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CE7A3B" w14:textId="77777777" w:rsidR="00760459" w:rsidRPr="00C25C8D" w:rsidRDefault="00760459">
      <w:pPr>
        <w:spacing w:before="5" w:line="120" w:lineRule="exact"/>
        <w:rPr>
          <w:sz w:val="13"/>
          <w:szCs w:val="13"/>
          <w:lang w:val="es-CR"/>
        </w:rPr>
      </w:pPr>
    </w:p>
    <w:p w14:paraId="53342883" w14:textId="77777777" w:rsidR="00760459" w:rsidRDefault="00760459">
      <w:pPr>
        <w:spacing w:line="200" w:lineRule="exact"/>
      </w:pPr>
    </w:p>
    <w:p w14:paraId="130305D4" w14:textId="77777777" w:rsidR="00760459" w:rsidRDefault="00760459">
      <w:pPr>
        <w:spacing w:line="200" w:lineRule="exact"/>
      </w:pPr>
    </w:p>
    <w:p w14:paraId="7603607E" w14:textId="77777777" w:rsidR="00760459" w:rsidRDefault="00C25C8D">
      <w:pPr>
        <w:ind w:left="3821"/>
      </w:pPr>
      <w:r>
        <w:pict w14:anchorId="7FD7D86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pt;height:45pt">
            <v:imagedata r:id="rId7" o:title=""/>
          </v:shape>
        </w:pict>
      </w:r>
    </w:p>
    <w:p w14:paraId="7A99B0BD" w14:textId="77777777" w:rsidR="00760459" w:rsidRDefault="00760459">
      <w:pPr>
        <w:spacing w:line="200" w:lineRule="exact"/>
      </w:pPr>
    </w:p>
    <w:p w14:paraId="751E434F" w14:textId="77777777" w:rsidR="00760459" w:rsidRDefault="00760459">
      <w:pPr>
        <w:spacing w:line="200" w:lineRule="exact"/>
      </w:pPr>
    </w:p>
    <w:p w14:paraId="25092942" w14:textId="77777777" w:rsidR="00760459" w:rsidRDefault="00760459">
      <w:pPr>
        <w:spacing w:line="200" w:lineRule="exact"/>
      </w:pPr>
    </w:p>
    <w:p w14:paraId="6B8090AE" w14:textId="77777777" w:rsidR="00760459" w:rsidRDefault="00760459">
      <w:pPr>
        <w:spacing w:before="12" w:line="260" w:lineRule="exact"/>
        <w:rPr>
          <w:sz w:val="26"/>
          <w:szCs w:val="26"/>
        </w:rPr>
      </w:pPr>
    </w:p>
    <w:p w14:paraId="3E3B5CE5" w14:textId="77777777" w:rsidR="00760459" w:rsidRPr="00351DCA" w:rsidRDefault="00000000">
      <w:pPr>
        <w:spacing w:before="32"/>
        <w:ind w:left="1437" w:right="1777"/>
        <w:jc w:val="center"/>
        <w:rPr>
          <w:rFonts w:ascii="Georgia" w:eastAsia="Georgia" w:hAnsi="Georgia" w:cs="Georgia"/>
          <w:sz w:val="29"/>
          <w:szCs w:val="29"/>
          <w:lang w:val="es-CR"/>
        </w:rPr>
      </w:pPr>
      <w:r w:rsidRPr="00351DCA">
        <w:rPr>
          <w:rFonts w:ascii="Georgia" w:eastAsia="Georgia" w:hAnsi="Georgia" w:cs="Georgia"/>
          <w:b/>
          <w:w w:val="93"/>
          <w:sz w:val="29"/>
          <w:szCs w:val="29"/>
          <w:lang w:val="es-CR"/>
        </w:rPr>
        <w:t>Ingeniería</w:t>
      </w:r>
      <w:r w:rsidRPr="00351DCA">
        <w:rPr>
          <w:rFonts w:ascii="Georgia" w:eastAsia="Georgia" w:hAnsi="Georgia" w:cs="Georgia"/>
          <w:b/>
          <w:spacing w:val="39"/>
          <w:w w:val="93"/>
          <w:sz w:val="29"/>
          <w:szCs w:val="29"/>
          <w:lang w:val="es-CR"/>
        </w:rPr>
        <w:t xml:space="preserve"> </w:t>
      </w:r>
      <w:r w:rsidRPr="00351DCA">
        <w:rPr>
          <w:rFonts w:ascii="Georgia" w:eastAsia="Georgia" w:hAnsi="Georgia" w:cs="Georgia"/>
          <w:b/>
          <w:sz w:val="29"/>
          <w:szCs w:val="29"/>
          <w:lang w:val="es-CR"/>
        </w:rPr>
        <w:t>en</w:t>
      </w:r>
      <w:r w:rsidRPr="00351DCA">
        <w:rPr>
          <w:rFonts w:ascii="Georgia" w:eastAsia="Georgia" w:hAnsi="Georgia" w:cs="Georgia"/>
          <w:b/>
          <w:spacing w:val="5"/>
          <w:sz w:val="29"/>
          <w:szCs w:val="29"/>
          <w:lang w:val="es-CR"/>
        </w:rPr>
        <w:t xml:space="preserve"> </w:t>
      </w:r>
      <w:r w:rsidRPr="00351DCA">
        <w:rPr>
          <w:rFonts w:ascii="Georgia" w:eastAsia="Georgia" w:hAnsi="Georgia" w:cs="Georgia"/>
          <w:b/>
          <w:w w:val="94"/>
          <w:sz w:val="29"/>
          <w:szCs w:val="29"/>
          <w:lang w:val="es-CR"/>
        </w:rPr>
        <w:t>Sistemas</w:t>
      </w:r>
      <w:r w:rsidRPr="00351DCA">
        <w:rPr>
          <w:rFonts w:ascii="Georgia" w:eastAsia="Georgia" w:hAnsi="Georgia" w:cs="Georgia"/>
          <w:b/>
          <w:spacing w:val="38"/>
          <w:w w:val="94"/>
          <w:sz w:val="29"/>
          <w:szCs w:val="29"/>
          <w:lang w:val="es-CR"/>
        </w:rPr>
        <w:t xml:space="preserve"> </w:t>
      </w:r>
      <w:r w:rsidRPr="00351DCA">
        <w:rPr>
          <w:rFonts w:ascii="Georgia" w:eastAsia="Georgia" w:hAnsi="Georgia" w:cs="Georgia"/>
          <w:b/>
          <w:w w:val="94"/>
          <w:sz w:val="29"/>
          <w:szCs w:val="29"/>
          <w:lang w:val="es-CR"/>
        </w:rPr>
        <w:t>de</w:t>
      </w:r>
      <w:r w:rsidRPr="00351DCA">
        <w:rPr>
          <w:rFonts w:ascii="Georgia" w:eastAsia="Georgia" w:hAnsi="Georgia" w:cs="Georgia"/>
          <w:b/>
          <w:spacing w:val="34"/>
          <w:sz w:val="29"/>
          <w:szCs w:val="29"/>
          <w:lang w:val="es-CR"/>
        </w:rPr>
        <w:t xml:space="preserve"> </w:t>
      </w:r>
      <w:r w:rsidRPr="00351DCA">
        <w:rPr>
          <w:rFonts w:ascii="Georgia" w:eastAsia="Georgia" w:hAnsi="Georgia" w:cs="Georgia"/>
          <w:b/>
          <w:w w:val="97"/>
          <w:sz w:val="29"/>
          <w:szCs w:val="29"/>
          <w:lang w:val="es-CR"/>
        </w:rPr>
        <w:t>Computación</w:t>
      </w:r>
    </w:p>
    <w:p w14:paraId="0667966F" w14:textId="77777777" w:rsidR="00760459" w:rsidRPr="00351DCA" w:rsidRDefault="00760459">
      <w:pPr>
        <w:spacing w:line="200" w:lineRule="exact"/>
        <w:rPr>
          <w:lang w:val="es-CR"/>
        </w:rPr>
      </w:pPr>
    </w:p>
    <w:p w14:paraId="4F02E09D" w14:textId="77777777" w:rsidR="00760459" w:rsidRPr="00351DCA" w:rsidRDefault="00760459">
      <w:pPr>
        <w:spacing w:line="200" w:lineRule="exact"/>
        <w:rPr>
          <w:lang w:val="es-CR"/>
        </w:rPr>
      </w:pPr>
    </w:p>
    <w:p w14:paraId="3C6FBB08" w14:textId="77777777" w:rsidR="00760459" w:rsidRPr="00351DCA" w:rsidRDefault="00760459">
      <w:pPr>
        <w:spacing w:line="200" w:lineRule="exact"/>
        <w:rPr>
          <w:lang w:val="es-CR"/>
        </w:rPr>
      </w:pPr>
    </w:p>
    <w:p w14:paraId="2566ED23" w14:textId="77777777" w:rsidR="00760459" w:rsidRPr="00351DCA" w:rsidRDefault="00760459">
      <w:pPr>
        <w:spacing w:line="200" w:lineRule="exact"/>
        <w:rPr>
          <w:lang w:val="es-CR"/>
        </w:rPr>
      </w:pPr>
    </w:p>
    <w:p w14:paraId="78A41946" w14:textId="77777777" w:rsidR="00760459" w:rsidRPr="00351DCA" w:rsidRDefault="00760459">
      <w:pPr>
        <w:spacing w:line="200" w:lineRule="exact"/>
        <w:rPr>
          <w:lang w:val="es-CR"/>
        </w:rPr>
      </w:pPr>
    </w:p>
    <w:p w14:paraId="4A6A9029" w14:textId="77777777" w:rsidR="00760459" w:rsidRPr="00351DCA" w:rsidRDefault="00760459">
      <w:pPr>
        <w:spacing w:before="3" w:line="200" w:lineRule="exact"/>
        <w:rPr>
          <w:lang w:val="es-CR"/>
        </w:rPr>
      </w:pPr>
    </w:p>
    <w:p w14:paraId="752946F0" w14:textId="77777777" w:rsidR="00760459" w:rsidRPr="00351DCA" w:rsidRDefault="00000000">
      <w:pPr>
        <w:ind w:left="3411" w:right="3751"/>
        <w:jc w:val="center"/>
        <w:rPr>
          <w:rFonts w:ascii="Georgia" w:eastAsia="Georgia" w:hAnsi="Georgia" w:cs="Georgia"/>
          <w:sz w:val="34"/>
          <w:szCs w:val="34"/>
          <w:lang w:val="es-CR"/>
        </w:rPr>
      </w:pPr>
      <w:r w:rsidRPr="00351DCA">
        <w:rPr>
          <w:rFonts w:ascii="Georgia" w:eastAsia="Georgia" w:hAnsi="Georgia" w:cs="Georgia"/>
          <w:b/>
          <w:w w:val="97"/>
          <w:sz w:val="34"/>
          <w:szCs w:val="34"/>
          <w:lang w:val="es-CR"/>
        </w:rPr>
        <w:t>Pr</w:t>
      </w:r>
      <w:r w:rsidRPr="00351DCA">
        <w:rPr>
          <w:rFonts w:ascii="Georgia" w:eastAsia="Georgia" w:hAnsi="Georgia" w:cs="Georgia"/>
          <w:b/>
          <w:spacing w:val="-11"/>
          <w:w w:val="97"/>
          <w:sz w:val="34"/>
          <w:szCs w:val="34"/>
          <w:lang w:val="es-CR"/>
        </w:rPr>
        <w:t>o</w:t>
      </w:r>
      <w:r w:rsidRPr="00351DCA">
        <w:rPr>
          <w:rFonts w:ascii="Georgia" w:eastAsia="Georgia" w:hAnsi="Georgia" w:cs="Georgia"/>
          <w:b/>
          <w:spacing w:val="-11"/>
          <w:w w:val="107"/>
          <w:sz w:val="34"/>
          <w:szCs w:val="34"/>
          <w:lang w:val="es-CR"/>
        </w:rPr>
        <w:t>y</w:t>
      </w:r>
      <w:r w:rsidRPr="00351DCA">
        <w:rPr>
          <w:rFonts w:ascii="Georgia" w:eastAsia="Georgia" w:hAnsi="Georgia" w:cs="Georgia"/>
          <w:b/>
          <w:w w:val="94"/>
          <w:sz w:val="34"/>
          <w:szCs w:val="34"/>
          <w:lang w:val="es-CR"/>
        </w:rPr>
        <w:t>ecto:</w:t>
      </w:r>
    </w:p>
    <w:p w14:paraId="4B93616B" w14:textId="77777777" w:rsidR="00760459" w:rsidRPr="00351DCA" w:rsidRDefault="00760459">
      <w:pPr>
        <w:spacing w:line="200" w:lineRule="exact"/>
        <w:rPr>
          <w:lang w:val="es-CR"/>
        </w:rPr>
      </w:pPr>
    </w:p>
    <w:p w14:paraId="700D2600" w14:textId="77777777" w:rsidR="00760459" w:rsidRPr="00351DCA" w:rsidRDefault="00760459">
      <w:pPr>
        <w:spacing w:before="5" w:line="260" w:lineRule="exact"/>
        <w:rPr>
          <w:sz w:val="26"/>
          <w:szCs w:val="26"/>
          <w:lang w:val="es-CR"/>
        </w:rPr>
      </w:pPr>
    </w:p>
    <w:p w14:paraId="4377CFED" w14:textId="77777777" w:rsidR="00760459" w:rsidRPr="00351DCA" w:rsidRDefault="00000000">
      <w:pPr>
        <w:ind w:left="2175" w:right="2526"/>
        <w:jc w:val="center"/>
        <w:rPr>
          <w:rFonts w:ascii="Georgia" w:eastAsia="Georgia" w:hAnsi="Georgia" w:cs="Georgia"/>
          <w:sz w:val="50"/>
          <w:szCs w:val="50"/>
          <w:lang w:val="es-CR"/>
        </w:rPr>
      </w:pPr>
      <w:r w:rsidRPr="00351DCA">
        <w:rPr>
          <w:rFonts w:ascii="Georgia" w:eastAsia="Georgia" w:hAnsi="Georgia" w:cs="Georgia"/>
          <w:b/>
          <w:sz w:val="50"/>
          <w:szCs w:val="50"/>
          <w:lang w:val="es-CR"/>
        </w:rPr>
        <w:t>Tienda</w:t>
      </w:r>
      <w:r w:rsidRPr="00351DCA">
        <w:rPr>
          <w:rFonts w:ascii="Georgia" w:eastAsia="Georgia" w:hAnsi="Georgia" w:cs="Georgia"/>
          <w:b/>
          <w:spacing w:val="-12"/>
          <w:sz w:val="50"/>
          <w:szCs w:val="50"/>
          <w:lang w:val="es-CR"/>
        </w:rPr>
        <w:t xml:space="preserve"> </w:t>
      </w:r>
      <w:r w:rsidRPr="00351DCA">
        <w:rPr>
          <w:rFonts w:ascii="Georgia" w:eastAsia="Georgia" w:hAnsi="Georgia" w:cs="Georgia"/>
          <w:b/>
          <w:sz w:val="50"/>
          <w:szCs w:val="50"/>
          <w:lang w:val="es-CR"/>
        </w:rPr>
        <w:t>La</w:t>
      </w:r>
      <w:r w:rsidRPr="00351DCA">
        <w:rPr>
          <w:rFonts w:ascii="Georgia" w:eastAsia="Georgia" w:hAnsi="Georgia" w:cs="Georgia"/>
          <w:b/>
          <w:spacing w:val="33"/>
          <w:sz w:val="50"/>
          <w:szCs w:val="50"/>
          <w:lang w:val="es-CR"/>
        </w:rPr>
        <w:t xml:space="preserve"> </w:t>
      </w:r>
      <w:r w:rsidRPr="00351DCA">
        <w:rPr>
          <w:rFonts w:ascii="Georgia" w:eastAsia="Georgia" w:hAnsi="Georgia" w:cs="Georgia"/>
          <w:b/>
          <w:w w:val="99"/>
          <w:sz w:val="50"/>
          <w:szCs w:val="50"/>
          <w:lang w:val="es-CR"/>
        </w:rPr>
        <w:t>M</w:t>
      </w:r>
      <w:r w:rsidRPr="00351DCA">
        <w:rPr>
          <w:rFonts w:ascii="Georgia" w:eastAsia="Georgia" w:hAnsi="Georgia" w:cs="Georgia"/>
          <w:b/>
          <w:spacing w:val="15"/>
          <w:w w:val="99"/>
          <w:sz w:val="50"/>
          <w:szCs w:val="50"/>
          <w:lang w:val="es-CR"/>
        </w:rPr>
        <w:t>o</w:t>
      </w:r>
      <w:r w:rsidRPr="00351DCA">
        <w:rPr>
          <w:rFonts w:ascii="Georgia" w:eastAsia="Georgia" w:hAnsi="Georgia" w:cs="Georgia"/>
          <w:b/>
          <w:w w:val="94"/>
          <w:sz w:val="50"/>
          <w:szCs w:val="50"/>
          <w:lang w:val="es-CR"/>
        </w:rPr>
        <w:t>da</w:t>
      </w:r>
    </w:p>
    <w:p w14:paraId="66708FBC" w14:textId="77777777" w:rsidR="00760459" w:rsidRPr="00351DCA" w:rsidRDefault="00760459">
      <w:pPr>
        <w:spacing w:line="200" w:lineRule="exact"/>
        <w:rPr>
          <w:lang w:val="es-CR"/>
        </w:rPr>
      </w:pPr>
    </w:p>
    <w:p w14:paraId="07471AEF" w14:textId="77777777" w:rsidR="00760459" w:rsidRPr="00351DCA" w:rsidRDefault="00760459">
      <w:pPr>
        <w:spacing w:line="200" w:lineRule="exact"/>
        <w:rPr>
          <w:lang w:val="es-CR"/>
        </w:rPr>
      </w:pPr>
    </w:p>
    <w:p w14:paraId="4DE0EB0F" w14:textId="77777777" w:rsidR="00760459" w:rsidRPr="00351DCA" w:rsidRDefault="00760459">
      <w:pPr>
        <w:spacing w:line="200" w:lineRule="exact"/>
        <w:rPr>
          <w:lang w:val="es-CR"/>
        </w:rPr>
      </w:pPr>
    </w:p>
    <w:p w14:paraId="48A68D0B" w14:textId="77777777" w:rsidR="00760459" w:rsidRPr="00351DCA" w:rsidRDefault="00760459">
      <w:pPr>
        <w:spacing w:before="13" w:line="260" w:lineRule="exact"/>
        <w:rPr>
          <w:sz w:val="26"/>
          <w:szCs w:val="26"/>
          <w:lang w:val="es-CR"/>
        </w:rPr>
      </w:pPr>
    </w:p>
    <w:p w14:paraId="387DBCBB" w14:textId="77777777" w:rsidR="00760459" w:rsidRPr="00351DCA" w:rsidRDefault="00000000">
      <w:pPr>
        <w:ind w:left="2279" w:right="2618"/>
        <w:jc w:val="center"/>
        <w:rPr>
          <w:rFonts w:ascii="Georgia" w:eastAsia="Georgia" w:hAnsi="Georgia" w:cs="Georgia"/>
          <w:sz w:val="34"/>
          <w:szCs w:val="34"/>
          <w:lang w:val="es-CR"/>
        </w:rPr>
      </w:pPr>
      <w:r w:rsidRPr="00351DCA">
        <w:rPr>
          <w:rFonts w:ascii="Georgia" w:eastAsia="Georgia" w:hAnsi="Georgia" w:cs="Georgia"/>
          <w:b/>
          <w:w w:val="94"/>
          <w:sz w:val="34"/>
          <w:szCs w:val="34"/>
          <w:lang w:val="es-CR"/>
        </w:rPr>
        <w:t>I</w:t>
      </w:r>
      <w:r w:rsidRPr="00351DCA">
        <w:rPr>
          <w:rFonts w:ascii="Georgia" w:eastAsia="Georgia" w:hAnsi="Georgia" w:cs="Georgia"/>
          <w:b/>
          <w:spacing w:val="-10"/>
          <w:w w:val="94"/>
          <w:sz w:val="34"/>
          <w:szCs w:val="34"/>
          <w:lang w:val="es-CR"/>
        </w:rPr>
        <w:t>n</w:t>
      </w:r>
      <w:r w:rsidRPr="00351DCA">
        <w:rPr>
          <w:rFonts w:ascii="Georgia" w:eastAsia="Georgia" w:hAnsi="Georgia" w:cs="Georgia"/>
          <w:b/>
          <w:w w:val="94"/>
          <w:sz w:val="34"/>
          <w:szCs w:val="34"/>
          <w:lang w:val="es-CR"/>
        </w:rPr>
        <w:t>tegra</w:t>
      </w:r>
      <w:r w:rsidRPr="00351DCA">
        <w:rPr>
          <w:rFonts w:ascii="Georgia" w:eastAsia="Georgia" w:hAnsi="Georgia" w:cs="Georgia"/>
          <w:b/>
          <w:spacing w:val="-10"/>
          <w:w w:val="94"/>
          <w:sz w:val="34"/>
          <w:szCs w:val="34"/>
          <w:lang w:val="es-CR"/>
        </w:rPr>
        <w:t>n</w:t>
      </w:r>
      <w:r w:rsidRPr="00351DCA">
        <w:rPr>
          <w:rFonts w:ascii="Georgia" w:eastAsia="Georgia" w:hAnsi="Georgia" w:cs="Georgia"/>
          <w:b/>
          <w:w w:val="94"/>
          <w:sz w:val="34"/>
          <w:szCs w:val="34"/>
          <w:lang w:val="es-CR"/>
        </w:rPr>
        <w:t>tes</w:t>
      </w:r>
      <w:r w:rsidRPr="00351DCA">
        <w:rPr>
          <w:rFonts w:ascii="Georgia" w:eastAsia="Georgia" w:hAnsi="Georgia" w:cs="Georgia"/>
          <w:b/>
          <w:spacing w:val="59"/>
          <w:w w:val="94"/>
          <w:sz w:val="34"/>
          <w:szCs w:val="34"/>
          <w:lang w:val="es-CR"/>
        </w:rPr>
        <w:t xml:space="preserve"> </w:t>
      </w:r>
      <w:r w:rsidRPr="00351DCA">
        <w:rPr>
          <w:rFonts w:ascii="Georgia" w:eastAsia="Georgia" w:hAnsi="Georgia" w:cs="Georgia"/>
          <w:b/>
          <w:sz w:val="34"/>
          <w:szCs w:val="34"/>
          <w:lang w:val="es-CR"/>
        </w:rPr>
        <w:t>del</w:t>
      </w:r>
      <w:r w:rsidRPr="00351DCA">
        <w:rPr>
          <w:rFonts w:ascii="Georgia" w:eastAsia="Georgia" w:hAnsi="Georgia" w:cs="Georgia"/>
          <w:b/>
          <w:spacing w:val="5"/>
          <w:sz w:val="34"/>
          <w:szCs w:val="34"/>
          <w:lang w:val="es-CR"/>
        </w:rPr>
        <w:t xml:space="preserve"> </w:t>
      </w:r>
      <w:r w:rsidRPr="00351DCA">
        <w:rPr>
          <w:rFonts w:ascii="Georgia" w:eastAsia="Georgia" w:hAnsi="Georgia" w:cs="Georgia"/>
          <w:b/>
          <w:w w:val="93"/>
          <w:sz w:val="34"/>
          <w:szCs w:val="34"/>
          <w:lang w:val="es-CR"/>
        </w:rPr>
        <w:t>equi</w:t>
      </w:r>
      <w:r w:rsidRPr="00351DCA">
        <w:rPr>
          <w:rFonts w:ascii="Georgia" w:eastAsia="Georgia" w:hAnsi="Georgia" w:cs="Georgia"/>
          <w:b/>
          <w:spacing w:val="11"/>
          <w:w w:val="93"/>
          <w:sz w:val="34"/>
          <w:szCs w:val="34"/>
          <w:lang w:val="es-CR"/>
        </w:rPr>
        <w:t>p</w:t>
      </w:r>
      <w:r w:rsidRPr="00351DCA">
        <w:rPr>
          <w:rFonts w:ascii="Georgia" w:eastAsia="Georgia" w:hAnsi="Georgia" w:cs="Georgia"/>
          <w:b/>
          <w:w w:val="88"/>
          <w:sz w:val="34"/>
          <w:szCs w:val="34"/>
          <w:lang w:val="es-CR"/>
        </w:rPr>
        <w:t>o:</w:t>
      </w:r>
    </w:p>
    <w:p w14:paraId="4ABE34B0" w14:textId="77777777" w:rsidR="00760459" w:rsidRPr="00351DCA" w:rsidRDefault="00760459">
      <w:pPr>
        <w:spacing w:line="200" w:lineRule="exact"/>
        <w:rPr>
          <w:lang w:val="es-CR"/>
        </w:rPr>
      </w:pPr>
    </w:p>
    <w:p w14:paraId="7DF82D35" w14:textId="77777777" w:rsidR="00760459" w:rsidRPr="00351DCA" w:rsidRDefault="00760459">
      <w:pPr>
        <w:spacing w:line="200" w:lineRule="exact"/>
        <w:rPr>
          <w:lang w:val="es-CR"/>
        </w:rPr>
      </w:pPr>
    </w:p>
    <w:p w14:paraId="34EB5253" w14:textId="77777777" w:rsidR="00760459" w:rsidRPr="00351DCA" w:rsidRDefault="00760459">
      <w:pPr>
        <w:spacing w:before="17" w:line="200" w:lineRule="exact"/>
        <w:rPr>
          <w:lang w:val="es-CR"/>
        </w:rPr>
      </w:pPr>
    </w:p>
    <w:p w14:paraId="42C20E99" w14:textId="7F0CE5F8" w:rsidR="00760459" w:rsidRPr="00351DCA" w:rsidRDefault="00000000">
      <w:pPr>
        <w:spacing w:line="445" w:lineRule="auto"/>
        <w:ind w:left="1929" w:right="2268" w:hanging="1"/>
        <w:jc w:val="center"/>
        <w:rPr>
          <w:sz w:val="34"/>
          <w:szCs w:val="34"/>
          <w:lang w:val="es-CR"/>
        </w:rPr>
      </w:pPr>
      <w:proofErr w:type="spellStart"/>
      <w:r w:rsidRPr="00351DCA">
        <w:rPr>
          <w:sz w:val="34"/>
          <w:szCs w:val="34"/>
          <w:lang w:val="es-CR"/>
        </w:rPr>
        <w:t>Heym</w:t>
      </w:r>
      <w:r w:rsidRPr="00351DCA">
        <w:rPr>
          <w:spacing w:val="-9"/>
          <w:sz w:val="34"/>
          <w:szCs w:val="34"/>
          <w:lang w:val="es-CR"/>
        </w:rPr>
        <w:t>m</w:t>
      </w:r>
      <w:r w:rsidRPr="00351DCA">
        <w:rPr>
          <w:sz w:val="34"/>
          <w:szCs w:val="34"/>
          <w:lang w:val="es-CR"/>
        </w:rPr>
        <w:t>y</w:t>
      </w:r>
      <w:proofErr w:type="spellEnd"/>
      <w:r w:rsidRPr="00351DCA">
        <w:rPr>
          <w:spacing w:val="-6"/>
          <w:sz w:val="34"/>
          <w:szCs w:val="34"/>
          <w:lang w:val="es-CR"/>
        </w:rPr>
        <w:t xml:space="preserve"> </w:t>
      </w:r>
      <w:r w:rsidRPr="00351DCA">
        <w:rPr>
          <w:sz w:val="34"/>
          <w:szCs w:val="34"/>
          <w:lang w:val="es-CR"/>
        </w:rPr>
        <w:t>Massiel</w:t>
      </w:r>
      <w:r w:rsidRPr="00351DCA">
        <w:rPr>
          <w:spacing w:val="-34"/>
          <w:sz w:val="34"/>
          <w:szCs w:val="34"/>
          <w:lang w:val="es-CR"/>
        </w:rPr>
        <w:t xml:space="preserve"> </w:t>
      </w:r>
      <w:r w:rsidRPr="00351DCA">
        <w:rPr>
          <w:sz w:val="34"/>
          <w:szCs w:val="34"/>
          <w:lang w:val="es-CR"/>
        </w:rPr>
        <w:t>Ló</w:t>
      </w:r>
      <w:r w:rsidRPr="00351DCA">
        <w:rPr>
          <w:spacing w:val="9"/>
          <w:sz w:val="34"/>
          <w:szCs w:val="34"/>
          <w:lang w:val="es-CR"/>
        </w:rPr>
        <w:t>p</w:t>
      </w:r>
      <w:r w:rsidRPr="00351DCA">
        <w:rPr>
          <w:sz w:val="34"/>
          <w:szCs w:val="34"/>
          <w:lang w:val="es-CR"/>
        </w:rPr>
        <w:t>ez</w:t>
      </w:r>
      <w:r w:rsidRPr="00351DCA">
        <w:rPr>
          <w:spacing w:val="-22"/>
          <w:sz w:val="34"/>
          <w:szCs w:val="34"/>
          <w:lang w:val="es-CR"/>
        </w:rPr>
        <w:t xml:space="preserve"> </w:t>
      </w:r>
      <w:r w:rsidRPr="00351DCA">
        <w:rPr>
          <w:w w:val="103"/>
          <w:sz w:val="34"/>
          <w:szCs w:val="34"/>
          <w:lang w:val="es-CR"/>
        </w:rPr>
        <w:t xml:space="preserve">Juárez </w:t>
      </w:r>
      <w:proofErr w:type="spellStart"/>
      <w:r w:rsidRPr="00351DCA">
        <w:rPr>
          <w:spacing w:val="-27"/>
          <w:sz w:val="34"/>
          <w:szCs w:val="34"/>
          <w:lang w:val="es-CR"/>
        </w:rPr>
        <w:t>F</w:t>
      </w:r>
      <w:r w:rsidRPr="00351DCA">
        <w:rPr>
          <w:sz w:val="34"/>
          <w:szCs w:val="34"/>
          <w:lang w:val="es-CR"/>
        </w:rPr>
        <w:t>rander</w:t>
      </w:r>
      <w:proofErr w:type="spellEnd"/>
      <w:r w:rsidRPr="00351DCA">
        <w:rPr>
          <w:spacing w:val="53"/>
          <w:sz w:val="34"/>
          <w:szCs w:val="34"/>
          <w:lang w:val="es-CR"/>
        </w:rPr>
        <w:t xml:space="preserve"> </w:t>
      </w:r>
      <w:r w:rsidRPr="00351DCA">
        <w:rPr>
          <w:sz w:val="34"/>
          <w:szCs w:val="34"/>
          <w:lang w:val="es-CR"/>
        </w:rPr>
        <w:t>Alfredo</w:t>
      </w:r>
      <w:r w:rsidRPr="00351DCA">
        <w:rPr>
          <w:spacing w:val="-27"/>
          <w:sz w:val="34"/>
          <w:szCs w:val="34"/>
          <w:lang w:val="es-CR"/>
        </w:rPr>
        <w:t xml:space="preserve"> </w:t>
      </w:r>
      <w:r w:rsidRPr="00351DCA">
        <w:rPr>
          <w:sz w:val="34"/>
          <w:szCs w:val="34"/>
          <w:lang w:val="es-CR"/>
        </w:rPr>
        <w:t>R</w:t>
      </w:r>
      <w:r w:rsidRPr="00351DCA">
        <w:rPr>
          <w:spacing w:val="9"/>
          <w:sz w:val="34"/>
          <w:szCs w:val="34"/>
          <w:lang w:val="es-CR"/>
        </w:rPr>
        <w:t>o</w:t>
      </w:r>
      <w:r w:rsidRPr="00351DCA">
        <w:rPr>
          <w:sz w:val="34"/>
          <w:szCs w:val="34"/>
          <w:lang w:val="es-CR"/>
        </w:rPr>
        <w:t>jas</w:t>
      </w:r>
      <w:r w:rsidRPr="00351DCA">
        <w:rPr>
          <w:spacing w:val="7"/>
          <w:sz w:val="34"/>
          <w:szCs w:val="34"/>
          <w:lang w:val="es-CR"/>
        </w:rPr>
        <w:t xml:space="preserve"> </w:t>
      </w:r>
      <w:r w:rsidRPr="00351DCA">
        <w:rPr>
          <w:w w:val="99"/>
          <w:sz w:val="34"/>
          <w:szCs w:val="34"/>
          <w:lang w:val="es-CR"/>
        </w:rPr>
        <w:t xml:space="preserve">Madrigal </w:t>
      </w:r>
      <w:r w:rsidRPr="00351DCA">
        <w:rPr>
          <w:sz w:val="34"/>
          <w:szCs w:val="34"/>
          <w:lang w:val="es-CR"/>
        </w:rPr>
        <w:t>D</w:t>
      </w:r>
      <w:r w:rsidRPr="00351DCA">
        <w:rPr>
          <w:spacing w:val="-9"/>
          <w:sz w:val="34"/>
          <w:szCs w:val="34"/>
          <w:lang w:val="es-CR"/>
        </w:rPr>
        <w:t>a</w:t>
      </w:r>
      <w:r w:rsidRPr="00351DCA">
        <w:rPr>
          <w:sz w:val="34"/>
          <w:szCs w:val="34"/>
          <w:lang w:val="es-CR"/>
        </w:rPr>
        <w:t>vid</w:t>
      </w:r>
      <w:r w:rsidRPr="00351DCA">
        <w:rPr>
          <w:spacing w:val="14"/>
          <w:sz w:val="34"/>
          <w:szCs w:val="34"/>
          <w:lang w:val="es-CR"/>
        </w:rPr>
        <w:t xml:space="preserve"> </w:t>
      </w:r>
      <w:r w:rsidRPr="00351DCA">
        <w:rPr>
          <w:sz w:val="34"/>
          <w:szCs w:val="34"/>
          <w:lang w:val="es-CR"/>
        </w:rPr>
        <w:t>Alexander</w:t>
      </w:r>
      <w:r w:rsidRPr="00351DCA">
        <w:rPr>
          <w:spacing w:val="5"/>
          <w:sz w:val="34"/>
          <w:szCs w:val="34"/>
          <w:lang w:val="es-CR"/>
        </w:rPr>
        <w:t xml:space="preserve"> </w:t>
      </w:r>
      <w:r w:rsidRPr="00351DCA">
        <w:rPr>
          <w:sz w:val="34"/>
          <w:szCs w:val="34"/>
          <w:lang w:val="es-CR"/>
        </w:rPr>
        <w:t>Urroz</w:t>
      </w:r>
      <w:r w:rsidRPr="00351DCA">
        <w:rPr>
          <w:spacing w:val="3"/>
          <w:sz w:val="34"/>
          <w:szCs w:val="34"/>
          <w:lang w:val="es-CR"/>
        </w:rPr>
        <w:t xml:space="preserve"> </w:t>
      </w:r>
      <w:r w:rsidRPr="00351DCA">
        <w:rPr>
          <w:w w:val="99"/>
          <w:sz w:val="34"/>
          <w:szCs w:val="34"/>
          <w:lang w:val="es-CR"/>
        </w:rPr>
        <w:t xml:space="preserve">Caballero </w:t>
      </w:r>
      <w:r w:rsidRPr="00351DCA">
        <w:rPr>
          <w:spacing w:val="-27"/>
          <w:sz w:val="34"/>
          <w:szCs w:val="34"/>
          <w:lang w:val="es-CR"/>
        </w:rPr>
        <w:t>A</w:t>
      </w:r>
      <w:r w:rsidRPr="00351DCA">
        <w:rPr>
          <w:sz w:val="34"/>
          <w:szCs w:val="34"/>
          <w:lang w:val="es-CR"/>
        </w:rPr>
        <w:t>ytor</w:t>
      </w:r>
      <w:r w:rsidRPr="00351DCA">
        <w:rPr>
          <w:spacing w:val="28"/>
          <w:sz w:val="34"/>
          <w:szCs w:val="34"/>
          <w:lang w:val="es-CR"/>
        </w:rPr>
        <w:t xml:space="preserve"> </w:t>
      </w:r>
      <w:r w:rsidRPr="00351DCA">
        <w:rPr>
          <w:sz w:val="34"/>
          <w:szCs w:val="34"/>
          <w:lang w:val="es-CR"/>
        </w:rPr>
        <w:t>Zu</w:t>
      </w:r>
      <w:r w:rsidRPr="00351DCA">
        <w:rPr>
          <w:spacing w:val="-9"/>
          <w:sz w:val="34"/>
          <w:szCs w:val="34"/>
          <w:lang w:val="es-CR"/>
        </w:rPr>
        <w:t>m</w:t>
      </w:r>
      <w:r w:rsidRPr="00351DCA">
        <w:rPr>
          <w:sz w:val="34"/>
          <w:szCs w:val="34"/>
          <w:lang w:val="es-CR"/>
        </w:rPr>
        <w:t>bado</w:t>
      </w:r>
      <w:r w:rsidRPr="00351DCA">
        <w:rPr>
          <w:spacing w:val="19"/>
          <w:sz w:val="34"/>
          <w:szCs w:val="34"/>
          <w:lang w:val="es-CR"/>
        </w:rPr>
        <w:t xml:space="preserve"> </w:t>
      </w:r>
      <w:r w:rsidR="008E0BCE" w:rsidRPr="00351DCA">
        <w:rPr>
          <w:w w:val="104"/>
          <w:sz w:val="34"/>
          <w:szCs w:val="34"/>
          <w:lang w:val="es-CR"/>
        </w:rPr>
        <w:t>Gaitán</w:t>
      </w:r>
    </w:p>
    <w:p w14:paraId="29B6D242" w14:textId="77777777" w:rsidR="00760459" w:rsidRPr="00351DCA" w:rsidRDefault="00760459">
      <w:pPr>
        <w:spacing w:before="2" w:line="140" w:lineRule="exact"/>
        <w:rPr>
          <w:sz w:val="15"/>
          <w:szCs w:val="15"/>
          <w:lang w:val="es-CR"/>
        </w:rPr>
      </w:pPr>
    </w:p>
    <w:p w14:paraId="65ACFD2C" w14:textId="77777777" w:rsidR="00760459" w:rsidRPr="00351DCA" w:rsidRDefault="00760459">
      <w:pPr>
        <w:spacing w:line="200" w:lineRule="exact"/>
        <w:rPr>
          <w:lang w:val="es-CR"/>
        </w:rPr>
      </w:pPr>
    </w:p>
    <w:p w14:paraId="387980F6" w14:textId="77777777" w:rsidR="00760459" w:rsidRPr="00351DCA" w:rsidRDefault="00760459">
      <w:pPr>
        <w:spacing w:line="200" w:lineRule="exact"/>
        <w:rPr>
          <w:lang w:val="es-CR"/>
        </w:rPr>
      </w:pPr>
    </w:p>
    <w:p w14:paraId="28554080" w14:textId="77777777" w:rsidR="00760459" w:rsidRPr="00351DCA" w:rsidRDefault="00760459">
      <w:pPr>
        <w:spacing w:line="200" w:lineRule="exact"/>
        <w:rPr>
          <w:lang w:val="es-CR"/>
        </w:rPr>
      </w:pPr>
    </w:p>
    <w:p w14:paraId="69982DE3" w14:textId="77777777" w:rsidR="00760459" w:rsidRPr="00351DCA" w:rsidRDefault="00760459">
      <w:pPr>
        <w:spacing w:line="200" w:lineRule="exact"/>
        <w:rPr>
          <w:lang w:val="es-CR"/>
        </w:rPr>
      </w:pPr>
    </w:p>
    <w:p w14:paraId="0E2550EF" w14:textId="77777777" w:rsidR="00760459" w:rsidRPr="00351DCA" w:rsidRDefault="00760459">
      <w:pPr>
        <w:spacing w:line="200" w:lineRule="exact"/>
        <w:rPr>
          <w:lang w:val="es-CR"/>
        </w:rPr>
      </w:pPr>
    </w:p>
    <w:p w14:paraId="489E90C7" w14:textId="77777777" w:rsidR="00760459" w:rsidRPr="00351DCA" w:rsidRDefault="00000000">
      <w:pPr>
        <w:ind w:left="3465" w:right="3804"/>
        <w:jc w:val="center"/>
        <w:rPr>
          <w:rFonts w:ascii="Georgia" w:eastAsia="Georgia" w:hAnsi="Georgia" w:cs="Georgia"/>
          <w:sz w:val="34"/>
          <w:szCs w:val="34"/>
          <w:lang w:val="es-CR"/>
        </w:rPr>
      </w:pPr>
      <w:r w:rsidRPr="00351DCA">
        <w:rPr>
          <w:rFonts w:ascii="Georgia" w:eastAsia="Georgia" w:hAnsi="Georgia" w:cs="Georgia"/>
          <w:b/>
          <w:w w:val="92"/>
          <w:sz w:val="34"/>
          <w:szCs w:val="34"/>
          <w:lang w:val="es-CR"/>
        </w:rPr>
        <w:t>Profesor:</w:t>
      </w:r>
    </w:p>
    <w:p w14:paraId="062505BA" w14:textId="77777777" w:rsidR="00760459" w:rsidRPr="00351DCA" w:rsidRDefault="00760459">
      <w:pPr>
        <w:spacing w:before="4" w:line="120" w:lineRule="exact"/>
        <w:rPr>
          <w:sz w:val="13"/>
          <w:szCs w:val="13"/>
          <w:lang w:val="es-CR"/>
        </w:rPr>
      </w:pPr>
    </w:p>
    <w:p w14:paraId="55596578" w14:textId="77777777" w:rsidR="00760459" w:rsidRPr="00351DCA" w:rsidRDefault="00760459">
      <w:pPr>
        <w:spacing w:line="200" w:lineRule="exact"/>
        <w:rPr>
          <w:lang w:val="es-CR"/>
        </w:rPr>
      </w:pPr>
    </w:p>
    <w:p w14:paraId="61968F93" w14:textId="77777777" w:rsidR="00760459" w:rsidRPr="00351DCA" w:rsidRDefault="00000000">
      <w:pPr>
        <w:ind w:left="2067" w:right="2407"/>
        <w:jc w:val="center"/>
        <w:rPr>
          <w:sz w:val="34"/>
          <w:szCs w:val="34"/>
          <w:lang w:val="es-CR"/>
        </w:rPr>
      </w:pPr>
      <w:r w:rsidRPr="00351DCA">
        <w:rPr>
          <w:sz w:val="34"/>
          <w:szCs w:val="34"/>
          <w:lang w:val="es-CR"/>
        </w:rPr>
        <w:t>Randall</w:t>
      </w:r>
      <w:r w:rsidRPr="00351DCA">
        <w:rPr>
          <w:spacing w:val="30"/>
          <w:sz w:val="34"/>
          <w:szCs w:val="34"/>
          <w:lang w:val="es-CR"/>
        </w:rPr>
        <w:t xml:space="preserve"> </w:t>
      </w:r>
      <w:r w:rsidRPr="00351DCA">
        <w:rPr>
          <w:sz w:val="34"/>
          <w:szCs w:val="34"/>
          <w:lang w:val="es-CR"/>
        </w:rPr>
        <w:t>Alonso</w:t>
      </w:r>
      <w:r w:rsidRPr="00351DCA">
        <w:rPr>
          <w:spacing w:val="-30"/>
          <w:sz w:val="34"/>
          <w:szCs w:val="34"/>
          <w:lang w:val="es-CR"/>
        </w:rPr>
        <w:t xml:space="preserve"> </w:t>
      </w:r>
      <w:proofErr w:type="spellStart"/>
      <w:r w:rsidRPr="00351DCA">
        <w:rPr>
          <w:sz w:val="34"/>
          <w:szCs w:val="34"/>
          <w:lang w:val="es-CR"/>
        </w:rPr>
        <w:t>Leiton</w:t>
      </w:r>
      <w:proofErr w:type="spellEnd"/>
      <w:r w:rsidRPr="00351DCA">
        <w:rPr>
          <w:spacing w:val="10"/>
          <w:sz w:val="34"/>
          <w:szCs w:val="34"/>
          <w:lang w:val="es-CR"/>
        </w:rPr>
        <w:t xml:space="preserve"> </w:t>
      </w:r>
      <w:r w:rsidRPr="00351DCA">
        <w:rPr>
          <w:w w:val="122"/>
          <w:sz w:val="34"/>
          <w:szCs w:val="34"/>
          <w:lang w:val="es-CR"/>
        </w:rPr>
        <w:t>J</w:t>
      </w:r>
      <w:r w:rsidRPr="00351DCA">
        <w:rPr>
          <w:w w:val="96"/>
          <w:sz w:val="34"/>
          <w:szCs w:val="34"/>
          <w:lang w:val="es-CR"/>
        </w:rPr>
        <w:t>iménez</w:t>
      </w:r>
    </w:p>
    <w:p w14:paraId="680ED237" w14:textId="77777777" w:rsidR="00760459" w:rsidRPr="00351DCA" w:rsidRDefault="00760459">
      <w:pPr>
        <w:spacing w:before="6" w:line="140" w:lineRule="exact"/>
        <w:rPr>
          <w:sz w:val="15"/>
          <w:szCs w:val="15"/>
          <w:lang w:val="es-CR"/>
        </w:rPr>
      </w:pPr>
    </w:p>
    <w:p w14:paraId="1BA383B1" w14:textId="77777777" w:rsidR="00760459" w:rsidRPr="00351DCA" w:rsidRDefault="00760459">
      <w:pPr>
        <w:spacing w:line="200" w:lineRule="exact"/>
        <w:rPr>
          <w:lang w:val="es-CR"/>
        </w:rPr>
      </w:pPr>
    </w:p>
    <w:p w14:paraId="6AFFCC81" w14:textId="77777777" w:rsidR="00760459" w:rsidRPr="00351DCA" w:rsidRDefault="00760459">
      <w:pPr>
        <w:spacing w:line="200" w:lineRule="exact"/>
        <w:rPr>
          <w:lang w:val="es-CR"/>
        </w:rPr>
      </w:pPr>
    </w:p>
    <w:p w14:paraId="72555B55" w14:textId="77777777" w:rsidR="00760459" w:rsidRPr="00351DCA" w:rsidRDefault="00760459">
      <w:pPr>
        <w:spacing w:line="200" w:lineRule="exact"/>
        <w:rPr>
          <w:lang w:val="es-CR"/>
        </w:rPr>
      </w:pPr>
    </w:p>
    <w:p w14:paraId="4F9DD06D" w14:textId="77777777" w:rsidR="00760459" w:rsidRPr="00351DCA" w:rsidRDefault="00760459">
      <w:pPr>
        <w:spacing w:line="200" w:lineRule="exact"/>
        <w:rPr>
          <w:lang w:val="es-CR"/>
        </w:rPr>
      </w:pPr>
    </w:p>
    <w:p w14:paraId="7451CBDF" w14:textId="77777777" w:rsidR="00760459" w:rsidRPr="00351DCA" w:rsidRDefault="00760459">
      <w:pPr>
        <w:spacing w:line="200" w:lineRule="exact"/>
        <w:rPr>
          <w:lang w:val="es-CR"/>
        </w:rPr>
      </w:pPr>
    </w:p>
    <w:p w14:paraId="010727E5" w14:textId="77777777" w:rsidR="00760459" w:rsidRPr="00351DCA" w:rsidRDefault="00760459">
      <w:pPr>
        <w:spacing w:line="200" w:lineRule="exact"/>
        <w:rPr>
          <w:lang w:val="es-CR"/>
        </w:rPr>
      </w:pPr>
    </w:p>
    <w:p w14:paraId="0A9235AA" w14:textId="77777777" w:rsidR="00760459" w:rsidRPr="00351DCA" w:rsidRDefault="00000000">
      <w:pPr>
        <w:ind w:left="2853" w:right="3193"/>
        <w:jc w:val="center"/>
        <w:rPr>
          <w:rFonts w:ascii="Palatino Linotype" w:eastAsia="Palatino Linotype" w:hAnsi="Palatino Linotype" w:cs="Palatino Linotype"/>
          <w:sz w:val="29"/>
          <w:szCs w:val="29"/>
          <w:lang w:val="es-CR"/>
        </w:rPr>
        <w:sectPr w:rsidR="00760459" w:rsidRPr="00351DCA">
          <w:headerReference w:type="default" r:id="rId8"/>
          <w:type w:val="continuous"/>
          <w:pgSz w:w="11920" w:h="16840"/>
          <w:pgMar w:top="960" w:right="1340" w:bottom="280" w:left="1680" w:header="751" w:footer="720" w:gutter="0"/>
          <w:pgNumType w:start="2"/>
          <w:cols w:space="720"/>
        </w:sectPr>
      </w:pPr>
      <w:r w:rsidRPr="00351DCA">
        <w:rPr>
          <w:rFonts w:ascii="Palatino Linotype" w:eastAsia="Palatino Linotype" w:hAnsi="Palatino Linotype" w:cs="Palatino Linotype"/>
          <w:spacing w:val="8"/>
          <w:sz w:val="29"/>
          <w:szCs w:val="29"/>
          <w:lang w:val="es-CR"/>
        </w:rPr>
        <w:t>II</w:t>
      </w:r>
      <w:r w:rsidRPr="00351DCA">
        <w:rPr>
          <w:rFonts w:ascii="Palatino Linotype" w:eastAsia="Palatino Linotype" w:hAnsi="Palatino Linotype" w:cs="Palatino Linotype"/>
          <w:sz w:val="29"/>
          <w:szCs w:val="29"/>
          <w:lang w:val="es-CR"/>
        </w:rPr>
        <w:t>I</w:t>
      </w:r>
      <w:r w:rsidRPr="00351DCA">
        <w:rPr>
          <w:rFonts w:ascii="Palatino Linotype" w:eastAsia="Palatino Linotype" w:hAnsi="Palatino Linotype" w:cs="Palatino Linotype"/>
          <w:spacing w:val="41"/>
          <w:sz w:val="29"/>
          <w:szCs w:val="29"/>
          <w:lang w:val="es-CR"/>
        </w:rPr>
        <w:t xml:space="preserve"> </w:t>
      </w:r>
      <w:r w:rsidRPr="00351DCA">
        <w:rPr>
          <w:rFonts w:ascii="Palatino Linotype" w:eastAsia="Palatino Linotype" w:hAnsi="Palatino Linotype" w:cs="Palatino Linotype"/>
          <w:sz w:val="29"/>
          <w:szCs w:val="29"/>
          <w:lang w:val="es-CR"/>
        </w:rPr>
        <w:t>Cuatrimestre,</w:t>
      </w:r>
      <w:r w:rsidRPr="00351DCA">
        <w:rPr>
          <w:rFonts w:ascii="Palatino Linotype" w:eastAsia="Palatino Linotype" w:hAnsi="Palatino Linotype" w:cs="Palatino Linotype"/>
          <w:spacing w:val="3"/>
          <w:sz w:val="29"/>
          <w:szCs w:val="29"/>
          <w:lang w:val="es-CR"/>
        </w:rPr>
        <w:t xml:space="preserve"> </w:t>
      </w:r>
      <w:r w:rsidRPr="00351DCA">
        <w:rPr>
          <w:rFonts w:ascii="Palatino Linotype" w:eastAsia="Palatino Linotype" w:hAnsi="Palatino Linotype" w:cs="Palatino Linotype"/>
          <w:sz w:val="29"/>
          <w:szCs w:val="29"/>
          <w:lang w:val="es-CR"/>
        </w:rPr>
        <w:t>2024</w:t>
      </w:r>
    </w:p>
    <w:p w14:paraId="26217A73" w14:textId="77777777" w:rsidR="00760459" w:rsidRPr="00351DCA" w:rsidRDefault="00760459">
      <w:pPr>
        <w:spacing w:before="1" w:line="120" w:lineRule="exact"/>
        <w:rPr>
          <w:sz w:val="12"/>
          <w:szCs w:val="12"/>
          <w:lang w:val="es-CR"/>
        </w:rPr>
      </w:pPr>
    </w:p>
    <w:p w14:paraId="6D635BE3" w14:textId="77777777" w:rsidR="00760459" w:rsidRPr="00351DCA" w:rsidRDefault="00760459">
      <w:pPr>
        <w:spacing w:line="200" w:lineRule="exact"/>
        <w:rPr>
          <w:lang w:val="es-CR"/>
        </w:rPr>
      </w:pPr>
    </w:p>
    <w:p w14:paraId="17C90E50" w14:textId="77777777" w:rsidR="00760459" w:rsidRPr="00351DCA" w:rsidRDefault="00760459">
      <w:pPr>
        <w:spacing w:line="200" w:lineRule="exact"/>
        <w:rPr>
          <w:lang w:val="es-CR"/>
        </w:rPr>
      </w:pPr>
    </w:p>
    <w:p w14:paraId="1736D214" w14:textId="77777777" w:rsidR="00760459" w:rsidRPr="00351DCA" w:rsidRDefault="00000000">
      <w:pPr>
        <w:spacing w:before="31"/>
        <w:ind w:left="3878" w:right="3898"/>
        <w:jc w:val="center"/>
        <w:rPr>
          <w:rFonts w:eastAsia="Georgia"/>
          <w:sz w:val="24"/>
          <w:szCs w:val="24"/>
          <w:lang w:val="es-CR"/>
        </w:rPr>
      </w:pPr>
      <w:r w:rsidRPr="00351DCA">
        <w:rPr>
          <w:rFonts w:eastAsia="Georgia"/>
          <w:b/>
          <w:w w:val="94"/>
          <w:sz w:val="24"/>
          <w:szCs w:val="24"/>
          <w:lang w:val="es-CR"/>
        </w:rPr>
        <w:t>I</w:t>
      </w:r>
      <w:r w:rsidRPr="00351DCA">
        <w:rPr>
          <w:rFonts w:eastAsia="Georgia"/>
          <w:b/>
          <w:spacing w:val="-7"/>
          <w:w w:val="94"/>
          <w:sz w:val="24"/>
          <w:szCs w:val="24"/>
          <w:lang w:val="es-CR"/>
        </w:rPr>
        <w:t>n</w:t>
      </w:r>
      <w:r w:rsidRPr="00351DCA">
        <w:rPr>
          <w:rFonts w:eastAsia="Georgia"/>
          <w:b/>
          <w:w w:val="95"/>
          <w:sz w:val="24"/>
          <w:szCs w:val="24"/>
          <w:lang w:val="es-CR"/>
        </w:rPr>
        <w:t>tr</w:t>
      </w:r>
      <w:r w:rsidRPr="00351DCA">
        <w:rPr>
          <w:rFonts w:eastAsia="Georgia"/>
          <w:b/>
          <w:spacing w:val="7"/>
          <w:w w:val="95"/>
          <w:sz w:val="24"/>
          <w:szCs w:val="24"/>
          <w:lang w:val="es-CR"/>
        </w:rPr>
        <w:t>o</w:t>
      </w:r>
      <w:r w:rsidRPr="00351DCA">
        <w:rPr>
          <w:rFonts w:eastAsia="Georgia"/>
          <w:b/>
          <w:w w:val="93"/>
          <w:sz w:val="24"/>
          <w:szCs w:val="24"/>
          <w:lang w:val="es-CR"/>
        </w:rPr>
        <w:t>ducción</w:t>
      </w:r>
    </w:p>
    <w:p w14:paraId="2D2619E4" w14:textId="77777777" w:rsidR="00760459" w:rsidRPr="00351DCA" w:rsidRDefault="00760459">
      <w:pPr>
        <w:spacing w:before="9" w:line="240" w:lineRule="exact"/>
        <w:rPr>
          <w:sz w:val="24"/>
          <w:szCs w:val="24"/>
          <w:lang w:val="es-CR"/>
        </w:rPr>
      </w:pPr>
    </w:p>
    <w:p w14:paraId="29BC0464" w14:textId="1F7534D2" w:rsidR="00760459" w:rsidRPr="00351DCA" w:rsidRDefault="00000000">
      <w:pPr>
        <w:ind w:left="820"/>
        <w:rPr>
          <w:sz w:val="24"/>
          <w:szCs w:val="24"/>
          <w:lang w:val="es-CR"/>
        </w:rPr>
      </w:pPr>
      <w:r w:rsidRPr="00351DCA">
        <w:rPr>
          <w:sz w:val="24"/>
          <w:szCs w:val="24"/>
          <w:lang w:val="es-CR"/>
        </w:rPr>
        <w:t>El</w:t>
      </w:r>
      <w:r w:rsidRPr="00351DCA">
        <w:rPr>
          <w:spacing w:val="32"/>
          <w:sz w:val="24"/>
          <w:szCs w:val="24"/>
          <w:lang w:val="es-CR"/>
        </w:rPr>
        <w:t xml:space="preserve"> </w:t>
      </w:r>
      <w:r w:rsidR="006D3F00" w:rsidRPr="00351DCA">
        <w:rPr>
          <w:sz w:val="24"/>
          <w:szCs w:val="24"/>
          <w:lang w:val="es-CR"/>
        </w:rPr>
        <w:t>pr</w:t>
      </w:r>
      <w:r w:rsidR="006D3F00" w:rsidRPr="00351DCA">
        <w:rPr>
          <w:spacing w:val="-6"/>
          <w:sz w:val="24"/>
          <w:szCs w:val="24"/>
          <w:lang w:val="es-CR"/>
        </w:rPr>
        <w:t>oy</w:t>
      </w:r>
      <w:r w:rsidR="006D3F00" w:rsidRPr="00351DCA">
        <w:rPr>
          <w:sz w:val="24"/>
          <w:szCs w:val="24"/>
          <w:lang w:val="es-CR"/>
        </w:rPr>
        <w:t xml:space="preserve">ecto </w:t>
      </w:r>
      <w:r w:rsidR="006D3F00" w:rsidRPr="00351DCA">
        <w:rPr>
          <w:spacing w:val="6"/>
          <w:sz w:val="24"/>
          <w:szCs w:val="24"/>
          <w:lang w:val="es-CR"/>
        </w:rPr>
        <w:t>Tienda</w:t>
      </w:r>
      <w:r w:rsidR="006D3F00" w:rsidRPr="00351DCA">
        <w:rPr>
          <w:sz w:val="24"/>
          <w:szCs w:val="24"/>
          <w:lang w:val="es-CR"/>
        </w:rPr>
        <w:t xml:space="preserve"> </w:t>
      </w:r>
      <w:r w:rsidR="006D3F00" w:rsidRPr="00351DCA">
        <w:rPr>
          <w:spacing w:val="18"/>
          <w:sz w:val="24"/>
          <w:szCs w:val="24"/>
          <w:lang w:val="es-CR"/>
        </w:rPr>
        <w:t>La</w:t>
      </w:r>
      <w:r w:rsidRPr="00351DCA">
        <w:rPr>
          <w:spacing w:val="30"/>
          <w:sz w:val="24"/>
          <w:szCs w:val="24"/>
          <w:lang w:val="es-CR"/>
        </w:rPr>
        <w:t xml:space="preserve"> </w:t>
      </w:r>
      <w:r w:rsidRPr="00351DCA">
        <w:rPr>
          <w:sz w:val="24"/>
          <w:szCs w:val="24"/>
          <w:lang w:val="es-CR"/>
        </w:rPr>
        <w:t>M</w:t>
      </w:r>
      <w:r w:rsidRPr="00351DCA">
        <w:rPr>
          <w:spacing w:val="6"/>
          <w:sz w:val="24"/>
          <w:szCs w:val="24"/>
          <w:lang w:val="es-CR"/>
        </w:rPr>
        <w:t>o</w:t>
      </w:r>
      <w:r w:rsidRPr="00351DCA">
        <w:rPr>
          <w:sz w:val="24"/>
          <w:szCs w:val="24"/>
          <w:lang w:val="es-CR"/>
        </w:rPr>
        <w:t>da</w:t>
      </w:r>
      <w:r w:rsidRPr="00351DCA">
        <w:rPr>
          <w:spacing w:val="44"/>
          <w:sz w:val="24"/>
          <w:szCs w:val="24"/>
          <w:lang w:val="es-CR"/>
        </w:rPr>
        <w:t xml:space="preserve"> </w:t>
      </w:r>
      <w:r w:rsidRPr="00351DCA">
        <w:rPr>
          <w:sz w:val="24"/>
          <w:szCs w:val="24"/>
          <w:lang w:val="es-CR"/>
        </w:rPr>
        <w:t>busca</w:t>
      </w:r>
      <w:r w:rsidRPr="00351DCA">
        <w:rPr>
          <w:spacing w:val="48"/>
          <w:sz w:val="24"/>
          <w:szCs w:val="24"/>
          <w:lang w:val="es-CR"/>
        </w:rPr>
        <w:t xml:space="preserve"> </w:t>
      </w:r>
      <w:r w:rsidR="00B307D2" w:rsidRPr="00351DCA">
        <w:rPr>
          <w:sz w:val="24"/>
          <w:szCs w:val="24"/>
          <w:lang w:val="es-CR"/>
        </w:rPr>
        <w:t xml:space="preserve">desarrollar </w:t>
      </w:r>
      <w:r w:rsidR="00B307D2" w:rsidRPr="00351DCA">
        <w:rPr>
          <w:spacing w:val="29"/>
          <w:sz w:val="24"/>
          <w:szCs w:val="24"/>
          <w:lang w:val="es-CR"/>
        </w:rPr>
        <w:t>un</w:t>
      </w:r>
      <w:r w:rsidRPr="00351DCA">
        <w:rPr>
          <w:spacing w:val="39"/>
          <w:sz w:val="24"/>
          <w:szCs w:val="24"/>
          <w:lang w:val="es-CR"/>
        </w:rPr>
        <w:t xml:space="preserve"> </w:t>
      </w:r>
      <w:r w:rsidR="008E0BCE" w:rsidRPr="00351DCA">
        <w:rPr>
          <w:sz w:val="24"/>
          <w:szCs w:val="24"/>
          <w:lang w:val="es-CR"/>
        </w:rPr>
        <w:t xml:space="preserve">sistema </w:t>
      </w:r>
      <w:r w:rsidR="008E0BCE" w:rsidRPr="00351DCA">
        <w:rPr>
          <w:spacing w:val="9"/>
          <w:sz w:val="24"/>
          <w:szCs w:val="24"/>
          <w:lang w:val="es-CR"/>
        </w:rPr>
        <w:t>de</w:t>
      </w:r>
      <w:r w:rsidRPr="00351DCA">
        <w:rPr>
          <w:spacing w:val="28"/>
          <w:sz w:val="24"/>
          <w:szCs w:val="24"/>
          <w:lang w:val="es-CR"/>
        </w:rPr>
        <w:t xml:space="preserve"> </w:t>
      </w:r>
      <w:r w:rsidRPr="00351DCA">
        <w:rPr>
          <w:sz w:val="24"/>
          <w:szCs w:val="24"/>
          <w:lang w:val="es-CR"/>
        </w:rPr>
        <w:t>gestión</w:t>
      </w:r>
      <w:r w:rsidRPr="00351DCA">
        <w:rPr>
          <w:spacing w:val="50"/>
          <w:sz w:val="24"/>
          <w:szCs w:val="24"/>
          <w:lang w:val="es-CR"/>
        </w:rPr>
        <w:t xml:space="preserve"> </w:t>
      </w:r>
      <w:r w:rsidRPr="00351DCA">
        <w:rPr>
          <w:w w:val="106"/>
          <w:sz w:val="24"/>
          <w:szCs w:val="24"/>
          <w:lang w:val="es-CR"/>
        </w:rPr>
        <w:t>i</w:t>
      </w:r>
      <w:r w:rsidRPr="00351DCA">
        <w:rPr>
          <w:spacing w:val="-6"/>
          <w:w w:val="106"/>
          <w:sz w:val="24"/>
          <w:szCs w:val="24"/>
          <w:lang w:val="es-CR"/>
        </w:rPr>
        <w:t>n</w:t>
      </w:r>
      <w:r w:rsidRPr="00351DCA">
        <w:rPr>
          <w:w w:val="109"/>
          <w:sz w:val="24"/>
          <w:szCs w:val="24"/>
          <w:lang w:val="es-CR"/>
        </w:rPr>
        <w:t>tegral</w:t>
      </w:r>
    </w:p>
    <w:p w14:paraId="2D012B86" w14:textId="77777777" w:rsidR="00760459" w:rsidRPr="00351DCA" w:rsidRDefault="00760459">
      <w:pPr>
        <w:spacing w:before="6" w:line="180" w:lineRule="exact"/>
        <w:rPr>
          <w:sz w:val="24"/>
          <w:szCs w:val="24"/>
          <w:lang w:val="es-CR"/>
        </w:rPr>
      </w:pPr>
    </w:p>
    <w:p w14:paraId="20EF7A30" w14:textId="75DCD249" w:rsidR="00760459" w:rsidRPr="00351DCA" w:rsidRDefault="006D3F00">
      <w:pPr>
        <w:spacing w:line="425" w:lineRule="auto"/>
        <w:ind w:left="100" w:right="82"/>
        <w:rPr>
          <w:sz w:val="24"/>
          <w:szCs w:val="24"/>
          <w:lang w:val="es-CR"/>
        </w:rPr>
      </w:pPr>
      <w:r w:rsidRPr="00351DCA">
        <w:rPr>
          <w:sz w:val="24"/>
          <w:szCs w:val="24"/>
          <w:lang w:val="es-CR"/>
        </w:rPr>
        <w:t xml:space="preserve">utilizando </w:t>
      </w:r>
      <w:r w:rsidRPr="00351DCA">
        <w:rPr>
          <w:spacing w:val="23"/>
          <w:sz w:val="24"/>
          <w:szCs w:val="24"/>
          <w:lang w:val="es-CR"/>
        </w:rPr>
        <w:t>Java</w:t>
      </w:r>
      <w:r w:rsidRPr="00351DCA">
        <w:rPr>
          <w:sz w:val="24"/>
          <w:szCs w:val="24"/>
          <w:lang w:val="es-CR"/>
        </w:rPr>
        <w:t xml:space="preserve"> </w:t>
      </w:r>
      <w:r w:rsidRPr="00351DCA">
        <w:rPr>
          <w:spacing w:val="15"/>
          <w:sz w:val="24"/>
          <w:szCs w:val="24"/>
          <w:lang w:val="es-CR"/>
        </w:rPr>
        <w:t>y</w:t>
      </w:r>
      <w:r w:rsidRPr="00351DCA">
        <w:rPr>
          <w:spacing w:val="22"/>
          <w:sz w:val="24"/>
          <w:szCs w:val="24"/>
          <w:lang w:val="es-CR"/>
        </w:rPr>
        <w:t xml:space="preserve"> </w:t>
      </w:r>
      <w:r w:rsidRPr="00351DCA">
        <w:rPr>
          <w:sz w:val="24"/>
          <w:szCs w:val="24"/>
          <w:lang w:val="es-CR"/>
        </w:rPr>
        <w:t>Oracle</w:t>
      </w:r>
      <w:r w:rsidRPr="00351DCA">
        <w:rPr>
          <w:spacing w:val="47"/>
          <w:sz w:val="24"/>
          <w:szCs w:val="24"/>
          <w:lang w:val="es-CR"/>
        </w:rPr>
        <w:t xml:space="preserve"> </w:t>
      </w:r>
      <w:r w:rsidR="00B307D2" w:rsidRPr="00351DCA">
        <w:rPr>
          <w:sz w:val="24"/>
          <w:szCs w:val="24"/>
          <w:lang w:val="es-CR"/>
        </w:rPr>
        <w:t xml:space="preserve">para </w:t>
      </w:r>
      <w:r w:rsidR="00B307D2" w:rsidRPr="00351DCA">
        <w:rPr>
          <w:spacing w:val="7"/>
          <w:sz w:val="24"/>
          <w:szCs w:val="24"/>
          <w:lang w:val="es-CR"/>
        </w:rPr>
        <w:t>optimizar</w:t>
      </w:r>
      <w:r w:rsidRPr="00351DCA">
        <w:rPr>
          <w:spacing w:val="14"/>
          <w:w w:val="108"/>
          <w:sz w:val="24"/>
          <w:szCs w:val="24"/>
          <w:lang w:val="es-CR"/>
        </w:rPr>
        <w:t xml:space="preserve"> </w:t>
      </w:r>
      <w:r w:rsidRPr="00351DCA">
        <w:rPr>
          <w:sz w:val="24"/>
          <w:szCs w:val="24"/>
          <w:lang w:val="es-CR"/>
        </w:rPr>
        <w:t>la</w:t>
      </w:r>
      <w:r w:rsidRPr="00351DCA">
        <w:rPr>
          <w:spacing w:val="29"/>
          <w:sz w:val="24"/>
          <w:szCs w:val="24"/>
          <w:lang w:val="es-CR"/>
        </w:rPr>
        <w:t xml:space="preserve"> </w:t>
      </w:r>
      <w:r w:rsidRPr="00351DCA">
        <w:rPr>
          <w:w w:val="107"/>
          <w:sz w:val="24"/>
          <w:szCs w:val="24"/>
          <w:lang w:val="es-CR"/>
        </w:rPr>
        <w:t>administración</w:t>
      </w:r>
      <w:r w:rsidRPr="00351DCA">
        <w:rPr>
          <w:spacing w:val="13"/>
          <w:w w:val="107"/>
          <w:sz w:val="24"/>
          <w:szCs w:val="24"/>
          <w:lang w:val="es-CR"/>
        </w:rPr>
        <w:t xml:space="preserve"> </w:t>
      </w:r>
      <w:r w:rsidRPr="00351DCA">
        <w:rPr>
          <w:sz w:val="24"/>
          <w:szCs w:val="24"/>
          <w:lang w:val="es-CR"/>
        </w:rPr>
        <w:t>de</w:t>
      </w:r>
      <w:r w:rsidRPr="00351DCA">
        <w:rPr>
          <w:spacing w:val="28"/>
          <w:sz w:val="24"/>
          <w:szCs w:val="24"/>
          <w:lang w:val="es-CR"/>
        </w:rPr>
        <w:t xml:space="preserve"> </w:t>
      </w:r>
      <w:r w:rsidRPr="00351DCA">
        <w:rPr>
          <w:sz w:val="24"/>
          <w:szCs w:val="24"/>
          <w:lang w:val="es-CR"/>
        </w:rPr>
        <w:t>clie</w:t>
      </w:r>
      <w:r w:rsidRPr="00351DCA">
        <w:rPr>
          <w:spacing w:val="-6"/>
          <w:sz w:val="24"/>
          <w:szCs w:val="24"/>
          <w:lang w:val="es-CR"/>
        </w:rPr>
        <w:t>n</w:t>
      </w:r>
      <w:r w:rsidRPr="00351DCA">
        <w:rPr>
          <w:sz w:val="24"/>
          <w:szCs w:val="24"/>
          <w:lang w:val="es-CR"/>
        </w:rPr>
        <w:t>tes,</w:t>
      </w:r>
      <w:r w:rsidRPr="00351DCA">
        <w:rPr>
          <w:spacing w:val="53"/>
          <w:sz w:val="24"/>
          <w:szCs w:val="24"/>
          <w:lang w:val="es-CR"/>
        </w:rPr>
        <w:t xml:space="preserve"> </w:t>
      </w:r>
      <w:r w:rsidR="008E0BCE" w:rsidRPr="00351DCA">
        <w:rPr>
          <w:sz w:val="24"/>
          <w:szCs w:val="24"/>
          <w:lang w:val="es-CR"/>
        </w:rPr>
        <w:t xml:space="preserve">empleados, </w:t>
      </w:r>
      <w:r w:rsidR="008E0BCE" w:rsidRPr="00351DCA">
        <w:rPr>
          <w:spacing w:val="3"/>
          <w:sz w:val="24"/>
          <w:szCs w:val="24"/>
          <w:lang w:val="es-CR"/>
        </w:rPr>
        <w:t>proveedores</w:t>
      </w:r>
      <w:r w:rsidRPr="00351DCA">
        <w:rPr>
          <w:w w:val="103"/>
          <w:sz w:val="24"/>
          <w:szCs w:val="24"/>
          <w:lang w:val="es-CR"/>
        </w:rPr>
        <w:t xml:space="preserve">, </w:t>
      </w:r>
      <w:r w:rsidR="008E0BCE" w:rsidRPr="00351DCA">
        <w:rPr>
          <w:sz w:val="24"/>
          <w:szCs w:val="24"/>
          <w:lang w:val="es-CR"/>
        </w:rPr>
        <w:t>pr</w:t>
      </w:r>
      <w:r w:rsidR="008E0BCE" w:rsidRPr="00351DCA">
        <w:rPr>
          <w:spacing w:val="6"/>
          <w:sz w:val="24"/>
          <w:szCs w:val="24"/>
          <w:lang w:val="es-CR"/>
        </w:rPr>
        <w:t>o</w:t>
      </w:r>
      <w:r w:rsidR="008E0BCE" w:rsidRPr="00351DCA">
        <w:rPr>
          <w:sz w:val="24"/>
          <w:szCs w:val="24"/>
          <w:lang w:val="es-CR"/>
        </w:rPr>
        <w:t xml:space="preserve">ductos </w:t>
      </w:r>
      <w:r w:rsidR="008E0BCE" w:rsidRPr="00351DCA">
        <w:rPr>
          <w:spacing w:val="24"/>
          <w:sz w:val="24"/>
          <w:szCs w:val="24"/>
          <w:lang w:val="es-CR"/>
        </w:rPr>
        <w:t>y</w:t>
      </w:r>
      <w:r w:rsidRPr="00351DCA">
        <w:rPr>
          <w:spacing w:val="22"/>
          <w:sz w:val="24"/>
          <w:szCs w:val="24"/>
          <w:lang w:val="es-CR"/>
        </w:rPr>
        <w:t xml:space="preserve"> </w:t>
      </w:r>
      <w:r w:rsidRPr="00351DCA">
        <w:rPr>
          <w:spacing w:val="-6"/>
          <w:sz w:val="24"/>
          <w:szCs w:val="24"/>
          <w:lang w:val="es-CR"/>
        </w:rPr>
        <w:t>v</w:t>
      </w:r>
      <w:r w:rsidRPr="00351DCA">
        <w:rPr>
          <w:sz w:val="24"/>
          <w:szCs w:val="24"/>
          <w:lang w:val="es-CR"/>
        </w:rPr>
        <w:t>e</w:t>
      </w:r>
      <w:r w:rsidRPr="00351DCA">
        <w:rPr>
          <w:spacing w:val="-6"/>
          <w:sz w:val="24"/>
          <w:szCs w:val="24"/>
          <w:lang w:val="es-CR"/>
        </w:rPr>
        <w:t>n</w:t>
      </w:r>
      <w:r w:rsidRPr="00351DCA">
        <w:rPr>
          <w:sz w:val="24"/>
          <w:szCs w:val="24"/>
          <w:lang w:val="es-CR"/>
        </w:rPr>
        <w:t xml:space="preserve">tas. </w:t>
      </w:r>
      <w:r w:rsidRPr="00351DCA">
        <w:rPr>
          <w:spacing w:val="41"/>
          <w:sz w:val="24"/>
          <w:szCs w:val="24"/>
          <w:lang w:val="es-CR"/>
        </w:rPr>
        <w:t xml:space="preserve"> </w:t>
      </w:r>
      <w:r w:rsidRPr="00351DCA">
        <w:rPr>
          <w:sz w:val="24"/>
          <w:szCs w:val="24"/>
          <w:lang w:val="es-CR"/>
        </w:rPr>
        <w:t>Este</w:t>
      </w:r>
      <w:r w:rsidRPr="00351DCA">
        <w:rPr>
          <w:spacing w:val="53"/>
          <w:sz w:val="24"/>
          <w:szCs w:val="24"/>
          <w:lang w:val="es-CR"/>
        </w:rPr>
        <w:t xml:space="preserve"> </w:t>
      </w:r>
      <w:r w:rsidR="00B307D2" w:rsidRPr="00351DCA">
        <w:rPr>
          <w:sz w:val="24"/>
          <w:szCs w:val="24"/>
          <w:lang w:val="es-CR"/>
        </w:rPr>
        <w:t xml:space="preserve">sistema </w:t>
      </w:r>
      <w:r w:rsidR="00B307D2" w:rsidRPr="00351DCA">
        <w:rPr>
          <w:spacing w:val="9"/>
          <w:sz w:val="24"/>
          <w:szCs w:val="24"/>
          <w:lang w:val="es-CR"/>
        </w:rPr>
        <w:t>permitirá</w:t>
      </w:r>
      <w:r w:rsidRPr="00351DCA">
        <w:rPr>
          <w:spacing w:val="21"/>
          <w:w w:val="109"/>
          <w:sz w:val="24"/>
          <w:szCs w:val="24"/>
          <w:lang w:val="es-CR"/>
        </w:rPr>
        <w:t xml:space="preserve"> </w:t>
      </w:r>
      <w:r w:rsidRPr="00351DCA">
        <w:rPr>
          <w:sz w:val="24"/>
          <w:szCs w:val="24"/>
          <w:lang w:val="es-CR"/>
        </w:rPr>
        <w:t>a</w:t>
      </w:r>
      <w:r w:rsidRPr="00351DCA">
        <w:rPr>
          <w:spacing w:val="29"/>
          <w:sz w:val="24"/>
          <w:szCs w:val="24"/>
          <w:lang w:val="es-CR"/>
        </w:rPr>
        <w:t xml:space="preserve"> </w:t>
      </w:r>
      <w:r w:rsidRPr="00351DCA">
        <w:rPr>
          <w:sz w:val="24"/>
          <w:szCs w:val="24"/>
          <w:lang w:val="es-CR"/>
        </w:rPr>
        <w:t>los</w:t>
      </w:r>
      <w:r w:rsidRPr="00351DCA">
        <w:rPr>
          <w:spacing w:val="15"/>
          <w:sz w:val="24"/>
          <w:szCs w:val="24"/>
          <w:lang w:val="es-CR"/>
        </w:rPr>
        <w:t xml:space="preserve"> </w:t>
      </w:r>
      <w:r w:rsidR="008E0BCE" w:rsidRPr="00351DCA">
        <w:rPr>
          <w:sz w:val="24"/>
          <w:szCs w:val="24"/>
          <w:lang w:val="es-CR"/>
        </w:rPr>
        <w:t xml:space="preserve">empleados </w:t>
      </w:r>
      <w:r w:rsidR="008E0BCE" w:rsidRPr="00351DCA">
        <w:rPr>
          <w:spacing w:val="1"/>
          <w:sz w:val="24"/>
          <w:szCs w:val="24"/>
          <w:lang w:val="es-CR"/>
        </w:rPr>
        <w:t>de</w:t>
      </w:r>
      <w:r w:rsidRPr="00351DCA">
        <w:rPr>
          <w:spacing w:val="28"/>
          <w:sz w:val="24"/>
          <w:szCs w:val="24"/>
          <w:lang w:val="es-CR"/>
        </w:rPr>
        <w:t xml:space="preserve"> </w:t>
      </w:r>
      <w:r w:rsidRPr="00351DCA">
        <w:rPr>
          <w:sz w:val="24"/>
          <w:szCs w:val="24"/>
          <w:lang w:val="es-CR"/>
        </w:rPr>
        <w:t>la</w:t>
      </w:r>
      <w:r w:rsidRPr="00351DCA">
        <w:rPr>
          <w:spacing w:val="29"/>
          <w:sz w:val="24"/>
          <w:szCs w:val="24"/>
          <w:lang w:val="es-CR"/>
        </w:rPr>
        <w:t xml:space="preserve"> </w:t>
      </w:r>
      <w:r w:rsidR="008E0BCE" w:rsidRPr="00351DCA">
        <w:rPr>
          <w:sz w:val="24"/>
          <w:szCs w:val="24"/>
          <w:lang w:val="es-CR"/>
        </w:rPr>
        <w:t xml:space="preserve">tienda </w:t>
      </w:r>
      <w:r w:rsidR="008E0BCE" w:rsidRPr="00351DCA">
        <w:rPr>
          <w:spacing w:val="16"/>
          <w:sz w:val="24"/>
          <w:szCs w:val="24"/>
          <w:lang w:val="es-CR"/>
        </w:rPr>
        <w:t>gestionar</w:t>
      </w:r>
      <w:r w:rsidR="008E0BCE" w:rsidRPr="00351DCA">
        <w:rPr>
          <w:sz w:val="24"/>
          <w:szCs w:val="24"/>
          <w:lang w:val="es-CR"/>
        </w:rPr>
        <w:t xml:space="preserve"> </w:t>
      </w:r>
      <w:r w:rsidR="008E0BCE" w:rsidRPr="00351DCA">
        <w:rPr>
          <w:spacing w:val="19"/>
          <w:sz w:val="24"/>
          <w:szCs w:val="24"/>
          <w:lang w:val="es-CR"/>
        </w:rPr>
        <w:t>inventarios</w:t>
      </w:r>
      <w:r w:rsidRPr="00351DCA">
        <w:rPr>
          <w:w w:val="109"/>
          <w:sz w:val="24"/>
          <w:szCs w:val="24"/>
          <w:lang w:val="es-CR"/>
        </w:rPr>
        <w:t xml:space="preserve">, </w:t>
      </w:r>
      <w:r w:rsidRPr="00351DCA">
        <w:rPr>
          <w:w w:val="107"/>
          <w:sz w:val="24"/>
          <w:szCs w:val="24"/>
          <w:lang w:val="es-CR"/>
        </w:rPr>
        <w:t>facturación</w:t>
      </w:r>
      <w:r w:rsidRPr="00351DCA">
        <w:rPr>
          <w:spacing w:val="13"/>
          <w:w w:val="107"/>
          <w:sz w:val="24"/>
          <w:szCs w:val="24"/>
          <w:lang w:val="es-CR"/>
        </w:rPr>
        <w:t xml:space="preserve"> </w:t>
      </w:r>
      <w:r w:rsidRPr="00351DCA">
        <w:rPr>
          <w:sz w:val="24"/>
          <w:szCs w:val="24"/>
          <w:lang w:val="es-CR"/>
        </w:rPr>
        <w:t>y</w:t>
      </w:r>
      <w:r w:rsidRPr="00351DCA">
        <w:rPr>
          <w:spacing w:val="22"/>
          <w:sz w:val="24"/>
          <w:szCs w:val="24"/>
          <w:lang w:val="es-CR"/>
        </w:rPr>
        <w:t xml:space="preserve"> </w:t>
      </w:r>
      <w:r w:rsidR="008E0BCE" w:rsidRPr="00351DCA">
        <w:rPr>
          <w:sz w:val="24"/>
          <w:szCs w:val="24"/>
          <w:lang w:val="es-CR"/>
        </w:rPr>
        <w:t xml:space="preserve">datos </w:t>
      </w:r>
      <w:r w:rsidR="008E0BCE" w:rsidRPr="00351DCA">
        <w:rPr>
          <w:spacing w:val="5"/>
          <w:sz w:val="24"/>
          <w:szCs w:val="24"/>
          <w:lang w:val="es-CR"/>
        </w:rPr>
        <w:t>de</w:t>
      </w:r>
      <w:r w:rsidRPr="00351DCA">
        <w:rPr>
          <w:spacing w:val="28"/>
          <w:sz w:val="24"/>
          <w:szCs w:val="24"/>
          <w:lang w:val="es-CR"/>
        </w:rPr>
        <w:t xml:space="preserve"> </w:t>
      </w:r>
      <w:r w:rsidR="008E0BCE" w:rsidRPr="00351DCA">
        <w:rPr>
          <w:sz w:val="24"/>
          <w:szCs w:val="24"/>
          <w:lang w:val="es-CR"/>
        </w:rPr>
        <w:t xml:space="preserve">manera </w:t>
      </w:r>
      <w:r w:rsidR="008E0BCE" w:rsidRPr="00351DCA">
        <w:rPr>
          <w:spacing w:val="15"/>
          <w:sz w:val="24"/>
          <w:szCs w:val="24"/>
          <w:lang w:val="es-CR"/>
        </w:rPr>
        <w:t>eficiente</w:t>
      </w:r>
      <w:r w:rsidRPr="00351DCA">
        <w:rPr>
          <w:spacing w:val="34"/>
          <w:sz w:val="24"/>
          <w:szCs w:val="24"/>
          <w:lang w:val="es-CR"/>
        </w:rPr>
        <w:t xml:space="preserve"> </w:t>
      </w:r>
      <w:r w:rsidRPr="00351DCA">
        <w:rPr>
          <w:sz w:val="24"/>
          <w:szCs w:val="24"/>
          <w:lang w:val="es-CR"/>
        </w:rPr>
        <w:t>a</w:t>
      </w:r>
      <w:r w:rsidRPr="00351DCA">
        <w:rPr>
          <w:spacing w:val="29"/>
          <w:sz w:val="24"/>
          <w:szCs w:val="24"/>
          <w:lang w:val="es-CR"/>
        </w:rPr>
        <w:t xml:space="preserve"> </w:t>
      </w:r>
      <w:r w:rsidR="008E0BCE" w:rsidRPr="00351DCA">
        <w:rPr>
          <w:sz w:val="24"/>
          <w:szCs w:val="24"/>
          <w:lang w:val="es-CR"/>
        </w:rPr>
        <w:t>tr</w:t>
      </w:r>
      <w:r w:rsidR="008E0BCE" w:rsidRPr="00351DCA">
        <w:rPr>
          <w:spacing w:val="-6"/>
          <w:sz w:val="24"/>
          <w:szCs w:val="24"/>
          <w:lang w:val="es-CR"/>
        </w:rPr>
        <w:t>av</w:t>
      </w:r>
      <w:r w:rsidR="008E0BCE" w:rsidRPr="00351DCA">
        <w:rPr>
          <w:sz w:val="24"/>
          <w:szCs w:val="24"/>
          <w:lang w:val="es-CR"/>
        </w:rPr>
        <w:t xml:space="preserve">és </w:t>
      </w:r>
      <w:r w:rsidR="008E0BCE" w:rsidRPr="00351DCA">
        <w:rPr>
          <w:spacing w:val="12"/>
          <w:sz w:val="24"/>
          <w:szCs w:val="24"/>
          <w:lang w:val="es-CR"/>
        </w:rPr>
        <w:t>de</w:t>
      </w:r>
      <w:r w:rsidRPr="00351DCA">
        <w:rPr>
          <w:spacing w:val="28"/>
          <w:sz w:val="24"/>
          <w:szCs w:val="24"/>
          <w:lang w:val="es-CR"/>
        </w:rPr>
        <w:t xml:space="preserve"> </w:t>
      </w:r>
      <w:r w:rsidRPr="00351DCA">
        <w:rPr>
          <w:sz w:val="24"/>
          <w:szCs w:val="24"/>
          <w:lang w:val="es-CR"/>
        </w:rPr>
        <w:t>una</w:t>
      </w:r>
      <w:r w:rsidRPr="00351DCA">
        <w:rPr>
          <w:spacing w:val="49"/>
          <w:sz w:val="24"/>
          <w:szCs w:val="24"/>
          <w:lang w:val="es-CR"/>
        </w:rPr>
        <w:t xml:space="preserve"> </w:t>
      </w:r>
      <w:r w:rsidR="008E0BCE" w:rsidRPr="00351DCA">
        <w:rPr>
          <w:sz w:val="24"/>
          <w:szCs w:val="24"/>
          <w:lang w:val="es-CR"/>
        </w:rPr>
        <w:t>i</w:t>
      </w:r>
      <w:r w:rsidR="008E0BCE" w:rsidRPr="00351DCA">
        <w:rPr>
          <w:spacing w:val="-6"/>
          <w:sz w:val="24"/>
          <w:szCs w:val="24"/>
          <w:lang w:val="es-CR"/>
        </w:rPr>
        <w:t>n</w:t>
      </w:r>
      <w:r w:rsidR="008E0BCE" w:rsidRPr="00351DCA">
        <w:rPr>
          <w:sz w:val="24"/>
          <w:szCs w:val="24"/>
          <w:lang w:val="es-CR"/>
        </w:rPr>
        <w:t xml:space="preserve">terfaz </w:t>
      </w:r>
      <w:r w:rsidR="008E0BCE" w:rsidRPr="00351DCA">
        <w:rPr>
          <w:spacing w:val="13"/>
          <w:sz w:val="24"/>
          <w:szCs w:val="24"/>
          <w:lang w:val="es-CR"/>
        </w:rPr>
        <w:t>gráfica</w:t>
      </w:r>
      <w:r w:rsidRPr="00351DCA">
        <w:rPr>
          <w:sz w:val="24"/>
          <w:szCs w:val="24"/>
          <w:lang w:val="es-CR"/>
        </w:rPr>
        <w:t xml:space="preserve">. </w:t>
      </w:r>
      <w:r w:rsidRPr="00351DCA">
        <w:rPr>
          <w:spacing w:val="14"/>
          <w:sz w:val="24"/>
          <w:szCs w:val="24"/>
          <w:lang w:val="es-CR"/>
        </w:rPr>
        <w:t xml:space="preserve"> </w:t>
      </w:r>
      <w:r w:rsidRPr="00351DCA">
        <w:rPr>
          <w:sz w:val="24"/>
          <w:szCs w:val="24"/>
          <w:lang w:val="es-CR"/>
        </w:rPr>
        <w:t>La</w:t>
      </w:r>
      <w:r w:rsidRPr="00351DCA">
        <w:rPr>
          <w:spacing w:val="30"/>
          <w:sz w:val="24"/>
          <w:szCs w:val="24"/>
          <w:lang w:val="es-CR"/>
        </w:rPr>
        <w:t xml:space="preserve"> </w:t>
      </w:r>
      <w:r w:rsidRPr="00351DCA">
        <w:rPr>
          <w:sz w:val="24"/>
          <w:szCs w:val="24"/>
          <w:lang w:val="es-CR"/>
        </w:rPr>
        <w:t>elección</w:t>
      </w:r>
      <w:r w:rsidRPr="00351DCA">
        <w:rPr>
          <w:spacing w:val="25"/>
          <w:sz w:val="24"/>
          <w:szCs w:val="24"/>
          <w:lang w:val="es-CR"/>
        </w:rPr>
        <w:t xml:space="preserve"> </w:t>
      </w:r>
      <w:r w:rsidRPr="00351DCA">
        <w:rPr>
          <w:sz w:val="24"/>
          <w:szCs w:val="24"/>
          <w:lang w:val="es-CR"/>
        </w:rPr>
        <w:t>de</w:t>
      </w:r>
      <w:r w:rsidRPr="00351DCA">
        <w:rPr>
          <w:spacing w:val="28"/>
          <w:sz w:val="24"/>
          <w:szCs w:val="24"/>
          <w:lang w:val="es-CR"/>
        </w:rPr>
        <w:t xml:space="preserve"> </w:t>
      </w:r>
      <w:r w:rsidRPr="00351DCA">
        <w:rPr>
          <w:w w:val="120"/>
          <w:sz w:val="24"/>
          <w:szCs w:val="24"/>
          <w:lang w:val="es-CR"/>
        </w:rPr>
        <w:t>J</w:t>
      </w:r>
      <w:r w:rsidRPr="00351DCA">
        <w:rPr>
          <w:spacing w:val="-6"/>
          <w:w w:val="120"/>
          <w:sz w:val="24"/>
          <w:szCs w:val="24"/>
          <w:lang w:val="es-CR"/>
        </w:rPr>
        <w:t>a</w:t>
      </w:r>
      <w:r w:rsidRPr="00351DCA">
        <w:rPr>
          <w:spacing w:val="-12"/>
          <w:w w:val="104"/>
          <w:sz w:val="24"/>
          <w:szCs w:val="24"/>
          <w:lang w:val="es-CR"/>
        </w:rPr>
        <w:t>v</w:t>
      </w:r>
      <w:r w:rsidRPr="00351DCA">
        <w:rPr>
          <w:w w:val="111"/>
          <w:sz w:val="24"/>
          <w:szCs w:val="24"/>
          <w:lang w:val="es-CR"/>
        </w:rPr>
        <w:t xml:space="preserve">a </w:t>
      </w:r>
      <w:r w:rsidRPr="00351DCA">
        <w:rPr>
          <w:w w:val="109"/>
          <w:sz w:val="24"/>
          <w:szCs w:val="24"/>
          <w:lang w:val="es-CR"/>
        </w:rPr>
        <w:t>gara</w:t>
      </w:r>
      <w:r w:rsidRPr="00351DCA">
        <w:rPr>
          <w:spacing w:val="-7"/>
          <w:w w:val="109"/>
          <w:sz w:val="24"/>
          <w:szCs w:val="24"/>
          <w:lang w:val="es-CR"/>
        </w:rPr>
        <w:t>n</w:t>
      </w:r>
      <w:r w:rsidRPr="00351DCA">
        <w:rPr>
          <w:w w:val="109"/>
          <w:sz w:val="24"/>
          <w:szCs w:val="24"/>
          <w:lang w:val="es-CR"/>
        </w:rPr>
        <w:t>tiza</w:t>
      </w:r>
      <w:r w:rsidRPr="00351DCA">
        <w:rPr>
          <w:spacing w:val="17"/>
          <w:w w:val="109"/>
          <w:sz w:val="24"/>
          <w:szCs w:val="24"/>
          <w:lang w:val="es-CR"/>
        </w:rPr>
        <w:t xml:space="preserve"> </w:t>
      </w:r>
      <w:r w:rsidRPr="00351DCA">
        <w:rPr>
          <w:spacing w:val="7"/>
          <w:w w:val="109"/>
          <w:sz w:val="24"/>
          <w:szCs w:val="24"/>
          <w:lang w:val="es-CR"/>
        </w:rPr>
        <w:t>p</w:t>
      </w:r>
      <w:r w:rsidRPr="00351DCA">
        <w:rPr>
          <w:w w:val="109"/>
          <w:sz w:val="24"/>
          <w:szCs w:val="24"/>
          <w:lang w:val="es-CR"/>
        </w:rPr>
        <w:t>ortabilidad,</w:t>
      </w:r>
      <w:r w:rsidRPr="00351DCA">
        <w:rPr>
          <w:spacing w:val="13"/>
          <w:w w:val="109"/>
          <w:sz w:val="24"/>
          <w:szCs w:val="24"/>
          <w:lang w:val="es-CR"/>
        </w:rPr>
        <w:t xml:space="preserve"> </w:t>
      </w:r>
      <w:r w:rsidR="00B307D2" w:rsidRPr="00351DCA">
        <w:rPr>
          <w:sz w:val="24"/>
          <w:szCs w:val="24"/>
          <w:lang w:val="es-CR"/>
        </w:rPr>
        <w:t xml:space="preserve">escalabilidad </w:t>
      </w:r>
      <w:r w:rsidR="00B307D2" w:rsidRPr="00351DCA">
        <w:rPr>
          <w:spacing w:val="19"/>
          <w:sz w:val="24"/>
          <w:szCs w:val="24"/>
          <w:lang w:val="es-CR"/>
        </w:rPr>
        <w:t>y</w:t>
      </w:r>
      <w:r w:rsidRPr="00351DCA">
        <w:rPr>
          <w:spacing w:val="22"/>
          <w:sz w:val="24"/>
          <w:szCs w:val="24"/>
          <w:lang w:val="es-CR"/>
        </w:rPr>
        <w:t xml:space="preserve"> </w:t>
      </w:r>
      <w:r w:rsidRPr="00351DCA">
        <w:rPr>
          <w:sz w:val="24"/>
          <w:szCs w:val="24"/>
          <w:lang w:val="es-CR"/>
        </w:rPr>
        <w:t>una</w:t>
      </w:r>
      <w:r w:rsidRPr="00351DCA">
        <w:rPr>
          <w:spacing w:val="50"/>
          <w:sz w:val="24"/>
          <w:szCs w:val="24"/>
          <w:lang w:val="es-CR"/>
        </w:rPr>
        <w:t xml:space="preserve"> </w:t>
      </w:r>
      <w:r w:rsidR="008E0BCE" w:rsidRPr="00351DCA">
        <w:rPr>
          <w:sz w:val="24"/>
          <w:szCs w:val="24"/>
          <w:lang w:val="es-CR"/>
        </w:rPr>
        <w:t>i</w:t>
      </w:r>
      <w:r w:rsidR="008E0BCE" w:rsidRPr="00351DCA">
        <w:rPr>
          <w:spacing w:val="-6"/>
          <w:sz w:val="24"/>
          <w:szCs w:val="24"/>
          <w:lang w:val="es-CR"/>
        </w:rPr>
        <w:t>n</w:t>
      </w:r>
      <w:r w:rsidR="008E0BCE" w:rsidRPr="00351DCA">
        <w:rPr>
          <w:sz w:val="24"/>
          <w:szCs w:val="24"/>
          <w:lang w:val="es-CR"/>
        </w:rPr>
        <w:t xml:space="preserve">tegración </w:t>
      </w:r>
      <w:r w:rsidR="008E0BCE" w:rsidRPr="00351DCA">
        <w:rPr>
          <w:spacing w:val="22"/>
          <w:sz w:val="24"/>
          <w:szCs w:val="24"/>
          <w:lang w:val="es-CR"/>
        </w:rPr>
        <w:t>robusta</w:t>
      </w:r>
      <w:r w:rsidR="008E0BCE" w:rsidRPr="00351DCA">
        <w:rPr>
          <w:sz w:val="24"/>
          <w:szCs w:val="24"/>
          <w:lang w:val="es-CR"/>
        </w:rPr>
        <w:t xml:space="preserve"> </w:t>
      </w:r>
      <w:r w:rsidR="008E0BCE" w:rsidRPr="00351DCA">
        <w:rPr>
          <w:spacing w:val="28"/>
          <w:sz w:val="24"/>
          <w:szCs w:val="24"/>
          <w:lang w:val="es-CR"/>
        </w:rPr>
        <w:t>con</w:t>
      </w:r>
      <w:r w:rsidRPr="00351DCA">
        <w:rPr>
          <w:spacing w:val="28"/>
          <w:sz w:val="24"/>
          <w:szCs w:val="24"/>
          <w:lang w:val="es-CR"/>
        </w:rPr>
        <w:t xml:space="preserve"> </w:t>
      </w:r>
      <w:r w:rsidRPr="00351DCA">
        <w:rPr>
          <w:sz w:val="24"/>
          <w:szCs w:val="24"/>
          <w:lang w:val="es-CR"/>
        </w:rPr>
        <w:t>la</w:t>
      </w:r>
      <w:r w:rsidRPr="00351DCA">
        <w:rPr>
          <w:spacing w:val="29"/>
          <w:sz w:val="24"/>
          <w:szCs w:val="24"/>
          <w:lang w:val="es-CR"/>
        </w:rPr>
        <w:t xml:space="preserve"> </w:t>
      </w:r>
      <w:r w:rsidRPr="00351DCA">
        <w:rPr>
          <w:sz w:val="24"/>
          <w:szCs w:val="24"/>
          <w:lang w:val="es-CR"/>
        </w:rPr>
        <w:t>base</w:t>
      </w:r>
      <w:r w:rsidRPr="00351DCA">
        <w:rPr>
          <w:spacing w:val="38"/>
          <w:sz w:val="24"/>
          <w:szCs w:val="24"/>
          <w:lang w:val="es-CR"/>
        </w:rPr>
        <w:t xml:space="preserve"> </w:t>
      </w:r>
      <w:r w:rsidRPr="00351DCA">
        <w:rPr>
          <w:sz w:val="24"/>
          <w:szCs w:val="24"/>
          <w:lang w:val="es-CR"/>
        </w:rPr>
        <w:t>de</w:t>
      </w:r>
      <w:r w:rsidRPr="00351DCA">
        <w:rPr>
          <w:spacing w:val="28"/>
          <w:sz w:val="24"/>
          <w:szCs w:val="24"/>
          <w:lang w:val="es-CR"/>
        </w:rPr>
        <w:t xml:space="preserve"> </w:t>
      </w:r>
      <w:r w:rsidR="008E0BCE" w:rsidRPr="00351DCA">
        <w:rPr>
          <w:sz w:val="24"/>
          <w:szCs w:val="24"/>
          <w:lang w:val="es-CR"/>
        </w:rPr>
        <w:t xml:space="preserve">datos, </w:t>
      </w:r>
      <w:r w:rsidR="008E0BCE" w:rsidRPr="00351DCA">
        <w:rPr>
          <w:spacing w:val="15"/>
          <w:sz w:val="24"/>
          <w:szCs w:val="24"/>
          <w:lang w:val="es-CR"/>
        </w:rPr>
        <w:t>lo</w:t>
      </w:r>
      <w:r w:rsidRPr="00351DCA">
        <w:rPr>
          <w:spacing w:val="16"/>
          <w:sz w:val="24"/>
          <w:szCs w:val="24"/>
          <w:lang w:val="es-CR"/>
        </w:rPr>
        <w:t xml:space="preserve"> </w:t>
      </w:r>
      <w:r w:rsidRPr="00351DCA">
        <w:rPr>
          <w:w w:val="105"/>
          <w:sz w:val="24"/>
          <w:szCs w:val="24"/>
          <w:lang w:val="es-CR"/>
        </w:rPr>
        <w:t xml:space="preserve">que </w:t>
      </w:r>
      <w:r w:rsidRPr="00351DCA">
        <w:rPr>
          <w:sz w:val="24"/>
          <w:szCs w:val="24"/>
          <w:lang w:val="es-CR"/>
        </w:rPr>
        <w:t>asegura</w:t>
      </w:r>
      <w:r w:rsidRPr="00351DCA">
        <w:rPr>
          <w:spacing w:val="54"/>
          <w:sz w:val="24"/>
          <w:szCs w:val="24"/>
          <w:lang w:val="es-CR"/>
        </w:rPr>
        <w:t xml:space="preserve"> </w:t>
      </w:r>
      <w:r w:rsidRPr="00351DCA">
        <w:rPr>
          <w:sz w:val="24"/>
          <w:szCs w:val="24"/>
          <w:lang w:val="es-CR"/>
        </w:rPr>
        <w:t>un</w:t>
      </w:r>
      <w:r w:rsidRPr="00351DCA">
        <w:rPr>
          <w:spacing w:val="36"/>
          <w:sz w:val="24"/>
          <w:szCs w:val="24"/>
          <w:lang w:val="es-CR"/>
        </w:rPr>
        <w:t xml:space="preserve"> </w:t>
      </w:r>
      <w:r w:rsidR="008E0BCE" w:rsidRPr="00351DCA">
        <w:rPr>
          <w:sz w:val="24"/>
          <w:szCs w:val="24"/>
          <w:lang w:val="es-CR"/>
        </w:rPr>
        <w:t>co</w:t>
      </w:r>
      <w:r w:rsidR="008E0BCE" w:rsidRPr="00351DCA">
        <w:rPr>
          <w:spacing w:val="-6"/>
          <w:sz w:val="24"/>
          <w:szCs w:val="24"/>
          <w:lang w:val="es-CR"/>
        </w:rPr>
        <w:t>n</w:t>
      </w:r>
      <w:r w:rsidR="008E0BCE" w:rsidRPr="00351DCA">
        <w:rPr>
          <w:sz w:val="24"/>
          <w:szCs w:val="24"/>
          <w:lang w:val="es-CR"/>
        </w:rPr>
        <w:t xml:space="preserve">trol </w:t>
      </w:r>
      <w:r w:rsidR="008E0BCE" w:rsidRPr="00351DCA">
        <w:rPr>
          <w:spacing w:val="2"/>
          <w:sz w:val="24"/>
          <w:szCs w:val="24"/>
          <w:lang w:val="es-CR"/>
        </w:rPr>
        <w:t>efectivo</w:t>
      </w:r>
      <w:r w:rsidRPr="00351DCA">
        <w:rPr>
          <w:spacing w:val="31"/>
          <w:sz w:val="24"/>
          <w:szCs w:val="24"/>
          <w:lang w:val="es-CR"/>
        </w:rPr>
        <w:t xml:space="preserve"> </w:t>
      </w:r>
      <w:r w:rsidRPr="00351DCA">
        <w:rPr>
          <w:sz w:val="24"/>
          <w:szCs w:val="24"/>
          <w:lang w:val="es-CR"/>
        </w:rPr>
        <w:t>y</w:t>
      </w:r>
      <w:r w:rsidRPr="00351DCA">
        <w:rPr>
          <w:spacing w:val="18"/>
          <w:sz w:val="24"/>
          <w:szCs w:val="24"/>
          <w:lang w:val="es-CR"/>
        </w:rPr>
        <w:t xml:space="preserve"> </w:t>
      </w:r>
      <w:r w:rsidRPr="00351DCA">
        <w:rPr>
          <w:sz w:val="24"/>
          <w:szCs w:val="24"/>
          <w:lang w:val="es-CR"/>
        </w:rPr>
        <w:t>seguro</w:t>
      </w:r>
      <w:r w:rsidRPr="00351DCA">
        <w:rPr>
          <w:spacing w:val="32"/>
          <w:sz w:val="24"/>
          <w:szCs w:val="24"/>
          <w:lang w:val="es-CR"/>
        </w:rPr>
        <w:t xml:space="preserve"> </w:t>
      </w:r>
      <w:r w:rsidRPr="00351DCA">
        <w:rPr>
          <w:sz w:val="24"/>
          <w:szCs w:val="24"/>
          <w:lang w:val="es-CR"/>
        </w:rPr>
        <w:t>de</w:t>
      </w:r>
      <w:r w:rsidRPr="00351DCA">
        <w:rPr>
          <w:spacing w:val="24"/>
          <w:sz w:val="24"/>
          <w:szCs w:val="24"/>
          <w:lang w:val="es-CR"/>
        </w:rPr>
        <w:t xml:space="preserve"> </w:t>
      </w:r>
      <w:r w:rsidRPr="00351DCA">
        <w:rPr>
          <w:sz w:val="24"/>
          <w:szCs w:val="24"/>
          <w:lang w:val="es-CR"/>
        </w:rPr>
        <w:t>la</w:t>
      </w:r>
      <w:r w:rsidRPr="00351DCA">
        <w:rPr>
          <w:spacing w:val="25"/>
          <w:sz w:val="24"/>
          <w:szCs w:val="24"/>
          <w:lang w:val="es-CR"/>
        </w:rPr>
        <w:t xml:space="preserve"> </w:t>
      </w:r>
      <w:r w:rsidR="008E0BCE" w:rsidRPr="00351DCA">
        <w:rPr>
          <w:sz w:val="24"/>
          <w:szCs w:val="24"/>
          <w:lang w:val="es-CR"/>
        </w:rPr>
        <w:t xml:space="preserve">información, </w:t>
      </w:r>
      <w:r w:rsidR="008E0BCE" w:rsidRPr="00351DCA">
        <w:rPr>
          <w:spacing w:val="5"/>
          <w:sz w:val="24"/>
          <w:szCs w:val="24"/>
          <w:lang w:val="es-CR"/>
        </w:rPr>
        <w:t>mejorando</w:t>
      </w:r>
      <w:r w:rsidR="008E0BCE" w:rsidRPr="00351DCA">
        <w:rPr>
          <w:sz w:val="24"/>
          <w:szCs w:val="24"/>
          <w:lang w:val="es-CR"/>
        </w:rPr>
        <w:t xml:space="preserve"> </w:t>
      </w:r>
      <w:r w:rsidR="008E0BCE" w:rsidRPr="00351DCA">
        <w:rPr>
          <w:spacing w:val="15"/>
          <w:sz w:val="24"/>
          <w:szCs w:val="24"/>
          <w:lang w:val="es-CR"/>
        </w:rPr>
        <w:t>los</w:t>
      </w:r>
      <w:r w:rsidRPr="00351DCA">
        <w:rPr>
          <w:spacing w:val="11"/>
          <w:sz w:val="24"/>
          <w:szCs w:val="24"/>
          <w:lang w:val="es-CR"/>
        </w:rPr>
        <w:t xml:space="preserve"> </w:t>
      </w:r>
      <w:r w:rsidRPr="00351DCA">
        <w:rPr>
          <w:sz w:val="24"/>
          <w:szCs w:val="24"/>
          <w:lang w:val="es-CR"/>
        </w:rPr>
        <w:t>pr</w:t>
      </w:r>
      <w:r w:rsidRPr="00351DCA">
        <w:rPr>
          <w:spacing w:val="6"/>
          <w:sz w:val="24"/>
          <w:szCs w:val="24"/>
          <w:lang w:val="es-CR"/>
        </w:rPr>
        <w:t>o</w:t>
      </w:r>
      <w:r w:rsidRPr="00351DCA">
        <w:rPr>
          <w:sz w:val="24"/>
          <w:szCs w:val="24"/>
          <w:lang w:val="es-CR"/>
        </w:rPr>
        <w:t>cesos</w:t>
      </w:r>
      <w:r w:rsidRPr="00351DCA">
        <w:rPr>
          <w:spacing w:val="31"/>
          <w:sz w:val="24"/>
          <w:szCs w:val="24"/>
          <w:lang w:val="es-CR"/>
        </w:rPr>
        <w:t xml:space="preserve"> </w:t>
      </w:r>
      <w:r w:rsidR="008E0BCE" w:rsidRPr="00351DCA">
        <w:rPr>
          <w:sz w:val="24"/>
          <w:szCs w:val="24"/>
          <w:lang w:val="es-CR"/>
        </w:rPr>
        <w:t>o</w:t>
      </w:r>
      <w:r w:rsidR="008E0BCE" w:rsidRPr="00351DCA">
        <w:rPr>
          <w:spacing w:val="6"/>
          <w:sz w:val="24"/>
          <w:szCs w:val="24"/>
          <w:lang w:val="es-CR"/>
        </w:rPr>
        <w:t>p</w:t>
      </w:r>
      <w:r w:rsidR="008E0BCE" w:rsidRPr="00351DCA">
        <w:rPr>
          <w:sz w:val="24"/>
          <w:szCs w:val="24"/>
          <w:lang w:val="es-CR"/>
        </w:rPr>
        <w:t>erati</w:t>
      </w:r>
      <w:r w:rsidR="008E0BCE" w:rsidRPr="00351DCA">
        <w:rPr>
          <w:spacing w:val="-6"/>
          <w:sz w:val="24"/>
          <w:szCs w:val="24"/>
          <w:lang w:val="es-CR"/>
        </w:rPr>
        <w:t>v</w:t>
      </w:r>
      <w:r w:rsidR="008E0BCE" w:rsidRPr="00351DCA">
        <w:rPr>
          <w:sz w:val="24"/>
          <w:szCs w:val="24"/>
          <w:lang w:val="es-CR"/>
        </w:rPr>
        <w:t xml:space="preserve">os </w:t>
      </w:r>
      <w:r w:rsidR="008E0BCE" w:rsidRPr="00351DCA">
        <w:rPr>
          <w:spacing w:val="16"/>
          <w:sz w:val="24"/>
          <w:szCs w:val="24"/>
          <w:lang w:val="es-CR"/>
        </w:rPr>
        <w:t>de</w:t>
      </w:r>
      <w:r w:rsidRPr="00351DCA">
        <w:rPr>
          <w:spacing w:val="24"/>
          <w:sz w:val="24"/>
          <w:szCs w:val="24"/>
          <w:lang w:val="es-CR"/>
        </w:rPr>
        <w:t xml:space="preserve"> </w:t>
      </w:r>
      <w:r w:rsidRPr="00351DCA">
        <w:rPr>
          <w:w w:val="107"/>
          <w:sz w:val="24"/>
          <w:szCs w:val="24"/>
          <w:lang w:val="es-CR"/>
        </w:rPr>
        <w:t xml:space="preserve">la </w:t>
      </w:r>
      <w:r w:rsidRPr="00351DCA">
        <w:rPr>
          <w:w w:val="110"/>
          <w:sz w:val="24"/>
          <w:szCs w:val="24"/>
          <w:lang w:val="es-CR"/>
        </w:rPr>
        <w:t>tienda.</w:t>
      </w:r>
    </w:p>
    <w:p w14:paraId="1E2F5A5B" w14:textId="77777777" w:rsidR="00760459" w:rsidRPr="00351DCA" w:rsidRDefault="00000000">
      <w:pPr>
        <w:spacing w:before="65"/>
        <w:ind w:left="4055" w:right="4074"/>
        <w:jc w:val="center"/>
        <w:rPr>
          <w:rFonts w:eastAsia="Georgia"/>
          <w:sz w:val="24"/>
          <w:szCs w:val="24"/>
          <w:lang w:val="es-CR"/>
        </w:rPr>
      </w:pPr>
      <w:r w:rsidRPr="00351DCA">
        <w:rPr>
          <w:rFonts w:eastAsia="Georgia"/>
          <w:b/>
          <w:w w:val="97"/>
          <w:sz w:val="24"/>
          <w:szCs w:val="24"/>
          <w:lang w:val="es-CR"/>
        </w:rPr>
        <w:t>O</w:t>
      </w:r>
      <w:r w:rsidRPr="00351DCA">
        <w:rPr>
          <w:rFonts w:eastAsia="Georgia"/>
          <w:b/>
          <w:spacing w:val="7"/>
          <w:w w:val="97"/>
          <w:sz w:val="24"/>
          <w:szCs w:val="24"/>
          <w:lang w:val="es-CR"/>
        </w:rPr>
        <w:t>b</w:t>
      </w:r>
      <w:r w:rsidRPr="00351DCA">
        <w:rPr>
          <w:rFonts w:eastAsia="Georgia"/>
          <w:b/>
          <w:w w:val="97"/>
          <w:sz w:val="24"/>
          <w:szCs w:val="24"/>
          <w:lang w:val="es-CR"/>
        </w:rPr>
        <w:t>jeti</w:t>
      </w:r>
      <w:r w:rsidRPr="00351DCA">
        <w:rPr>
          <w:rFonts w:eastAsia="Georgia"/>
          <w:b/>
          <w:spacing w:val="-7"/>
          <w:w w:val="97"/>
          <w:sz w:val="24"/>
          <w:szCs w:val="24"/>
          <w:lang w:val="es-CR"/>
        </w:rPr>
        <w:t>v</w:t>
      </w:r>
      <w:r w:rsidRPr="00351DCA">
        <w:rPr>
          <w:rFonts w:eastAsia="Georgia"/>
          <w:b/>
          <w:w w:val="97"/>
          <w:sz w:val="24"/>
          <w:szCs w:val="24"/>
          <w:lang w:val="es-CR"/>
        </w:rPr>
        <w:t>os</w:t>
      </w:r>
    </w:p>
    <w:p w14:paraId="19AA2383" w14:textId="77777777" w:rsidR="00760459" w:rsidRPr="00351DCA" w:rsidRDefault="00760459">
      <w:pPr>
        <w:spacing w:before="9" w:line="240" w:lineRule="exact"/>
        <w:rPr>
          <w:sz w:val="24"/>
          <w:szCs w:val="24"/>
          <w:lang w:val="es-CR"/>
        </w:rPr>
      </w:pPr>
    </w:p>
    <w:p w14:paraId="2F2112E3" w14:textId="003345FD" w:rsidR="00760459" w:rsidRPr="00351DCA" w:rsidRDefault="00B307D2">
      <w:pPr>
        <w:spacing w:line="425" w:lineRule="auto"/>
        <w:ind w:left="100" w:right="82" w:firstLine="720"/>
        <w:jc w:val="both"/>
        <w:rPr>
          <w:sz w:val="24"/>
          <w:szCs w:val="24"/>
          <w:lang w:val="es-CR"/>
        </w:rPr>
      </w:pPr>
      <w:r w:rsidRPr="00351DCA">
        <w:rPr>
          <w:sz w:val="24"/>
          <w:szCs w:val="24"/>
          <w:lang w:val="es-CR"/>
        </w:rPr>
        <w:t>O</w:t>
      </w:r>
      <w:r w:rsidRPr="00351DCA">
        <w:rPr>
          <w:spacing w:val="6"/>
          <w:sz w:val="24"/>
          <w:szCs w:val="24"/>
          <w:lang w:val="es-CR"/>
        </w:rPr>
        <w:t>b</w:t>
      </w:r>
      <w:r w:rsidRPr="00351DCA">
        <w:rPr>
          <w:sz w:val="24"/>
          <w:szCs w:val="24"/>
          <w:lang w:val="es-CR"/>
        </w:rPr>
        <w:t>jeti</w:t>
      </w:r>
      <w:r w:rsidRPr="00351DCA">
        <w:rPr>
          <w:spacing w:val="-6"/>
          <w:sz w:val="24"/>
          <w:szCs w:val="24"/>
          <w:lang w:val="es-CR"/>
        </w:rPr>
        <w:t>v</w:t>
      </w:r>
      <w:r w:rsidRPr="00351DCA">
        <w:rPr>
          <w:sz w:val="24"/>
          <w:szCs w:val="24"/>
          <w:lang w:val="es-CR"/>
        </w:rPr>
        <w:t xml:space="preserve">o </w:t>
      </w:r>
      <w:r w:rsidRPr="00351DCA">
        <w:rPr>
          <w:spacing w:val="6"/>
          <w:sz w:val="24"/>
          <w:szCs w:val="24"/>
          <w:lang w:val="es-CR"/>
        </w:rPr>
        <w:t>general</w:t>
      </w:r>
      <w:r w:rsidRPr="00351DCA">
        <w:rPr>
          <w:spacing w:val="41"/>
          <w:sz w:val="24"/>
          <w:szCs w:val="24"/>
          <w:lang w:val="es-CR"/>
        </w:rPr>
        <w:t xml:space="preserve"> </w:t>
      </w:r>
      <w:r w:rsidR="008E0BCE" w:rsidRPr="00351DCA">
        <w:rPr>
          <w:sz w:val="24"/>
          <w:szCs w:val="24"/>
          <w:lang w:val="es-CR"/>
        </w:rPr>
        <w:t xml:space="preserve">Desarrollar </w:t>
      </w:r>
      <w:r w:rsidR="008E0BCE" w:rsidRPr="00351DCA">
        <w:rPr>
          <w:spacing w:val="14"/>
          <w:sz w:val="24"/>
          <w:szCs w:val="24"/>
          <w:lang w:val="es-CR"/>
        </w:rPr>
        <w:t>un</w:t>
      </w:r>
      <w:r w:rsidRPr="00351DCA">
        <w:rPr>
          <w:spacing w:val="32"/>
          <w:sz w:val="24"/>
          <w:szCs w:val="24"/>
          <w:lang w:val="es-CR"/>
        </w:rPr>
        <w:t xml:space="preserve"> </w:t>
      </w:r>
      <w:r w:rsidR="008E0BCE" w:rsidRPr="00351DCA">
        <w:rPr>
          <w:sz w:val="24"/>
          <w:szCs w:val="24"/>
          <w:lang w:val="es-CR"/>
        </w:rPr>
        <w:t xml:space="preserve">sistema </w:t>
      </w:r>
      <w:r w:rsidR="008E0BCE" w:rsidRPr="00351DCA">
        <w:rPr>
          <w:spacing w:val="1"/>
          <w:sz w:val="24"/>
          <w:szCs w:val="24"/>
          <w:lang w:val="es-CR"/>
        </w:rPr>
        <w:t>de</w:t>
      </w:r>
      <w:r w:rsidRPr="00351DCA">
        <w:rPr>
          <w:spacing w:val="20"/>
          <w:sz w:val="24"/>
          <w:szCs w:val="24"/>
          <w:lang w:val="es-CR"/>
        </w:rPr>
        <w:t xml:space="preserve"> </w:t>
      </w:r>
      <w:r w:rsidRPr="00351DCA">
        <w:rPr>
          <w:sz w:val="24"/>
          <w:szCs w:val="24"/>
          <w:lang w:val="es-CR"/>
        </w:rPr>
        <w:t>gestión</w:t>
      </w:r>
      <w:r w:rsidRPr="00351DCA">
        <w:rPr>
          <w:spacing w:val="41"/>
          <w:sz w:val="24"/>
          <w:szCs w:val="24"/>
          <w:lang w:val="es-CR"/>
        </w:rPr>
        <w:t xml:space="preserve"> </w:t>
      </w:r>
      <w:r w:rsidR="008E0BCE" w:rsidRPr="00351DCA">
        <w:rPr>
          <w:sz w:val="24"/>
          <w:szCs w:val="24"/>
          <w:lang w:val="es-CR"/>
        </w:rPr>
        <w:t>para la</w:t>
      </w:r>
      <w:r w:rsidRPr="00351DCA">
        <w:rPr>
          <w:spacing w:val="21"/>
          <w:sz w:val="24"/>
          <w:szCs w:val="24"/>
          <w:lang w:val="es-CR"/>
        </w:rPr>
        <w:t xml:space="preserve"> </w:t>
      </w:r>
      <w:r w:rsidR="008E0BCE" w:rsidRPr="00351DCA">
        <w:rPr>
          <w:sz w:val="24"/>
          <w:szCs w:val="24"/>
          <w:lang w:val="es-CR"/>
        </w:rPr>
        <w:t xml:space="preserve">tienda </w:t>
      </w:r>
      <w:r w:rsidR="008E0BCE" w:rsidRPr="00351DCA">
        <w:rPr>
          <w:spacing w:val="8"/>
          <w:sz w:val="24"/>
          <w:szCs w:val="24"/>
          <w:lang w:val="es-CR"/>
        </w:rPr>
        <w:t>“</w:t>
      </w:r>
      <w:r w:rsidR="008E0BCE" w:rsidRPr="00351DCA">
        <w:rPr>
          <w:sz w:val="24"/>
          <w:szCs w:val="24"/>
          <w:lang w:val="es-CR"/>
        </w:rPr>
        <w:t xml:space="preserve">Tienda </w:t>
      </w:r>
      <w:r w:rsidR="008E0BCE" w:rsidRPr="00351DCA">
        <w:rPr>
          <w:spacing w:val="10"/>
          <w:sz w:val="24"/>
          <w:szCs w:val="24"/>
          <w:lang w:val="es-CR"/>
        </w:rPr>
        <w:t>La</w:t>
      </w:r>
      <w:r w:rsidRPr="00351DCA">
        <w:rPr>
          <w:spacing w:val="21"/>
          <w:sz w:val="24"/>
          <w:szCs w:val="24"/>
          <w:lang w:val="es-CR"/>
        </w:rPr>
        <w:t xml:space="preserve"> </w:t>
      </w:r>
      <w:r w:rsidRPr="00351DCA">
        <w:rPr>
          <w:sz w:val="24"/>
          <w:szCs w:val="24"/>
          <w:lang w:val="es-CR"/>
        </w:rPr>
        <w:t>M</w:t>
      </w:r>
      <w:r w:rsidRPr="00351DCA">
        <w:rPr>
          <w:spacing w:val="6"/>
          <w:sz w:val="24"/>
          <w:szCs w:val="24"/>
          <w:lang w:val="es-CR"/>
        </w:rPr>
        <w:t>o</w:t>
      </w:r>
      <w:r w:rsidRPr="00351DCA">
        <w:rPr>
          <w:sz w:val="24"/>
          <w:szCs w:val="24"/>
          <w:lang w:val="es-CR"/>
        </w:rPr>
        <w:t>da</w:t>
      </w:r>
      <w:r w:rsidR="008E0BCE">
        <w:rPr>
          <w:sz w:val="24"/>
          <w:szCs w:val="24"/>
          <w:lang w:val="es-CR"/>
        </w:rPr>
        <w:t>”</w:t>
      </w:r>
      <w:r w:rsidRPr="00351DCA">
        <w:rPr>
          <w:sz w:val="24"/>
          <w:szCs w:val="24"/>
          <w:lang w:val="es-CR"/>
        </w:rPr>
        <w:t>,</w:t>
      </w:r>
      <w:r w:rsidRPr="00351DCA">
        <w:rPr>
          <w:spacing w:val="40"/>
          <w:sz w:val="24"/>
          <w:szCs w:val="24"/>
          <w:lang w:val="es-CR"/>
        </w:rPr>
        <w:t xml:space="preserve"> </w:t>
      </w:r>
      <w:r w:rsidRPr="00351DCA">
        <w:rPr>
          <w:w w:val="105"/>
          <w:sz w:val="24"/>
          <w:szCs w:val="24"/>
          <w:lang w:val="es-CR"/>
        </w:rPr>
        <w:t xml:space="preserve">que </w:t>
      </w:r>
      <w:r w:rsidRPr="00351DCA">
        <w:rPr>
          <w:spacing w:val="7"/>
          <w:w w:val="109"/>
          <w:sz w:val="24"/>
          <w:szCs w:val="24"/>
          <w:lang w:val="es-CR"/>
        </w:rPr>
        <w:t>p</w:t>
      </w:r>
      <w:r w:rsidRPr="00351DCA">
        <w:rPr>
          <w:w w:val="109"/>
          <w:sz w:val="24"/>
          <w:szCs w:val="24"/>
          <w:lang w:val="es-CR"/>
        </w:rPr>
        <w:t>ermita</w:t>
      </w:r>
      <w:r w:rsidRPr="00351DCA">
        <w:rPr>
          <w:spacing w:val="17"/>
          <w:w w:val="109"/>
          <w:sz w:val="24"/>
          <w:szCs w:val="24"/>
          <w:lang w:val="es-CR"/>
        </w:rPr>
        <w:t xml:space="preserve"> </w:t>
      </w:r>
      <w:r w:rsidRPr="00351DCA">
        <w:rPr>
          <w:w w:val="109"/>
          <w:sz w:val="24"/>
          <w:szCs w:val="24"/>
          <w:lang w:val="es-CR"/>
        </w:rPr>
        <w:t>administrar</w:t>
      </w:r>
      <w:r w:rsidRPr="00351DCA">
        <w:rPr>
          <w:spacing w:val="21"/>
          <w:w w:val="109"/>
          <w:sz w:val="24"/>
          <w:szCs w:val="24"/>
          <w:lang w:val="es-CR"/>
        </w:rPr>
        <w:t xml:space="preserve"> </w:t>
      </w:r>
      <w:r w:rsidR="008E0BCE" w:rsidRPr="00351DCA">
        <w:rPr>
          <w:sz w:val="24"/>
          <w:szCs w:val="24"/>
          <w:lang w:val="es-CR"/>
        </w:rPr>
        <w:t>eficie</w:t>
      </w:r>
      <w:r w:rsidR="008E0BCE" w:rsidRPr="00351DCA">
        <w:rPr>
          <w:spacing w:val="-6"/>
          <w:sz w:val="24"/>
          <w:szCs w:val="24"/>
          <w:lang w:val="es-CR"/>
        </w:rPr>
        <w:t>n</w:t>
      </w:r>
      <w:r w:rsidR="008E0BCE" w:rsidRPr="00351DCA">
        <w:rPr>
          <w:sz w:val="24"/>
          <w:szCs w:val="24"/>
          <w:lang w:val="es-CR"/>
        </w:rPr>
        <w:t>teme</w:t>
      </w:r>
      <w:r w:rsidR="008E0BCE" w:rsidRPr="00351DCA">
        <w:rPr>
          <w:spacing w:val="-6"/>
          <w:sz w:val="24"/>
          <w:szCs w:val="24"/>
          <w:lang w:val="es-CR"/>
        </w:rPr>
        <w:t>n</w:t>
      </w:r>
      <w:r w:rsidR="008E0BCE" w:rsidRPr="00351DCA">
        <w:rPr>
          <w:sz w:val="24"/>
          <w:szCs w:val="24"/>
          <w:lang w:val="es-CR"/>
        </w:rPr>
        <w:t xml:space="preserve">te </w:t>
      </w:r>
      <w:r w:rsidR="008E0BCE" w:rsidRPr="00351DCA">
        <w:rPr>
          <w:spacing w:val="18"/>
          <w:sz w:val="24"/>
          <w:szCs w:val="24"/>
          <w:lang w:val="es-CR"/>
        </w:rPr>
        <w:t>los</w:t>
      </w:r>
      <w:r w:rsidRPr="00351DCA">
        <w:rPr>
          <w:spacing w:val="14"/>
          <w:sz w:val="24"/>
          <w:szCs w:val="24"/>
          <w:lang w:val="es-CR"/>
        </w:rPr>
        <w:t xml:space="preserve"> </w:t>
      </w:r>
      <w:r w:rsidRPr="00351DCA">
        <w:rPr>
          <w:sz w:val="24"/>
          <w:szCs w:val="24"/>
          <w:lang w:val="es-CR"/>
        </w:rPr>
        <w:t>m</w:t>
      </w:r>
      <w:r w:rsidRPr="00351DCA">
        <w:rPr>
          <w:spacing w:val="6"/>
          <w:sz w:val="24"/>
          <w:szCs w:val="24"/>
          <w:lang w:val="es-CR"/>
        </w:rPr>
        <w:t>ó</w:t>
      </w:r>
      <w:r w:rsidRPr="00351DCA">
        <w:rPr>
          <w:sz w:val="24"/>
          <w:szCs w:val="24"/>
          <w:lang w:val="es-CR"/>
        </w:rPr>
        <w:t>dulos</w:t>
      </w:r>
      <w:r w:rsidRPr="00351DCA">
        <w:rPr>
          <w:spacing w:val="43"/>
          <w:sz w:val="24"/>
          <w:szCs w:val="24"/>
          <w:lang w:val="es-CR"/>
        </w:rPr>
        <w:t xml:space="preserve"> </w:t>
      </w:r>
      <w:r w:rsidRPr="00351DCA">
        <w:rPr>
          <w:sz w:val="24"/>
          <w:szCs w:val="24"/>
          <w:lang w:val="es-CR"/>
        </w:rPr>
        <w:t>de</w:t>
      </w:r>
      <w:r w:rsidRPr="00351DCA">
        <w:rPr>
          <w:spacing w:val="27"/>
          <w:sz w:val="24"/>
          <w:szCs w:val="24"/>
          <w:lang w:val="es-CR"/>
        </w:rPr>
        <w:t xml:space="preserve"> </w:t>
      </w:r>
      <w:r w:rsidRPr="00351DCA">
        <w:rPr>
          <w:sz w:val="24"/>
          <w:szCs w:val="24"/>
          <w:lang w:val="es-CR"/>
        </w:rPr>
        <w:t>clie</w:t>
      </w:r>
      <w:r w:rsidRPr="00351DCA">
        <w:rPr>
          <w:spacing w:val="-6"/>
          <w:sz w:val="24"/>
          <w:szCs w:val="24"/>
          <w:lang w:val="es-CR"/>
        </w:rPr>
        <w:t>n</w:t>
      </w:r>
      <w:r w:rsidRPr="00351DCA">
        <w:rPr>
          <w:sz w:val="24"/>
          <w:szCs w:val="24"/>
          <w:lang w:val="es-CR"/>
        </w:rPr>
        <w:t>tes,</w:t>
      </w:r>
      <w:r w:rsidRPr="00351DCA">
        <w:rPr>
          <w:spacing w:val="53"/>
          <w:sz w:val="24"/>
          <w:szCs w:val="24"/>
          <w:lang w:val="es-CR"/>
        </w:rPr>
        <w:t xml:space="preserve"> </w:t>
      </w:r>
      <w:r w:rsidR="008E0BCE" w:rsidRPr="00351DCA">
        <w:rPr>
          <w:sz w:val="24"/>
          <w:szCs w:val="24"/>
          <w:lang w:val="es-CR"/>
        </w:rPr>
        <w:t xml:space="preserve">empleados, </w:t>
      </w:r>
      <w:r w:rsidR="008E0BCE" w:rsidRPr="00351DCA">
        <w:rPr>
          <w:spacing w:val="2"/>
          <w:sz w:val="24"/>
          <w:szCs w:val="24"/>
          <w:lang w:val="es-CR"/>
        </w:rPr>
        <w:t>proveedores</w:t>
      </w:r>
      <w:r w:rsidR="008E0BCE" w:rsidRPr="00351DCA">
        <w:rPr>
          <w:sz w:val="24"/>
          <w:szCs w:val="24"/>
          <w:lang w:val="es-CR"/>
        </w:rPr>
        <w:t xml:space="preserve">, </w:t>
      </w:r>
      <w:r w:rsidR="008E0BCE" w:rsidRPr="00351DCA">
        <w:rPr>
          <w:spacing w:val="9"/>
          <w:sz w:val="24"/>
          <w:szCs w:val="24"/>
          <w:lang w:val="es-CR"/>
        </w:rPr>
        <w:t>productos</w:t>
      </w:r>
      <w:r w:rsidRPr="00351DCA">
        <w:rPr>
          <w:w w:val="107"/>
          <w:sz w:val="24"/>
          <w:szCs w:val="24"/>
          <w:lang w:val="es-CR"/>
        </w:rPr>
        <w:t xml:space="preserve"> </w:t>
      </w:r>
      <w:r w:rsidRPr="00351DCA">
        <w:rPr>
          <w:sz w:val="24"/>
          <w:szCs w:val="24"/>
          <w:lang w:val="es-CR"/>
        </w:rPr>
        <w:t>y</w:t>
      </w:r>
      <w:r w:rsidRPr="00351DCA">
        <w:rPr>
          <w:spacing w:val="22"/>
          <w:sz w:val="24"/>
          <w:szCs w:val="24"/>
          <w:lang w:val="es-CR"/>
        </w:rPr>
        <w:t xml:space="preserve"> </w:t>
      </w:r>
      <w:r w:rsidR="008E0BCE" w:rsidRPr="00351DCA">
        <w:rPr>
          <w:spacing w:val="-6"/>
          <w:sz w:val="24"/>
          <w:szCs w:val="24"/>
          <w:lang w:val="es-CR"/>
        </w:rPr>
        <w:t>v</w:t>
      </w:r>
      <w:r w:rsidR="008E0BCE" w:rsidRPr="00351DCA">
        <w:rPr>
          <w:sz w:val="24"/>
          <w:szCs w:val="24"/>
          <w:lang w:val="es-CR"/>
        </w:rPr>
        <w:t>e</w:t>
      </w:r>
      <w:r w:rsidR="008E0BCE" w:rsidRPr="00351DCA">
        <w:rPr>
          <w:spacing w:val="-6"/>
          <w:sz w:val="24"/>
          <w:szCs w:val="24"/>
          <w:lang w:val="es-CR"/>
        </w:rPr>
        <w:t>n</w:t>
      </w:r>
      <w:r w:rsidR="008E0BCE" w:rsidRPr="00351DCA">
        <w:rPr>
          <w:sz w:val="24"/>
          <w:szCs w:val="24"/>
          <w:lang w:val="es-CR"/>
        </w:rPr>
        <w:t xml:space="preserve">tas, </w:t>
      </w:r>
      <w:r w:rsidR="008E0BCE" w:rsidRPr="00351DCA">
        <w:rPr>
          <w:spacing w:val="17"/>
          <w:sz w:val="24"/>
          <w:szCs w:val="24"/>
          <w:lang w:val="es-CR"/>
        </w:rPr>
        <w:t>utilizando</w:t>
      </w:r>
      <w:r w:rsidR="008E0BCE" w:rsidRPr="00351DCA">
        <w:rPr>
          <w:sz w:val="24"/>
          <w:szCs w:val="24"/>
          <w:lang w:val="es-CR"/>
        </w:rPr>
        <w:t xml:space="preserve"> </w:t>
      </w:r>
      <w:r w:rsidR="008E0BCE" w:rsidRPr="00351DCA">
        <w:rPr>
          <w:spacing w:val="23"/>
          <w:sz w:val="24"/>
          <w:szCs w:val="24"/>
          <w:lang w:val="es-CR"/>
        </w:rPr>
        <w:t>el</w:t>
      </w:r>
      <w:r w:rsidRPr="00351DCA">
        <w:rPr>
          <w:spacing w:val="16"/>
          <w:sz w:val="24"/>
          <w:szCs w:val="24"/>
          <w:lang w:val="es-CR"/>
        </w:rPr>
        <w:t xml:space="preserve"> </w:t>
      </w:r>
      <w:r w:rsidRPr="00351DCA">
        <w:rPr>
          <w:sz w:val="24"/>
          <w:szCs w:val="24"/>
          <w:lang w:val="es-CR"/>
        </w:rPr>
        <w:t>lengu</w:t>
      </w:r>
      <w:r w:rsidRPr="00351DCA">
        <w:rPr>
          <w:spacing w:val="6"/>
          <w:sz w:val="24"/>
          <w:szCs w:val="24"/>
          <w:lang w:val="es-CR"/>
        </w:rPr>
        <w:t>a</w:t>
      </w:r>
      <w:r w:rsidRPr="00351DCA">
        <w:rPr>
          <w:sz w:val="24"/>
          <w:szCs w:val="24"/>
          <w:lang w:val="es-CR"/>
        </w:rPr>
        <w:t>je</w:t>
      </w:r>
      <w:r w:rsidRPr="00351DCA">
        <w:rPr>
          <w:spacing w:val="52"/>
          <w:sz w:val="24"/>
          <w:szCs w:val="24"/>
          <w:lang w:val="es-CR"/>
        </w:rPr>
        <w:t xml:space="preserve"> </w:t>
      </w:r>
      <w:r w:rsidRPr="00351DCA">
        <w:rPr>
          <w:sz w:val="24"/>
          <w:szCs w:val="24"/>
          <w:lang w:val="es-CR"/>
        </w:rPr>
        <w:t>de</w:t>
      </w:r>
      <w:r w:rsidRPr="00351DCA">
        <w:rPr>
          <w:spacing w:val="28"/>
          <w:sz w:val="24"/>
          <w:szCs w:val="24"/>
          <w:lang w:val="es-CR"/>
        </w:rPr>
        <w:t xml:space="preserve"> </w:t>
      </w:r>
      <w:r w:rsidRPr="00351DCA">
        <w:rPr>
          <w:w w:val="106"/>
          <w:sz w:val="24"/>
          <w:szCs w:val="24"/>
          <w:lang w:val="es-CR"/>
        </w:rPr>
        <w:t>programación</w:t>
      </w:r>
      <w:r w:rsidRPr="00351DCA">
        <w:rPr>
          <w:spacing w:val="14"/>
          <w:w w:val="106"/>
          <w:sz w:val="24"/>
          <w:szCs w:val="24"/>
          <w:lang w:val="es-CR"/>
        </w:rPr>
        <w:t xml:space="preserve"> </w:t>
      </w:r>
      <w:r w:rsidR="008E0BCE" w:rsidRPr="00351DCA">
        <w:rPr>
          <w:sz w:val="24"/>
          <w:szCs w:val="24"/>
          <w:lang w:val="es-CR"/>
        </w:rPr>
        <w:t>J</w:t>
      </w:r>
      <w:r w:rsidR="008E0BCE" w:rsidRPr="00351DCA">
        <w:rPr>
          <w:spacing w:val="-6"/>
          <w:sz w:val="24"/>
          <w:szCs w:val="24"/>
          <w:lang w:val="es-CR"/>
        </w:rPr>
        <w:t>a</w:t>
      </w:r>
      <w:r w:rsidR="008E0BCE" w:rsidRPr="00351DCA">
        <w:rPr>
          <w:spacing w:val="-12"/>
          <w:sz w:val="24"/>
          <w:szCs w:val="24"/>
          <w:lang w:val="es-CR"/>
        </w:rPr>
        <w:t>v</w:t>
      </w:r>
      <w:r w:rsidR="008E0BCE" w:rsidRPr="00351DCA">
        <w:rPr>
          <w:sz w:val="24"/>
          <w:szCs w:val="24"/>
          <w:lang w:val="es-CR"/>
        </w:rPr>
        <w:t xml:space="preserve">a </w:t>
      </w:r>
      <w:r w:rsidR="008E0BCE" w:rsidRPr="00351DCA">
        <w:rPr>
          <w:spacing w:val="15"/>
          <w:sz w:val="24"/>
          <w:szCs w:val="24"/>
          <w:lang w:val="es-CR"/>
        </w:rPr>
        <w:t>y</w:t>
      </w:r>
      <w:r w:rsidRPr="00351DCA">
        <w:rPr>
          <w:spacing w:val="22"/>
          <w:sz w:val="24"/>
          <w:szCs w:val="24"/>
          <w:lang w:val="es-CR"/>
        </w:rPr>
        <w:t xml:space="preserve"> </w:t>
      </w:r>
      <w:r w:rsidRPr="00351DCA">
        <w:rPr>
          <w:sz w:val="24"/>
          <w:szCs w:val="24"/>
          <w:lang w:val="es-CR"/>
        </w:rPr>
        <w:t>el</w:t>
      </w:r>
      <w:r w:rsidRPr="00351DCA">
        <w:rPr>
          <w:spacing w:val="16"/>
          <w:sz w:val="24"/>
          <w:szCs w:val="24"/>
          <w:lang w:val="es-CR"/>
        </w:rPr>
        <w:t xml:space="preserve"> </w:t>
      </w:r>
      <w:r w:rsidR="008E0BCE" w:rsidRPr="00351DCA">
        <w:rPr>
          <w:sz w:val="24"/>
          <w:szCs w:val="24"/>
          <w:lang w:val="es-CR"/>
        </w:rPr>
        <w:t xml:space="preserve">sistema </w:t>
      </w:r>
      <w:r w:rsidR="008E0BCE" w:rsidRPr="00351DCA">
        <w:rPr>
          <w:spacing w:val="9"/>
          <w:sz w:val="24"/>
          <w:szCs w:val="24"/>
          <w:lang w:val="es-CR"/>
        </w:rPr>
        <w:t>de</w:t>
      </w:r>
      <w:r w:rsidRPr="00351DCA">
        <w:rPr>
          <w:spacing w:val="28"/>
          <w:sz w:val="24"/>
          <w:szCs w:val="24"/>
          <w:lang w:val="es-CR"/>
        </w:rPr>
        <w:t xml:space="preserve"> </w:t>
      </w:r>
      <w:r w:rsidRPr="00351DCA">
        <w:rPr>
          <w:sz w:val="24"/>
          <w:szCs w:val="24"/>
          <w:lang w:val="es-CR"/>
        </w:rPr>
        <w:t>base</w:t>
      </w:r>
      <w:r w:rsidRPr="00351DCA">
        <w:rPr>
          <w:spacing w:val="38"/>
          <w:sz w:val="24"/>
          <w:szCs w:val="24"/>
          <w:lang w:val="es-CR"/>
        </w:rPr>
        <w:t xml:space="preserve"> </w:t>
      </w:r>
      <w:r w:rsidRPr="00351DCA">
        <w:rPr>
          <w:sz w:val="24"/>
          <w:szCs w:val="24"/>
          <w:lang w:val="es-CR"/>
        </w:rPr>
        <w:t>de</w:t>
      </w:r>
      <w:r w:rsidRPr="00351DCA">
        <w:rPr>
          <w:spacing w:val="28"/>
          <w:sz w:val="24"/>
          <w:szCs w:val="24"/>
          <w:lang w:val="es-CR"/>
        </w:rPr>
        <w:t xml:space="preserve"> </w:t>
      </w:r>
      <w:r w:rsidR="008E0BCE" w:rsidRPr="00351DCA">
        <w:rPr>
          <w:sz w:val="24"/>
          <w:szCs w:val="24"/>
          <w:lang w:val="es-CR"/>
        </w:rPr>
        <w:t xml:space="preserve">datos </w:t>
      </w:r>
      <w:r w:rsidR="008E0BCE" w:rsidRPr="00351DCA">
        <w:rPr>
          <w:spacing w:val="6"/>
          <w:sz w:val="24"/>
          <w:szCs w:val="24"/>
          <w:lang w:val="es-CR"/>
        </w:rPr>
        <w:t>relacional</w:t>
      </w:r>
      <w:r w:rsidRPr="00351DCA">
        <w:rPr>
          <w:w w:val="105"/>
          <w:sz w:val="24"/>
          <w:szCs w:val="24"/>
          <w:lang w:val="es-CR"/>
        </w:rPr>
        <w:t>.</w:t>
      </w:r>
    </w:p>
    <w:p w14:paraId="22DE4E15" w14:textId="371407B3" w:rsidR="00760459" w:rsidRPr="00351DCA" w:rsidRDefault="00B307D2" w:rsidP="00351DCA">
      <w:pPr>
        <w:spacing w:before="7"/>
        <w:rPr>
          <w:b/>
          <w:bCs/>
          <w:sz w:val="24"/>
          <w:szCs w:val="24"/>
          <w:lang w:val="es-CR"/>
        </w:rPr>
      </w:pPr>
      <w:r w:rsidRPr="00351DCA">
        <w:rPr>
          <w:b/>
          <w:bCs/>
          <w:sz w:val="24"/>
          <w:szCs w:val="24"/>
          <w:lang w:val="es-CR"/>
        </w:rPr>
        <w:t>O</w:t>
      </w:r>
      <w:r w:rsidRPr="00351DCA">
        <w:rPr>
          <w:b/>
          <w:bCs/>
          <w:spacing w:val="6"/>
          <w:sz w:val="24"/>
          <w:szCs w:val="24"/>
          <w:lang w:val="es-CR"/>
        </w:rPr>
        <w:t>b</w:t>
      </w:r>
      <w:r w:rsidRPr="00351DCA">
        <w:rPr>
          <w:b/>
          <w:bCs/>
          <w:sz w:val="24"/>
          <w:szCs w:val="24"/>
          <w:lang w:val="es-CR"/>
        </w:rPr>
        <w:t>jeti</w:t>
      </w:r>
      <w:r w:rsidRPr="00351DCA">
        <w:rPr>
          <w:b/>
          <w:bCs/>
          <w:spacing w:val="-6"/>
          <w:sz w:val="24"/>
          <w:szCs w:val="24"/>
          <w:lang w:val="es-CR"/>
        </w:rPr>
        <w:t>v</w:t>
      </w:r>
      <w:r w:rsidRPr="00351DCA">
        <w:rPr>
          <w:b/>
          <w:bCs/>
          <w:sz w:val="24"/>
          <w:szCs w:val="24"/>
          <w:lang w:val="es-CR"/>
        </w:rPr>
        <w:t xml:space="preserve">os </w:t>
      </w:r>
      <w:r w:rsidRPr="00351DCA">
        <w:rPr>
          <w:b/>
          <w:bCs/>
          <w:spacing w:val="14"/>
          <w:sz w:val="24"/>
          <w:szCs w:val="24"/>
          <w:lang w:val="es-CR"/>
        </w:rPr>
        <w:t>específicos</w:t>
      </w:r>
    </w:p>
    <w:p w14:paraId="45663746" w14:textId="77777777" w:rsidR="00760459" w:rsidRPr="00351DCA" w:rsidRDefault="00760459">
      <w:pPr>
        <w:spacing w:before="6" w:line="180" w:lineRule="exact"/>
        <w:rPr>
          <w:sz w:val="24"/>
          <w:szCs w:val="24"/>
          <w:lang w:val="es-CR"/>
        </w:rPr>
      </w:pPr>
    </w:p>
    <w:p w14:paraId="7D634261" w14:textId="541C9F7D" w:rsidR="00760459" w:rsidRPr="00351DCA" w:rsidRDefault="00000000">
      <w:pPr>
        <w:spacing w:line="425" w:lineRule="auto"/>
        <w:ind w:left="100" w:right="120" w:firstLine="720"/>
        <w:rPr>
          <w:sz w:val="24"/>
          <w:szCs w:val="24"/>
          <w:lang w:val="es-CR"/>
        </w:rPr>
      </w:pPr>
      <w:r w:rsidRPr="00351DCA">
        <w:rPr>
          <w:sz w:val="24"/>
          <w:szCs w:val="24"/>
          <w:lang w:val="es-CR"/>
        </w:rPr>
        <w:t>1-</w:t>
      </w:r>
      <w:r w:rsidRPr="00351DCA">
        <w:rPr>
          <w:spacing w:val="16"/>
          <w:sz w:val="24"/>
          <w:szCs w:val="24"/>
          <w:lang w:val="es-CR"/>
        </w:rPr>
        <w:t xml:space="preserve"> </w:t>
      </w:r>
      <w:r w:rsidR="00B307D2" w:rsidRPr="00351DCA">
        <w:rPr>
          <w:sz w:val="24"/>
          <w:szCs w:val="24"/>
          <w:lang w:val="es-CR"/>
        </w:rPr>
        <w:t xml:space="preserve">Diseñar </w:t>
      </w:r>
      <w:r w:rsidR="00B307D2" w:rsidRPr="00351DCA">
        <w:rPr>
          <w:spacing w:val="4"/>
          <w:sz w:val="24"/>
          <w:szCs w:val="24"/>
          <w:lang w:val="es-CR"/>
        </w:rPr>
        <w:t>y</w:t>
      </w:r>
      <w:r w:rsidRPr="00351DCA">
        <w:rPr>
          <w:spacing w:val="22"/>
          <w:sz w:val="24"/>
          <w:szCs w:val="24"/>
          <w:lang w:val="es-CR"/>
        </w:rPr>
        <w:t xml:space="preserve"> </w:t>
      </w:r>
      <w:r w:rsidR="008E0BCE" w:rsidRPr="00351DCA">
        <w:rPr>
          <w:sz w:val="24"/>
          <w:szCs w:val="24"/>
          <w:lang w:val="es-CR"/>
        </w:rPr>
        <w:t xml:space="preserve">desarrollar </w:t>
      </w:r>
      <w:r w:rsidR="008E0BCE" w:rsidRPr="00351DCA">
        <w:rPr>
          <w:spacing w:val="28"/>
          <w:sz w:val="24"/>
          <w:szCs w:val="24"/>
          <w:lang w:val="es-CR"/>
        </w:rPr>
        <w:t>un</w:t>
      </w:r>
      <w:r w:rsidRPr="00351DCA">
        <w:rPr>
          <w:spacing w:val="40"/>
          <w:sz w:val="24"/>
          <w:szCs w:val="24"/>
          <w:lang w:val="es-CR"/>
        </w:rPr>
        <w:t xml:space="preserve"> </w:t>
      </w:r>
      <w:r w:rsidRPr="00351DCA">
        <w:rPr>
          <w:sz w:val="24"/>
          <w:szCs w:val="24"/>
          <w:lang w:val="es-CR"/>
        </w:rPr>
        <w:t>m</w:t>
      </w:r>
      <w:r w:rsidRPr="00351DCA">
        <w:rPr>
          <w:spacing w:val="6"/>
          <w:sz w:val="24"/>
          <w:szCs w:val="24"/>
          <w:lang w:val="es-CR"/>
        </w:rPr>
        <w:t>ó</w:t>
      </w:r>
      <w:r w:rsidRPr="00351DCA">
        <w:rPr>
          <w:sz w:val="24"/>
          <w:szCs w:val="24"/>
          <w:lang w:val="es-CR"/>
        </w:rPr>
        <w:t>dulo</w:t>
      </w:r>
      <w:r w:rsidRPr="00351DCA">
        <w:rPr>
          <w:spacing w:val="46"/>
          <w:sz w:val="24"/>
          <w:szCs w:val="24"/>
          <w:lang w:val="es-CR"/>
        </w:rPr>
        <w:t xml:space="preserve"> </w:t>
      </w:r>
      <w:r w:rsidR="008E0BCE" w:rsidRPr="00351DCA">
        <w:rPr>
          <w:sz w:val="24"/>
          <w:szCs w:val="24"/>
          <w:lang w:val="es-CR"/>
        </w:rPr>
        <w:t xml:space="preserve">para </w:t>
      </w:r>
      <w:r w:rsidR="008E0BCE" w:rsidRPr="00351DCA">
        <w:rPr>
          <w:spacing w:val="7"/>
          <w:sz w:val="24"/>
          <w:szCs w:val="24"/>
          <w:lang w:val="es-CR"/>
        </w:rPr>
        <w:t>gestionar</w:t>
      </w:r>
      <w:r w:rsidR="008E0BCE" w:rsidRPr="00351DCA">
        <w:rPr>
          <w:sz w:val="24"/>
          <w:szCs w:val="24"/>
          <w:lang w:val="es-CR"/>
        </w:rPr>
        <w:t xml:space="preserve"> </w:t>
      </w:r>
      <w:r w:rsidR="008E0BCE" w:rsidRPr="00351DCA">
        <w:rPr>
          <w:spacing w:val="19"/>
          <w:sz w:val="24"/>
          <w:szCs w:val="24"/>
          <w:lang w:val="es-CR"/>
        </w:rPr>
        <w:t>la</w:t>
      </w:r>
      <w:r w:rsidRPr="00351DCA">
        <w:rPr>
          <w:spacing w:val="29"/>
          <w:sz w:val="24"/>
          <w:szCs w:val="24"/>
          <w:lang w:val="es-CR"/>
        </w:rPr>
        <w:t xml:space="preserve"> </w:t>
      </w:r>
      <w:r w:rsidR="008E0BCE" w:rsidRPr="00351DCA">
        <w:rPr>
          <w:sz w:val="24"/>
          <w:szCs w:val="24"/>
          <w:lang w:val="es-CR"/>
        </w:rPr>
        <w:t xml:space="preserve">información </w:t>
      </w:r>
      <w:r w:rsidR="008E0BCE" w:rsidRPr="00351DCA">
        <w:rPr>
          <w:spacing w:val="5"/>
          <w:sz w:val="24"/>
          <w:szCs w:val="24"/>
          <w:lang w:val="es-CR"/>
        </w:rPr>
        <w:t>del</w:t>
      </w:r>
      <w:r w:rsidRPr="00351DCA">
        <w:rPr>
          <w:spacing w:val="26"/>
          <w:sz w:val="24"/>
          <w:szCs w:val="24"/>
          <w:lang w:val="es-CR"/>
        </w:rPr>
        <w:t xml:space="preserve"> </w:t>
      </w:r>
      <w:r w:rsidRPr="00351DCA">
        <w:rPr>
          <w:sz w:val="24"/>
          <w:szCs w:val="24"/>
          <w:lang w:val="es-CR"/>
        </w:rPr>
        <w:t>clie</w:t>
      </w:r>
      <w:r w:rsidRPr="00351DCA">
        <w:rPr>
          <w:spacing w:val="-6"/>
          <w:sz w:val="24"/>
          <w:szCs w:val="24"/>
          <w:lang w:val="es-CR"/>
        </w:rPr>
        <w:t>n</w:t>
      </w:r>
      <w:r w:rsidRPr="00351DCA">
        <w:rPr>
          <w:sz w:val="24"/>
          <w:szCs w:val="24"/>
          <w:lang w:val="es-CR"/>
        </w:rPr>
        <w:t xml:space="preserve">te: </w:t>
      </w:r>
      <w:r w:rsidRPr="00351DCA">
        <w:rPr>
          <w:spacing w:val="17"/>
          <w:sz w:val="24"/>
          <w:szCs w:val="24"/>
          <w:lang w:val="es-CR"/>
        </w:rPr>
        <w:t xml:space="preserve"> </w:t>
      </w:r>
      <w:r w:rsidRPr="00351DCA">
        <w:rPr>
          <w:w w:val="103"/>
          <w:sz w:val="24"/>
          <w:szCs w:val="24"/>
          <w:lang w:val="es-CR"/>
        </w:rPr>
        <w:t>ce</w:t>
      </w:r>
      <w:r w:rsidRPr="00351DCA">
        <w:rPr>
          <w:spacing w:val="-6"/>
          <w:w w:val="103"/>
          <w:sz w:val="24"/>
          <w:szCs w:val="24"/>
          <w:lang w:val="es-CR"/>
        </w:rPr>
        <w:t>n</w:t>
      </w:r>
      <w:r w:rsidRPr="00351DCA">
        <w:rPr>
          <w:w w:val="112"/>
          <w:sz w:val="24"/>
          <w:szCs w:val="24"/>
          <w:lang w:val="es-CR"/>
        </w:rPr>
        <w:t xml:space="preserve">trarse </w:t>
      </w:r>
      <w:r w:rsidRPr="00351DCA">
        <w:rPr>
          <w:sz w:val="24"/>
          <w:szCs w:val="24"/>
          <w:lang w:val="es-CR"/>
        </w:rPr>
        <w:t>en</w:t>
      </w:r>
      <w:r w:rsidRPr="00351DCA">
        <w:rPr>
          <w:spacing w:val="28"/>
          <w:sz w:val="24"/>
          <w:szCs w:val="24"/>
          <w:lang w:val="es-CR"/>
        </w:rPr>
        <w:t xml:space="preserve"> </w:t>
      </w:r>
      <w:r w:rsidRPr="00351DCA">
        <w:rPr>
          <w:w w:val="109"/>
          <w:sz w:val="24"/>
          <w:szCs w:val="24"/>
          <w:lang w:val="es-CR"/>
        </w:rPr>
        <w:t>registrar,</w:t>
      </w:r>
      <w:r w:rsidRPr="00351DCA">
        <w:rPr>
          <w:spacing w:val="13"/>
          <w:w w:val="109"/>
          <w:sz w:val="24"/>
          <w:szCs w:val="24"/>
          <w:lang w:val="es-CR"/>
        </w:rPr>
        <w:t xml:space="preserve"> </w:t>
      </w:r>
      <w:r w:rsidRPr="00351DCA">
        <w:rPr>
          <w:w w:val="109"/>
          <w:sz w:val="24"/>
          <w:szCs w:val="24"/>
          <w:lang w:val="es-CR"/>
        </w:rPr>
        <w:t>actualizar,</w:t>
      </w:r>
      <w:r w:rsidRPr="00351DCA">
        <w:rPr>
          <w:spacing w:val="13"/>
          <w:w w:val="109"/>
          <w:sz w:val="24"/>
          <w:szCs w:val="24"/>
          <w:lang w:val="es-CR"/>
        </w:rPr>
        <w:t xml:space="preserve"> </w:t>
      </w:r>
      <w:r w:rsidR="008E0BCE" w:rsidRPr="00351DCA">
        <w:rPr>
          <w:sz w:val="24"/>
          <w:szCs w:val="24"/>
          <w:lang w:val="es-CR"/>
        </w:rPr>
        <w:t xml:space="preserve">eliminar </w:t>
      </w:r>
      <w:r w:rsidR="008E0BCE" w:rsidRPr="00351DCA">
        <w:rPr>
          <w:spacing w:val="7"/>
          <w:sz w:val="24"/>
          <w:szCs w:val="24"/>
          <w:lang w:val="es-CR"/>
        </w:rPr>
        <w:t>y</w:t>
      </w:r>
      <w:r w:rsidRPr="00351DCA">
        <w:rPr>
          <w:spacing w:val="22"/>
          <w:sz w:val="24"/>
          <w:szCs w:val="24"/>
          <w:lang w:val="es-CR"/>
        </w:rPr>
        <w:t xml:space="preserve"> </w:t>
      </w:r>
      <w:r w:rsidR="008E0BCE" w:rsidRPr="00351DCA">
        <w:rPr>
          <w:sz w:val="24"/>
          <w:szCs w:val="24"/>
          <w:lang w:val="es-CR"/>
        </w:rPr>
        <w:t xml:space="preserve">consultar </w:t>
      </w:r>
      <w:r w:rsidR="008E0BCE" w:rsidRPr="00351DCA">
        <w:rPr>
          <w:spacing w:val="27"/>
          <w:sz w:val="24"/>
          <w:szCs w:val="24"/>
          <w:lang w:val="es-CR"/>
        </w:rPr>
        <w:t>los</w:t>
      </w:r>
      <w:r w:rsidRPr="00351DCA">
        <w:rPr>
          <w:spacing w:val="15"/>
          <w:sz w:val="24"/>
          <w:szCs w:val="24"/>
          <w:lang w:val="es-CR"/>
        </w:rPr>
        <w:t xml:space="preserve"> </w:t>
      </w:r>
      <w:r w:rsidRPr="00351DCA">
        <w:rPr>
          <w:w w:val="110"/>
          <w:sz w:val="24"/>
          <w:szCs w:val="24"/>
          <w:lang w:val="es-CR"/>
        </w:rPr>
        <w:t>datos.</w:t>
      </w:r>
    </w:p>
    <w:p w14:paraId="63F68E27" w14:textId="53680B1E" w:rsidR="00760459" w:rsidRPr="00351DCA" w:rsidRDefault="00000000">
      <w:pPr>
        <w:spacing w:before="7" w:line="425" w:lineRule="auto"/>
        <w:ind w:left="100" w:right="261" w:firstLine="720"/>
        <w:rPr>
          <w:sz w:val="24"/>
          <w:szCs w:val="24"/>
          <w:lang w:val="es-CR"/>
        </w:rPr>
      </w:pPr>
      <w:r w:rsidRPr="00351DCA">
        <w:rPr>
          <w:sz w:val="24"/>
          <w:szCs w:val="24"/>
          <w:lang w:val="es-CR"/>
        </w:rPr>
        <w:t>2-</w:t>
      </w:r>
      <w:r w:rsidRPr="00351DCA">
        <w:rPr>
          <w:spacing w:val="16"/>
          <w:sz w:val="24"/>
          <w:szCs w:val="24"/>
          <w:lang w:val="es-CR"/>
        </w:rPr>
        <w:t xml:space="preserve"> </w:t>
      </w:r>
      <w:r w:rsidRPr="00351DCA">
        <w:rPr>
          <w:w w:val="108"/>
          <w:sz w:val="24"/>
          <w:szCs w:val="24"/>
          <w:lang w:val="es-CR"/>
        </w:rPr>
        <w:t>Impleme</w:t>
      </w:r>
      <w:r w:rsidRPr="00351DCA">
        <w:rPr>
          <w:spacing w:val="-6"/>
          <w:w w:val="108"/>
          <w:sz w:val="24"/>
          <w:szCs w:val="24"/>
          <w:lang w:val="es-CR"/>
        </w:rPr>
        <w:t>n</w:t>
      </w:r>
      <w:r w:rsidRPr="00351DCA">
        <w:rPr>
          <w:w w:val="108"/>
          <w:sz w:val="24"/>
          <w:szCs w:val="24"/>
          <w:lang w:val="es-CR"/>
        </w:rPr>
        <w:t>tar</w:t>
      </w:r>
      <w:r w:rsidRPr="00351DCA">
        <w:rPr>
          <w:spacing w:val="15"/>
          <w:w w:val="108"/>
          <w:sz w:val="24"/>
          <w:szCs w:val="24"/>
          <w:lang w:val="es-CR"/>
        </w:rPr>
        <w:t xml:space="preserve"> </w:t>
      </w:r>
      <w:r w:rsidRPr="00351DCA">
        <w:rPr>
          <w:sz w:val="24"/>
          <w:szCs w:val="24"/>
          <w:lang w:val="es-CR"/>
        </w:rPr>
        <w:t>un</w:t>
      </w:r>
      <w:r w:rsidRPr="00351DCA">
        <w:rPr>
          <w:spacing w:val="39"/>
          <w:sz w:val="24"/>
          <w:szCs w:val="24"/>
          <w:lang w:val="es-CR"/>
        </w:rPr>
        <w:t xml:space="preserve"> </w:t>
      </w:r>
      <w:r w:rsidRPr="00351DCA">
        <w:rPr>
          <w:sz w:val="24"/>
          <w:szCs w:val="24"/>
          <w:lang w:val="es-CR"/>
        </w:rPr>
        <w:t>m</w:t>
      </w:r>
      <w:r w:rsidRPr="00351DCA">
        <w:rPr>
          <w:spacing w:val="6"/>
          <w:sz w:val="24"/>
          <w:szCs w:val="24"/>
          <w:lang w:val="es-CR"/>
        </w:rPr>
        <w:t>ó</w:t>
      </w:r>
      <w:r w:rsidRPr="00351DCA">
        <w:rPr>
          <w:sz w:val="24"/>
          <w:szCs w:val="24"/>
          <w:lang w:val="es-CR"/>
        </w:rPr>
        <w:t>dulo</w:t>
      </w:r>
      <w:r w:rsidRPr="00351DCA">
        <w:rPr>
          <w:spacing w:val="45"/>
          <w:sz w:val="24"/>
          <w:szCs w:val="24"/>
          <w:lang w:val="es-CR"/>
        </w:rPr>
        <w:t xml:space="preserve"> </w:t>
      </w:r>
      <w:r w:rsidRPr="00351DCA">
        <w:rPr>
          <w:sz w:val="24"/>
          <w:szCs w:val="24"/>
          <w:lang w:val="es-CR"/>
        </w:rPr>
        <w:t>de</w:t>
      </w:r>
      <w:r w:rsidRPr="00351DCA">
        <w:rPr>
          <w:spacing w:val="28"/>
          <w:sz w:val="24"/>
          <w:szCs w:val="24"/>
          <w:lang w:val="es-CR"/>
        </w:rPr>
        <w:t xml:space="preserve"> </w:t>
      </w:r>
      <w:r w:rsidRPr="00351DCA">
        <w:rPr>
          <w:sz w:val="24"/>
          <w:szCs w:val="24"/>
          <w:lang w:val="es-CR"/>
        </w:rPr>
        <w:t>gestión</w:t>
      </w:r>
      <w:r w:rsidRPr="00351DCA">
        <w:rPr>
          <w:spacing w:val="50"/>
          <w:sz w:val="24"/>
          <w:szCs w:val="24"/>
          <w:lang w:val="es-CR"/>
        </w:rPr>
        <w:t xml:space="preserve"> </w:t>
      </w:r>
      <w:r w:rsidRPr="00351DCA">
        <w:rPr>
          <w:sz w:val="24"/>
          <w:szCs w:val="24"/>
          <w:lang w:val="es-CR"/>
        </w:rPr>
        <w:t>de</w:t>
      </w:r>
      <w:r w:rsidRPr="00351DCA">
        <w:rPr>
          <w:spacing w:val="28"/>
          <w:sz w:val="24"/>
          <w:szCs w:val="24"/>
          <w:lang w:val="es-CR"/>
        </w:rPr>
        <w:t xml:space="preserve"> </w:t>
      </w:r>
      <w:r w:rsidRPr="00351DCA">
        <w:rPr>
          <w:sz w:val="24"/>
          <w:szCs w:val="24"/>
          <w:lang w:val="es-CR"/>
        </w:rPr>
        <w:t xml:space="preserve">empleados: </w:t>
      </w:r>
      <w:r w:rsidRPr="00351DCA">
        <w:rPr>
          <w:spacing w:val="24"/>
          <w:sz w:val="24"/>
          <w:szCs w:val="24"/>
          <w:lang w:val="es-CR"/>
        </w:rPr>
        <w:t xml:space="preserve"> </w:t>
      </w:r>
      <w:r w:rsidRPr="00351DCA">
        <w:rPr>
          <w:sz w:val="24"/>
          <w:szCs w:val="24"/>
          <w:lang w:val="es-CR"/>
        </w:rPr>
        <w:t>enf</w:t>
      </w:r>
      <w:r w:rsidRPr="00351DCA">
        <w:rPr>
          <w:spacing w:val="6"/>
          <w:sz w:val="24"/>
          <w:szCs w:val="24"/>
          <w:lang w:val="es-CR"/>
        </w:rPr>
        <w:t>o</w:t>
      </w:r>
      <w:r w:rsidRPr="00351DCA">
        <w:rPr>
          <w:sz w:val="24"/>
          <w:szCs w:val="24"/>
          <w:lang w:val="es-CR"/>
        </w:rPr>
        <w:t>cado</w:t>
      </w:r>
      <w:r w:rsidRPr="00351DCA">
        <w:rPr>
          <w:spacing w:val="39"/>
          <w:sz w:val="24"/>
          <w:szCs w:val="24"/>
          <w:lang w:val="es-CR"/>
        </w:rPr>
        <w:t xml:space="preserve"> </w:t>
      </w:r>
      <w:r w:rsidRPr="00351DCA">
        <w:rPr>
          <w:sz w:val="24"/>
          <w:szCs w:val="24"/>
          <w:lang w:val="es-CR"/>
        </w:rPr>
        <w:t>a</w:t>
      </w:r>
      <w:r w:rsidRPr="00351DCA">
        <w:rPr>
          <w:spacing w:val="29"/>
          <w:sz w:val="24"/>
          <w:szCs w:val="24"/>
          <w:lang w:val="es-CR"/>
        </w:rPr>
        <w:t xml:space="preserve"> </w:t>
      </w:r>
      <w:r w:rsidRPr="00351DCA">
        <w:rPr>
          <w:sz w:val="24"/>
          <w:szCs w:val="24"/>
          <w:lang w:val="es-CR"/>
        </w:rPr>
        <w:t>la</w:t>
      </w:r>
      <w:r w:rsidRPr="00351DCA">
        <w:rPr>
          <w:spacing w:val="29"/>
          <w:sz w:val="24"/>
          <w:szCs w:val="24"/>
          <w:lang w:val="es-CR"/>
        </w:rPr>
        <w:t xml:space="preserve"> </w:t>
      </w:r>
      <w:r w:rsidR="00B307D2" w:rsidRPr="00351DCA">
        <w:rPr>
          <w:sz w:val="24"/>
          <w:szCs w:val="24"/>
          <w:lang w:val="es-CR"/>
        </w:rPr>
        <w:t xml:space="preserve">información </w:t>
      </w:r>
      <w:r w:rsidR="00B307D2" w:rsidRPr="00351DCA">
        <w:rPr>
          <w:spacing w:val="5"/>
          <w:sz w:val="24"/>
          <w:szCs w:val="24"/>
          <w:lang w:val="es-CR"/>
        </w:rPr>
        <w:t>sobre</w:t>
      </w:r>
      <w:r w:rsidRPr="00351DCA">
        <w:rPr>
          <w:w w:val="104"/>
          <w:sz w:val="24"/>
          <w:szCs w:val="24"/>
          <w:lang w:val="es-CR"/>
        </w:rPr>
        <w:t xml:space="preserve"> </w:t>
      </w:r>
      <w:r w:rsidRPr="00351DCA">
        <w:rPr>
          <w:w w:val="111"/>
          <w:sz w:val="24"/>
          <w:szCs w:val="24"/>
          <w:lang w:val="es-CR"/>
        </w:rPr>
        <w:t>trab</w:t>
      </w:r>
      <w:r w:rsidRPr="00351DCA">
        <w:rPr>
          <w:spacing w:val="7"/>
          <w:w w:val="111"/>
          <w:sz w:val="24"/>
          <w:szCs w:val="24"/>
          <w:lang w:val="es-CR"/>
        </w:rPr>
        <w:t>a</w:t>
      </w:r>
      <w:r w:rsidRPr="00351DCA">
        <w:rPr>
          <w:w w:val="111"/>
          <w:sz w:val="24"/>
          <w:szCs w:val="24"/>
          <w:lang w:val="es-CR"/>
        </w:rPr>
        <w:t>jo</w:t>
      </w:r>
      <w:r w:rsidRPr="00351DCA">
        <w:rPr>
          <w:spacing w:val="18"/>
          <w:w w:val="111"/>
          <w:sz w:val="24"/>
          <w:szCs w:val="24"/>
          <w:lang w:val="es-CR"/>
        </w:rPr>
        <w:t xml:space="preserve"> </w:t>
      </w:r>
      <w:r w:rsidRPr="00351DCA">
        <w:rPr>
          <w:sz w:val="24"/>
          <w:szCs w:val="24"/>
          <w:lang w:val="es-CR"/>
        </w:rPr>
        <w:t>y</w:t>
      </w:r>
      <w:r w:rsidRPr="00351DCA">
        <w:rPr>
          <w:spacing w:val="22"/>
          <w:sz w:val="24"/>
          <w:szCs w:val="24"/>
          <w:lang w:val="es-CR"/>
        </w:rPr>
        <w:t xml:space="preserve"> </w:t>
      </w:r>
      <w:r w:rsidRPr="00351DCA">
        <w:rPr>
          <w:sz w:val="24"/>
          <w:szCs w:val="24"/>
          <w:lang w:val="es-CR"/>
        </w:rPr>
        <w:t>roles</w:t>
      </w:r>
      <w:r w:rsidRPr="00351DCA">
        <w:rPr>
          <w:spacing w:val="26"/>
          <w:sz w:val="24"/>
          <w:szCs w:val="24"/>
          <w:lang w:val="es-CR"/>
        </w:rPr>
        <w:t xml:space="preserve"> </w:t>
      </w:r>
      <w:r w:rsidRPr="00351DCA">
        <w:rPr>
          <w:sz w:val="24"/>
          <w:szCs w:val="24"/>
          <w:lang w:val="es-CR"/>
        </w:rPr>
        <w:t>y</w:t>
      </w:r>
      <w:r w:rsidRPr="00351DCA">
        <w:rPr>
          <w:spacing w:val="22"/>
          <w:sz w:val="24"/>
          <w:szCs w:val="24"/>
          <w:lang w:val="es-CR"/>
        </w:rPr>
        <w:t xml:space="preserve"> </w:t>
      </w:r>
      <w:r w:rsidRPr="00351DCA">
        <w:rPr>
          <w:spacing w:val="6"/>
          <w:sz w:val="24"/>
          <w:szCs w:val="24"/>
          <w:lang w:val="es-CR"/>
        </w:rPr>
        <w:t>p</w:t>
      </w:r>
      <w:r w:rsidRPr="00351DCA">
        <w:rPr>
          <w:sz w:val="24"/>
          <w:szCs w:val="24"/>
          <w:lang w:val="es-CR"/>
        </w:rPr>
        <w:t>ermisos</w:t>
      </w:r>
      <w:r w:rsidRPr="00351DCA">
        <w:rPr>
          <w:spacing w:val="49"/>
          <w:sz w:val="24"/>
          <w:szCs w:val="24"/>
          <w:lang w:val="es-CR"/>
        </w:rPr>
        <w:t xml:space="preserve"> </w:t>
      </w:r>
      <w:r w:rsidRPr="00351DCA">
        <w:rPr>
          <w:sz w:val="24"/>
          <w:szCs w:val="24"/>
          <w:lang w:val="es-CR"/>
        </w:rPr>
        <w:t>de</w:t>
      </w:r>
      <w:r w:rsidRPr="00351DCA">
        <w:rPr>
          <w:spacing w:val="28"/>
          <w:sz w:val="24"/>
          <w:szCs w:val="24"/>
          <w:lang w:val="es-CR"/>
        </w:rPr>
        <w:t xml:space="preserve"> </w:t>
      </w:r>
      <w:r w:rsidRPr="00351DCA">
        <w:rPr>
          <w:sz w:val="24"/>
          <w:szCs w:val="24"/>
          <w:lang w:val="es-CR"/>
        </w:rPr>
        <w:t>la</w:t>
      </w:r>
      <w:r w:rsidRPr="00351DCA">
        <w:rPr>
          <w:spacing w:val="29"/>
          <w:sz w:val="24"/>
          <w:szCs w:val="24"/>
          <w:lang w:val="es-CR"/>
        </w:rPr>
        <w:t xml:space="preserve"> </w:t>
      </w:r>
      <w:r w:rsidR="008E0BCE" w:rsidRPr="00351DCA">
        <w:rPr>
          <w:sz w:val="24"/>
          <w:szCs w:val="24"/>
          <w:lang w:val="es-CR"/>
        </w:rPr>
        <w:t xml:space="preserve">parte </w:t>
      </w:r>
      <w:r w:rsidR="008E0BCE" w:rsidRPr="00351DCA">
        <w:rPr>
          <w:spacing w:val="20"/>
          <w:sz w:val="24"/>
          <w:szCs w:val="24"/>
          <w:lang w:val="es-CR"/>
        </w:rPr>
        <w:t>de</w:t>
      </w:r>
      <w:r w:rsidRPr="00351DCA">
        <w:rPr>
          <w:spacing w:val="28"/>
          <w:sz w:val="24"/>
          <w:szCs w:val="24"/>
          <w:lang w:val="es-CR"/>
        </w:rPr>
        <w:t xml:space="preserve"> </w:t>
      </w:r>
      <w:r w:rsidRPr="00351DCA">
        <w:rPr>
          <w:w w:val="107"/>
          <w:sz w:val="24"/>
          <w:szCs w:val="24"/>
          <w:lang w:val="es-CR"/>
        </w:rPr>
        <w:t>administración.</w:t>
      </w:r>
    </w:p>
    <w:p w14:paraId="04B86562" w14:textId="2AAC3EF6" w:rsidR="00760459" w:rsidRPr="00351DCA" w:rsidRDefault="00000000">
      <w:pPr>
        <w:spacing w:before="7" w:line="425" w:lineRule="auto"/>
        <w:ind w:left="100" w:right="324" w:firstLine="720"/>
        <w:rPr>
          <w:sz w:val="24"/>
          <w:szCs w:val="24"/>
          <w:lang w:val="es-CR"/>
        </w:rPr>
      </w:pPr>
      <w:r w:rsidRPr="00351DCA">
        <w:rPr>
          <w:sz w:val="24"/>
          <w:szCs w:val="24"/>
          <w:lang w:val="es-CR"/>
        </w:rPr>
        <w:t>3-</w:t>
      </w:r>
      <w:r w:rsidRPr="00351DCA">
        <w:rPr>
          <w:spacing w:val="16"/>
          <w:sz w:val="24"/>
          <w:szCs w:val="24"/>
          <w:lang w:val="es-CR"/>
        </w:rPr>
        <w:t xml:space="preserve"> </w:t>
      </w:r>
      <w:r w:rsidR="00B307D2" w:rsidRPr="00351DCA">
        <w:rPr>
          <w:sz w:val="24"/>
          <w:szCs w:val="24"/>
          <w:lang w:val="es-CR"/>
        </w:rPr>
        <w:t xml:space="preserve">Crear </w:t>
      </w:r>
      <w:r w:rsidR="00B307D2" w:rsidRPr="00351DCA">
        <w:rPr>
          <w:spacing w:val="7"/>
          <w:sz w:val="24"/>
          <w:szCs w:val="24"/>
          <w:lang w:val="es-CR"/>
        </w:rPr>
        <w:t>un</w:t>
      </w:r>
      <w:r w:rsidRPr="00351DCA">
        <w:rPr>
          <w:spacing w:val="39"/>
          <w:sz w:val="24"/>
          <w:szCs w:val="24"/>
          <w:lang w:val="es-CR"/>
        </w:rPr>
        <w:t xml:space="preserve"> </w:t>
      </w:r>
      <w:r w:rsidRPr="00351DCA">
        <w:rPr>
          <w:sz w:val="24"/>
          <w:szCs w:val="24"/>
          <w:lang w:val="es-CR"/>
        </w:rPr>
        <w:t>m</w:t>
      </w:r>
      <w:r w:rsidRPr="00351DCA">
        <w:rPr>
          <w:spacing w:val="6"/>
          <w:sz w:val="24"/>
          <w:szCs w:val="24"/>
          <w:lang w:val="es-CR"/>
        </w:rPr>
        <w:t>ó</w:t>
      </w:r>
      <w:r w:rsidRPr="00351DCA">
        <w:rPr>
          <w:sz w:val="24"/>
          <w:szCs w:val="24"/>
          <w:lang w:val="es-CR"/>
        </w:rPr>
        <w:t>dulo</w:t>
      </w:r>
      <w:r w:rsidRPr="00351DCA">
        <w:rPr>
          <w:spacing w:val="45"/>
          <w:sz w:val="24"/>
          <w:szCs w:val="24"/>
          <w:lang w:val="es-CR"/>
        </w:rPr>
        <w:t xml:space="preserve"> </w:t>
      </w:r>
      <w:r w:rsidRPr="00351DCA">
        <w:rPr>
          <w:sz w:val="24"/>
          <w:szCs w:val="24"/>
          <w:lang w:val="es-CR"/>
        </w:rPr>
        <w:t>de</w:t>
      </w:r>
      <w:r w:rsidRPr="00351DCA">
        <w:rPr>
          <w:spacing w:val="28"/>
          <w:sz w:val="24"/>
          <w:szCs w:val="24"/>
          <w:lang w:val="es-CR"/>
        </w:rPr>
        <w:t xml:space="preserve"> </w:t>
      </w:r>
      <w:r w:rsidRPr="00351DCA">
        <w:rPr>
          <w:spacing w:val="-6"/>
          <w:sz w:val="24"/>
          <w:szCs w:val="24"/>
          <w:lang w:val="es-CR"/>
        </w:rPr>
        <w:t>v</w:t>
      </w:r>
      <w:r w:rsidRPr="00351DCA">
        <w:rPr>
          <w:sz w:val="24"/>
          <w:szCs w:val="24"/>
          <w:lang w:val="es-CR"/>
        </w:rPr>
        <w:t>e</w:t>
      </w:r>
      <w:r w:rsidRPr="00351DCA">
        <w:rPr>
          <w:spacing w:val="-6"/>
          <w:sz w:val="24"/>
          <w:szCs w:val="24"/>
          <w:lang w:val="es-CR"/>
        </w:rPr>
        <w:t>n</w:t>
      </w:r>
      <w:r w:rsidRPr="00351DCA">
        <w:rPr>
          <w:sz w:val="24"/>
          <w:szCs w:val="24"/>
          <w:lang w:val="es-CR"/>
        </w:rPr>
        <w:t xml:space="preserve">tas: </w:t>
      </w:r>
      <w:r w:rsidRPr="00351DCA">
        <w:rPr>
          <w:spacing w:val="35"/>
          <w:sz w:val="24"/>
          <w:szCs w:val="24"/>
          <w:lang w:val="es-CR"/>
        </w:rPr>
        <w:t xml:space="preserve"> </w:t>
      </w:r>
      <w:r w:rsidRPr="00351DCA">
        <w:rPr>
          <w:w w:val="108"/>
          <w:sz w:val="24"/>
          <w:szCs w:val="24"/>
          <w:lang w:val="es-CR"/>
        </w:rPr>
        <w:t>I</w:t>
      </w:r>
      <w:r w:rsidRPr="00351DCA">
        <w:rPr>
          <w:spacing w:val="-6"/>
          <w:w w:val="108"/>
          <w:sz w:val="24"/>
          <w:szCs w:val="24"/>
          <w:lang w:val="es-CR"/>
        </w:rPr>
        <w:t>n</w:t>
      </w:r>
      <w:r w:rsidRPr="00351DCA">
        <w:rPr>
          <w:w w:val="108"/>
          <w:sz w:val="24"/>
          <w:szCs w:val="24"/>
          <w:lang w:val="es-CR"/>
        </w:rPr>
        <w:t>tegrarlo</w:t>
      </w:r>
      <w:r w:rsidRPr="00351DCA">
        <w:rPr>
          <w:spacing w:val="16"/>
          <w:w w:val="108"/>
          <w:sz w:val="24"/>
          <w:szCs w:val="24"/>
          <w:lang w:val="es-CR"/>
        </w:rPr>
        <w:t xml:space="preserve"> </w:t>
      </w:r>
      <w:r w:rsidRPr="00351DCA">
        <w:rPr>
          <w:sz w:val="24"/>
          <w:szCs w:val="24"/>
          <w:lang w:val="es-CR"/>
        </w:rPr>
        <w:t>con</w:t>
      </w:r>
      <w:r w:rsidRPr="00351DCA">
        <w:rPr>
          <w:spacing w:val="28"/>
          <w:sz w:val="24"/>
          <w:szCs w:val="24"/>
          <w:lang w:val="es-CR"/>
        </w:rPr>
        <w:t xml:space="preserve"> </w:t>
      </w:r>
      <w:r w:rsidRPr="00351DCA">
        <w:rPr>
          <w:sz w:val="24"/>
          <w:szCs w:val="24"/>
          <w:lang w:val="es-CR"/>
        </w:rPr>
        <w:t>la</w:t>
      </w:r>
      <w:r w:rsidRPr="00351DCA">
        <w:rPr>
          <w:spacing w:val="29"/>
          <w:sz w:val="24"/>
          <w:szCs w:val="24"/>
          <w:lang w:val="es-CR"/>
        </w:rPr>
        <w:t xml:space="preserve"> </w:t>
      </w:r>
      <w:r w:rsidRPr="00351DCA">
        <w:rPr>
          <w:sz w:val="24"/>
          <w:szCs w:val="24"/>
          <w:lang w:val="es-CR"/>
        </w:rPr>
        <w:t>gestión</w:t>
      </w:r>
      <w:r w:rsidRPr="00351DCA">
        <w:rPr>
          <w:spacing w:val="46"/>
          <w:sz w:val="24"/>
          <w:szCs w:val="24"/>
          <w:lang w:val="es-CR"/>
        </w:rPr>
        <w:t xml:space="preserve"> </w:t>
      </w:r>
      <w:r w:rsidRPr="00351DCA">
        <w:rPr>
          <w:sz w:val="24"/>
          <w:szCs w:val="24"/>
          <w:lang w:val="es-CR"/>
        </w:rPr>
        <w:t>de</w:t>
      </w:r>
      <w:r w:rsidRPr="00351DCA">
        <w:rPr>
          <w:spacing w:val="28"/>
          <w:sz w:val="24"/>
          <w:szCs w:val="24"/>
          <w:lang w:val="es-CR"/>
        </w:rPr>
        <w:t xml:space="preserve"> </w:t>
      </w:r>
      <w:r w:rsidR="008E0BCE" w:rsidRPr="00351DCA">
        <w:rPr>
          <w:sz w:val="24"/>
          <w:szCs w:val="24"/>
          <w:lang w:val="es-CR"/>
        </w:rPr>
        <w:t>pr</w:t>
      </w:r>
      <w:r w:rsidR="008E0BCE" w:rsidRPr="00351DCA">
        <w:rPr>
          <w:spacing w:val="6"/>
          <w:sz w:val="24"/>
          <w:szCs w:val="24"/>
          <w:lang w:val="es-CR"/>
        </w:rPr>
        <w:t>o</w:t>
      </w:r>
      <w:r w:rsidR="008E0BCE" w:rsidRPr="00351DCA">
        <w:rPr>
          <w:sz w:val="24"/>
          <w:szCs w:val="24"/>
          <w:lang w:val="es-CR"/>
        </w:rPr>
        <w:t xml:space="preserve">ductos </w:t>
      </w:r>
      <w:r w:rsidR="008E0BCE" w:rsidRPr="00351DCA">
        <w:rPr>
          <w:spacing w:val="24"/>
          <w:sz w:val="24"/>
          <w:szCs w:val="24"/>
          <w:lang w:val="es-CR"/>
        </w:rPr>
        <w:t>y</w:t>
      </w:r>
      <w:r w:rsidRPr="00351DCA">
        <w:rPr>
          <w:spacing w:val="22"/>
          <w:sz w:val="24"/>
          <w:szCs w:val="24"/>
          <w:lang w:val="es-CR"/>
        </w:rPr>
        <w:t xml:space="preserve"> </w:t>
      </w:r>
      <w:r w:rsidRPr="00351DCA">
        <w:rPr>
          <w:w w:val="107"/>
          <w:sz w:val="24"/>
          <w:szCs w:val="24"/>
          <w:lang w:val="es-CR"/>
        </w:rPr>
        <w:t>pr</w:t>
      </w:r>
      <w:r w:rsidRPr="00351DCA">
        <w:rPr>
          <w:spacing w:val="-6"/>
          <w:w w:val="107"/>
          <w:sz w:val="24"/>
          <w:szCs w:val="24"/>
          <w:lang w:val="es-CR"/>
        </w:rPr>
        <w:t>o</w:t>
      </w:r>
      <w:r w:rsidRPr="00351DCA">
        <w:rPr>
          <w:spacing w:val="-6"/>
          <w:w w:val="104"/>
          <w:sz w:val="24"/>
          <w:szCs w:val="24"/>
          <w:lang w:val="es-CR"/>
        </w:rPr>
        <w:t>v</w:t>
      </w:r>
      <w:r w:rsidRPr="00351DCA">
        <w:rPr>
          <w:w w:val="103"/>
          <w:sz w:val="24"/>
          <w:szCs w:val="24"/>
          <w:lang w:val="es-CR"/>
        </w:rPr>
        <w:t xml:space="preserve">eedores, </w:t>
      </w:r>
      <w:r w:rsidRPr="00351DCA">
        <w:rPr>
          <w:sz w:val="24"/>
          <w:szCs w:val="24"/>
          <w:lang w:val="es-CR"/>
        </w:rPr>
        <w:t>de</w:t>
      </w:r>
      <w:r w:rsidRPr="00351DCA">
        <w:rPr>
          <w:spacing w:val="6"/>
          <w:sz w:val="24"/>
          <w:szCs w:val="24"/>
          <w:lang w:val="es-CR"/>
        </w:rPr>
        <w:t>b</w:t>
      </w:r>
      <w:r w:rsidRPr="00351DCA">
        <w:rPr>
          <w:sz w:val="24"/>
          <w:szCs w:val="24"/>
          <w:lang w:val="es-CR"/>
        </w:rPr>
        <w:t>e</w:t>
      </w:r>
      <w:r w:rsidRPr="00351DCA">
        <w:rPr>
          <w:spacing w:val="36"/>
          <w:sz w:val="24"/>
          <w:szCs w:val="24"/>
          <w:lang w:val="es-CR"/>
        </w:rPr>
        <w:t xml:space="preserve"> </w:t>
      </w:r>
      <w:r w:rsidR="008E0BCE" w:rsidRPr="00351DCA">
        <w:rPr>
          <w:spacing w:val="6"/>
          <w:sz w:val="24"/>
          <w:szCs w:val="24"/>
          <w:lang w:val="es-CR"/>
        </w:rPr>
        <w:t>p</w:t>
      </w:r>
      <w:r w:rsidR="008E0BCE" w:rsidRPr="00351DCA">
        <w:rPr>
          <w:sz w:val="24"/>
          <w:szCs w:val="24"/>
          <w:lang w:val="es-CR"/>
        </w:rPr>
        <w:t xml:space="preserve">ermitir </w:t>
      </w:r>
      <w:r w:rsidR="008E0BCE" w:rsidRPr="00351DCA">
        <w:rPr>
          <w:spacing w:val="28"/>
          <w:sz w:val="24"/>
          <w:szCs w:val="24"/>
          <w:lang w:val="es-CR"/>
        </w:rPr>
        <w:t>facturar</w:t>
      </w:r>
      <w:r w:rsidRPr="00351DCA">
        <w:rPr>
          <w:w w:val="109"/>
          <w:sz w:val="24"/>
          <w:szCs w:val="24"/>
          <w:lang w:val="es-CR"/>
        </w:rPr>
        <w:t>,</w:t>
      </w:r>
      <w:r w:rsidRPr="00351DCA">
        <w:rPr>
          <w:spacing w:val="27"/>
          <w:w w:val="109"/>
          <w:sz w:val="24"/>
          <w:szCs w:val="24"/>
          <w:lang w:val="es-CR"/>
        </w:rPr>
        <w:t xml:space="preserve"> </w:t>
      </w:r>
      <w:r w:rsidRPr="00351DCA">
        <w:rPr>
          <w:w w:val="109"/>
          <w:sz w:val="24"/>
          <w:szCs w:val="24"/>
          <w:lang w:val="es-CR"/>
        </w:rPr>
        <w:t>co</w:t>
      </w:r>
      <w:r w:rsidRPr="00351DCA">
        <w:rPr>
          <w:spacing w:val="-7"/>
          <w:w w:val="109"/>
          <w:sz w:val="24"/>
          <w:szCs w:val="24"/>
          <w:lang w:val="es-CR"/>
        </w:rPr>
        <w:t>n</w:t>
      </w:r>
      <w:r w:rsidRPr="00351DCA">
        <w:rPr>
          <w:w w:val="109"/>
          <w:sz w:val="24"/>
          <w:szCs w:val="24"/>
          <w:lang w:val="es-CR"/>
        </w:rPr>
        <w:t>trolar</w:t>
      </w:r>
      <w:r w:rsidRPr="00351DCA">
        <w:rPr>
          <w:spacing w:val="8"/>
          <w:w w:val="109"/>
          <w:sz w:val="24"/>
          <w:szCs w:val="24"/>
          <w:lang w:val="es-CR"/>
        </w:rPr>
        <w:t xml:space="preserve"> </w:t>
      </w:r>
      <w:r w:rsidRPr="00351DCA">
        <w:rPr>
          <w:sz w:val="24"/>
          <w:szCs w:val="24"/>
          <w:lang w:val="es-CR"/>
        </w:rPr>
        <w:t>el</w:t>
      </w:r>
      <w:r w:rsidRPr="00351DCA">
        <w:rPr>
          <w:spacing w:val="16"/>
          <w:sz w:val="24"/>
          <w:szCs w:val="24"/>
          <w:lang w:val="es-CR"/>
        </w:rPr>
        <w:t xml:space="preserve"> </w:t>
      </w:r>
      <w:r w:rsidRPr="00351DCA">
        <w:rPr>
          <w:w w:val="107"/>
          <w:sz w:val="24"/>
          <w:szCs w:val="24"/>
          <w:lang w:val="es-CR"/>
        </w:rPr>
        <w:t>i</w:t>
      </w:r>
      <w:r w:rsidRPr="00351DCA">
        <w:rPr>
          <w:spacing w:val="-6"/>
          <w:w w:val="107"/>
          <w:sz w:val="24"/>
          <w:szCs w:val="24"/>
          <w:lang w:val="es-CR"/>
        </w:rPr>
        <w:t>nv</w:t>
      </w:r>
      <w:r w:rsidRPr="00351DCA">
        <w:rPr>
          <w:w w:val="107"/>
          <w:sz w:val="24"/>
          <w:szCs w:val="24"/>
          <w:lang w:val="es-CR"/>
        </w:rPr>
        <w:t>e</w:t>
      </w:r>
      <w:r w:rsidRPr="00351DCA">
        <w:rPr>
          <w:spacing w:val="-6"/>
          <w:w w:val="107"/>
          <w:sz w:val="24"/>
          <w:szCs w:val="24"/>
          <w:lang w:val="es-CR"/>
        </w:rPr>
        <w:t>n</w:t>
      </w:r>
      <w:r w:rsidRPr="00351DCA">
        <w:rPr>
          <w:w w:val="107"/>
          <w:sz w:val="24"/>
          <w:szCs w:val="24"/>
          <w:lang w:val="es-CR"/>
        </w:rPr>
        <w:t>tario</w:t>
      </w:r>
      <w:r w:rsidRPr="00351DCA">
        <w:rPr>
          <w:spacing w:val="22"/>
          <w:w w:val="107"/>
          <w:sz w:val="24"/>
          <w:szCs w:val="24"/>
          <w:lang w:val="es-CR"/>
        </w:rPr>
        <w:t xml:space="preserve"> </w:t>
      </w:r>
      <w:r w:rsidRPr="00351DCA">
        <w:rPr>
          <w:sz w:val="24"/>
          <w:szCs w:val="24"/>
          <w:lang w:val="es-CR"/>
        </w:rPr>
        <w:t>y</w:t>
      </w:r>
      <w:r w:rsidRPr="00351DCA">
        <w:rPr>
          <w:spacing w:val="22"/>
          <w:sz w:val="24"/>
          <w:szCs w:val="24"/>
          <w:lang w:val="es-CR"/>
        </w:rPr>
        <w:t xml:space="preserve"> </w:t>
      </w:r>
      <w:r w:rsidRPr="00351DCA">
        <w:rPr>
          <w:sz w:val="24"/>
          <w:szCs w:val="24"/>
          <w:lang w:val="es-CR"/>
        </w:rPr>
        <w:t>hacer</w:t>
      </w:r>
      <w:r w:rsidRPr="00351DCA">
        <w:rPr>
          <w:spacing w:val="51"/>
          <w:sz w:val="24"/>
          <w:szCs w:val="24"/>
          <w:lang w:val="es-CR"/>
        </w:rPr>
        <w:t xml:space="preserve"> </w:t>
      </w:r>
      <w:r w:rsidRPr="00351DCA">
        <w:rPr>
          <w:sz w:val="24"/>
          <w:szCs w:val="24"/>
          <w:lang w:val="es-CR"/>
        </w:rPr>
        <w:t>un</w:t>
      </w:r>
      <w:r w:rsidRPr="00351DCA">
        <w:rPr>
          <w:spacing w:val="39"/>
          <w:sz w:val="24"/>
          <w:szCs w:val="24"/>
          <w:lang w:val="es-CR"/>
        </w:rPr>
        <w:t xml:space="preserve"> </w:t>
      </w:r>
      <w:r w:rsidR="008E0BCE" w:rsidRPr="00351DCA">
        <w:rPr>
          <w:sz w:val="24"/>
          <w:szCs w:val="24"/>
          <w:lang w:val="es-CR"/>
        </w:rPr>
        <w:t>re</w:t>
      </w:r>
      <w:r w:rsidR="008E0BCE" w:rsidRPr="00351DCA">
        <w:rPr>
          <w:spacing w:val="6"/>
          <w:sz w:val="24"/>
          <w:szCs w:val="24"/>
          <w:lang w:val="es-CR"/>
        </w:rPr>
        <w:t>p</w:t>
      </w:r>
      <w:r w:rsidR="008E0BCE" w:rsidRPr="00351DCA">
        <w:rPr>
          <w:sz w:val="24"/>
          <w:szCs w:val="24"/>
          <w:lang w:val="es-CR"/>
        </w:rPr>
        <w:t xml:space="preserve">orte </w:t>
      </w:r>
      <w:r w:rsidR="008E0BCE" w:rsidRPr="00351DCA">
        <w:rPr>
          <w:spacing w:val="20"/>
          <w:sz w:val="24"/>
          <w:szCs w:val="24"/>
          <w:lang w:val="es-CR"/>
        </w:rPr>
        <w:t>de</w:t>
      </w:r>
      <w:r w:rsidRPr="00351DCA">
        <w:rPr>
          <w:spacing w:val="28"/>
          <w:sz w:val="24"/>
          <w:szCs w:val="24"/>
          <w:lang w:val="es-CR"/>
        </w:rPr>
        <w:t xml:space="preserve"> </w:t>
      </w:r>
      <w:r w:rsidR="008E0BCE" w:rsidRPr="00351DCA">
        <w:rPr>
          <w:spacing w:val="-6"/>
          <w:sz w:val="24"/>
          <w:szCs w:val="24"/>
          <w:lang w:val="es-CR"/>
        </w:rPr>
        <w:t>v</w:t>
      </w:r>
      <w:r w:rsidR="008E0BCE" w:rsidRPr="00351DCA">
        <w:rPr>
          <w:sz w:val="24"/>
          <w:szCs w:val="24"/>
          <w:lang w:val="es-CR"/>
        </w:rPr>
        <w:t>e</w:t>
      </w:r>
      <w:r w:rsidR="008E0BCE" w:rsidRPr="00351DCA">
        <w:rPr>
          <w:spacing w:val="-6"/>
          <w:sz w:val="24"/>
          <w:szCs w:val="24"/>
          <w:lang w:val="es-CR"/>
        </w:rPr>
        <w:t>n</w:t>
      </w:r>
      <w:r w:rsidR="008E0BCE" w:rsidRPr="00351DCA">
        <w:rPr>
          <w:sz w:val="24"/>
          <w:szCs w:val="24"/>
          <w:lang w:val="es-CR"/>
        </w:rPr>
        <w:t xml:space="preserve">ta </w:t>
      </w:r>
      <w:r w:rsidR="008E0BCE" w:rsidRPr="00351DCA">
        <w:rPr>
          <w:spacing w:val="13"/>
          <w:sz w:val="24"/>
          <w:szCs w:val="24"/>
          <w:lang w:val="es-CR"/>
        </w:rPr>
        <w:t>en</w:t>
      </w:r>
      <w:r w:rsidRPr="00351DCA">
        <w:rPr>
          <w:spacing w:val="28"/>
          <w:sz w:val="24"/>
          <w:szCs w:val="24"/>
          <w:lang w:val="es-CR"/>
        </w:rPr>
        <w:t xml:space="preserve"> </w:t>
      </w:r>
      <w:r w:rsidR="008E0BCE" w:rsidRPr="00351DCA">
        <w:rPr>
          <w:sz w:val="24"/>
          <w:szCs w:val="24"/>
          <w:lang w:val="es-CR"/>
        </w:rPr>
        <w:t>tiem</w:t>
      </w:r>
      <w:r w:rsidR="008E0BCE" w:rsidRPr="00351DCA">
        <w:rPr>
          <w:spacing w:val="6"/>
          <w:sz w:val="24"/>
          <w:szCs w:val="24"/>
          <w:lang w:val="es-CR"/>
        </w:rPr>
        <w:t>p</w:t>
      </w:r>
      <w:r w:rsidR="008E0BCE" w:rsidRPr="00351DCA">
        <w:rPr>
          <w:sz w:val="24"/>
          <w:szCs w:val="24"/>
          <w:lang w:val="es-CR"/>
        </w:rPr>
        <w:t xml:space="preserve">o </w:t>
      </w:r>
      <w:r w:rsidR="008E0BCE" w:rsidRPr="00351DCA">
        <w:rPr>
          <w:spacing w:val="4"/>
          <w:sz w:val="24"/>
          <w:szCs w:val="24"/>
          <w:lang w:val="es-CR"/>
        </w:rPr>
        <w:t>real</w:t>
      </w:r>
      <w:r w:rsidRPr="00351DCA">
        <w:rPr>
          <w:w w:val="110"/>
          <w:sz w:val="24"/>
          <w:szCs w:val="24"/>
          <w:lang w:val="es-CR"/>
        </w:rPr>
        <w:t>.</w:t>
      </w:r>
    </w:p>
    <w:p w14:paraId="311613B4" w14:textId="77777777" w:rsidR="00760459" w:rsidRPr="00351DCA" w:rsidRDefault="00000000">
      <w:pPr>
        <w:spacing w:before="65"/>
        <w:ind w:left="4147" w:right="4167"/>
        <w:jc w:val="center"/>
        <w:rPr>
          <w:rFonts w:eastAsia="Georgia"/>
          <w:sz w:val="24"/>
          <w:szCs w:val="24"/>
          <w:lang w:val="es-CR"/>
        </w:rPr>
      </w:pPr>
      <w:r w:rsidRPr="00351DCA">
        <w:rPr>
          <w:rFonts w:eastAsia="Georgia"/>
          <w:b/>
          <w:w w:val="97"/>
          <w:sz w:val="24"/>
          <w:szCs w:val="24"/>
          <w:lang w:val="es-CR"/>
        </w:rPr>
        <w:t>Alcance</w:t>
      </w:r>
    </w:p>
    <w:p w14:paraId="36FEB596" w14:textId="77777777" w:rsidR="00760459" w:rsidRPr="00351DCA" w:rsidRDefault="00760459">
      <w:pPr>
        <w:spacing w:before="9" w:line="240" w:lineRule="exact"/>
        <w:rPr>
          <w:sz w:val="24"/>
          <w:szCs w:val="24"/>
          <w:lang w:val="es-CR"/>
        </w:rPr>
      </w:pPr>
    </w:p>
    <w:p w14:paraId="6489031F" w14:textId="20AEBD3D" w:rsidR="00760459" w:rsidRPr="00351DCA" w:rsidRDefault="00000000">
      <w:pPr>
        <w:spacing w:line="425" w:lineRule="auto"/>
        <w:ind w:left="100" w:right="115" w:firstLine="720"/>
        <w:rPr>
          <w:sz w:val="24"/>
          <w:szCs w:val="24"/>
          <w:lang w:val="es-CR"/>
        </w:rPr>
      </w:pPr>
      <w:r w:rsidRPr="00351DCA">
        <w:rPr>
          <w:sz w:val="24"/>
          <w:szCs w:val="24"/>
          <w:lang w:val="es-CR"/>
        </w:rPr>
        <w:t>El</w:t>
      </w:r>
      <w:r w:rsidRPr="00351DCA">
        <w:rPr>
          <w:spacing w:val="32"/>
          <w:sz w:val="24"/>
          <w:szCs w:val="24"/>
          <w:lang w:val="es-CR"/>
        </w:rPr>
        <w:t xml:space="preserve"> </w:t>
      </w:r>
      <w:r w:rsidR="00B307D2" w:rsidRPr="00351DCA">
        <w:rPr>
          <w:sz w:val="24"/>
          <w:szCs w:val="24"/>
          <w:lang w:val="es-CR"/>
        </w:rPr>
        <w:t>pr</w:t>
      </w:r>
      <w:r w:rsidR="00B307D2" w:rsidRPr="00351DCA">
        <w:rPr>
          <w:spacing w:val="-6"/>
          <w:sz w:val="24"/>
          <w:szCs w:val="24"/>
          <w:lang w:val="es-CR"/>
        </w:rPr>
        <w:t>oy</w:t>
      </w:r>
      <w:r w:rsidR="00B307D2" w:rsidRPr="00351DCA">
        <w:rPr>
          <w:sz w:val="24"/>
          <w:szCs w:val="24"/>
          <w:lang w:val="es-CR"/>
        </w:rPr>
        <w:t xml:space="preserve">ecto </w:t>
      </w:r>
      <w:r w:rsidR="00B307D2" w:rsidRPr="00351DCA">
        <w:rPr>
          <w:spacing w:val="6"/>
          <w:sz w:val="24"/>
          <w:szCs w:val="24"/>
          <w:lang w:val="es-CR"/>
        </w:rPr>
        <w:t>“</w:t>
      </w:r>
      <w:r w:rsidR="008E0BCE" w:rsidRPr="00351DCA">
        <w:rPr>
          <w:sz w:val="24"/>
          <w:szCs w:val="24"/>
          <w:lang w:val="es-CR"/>
        </w:rPr>
        <w:t xml:space="preserve">Tienda </w:t>
      </w:r>
      <w:r w:rsidR="008E0BCE" w:rsidRPr="00351DCA">
        <w:rPr>
          <w:spacing w:val="5"/>
          <w:sz w:val="24"/>
          <w:szCs w:val="24"/>
          <w:lang w:val="es-CR"/>
        </w:rPr>
        <w:t>La</w:t>
      </w:r>
      <w:r w:rsidRPr="00351DCA">
        <w:rPr>
          <w:spacing w:val="30"/>
          <w:sz w:val="24"/>
          <w:szCs w:val="24"/>
          <w:lang w:val="es-CR"/>
        </w:rPr>
        <w:t xml:space="preserve"> </w:t>
      </w:r>
      <w:r w:rsidRPr="00351DCA">
        <w:rPr>
          <w:sz w:val="24"/>
          <w:szCs w:val="24"/>
          <w:lang w:val="es-CR"/>
        </w:rPr>
        <w:t>M</w:t>
      </w:r>
      <w:r w:rsidRPr="00351DCA">
        <w:rPr>
          <w:spacing w:val="6"/>
          <w:sz w:val="24"/>
          <w:szCs w:val="24"/>
          <w:lang w:val="es-CR"/>
        </w:rPr>
        <w:t>o</w:t>
      </w:r>
      <w:r w:rsidRPr="00351DCA">
        <w:rPr>
          <w:sz w:val="24"/>
          <w:szCs w:val="24"/>
          <w:lang w:val="es-CR"/>
        </w:rPr>
        <w:t>da"</w:t>
      </w:r>
      <w:r w:rsidRPr="00351DCA">
        <w:rPr>
          <w:spacing w:val="34"/>
          <w:sz w:val="24"/>
          <w:szCs w:val="24"/>
          <w:lang w:val="es-CR"/>
        </w:rPr>
        <w:t xml:space="preserve"> </w:t>
      </w:r>
      <w:r w:rsidR="008E0BCE" w:rsidRPr="00351DCA">
        <w:rPr>
          <w:sz w:val="24"/>
          <w:szCs w:val="24"/>
          <w:lang w:val="es-CR"/>
        </w:rPr>
        <w:t xml:space="preserve">abarca </w:t>
      </w:r>
      <w:r w:rsidR="008E0BCE" w:rsidRPr="00351DCA">
        <w:rPr>
          <w:spacing w:val="20"/>
          <w:sz w:val="24"/>
          <w:szCs w:val="24"/>
          <w:lang w:val="es-CR"/>
        </w:rPr>
        <w:t>el</w:t>
      </w:r>
      <w:r w:rsidRPr="00351DCA">
        <w:rPr>
          <w:spacing w:val="16"/>
          <w:sz w:val="24"/>
          <w:szCs w:val="24"/>
          <w:lang w:val="es-CR"/>
        </w:rPr>
        <w:t xml:space="preserve"> </w:t>
      </w:r>
      <w:r w:rsidR="008E0BCE" w:rsidRPr="00351DCA">
        <w:rPr>
          <w:sz w:val="24"/>
          <w:szCs w:val="24"/>
          <w:lang w:val="es-CR"/>
        </w:rPr>
        <w:t xml:space="preserve">desarrollo </w:t>
      </w:r>
      <w:r w:rsidR="008E0BCE" w:rsidRPr="00351DCA">
        <w:rPr>
          <w:spacing w:val="7"/>
          <w:sz w:val="24"/>
          <w:szCs w:val="24"/>
          <w:lang w:val="es-CR"/>
        </w:rPr>
        <w:t>e</w:t>
      </w:r>
      <w:r w:rsidRPr="00351DCA">
        <w:rPr>
          <w:spacing w:val="17"/>
          <w:sz w:val="24"/>
          <w:szCs w:val="24"/>
          <w:lang w:val="es-CR"/>
        </w:rPr>
        <w:t xml:space="preserve"> </w:t>
      </w:r>
      <w:r w:rsidRPr="00351DCA">
        <w:rPr>
          <w:w w:val="105"/>
          <w:sz w:val="24"/>
          <w:szCs w:val="24"/>
          <w:lang w:val="es-CR"/>
        </w:rPr>
        <w:t>impleme</w:t>
      </w:r>
      <w:r w:rsidRPr="00351DCA">
        <w:rPr>
          <w:spacing w:val="-6"/>
          <w:w w:val="105"/>
          <w:sz w:val="24"/>
          <w:szCs w:val="24"/>
          <w:lang w:val="es-CR"/>
        </w:rPr>
        <w:t>n</w:t>
      </w:r>
      <w:r w:rsidRPr="00351DCA">
        <w:rPr>
          <w:w w:val="105"/>
          <w:sz w:val="24"/>
          <w:szCs w:val="24"/>
          <w:lang w:val="es-CR"/>
        </w:rPr>
        <w:t>tación</w:t>
      </w:r>
      <w:r w:rsidRPr="00351DCA">
        <w:rPr>
          <w:spacing w:val="23"/>
          <w:w w:val="105"/>
          <w:sz w:val="24"/>
          <w:szCs w:val="24"/>
          <w:lang w:val="es-CR"/>
        </w:rPr>
        <w:t xml:space="preserve"> </w:t>
      </w:r>
      <w:r w:rsidRPr="00351DCA">
        <w:rPr>
          <w:sz w:val="24"/>
          <w:szCs w:val="24"/>
          <w:lang w:val="es-CR"/>
        </w:rPr>
        <w:t>de</w:t>
      </w:r>
      <w:r w:rsidRPr="00351DCA">
        <w:rPr>
          <w:spacing w:val="28"/>
          <w:sz w:val="24"/>
          <w:szCs w:val="24"/>
          <w:lang w:val="es-CR"/>
        </w:rPr>
        <w:t xml:space="preserve"> </w:t>
      </w:r>
      <w:r w:rsidRPr="00351DCA">
        <w:rPr>
          <w:sz w:val="24"/>
          <w:szCs w:val="24"/>
          <w:lang w:val="es-CR"/>
        </w:rPr>
        <w:t>un</w:t>
      </w:r>
      <w:r w:rsidRPr="00351DCA">
        <w:rPr>
          <w:spacing w:val="39"/>
          <w:sz w:val="24"/>
          <w:szCs w:val="24"/>
          <w:lang w:val="es-CR"/>
        </w:rPr>
        <w:t xml:space="preserve"> </w:t>
      </w:r>
      <w:r w:rsidR="008E0BCE" w:rsidRPr="00351DCA">
        <w:rPr>
          <w:sz w:val="24"/>
          <w:szCs w:val="24"/>
          <w:lang w:val="es-CR"/>
        </w:rPr>
        <w:t xml:space="preserve">sistema </w:t>
      </w:r>
      <w:r w:rsidR="008E0BCE" w:rsidRPr="00351DCA">
        <w:rPr>
          <w:spacing w:val="9"/>
          <w:sz w:val="24"/>
          <w:szCs w:val="24"/>
          <w:lang w:val="es-CR"/>
        </w:rPr>
        <w:t>de</w:t>
      </w:r>
      <w:r w:rsidRPr="00351DCA">
        <w:rPr>
          <w:w w:val="105"/>
          <w:sz w:val="24"/>
          <w:szCs w:val="24"/>
          <w:lang w:val="es-CR"/>
        </w:rPr>
        <w:t xml:space="preserve"> </w:t>
      </w:r>
      <w:r w:rsidRPr="00351DCA">
        <w:rPr>
          <w:sz w:val="24"/>
          <w:szCs w:val="24"/>
          <w:lang w:val="es-CR"/>
        </w:rPr>
        <w:t>gestión</w:t>
      </w:r>
      <w:r w:rsidRPr="00351DCA">
        <w:rPr>
          <w:spacing w:val="50"/>
          <w:sz w:val="24"/>
          <w:szCs w:val="24"/>
          <w:lang w:val="es-CR"/>
        </w:rPr>
        <w:t xml:space="preserve"> </w:t>
      </w:r>
      <w:r w:rsidR="008E0BCE" w:rsidRPr="00351DCA">
        <w:rPr>
          <w:sz w:val="24"/>
          <w:szCs w:val="24"/>
          <w:lang w:val="es-CR"/>
        </w:rPr>
        <w:t>i</w:t>
      </w:r>
      <w:r w:rsidR="008E0BCE" w:rsidRPr="00351DCA">
        <w:rPr>
          <w:spacing w:val="-6"/>
          <w:sz w:val="24"/>
          <w:szCs w:val="24"/>
          <w:lang w:val="es-CR"/>
        </w:rPr>
        <w:t>n</w:t>
      </w:r>
      <w:r w:rsidR="008E0BCE" w:rsidRPr="00351DCA">
        <w:rPr>
          <w:sz w:val="24"/>
          <w:szCs w:val="24"/>
          <w:lang w:val="es-CR"/>
        </w:rPr>
        <w:t xml:space="preserve">tegral </w:t>
      </w:r>
      <w:r w:rsidR="008E0BCE" w:rsidRPr="00351DCA">
        <w:rPr>
          <w:spacing w:val="18"/>
          <w:sz w:val="24"/>
          <w:szCs w:val="24"/>
          <w:lang w:val="es-CR"/>
        </w:rPr>
        <w:t>utilizando</w:t>
      </w:r>
      <w:r w:rsidR="008E0BCE" w:rsidRPr="00351DCA">
        <w:rPr>
          <w:sz w:val="24"/>
          <w:szCs w:val="24"/>
          <w:lang w:val="es-CR"/>
        </w:rPr>
        <w:t xml:space="preserve"> </w:t>
      </w:r>
      <w:r w:rsidR="008E0BCE" w:rsidRPr="00351DCA">
        <w:rPr>
          <w:spacing w:val="23"/>
          <w:sz w:val="24"/>
          <w:szCs w:val="24"/>
          <w:lang w:val="es-CR"/>
        </w:rPr>
        <w:t>Java</w:t>
      </w:r>
      <w:r w:rsidR="008E0BCE" w:rsidRPr="00351DCA">
        <w:rPr>
          <w:sz w:val="24"/>
          <w:szCs w:val="24"/>
          <w:lang w:val="es-CR"/>
        </w:rPr>
        <w:t xml:space="preserve"> </w:t>
      </w:r>
      <w:r w:rsidR="008E0BCE" w:rsidRPr="00351DCA">
        <w:rPr>
          <w:spacing w:val="15"/>
          <w:sz w:val="24"/>
          <w:szCs w:val="24"/>
          <w:lang w:val="es-CR"/>
        </w:rPr>
        <w:t>para</w:t>
      </w:r>
      <w:r w:rsidR="008E0BCE" w:rsidRPr="00351DCA">
        <w:rPr>
          <w:sz w:val="24"/>
          <w:szCs w:val="24"/>
          <w:lang w:val="es-CR"/>
        </w:rPr>
        <w:t xml:space="preserve"> </w:t>
      </w:r>
      <w:r w:rsidR="008E0BCE" w:rsidRPr="00351DCA">
        <w:rPr>
          <w:spacing w:val="8"/>
          <w:sz w:val="24"/>
          <w:szCs w:val="24"/>
          <w:lang w:val="es-CR"/>
        </w:rPr>
        <w:t>la</w:t>
      </w:r>
      <w:r w:rsidRPr="00351DCA">
        <w:rPr>
          <w:spacing w:val="29"/>
          <w:sz w:val="24"/>
          <w:szCs w:val="24"/>
          <w:lang w:val="es-CR"/>
        </w:rPr>
        <w:t xml:space="preserve"> </w:t>
      </w:r>
      <w:r w:rsidRPr="00351DCA">
        <w:rPr>
          <w:sz w:val="24"/>
          <w:szCs w:val="24"/>
          <w:lang w:val="es-CR"/>
        </w:rPr>
        <w:t>lógica</w:t>
      </w:r>
      <w:r w:rsidRPr="00351DCA">
        <w:rPr>
          <w:spacing w:val="23"/>
          <w:sz w:val="24"/>
          <w:szCs w:val="24"/>
          <w:lang w:val="es-CR"/>
        </w:rPr>
        <w:t xml:space="preserve"> </w:t>
      </w:r>
      <w:r w:rsidRPr="00351DCA">
        <w:rPr>
          <w:sz w:val="24"/>
          <w:szCs w:val="24"/>
          <w:lang w:val="es-CR"/>
        </w:rPr>
        <w:t>de</w:t>
      </w:r>
      <w:r w:rsidRPr="00351DCA">
        <w:rPr>
          <w:spacing w:val="28"/>
          <w:sz w:val="24"/>
          <w:szCs w:val="24"/>
          <w:lang w:val="es-CR"/>
        </w:rPr>
        <w:t xml:space="preserve"> </w:t>
      </w:r>
      <w:r w:rsidRPr="00351DCA">
        <w:rPr>
          <w:w w:val="106"/>
          <w:sz w:val="24"/>
          <w:szCs w:val="24"/>
          <w:lang w:val="es-CR"/>
        </w:rPr>
        <w:t>programación</w:t>
      </w:r>
      <w:r w:rsidRPr="00351DCA">
        <w:rPr>
          <w:spacing w:val="15"/>
          <w:w w:val="106"/>
          <w:sz w:val="24"/>
          <w:szCs w:val="24"/>
          <w:lang w:val="es-CR"/>
        </w:rPr>
        <w:t xml:space="preserve"> </w:t>
      </w:r>
      <w:r w:rsidRPr="00351DCA">
        <w:rPr>
          <w:sz w:val="24"/>
          <w:szCs w:val="24"/>
          <w:lang w:val="es-CR"/>
        </w:rPr>
        <w:t>y</w:t>
      </w:r>
      <w:r w:rsidRPr="00351DCA">
        <w:rPr>
          <w:spacing w:val="22"/>
          <w:sz w:val="24"/>
          <w:szCs w:val="24"/>
          <w:lang w:val="es-CR"/>
        </w:rPr>
        <w:t xml:space="preserve"> </w:t>
      </w:r>
      <w:r w:rsidRPr="00351DCA">
        <w:rPr>
          <w:sz w:val="24"/>
          <w:szCs w:val="24"/>
          <w:lang w:val="es-CR"/>
        </w:rPr>
        <w:t>Oracle</w:t>
      </w:r>
      <w:r w:rsidRPr="00351DCA">
        <w:rPr>
          <w:spacing w:val="47"/>
          <w:sz w:val="24"/>
          <w:szCs w:val="24"/>
          <w:lang w:val="es-CR"/>
        </w:rPr>
        <w:t xml:space="preserve"> </w:t>
      </w:r>
      <w:r w:rsidRPr="00351DCA">
        <w:rPr>
          <w:sz w:val="24"/>
          <w:szCs w:val="24"/>
          <w:lang w:val="es-CR"/>
        </w:rPr>
        <w:t>como</w:t>
      </w:r>
      <w:r w:rsidRPr="00351DCA">
        <w:rPr>
          <w:spacing w:val="23"/>
          <w:sz w:val="24"/>
          <w:szCs w:val="24"/>
          <w:lang w:val="es-CR"/>
        </w:rPr>
        <w:t xml:space="preserve"> </w:t>
      </w:r>
      <w:r w:rsidRPr="00351DCA">
        <w:rPr>
          <w:sz w:val="24"/>
          <w:szCs w:val="24"/>
          <w:lang w:val="es-CR"/>
        </w:rPr>
        <w:t>base</w:t>
      </w:r>
      <w:r w:rsidRPr="00351DCA">
        <w:rPr>
          <w:spacing w:val="40"/>
          <w:sz w:val="24"/>
          <w:szCs w:val="24"/>
          <w:lang w:val="es-CR"/>
        </w:rPr>
        <w:t xml:space="preserve"> </w:t>
      </w:r>
      <w:r w:rsidRPr="00351DCA">
        <w:rPr>
          <w:sz w:val="24"/>
          <w:szCs w:val="24"/>
          <w:lang w:val="es-CR"/>
        </w:rPr>
        <w:t>de</w:t>
      </w:r>
      <w:r w:rsidRPr="00351DCA">
        <w:rPr>
          <w:spacing w:val="28"/>
          <w:sz w:val="24"/>
          <w:szCs w:val="24"/>
          <w:lang w:val="es-CR"/>
        </w:rPr>
        <w:t xml:space="preserve"> </w:t>
      </w:r>
      <w:r w:rsidRPr="00351DCA">
        <w:rPr>
          <w:w w:val="109"/>
          <w:sz w:val="24"/>
          <w:szCs w:val="24"/>
          <w:lang w:val="es-CR"/>
        </w:rPr>
        <w:t xml:space="preserve">datos </w:t>
      </w:r>
      <w:r w:rsidR="008E0BCE" w:rsidRPr="00351DCA">
        <w:rPr>
          <w:sz w:val="24"/>
          <w:szCs w:val="24"/>
          <w:lang w:val="es-CR"/>
        </w:rPr>
        <w:t xml:space="preserve">relacional, </w:t>
      </w:r>
      <w:r w:rsidR="008E0BCE" w:rsidRPr="00351DCA">
        <w:rPr>
          <w:spacing w:val="9"/>
          <w:sz w:val="24"/>
          <w:szCs w:val="24"/>
          <w:lang w:val="es-CR"/>
        </w:rPr>
        <w:t>administrada</w:t>
      </w:r>
      <w:r w:rsidRPr="00351DCA">
        <w:rPr>
          <w:spacing w:val="12"/>
          <w:w w:val="110"/>
          <w:sz w:val="24"/>
          <w:szCs w:val="24"/>
          <w:lang w:val="es-CR"/>
        </w:rPr>
        <w:t xml:space="preserve"> </w:t>
      </w:r>
      <w:r w:rsidRPr="00351DCA">
        <w:rPr>
          <w:sz w:val="24"/>
          <w:szCs w:val="24"/>
          <w:lang w:val="es-CR"/>
        </w:rPr>
        <w:t>a</w:t>
      </w:r>
      <w:r w:rsidRPr="00351DCA">
        <w:rPr>
          <w:spacing w:val="29"/>
          <w:sz w:val="24"/>
          <w:szCs w:val="24"/>
          <w:lang w:val="es-CR"/>
        </w:rPr>
        <w:t xml:space="preserve"> </w:t>
      </w:r>
      <w:r w:rsidR="008E0BCE" w:rsidRPr="00351DCA">
        <w:rPr>
          <w:sz w:val="24"/>
          <w:szCs w:val="24"/>
          <w:lang w:val="es-CR"/>
        </w:rPr>
        <w:t>tr</w:t>
      </w:r>
      <w:r w:rsidR="008E0BCE" w:rsidRPr="00351DCA">
        <w:rPr>
          <w:spacing w:val="-6"/>
          <w:sz w:val="24"/>
          <w:szCs w:val="24"/>
          <w:lang w:val="es-CR"/>
        </w:rPr>
        <w:t>av</w:t>
      </w:r>
      <w:r w:rsidR="008E0BCE" w:rsidRPr="00351DCA">
        <w:rPr>
          <w:sz w:val="24"/>
          <w:szCs w:val="24"/>
          <w:lang w:val="es-CR"/>
        </w:rPr>
        <w:t xml:space="preserve">és </w:t>
      </w:r>
      <w:r w:rsidR="008E0BCE" w:rsidRPr="00351DCA">
        <w:rPr>
          <w:spacing w:val="12"/>
          <w:sz w:val="24"/>
          <w:szCs w:val="24"/>
          <w:lang w:val="es-CR"/>
        </w:rPr>
        <w:t>de</w:t>
      </w:r>
      <w:r w:rsidRPr="00351DCA">
        <w:rPr>
          <w:spacing w:val="28"/>
          <w:sz w:val="24"/>
          <w:szCs w:val="24"/>
          <w:lang w:val="es-CR"/>
        </w:rPr>
        <w:t xml:space="preserve"> </w:t>
      </w:r>
      <w:r w:rsidRPr="00351DCA">
        <w:rPr>
          <w:sz w:val="24"/>
          <w:szCs w:val="24"/>
          <w:lang w:val="es-CR"/>
        </w:rPr>
        <w:t>SQL</w:t>
      </w:r>
      <w:r w:rsidRPr="00351DCA">
        <w:rPr>
          <w:spacing w:val="26"/>
          <w:sz w:val="24"/>
          <w:szCs w:val="24"/>
          <w:lang w:val="es-CR"/>
        </w:rPr>
        <w:t xml:space="preserve"> </w:t>
      </w:r>
      <w:proofErr w:type="spellStart"/>
      <w:r w:rsidRPr="00351DCA">
        <w:rPr>
          <w:sz w:val="24"/>
          <w:szCs w:val="24"/>
          <w:lang w:val="es-CR"/>
        </w:rPr>
        <w:t>De</w:t>
      </w:r>
      <w:r w:rsidRPr="00351DCA">
        <w:rPr>
          <w:spacing w:val="-6"/>
          <w:sz w:val="24"/>
          <w:szCs w:val="24"/>
          <w:lang w:val="es-CR"/>
        </w:rPr>
        <w:t>v</w:t>
      </w:r>
      <w:r w:rsidRPr="00351DCA">
        <w:rPr>
          <w:sz w:val="24"/>
          <w:szCs w:val="24"/>
          <w:lang w:val="es-CR"/>
        </w:rPr>
        <w:t>elo</w:t>
      </w:r>
      <w:r w:rsidRPr="00351DCA">
        <w:rPr>
          <w:spacing w:val="6"/>
          <w:sz w:val="24"/>
          <w:szCs w:val="24"/>
          <w:lang w:val="es-CR"/>
        </w:rPr>
        <w:t>p</w:t>
      </w:r>
      <w:r w:rsidRPr="00351DCA">
        <w:rPr>
          <w:sz w:val="24"/>
          <w:szCs w:val="24"/>
          <w:lang w:val="es-CR"/>
        </w:rPr>
        <w:t>er</w:t>
      </w:r>
      <w:proofErr w:type="spellEnd"/>
      <w:r w:rsidRPr="00351DCA">
        <w:rPr>
          <w:sz w:val="24"/>
          <w:szCs w:val="24"/>
          <w:lang w:val="es-CR"/>
        </w:rPr>
        <w:t xml:space="preserve">. </w:t>
      </w:r>
      <w:r w:rsidRPr="00351DCA">
        <w:rPr>
          <w:spacing w:val="21"/>
          <w:sz w:val="24"/>
          <w:szCs w:val="24"/>
          <w:lang w:val="es-CR"/>
        </w:rPr>
        <w:t xml:space="preserve"> </w:t>
      </w:r>
      <w:r w:rsidRPr="00351DCA">
        <w:rPr>
          <w:sz w:val="24"/>
          <w:szCs w:val="24"/>
          <w:lang w:val="es-CR"/>
        </w:rPr>
        <w:t>El</w:t>
      </w:r>
      <w:r w:rsidRPr="00351DCA">
        <w:rPr>
          <w:spacing w:val="32"/>
          <w:sz w:val="24"/>
          <w:szCs w:val="24"/>
          <w:lang w:val="es-CR"/>
        </w:rPr>
        <w:t xml:space="preserve"> </w:t>
      </w:r>
      <w:r w:rsidR="00B307D2" w:rsidRPr="00351DCA">
        <w:rPr>
          <w:sz w:val="24"/>
          <w:szCs w:val="24"/>
          <w:lang w:val="es-CR"/>
        </w:rPr>
        <w:t xml:space="preserve">sistema </w:t>
      </w:r>
      <w:r w:rsidR="008E0BCE" w:rsidRPr="00351DCA">
        <w:rPr>
          <w:spacing w:val="9"/>
          <w:sz w:val="24"/>
          <w:szCs w:val="24"/>
          <w:lang w:val="es-CR"/>
        </w:rPr>
        <w:t>estará</w:t>
      </w:r>
      <w:r w:rsidR="008E0BCE" w:rsidRPr="00351DCA">
        <w:rPr>
          <w:sz w:val="24"/>
          <w:szCs w:val="24"/>
          <w:lang w:val="es-CR"/>
        </w:rPr>
        <w:t xml:space="preserve"> </w:t>
      </w:r>
      <w:r w:rsidR="008E0BCE" w:rsidRPr="00351DCA">
        <w:rPr>
          <w:spacing w:val="19"/>
          <w:sz w:val="24"/>
          <w:szCs w:val="24"/>
          <w:lang w:val="es-CR"/>
        </w:rPr>
        <w:t>compuesto</w:t>
      </w:r>
      <w:r w:rsidR="008E0BCE" w:rsidRPr="00351DCA">
        <w:rPr>
          <w:sz w:val="24"/>
          <w:szCs w:val="24"/>
          <w:lang w:val="es-CR"/>
        </w:rPr>
        <w:t xml:space="preserve"> </w:t>
      </w:r>
      <w:r w:rsidR="008E0BCE" w:rsidRPr="00351DCA">
        <w:rPr>
          <w:spacing w:val="11"/>
          <w:sz w:val="24"/>
          <w:szCs w:val="24"/>
          <w:lang w:val="es-CR"/>
        </w:rPr>
        <w:t>por</w:t>
      </w:r>
      <w:r w:rsidRPr="00351DCA">
        <w:rPr>
          <w:spacing w:val="40"/>
          <w:sz w:val="24"/>
          <w:szCs w:val="24"/>
          <w:lang w:val="es-CR"/>
        </w:rPr>
        <w:t xml:space="preserve"> </w:t>
      </w:r>
      <w:r w:rsidRPr="00351DCA">
        <w:rPr>
          <w:sz w:val="24"/>
          <w:szCs w:val="24"/>
          <w:lang w:val="es-CR"/>
        </w:rPr>
        <w:t xml:space="preserve">los </w:t>
      </w:r>
      <w:r w:rsidR="008E0BCE" w:rsidRPr="00351DCA">
        <w:rPr>
          <w:sz w:val="24"/>
          <w:szCs w:val="24"/>
          <w:lang w:val="es-CR"/>
        </w:rPr>
        <w:t>siguie</w:t>
      </w:r>
      <w:r w:rsidR="008E0BCE" w:rsidRPr="00351DCA">
        <w:rPr>
          <w:spacing w:val="-6"/>
          <w:sz w:val="24"/>
          <w:szCs w:val="24"/>
          <w:lang w:val="es-CR"/>
        </w:rPr>
        <w:t>n</w:t>
      </w:r>
      <w:r w:rsidR="008E0BCE" w:rsidRPr="00351DCA">
        <w:rPr>
          <w:sz w:val="24"/>
          <w:szCs w:val="24"/>
          <w:lang w:val="es-CR"/>
        </w:rPr>
        <w:t xml:space="preserve">tes </w:t>
      </w:r>
      <w:r w:rsidR="008E0BCE" w:rsidRPr="00351DCA">
        <w:rPr>
          <w:spacing w:val="4"/>
          <w:sz w:val="24"/>
          <w:szCs w:val="24"/>
          <w:lang w:val="es-CR"/>
        </w:rPr>
        <w:t>módulos</w:t>
      </w:r>
      <w:r w:rsidRPr="00351DCA">
        <w:rPr>
          <w:w w:val="104"/>
          <w:sz w:val="24"/>
          <w:szCs w:val="24"/>
          <w:lang w:val="es-CR"/>
        </w:rPr>
        <w:t>:</w:t>
      </w:r>
    </w:p>
    <w:p w14:paraId="7749AEF9" w14:textId="0419CF37" w:rsidR="00760459" w:rsidRPr="00351DCA" w:rsidRDefault="00000000">
      <w:pPr>
        <w:spacing w:before="7" w:line="425" w:lineRule="auto"/>
        <w:ind w:left="100" w:right="235" w:firstLine="720"/>
        <w:rPr>
          <w:sz w:val="24"/>
          <w:szCs w:val="24"/>
          <w:lang w:val="es-CR"/>
        </w:rPr>
      </w:pPr>
      <w:r w:rsidRPr="00351DCA">
        <w:rPr>
          <w:sz w:val="24"/>
          <w:szCs w:val="24"/>
          <w:lang w:val="es-CR"/>
        </w:rPr>
        <w:t>1.</w:t>
      </w:r>
      <w:r w:rsidRPr="00351DCA">
        <w:rPr>
          <w:spacing w:val="45"/>
          <w:sz w:val="24"/>
          <w:szCs w:val="24"/>
          <w:lang w:val="es-CR"/>
        </w:rPr>
        <w:t xml:space="preserve"> </w:t>
      </w:r>
      <w:r w:rsidRPr="00351DCA">
        <w:rPr>
          <w:sz w:val="24"/>
          <w:szCs w:val="24"/>
          <w:lang w:val="es-CR"/>
        </w:rPr>
        <w:t>M</w:t>
      </w:r>
      <w:r w:rsidRPr="00351DCA">
        <w:rPr>
          <w:spacing w:val="6"/>
          <w:sz w:val="24"/>
          <w:szCs w:val="24"/>
          <w:lang w:val="es-CR"/>
        </w:rPr>
        <w:t>ó</w:t>
      </w:r>
      <w:r w:rsidRPr="00351DCA">
        <w:rPr>
          <w:sz w:val="24"/>
          <w:szCs w:val="24"/>
          <w:lang w:val="es-CR"/>
        </w:rPr>
        <w:t>dulo</w:t>
      </w:r>
      <w:r w:rsidRPr="00351DCA">
        <w:rPr>
          <w:spacing w:val="41"/>
          <w:sz w:val="24"/>
          <w:szCs w:val="24"/>
          <w:lang w:val="es-CR"/>
        </w:rPr>
        <w:t xml:space="preserve"> </w:t>
      </w:r>
      <w:r w:rsidRPr="00351DCA">
        <w:rPr>
          <w:sz w:val="24"/>
          <w:szCs w:val="24"/>
          <w:lang w:val="es-CR"/>
        </w:rPr>
        <w:t>de</w:t>
      </w:r>
      <w:r w:rsidRPr="00351DCA">
        <w:rPr>
          <w:spacing w:val="28"/>
          <w:sz w:val="24"/>
          <w:szCs w:val="24"/>
          <w:lang w:val="es-CR"/>
        </w:rPr>
        <w:t xml:space="preserve"> </w:t>
      </w:r>
      <w:r w:rsidRPr="00351DCA">
        <w:rPr>
          <w:sz w:val="24"/>
          <w:szCs w:val="24"/>
          <w:lang w:val="es-CR"/>
        </w:rPr>
        <w:t>Clie</w:t>
      </w:r>
      <w:r w:rsidRPr="00351DCA">
        <w:rPr>
          <w:spacing w:val="-6"/>
          <w:sz w:val="24"/>
          <w:szCs w:val="24"/>
          <w:lang w:val="es-CR"/>
        </w:rPr>
        <w:t>n</w:t>
      </w:r>
      <w:r w:rsidRPr="00351DCA">
        <w:rPr>
          <w:sz w:val="24"/>
          <w:szCs w:val="24"/>
          <w:lang w:val="es-CR"/>
        </w:rPr>
        <w:t xml:space="preserve">tes: </w:t>
      </w:r>
      <w:r w:rsidRPr="00351DCA">
        <w:rPr>
          <w:spacing w:val="27"/>
          <w:sz w:val="24"/>
          <w:szCs w:val="24"/>
          <w:lang w:val="es-CR"/>
        </w:rPr>
        <w:t xml:space="preserve"> </w:t>
      </w:r>
      <w:r w:rsidRPr="00351DCA">
        <w:rPr>
          <w:spacing w:val="-7"/>
          <w:w w:val="111"/>
          <w:sz w:val="24"/>
          <w:szCs w:val="24"/>
          <w:lang w:val="es-CR"/>
        </w:rPr>
        <w:t>P</w:t>
      </w:r>
      <w:r w:rsidRPr="00351DCA">
        <w:rPr>
          <w:w w:val="111"/>
          <w:sz w:val="24"/>
          <w:szCs w:val="24"/>
          <w:lang w:val="es-CR"/>
        </w:rPr>
        <w:t>ermitirá</w:t>
      </w:r>
      <w:r w:rsidRPr="00351DCA">
        <w:rPr>
          <w:spacing w:val="18"/>
          <w:w w:val="111"/>
          <w:sz w:val="24"/>
          <w:szCs w:val="24"/>
          <w:lang w:val="es-CR"/>
        </w:rPr>
        <w:t xml:space="preserve"> </w:t>
      </w:r>
      <w:r w:rsidRPr="00351DCA">
        <w:rPr>
          <w:sz w:val="24"/>
          <w:szCs w:val="24"/>
          <w:lang w:val="es-CR"/>
        </w:rPr>
        <w:t>la</w:t>
      </w:r>
      <w:r w:rsidRPr="00351DCA">
        <w:rPr>
          <w:spacing w:val="29"/>
          <w:sz w:val="24"/>
          <w:szCs w:val="24"/>
          <w:lang w:val="es-CR"/>
        </w:rPr>
        <w:t xml:space="preserve"> </w:t>
      </w:r>
      <w:r w:rsidRPr="00351DCA">
        <w:rPr>
          <w:sz w:val="24"/>
          <w:szCs w:val="24"/>
          <w:lang w:val="es-CR"/>
        </w:rPr>
        <w:t>creación,</w:t>
      </w:r>
      <w:r w:rsidRPr="00351DCA">
        <w:rPr>
          <w:spacing w:val="50"/>
          <w:sz w:val="24"/>
          <w:szCs w:val="24"/>
          <w:lang w:val="es-CR"/>
        </w:rPr>
        <w:t xml:space="preserve"> </w:t>
      </w:r>
      <w:r w:rsidRPr="00351DCA">
        <w:rPr>
          <w:sz w:val="24"/>
          <w:szCs w:val="24"/>
          <w:lang w:val="es-CR"/>
        </w:rPr>
        <w:t>m</w:t>
      </w:r>
      <w:r w:rsidRPr="00351DCA">
        <w:rPr>
          <w:spacing w:val="6"/>
          <w:sz w:val="24"/>
          <w:szCs w:val="24"/>
          <w:lang w:val="es-CR"/>
        </w:rPr>
        <w:t>o</w:t>
      </w:r>
      <w:r w:rsidRPr="00351DCA">
        <w:rPr>
          <w:sz w:val="24"/>
          <w:szCs w:val="24"/>
          <w:lang w:val="es-CR"/>
        </w:rPr>
        <w:t>dificación,</w:t>
      </w:r>
      <w:r w:rsidRPr="00351DCA">
        <w:rPr>
          <w:spacing w:val="45"/>
          <w:sz w:val="24"/>
          <w:szCs w:val="24"/>
          <w:lang w:val="es-CR"/>
        </w:rPr>
        <w:t xml:space="preserve"> </w:t>
      </w:r>
      <w:r w:rsidRPr="00351DCA">
        <w:rPr>
          <w:sz w:val="24"/>
          <w:szCs w:val="24"/>
          <w:lang w:val="es-CR"/>
        </w:rPr>
        <w:t>eliminación</w:t>
      </w:r>
      <w:r w:rsidRPr="00351DCA">
        <w:rPr>
          <w:spacing w:val="55"/>
          <w:sz w:val="24"/>
          <w:szCs w:val="24"/>
          <w:lang w:val="es-CR"/>
        </w:rPr>
        <w:t xml:space="preserve"> </w:t>
      </w:r>
      <w:r w:rsidRPr="00351DCA">
        <w:rPr>
          <w:sz w:val="24"/>
          <w:szCs w:val="24"/>
          <w:lang w:val="es-CR"/>
        </w:rPr>
        <w:t>y</w:t>
      </w:r>
      <w:r w:rsidRPr="00351DCA">
        <w:rPr>
          <w:spacing w:val="22"/>
          <w:sz w:val="24"/>
          <w:szCs w:val="24"/>
          <w:lang w:val="es-CR"/>
        </w:rPr>
        <w:t xml:space="preserve"> </w:t>
      </w:r>
      <w:r w:rsidR="00B307D2" w:rsidRPr="00351DCA">
        <w:rPr>
          <w:sz w:val="24"/>
          <w:szCs w:val="24"/>
          <w:lang w:val="es-CR"/>
        </w:rPr>
        <w:t xml:space="preserve">consulta </w:t>
      </w:r>
      <w:r w:rsidR="00B307D2" w:rsidRPr="00351DCA">
        <w:rPr>
          <w:spacing w:val="14"/>
          <w:sz w:val="24"/>
          <w:szCs w:val="24"/>
          <w:lang w:val="es-CR"/>
        </w:rPr>
        <w:t>de</w:t>
      </w:r>
      <w:r w:rsidRPr="00351DCA">
        <w:rPr>
          <w:w w:val="99"/>
          <w:sz w:val="24"/>
          <w:szCs w:val="24"/>
          <w:lang w:val="es-CR"/>
        </w:rPr>
        <w:t xml:space="preserve"> </w:t>
      </w:r>
      <w:r w:rsidRPr="00351DCA">
        <w:rPr>
          <w:sz w:val="24"/>
          <w:szCs w:val="24"/>
          <w:lang w:val="es-CR"/>
        </w:rPr>
        <w:t>los</w:t>
      </w:r>
      <w:r w:rsidRPr="00351DCA">
        <w:rPr>
          <w:spacing w:val="15"/>
          <w:sz w:val="24"/>
          <w:szCs w:val="24"/>
          <w:lang w:val="es-CR"/>
        </w:rPr>
        <w:t xml:space="preserve"> </w:t>
      </w:r>
      <w:r w:rsidR="008E0BCE" w:rsidRPr="00351DCA">
        <w:rPr>
          <w:sz w:val="24"/>
          <w:szCs w:val="24"/>
          <w:lang w:val="es-CR"/>
        </w:rPr>
        <w:t xml:space="preserve">datos </w:t>
      </w:r>
      <w:r w:rsidR="008E0BCE" w:rsidRPr="00351DCA">
        <w:rPr>
          <w:spacing w:val="5"/>
          <w:sz w:val="24"/>
          <w:szCs w:val="24"/>
          <w:lang w:val="es-CR"/>
        </w:rPr>
        <w:t>de</w:t>
      </w:r>
      <w:r w:rsidRPr="00351DCA">
        <w:rPr>
          <w:spacing w:val="28"/>
          <w:sz w:val="24"/>
          <w:szCs w:val="24"/>
          <w:lang w:val="es-CR"/>
        </w:rPr>
        <w:t xml:space="preserve"> </w:t>
      </w:r>
      <w:r w:rsidRPr="00351DCA">
        <w:rPr>
          <w:sz w:val="24"/>
          <w:szCs w:val="24"/>
          <w:lang w:val="es-CR"/>
        </w:rPr>
        <w:t>los</w:t>
      </w:r>
      <w:r w:rsidRPr="00351DCA">
        <w:rPr>
          <w:spacing w:val="15"/>
          <w:sz w:val="24"/>
          <w:szCs w:val="24"/>
          <w:lang w:val="es-CR"/>
        </w:rPr>
        <w:t xml:space="preserve"> </w:t>
      </w:r>
      <w:r w:rsidRPr="00351DCA">
        <w:rPr>
          <w:sz w:val="24"/>
          <w:szCs w:val="24"/>
          <w:lang w:val="es-CR"/>
        </w:rPr>
        <w:t>clie</w:t>
      </w:r>
      <w:r w:rsidRPr="00351DCA">
        <w:rPr>
          <w:spacing w:val="-6"/>
          <w:sz w:val="24"/>
          <w:szCs w:val="24"/>
          <w:lang w:val="es-CR"/>
        </w:rPr>
        <w:t>n</w:t>
      </w:r>
      <w:r w:rsidRPr="00351DCA">
        <w:rPr>
          <w:sz w:val="24"/>
          <w:szCs w:val="24"/>
          <w:lang w:val="es-CR"/>
        </w:rPr>
        <w:t>tes,</w:t>
      </w:r>
      <w:r w:rsidRPr="00351DCA">
        <w:rPr>
          <w:spacing w:val="53"/>
          <w:sz w:val="24"/>
          <w:szCs w:val="24"/>
          <w:lang w:val="es-CR"/>
        </w:rPr>
        <w:t xml:space="preserve"> </w:t>
      </w:r>
      <w:r w:rsidR="008E0BCE" w:rsidRPr="00351DCA">
        <w:rPr>
          <w:sz w:val="24"/>
          <w:szCs w:val="24"/>
          <w:lang w:val="es-CR"/>
        </w:rPr>
        <w:t xml:space="preserve">asegurando </w:t>
      </w:r>
      <w:r w:rsidR="008E0BCE" w:rsidRPr="00351DCA">
        <w:rPr>
          <w:spacing w:val="22"/>
          <w:sz w:val="24"/>
          <w:szCs w:val="24"/>
          <w:lang w:val="es-CR"/>
        </w:rPr>
        <w:t>la</w:t>
      </w:r>
      <w:r w:rsidRPr="00351DCA">
        <w:rPr>
          <w:spacing w:val="29"/>
          <w:sz w:val="24"/>
          <w:szCs w:val="24"/>
          <w:lang w:val="es-CR"/>
        </w:rPr>
        <w:t xml:space="preserve"> </w:t>
      </w:r>
      <w:r w:rsidRPr="00351DCA">
        <w:rPr>
          <w:w w:val="108"/>
          <w:sz w:val="24"/>
          <w:szCs w:val="24"/>
          <w:lang w:val="es-CR"/>
        </w:rPr>
        <w:t>i</w:t>
      </w:r>
      <w:r w:rsidRPr="00351DCA">
        <w:rPr>
          <w:spacing w:val="-6"/>
          <w:w w:val="108"/>
          <w:sz w:val="24"/>
          <w:szCs w:val="24"/>
          <w:lang w:val="es-CR"/>
        </w:rPr>
        <w:t>n</w:t>
      </w:r>
      <w:r w:rsidRPr="00351DCA">
        <w:rPr>
          <w:w w:val="108"/>
          <w:sz w:val="24"/>
          <w:szCs w:val="24"/>
          <w:lang w:val="es-CR"/>
        </w:rPr>
        <w:t>tegridad</w:t>
      </w:r>
      <w:r w:rsidRPr="00351DCA">
        <w:rPr>
          <w:spacing w:val="17"/>
          <w:w w:val="108"/>
          <w:sz w:val="24"/>
          <w:szCs w:val="24"/>
          <w:lang w:val="es-CR"/>
        </w:rPr>
        <w:t xml:space="preserve"> </w:t>
      </w:r>
      <w:r w:rsidRPr="00351DCA">
        <w:rPr>
          <w:sz w:val="24"/>
          <w:szCs w:val="24"/>
          <w:lang w:val="es-CR"/>
        </w:rPr>
        <w:t>y</w:t>
      </w:r>
      <w:r w:rsidRPr="00351DCA">
        <w:rPr>
          <w:spacing w:val="22"/>
          <w:sz w:val="24"/>
          <w:szCs w:val="24"/>
          <w:lang w:val="es-CR"/>
        </w:rPr>
        <w:t xml:space="preserve"> </w:t>
      </w:r>
      <w:r w:rsidR="008E0BCE" w:rsidRPr="00351DCA">
        <w:rPr>
          <w:sz w:val="24"/>
          <w:szCs w:val="24"/>
          <w:lang w:val="es-CR"/>
        </w:rPr>
        <w:t xml:space="preserve">seguridad </w:t>
      </w:r>
      <w:r w:rsidR="008E0BCE" w:rsidRPr="00351DCA">
        <w:rPr>
          <w:spacing w:val="13"/>
          <w:sz w:val="24"/>
          <w:szCs w:val="24"/>
          <w:lang w:val="es-CR"/>
        </w:rPr>
        <w:t>de</w:t>
      </w:r>
      <w:r w:rsidRPr="00351DCA">
        <w:rPr>
          <w:spacing w:val="28"/>
          <w:sz w:val="24"/>
          <w:szCs w:val="24"/>
          <w:lang w:val="es-CR"/>
        </w:rPr>
        <w:t xml:space="preserve"> </w:t>
      </w:r>
      <w:r w:rsidRPr="00351DCA">
        <w:rPr>
          <w:sz w:val="24"/>
          <w:szCs w:val="24"/>
          <w:lang w:val="es-CR"/>
        </w:rPr>
        <w:t>la</w:t>
      </w:r>
      <w:r w:rsidRPr="00351DCA">
        <w:rPr>
          <w:spacing w:val="29"/>
          <w:sz w:val="24"/>
          <w:szCs w:val="24"/>
          <w:lang w:val="es-CR"/>
        </w:rPr>
        <w:t xml:space="preserve"> </w:t>
      </w:r>
      <w:r w:rsidR="008E0BCE" w:rsidRPr="00351DCA">
        <w:rPr>
          <w:sz w:val="24"/>
          <w:szCs w:val="24"/>
          <w:lang w:val="es-CR"/>
        </w:rPr>
        <w:t xml:space="preserve">información </w:t>
      </w:r>
      <w:r w:rsidR="008E0BCE" w:rsidRPr="00351DCA">
        <w:rPr>
          <w:spacing w:val="5"/>
          <w:sz w:val="24"/>
          <w:szCs w:val="24"/>
          <w:lang w:val="es-CR"/>
        </w:rPr>
        <w:t>almacenada</w:t>
      </w:r>
      <w:r w:rsidRPr="00351DCA">
        <w:rPr>
          <w:w w:val="107"/>
          <w:sz w:val="24"/>
          <w:szCs w:val="24"/>
          <w:lang w:val="es-CR"/>
        </w:rPr>
        <w:t xml:space="preserve"> </w:t>
      </w:r>
      <w:r w:rsidRPr="00351DCA">
        <w:rPr>
          <w:sz w:val="24"/>
          <w:szCs w:val="24"/>
          <w:lang w:val="es-CR"/>
        </w:rPr>
        <w:t>en</w:t>
      </w:r>
      <w:r w:rsidRPr="00351DCA">
        <w:rPr>
          <w:spacing w:val="28"/>
          <w:sz w:val="24"/>
          <w:szCs w:val="24"/>
          <w:lang w:val="es-CR"/>
        </w:rPr>
        <w:t xml:space="preserve"> </w:t>
      </w:r>
      <w:r w:rsidRPr="00351DCA">
        <w:rPr>
          <w:sz w:val="24"/>
          <w:szCs w:val="24"/>
          <w:lang w:val="es-CR"/>
        </w:rPr>
        <w:t>la</w:t>
      </w:r>
      <w:r w:rsidRPr="00351DCA">
        <w:rPr>
          <w:spacing w:val="29"/>
          <w:sz w:val="24"/>
          <w:szCs w:val="24"/>
          <w:lang w:val="es-CR"/>
        </w:rPr>
        <w:t xml:space="preserve"> </w:t>
      </w:r>
      <w:r w:rsidRPr="00351DCA">
        <w:rPr>
          <w:sz w:val="24"/>
          <w:szCs w:val="24"/>
          <w:lang w:val="es-CR"/>
        </w:rPr>
        <w:t>base</w:t>
      </w:r>
      <w:r w:rsidRPr="00351DCA">
        <w:rPr>
          <w:spacing w:val="38"/>
          <w:sz w:val="24"/>
          <w:szCs w:val="24"/>
          <w:lang w:val="es-CR"/>
        </w:rPr>
        <w:t xml:space="preserve"> </w:t>
      </w:r>
      <w:r w:rsidRPr="00351DCA">
        <w:rPr>
          <w:sz w:val="24"/>
          <w:szCs w:val="24"/>
          <w:lang w:val="es-CR"/>
        </w:rPr>
        <w:t>de</w:t>
      </w:r>
      <w:r w:rsidRPr="00351DCA">
        <w:rPr>
          <w:spacing w:val="28"/>
          <w:sz w:val="24"/>
          <w:szCs w:val="24"/>
          <w:lang w:val="es-CR"/>
        </w:rPr>
        <w:t xml:space="preserve"> </w:t>
      </w:r>
      <w:r w:rsidR="008E0BCE" w:rsidRPr="00351DCA">
        <w:rPr>
          <w:sz w:val="24"/>
          <w:szCs w:val="24"/>
          <w:lang w:val="es-CR"/>
        </w:rPr>
        <w:t xml:space="preserve">datos </w:t>
      </w:r>
      <w:r w:rsidR="008E0BCE" w:rsidRPr="00351DCA">
        <w:rPr>
          <w:spacing w:val="5"/>
          <w:sz w:val="24"/>
          <w:szCs w:val="24"/>
          <w:lang w:val="es-CR"/>
        </w:rPr>
        <w:t>Oracle</w:t>
      </w:r>
      <w:r w:rsidRPr="00351DCA">
        <w:rPr>
          <w:w w:val="106"/>
          <w:sz w:val="24"/>
          <w:szCs w:val="24"/>
          <w:lang w:val="es-CR"/>
        </w:rPr>
        <w:t>.</w:t>
      </w:r>
    </w:p>
    <w:p w14:paraId="60CA8A2E" w14:textId="0E8335AF" w:rsidR="00760459" w:rsidRPr="00351DCA" w:rsidRDefault="00000000">
      <w:pPr>
        <w:spacing w:before="7" w:line="425" w:lineRule="auto"/>
        <w:ind w:left="100" w:right="238" w:firstLine="720"/>
        <w:rPr>
          <w:sz w:val="24"/>
          <w:szCs w:val="24"/>
          <w:lang w:val="es-CR"/>
        </w:rPr>
      </w:pPr>
      <w:r w:rsidRPr="00351DCA">
        <w:rPr>
          <w:sz w:val="24"/>
          <w:szCs w:val="24"/>
          <w:lang w:val="es-CR"/>
        </w:rPr>
        <w:t>2.</w:t>
      </w:r>
      <w:r w:rsidRPr="00351DCA">
        <w:rPr>
          <w:spacing w:val="45"/>
          <w:sz w:val="24"/>
          <w:szCs w:val="24"/>
          <w:lang w:val="es-CR"/>
        </w:rPr>
        <w:t xml:space="preserve"> </w:t>
      </w:r>
      <w:r w:rsidRPr="00351DCA">
        <w:rPr>
          <w:sz w:val="24"/>
          <w:szCs w:val="24"/>
          <w:lang w:val="es-CR"/>
        </w:rPr>
        <w:t>M</w:t>
      </w:r>
      <w:r w:rsidRPr="00351DCA">
        <w:rPr>
          <w:spacing w:val="6"/>
          <w:sz w:val="24"/>
          <w:szCs w:val="24"/>
          <w:lang w:val="es-CR"/>
        </w:rPr>
        <w:t>ó</w:t>
      </w:r>
      <w:r w:rsidRPr="00351DCA">
        <w:rPr>
          <w:sz w:val="24"/>
          <w:szCs w:val="24"/>
          <w:lang w:val="es-CR"/>
        </w:rPr>
        <w:t>dulo</w:t>
      </w:r>
      <w:r w:rsidRPr="00351DCA">
        <w:rPr>
          <w:spacing w:val="41"/>
          <w:sz w:val="24"/>
          <w:szCs w:val="24"/>
          <w:lang w:val="es-CR"/>
        </w:rPr>
        <w:t xml:space="preserve"> </w:t>
      </w:r>
      <w:r w:rsidRPr="00351DCA">
        <w:rPr>
          <w:sz w:val="24"/>
          <w:szCs w:val="24"/>
          <w:lang w:val="es-CR"/>
        </w:rPr>
        <w:t>de</w:t>
      </w:r>
      <w:r w:rsidRPr="00351DCA">
        <w:rPr>
          <w:spacing w:val="28"/>
          <w:sz w:val="24"/>
          <w:szCs w:val="24"/>
          <w:lang w:val="es-CR"/>
        </w:rPr>
        <w:t xml:space="preserve"> </w:t>
      </w:r>
      <w:r w:rsidRPr="00351DCA">
        <w:rPr>
          <w:sz w:val="24"/>
          <w:szCs w:val="24"/>
          <w:lang w:val="es-CR"/>
        </w:rPr>
        <w:t xml:space="preserve">Empleados: </w:t>
      </w:r>
      <w:r w:rsidRPr="00351DCA">
        <w:rPr>
          <w:spacing w:val="39"/>
          <w:sz w:val="24"/>
          <w:szCs w:val="24"/>
          <w:lang w:val="es-CR"/>
        </w:rPr>
        <w:t xml:space="preserve"> </w:t>
      </w:r>
      <w:r w:rsidRPr="00351DCA">
        <w:rPr>
          <w:spacing w:val="-6"/>
          <w:w w:val="108"/>
          <w:sz w:val="24"/>
          <w:szCs w:val="24"/>
          <w:lang w:val="es-CR"/>
        </w:rPr>
        <w:t>A</w:t>
      </w:r>
      <w:r w:rsidRPr="00351DCA">
        <w:rPr>
          <w:w w:val="108"/>
          <w:sz w:val="24"/>
          <w:szCs w:val="24"/>
          <w:lang w:val="es-CR"/>
        </w:rPr>
        <w:t>dministra</w:t>
      </w:r>
      <w:r w:rsidRPr="00351DCA">
        <w:rPr>
          <w:spacing w:val="13"/>
          <w:w w:val="108"/>
          <w:sz w:val="24"/>
          <w:szCs w:val="24"/>
          <w:lang w:val="es-CR"/>
        </w:rPr>
        <w:t xml:space="preserve"> </w:t>
      </w:r>
      <w:r w:rsidRPr="00351DCA">
        <w:rPr>
          <w:sz w:val="24"/>
          <w:szCs w:val="24"/>
          <w:lang w:val="es-CR"/>
        </w:rPr>
        <w:t>la</w:t>
      </w:r>
      <w:r w:rsidRPr="00351DCA">
        <w:rPr>
          <w:spacing w:val="29"/>
          <w:sz w:val="24"/>
          <w:szCs w:val="24"/>
          <w:lang w:val="es-CR"/>
        </w:rPr>
        <w:t xml:space="preserve"> </w:t>
      </w:r>
      <w:r w:rsidR="00B307D2" w:rsidRPr="00351DCA">
        <w:rPr>
          <w:sz w:val="24"/>
          <w:szCs w:val="24"/>
          <w:lang w:val="es-CR"/>
        </w:rPr>
        <w:t xml:space="preserve">información </w:t>
      </w:r>
      <w:r w:rsidR="00B307D2" w:rsidRPr="00351DCA">
        <w:rPr>
          <w:spacing w:val="6"/>
          <w:sz w:val="24"/>
          <w:szCs w:val="24"/>
          <w:lang w:val="es-CR"/>
        </w:rPr>
        <w:t>de</w:t>
      </w:r>
      <w:r w:rsidRPr="00351DCA">
        <w:rPr>
          <w:spacing w:val="28"/>
          <w:sz w:val="24"/>
          <w:szCs w:val="24"/>
          <w:lang w:val="es-CR"/>
        </w:rPr>
        <w:t xml:space="preserve"> </w:t>
      </w:r>
      <w:r w:rsidRPr="00351DCA">
        <w:rPr>
          <w:sz w:val="24"/>
          <w:szCs w:val="24"/>
          <w:lang w:val="es-CR"/>
        </w:rPr>
        <w:t>los</w:t>
      </w:r>
      <w:r w:rsidRPr="00351DCA">
        <w:rPr>
          <w:spacing w:val="15"/>
          <w:sz w:val="24"/>
          <w:szCs w:val="24"/>
          <w:lang w:val="es-CR"/>
        </w:rPr>
        <w:t xml:space="preserve"> </w:t>
      </w:r>
      <w:r w:rsidR="008E0BCE" w:rsidRPr="00351DCA">
        <w:rPr>
          <w:sz w:val="24"/>
          <w:szCs w:val="24"/>
          <w:lang w:val="es-CR"/>
        </w:rPr>
        <w:t xml:space="preserve">empleados, </w:t>
      </w:r>
      <w:r w:rsidR="008E0BCE" w:rsidRPr="00351DCA">
        <w:rPr>
          <w:spacing w:val="3"/>
          <w:sz w:val="24"/>
          <w:szCs w:val="24"/>
          <w:lang w:val="es-CR"/>
        </w:rPr>
        <w:t>como</w:t>
      </w:r>
      <w:r w:rsidRPr="00351DCA">
        <w:rPr>
          <w:spacing w:val="23"/>
          <w:sz w:val="24"/>
          <w:szCs w:val="24"/>
          <w:lang w:val="es-CR"/>
        </w:rPr>
        <w:t xml:space="preserve"> </w:t>
      </w:r>
      <w:r w:rsidRPr="00351DCA">
        <w:rPr>
          <w:w w:val="106"/>
          <w:sz w:val="24"/>
          <w:szCs w:val="24"/>
          <w:lang w:val="es-CR"/>
        </w:rPr>
        <w:t xml:space="preserve">detalles </w:t>
      </w:r>
      <w:r w:rsidR="008E0BCE" w:rsidRPr="00351DCA">
        <w:rPr>
          <w:spacing w:val="6"/>
          <w:sz w:val="24"/>
          <w:szCs w:val="24"/>
          <w:lang w:val="es-CR"/>
        </w:rPr>
        <w:t>p</w:t>
      </w:r>
      <w:r w:rsidR="008E0BCE" w:rsidRPr="00351DCA">
        <w:rPr>
          <w:sz w:val="24"/>
          <w:szCs w:val="24"/>
          <w:lang w:val="es-CR"/>
        </w:rPr>
        <w:t xml:space="preserve">ersonales, </w:t>
      </w:r>
      <w:r w:rsidR="008E0BCE" w:rsidRPr="00351DCA">
        <w:rPr>
          <w:spacing w:val="9"/>
          <w:sz w:val="24"/>
          <w:szCs w:val="24"/>
          <w:lang w:val="es-CR"/>
        </w:rPr>
        <w:t>roles</w:t>
      </w:r>
      <w:r w:rsidRPr="00351DCA">
        <w:rPr>
          <w:spacing w:val="27"/>
          <w:sz w:val="24"/>
          <w:szCs w:val="24"/>
          <w:lang w:val="es-CR"/>
        </w:rPr>
        <w:t xml:space="preserve"> </w:t>
      </w:r>
      <w:r w:rsidRPr="00351DCA">
        <w:rPr>
          <w:sz w:val="24"/>
          <w:szCs w:val="24"/>
          <w:lang w:val="es-CR"/>
        </w:rPr>
        <w:t>y</w:t>
      </w:r>
      <w:r w:rsidRPr="00351DCA">
        <w:rPr>
          <w:spacing w:val="22"/>
          <w:sz w:val="24"/>
          <w:szCs w:val="24"/>
          <w:lang w:val="es-CR"/>
        </w:rPr>
        <w:t xml:space="preserve"> </w:t>
      </w:r>
      <w:r w:rsidRPr="00351DCA">
        <w:rPr>
          <w:spacing w:val="6"/>
          <w:sz w:val="24"/>
          <w:szCs w:val="24"/>
          <w:lang w:val="es-CR"/>
        </w:rPr>
        <w:t>p</w:t>
      </w:r>
      <w:r w:rsidRPr="00351DCA">
        <w:rPr>
          <w:sz w:val="24"/>
          <w:szCs w:val="24"/>
          <w:lang w:val="es-CR"/>
        </w:rPr>
        <w:t>ermisos,</w:t>
      </w:r>
      <w:r w:rsidRPr="00351DCA">
        <w:rPr>
          <w:spacing w:val="54"/>
          <w:sz w:val="24"/>
          <w:szCs w:val="24"/>
          <w:lang w:val="es-CR"/>
        </w:rPr>
        <w:t xml:space="preserve"> </w:t>
      </w:r>
      <w:r w:rsidR="008E0BCE" w:rsidRPr="00351DCA">
        <w:rPr>
          <w:sz w:val="24"/>
          <w:szCs w:val="24"/>
          <w:lang w:val="es-CR"/>
        </w:rPr>
        <w:t>media</w:t>
      </w:r>
      <w:r w:rsidR="008E0BCE" w:rsidRPr="00351DCA">
        <w:rPr>
          <w:spacing w:val="-6"/>
          <w:sz w:val="24"/>
          <w:szCs w:val="24"/>
          <w:lang w:val="es-CR"/>
        </w:rPr>
        <w:t>n</w:t>
      </w:r>
      <w:r w:rsidR="008E0BCE" w:rsidRPr="00351DCA">
        <w:rPr>
          <w:sz w:val="24"/>
          <w:szCs w:val="24"/>
          <w:lang w:val="es-CR"/>
        </w:rPr>
        <w:t xml:space="preserve">te </w:t>
      </w:r>
      <w:r w:rsidR="008E0BCE" w:rsidRPr="00351DCA">
        <w:rPr>
          <w:spacing w:val="24"/>
          <w:sz w:val="24"/>
          <w:szCs w:val="24"/>
          <w:lang w:val="es-CR"/>
        </w:rPr>
        <w:t>la</w:t>
      </w:r>
      <w:r w:rsidRPr="00351DCA">
        <w:rPr>
          <w:spacing w:val="29"/>
          <w:sz w:val="24"/>
          <w:szCs w:val="24"/>
          <w:lang w:val="es-CR"/>
        </w:rPr>
        <w:t xml:space="preserve"> </w:t>
      </w:r>
      <w:r w:rsidRPr="00351DCA">
        <w:rPr>
          <w:w w:val="105"/>
          <w:sz w:val="24"/>
          <w:szCs w:val="24"/>
          <w:lang w:val="es-CR"/>
        </w:rPr>
        <w:t>impleme</w:t>
      </w:r>
      <w:r w:rsidRPr="00351DCA">
        <w:rPr>
          <w:spacing w:val="-6"/>
          <w:w w:val="105"/>
          <w:sz w:val="24"/>
          <w:szCs w:val="24"/>
          <w:lang w:val="es-CR"/>
        </w:rPr>
        <w:t>n</w:t>
      </w:r>
      <w:r w:rsidRPr="00351DCA">
        <w:rPr>
          <w:w w:val="105"/>
          <w:sz w:val="24"/>
          <w:szCs w:val="24"/>
          <w:lang w:val="es-CR"/>
        </w:rPr>
        <w:t>tación</w:t>
      </w:r>
      <w:r w:rsidRPr="00351DCA">
        <w:rPr>
          <w:spacing w:val="23"/>
          <w:w w:val="105"/>
          <w:sz w:val="24"/>
          <w:szCs w:val="24"/>
          <w:lang w:val="es-CR"/>
        </w:rPr>
        <w:t xml:space="preserve"> </w:t>
      </w:r>
      <w:r w:rsidRPr="00351DCA">
        <w:rPr>
          <w:sz w:val="24"/>
          <w:szCs w:val="24"/>
          <w:lang w:val="es-CR"/>
        </w:rPr>
        <w:t>de</w:t>
      </w:r>
      <w:r w:rsidRPr="00351DCA">
        <w:rPr>
          <w:spacing w:val="28"/>
          <w:sz w:val="24"/>
          <w:szCs w:val="24"/>
          <w:lang w:val="es-CR"/>
        </w:rPr>
        <w:t xml:space="preserve"> </w:t>
      </w:r>
      <w:r w:rsidR="008E0BCE" w:rsidRPr="00351DCA">
        <w:rPr>
          <w:sz w:val="24"/>
          <w:szCs w:val="24"/>
          <w:lang w:val="es-CR"/>
        </w:rPr>
        <w:t xml:space="preserve">consultas </w:t>
      </w:r>
      <w:r w:rsidR="008E0BCE" w:rsidRPr="00351DCA">
        <w:rPr>
          <w:spacing w:val="16"/>
          <w:sz w:val="24"/>
          <w:szCs w:val="24"/>
          <w:lang w:val="es-CR"/>
        </w:rPr>
        <w:t>y</w:t>
      </w:r>
      <w:r w:rsidRPr="00351DCA">
        <w:rPr>
          <w:spacing w:val="22"/>
          <w:sz w:val="24"/>
          <w:szCs w:val="24"/>
          <w:lang w:val="es-CR"/>
        </w:rPr>
        <w:t xml:space="preserve"> </w:t>
      </w:r>
      <w:r w:rsidRPr="00351DCA">
        <w:rPr>
          <w:w w:val="105"/>
          <w:sz w:val="24"/>
          <w:szCs w:val="24"/>
          <w:lang w:val="es-CR"/>
        </w:rPr>
        <w:t>pr</w:t>
      </w:r>
      <w:r w:rsidRPr="00351DCA">
        <w:rPr>
          <w:spacing w:val="6"/>
          <w:w w:val="105"/>
          <w:sz w:val="24"/>
          <w:szCs w:val="24"/>
          <w:lang w:val="es-CR"/>
        </w:rPr>
        <w:t>o</w:t>
      </w:r>
      <w:r w:rsidRPr="00351DCA">
        <w:rPr>
          <w:w w:val="105"/>
          <w:sz w:val="24"/>
          <w:szCs w:val="24"/>
          <w:lang w:val="es-CR"/>
        </w:rPr>
        <w:t>cedimie</w:t>
      </w:r>
      <w:r w:rsidRPr="00351DCA">
        <w:rPr>
          <w:spacing w:val="-6"/>
          <w:w w:val="105"/>
          <w:sz w:val="24"/>
          <w:szCs w:val="24"/>
          <w:lang w:val="es-CR"/>
        </w:rPr>
        <w:t>n</w:t>
      </w:r>
      <w:r w:rsidRPr="00351DCA">
        <w:rPr>
          <w:w w:val="105"/>
          <w:sz w:val="24"/>
          <w:szCs w:val="24"/>
          <w:lang w:val="es-CR"/>
        </w:rPr>
        <w:t xml:space="preserve">tos </w:t>
      </w:r>
      <w:r w:rsidR="008E0BCE" w:rsidRPr="00351DCA">
        <w:rPr>
          <w:sz w:val="24"/>
          <w:szCs w:val="24"/>
          <w:lang w:val="es-CR"/>
        </w:rPr>
        <w:t xml:space="preserve">almacenados </w:t>
      </w:r>
      <w:r w:rsidR="008E0BCE" w:rsidRPr="00351DCA">
        <w:rPr>
          <w:spacing w:val="20"/>
          <w:sz w:val="24"/>
          <w:szCs w:val="24"/>
          <w:lang w:val="es-CR"/>
        </w:rPr>
        <w:t>en</w:t>
      </w:r>
      <w:r w:rsidRPr="00351DCA">
        <w:rPr>
          <w:spacing w:val="28"/>
          <w:sz w:val="24"/>
          <w:szCs w:val="24"/>
          <w:lang w:val="es-CR"/>
        </w:rPr>
        <w:t xml:space="preserve"> </w:t>
      </w:r>
      <w:r w:rsidRPr="00351DCA">
        <w:rPr>
          <w:w w:val="106"/>
          <w:sz w:val="24"/>
          <w:szCs w:val="24"/>
          <w:lang w:val="es-CR"/>
        </w:rPr>
        <w:t>Oracle.</w:t>
      </w:r>
    </w:p>
    <w:p w14:paraId="619A686B" w14:textId="290F275E" w:rsidR="00760459" w:rsidRPr="00351DCA" w:rsidRDefault="00000000" w:rsidP="00351DCA">
      <w:pPr>
        <w:spacing w:before="7"/>
        <w:ind w:left="820"/>
        <w:rPr>
          <w:sz w:val="24"/>
          <w:szCs w:val="24"/>
          <w:lang w:val="es-CR"/>
        </w:rPr>
      </w:pPr>
      <w:r w:rsidRPr="00351DCA">
        <w:rPr>
          <w:sz w:val="24"/>
          <w:szCs w:val="24"/>
          <w:lang w:val="es-CR"/>
        </w:rPr>
        <w:t>3.</w:t>
      </w:r>
      <w:r w:rsidRPr="00351DCA">
        <w:rPr>
          <w:spacing w:val="45"/>
          <w:sz w:val="24"/>
          <w:szCs w:val="24"/>
          <w:lang w:val="es-CR"/>
        </w:rPr>
        <w:t xml:space="preserve"> </w:t>
      </w:r>
      <w:r w:rsidRPr="00351DCA">
        <w:rPr>
          <w:sz w:val="24"/>
          <w:szCs w:val="24"/>
          <w:lang w:val="es-CR"/>
        </w:rPr>
        <w:t>M</w:t>
      </w:r>
      <w:r w:rsidRPr="00351DCA">
        <w:rPr>
          <w:spacing w:val="6"/>
          <w:sz w:val="24"/>
          <w:szCs w:val="24"/>
          <w:lang w:val="es-CR"/>
        </w:rPr>
        <w:t>ó</w:t>
      </w:r>
      <w:r w:rsidRPr="00351DCA">
        <w:rPr>
          <w:sz w:val="24"/>
          <w:szCs w:val="24"/>
          <w:lang w:val="es-CR"/>
        </w:rPr>
        <w:t>dulo</w:t>
      </w:r>
      <w:r w:rsidRPr="00351DCA">
        <w:rPr>
          <w:spacing w:val="41"/>
          <w:sz w:val="24"/>
          <w:szCs w:val="24"/>
          <w:lang w:val="es-CR"/>
        </w:rPr>
        <w:t xml:space="preserve"> </w:t>
      </w:r>
      <w:r w:rsidRPr="00351DCA">
        <w:rPr>
          <w:sz w:val="24"/>
          <w:szCs w:val="24"/>
          <w:lang w:val="es-CR"/>
        </w:rPr>
        <w:t>de</w:t>
      </w:r>
      <w:r w:rsidRPr="00351DCA">
        <w:rPr>
          <w:spacing w:val="28"/>
          <w:sz w:val="24"/>
          <w:szCs w:val="24"/>
          <w:lang w:val="es-CR"/>
        </w:rPr>
        <w:t xml:space="preserve"> </w:t>
      </w:r>
      <w:r w:rsidRPr="00351DCA">
        <w:rPr>
          <w:sz w:val="24"/>
          <w:szCs w:val="24"/>
          <w:lang w:val="es-CR"/>
        </w:rPr>
        <w:t>Pr</w:t>
      </w:r>
      <w:r w:rsidRPr="00351DCA">
        <w:rPr>
          <w:spacing w:val="-6"/>
          <w:sz w:val="24"/>
          <w:szCs w:val="24"/>
          <w:lang w:val="es-CR"/>
        </w:rPr>
        <w:t>ov</w:t>
      </w:r>
      <w:r w:rsidRPr="00351DCA">
        <w:rPr>
          <w:sz w:val="24"/>
          <w:szCs w:val="24"/>
          <w:lang w:val="es-CR"/>
        </w:rPr>
        <w:t xml:space="preserve">eedores: </w:t>
      </w:r>
      <w:r w:rsidRPr="00351DCA">
        <w:rPr>
          <w:spacing w:val="43"/>
          <w:sz w:val="24"/>
          <w:szCs w:val="24"/>
          <w:lang w:val="es-CR"/>
        </w:rPr>
        <w:t xml:space="preserve"> </w:t>
      </w:r>
      <w:r w:rsidRPr="00351DCA">
        <w:rPr>
          <w:w w:val="108"/>
          <w:sz w:val="24"/>
          <w:szCs w:val="24"/>
          <w:lang w:val="es-CR"/>
        </w:rPr>
        <w:t>Gestionará</w:t>
      </w:r>
      <w:r w:rsidRPr="00351DCA">
        <w:rPr>
          <w:spacing w:val="14"/>
          <w:w w:val="108"/>
          <w:sz w:val="24"/>
          <w:szCs w:val="24"/>
          <w:lang w:val="es-CR"/>
        </w:rPr>
        <w:t xml:space="preserve"> </w:t>
      </w:r>
      <w:r w:rsidRPr="00351DCA">
        <w:rPr>
          <w:sz w:val="24"/>
          <w:szCs w:val="24"/>
          <w:lang w:val="es-CR"/>
        </w:rPr>
        <w:t>la</w:t>
      </w:r>
      <w:r w:rsidRPr="00351DCA">
        <w:rPr>
          <w:spacing w:val="29"/>
          <w:sz w:val="24"/>
          <w:szCs w:val="24"/>
          <w:lang w:val="es-CR"/>
        </w:rPr>
        <w:t xml:space="preserve"> </w:t>
      </w:r>
      <w:r w:rsidR="00B307D2" w:rsidRPr="00351DCA">
        <w:rPr>
          <w:sz w:val="24"/>
          <w:szCs w:val="24"/>
          <w:lang w:val="es-CR"/>
        </w:rPr>
        <w:t xml:space="preserve">información </w:t>
      </w:r>
      <w:r w:rsidR="00B307D2" w:rsidRPr="00351DCA">
        <w:rPr>
          <w:spacing w:val="6"/>
          <w:sz w:val="24"/>
          <w:szCs w:val="24"/>
          <w:lang w:val="es-CR"/>
        </w:rPr>
        <w:t>de</w:t>
      </w:r>
      <w:r w:rsidRPr="00351DCA">
        <w:rPr>
          <w:spacing w:val="28"/>
          <w:sz w:val="24"/>
          <w:szCs w:val="24"/>
          <w:lang w:val="es-CR"/>
        </w:rPr>
        <w:t xml:space="preserve"> </w:t>
      </w:r>
      <w:r w:rsidRPr="00351DCA">
        <w:rPr>
          <w:sz w:val="24"/>
          <w:szCs w:val="24"/>
          <w:lang w:val="es-CR"/>
        </w:rPr>
        <w:t>los</w:t>
      </w:r>
      <w:r w:rsidRPr="00351DCA">
        <w:rPr>
          <w:spacing w:val="15"/>
          <w:sz w:val="24"/>
          <w:szCs w:val="24"/>
          <w:lang w:val="es-CR"/>
        </w:rPr>
        <w:t xml:space="preserve"> </w:t>
      </w:r>
      <w:r w:rsidR="008E0BCE" w:rsidRPr="00351DCA">
        <w:rPr>
          <w:sz w:val="24"/>
          <w:szCs w:val="24"/>
          <w:lang w:val="es-CR"/>
        </w:rPr>
        <w:t>pr</w:t>
      </w:r>
      <w:r w:rsidR="008E0BCE" w:rsidRPr="00351DCA">
        <w:rPr>
          <w:spacing w:val="-6"/>
          <w:sz w:val="24"/>
          <w:szCs w:val="24"/>
          <w:lang w:val="es-CR"/>
        </w:rPr>
        <w:t>ov</w:t>
      </w:r>
      <w:r w:rsidR="008E0BCE" w:rsidRPr="00351DCA">
        <w:rPr>
          <w:sz w:val="24"/>
          <w:szCs w:val="24"/>
          <w:lang w:val="es-CR"/>
        </w:rPr>
        <w:t xml:space="preserve">eedores, </w:t>
      </w:r>
      <w:r w:rsidR="008E0BCE" w:rsidRPr="00351DCA">
        <w:rPr>
          <w:spacing w:val="10"/>
          <w:sz w:val="24"/>
          <w:szCs w:val="24"/>
          <w:lang w:val="es-CR"/>
        </w:rPr>
        <w:t>controlando</w:t>
      </w:r>
    </w:p>
    <w:p w14:paraId="7BA4B2CD" w14:textId="46484C2D" w:rsidR="00760459" w:rsidRPr="00351DCA" w:rsidRDefault="00000000">
      <w:pPr>
        <w:spacing w:before="28" w:line="425" w:lineRule="auto"/>
        <w:ind w:left="100" w:right="1483"/>
        <w:rPr>
          <w:sz w:val="24"/>
          <w:szCs w:val="24"/>
          <w:lang w:val="es-CR"/>
        </w:rPr>
      </w:pPr>
      <w:r w:rsidRPr="00351DCA">
        <w:rPr>
          <w:sz w:val="24"/>
          <w:szCs w:val="24"/>
          <w:lang w:val="es-CR"/>
        </w:rPr>
        <w:t>el</w:t>
      </w:r>
      <w:r w:rsidRPr="00351DCA">
        <w:rPr>
          <w:spacing w:val="16"/>
          <w:sz w:val="24"/>
          <w:szCs w:val="24"/>
          <w:lang w:val="es-CR"/>
        </w:rPr>
        <w:t xml:space="preserve"> </w:t>
      </w:r>
      <w:r w:rsidR="00B307D2" w:rsidRPr="00351DCA">
        <w:rPr>
          <w:sz w:val="24"/>
          <w:szCs w:val="24"/>
          <w:lang w:val="es-CR"/>
        </w:rPr>
        <w:t xml:space="preserve">registro, </w:t>
      </w:r>
      <w:r w:rsidR="00B307D2" w:rsidRPr="00351DCA">
        <w:rPr>
          <w:spacing w:val="14"/>
          <w:sz w:val="24"/>
          <w:szCs w:val="24"/>
          <w:lang w:val="es-CR"/>
        </w:rPr>
        <w:t>actualización</w:t>
      </w:r>
      <w:r w:rsidRPr="00351DCA">
        <w:rPr>
          <w:spacing w:val="15"/>
          <w:w w:val="106"/>
          <w:sz w:val="24"/>
          <w:szCs w:val="24"/>
          <w:lang w:val="es-CR"/>
        </w:rPr>
        <w:t xml:space="preserve"> </w:t>
      </w:r>
      <w:r w:rsidRPr="00351DCA">
        <w:rPr>
          <w:sz w:val="24"/>
          <w:szCs w:val="24"/>
          <w:lang w:val="es-CR"/>
        </w:rPr>
        <w:t>y</w:t>
      </w:r>
      <w:r w:rsidRPr="00351DCA">
        <w:rPr>
          <w:spacing w:val="22"/>
          <w:sz w:val="24"/>
          <w:szCs w:val="24"/>
          <w:lang w:val="es-CR"/>
        </w:rPr>
        <w:t xml:space="preserve"> </w:t>
      </w:r>
      <w:r w:rsidR="008E0BCE" w:rsidRPr="00351DCA">
        <w:rPr>
          <w:sz w:val="24"/>
          <w:szCs w:val="24"/>
          <w:lang w:val="es-CR"/>
        </w:rPr>
        <w:t xml:space="preserve">eliminación </w:t>
      </w:r>
      <w:r w:rsidR="008E0BCE" w:rsidRPr="00351DCA">
        <w:rPr>
          <w:spacing w:val="4"/>
          <w:sz w:val="24"/>
          <w:szCs w:val="24"/>
          <w:lang w:val="es-CR"/>
        </w:rPr>
        <w:t>de</w:t>
      </w:r>
      <w:r w:rsidRPr="00351DCA">
        <w:rPr>
          <w:spacing w:val="28"/>
          <w:sz w:val="24"/>
          <w:szCs w:val="24"/>
          <w:lang w:val="es-CR"/>
        </w:rPr>
        <w:t xml:space="preserve"> </w:t>
      </w:r>
      <w:r w:rsidR="008E0BCE" w:rsidRPr="00351DCA">
        <w:rPr>
          <w:sz w:val="24"/>
          <w:szCs w:val="24"/>
          <w:lang w:val="es-CR"/>
        </w:rPr>
        <w:t xml:space="preserve">datos </w:t>
      </w:r>
      <w:r w:rsidR="008E0BCE" w:rsidRPr="00351DCA">
        <w:rPr>
          <w:spacing w:val="5"/>
          <w:sz w:val="24"/>
          <w:szCs w:val="24"/>
          <w:lang w:val="es-CR"/>
        </w:rPr>
        <w:t>a</w:t>
      </w:r>
      <w:r w:rsidRPr="00351DCA">
        <w:rPr>
          <w:spacing w:val="29"/>
          <w:sz w:val="24"/>
          <w:szCs w:val="24"/>
          <w:lang w:val="es-CR"/>
        </w:rPr>
        <w:t xml:space="preserve"> </w:t>
      </w:r>
      <w:r w:rsidR="008E0BCE" w:rsidRPr="00351DCA">
        <w:rPr>
          <w:sz w:val="24"/>
          <w:szCs w:val="24"/>
          <w:lang w:val="es-CR"/>
        </w:rPr>
        <w:t>tr</w:t>
      </w:r>
      <w:r w:rsidR="008E0BCE" w:rsidRPr="00351DCA">
        <w:rPr>
          <w:spacing w:val="-6"/>
          <w:sz w:val="24"/>
          <w:szCs w:val="24"/>
          <w:lang w:val="es-CR"/>
        </w:rPr>
        <w:t>av</w:t>
      </w:r>
      <w:r w:rsidR="008E0BCE" w:rsidRPr="00351DCA">
        <w:rPr>
          <w:sz w:val="24"/>
          <w:szCs w:val="24"/>
          <w:lang w:val="es-CR"/>
        </w:rPr>
        <w:t xml:space="preserve">és </w:t>
      </w:r>
      <w:r w:rsidR="008E0BCE" w:rsidRPr="00351DCA">
        <w:rPr>
          <w:spacing w:val="12"/>
          <w:sz w:val="24"/>
          <w:szCs w:val="24"/>
          <w:lang w:val="es-CR"/>
        </w:rPr>
        <w:t>de</w:t>
      </w:r>
      <w:r w:rsidRPr="00351DCA">
        <w:rPr>
          <w:spacing w:val="28"/>
          <w:sz w:val="24"/>
          <w:szCs w:val="24"/>
          <w:lang w:val="es-CR"/>
        </w:rPr>
        <w:t xml:space="preserve"> </w:t>
      </w:r>
      <w:r w:rsidRPr="00351DCA">
        <w:rPr>
          <w:sz w:val="24"/>
          <w:szCs w:val="24"/>
          <w:lang w:val="es-CR"/>
        </w:rPr>
        <w:t>SQL</w:t>
      </w:r>
      <w:r w:rsidRPr="00351DCA">
        <w:rPr>
          <w:spacing w:val="26"/>
          <w:sz w:val="24"/>
          <w:szCs w:val="24"/>
          <w:lang w:val="es-CR"/>
        </w:rPr>
        <w:t xml:space="preserve"> </w:t>
      </w:r>
      <w:proofErr w:type="spellStart"/>
      <w:r w:rsidRPr="00351DCA">
        <w:rPr>
          <w:sz w:val="24"/>
          <w:szCs w:val="24"/>
          <w:lang w:val="es-CR"/>
        </w:rPr>
        <w:t>De</w:t>
      </w:r>
      <w:r w:rsidRPr="00351DCA">
        <w:rPr>
          <w:spacing w:val="-6"/>
          <w:sz w:val="24"/>
          <w:szCs w:val="24"/>
          <w:lang w:val="es-CR"/>
        </w:rPr>
        <w:t>v</w:t>
      </w:r>
      <w:r w:rsidRPr="00351DCA">
        <w:rPr>
          <w:sz w:val="24"/>
          <w:szCs w:val="24"/>
          <w:lang w:val="es-CR"/>
        </w:rPr>
        <w:t>elo</w:t>
      </w:r>
      <w:r w:rsidRPr="00351DCA">
        <w:rPr>
          <w:spacing w:val="6"/>
          <w:sz w:val="24"/>
          <w:szCs w:val="24"/>
          <w:lang w:val="es-CR"/>
        </w:rPr>
        <w:t>p</w:t>
      </w:r>
      <w:r w:rsidRPr="00351DCA">
        <w:rPr>
          <w:sz w:val="24"/>
          <w:szCs w:val="24"/>
          <w:lang w:val="es-CR"/>
        </w:rPr>
        <w:t>er</w:t>
      </w:r>
      <w:proofErr w:type="spellEnd"/>
      <w:r w:rsidRPr="00351DCA">
        <w:rPr>
          <w:sz w:val="24"/>
          <w:szCs w:val="24"/>
          <w:lang w:val="es-CR"/>
        </w:rPr>
        <w:t>,</w:t>
      </w:r>
      <w:r w:rsidRPr="00351DCA">
        <w:rPr>
          <w:spacing w:val="52"/>
          <w:sz w:val="24"/>
          <w:szCs w:val="24"/>
          <w:lang w:val="es-CR"/>
        </w:rPr>
        <w:t xml:space="preserve"> </w:t>
      </w:r>
      <w:r w:rsidRPr="00351DCA">
        <w:rPr>
          <w:w w:val="103"/>
          <w:sz w:val="24"/>
          <w:szCs w:val="24"/>
          <w:lang w:val="es-CR"/>
        </w:rPr>
        <w:t xml:space="preserve">con </w:t>
      </w:r>
      <w:r w:rsidRPr="00351DCA">
        <w:rPr>
          <w:w w:val="105"/>
          <w:sz w:val="24"/>
          <w:szCs w:val="24"/>
          <w:lang w:val="es-CR"/>
        </w:rPr>
        <w:t>pr</w:t>
      </w:r>
      <w:r w:rsidRPr="00351DCA">
        <w:rPr>
          <w:spacing w:val="6"/>
          <w:w w:val="105"/>
          <w:sz w:val="24"/>
          <w:szCs w:val="24"/>
          <w:lang w:val="es-CR"/>
        </w:rPr>
        <w:t>o</w:t>
      </w:r>
      <w:r w:rsidRPr="00351DCA">
        <w:rPr>
          <w:w w:val="105"/>
          <w:sz w:val="24"/>
          <w:szCs w:val="24"/>
          <w:lang w:val="es-CR"/>
        </w:rPr>
        <w:t>cedimie</w:t>
      </w:r>
      <w:r w:rsidRPr="00351DCA">
        <w:rPr>
          <w:spacing w:val="-6"/>
          <w:w w:val="105"/>
          <w:sz w:val="24"/>
          <w:szCs w:val="24"/>
          <w:lang w:val="es-CR"/>
        </w:rPr>
        <w:t>n</w:t>
      </w:r>
      <w:r w:rsidRPr="00351DCA">
        <w:rPr>
          <w:w w:val="105"/>
          <w:sz w:val="24"/>
          <w:szCs w:val="24"/>
          <w:lang w:val="es-CR"/>
        </w:rPr>
        <w:t>tos</w:t>
      </w:r>
      <w:r w:rsidRPr="00351DCA">
        <w:rPr>
          <w:spacing w:val="15"/>
          <w:w w:val="105"/>
          <w:sz w:val="24"/>
          <w:szCs w:val="24"/>
          <w:lang w:val="es-CR"/>
        </w:rPr>
        <w:t xml:space="preserve"> </w:t>
      </w:r>
      <w:r w:rsidRPr="00351DCA">
        <w:rPr>
          <w:sz w:val="24"/>
          <w:szCs w:val="24"/>
          <w:lang w:val="es-CR"/>
        </w:rPr>
        <w:t>que</w:t>
      </w:r>
      <w:r w:rsidRPr="00351DCA">
        <w:rPr>
          <w:spacing w:val="34"/>
          <w:sz w:val="24"/>
          <w:szCs w:val="24"/>
          <w:lang w:val="es-CR"/>
        </w:rPr>
        <w:t xml:space="preserve"> </w:t>
      </w:r>
      <w:r w:rsidR="008E0BCE" w:rsidRPr="00351DCA">
        <w:rPr>
          <w:sz w:val="24"/>
          <w:szCs w:val="24"/>
          <w:lang w:val="es-CR"/>
        </w:rPr>
        <w:t xml:space="preserve">optimicen </w:t>
      </w:r>
      <w:r w:rsidR="008E0BCE" w:rsidRPr="00351DCA">
        <w:rPr>
          <w:spacing w:val="16"/>
          <w:sz w:val="24"/>
          <w:szCs w:val="24"/>
          <w:lang w:val="es-CR"/>
        </w:rPr>
        <w:t>el</w:t>
      </w:r>
      <w:r w:rsidRPr="00351DCA">
        <w:rPr>
          <w:spacing w:val="16"/>
          <w:sz w:val="24"/>
          <w:szCs w:val="24"/>
          <w:lang w:val="es-CR"/>
        </w:rPr>
        <w:t xml:space="preserve"> </w:t>
      </w:r>
      <w:r w:rsidRPr="00351DCA">
        <w:rPr>
          <w:sz w:val="24"/>
          <w:szCs w:val="24"/>
          <w:lang w:val="es-CR"/>
        </w:rPr>
        <w:t>manejo</w:t>
      </w:r>
      <w:r w:rsidRPr="00351DCA">
        <w:rPr>
          <w:spacing w:val="50"/>
          <w:sz w:val="24"/>
          <w:szCs w:val="24"/>
          <w:lang w:val="es-CR"/>
        </w:rPr>
        <w:t xml:space="preserve"> </w:t>
      </w:r>
      <w:r w:rsidRPr="00351DCA">
        <w:rPr>
          <w:sz w:val="24"/>
          <w:szCs w:val="24"/>
          <w:lang w:val="es-CR"/>
        </w:rPr>
        <w:t>de</w:t>
      </w:r>
      <w:r w:rsidRPr="00351DCA">
        <w:rPr>
          <w:spacing w:val="28"/>
          <w:sz w:val="24"/>
          <w:szCs w:val="24"/>
          <w:lang w:val="es-CR"/>
        </w:rPr>
        <w:t xml:space="preserve"> </w:t>
      </w:r>
      <w:r w:rsidR="008E0BCE" w:rsidRPr="00351DCA">
        <w:rPr>
          <w:sz w:val="24"/>
          <w:szCs w:val="24"/>
          <w:lang w:val="es-CR"/>
        </w:rPr>
        <w:t xml:space="preserve">grandes </w:t>
      </w:r>
      <w:r w:rsidR="008E0BCE" w:rsidRPr="00351DCA">
        <w:rPr>
          <w:spacing w:val="4"/>
          <w:sz w:val="24"/>
          <w:szCs w:val="24"/>
          <w:lang w:val="es-CR"/>
        </w:rPr>
        <w:t>volúmenes</w:t>
      </w:r>
      <w:r w:rsidRPr="00351DCA">
        <w:rPr>
          <w:spacing w:val="49"/>
          <w:sz w:val="24"/>
          <w:szCs w:val="24"/>
          <w:lang w:val="es-CR"/>
        </w:rPr>
        <w:t xml:space="preserve"> </w:t>
      </w:r>
      <w:r w:rsidRPr="00351DCA">
        <w:rPr>
          <w:sz w:val="24"/>
          <w:szCs w:val="24"/>
          <w:lang w:val="es-CR"/>
        </w:rPr>
        <w:t>de</w:t>
      </w:r>
      <w:r w:rsidRPr="00351DCA">
        <w:rPr>
          <w:spacing w:val="28"/>
          <w:sz w:val="24"/>
          <w:szCs w:val="24"/>
          <w:lang w:val="es-CR"/>
        </w:rPr>
        <w:t xml:space="preserve"> </w:t>
      </w:r>
      <w:r w:rsidRPr="00351DCA">
        <w:rPr>
          <w:w w:val="110"/>
          <w:sz w:val="24"/>
          <w:szCs w:val="24"/>
          <w:lang w:val="es-CR"/>
        </w:rPr>
        <w:t>datos.</w:t>
      </w:r>
    </w:p>
    <w:p w14:paraId="786C4BD2" w14:textId="3C888F1E" w:rsidR="00760459" w:rsidRPr="00351DCA" w:rsidRDefault="00000000">
      <w:pPr>
        <w:spacing w:before="7" w:line="425" w:lineRule="auto"/>
        <w:ind w:left="100" w:right="411" w:firstLine="720"/>
        <w:rPr>
          <w:sz w:val="24"/>
          <w:szCs w:val="24"/>
          <w:lang w:val="es-CR"/>
        </w:rPr>
      </w:pPr>
      <w:r w:rsidRPr="00351DCA">
        <w:rPr>
          <w:sz w:val="24"/>
          <w:szCs w:val="24"/>
          <w:lang w:val="es-CR"/>
        </w:rPr>
        <w:lastRenderedPageBreak/>
        <w:t>4.</w:t>
      </w:r>
      <w:r w:rsidRPr="00351DCA">
        <w:rPr>
          <w:spacing w:val="45"/>
          <w:sz w:val="24"/>
          <w:szCs w:val="24"/>
          <w:lang w:val="es-CR"/>
        </w:rPr>
        <w:t xml:space="preserve"> </w:t>
      </w:r>
      <w:r w:rsidRPr="00351DCA">
        <w:rPr>
          <w:sz w:val="24"/>
          <w:szCs w:val="24"/>
          <w:lang w:val="es-CR"/>
        </w:rPr>
        <w:t>M</w:t>
      </w:r>
      <w:r w:rsidRPr="00351DCA">
        <w:rPr>
          <w:spacing w:val="6"/>
          <w:sz w:val="24"/>
          <w:szCs w:val="24"/>
          <w:lang w:val="es-CR"/>
        </w:rPr>
        <w:t>ó</w:t>
      </w:r>
      <w:r w:rsidRPr="00351DCA">
        <w:rPr>
          <w:sz w:val="24"/>
          <w:szCs w:val="24"/>
          <w:lang w:val="es-CR"/>
        </w:rPr>
        <w:t>dulo</w:t>
      </w:r>
      <w:r w:rsidRPr="00351DCA">
        <w:rPr>
          <w:spacing w:val="41"/>
          <w:sz w:val="24"/>
          <w:szCs w:val="24"/>
          <w:lang w:val="es-CR"/>
        </w:rPr>
        <w:t xml:space="preserve"> </w:t>
      </w:r>
      <w:r w:rsidRPr="00351DCA">
        <w:rPr>
          <w:sz w:val="24"/>
          <w:szCs w:val="24"/>
          <w:lang w:val="es-CR"/>
        </w:rPr>
        <w:t>de</w:t>
      </w:r>
      <w:r w:rsidRPr="00351DCA">
        <w:rPr>
          <w:spacing w:val="28"/>
          <w:sz w:val="24"/>
          <w:szCs w:val="24"/>
          <w:lang w:val="es-CR"/>
        </w:rPr>
        <w:t xml:space="preserve"> </w:t>
      </w:r>
      <w:r w:rsidRPr="00351DCA">
        <w:rPr>
          <w:w w:val="109"/>
          <w:sz w:val="24"/>
          <w:szCs w:val="24"/>
          <w:lang w:val="es-CR"/>
        </w:rPr>
        <w:t>Pr</w:t>
      </w:r>
      <w:r w:rsidRPr="00351DCA">
        <w:rPr>
          <w:spacing w:val="7"/>
          <w:w w:val="109"/>
          <w:sz w:val="24"/>
          <w:szCs w:val="24"/>
          <w:lang w:val="es-CR"/>
        </w:rPr>
        <w:t>o</w:t>
      </w:r>
      <w:r w:rsidRPr="00351DCA">
        <w:rPr>
          <w:w w:val="109"/>
          <w:sz w:val="24"/>
          <w:szCs w:val="24"/>
          <w:lang w:val="es-CR"/>
        </w:rPr>
        <w:t>ductos:</w:t>
      </w:r>
      <w:r w:rsidRPr="00351DCA">
        <w:rPr>
          <w:spacing w:val="33"/>
          <w:w w:val="109"/>
          <w:sz w:val="24"/>
          <w:szCs w:val="24"/>
          <w:lang w:val="es-CR"/>
        </w:rPr>
        <w:t xml:space="preserve"> </w:t>
      </w:r>
      <w:r w:rsidRPr="00351DCA">
        <w:rPr>
          <w:spacing w:val="-7"/>
          <w:w w:val="109"/>
          <w:sz w:val="24"/>
          <w:szCs w:val="24"/>
          <w:lang w:val="es-CR"/>
        </w:rPr>
        <w:t>P</w:t>
      </w:r>
      <w:r w:rsidRPr="00351DCA">
        <w:rPr>
          <w:w w:val="109"/>
          <w:sz w:val="24"/>
          <w:szCs w:val="24"/>
          <w:lang w:val="es-CR"/>
        </w:rPr>
        <w:t>ermitirá</w:t>
      </w:r>
      <w:r w:rsidRPr="00351DCA">
        <w:rPr>
          <w:spacing w:val="30"/>
          <w:w w:val="109"/>
          <w:sz w:val="24"/>
          <w:szCs w:val="24"/>
          <w:lang w:val="es-CR"/>
        </w:rPr>
        <w:t xml:space="preserve"> </w:t>
      </w:r>
      <w:r w:rsidRPr="00351DCA">
        <w:rPr>
          <w:sz w:val="24"/>
          <w:szCs w:val="24"/>
          <w:lang w:val="es-CR"/>
        </w:rPr>
        <w:t>la</w:t>
      </w:r>
      <w:r w:rsidRPr="00351DCA">
        <w:rPr>
          <w:spacing w:val="29"/>
          <w:sz w:val="24"/>
          <w:szCs w:val="24"/>
          <w:lang w:val="es-CR"/>
        </w:rPr>
        <w:t xml:space="preserve"> </w:t>
      </w:r>
      <w:r w:rsidRPr="00351DCA">
        <w:rPr>
          <w:sz w:val="24"/>
          <w:szCs w:val="24"/>
          <w:lang w:val="es-CR"/>
        </w:rPr>
        <w:t>gestión</w:t>
      </w:r>
      <w:r w:rsidRPr="00351DCA">
        <w:rPr>
          <w:spacing w:val="50"/>
          <w:sz w:val="24"/>
          <w:szCs w:val="24"/>
          <w:lang w:val="es-CR"/>
        </w:rPr>
        <w:t xml:space="preserve"> </w:t>
      </w:r>
      <w:r w:rsidRPr="00351DCA">
        <w:rPr>
          <w:sz w:val="24"/>
          <w:szCs w:val="24"/>
          <w:lang w:val="es-CR"/>
        </w:rPr>
        <w:t>del</w:t>
      </w:r>
      <w:r w:rsidRPr="00351DCA">
        <w:rPr>
          <w:spacing w:val="26"/>
          <w:sz w:val="24"/>
          <w:szCs w:val="24"/>
          <w:lang w:val="es-CR"/>
        </w:rPr>
        <w:t xml:space="preserve"> </w:t>
      </w:r>
      <w:r w:rsidRPr="00351DCA">
        <w:rPr>
          <w:w w:val="108"/>
          <w:sz w:val="24"/>
          <w:szCs w:val="24"/>
          <w:lang w:val="es-CR"/>
        </w:rPr>
        <w:t>i</w:t>
      </w:r>
      <w:r w:rsidRPr="00351DCA">
        <w:rPr>
          <w:spacing w:val="-6"/>
          <w:w w:val="108"/>
          <w:sz w:val="24"/>
          <w:szCs w:val="24"/>
          <w:lang w:val="es-CR"/>
        </w:rPr>
        <w:t>nv</w:t>
      </w:r>
      <w:r w:rsidRPr="00351DCA">
        <w:rPr>
          <w:w w:val="108"/>
          <w:sz w:val="24"/>
          <w:szCs w:val="24"/>
          <w:lang w:val="es-CR"/>
        </w:rPr>
        <w:t>e</w:t>
      </w:r>
      <w:r w:rsidRPr="00351DCA">
        <w:rPr>
          <w:spacing w:val="-6"/>
          <w:w w:val="108"/>
          <w:sz w:val="24"/>
          <w:szCs w:val="24"/>
          <w:lang w:val="es-CR"/>
        </w:rPr>
        <w:t>n</w:t>
      </w:r>
      <w:r w:rsidRPr="00351DCA">
        <w:rPr>
          <w:w w:val="108"/>
          <w:sz w:val="24"/>
          <w:szCs w:val="24"/>
          <w:lang w:val="es-CR"/>
        </w:rPr>
        <w:t>tario,</w:t>
      </w:r>
      <w:r w:rsidRPr="00351DCA">
        <w:rPr>
          <w:spacing w:val="15"/>
          <w:w w:val="108"/>
          <w:sz w:val="24"/>
          <w:szCs w:val="24"/>
          <w:lang w:val="es-CR"/>
        </w:rPr>
        <w:t xml:space="preserve"> </w:t>
      </w:r>
      <w:r w:rsidR="00B307D2" w:rsidRPr="00351DCA">
        <w:rPr>
          <w:sz w:val="24"/>
          <w:szCs w:val="24"/>
          <w:lang w:val="es-CR"/>
        </w:rPr>
        <w:t>inclu</w:t>
      </w:r>
      <w:r w:rsidR="00B307D2" w:rsidRPr="00351DCA">
        <w:rPr>
          <w:spacing w:val="-6"/>
          <w:sz w:val="24"/>
          <w:szCs w:val="24"/>
          <w:lang w:val="es-CR"/>
        </w:rPr>
        <w:t>y</w:t>
      </w:r>
      <w:r w:rsidR="00B307D2" w:rsidRPr="00351DCA">
        <w:rPr>
          <w:sz w:val="24"/>
          <w:szCs w:val="24"/>
          <w:lang w:val="es-CR"/>
        </w:rPr>
        <w:t xml:space="preserve">endo </w:t>
      </w:r>
      <w:r w:rsidR="00B307D2" w:rsidRPr="00351DCA">
        <w:rPr>
          <w:spacing w:val="2"/>
          <w:sz w:val="24"/>
          <w:szCs w:val="24"/>
          <w:lang w:val="es-CR"/>
        </w:rPr>
        <w:t>el</w:t>
      </w:r>
      <w:r w:rsidRPr="00351DCA">
        <w:rPr>
          <w:spacing w:val="16"/>
          <w:sz w:val="24"/>
          <w:szCs w:val="24"/>
          <w:lang w:val="es-CR"/>
        </w:rPr>
        <w:t xml:space="preserve"> </w:t>
      </w:r>
      <w:r w:rsidRPr="00351DCA">
        <w:rPr>
          <w:w w:val="107"/>
          <w:sz w:val="24"/>
          <w:szCs w:val="24"/>
          <w:lang w:val="es-CR"/>
        </w:rPr>
        <w:t xml:space="preserve">registro, </w:t>
      </w:r>
      <w:r w:rsidRPr="00351DCA">
        <w:rPr>
          <w:w w:val="106"/>
          <w:sz w:val="24"/>
          <w:szCs w:val="24"/>
          <w:lang w:val="es-CR"/>
        </w:rPr>
        <w:t>actualización</w:t>
      </w:r>
      <w:r w:rsidRPr="00351DCA">
        <w:rPr>
          <w:spacing w:val="15"/>
          <w:w w:val="106"/>
          <w:sz w:val="24"/>
          <w:szCs w:val="24"/>
          <w:lang w:val="es-CR"/>
        </w:rPr>
        <w:t xml:space="preserve"> </w:t>
      </w:r>
      <w:r w:rsidRPr="00351DCA">
        <w:rPr>
          <w:sz w:val="24"/>
          <w:szCs w:val="24"/>
          <w:lang w:val="es-CR"/>
        </w:rPr>
        <w:t>y</w:t>
      </w:r>
      <w:r w:rsidRPr="00351DCA">
        <w:rPr>
          <w:spacing w:val="22"/>
          <w:sz w:val="24"/>
          <w:szCs w:val="24"/>
          <w:lang w:val="es-CR"/>
        </w:rPr>
        <w:t xml:space="preserve"> </w:t>
      </w:r>
      <w:r w:rsidR="008E0BCE" w:rsidRPr="00351DCA">
        <w:rPr>
          <w:sz w:val="24"/>
          <w:szCs w:val="24"/>
          <w:lang w:val="es-CR"/>
        </w:rPr>
        <w:t>co</w:t>
      </w:r>
      <w:r w:rsidR="008E0BCE" w:rsidRPr="00351DCA">
        <w:rPr>
          <w:spacing w:val="-6"/>
          <w:sz w:val="24"/>
          <w:szCs w:val="24"/>
          <w:lang w:val="es-CR"/>
        </w:rPr>
        <w:t>n</w:t>
      </w:r>
      <w:r w:rsidR="008E0BCE" w:rsidRPr="00351DCA">
        <w:rPr>
          <w:sz w:val="24"/>
          <w:szCs w:val="24"/>
          <w:lang w:val="es-CR"/>
        </w:rPr>
        <w:t xml:space="preserve">trol </w:t>
      </w:r>
      <w:r w:rsidR="008E0BCE" w:rsidRPr="00351DCA">
        <w:rPr>
          <w:spacing w:val="4"/>
          <w:sz w:val="24"/>
          <w:szCs w:val="24"/>
          <w:lang w:val="es-CR"/>
        </w:rPr>
        <w:t>de</w:t>
      </w:r>
      <w:r w:rsidRPr="00351DCA">
        <w:rPr>
          <w:spacing w:val="28"/>
          <w:sz w:val="24"/>
          <w:szCs w:val="24"/>
          <w:lang w:val="es-CR"/>
        </w:rPr>
        <w:t xml:space="preserve"> </w:t>
      </w:r>
      <w:r w:rsidRPr="00351DCA">
        <w:rPr>
          <w:w w:val="107"/>
          <w:sz w:val="24"/>
          <w:szCs w:val="24"/>
          <w:lang w:val="es-CR"/>
        </w:rPr>
        <w:t>pr</w:t>
      </w:r>
      <w:r w:rsidRPr="00351DCA">
        <w:rPr>
          <w:spacing w:val="6"/>
          <w:w w:val="107"/>
          <w:sz w:val="24"/>
          <w:szCs w:val="24"/>
          <w:lang w:val="es-CR"/>
        </w:rPr>
        <w:t>o</w:t>
      </w:r>
      <w:r w:rsidRPr="00351DCA">
        <w:rPr>
          <w:w w:val="107"/>
          <w:sz w:val="24"/>
          <w:szCs w:val="24"/>
          <w:lang w:val="es-CR"/>
        </w:rPr>
        <w:t>ductos,</w:t>
      </w:r>
      <w:r w:rsidRPr="00351DCA">
        <w:rPr>
          <w:spacing w:val="20"/>
          <w:w w:val="107"/>
          <w:sz w:val="24"/>
          <w:szCs w:val="24"/>
          <w:lang w:val="es-CR"/>
        </w:rPr>
        <w:t xml:space="preserve"> </w:t>
      </w:r>
      <w:r w:rsidR="008E0BCE" w:rsidRPr="00351DCA">
        <w:rPr>
          <w:sz w:val="24"/>
          <w:szCs w:val="24"/>
          <w:lang w:val="es-CR"/>
        </w:rPr>
        <w:t>media</w:t>
      </w:r>
      <w:r w:rsidR="008E0BCE" w:rsidRPr="00351DCA">
        <w:rPr>
          <w:spacing w:val="-6"/>
          <w:sz w:val="24"/>
          <w:szCs w:val="24"/>
          <w:lang w:val="es-CR"/>
        </w:rPr>
        <w:t>n</w:t>
      </w:r>
      <w:r w:rsidR="008E0BCE" w:rsidRPr="00351DCA">
        <w:rPr>
          <w:sz w:val="24"/>
          <w:szCs w:val="24"/>
          <w:lang w:val="es-CR"/>
        </w:rPr>
        <w:t xml:space="preserve">te </w:t>
      </w:r>
      <w:r w:rsidR="008E0BCE" w:rsidRPr="00351DCA">
        <w:rPr>
          <w:spacing w:val="24"/>
          <w:sz w:val="24"/>
          <w:szCs w:val="24"/>
          <w:lang w:val="es-CR"/>
        </w:rPr>
        <w:t>consultas</w:t>
      </w:r>
      <w:r w:rsidR="008E0BCE" w:rsidRPr="00351DCA">
        <w:rPr>
          <w:sz w:val="24"/>
          <w:szCs w:val="24"/>
          <w:lang w:val="es-CR"/>
        </w:rPr>
        <w:t xml:space="preserve"> </w:t>
      </w:r>
      <w:r w:rsidR="008E0BCE" w:rsidRPr="00351DCA">
        <w:rPr>
          <w:spacing w:val="12"/>
          <w:sz w:val="24"/>
          <w:szCs w:val="24"/>
          <w:lang w:val="es-CR"/>
        </w:rPr>
        <w:t>eficientes</w:t>
      </w:r>
      <w:r w:rsidRPr="00351DCA">
        <w:rPr>
          <w:spacing w:val="33"/>
          <w:sz w:val="24"/>
          <w:szCs w:val="24"/>
          <w:lang w:val="es-CR"/>
        </w:rPr>
        <w:t xml:space="preserve"> </w:t>
      </w:r>
      <w:r w:rsidRPr="00351DCA">
        <w:rPr>
          <w:sz w:val="24"/>
          <w:szCs w:val="24"/>
          <w:lang w:val="es-CR"/>
        </w:rPr>
        <w:t>que</w:t>
      </w:r>
      <w:r w:rsidRPr="00351DCA">
        <w:rPr>
          <w:spacing w:val="34"/>
          <w:sz w:val="24"/>
          <w:szCs w:val="24"/>
          <w:lang w:val="es-CR"/>
        </w:rPr>
        <w:t xml:space="preserve"> </w:t>
      </w:r>
      <w:r w:rsidRPr="00351DCA">
        <w:rPr>
          <w:w w:val="108"/>
          <w:sz w:val="24"/>
          <w:szCs w:val="24"/>
          <w:lang w:val="es-CR"/>
        </w:rPr>
        <w:t>ma</w:t>
      </w:r>
      <w:r w:rsidRPr="00351DCA">
        <w:rPr>
          <w:spacing w:val="-6"/>
          <w:w w:val="108"/>
          <w:sz w:val="24"/>
          <w:szCs w:val="24"/>
          <w:lang w:val="es-CR"/>
        </w:rPr>
        <w:t>n</w:t>
      </w:r>
      <w:r w:rsidRPr="00351DCA">
        <w:rPr>
          <w:w w:val="108"/>
          <w:sz w:val="24"/>
          <w:szCs w:val="24"/>
          <w:lang w:val="es-CR"/>
        </w:rPr>
        <w:t>tendrán</w:t>
      </w:r>
      <w:r w:rsidRPr="00351DCA">
        <w:rPr>
          <w:spacing w:val="39"/>
          <w:w w:val="108"/>
          <w:sz w:val="24"/>
          <w:szCs w:val="24"/>
          <w:lang w:val="es-CR"/>
        </w:rPr>
        <w:t xml:space="preserve"> </w:t>
      </w:r>
      <w:r w:rsidRPr="00351DCA">
        <w:rPr>
          <w:w w:val="108"/>
          <w:sz w:val="24"/>
          <w:szCs w:val="24"/>
          <w:lang w:val="es-CR"/>
        </w:rPr>
        <w:t xml:space="preserve">la </w:t>
      </w:r>
      <w:r w:rsidR="008E0BCE" w:rsidRPr="00351DCA">
        <w:rPr>
          <w:sz w:val="24"/>
          <w:szCs w:val="24"/>
          <w:lang w:val="es-CR"/>
        </w:rPr>
        <w:t xml:space="preserve">consistencia </w:t>
      </w:r>
      <w:r w:rsidR="008E0BCE" w:rsidRPr="00351DCA">
        <w:rPr>
          <w:spacing w:val="17"/>
          <w:sz w:val="24"/>
          <w:szCs w:val="24"/>
          <w:lang w:val="es-CR"/>
        </w:rPr>
        <w:t>de</w:t>
      </w:r>
      <w:r w:rsidRPr="00351DCA">
        <w:rPr>
          <w:spacing w:val="28"/>
          <w:sz w:val="24"/>
          <w:szCs w:val="24"/>
          <w:lang w:val="es-CR"/>
        </w:rPr>
        <w:t xml:space="preserve"> </w:t>
      </w:r>
      <w:r w:rsidRPr="00351DCA">
        <w:rPr>
          <w:sz w:val="24"/>
          <w:szCs w:val="24"/>
          <w:lang w:val="es-CR"/>
        </w:rPr>
        <w:t>los</w:t>
      </w:r>
      <w:r w:rsidRPr="00351DCA">
        <w:rPr>
          <w:spacing w:val="15"/>
          <w:sz w:val="24"/>
          <w:szCs w:val="24"/>
          <w:lang w:val="es-CR"/>
        </w:rPr>
        <w:t xml:space="preserve"> </w:t>
      </w:r>
      <w:r w:rsidR="008E0BCE" w:rsidRPr="00351DCA">
        <w:rPr>
          <w:sz w:val="24"/>
          <w:szCs w:val="24"/>
          <w:lang w:val="es-CR"/>
        </w:rPr>
        <w:t xml:space="preserve">datos </w:t>
      </w:r>
      <w:r w:rsidR="008E0BCE" w:rsidRPr="00351DCA">
        <w:rPr>
          <w:spacing w:val="5"/>
          <w:sz w:val="24"/>
          <w:szCs w:val="24"/>
          <w:lang w:val="es-CR"/>
        </w:rPr>
        <w:t>en</w:t>
      </w:r>
      <w:r w:rsidRPr="00351DCA">
        <w:rPr>
          <w:spacing w:val="28"/>
          <w:sz w:val="24"/>
          <w:szCs w:val="24"/>
          <w:lang w:val="es-CR"/>
        </w:rPr>
        <w:t xml:space="preserve"> </w:t>
      </w:r>
      <w:r w:rsidRPr="00351DCA">
        <w:rPr>
          <w:sz w:val="24"/>
          <w:szCs w:val="24"/>
          <w:lang w:val="es-CR"/>
        </w:rPr>
        <w:t>la</w:t>
      </w:r>
      <w:r w:rsidRPr="00351DCA">
        <w:rPr>
          <w:spacing w:val="29"/>
          <w:sz w:val="24"/>
          <w:szCs w:val="24"/>
          <w:lang w:val="es-CR"/>
        </w:rPr>
        <w:t xml:space="preserve"> </w:t>
      </w:r>
      <w:r w:rsidRPr="00351DCA">
        <w:rPr>
          <w:sz w:val="24"/>
          <w:szCs w:val="24"/>
          <w:lang w:val="es-CR"/>
        </w:rPr>
        <w:t>base</w:t>
      </w:r>
      <w:r w:rsidRPr="00351DCA">
        <w:rPr>
          <w:spacing w:val="38"/>
          <w:sz w:val="24"/>
          <w:szCs w:val="24"/>
          <w:lang w:val="es-CR"/>
        </w:rPr>
        <w:t xml:space="preserve"> </w:t>
      </w:r>
      <w:r w:rsidRPr="00351DCA">
        <w:rPr>
          <w:sz w:val="24"/>
          <w:szCs w:val="24"/>
          <w:lang w:val="es-CR"/>
        </w:rPr>
        <w:t>de</w:t>
      </w:r>
      <w:r w:rsidRPr="00351DCA">
        <w:rPr>
          <w:spacing w:val="28"/>
          <w:sz w:val="24"/>
          <w:szCs w:val="24"/>
          <w:lang w:val="es-CR"/>
        </w:rPr>
        <w:t xml:space="preserve"> </w:t>
      </w:r>
      <w:r w:rsidRPr="00351DCA">
        <w:rPr>
          <w:w w:val="110"/>
          <w:sz w:val="24"/>
          <w:szCs w:val="24"/>
          <w:lang w:val="es-CR"/>
        </w:rPr>
        <w:t>datos.</w:t>
      </w:r>
    </w:p>
    <w:p w14:paraId="6DA5A01C" w14:textId="64A8B91E" w:rsidR="00760459" w:rsidRPr="00351DCA" w:rsidRDefault="00000000">
      <w:pPr>
        <w:spacing w:before="7" w:line="425" w:lineRule="auto"/>
        <w:ind w:left="100" w:right="154" w:firstLine="720"/>
        <w:rPr>
          <w:sz w:val="24"/>
          <w:szCs w:val="24"/>
          <w:lang w:val="es-CR"/>
        </w:rPr>
      </w:pPr>
      <w:r w:rsidRPr="00351DCA">
        <w:rPr>
          <w:sz w:val="24"/>
          <w:szCs w:val="24"/>
          <w:lang w:val="es-CR"/>
        </w:rPr>
        <w:t>5.</w:t>
      </w:r>
      <w:r w:rsidRPr="00351DCA">
        <w:rPr>
          <w:spacing w:val="45"/>
          <w:sz w:val="24"/>
          <w:szCs w:val="24"/>
          <w:lang w:val="es-CR"/>
        </w:rPr>
        <w:t xml:space="preserve"> </w:t>
      </w:r>
      <w:r w:rsidRPr="00351DCA">
        <w:rPr>
          <w:sz w:val="24"/>
          <w:szCs w:val="24"/>
          <w:lang w:val="es-CR"/>
        </w:rPr>
        <w:t>M</w:t>
      </w:r>
      <w:r w:rsidRPr="00351DCA">
        <w:rPr>
          <w:spacing w:val="6"/>
          <w:sz w:val="24"/>
          <w:szCs w:val="24"/>
          <w:lang w:val="es-CR"/>
        </w:rPr>
        <w:t>ó</w:t>
      </w:r>
      <w:r w:rsidRPr="00351DCA">
        <w:rPr>
          <w:sz w:val="24"/>
          <w:szCs w:val="24"/>
          <w:lang w:val="es-CR"/>
        </w:rPr>
        <w:t>dulo</w:t>
      </w:r>
      <w:r w:rsidRPr="00351DCA">
        <w:rPr>
          <w:spacing w:val="41"/>
          <w:sz w:val="24"/>
          <w:szCs w:val="24"/>
          <w:lang w:val="es-CR"/>
        </w:rPr>
        <w:t xml:space="preserve"> </w:t>
      </w:r>
      <w:r w:rsidRPr="00351DCA">
        <w:rPr>
          <w:sz w:val="24"/>
          <w:szCs w:val="24"/>
          <w:lang w:val="es-CR"/>
        </w:rPr>
        <w:t>de</w:t>
      </w:r>
      <w:r w:rsidRPr="00351DCA">
        <w:rPr>
          <w:spacing w:val="28"/>
          <w:sz w:val="24"/>
          <w:szCs w:val="24"/>
          <w:lang w:val="es-CR"/>
        </w:rPr>
        <w:t xml:space="preserve"> </w:t>
      </w:r>
      <w:r w:rsidRPr="00351DCA">
        <w:rPr>
          <w:spacing w:val="-18"/>
          <w:sz w:val="24"/>
          <w:szCs w:val="24"/>
          <w:lang w:val="es-CR"/>
        </w:rPr>
        <w:t>V</w:t>
      </w:r>
      <w:r w:rsidRPr="00351DCA">
        <w:rPr>
          <w:sz w:val="24"/>
          <w:szCs w:val="24"/>
          <w:lang w:val="es-CR"/>
        </w:rPr>
        <w:t>e</w:t>
      </w:r>
      <w:r w:rsidRPr="00351DCA">
        <w:rPr>
          <w:spacing w:val="-6"/>
          <w:sz w:val="24"/>
          <w:szCs w:val="24"/>
          <w:lang w:val="es-CR"/>
        </w:rPr>
        <w:t>n</w:t>
      </w:r>
      <w:r w:rsidRPr="00351DCA">
        <w:rPr>
          <w:sz w:val="24"/>
          <w:szCs w:val="24"/>
          <w:lang w:val="es-CR"/>
        </w:rPr>
        <w:t xml:space="preserve">tas: </w:t>
      </w:r>
      <w:r w:rsidRPr="00351DCA">
        <w:rPr>
          <w:spacing w:val="36"/>
          <w:sz w:val="24"/>
          <w:szCs w:val="24"/>
          <w:lang w:val="es-CR"/>
        </w:rPr>
        <w:t xml:space="preserve"> </w:t>
      </w:r>
      <w:r w:rsidR="00B307D2" w:rsidRPr="00351DCA">
        <w:rPr>
          <w:sz w:val="24"/>
          <w:szCs w:val="24"/>
          <w:lang w:val="es-CR"/>
        </w:rPr>
        <w:t xml:space="preserve">Este </w:t>
      </w:r>
      <w:r w:rsidR="00B307D2" w:rsidRPr="00351DCA">
        <w:rPr>
          <w:spacing w:val="1"/>
          <w:sz w:val="24"/>
          <w:szCs w:val="24"/>
          <w:lang w:val="es-CR"/>
        </w:rPr>
        <w:t>módulo</w:t>
      </w:r>
      <w:r w:rsidRPr="00351DCA">
        <w:rPr>
          <w:spacing w:val="47"/>
          <w:sz w:val="24"/>
          <w:szCs w:val="24"/>
          <w:lang w:val="es-CR"/>
        </w:rPr>
        <w:t xml:space="preserve"> </w:t>
      </w:r>
      <w:r w:rsidRPr="00351DCA">
        <w:rPr>
          <w:spacing w:val="7"/>
          <w:w w:val="109"/>
          <w:sz w:val="24"/>
          <w:szCs w:val="24"/>
          <w:lang w:val="es-CR"/>
        </w:rPr>
        <w:t>p</w:t>
      </w:r>
      <w:r w:rsidRPr="00351DCA">
        <w:rPr>
          <w:w w:val="109"/>
          <w:sz w:val="24"/>
          <w:szCs w:val="24"/>
          <w:lang w:val="es-CR"/>
        </w:rPr>
        <w:t>ermitirá</w:t>
      </w:r>
      <w:r w:rsidRPr="00351DCA">
        <w:rPr>
          <w:spacing w:val="21"/>
          <w:w w:val="109"/>
          <w:sz w:val="24"/>
          <w:szCs w:val="24"/>
          <w:lang w:val="es-CR"/>
        </w:rPr>
        <w:t xml:space="preserve"> </w:t>
      </w:r>
      <w:r w:rsidR="008E0BCE" w:rsidRPr="00351DCA">
        <w:rPr>
          <w:sz w:val="24"/>
          <w:szCs w:val="24"/>
          <w:lang w:val="es-CR"/>
        </w:rPr>
        <w:t xml:space="preserve">gestionar </w:t>
      </w:r>
      <w:r w:rsidR="008E0BCE" w:rsidRPr="00351DCA">
        <w:rPr>
          <w:spacing w:val="19"/>
          <w:sz w:val="24"/>
          <w:szCs w:val="24"/>
          <w:lang w:val="es-CR"/>
        </w:rPr>
        <w:t>las</w:t>
      </w:r>
      <w:r w:rsidRPr="00351DCA">
        <w:rPr>
          <w:spacing w:val="28"/>
          <w:sz w:val="24"/>
          <w:szCs w:val="24"/>
          <w:lang w:val="es-CR"/>
        </w:rPr>
        <w:t xml:space="preserve"> </w:t>
      </w:r>
      <w:r w:rsidR="008E0BCE" w:rsidRPr="00351DCA">
        <w:rPr>
          <w:spacing w:val="-6"/>
          <w:sz w:val="24"/>
          <w:szCs w:val="24"/>
          <w:lang w:val="es-CR"/>
        </w:rPr>
        <w:t>v</w:t>
      </w:r>
      <w:r w:rsidR="008E0BCE" w:rsidRPr="00351DCA">
        <w:rPr>
          <w:sz w:val="24"/>
          <w:szCs w:val="24"/>
          <w:lang w:val="es-CR"/>
        </w:rPr>
        <w:t>e</w:t>
      </w:r>
      <w:r w:rsidR="008E0BCE" w:rsidRPr="00351DCA">
        <w:rPr>
          <w:spacing w:val="-6"/>
          <w:sz w:val="24"/>
          <w:szCs w:val="24"/>
          <w:lang w:val="es-CR"/>
        </w:rPr>
        <w:t>n</w:t>
      </w:r>
      <w:r w:rsidR="008E0BCE" w:rsidRPr="00351DCA">
        <w:rPr>
          <w:sz w:val="24"/>
          <w:szCs w:val="24"/>
          <w:lang w:val="es-CR"/>
        </w:rPr>
        <w:t xml:space="preserve">tas </w:t>
      </w:r>
      <w:r w:rsidR="008E0BCE" w:rsidRPr="00351DCA">
        <w:rPr>
          <w:spacing w:val="12"/>
          <w:sz w:val="24"/>
          <w:szCs w:val="24"/>
          <w:lang w:val="es-CR"/>
        </w:rPr>
        <w:t>de</w:t>
      </w:r>
      <w:r w:rsidRPr="00351DCA">
        <w:rPr>
          <w:spacing w:val="28"/>
          <w:sz w:val="24"/>
          <w:szCs w:val="24"/>
          <w:lang w:val="es-CR"/>
        </w:rPr>
        <w:t xml:space="preserve"> </w:t>
      </w:r>
      <w:r w:rsidRPr="00351DCA">
        <w:rPr>
          <w:sz w:val="24"/>
          <w:szCs w:val="24"/>
          <w:lang w:val="es-CR"/>
        </w:rPr>
        <w:t>la</w:t>
      </w:r>
      <w:r w:rsidRPr="00351DCA">
        <w:rPr>
          <w:spacing w:val="29"/>
          <w:sz w:val="24"/>
          <w:szCs w:val="24"/>
          <w:lang w:val="es-CR"/>
        </w:rPr>
        <w:t xml:space="preserve"> </w:t>
      </w:r>
      <w:r w:rsidRPr="00351DCA">
        <w:rPr>
          <w:w w:val="110"/>
          <w:sz w:val="24"/>
          <w:szCs w:val="24"/>
          <w:lang w:val="es-CR"/>
        </w:rPr>
        <w:t xml:space="preserve">tienda, </w:t>
      </w:r>
      <w:r w:rsidRPr="00351DCA">
        <w:rPr>
          <w:w w:val="107"/>
          <w:sz w:val="24"/>
          <w:szCs w:val="24"/>
          <w:lang w:val="es-CR"/>
        </w:rPr>
        <w:t>registrando</w:t>
      </w:r>
      <w:r w:rsidRPr="00351DCA">
        <w:rPr>
          <w:spacing w:val="23"/>
          <w:w w:val="107"/>
          <w:sz w:val="24"/>
          <w:szCs w:val="24"/>
          <w:lang w:val="es-CR"/>
        </w:rPr>
        <w:t xml:space="preserve"> </w:t>
      </w:r>
      <w:r w:rsidRPr="00351DCA">
        <w:rPr>
          <w:w w:val="107"/>
          <w:sz w:val="24"/>
          <w:szCs w:val="24"/>
          <w:lang w:val="es-CR"/>
        </w:rPr>
        <w:t>transacciones</w:t>
      </w:r>
      <w:r w:rsidRPr="00351DCA">
        <w:rPr>
          <w:spacing w:val="2"/>
          <w:w w:val="107"/>
          <w:sz w:val="24"/>
          <w:szCs w:val="24"/>
          <w:lang w:val="es-CR"/>
        </w:rPr>
        <w:t xml:space="preserve"> </w:t>
      </w:r>
      <w:r w:rsidRPr="00351DCA">
        <w:rPr>
          <w:sz w:val="24"/>
          <w:szCs w:val="24"/>
          <w:lang w:val="es-CR"/>
        </w:rPr>
        <w:t>y</w:t>
      </w:r>
      <w:r w:rsidRPr="00351DCA">
        <w:rPr>
          <w:spacing w:val="22"/>
          <w:sz w:val="24"/>
          <w:szCs w:val="24"/>
          <w:lang w:val="es-CR"/>
        </w:rPr>
        <w:t xml:space="preserve"> </w:t>
      </w:r>
      <w:r w:rsidR="008E0BCE" w:rsidRPr="00351DCA">
        <w:rPr>
          <w:sz w:val="24"/>
          <w:szCs w:val="24"/>
          <w:lang w:val="es-CR"/>
        </w:rPr>
        <w:t xml:space="preserve">generando </w:t>
      </w:r>
      <w:r w:rsidR="008E0BCE" w:rsidRPr="00351DCA">
        <w:rPr>
          <w:spacing w:val="8"/>
          <w:sz w:val="24"/>
          <w:szCs w:val="24"/>
          <w:lang w:val="es-CR"/>
        </w:rPr>
        <w:t>reportes</w:t>
      </w:r>
      <w:r w:rsidR="008E0BCE" w:rsidRPr="00351DCA">
        <w:rPr>
          <w:sz w:val="24"/>
          <w:szCs w:val="24"/>
          <w:lang w:val="es-CR"/>
        </w:rPr>
        <w:t xml:space="preserve"> </w:t>
      </w:r>
      <w:r w:rsidR="008E0BCE" w:rsidRPr="00351DCA">
        <w:rPr>
          <w:spacing w:val="20"/>
          <w:sz w:val="24"/>
          <w:szCs w:val="24"/>
          <w:lang w:val="es-CR"/>
        </w:rPr>
        <w:t>de</w:t>
      </w:r>
      <w:r w:rsidRPr="00351DCA">
        <w:rPr>
          <w:spacing w:val="28"/>
          <w:sz w:val="24"/>
          <w:szCs w:val="24"/>
          <w:lang w:val="es-CR"/>
        </w:rPr>
        <w:t xml:space="preserve"> </w:t>
      </w:r>
      <w:r w:rsidR="008E0BCE" w:rsidRPr="00351DCA">
        <w:rPr>
          <w:spacing w:val="-6"/>
          <w:sz w:val="24"/>
          <w:szCs w:val="24"/>
          <w:lang w:val="es-CR"/>
        </w:rPr>
        <w:t>v</w:t>
      </w:r>
      <w:r w:rsidR="008E0BCE" w:rsidRPr="00351DCA">
        <w:rPr>
          <w:sz w:val="24"/>
          <w:szCs w:val="24"/>
          <w:lang w:val="es-CR"/>
        </w:rPr>
        <w:t>e</w:t>
      </w:r>
      <w:r w:rsidR="008E0BCE" w:rsidRPr="00351DCA">
        <w:rPr>
          <w:spacing w:val="-6"/>
          <w:sz w:val="24"/>
          <w:szCs w:val="24"/>
          <w:lang w:val="es-CR"/>
        </w:rPr>
        <w:t>n</w:t>
      </w:r>
      <w:r w:rsidR="008E0BCE" w:rsidRPr="00351DCA">
        <w:rPr>
          <w:sz w:val="24"/>
          <w:szCs w:val="24"/>
          <w:lang w:val="es-CR"/>
        </w:rPr>
        <w:t xml:space="preserve">tas, </w:t>
      </w:r>
      <w:r w:rsidR="008E0BCE" w:rsidRPr="00351DCA">
        <w:rPr>
          <w:spacing w:val="17"/>
          <w:sz w:val="24"/>
          <w:szCs w:val="24"/>
          <w:lang w:val="es-CR"/>
        </w:rPr>
        <w:t>integrando</w:t>
      </w:r>
      <w:r w:rsidRPr="00351DCA">
        <w:rPr>
          <w:spacing w:val="20"/>
          <w:w w:val="107"/>
          <w:sz w:val="24"/>
          <w:szCs w:val="24"/>
          <w:lang w:val="es-CR"/>
        </w:rPr>
        <w:t xml:space="preserve"> </w:t>
      </w:r>
      <w:r w:rsidR="008E0BCE" w:rsidRPr="00351DCA">
        <w:rPr>
          <w:sz w:val="24"/>
          <w:szCs w:val="24"/>
          <w:lang w:val="es-CR"/>
        </w:rPr>
        <w:t xml:space="preserve">datos </w:t>
      </w:r>
      <w:r w:rsidR="008E0BCE" w:rsidRPr="00351DCA">
        <w:rPr>
          <w:spacing w:val="5"/>
          <w:sz w:val="24"/>
          <w:szCs w:val="24"/>
          <w:lang w:val="es-CR"/>
        </w:rPr>
        <w:t>de</w:t>
      </w:r>
      <w:r w:rsidRPr="00351DCA">
        <w:rPr>
          <w:spacing w:val="28"/>
          <w:sz w:val="24"/>
          <w:szCs w:val="24"/>
          <w:lang w:val="es-CR"/>
        </w:rPr>
        <w:t xml:space="preserve"> </w:t>
      </w:r>
      <w:r w:rsidRPr="00351DCA">
        <w:rPr>
          <w:sz w:val="24"/>
          <w:szCs w:val="24"/>
          <w:lang w:val="es-CR"/>
        </w:rPr>
        <w:t>los</w:t>
      </w:r>
      <w:r w:rsidRPr="00351DCA">
        <w:rPr>
          <w:spacing w:val="15"/>
          <w:sz w:val="24"/>
          <w:szCs w:val="24"/>
          <w:lang w:val="es-CR"/>
        </w:rPr>
        <w:t xml:space="preserve"> </w:t>
      </w:r>
      <w:r w:rsidRPr="00351DCA">
        <w:rPr>
          <w:sz w:val="24"/>
          <w:szCs w:val="24"/>
          <w:lang w:val="es-CR"/>
        </w:rPr>
        <w:t>m</w:t>
      </w:r>
      <w:r w:rsidRPr="00351DCA">
        <w:rPr>
          <w:spacing w:val="6"/>
          <w:sz w:val="24"/>
          <w:szCs w:val="24"/>
          <w:lang w:val="es-CR"/>
        </w:rPr>
        <w:t>ó</w:t>
      </w:r>
      <w:r w:rsidRPr="00351DCA">
        <w:rPr>
          <w:sz w:val="24"/>
          <w:szCs w:val="24"/>
          <w:lang w:val="es-CR"/>
        </w:rPr>
        <w:t>dulos</w:t>
      </w:r>
      <w:r w:rsidRPr="00351DCA">
        <w:rPr>
          <w:spacing w:val="44"/>
          <w:sz w:val="24"/>
          <w:szCs w:val="24"/>
          <w:lang w:val="es-CR"/>
        </w:rPr>
        <w:t xml:space="preserve"> </w:t>
      </w:r>
      <w:r w:rsidRPr="00351DCA">
        <w:rPr>
          <w:w w:val="105"/>
          <w:sz w:val="24"/>
          <w:szCs w:val="24"/>
          <w:lang w:val="es-CR"/>
        </w:rPr>
        <w:t xml:space="preserve">de </w:t>
      </w:r>
      <w:r w:rsidR="008E0BCE" w:rsidRPr="00351DCA">
        <w:rPr>
          <w:sz w:val="24"/>
          <w:szCs w:val="24"/>
          <w:lang w:val="es-CR"/>
        </w:rPr>
        <w:t>pr</w:t>
      </w:r>
      <w:r w:rsidR="008E0BCE" w:rsidRPr="00351DCA">
        <w:rPr>
          <w:spacing w:val="6"/>
          <w:sz w:val="24"/>
          <w:szCs w:val="24"/>
          <w:lang w:val="es-CR"/>
        </w:rPr>
        <w:t>o</w:t>
      </w:r>
      <w:r w:rsidR="008E0BCE" w:rsidRPr="00351DCA">
        <w:rPr>
          <w:sz w:val="24"/>
          <w:szCs w:val="24"/>
          <w:lang w:val="es-CR"/>
        </w:rPr>
        <w:t xml:space="preserve">ductos </w:t>
      </w:r>
      <w:r w:rsidR="008E0BCE" w:rsidRPr="00351DCA">
        <w:rPr>
          <w:spacing w:val="24"/>
          <w:sz w:val="24"/>
          <w:szCs w:val="24"/>
          <w:lang w:val="es-CR"/>
        </w:rPr>
        <w:t>y</w:t>
      </w:r>
      <w:r w:rsidRPr="00351DCA">
        <w:rPr>
          <w:spacing w:val="22"/>
          <w:sz w:val="24"/>
          <w:szCs w:val="24"/>
          <w:lang w:val="es-CR"/>
        </w:rPr>
        <w:t xml:space="preserve"> </w:t>
      </w:r>
      <w:r w:rsidRPr="00351DCA">
        <w:rPr>
          <w:w w:val="99"/>
          <w:sz w:val="24"/>
          <w:szCs w:val="24"/>
          <w:lang w:val="es-CR"/>
        </w:rPr>
        <w:t>cl</w:t>
      </w:r>
      <w:r w:rsidRPr="00351DCA">
        <w:rPr>
          <w:w w:val="103"/>
          <w:sz w:val="24"/>
          <w:szCs w:val="24"/>
          <w:lang w:val="es-CR"/>
        </w:rPr>
        <w:t>ie</w:t>
      </w:r>
      <w:r w:rsidRPr="00351DCA">
        <w:rPr>
          <w:spacing w:val="-6"/>
          <w:w w:val="103"/>
          <w:sz w:val="24"/>
          <w:szCs w:val="24"/>
          <w:lang w:val="es-CR"/>
        </w:rPr>
        <w:t>n</w:t>
      </w:r>
      <w:r w:rsidRPr="00351DCA">
        <w:rPr>
          <w:w w:val="109"/>
          <w:sz w:val="24"/>
          <w:szCs w:val="24"/>
          <w:lang w:val="es-CR"/>
        </w:rPr>
        <w:t>tes.</w:t>
      </w:r>
    </w:p>
    <w:p w14:paraId="05FC56E0" w14:textId="6CA6CD70" w:rsidR="00760459" w:rsidRPr="00351DCA" w:rsidRDefault="00000000">
      <w:pPr>
        <w:spacing w:before="7" w:line="425" w:lineRule="auto"/>
        <w:ind w:left="100" w:right="140" w:firstLine="720"/>
        <w:rPr>
          <w:sz w:val="24"/>
          <w:szCs w:val="24"/>
          <w:lang w:val="es-CR"/>
        </w:rPr>
      </w:pPr>
      <w:r w:rsidRPr="00351DCA">
        <w:rPr>
          <w:sz w:val="24"/>
          <w:szCs w:val="24"/>
          <w:lang w:val="es-CR"/>
        </w:rPr>
        <w:t>El</w:t>
      </w:r>
      <w:r w:rsidRPr="00351DCA">
        <w:rPr>
          <w:spacing w:val="32"/>
          <w:sz w:val="24"/>
          <w:szCs w:val="24"/>
          <w:lang w:val="es-CR"/>
        </w:rPr>
        <w:t xml:space="preserve"> </w:t>
      </w:r>
      <w:r w:rsidR="00B307D2" w:rsidRPr="00351DCA">
        <w:rPr>
          <w:sz w:val="24"/>
          <w:szCs w:val="24"/>
          <w:lang w:val="es-CR"/>
        </w:rPr>
        <w:t xml:space="preserve">sistema </w:t>
      </w:r>
      <w:r w:rsidR="00B307D2" w:rsidRPr="00351DCA">
        <w:rPr>
          <w:spacing w:val="9"/>
          <w:sz w:val="24"/>
          <w:szCs w:val="24"/>
          <w:lang w:val="es-CR"/>
        </w:rPr>
        <w:t>se</w:t>
      </w:r>
      <w:r w:rsidRPr="00351DCA">
        <w:rPr>
          <w:spacing w:val="16"/>
          <w:sz w:val="24"/>
          <w:szCs w:val="24"/>
          <w:lang w:val="es-CR"/>
        </w:rPr>
        <w:t xml:space="preserve"> </w:t>
      </w:r>
      <w:r w:rsidRPr="00351DCA">
        <w:rPr>
          <w:w w:val="107"/>
          <w:sz w:val="24"/>
          <w:szCs w:val="24"/>
          <w:lang w:val="es-CR"/>
        </w:rPr>
        <w:t>impleme</w:t>
      </w:r>
      <w:r w:rsidRPr="00351DCA">
        <w:rPr>
          <w:spacing w:val="-6"/>
          <w:w w:val="107"/>
          <w:sz w:val="24"/>
          <w:szCs w:val="24"/>
          <w:lang w:val="es-CR"/>
        </w:rPr>
        <w:t>n</w:t>
      </w:r>
      <w:r w:rsidRPr="00351DCA">
        <w:rPr>
          <w:w w:val="107"/>
          <w:sz w:val="24"/>
          <w:szCs w:val="24"/>
          <w:lang w:val="es-CR"/>
        </w:rPr>
        <w:t>tará</w:t>
      </w:r>
      <w:r w:rsidRPr="00351DCA">
        <w:rPr>
          <w:spacing w:val="24"/>
          <w:w w:val="107"/>
          <w:sz w:val="24"/>
          <w:szCs w:val="24"/>
          <w:lang w:val="es-CR"/>
        </w:rPr>
        <w:t xml:space="preserve"> </w:t>
      </w:r>
      <w:r w:rsidR="008E0BCE" w:rsidRPr="00351DCA">
        <w:rPr>
          <w:sz w:val="24"/>
          <w:szCs w:val="24"/>
          <w:lang w:val="es-CR"/>
        </w:rPr>
        <w:t xml:space="preserve">asegurando </w:t>
      </w:r>
      <w:r w:rsidR="008E0BCE" w:rsidRPr="00351DCA">
        <w:rPr>
          <w:spacing w:val="22"/>
          <w:sz w:val="24"/>
          <w:szCs w:val="24"/>
          <w:lang w:val="es-CR"/>
        </w:rPr>
        <w:t>la</w:t>
      </w:r>
      <w:r w:rsidRPr="00351DCA">
        <w:rPr>
          <w:spacing w:val="29"/>
          <w:sz w:val="24"/>
          <w:szCs w:val="24"/>
          <w:lang w:val="es-CR"/>
        </w:rPr>
        <w:t xml:space="preserve"> </w:t>
      </w:r>
      <w:r w:rsidRPr="00351DCA">
        <w:rPr>
          <w:w w:val="108"/>
          <w:sz w:val="24"/>
          <w:szCs w:val="24"/>
          <w:lang w:val="es-CR"/>
        </w:rPr>
        <w:t>i</w:t>
      </w:r>
      <w:r w:rsidRPr="00351DCA">
        <w:rPr>
          <w:spacing w:val="-6"/>
          <w:w w:val="108"/>
          <w:sz w:val="24"/>
          <w:szCs w:val="24"/>
          <w:lang w:val="es-CR"/>
        </w:rPr>
        <w:t>n</w:t>
      </w:r>
      <w:r w:rsidRPr="00351DCA">
        <w:rPr>
          <w:w w:val="108"/>
          <w:sz w:val="24"/>
          <w:szCs w:val="24"/>
          <w:lang w:val="es-CR"/>
        </w:rPr>
        <w:t>tegridad</w:t>
      </w:r>
      <w:r w:rsidRPr="00351DCA">
        <w:rPr>
          <w:spacing w:val="20"/>
          <w:w w:val="108"/>
          <w:sz w:val="24"/>
          <w:szCs w:val="24"/>
          <w:lang w:val="es-CR"/>
        </w:rPr>
        <w:t xml:space="preserve"> </w:t>
      </w:r>
      <w:r w:rsidR="008E0BCE" w:rsidRPr="00351DCA">
        <w:rPr>
          <w:sz w:val="24"/>
          <w:szCs w:val="24"/>
          <w:lang w:val="es-CR"/>
        </w:rPr>
        <w:t xml:space="preserve">referencial </w:t>
      </w:r>
      <w:r w:rsidR="008E0BCE" w:rsidRPr="00351DCA">
        <w:rPr>
          <w:spacing w:val="1"/>
          <w:sz w:val="24"/>
          <w:szCs w:val="24"/>
          <w:lang w:val="es-CR"/>
        </w:rPr>
        <w:t>entre</w:t>
      </w:r>
      <w:r w:rsidR="008E0BCE" w:rsidRPr="00351DCA">
        <w:rPr>
          <w:sz w:val="24"/>
          <w:szCs w:val="24"/>
          <w:lang w:val="es-CR"/>
        </w:rPr>
        <w:t xml:space="preserve"> </w:t>
      </w:r>
      <w:r w:rsidR="008E0BCE" w:rsidRPr="00351DCA">
        <w:rPr>
          <w:spacing w:val="8"/>
          <w:sz w:val="24"/>
          <w:szCs w:val="24"/>
          <w:lang w:val="es-CR"/>
        </w:rPr>
        <w:t>las</w:t>
      </w:r>
      <w:r w:rsidRPr="00351DCA">
        <w:rPr>
          <w:spacing w:val="28"/>
          <w:sz w:val="24"/>
          <w:szCs w:val="24"/>
          <w:lang w:val="es-CR"/>
        </w:rPr>
        <w:t xml:space="preserve"> </w:t>
      </w:r>
      <w:r w:rsidR="008E0BCE" w:rsidRPr="00351DCA">
        <w:rPr>
          <w:sz w:val="24"/>
          <w:szCs w:val="24"/>
          <w:lang w:val="es-CR"/>
        </w:rPr>
        <w:t xml:space="preserve">tablas </w:t>
      </w:r>
      <w:r w:rsidR="008E0BCE" w:rsidRPr="00351DCA">
        <w:rPr>
          <w:spacing w:val="19"/>
          <w:sz w:val="24"/>
          <w:szCs w:val="24"/>
          <w:lang w:val="es-CR"/>
        </w:rPr>
        <w:t>de</w:t>
      </w:r>
      <w:r w:rsidRPr="00351DCA">
        <w:rPr>
          <w:spacing w:val="28"/>
          <w:sz w:val="24"/>
          <w:szCs w:val="24"/>
          <w:lang w:val="es-CR"/>
        </w:rPr>
        <w:t xml:space="preserve"> </w:t>
      </w:r>
      <w:r w:rsidRPr="00351DCA">
        <w:rPr>
          <w:w w:val="99"/>
          <w:sz w:val="24"/>
          <w:szCs w:val="24"/>
          <w:lang w:val="es-CR"/>
        </w:rPr>
        <w:t>l</w:t>
      </w:r>
      <w:r w:rsidRPr="00351DCA">
        <w:rPr>
          <w:w w:val="111"/>
          <w:sz w:val="24"/>
          <w:szCs w:val="24"/>
          <w:lang w:val="es-CR"/>
        </w:rPr>
        <w:t xml:space="preserve">a </w:t>
      </w:r>
      <w:r w:rsidRPr="00351DCA">
        <w:rPr>
          <w:sz w:val="24"/>
          <w:szCs w:val="24"/>
          <w:lang w:val="es-CR"/>
        </w:rPr>
        <w:t>base</w:t>
      </w:r>
      <w:r w:rsidRPr="00351DCA">
        <w:rPr>
          <w:spacing w:val="38"/>
          <w:sz w:val="24"/>
          <w:szCs w:val="24"/>
          <w:lang w:val="es-CR"/>
        </w:rPr>
        <w:t xml:space="preserve"> </w:t>
      </w:r>
      <w:r w:rsidRPr="00351DCA">
        <w:rPr>
          <w:sz w:val="24"/>
          <w:szCs w:val="24"/>
          <w:lang w:val="es-CR"/>
        </w:rPr>
        <w:t>de</w:t>
      </w:r>
      <w:r w:rsidRPr="00351DCA">
        <w:rPr>
          <w:spacing w:val="28"/>
          <w:sz w:val="24"/>
          <w:szCs w:val="24"/>
          <w:lang w:val="es-CR"/>
        </w:rPr>
        <w:t xml:space="preserve"> </w:t>
      </w:r>
      <w:r w:rsidR="008E0BCE" w:rsidRPr="00351DCA">
        <w:rPr>
          <w:sz w:val="24"/>
          <w:szCs w:val="24"/>
          <w:lang w:val="es-CR"/>
        </w:rPr>
        <w:t xml:space="preserve">datos </w:t>
      </w:r>
      <w:r w:rsidR="008E0BCE" w:rsidRPr="00351DCA">
        <w:rPr>
          <w:spacing w:val="5"/>
          <w:sz w:val="24"/>
          <w:szCs w:val="24"/>
          <w:lang w:val="es-CR"/>
        </w:rPr>
        <w:t>Oracle</w:t>
      </w:r>
      <w:r w:rsidR="008E0BCE" w:rsidRPr="00351DCA">
        <w:rPr>
          <w:sz w:val="24"/>
          <w:szCs w:val="24"/>
          <w:lang w:val="es-CR"/>
        </w:rPr>
        <w:t xml:space="preserve">, </w:t>
      </w:r>
      <w:r w:rsidR="008E0BCE" w:rsidRPr="00351DCA">
        <w:rPr>
          <w:spacing w:val="1"/>
          <w:sz w:val="24"/>
          <w:szCs w:val="24"/>
          <w:lang w:val="es-CR"/>
        </w:rPr>
        <w:t>con</w:t>
      </w:r>
      <w:r w:rsidRPr="00351DCA">
        <w:rPr>
          <w:spacing w:val="28"/>
          <w:sz w:val="24"/>
          <w:szCs w:val="24"/>
          <w:lang w:val="es-CR"/>
        </w:rPr>
        <w:t xml:space="preserve"> </w:t>
      </w:r>
      <w:r w:rsidRPr="00351DCA">
        <w:rPr>
          <w:sz w:val="24"/>
          <w:szCs w:val="24"/>
          <w:lang w:val="es-CR"/>
        </w:rPr>
        <w:t>un</w:t>
      </w:r>
      <w:r w:rsidRPr="00351DCA">
        <w:rPr>
          <w:spacing w:val="39"/>
          <w:sz w:val="24"/>
          <w:szCs w:val="24"/>
          <w:lang w:val="es-CR"/>
        </w:rPr>
        <w:t xml:space="preserve"> </w:t>
      </w:r>
      <w:r w:rsidRPr="00351DCA">
        <w:rPr>
          <w:sz w:val="24"/>
          <w:szCs w:val="24"/>
          <w:lang w:val="es-CR"/>
        </w:rPr>
        <w:t>enf</w:t>
      </w:r>
      <w:r w:rsidRPr="00351DCA">
        <w:rPr>
          <w:spacing w:val="6"/>
          <w:sz w:val="24"/>
          <w:szCs w:val="24"/>
          <w:lang w:val="es-CR"/>
        </w:rPr>
        <w:t>o</w:t>
      </w:r>
      <w:r w:rsidRPr="00351DCA">
        <w:rPr>
          <w:sz w:val="24"/>
          <w:szCs w:val="24"/>
          <w:lang w:val="es-CR"/>
        </w:rPr>
        <w:t>que</w:t>
      </w:r>
      <w:r w:rsidRPr="00351DCA">
        <w:rPr>
          <w:spacing w:val="34"/>
          <w:sz w:val="24"/>
          <w:szCs w:val="24"/>
          <w:lang w:val="es-CR"/>
        </w:rPr>
        <w:t xml:space="preserve"> </w:t>
      </w:r>
      <w:r w:rsidRPr="00351DCA">
        <w:rPr>
          <w:sz w:val="24"/>
          <w:szCs w:val="24"/>
          <w:lang w:val="es-CR"/>
        </w:rPr>
        <w:t>en</w:t>
      </w:r>
      <w:r w:rsidRPr="00351DCA">
        <w:rPr>
          <w:spacing w:val="28"/>
          <w:sz w:val="24"/>
          <w:szCs w:val="24"/>
          <w:lang w:val="es-CR"/>
        </w:rPr>
        <w:t xml:space="preserve"> </w:t>
      </w:r>
      <w:r w:rsidRPr="00351DCA">
        <w:rPr>
          <w:sz w:val="24"/>
          <w:szCs w:val="24"/>
          <w:lang w:val="es-CR"/>
        </w:rPr>
        <w:t>la</w:t>
      </w:r>
      <w:r w:rsidRPr="00351DCA">
        <w:rPr>
          <w:spacing w:val="29"/>
          <w:sz w:val="24"/>
          <w:szCs w:val="24"/>
          <w:lang w:val="es-CR"/>
        </w:rPr>
        <w:t xml:space="preserve"> </w:t>
      </w:r>
      <w:r w:rsidR="008E0BCE" w:rsidRPr="00351DCA">
        <w:rPr>
          <w:sz w:val="24"/>
          <w:szCs w:val="24"/>
          <w:lang w:val="es-CR"/>
        </w:rPr>
        <w:t xml:space="preserve">escalabilidad </w:t>
      </w:r>
      <w:r w:rsidR="008E0BCE" w:rsidRPr="00351DCA">
        <w:rPr>
          <w:spacing w:val="19"/>
          <w:sz w:val="24"/>
          <w:szCs w:val="24"/>
          <w:lang w:val="es-CR"/>
        </w:rPr>
        <w:t>y</w:t>
      </w:r>
      <w:r w:rsidRPr="00351DCA">
        <w:rPr>
          <w:spacing w:val="22"/>
          <w:sz w:val="24"/>
          <w:szCs w:val="24"/>
          <w:lang w:val="es-CR"/>
        </w:rPr>
        <w:t xml:space="preserve"> </w:t>
      </w:r>
      <w:r w:rsidRPr="00351DCA">
        <w:rPr>
          <w:sz w:val="24"/>
          <w:szCs w:val="24"/>
          <w:lang w:val="es-CR"/>
        </w:rPr>
        <w:t>la</w:t>
      </w:r>
      <w:r w:rsidRPr="00351DCA">
        <w:rPr>
          <w:spacing w:val="28"/>
          <w:sz w:val="24"/>
          <w:szCs w:val="24"/>
          <w:lang w:val="es-CR"/>
        </w:rPr>
        <w:t xml:space="preserve"> </w:t>
      </w:r>
      <w:r w:rsidR="008E0BCE" w:rsidRPr="00351DCA">
        <w:rPr>
          <w:sz w:val="24"/>
          <w:szCs w:val="24"/>
          <w:lang w:val="es-CR"/>
        </w:rPr>
        <w:t xml:space="preserve">seguridad </w:t>
      </w:r>
      <w:r w:rsidR="008E0BCE" w:rsidRPr="00351DCA">
        <w:rPr>
          <w:spacing w:val="13"/>
          <w:sz w:val="24"/>
          <w:szCs w:val="24"/>
          <w:lang w:val="es-CR"/>
        </w:rPr>
        <w:t>de</w:t>
      </w:r>
      <w:r w:rsidRPr="00351DCA">
        <w:rPr>
          <w:spacing w:val="28"/>
          <w:sz w:val="24"/>
          <w:szCs w:val="24"/>
          <w:lang w:val="es-CR"/>
        </w:rPr>
        <w:t xml:space="preserve"> </w:t>
      </w:r>
      <w:r w:rsidRPr="00351DCA">
        <w:rPr>
          <w:sz w:val="24"/>
          <w:szCs w:val="24"/>
          <w:lang w:val="es-CR"/>
        </w:rPr>
        <w:t>los</w:t>
      </w:r>
      <w:r w:rsidRPr="00351DCA">
        <w:rPr>
          <w:spacing w:val="15"/>
          <w:sz w:val="24"/>
          <w:szCs w:val="24"/>
          <w:lang w:val="es-CR"/>
        </w:rPr>
        <w:t xml:space="preserve"> </w:t>
      </w:r>
      <w:r w:rsidRPr="00351DCA">
        <w:rPr>
          <w:sz w:val="24"/>
          <w:szCs w:val="24"/>
          <w:lang w:val="es-CR"/>
        </w:rPr>
        <w:t xml:space="preserve">datos. </w:t>
      </w:r>
      <w:r w:rsidRPr="00351DCA">
        <w:rPr>
          <w:spacing w:val="39"/>
          <w:sz w:val="24"/>
          <w:szCs w:val="24"/>
          <w:lang w:val="es-CR"/>
        </w:rPr>
        <w:t xml:space="preserve"> </w:t>
      </w:r>
      <w:r w:rsidRPr="00351DCA">
        <w:rPr>
          <w:spacing w:val="-6"/>
          <w:w w:val="103"/>
          <w:sz w:val="24"/>
          <w:szCs w:val="24"/>
          <w:lang w:val="es-CR"/>
        </w:rPr>
        <w:t>A</w:t>
      </w:r>
      <w:r w:rsidRPr="00351DCA">
        <w:rPr>
          <w:w w:val="106"/>
          <w:sz w:val="24"/>
          <w:szCs w:val="24"/>
          <w:lang w:val="es-CR"/>
        </w:rPr>
        <w:t xml:space="preserve">demás, </w:t>
      </w:r>
      <w:r w:rsidRPr="00351DCA">
        <w:rPr>
          <w:sz w:val="24"/>
          <w:szCs w:val="24"/>
          <w:lang w:val="es-CR"/>
        </w:rPr>
        <w:t>se</w:t>
      </w:r>
      <w:r w:rsidRPr="00351DCA">
        <w:rPr>
          <w:spacing w:val="16"/>
          <w:sz w:val="24"/>
          <w:szCs w:val="24"/>
          <w:lang w:val="es-CR"/>
        </w:rPr>
        <w:t xml:space="preserve"> </w:t>
      </w:r>
      <w:r w:rsidR="00B307D2" w:rsidRPr="00351DCA">
        <w:rPr>
          <w:sz w:val="24"/>
          <w:szCs w:val="24"/>
          <w:lang w:val="es-CR"/>
        </w:rPr>
        <w:t xml:space="preserve">realizarán </w:t>
      </w:r>
      <w:r w:rsidR="008E0BCE" w:rsidRPr="00351DCA">
        <w:rPr>
          <w:spacing w:val="24"/>
          <w:sz w:val="24"/>
          <w:szCs w:val="24"/>
          <w:lang w:val="es-CR"/>
        </w:rPr>
        <w:t>pruebas</w:t>
      </w:r>
      <w:r w:rsidR="008E0BCE" w:rsidRPr="00351DCA">
        <w:rPr>
          <w:sz w:val="24"/>
          <w:szCs w:val="24"/>
          <w:lang w:val="es-CR"/>
        </w:rPr>
        <w:t xml:space="preserve"> </w:t>
      </w:r>
      <w:r w:rsidR="008E0BCE" w:rsidRPr="00351DCA">
        <w:rPr>
          <w:spacing w:val="17"/>
          <w:sz w:val="24"/>
          <w:szCs w:val="24"/>
          <w:lang w:val="es-CR"/>
        </w:rPr>
        <w:t>exhaustivas</w:t>
      </w:r>
      <w:r w:rsidRPr="00351DCA">
        <w:rPr>
          <w:spacing w:val="22"/>
          <w:w w:val="107"/>
          <w:sz w:val="24"/>
          <w:szCs w:val="24"/>
          <w:lang w:val="es-CR"/>
        </w:rPr>
        <w:t xml:space="preserve"> </w:t>
      </w:r>
      <w:r w:rsidRPr="00351DCA">
        <w:rPr>
          <w:sz w:val="24"/>
          <w:szCs w:val="24"/>
          <w:lang w:val="es-CR"/>
        </w:rPr>
        <w:t>en</w:t>
      </w:r>
      <w:r w:rsidRPr="00351DCA">
        <w:rPr>
          <w:spacing w:val="28"/>
          <w:sz w:val="24"/>
          <w:szCs w:val="24"/>
          <w:lang w:val="es-CR"/>
        </w:rPr>
        <w:t xml:space="preserve"> </w:t>
      </w:r>
      <w:r w:rsidRPr="00351DCA">
        <w:rPr>
          <w:sz w:val="24"/>
          <w:szCs w:val="24"/>
          <w:lang w:val="es-CR"/>
        </w:rPr>
        <w:t>cada</w:t>
      </w:r>
      <w:r w:rsidRPr="00351DCA">
        <w:rPr>
          <w:spacing w:val="50"/>
          <w:sz w:val="24"/>
          <w:szCs w:val="24"/>
          <w:lang w:val="es-CR"/>
        </w:rPr>
        <w:t xml:space="preserve"> </w:t>
      </w:r>
      <w:r w:rsidRPr="00351DCA">
        <w:rPr>
          <w:sz w:val="24"/>
          <w:szCs w:val="24"/>
          <w:lang w:val="es-CR"/>
        </w:rPr>
        <w:t>m</w:t>
      </w:r>
      <w:r w:rsidRPr="00351DCA">
        <w:rPr>
          <w:spacing w:val="6"/>
          <w:sz w:val="24"/>
          <w:szCs w:val="24"/>
          <w:lang w:val="es-CR"/>
        </w:rPr>
        <w:t>ó</w:t>
      </w:r>
      <w:r w:rsidRPr="00351DCA">
        <w:rPr>
          <w:sz w:val="24"/>
          <w:szCs w:val="24"/>
          <w:lang w:val="es-CR"/>
        </w:rPr>
        <w:t>dulo</w:t>
      </w:r>
      <w:r w:rsidRPr="00351DCA">
        <w:rPr>
          <w:spacing w:val="46"/>
          <w:sz w:val="24"/>
          <w:szCs w:val="24"/>
          <w:lang w:val="es-CR"/>
        </w:rPr>
        <w:t xml:space="preserve"> </w:t>
      </w:r>
      <w:r w:rsidR="008E0BCE" w:rsidRPr="00351DCA">
        <w:rPr>
          <w:sz w:val="24"/>
          <w:szCs w:val="24"/>
          <w:lang w:val="es-CR"/>
        </w:rPr>
        <w:t xml:space="preserve">para </w:t>
      </w:r>
      <w:r w:rsidR="008E0BCE" w:rsidRPr="00351DCA">
        <w:rPr>
          <w:spacing w:val="7"/>
          <w:sz w:val="24"/>
          <w:szCs w:val="24"/>
          <w:lang w:val="es-CR"/>
        </w:rPr>
        <w:t>garantizar</w:t>
      </w:r>
      <w:r w:rsidRPr="00351DCA">
        <w:rPr>
          <w:spacing w:val="16"/>
          <w:w w:val="110"/>
          <w:sz w:val="24"/>
          <w:szCs w:val="24"/>
          <w:lang w:val="es-CR"/>
        </w:rPr>
        <w:t xml:space="preserve"> </w:t>
      </w:r>
      <w:r w:rsidRPr="00351DCA">
        <w:rPr>
          <w:sz w:val="24"/>
          <w:szCs w:val="24"/>
          <w:lang w:val="es-CR"/>
        </w:rPr>
        <w:t>un</w:t>
      </w:r>
      <w:r w:rsidRPr="00351DCA">
        <w:rPr>
          <w:spacing w:val="40"/>
          <w:sz w:val="24"/>
          <w:szCs w:val="24"/>
          <w:lang w:val="es-CR"/>
        </w:rPr>
        <w:t xml:space="preserve"> </w:t>
      </w:r>
      <w:r w:rsidR="008E0BCE" w:rsidRPr="00351DCA">
        <w:rPr>
          <w:sz w:val="24"/>
          <w:szCs w:val="24"/>
          <w:lang w:val="es-CR"/>
        </w:rPr>
        <w:t xml:space="preserve">correcto </w:t>
      </w:r>
      <w:r w:rsidR="008E0BCE" w:rsidRPr="00351DCA">
        <w:rPr>
          <w:spacing w:val="6"/>
          <w:sz w:val="24"/>
          <w:szCs w:val="24"/>
          <w:lang w:val="es-CR"/>
        </w:rPr>
        <w:t>funcionamiento</w:t>
      </w:r>
      <w:r w:rsidRPr="00351DCA">
        <w:rPr>
          <w:w w:val="113"/>
          <w:sz w:val="24"/>
          <w:szCs w:val="24"/>
          <w:lang w:val="es-CR"/>
        </w:rPr>
        <w:t xml:space="preserve"> </w:t>
      </w:r>
      <w:r w:rsidRPr="00351DCA">
        <w:rPr>
          <w:sz w:val="24"/>
          <w:szCs w:val="24"/>
          <w:lang w:val="es-CR"/>
        </w:rPr>
        <w:t>y</w:t>
      </w:r>
      <w:r w:rsidRPr="00351DCA">
        <w:rPr>
          <w:spacing w:val="22"/>
          <w:sz w:val="24"/>
          <w:szCs w:val="24"/>
          <w:lang w:val="es-CR"/>
        </w:rPr>
        <w:t xml:space="preserve"> </w:t>
      </w:r>
      <w:r w:rsidRPr="00351DCA">
        <w:rPr>
          <w:w w:val="107"/>
          <w:sz w:val="24"/>
          <w:szCs w:val="24"/>
          <w:lang w:val="es-CR"/>
        </w:rPr>
        <w:t>rendimie</w:t>
      </w:r>
      <w:r w:rsidRPr="00351DCA">
        <w:rPr>
          <w:spacing w:val="-6"/>
          <w:w w:val="107"/>
          <w:sz w:val="24"/>
          <w:szCs w:val="24"/>
          <w:lang w:val="es-CR"/>
        </w:rPr>
        <w:t>n</w:t>
      </w:r>
      <w:r w:rsidRPr="00351DCA">
        <w:rPr>
          <w:w w:val="107"/>
          <w:sz w:val="24"/>
          <w:szCs w:val="24"/>
          <w:lang w:val="es-CR"/>
        </w:rPr>
        <w:t>to</w:t>
      </w:r>
      <w:r w:rsidRPr="00351DCA">
        <w:rPr>
          <w:spacing w:val="16"/>
          <w:w w:val="107"/>
          <w:sz w:val="24"/>
          <w:szCs w:val="24"/>
          <w:lang w:val="es-CR"/>
        </w:rPr>
        <w:t xml:space="preserve"> </w:t>
      </w:r>
      <w:r w:rsidRPr="00351DCA">
        <w:rPr>
          <w:sz w:val="24"/>
          <w:szCs w:val="24"/>
          <w:lang w:val="es-CR"/>
        </w:rPr>
        <w:t>del</w:t>
      </w:r>
      <w:r w:rsidRPr="00351DCA">
        <w:rPr>
          <w:spacing w:val="26"/>
          <w:sz w:val="24"/>
          <w:szCs w:val="24"/>
          <w:lang w:val="es-CR"/>
        </w:rPr>
        <w:t xml:space="preserve"> </w:t>
      </w:r>
      <w:r w:rsidRPr="00351DCA">
        <w:rPr>
          <w:w w:val="107"/>
          <w:sz w:val="24"/>
          <w:szCs w:val="24"/>
          <w:lang w:val="es-CR"/>
        </w:rPr>
        <w:t>sistema.</w:t>
      </w:r>
    </w:p>
    <w:p w14:paraId="3C9D76DD" w14:textId="77777777" w:rsidR="00760459" w:rsidRPr="00351DCA" w:rsidRDefault="00000000">
      <w:pPr>
        <w:spacing w:before="65"/>
        <w:ind w:left="2937" w:right="2957"/>
        <w:jc w:val="center"/>
        <w:rPr>
          <w:rFonts w:eastAsia="Georgia"/>
          <w:sz w:val="24"/>
          <w:szCs w:val="24"/>
          <w:lang w:val="es-CR"/>
        </w:rPr>
      </w:pPr>
      <w:r w:rsidRPr="00351DCA">
        <w:rPr>
          <w:rFonts w:eastAsia="Georgia"/>
          <w:b/>
          <w:sz w:val="24"/>
          <w:szCs w:val="24"/>
          <w:lang w:val="es-CR"/>
        </w:rPr>
        <w:t>Co</w:t>
      </w:r>
      <w:r w:rsidRPr="00351DCA">
        <w:rPr>
          <w:rFonts w:eastAsia="Georgia"/>
          <w:b/>
          <w:spacing w:val="-7"/>
          <w:sz w:val="24"/>
          <w:szCs w:val="24"/>
          <w:lang w:val="es-CR"/>
        </w:rPr>
        <w:t>n</w:t>
      </w:r>
      <w:r w:rsidRPr="00351DCA">
        <w:rPr>
          <w:rFonts w:eastAsia="Georgia"/>
          <w:b/>
          <w:sz w:val="24"/>
          <w:szCs w:val="24"/>
          <w:lang w:val="es-CR"/>
        </w:rPr>
        <w:t>texto</w:t>
      </w:r>
      <w:r w:rsidRPr="00351DCA">
        <w:rPr>
          <w:rFonts w:eastAsia="Georgia"/>
          <w:b/>
          <w:spacing w:val="17"/>
          <w:sz w:val="24"/>
          <w:szCs w:val="24"/>
          <w:lang w:val="es-CR"/>
        </w:rPr>
        <w:t xml:space="preserve"> </w:t>
      </w:r>
      <w:r w:rsidRPr="00351DCA">
        <w:rPr>
          <w:rFonts w:eastAsia="Georgia"/>
          <w:b/>
          <w:sz w:val="24"/>
          <w:szCs w:val="24"/>
          <w:lang w:val="es-CR"/>
        </w:rPr>
        <w:t>del</w:t>
      </w:r>
      <w:r w:rsidRPr="00351DCA">
        <w:rPr>
          <w:rFonts w:eastAsia="Georgia"/>
          <w:b/>
          <w:spacing w:val="4"/>
          <w:sz w:val="24"/>
          <w:szCs w:val="24"/>
          <w:lang w:val="es-CR"/>
        </w:rPr>
        <w:t xml:space="preserve"> </w:t>
      </w:r>
      <w:r w:rsidRPr="00351DCA">
        <w:rPr>
          <w:rFonts w:eastAsia="Georgia"/>
          <w:b/>
          <w:w w:val="92"/>
          <w:sz w:val="24"/>
          <w:szCs w:val="24"/>
          <w:lang w:val="es-CR"/>
        </w:rPr>
        <w:t>emprendimie</w:t>
      </w:r>
      <w:r w:rsidRPr="00351DCA">
        <w:rPr>
          <w:rFonts w:eastAsia="Georgia"/>
          <w:b/>
          <w:spacing w:val="-7"/>
          <w:w w:val="92"/>
          <w:sz w:val="24"/>
          <w:szCs w:val="24"/>
          <w:lang w:val="es-CR"/>
        </w:rPr>
        <w:t>n</w:t>
      </w:r>
      <w:r w:rsidRPr="00351DCA">
        <w:rPr>
          <w:rFonts w:eastAsia="Georgia"/>
          <w:b/>
          <w:w w:val="98"/>
          <w:sz w:val="24"/>
          <w:szCs w:val="24"/>
          <w:lang w:val="es-CR"/>
        </w:rPr>
        <w:t>to</w:t>
      </w:r>
    </w:p>
    <w:p w14:paraId="7FE5CB8E" w14:textId="77777777" w:rsidR="00760459" w:rsidRPr="00351DCA" w:rsidRDefault="00760459">
      <w:pPr>
        <w:spacing w:before="9" w:line="240" w:lineRule="exact"/>
        <w:rPr>
          <w:sz w:val="24"/>
          <w:szCs w:val="24"/>
          <w:lang w:val="es-CR"/>
        </w:rPr>
      </w:pPr>
    </w:p>
    <w:p w14:paraId="2DBF0D89" w14:textId="42A2F59E" w:rsidR="00760459" w:rsidRPr="00351DCA" w:rsidRDefault="00B307D2">
      <w:pPr>
        <w:spacing w:line="425" w:lineRule="auto"/>
        <w:ind w:left="100" w:right="82" w:firstLine="720"/>
        <w:rPr>
          <w:sz w:val="24"/>
          <w:szCs w:val="24"/>
          <w:lang w:val="es-CR"/>
        </w:rPr>
      </w:pPr>
      <w:r w:rsidRPr="00351DCA">
        <w:rPr>
          <w:spacing w:val="-6"/>
          <w:sz w:val="24"/>
          <w:szCs w:val="24"/>
          <w:lang w:val="es-CR"/>
        </w:rPr>
        <w:t>P</w:t>
      </w:r>
      <w:r w:rsidRPr="00351DCA">
        <w:rPr>
          <w:sz w:val="24"/>
          <w:szCs w:val="24"/>
          <w:lang w:val="es-CR"/>
        </w:rPr>
        <w:t xml:space="preserve">ara </w:t>
      </w:r>
      <w:r w:rsidRPr="00351DCA">
        <w:rPr>
          <w:spacing w:val="20"/>
          <w:sz w:val="24"/>
          <w:szCs w:val="24"/>
          <w:lang w:val="es-CR"/>
        </w:rPr>
        <w:t>llevar</w:t>
      </w:r>
      <w:r w:rsidRPr="00351DCA">
        <w:rPr>
          <w:spacing w:val="39"/>
          <w:sz w:val="24"/>
          <w:szCs w:val="24"/>
          <w:lang w:val="es-CR"/>
        </w:rPr>
        <w:t xml:space="preserve"> </w:t>
      </w:r>
      <w:r w:rsidRPr="00351DCA">
        <w:rPr>
          <w:sz w:val="24"/>
          <w:szCs w:val="24"/>
          <w:lang w:val="es-CR"/>
        </w:rPr>
        <w:t>a</w:t>
      </w:r>
      <w:r w:rsidRPr="00351DCA">
        <w:rPr>
          <w:spacing w:val="25"/>
          <w:sz w:val="24"/>
          <w:szCs w:val="24"/>
          <w:lang w:val="es-CR"/>
        </w:rPr>
        <w:t xml:space="preserve"> </w:t>
      </w:r>
      <w:r w:rsidRPr="00351DCA">
        <w:rPr>
          <w:sz w:val="24"/>
          <w:szCs w:val="24"/>
          <w:lang w:val="es-CR"/>
        </w:rPr>
        <w:t>ca</w:t>
      </w:r>
      <w:r w:rsidRPr="00351DCA">
        <w:rPr>
          <w:spacing w:val="6"/>
          <w:sz w:val="24"/>
          <w:szCs w:val="24"/>
          <w:lang w:val="es-CR"/>
        </w:rPr>
        <w:t>b</w:t>
      </w:r>
      <w:r w:rsidRPr="00351DCA">
        <w:rPr>
          <w:sz w:val="24"/>
          <w:szCs w:val="24"/>
          <w:lang w:val="es-CR"/>
        </w:rPr>
        <w:t>o</w:t>
      </w:r>
      <w:r w:rsidRPr="00351DCA">
        <w:rPr>
          <w:spacing w:val="34"/>
          <w:sz w:val="24"/>
          <w:szCs w:val="24"/>
          <w:lang w:val="es-CR"/>
        </w:rPr>
        <w:t xml:space="preserve"> </w:t>
      </w:r>
      <w:r w:rsidRPr="00351DCA">
        <w:rPr>
          <w:sz w:val="24"/>
          <w:szCs w:val="24"/>
          <w:lang w:val="es-CR"/>
        </w:rPr>
        <w:t>los</w:t>
      </w:r>
      <w:r w:rsidRPr="00351DCA">
        <w:rPr>
          <w:spacing w:val="11"/>
          <w:sz w:val="24"/>
          <w:szCs w:val="24"/>
          <w:lang w:val="es-CR"/>
        </w:rPr>
        <w:t xml:space="preserve"> </w:t>
      </w:r>
      <w:r w:rsidRPr="00351DCA">
        <w:rPr>
          <w:sz w:val="24"/>
          <w:szCs w:val="24"/>
          <w:lang w:val="es-CR"/>
        </w:rPr>
        <w:t>o</w:t>
      </w:r>
      <w:r w:rsidRPr="00351DCA">
        <w:rPr>
          <w:spacing w:val="6"/>
          <w:sz w:val="24"/>
          <w:szCs w:val="24"/>
          <w:lang w:val="es-CR"/>
        </w:rPr>
        <w:t>b</w:t>
      </w:r>
      <w:r w:rsidRPr="00351DCA">
        <w:rPr>
          <w:sz w:val="24"/>
          <w:szCs w:val="24"/>
          <w:lang w:val="es-CR"/>
        </w:rPr>
        <w:t>jeti</w:t>
      </w:r>
      <w:r w:rsidRPr="00351DCA">
        <w:rPr>
          <w:spacing w:val="-6"/>
          <w:sz w:val="24"/>
          <w:szCs w:val="24"/>
          <w:lang w:val="es-CR"/>
        </w:rPr>
        <w:t>v</w:t>
      </w:r>
      <w:r w:rsidRPr="00351DCA">
        <w:rPr>
          <w:sz w:val="24"/>
          <w:szCs w:val="24"/>
          <w:lang w:val="es-CR"/>
        </w:rPr>
        <w:t>os</w:t>
      </w:r>
      <w:r w:rsidRPr="00351DCA">
        <w:rPr>
          <w:spacing w:val="53"/>
          <w:sz w:val="24"/>
          <w:szCs w:val="24"/>
          <w:lang w:val="es-CR"/>
        </w:rPr>
        <w:t xml:space="preserve"> </w:t>
      </w:r>
      <w:r w:rsidRPr="00351DCA">
        <w:rPr>
          <w:w w:val="108"/>
          <w:sz w:val="24"/>
          <w:szCs w:val="24"/>
          <w:lang w:val="es-CR"/>
        </w:rPr>
        <w:t>pla</w:t>
      </w:r>
      <w:r w:rsidRPr="00351DCA">
        <w:rPr>
          <w:spacing w:val="-6"/>
          <w:w w:val="108"/>
          <w:sz w:val="24"/>
          <w:szCs w:val="24"/>
          <w:lang w:val="es-CR"/>
        </w:rPr>
        <w:t>n</w:t>
      </w:r>
      <w:r w:rsidRPr="00351DCA">
        <w:rPr>
          <w:w w:val="108"/>
          <w:sz w:val="24"/>
          <w:szCs w:val="24"/>
          <w:lang w:val="es-CR"/>
        </w:rPr>
        <w:t>teados</w:t>
      </w:r>
      <w:r w:rsidRPr="00351DCA">
        <w:rPr>
          <w:spacing w:val="10"/>
          <w:w w:val="108"/>
          <w:sz w:val="24"/>
          <w:szCs w:val="24"/>
          <w:lang w:val="es-CR"/>
        </w:rPr>
        <w:t xml:space="preserve"> </w:t>
      </w:r>
      <w:r w:rsidRPr="00351DCA">
        <w:rPr>
          <w:sz w:val="24"/>
          <w:szCs w:val="24"/>
          <w:lang w:val="es-CR"/>
        </w:rPr>
        <w:t>del</w:t>
      </w:r>
      <w:r w:rsidRPr="00351DCA">
        <w:rPr>
          <w:spacing w:val="22"/>
          <w:sz w:val="24"/>
          <w:szCs w:val="24"/>
          <w:lang w:val="es-CR"/>
        </w:rPr>
        <w:t xml:space="preserve"> </w:t>
      </w:r>
      <w:r w:rsidR="008E0BCE" w:rsidRPr="00351DCA">
        <w:rPr>
          <w:sz w:val="24"/>
          <w:szCs w:val="24"/>
          <w:lang w:val="es-CR"/>
        </w:rPr>
        <w:t>prese</w:t>
      </w:r>
      <w:r w:rsidR="008E0BCE" w:rsidRPr="00351DCA">
        <w:rPr>
          <w:spacing w:val="-6"/>
          <w:sz w:val="24"/>
          <w:szCs w:val="24"/>
          <w:lang w:val="es-CR"/>
        </w:rPr>
        <w:t>n</w:t>
      </w:r>
      <w:r w:rsidR="008E0BCE" w:rsidRPr="00351DCA">
        <w:rPr>
          <w:sz w:val="24"/>
          <w:szCs w:val="24"/>
          <w:lang w:val="es-CR"/>
        </w:rPr>
        <w:t xml:space="preserve">te </w:t>
      </w:r>
      <w:r w:rsidR="008E0BCE" w:rsidRPr="00351DCA">
        <w:rPr>
          <w:spacing w:val="10"/>
          <w:sz w:val="24"/>
          <w:szCs w:val="24"/>
          <w:lang w:val="es-CR"/>
        </w:rPr>
        <w:t>proyecto</w:t>
      </w:r>
      <w:r w:rsidR="008E0BCE" w:rsidRPr="00351DCA">
        <w:rPr>
          <w:sz w:val="24"/>
          <w:szCs w:val="24"/>
          <w:lang w:val="es-CR"/>
        </w:rPr>
        <w:t xml:space="preserve">, </w:t>
      </w:r>
      <w:r w:rsidR="008E0BCE" w:rsidRPr="00351DCA">
        <w:rPr>
          <w:spacing w:val="10"/>
          <w:sz w:val="24"/>
          <w:szCs w:val="24"/>
          <w:lang w:val="es-CR"/>
        </w:rPr>
        <w:t>tomamos</w:t>
      </w:r>
      <w:r w:rsidR="008E0BCE" w:rsidRPr="00351DCA">
        <w:rPr>
          <w:sz w:val="24"/>
          <w:szCs w:val="24"/>
          <w:lang w:val="es-CR"/>
        </w:rPr>
        <w:t xml:space="preserve"> </w:t>
      </w:r>
      <w:r w:rsidR="008E0BCE" w:rsidRPr="00351DCA">
        <w:rPr>
          <w:spacing w:val="8"/>
          <w:sz w:val="24"/>
          <w:szCs w:val="24"/>
          <w:lang w:val="es-CR"/>
        </w:rPr>
        <w:t>como</w:t>
      </w:r>
      <w:r w:rsidRPr="00351DCA">
        <w:rPr>
          <w:spacing w:val="20"/>
          <w:sz w:val="24"/>
          <w:szCs w:val="24"/>
          <w:lang w:val="es-CR"/>
        </w:rPr>
        <w:t xml:space="preserve"> </w:t>
      </w:r>
      <w:r w:rsidRPr="00351DCA">
        <w:rPr>
          <w:w w:val="110"/>
          <w:sz w:val="24"/>
          <w:szCs w:val="24"/>
          <w:lang w:val="es-CR"/>
        </w:rPr>
        <w:t>pu</w:t>
      </w:r>
      <w:r w:rsidRPr="00351DCA">
        <w:rPr>
          <w:spacing w:val="-6"/>
          <w:w w:val="110"/>
          <w:sz w:val="24"/>
          <w:szCs w:val="24"/>
          <w:lang w:val="es-CR"/>
        </w:rPr>
        <w:t>n</w:t>
      </w:r>
      <w:r w:rsidRPr="00351DCA">
        <w:rPr>
          <w:w w:val="113"/>
          <w:sz w:val="24"/>
          <w:szCs w:val="24"/>
          <w:lang w:val="es-CR"/>
        </w:rPr>
        <w:t xml:space="preserve">to </w:t>
      </w:r>
      <w:r w:rsidRPr="00351DCA">
        <w:rPr>
          <w:sz w:val="24"/>
          <w:szCs w:val="24"/>
          <w:lang w:val="es-CR"/>
        </w:rPr>
        <w:t>de</w:t>
      </w:r>
      <w:r w:rsidRPr="00351DCA">
        <w:rPr>
          <w:spacing w:val="28"/>
          <w:sz w:val="24"/>
          <w:szCs w:val="24"/>
          <w:lang w:val="es-CR"/>
        </w:rPr>
        <w:t xml:space="preserve"> </w:t>
      </w:r>
      <w:r w:rsidRPr="00351DCA">
        <w:rPr>
          <w:w w:val="113"/>
          <w:sz w:val="24"/>
          <w:szCs w:val="24"/>
          <w:lang w:val="es-CR"/>
        </w:rPr>
        <w:t>partida</w:t>
      </w:r>
      <w:r w:rsidRPr="00351DCA">
        <w:rPr>
          <w:spacing w:val="11"/>
          <w:w w:val="113"/>
          <w:sz w:val="24"/>
          <w:szCs w:val="24"/>
          <w:lang w:val="es-CR"/>
        </w:rPr>
        <w:t xml:space="preserve"> </w:t>
      </w:r>
      <w:r w:rsidRPr="00351DCA">
        <w:rPr>
          <w:sz w:val="24"/>
          <w:szCs w:val="24"/>
          <w:lang w:val="es-CR"/>
        </w:rPr>
        <w:t>un</w:t>
      </w:r>
      <w:r w:rsidRPr="00351DCA">
        <w:rPr>
          <w:spacing w:val="39"/>
          <w:sz w:val="24"/>
          <w:szCs w:val="24"/>
          <w:lang w:val="es-CR"/>
        </w:rPr>
        <w:t xml:space="preserve"> </w:t>
      </w:r>
      <w:r w:rsidR="008E0BCE" w:rsidRPr="00351DCA">
        <w:rPr>
          <w:sz w:val="24"/>
          <w:szCs w:val="24"/>
          <w:lang w:val="es-CR"/>
        </w:rPr>
        <w:t>pr</w:t>
      </w:r>
      <w:r w:rsidR="008E0BCE" w:rsidRPr="00351DCA">
        <w:rPr>
          <w:spacing w:val="-6"/>
          <w:sz w:val="24"/>
          <w:szCs w:val="24"/>
          <w:lang w:val="es-CR"/>
        </w:rPr>
        <w:t>oy</w:t>
      </w:r>
      <w:r w:rsidR="008E0BCE" w:rsidRPr="00351DCA">
        <w:rPr>
          <w:sz w:val="24"/>
          <w:szCs w:val="24"/>
          <w:lang w:val="es-CR"/>
        </w:rPr>
        <w:t xml:space="preserve">ecto </w:t>
      </w:r>
      <w:r w:rsidR="008E0BCE" w:rsidRPr="00351DCA">
        <w:rPr>
          <w:spacing w:val="8"/>
          <w:sz w:val="24"/>
          <w:szCs w:val="24"/>
          <w:lang w:val="es-CR"/>
        </w:rPr>
        <w:t>de</w:t>
      </w:r>
      <w:r w:rsidRPr="00351DCA">
        <w:rPr>
          <w:spacing w:val="28"/>
          <w:sz w:val="24"/>
          <w:szCs w:val="24"/>
          <w:lang w:val="es-CR"/>
        </w:rPr>
        <w:t xml:space="preserve"> </w:t>
      </w:r>
      <w:r w:rsidR="008E0BCE" w:rsidRPr="00351DCA">
        <w:rPr>
          <w:sz w:val="24"/>
          <w:szCs w:val="24"/>
          <w:lang w:val="es-CR"/>
        </w:rPr>
        <w:t xml:space="preserve">tienda </w:t>
      </w:r>
      <w:r w:rsidR="008E0BCE" w:rsidRPr="00351DCA">
        <w:rPr>
          <w:spacing w:val="17"/>
          <w:sz w:val="24"/>
          <w:szCs w:val="24"/>
          <w:lang w:val="es-CR"/>
        </w:rPr>
        <w:t>de</w:t>
      </w:r>
      <w:r w:rsidRPr="00351DCA">
        <w:rPr>
          <w:spacing w:val="28"/>
          <w:sz w:val="24"/>
          <w:szCs w:val="24"/>
          <w:lang w:val="es-CR"/>
        </w:rPr>
        <w:t xml:space="preserve"> </w:t>
      </w:r>
      <w:r w:rsidRPr="00351DCA">
        <w:rPr>
          <w:sz w:val="24"/>
          <w:szCs w:val="24"/>
          <w:lang w:val="es-CR"/>
        </w:rPr>
        <w:t>m</w:t>
      </w:r>
      <w:r w:rsidRPr="00351DCA">
        <w:rPr>
          <w:spacing w:val="6"/>
          <w:sz w:val="24"/>
          <w:szCs w:val="24"/>
          <w:lang w:val="es-CR"/>
        </w:rPr>
        <w:t>o</w:t>
      </w:r>
      <w:r w:rsidRPr="00351DCA">
        <w:rPr>
          <w:sz w:val="24"/>
          <w:szCs w:val="24"/>
          <w:lang w:val="es-CR"/>
        </w:rPr>
        <w:t>da</w:t>
      </w:r>
      <w:r w:rsidRPr="00351DCA">
        <w:rPr>
          <w:spacing w:val="49"/>
          <w:sz w:val="24"/>
          <w:szCs w:val="24"/>
          <w:lang w:val="es-CR"/>
        </w:rPr>
        <w:t xml:space="preserve"> </w:t>
      </w:r>
      <w:r w:rsidRPr="00351DCA">
        <w:rPr>
          <w:w w:val="107"/>
          <w:sz w:val="24"/>
          <w:szCs w:val="24"/>
          <w:lang w:val="es-CR"/>
        </w:rPr>
        <w:t>denominada</w:t>
      </w:r>
      <w:r w:rsidRPr="00351DCA">
        <w:rPr>
          <w:spacing w:val="13"/>
          <w:w w:val="107"/>
          <w:sz w:val="24"/>
          <w:szCs w:val="24"/>
          <w:lang w:val="es-CR"/>
        </w:rPr>
        <w:t xml:space="preserve"> </w:t>
      </w:r>
      <w:r w:rsidRPr="00351DCA">
        <w:rPr>
          <w:sz w:val="24"/>
          <w:szCs w:val="24"/>
          <w:lang w:val="es-CR"/>
        </w:rPr>
        <w:t>"</w:t>
      </w:r>
      <w:r w:rsidR="008E0BCE" w:rsidRPr="00351DCA">
        <w:rPr>
          <w:sz w:val="24"/>
          <w:szCs w:val="24"/>
          <w:lang w:val="es-CR"/>
        </w:rPr>
        <w:t xml:space="preserve">Tienda </w:t>
      </w:r>
      <w:r w:rsidR="008E0BCE" w:rsidRPr="00351DCA">
        <w:rPr>
          <w:spacing w:val="5"/>
          <w:sz w:val="24"/>
          <w:szCs w:val="24"/>
          <w:lang w:val="es-CR"/>
        </w:rPr>
        <w:t>La</w:t>
      </w:r>
      <w:r w:rsidRPr="00351DCA">
        <w:rPr>
          <w:spacing w:val="30"/>
          <w:sz w:val="24"/>
          <w:szCs w:val="24"/>
          <w:lang w:val="es-CR"/>
        </w:rPr>
        <w:t xml:space="preserve"> </w:t>
      </w:r>
      <w:r w:rsidRPr="00351DCA">
        <w:rPr>
          <w:sz w:val="24"/>
          <w:szCs w:val="24"/>
          <w:lang w:val="es-CR"/>
        </w:rPr>
        <w:t>M</w:t>
      </w:r>
      <w:r w:rsidRPr="00351DCA">
        <w:rPr>
          <w:spacing w:val="6"/>
          <w:sz w:val="24"/>
          <w:szCs w:val="24"/>
          <w:lang w:val="es-CR"/>
        </w:rPr>
        <w:t>o</w:t>
      </w:r>
      <w:r w:rsidRPr="00351DCA">
        <w:rPr>
          <w:sz w:val="24"/>
          <w:szCs w:val="24"/>
          <w:lang w:val="es-CR"/>
        </w:rPr>
        <w:t>da",</w:t>
      </w:r>
      <w:r w:rsidRPr="00351DCA">
        <w:rPr>
          <w:spacing w:val="38"/>
          <w:sz w:val="24"/>
          <w:szCs w:val="24"/>
          <w:lang w:val="es-CR"/>
        </w:rPr>
        <w:t xml:space="preserve"> </w:t>
      </w:r>
      <w:r w:rsidRPr="00351DCA">
        <w:rPr>
          <w:sz w:val="24"/>
          <w:szCs w:val="24"/>
          <w:lang w:val="es-CR"/>
        </w:rPr>
        <w:t>donde</w:t>
      </w:r>
      <w:r w:rsidRPr="00351DCA">
        <w:rPr>
          <w:spacing w:val="50"/>
          <w:sz w:val="24"/>
          <w:szCs w:val="24"/>
          <w:lang w:val="es-CR"/>
        </w:rPr>
        <w:t xml:space="preserve"> </w:t>
      </w:r>
      <w:r w:rsidRPr="00351DCA">
        <w:rPr>
          <w:sz w:val="24"/>
          <w:szCs w:val="24"/>
          <w:lang w:val="es-CR"/>
        </w:rPr>
        <w:t>se</w:t>
      </w:r>
      <w:r w:rsidRPr="00351DCA">
        <w:rPr>
          <w:spacing w:val="16"/>
          <w:sz w:val="24"/>
          <w:szCs w:val="24"/>
          <w:lang w:val="es-CR"/>
        </w:rPr>
        <w:t xml:space="preserve"> </w:t>
      </w:r>
      <w:r w:rsidRPr="00351DCA">
        <w:rPr>
          <w:spacing w:val="-6"/>
          <w:w w:val="104"/>
          <w:sz w:val="24"/>
          <w:szCs w:val="24"/>
          <w:lang w:val="es-CR"/>
        </w:rPr>
        <w:t>v</w:t>
      </w:r>
      <w:r w:rsidRPr="00351DCA">
        <w:rPr>
          <w:w w:val="106"/>
          <w:sz w:val="24"/>
          <w:szCs w:val="24"/>
          <w:lang w:val="es-CR"/>
        </w:rPr>
        <w:t xml:space="preserve">enden </w:t>
      </w:r>
      <w:r w:rsidR="008E0BCE" w:rsidRPr="00351DCA">
        <w:rPr>
          <w:sz w:val="24"/>
          <w:szCs w:val="24"/>
          <w:lang w:val="es-CR"/>
        </w:rPr>
        <w:t xml:space="preserve">artículos </w:t>
      </w:r>
      <w:r w:rsidR="008E0BCE" w:rsidRPr="00351DCA">
        <w:rPr>
          <w:spacing w:val="16"/>
          <w:sz w:val="24"/>
          <w:szCs w:val="24"/>
          <w:lang w:val="es-CR"/>
        </w:rPr>
        <w:t>de</w:t>
      </w:r>
      <w:r w:rsidRPr="00351DCA">
        <w:rPr>
          <w:spacing w:val="28"/>
          <w:sz w:val="24"/>
          <w:szCs w:val="24"/>
          <w:lang w:val="es-CR"/>
        </w:rPr>
        <w:t xml:space="preserve"> </w:t>
      </w:r>
      <w:r w:rsidRPr="00351DCA">
        <w:rPr>
          <w:spacing w:val="-6"/>
          <w:w w:val="108"/>
          <w:sz w:val="24"/>
          <w:szCs w:val="24"/>
          <w:lang w:val="es-CR"/>
        </w:rPr>
        <w:t>v</w:t>
      </w:r>
      <w:r w:rsidRPr="00351DCA">
        <w:rPr>
          <w:w w:val="108"/>
          <w:sz w:val="24"/>
          <w:szCs w:val="24"/>
          <w:lang w:val="es-CR"/>
        </w:rPr>
        <w:t>estime</w:t>
      </w:r>
      <w:r w:rsidRPr="00351DCA">
        <w:rPr>
          <w:spacing w:val="-6"/>
          <w:w w:val="108"/>
          <w:sz w:val="24"/>
          <w:szCs w:val="24"/>
          <w:lang w:val="es-CR"/>
        </w:rPr>
        <w:t>n</w:t>
      </w:r>
      <w:r w:rsidRPr="00351DCA">
        <w:rPr>
          <w:w w:val="108"/>
          <w:sz w:val="24"/>
          <w:szCs w:val="24"/>
          <w:lang w:val="es-CR"/>
        </w:rPr>
        <w:t>ta,</w:t>
      </w:r>
      <w:r w:rsidRPr="00351DCA">
        <w:rPr>
          <w:spacing w:val="20"/>
          <w:w w:val="108"/>
          <w:sz w:val="24"/>
          <w:szCs w:val="24"/>
          <w:lang w:val="es-CR"/>
        </w:rPr>
        <w:t xml:space="preserve"> </w:t>
      </w:r>
      <w:r w:rsidRPr="00351DCA">
        <w:rPr>
          <w:sz w:val="24"/>
          <w:szCs w:val="24"/>
          <w:lang w:val="es-CR"/>
        </w:rPr>
        <w:t>como</w:t>
      </w:r>
      <w:r w:rsidRPr="00351DCA">
        <w:rPr>
          <w:spacing w:val="23"/>
          <w:sz w:val="24"/>
          <w:szCs w:val="24"/>
          <w:lang w:val="es-CR"/>
        </w:rPr>
        <w:t xml:space="preserve"> </w:t>
      </w:r>
      <w:r w:rsidR="008E0BCE" w:rsidRPr="00351DCA">
        <w:rPr>
          <w:sz w:val="24"/>
          <w:szCs w:val="24"/>
          <w:lang w:val="es-CR"/>
        </w:rPr>
        <w:t xml:space="preserve">camisas, </w:t>
      </w:r>
      <w:r w:rsidR="008E0BCE" w:rsidRPr="00351DCA">
        <w:rPr>
          <w:spacing w:val="1"/>
          <w:sz w:val="24"/>
          <w:szCs w:val="24"/>
          <w:lang w:val="es-CR"/>
        </w:rPr>
        <w:t>blusas</w:t>
      </w:r>
      <w:r w:rsidRPr="00351DCA">
        <w:rPr>
          <w:sz w:val="24"/>
          <w:szCs w:val="24"/>
          <w:lang w:val="es-CR"/>
        </w:rPr>
        <w:t>,</w:t>
      </w:r>
      <w:r w:rsidRPr="00351DCA">
        <w:rPr>
          <w:spacing w:val="54"/>
          <w:sz w:val="24"/>
          <w:szCs w:val="24"/>
          <w:lang w:val="es-CR"/>
        </w:rPr>
        <w:t xml:space="preserve"> </w:t>
      </w:r>
      <w:r w:rsidRPr="00351DCA">
        <w:rPr>
          <w:w w:val="108"/>
          <w:sz w:val="24"/>
          <w:szCs w:val="24"/>
          <w:lang w:val="es-CR"/>
        </w:rPr>
        <w:t>pa</w:t>
      </w:r>
      <w:r w:rsidRPr="00351DCA">
        <w:rPr>
          <w:spacing w:val="-6"/>
          <w:w w:val="108"/>
          <w:sz w:val="24"/>
          <w:szCs w:val="24"/>
          <w:lang w:val="es-CR"/>
        </w:rPr>
        <w:t>n</w:t>
      </w:r>
      <w:r w:rsidRPr="00351DCA">
        <w:rPr>
          <w:w w:val="108"/>
          <w:sz w:val="24"/>
          <w:szCs w:val="24"/>
          <w:lang w:val="es-CR"/>
        </w:rPr>
        <w:t>talones,</w:t>
      </w:r>
      <w:r w:rsidRPr="00351DCA">
        <w:rPr>
          <w:spacing w:val="14"/>
          <w:w w:val="108"/>
          <w:sz w:val="24"/>
          <w:szCs w:val="24"/>
          <w:lang w:val="es-CR"/>
        </w:rPr>
        <w:t xml:space="preserve"> </w:t>
      </w:r>
      <w:r w:rsidRPr="00351DCA">
        <w:rPr>
          <w:sz w:val="24"/>
          <w:szCs w:val="24"/>
          <w:lang w:val="es-CR"/>
        </w:rPr>
        <w:t>faldas,</w:t>
      </w:r>
      <w:r w:rsidRPr="00351DCA">
        <w:rPr>
          <w:spacing w:val="47"/>
          <w:sz w:val="24"/>
          <w:szCs w:val="24"/>
          <w:lang w:val="es-CR"/>
        </w:rPr>
        <w:t xml:space="preserve"> </w:t>
      </w:r>
      <w:r w:rsidR="008E0BCE" w:rsidRPr="00351DCA">
        <w:rPr>
          <w:sz w:val="24"/>
          <w:szCs w:val="24"/>
          <w:lang w:val="es-CR"/>
        </w:rPr>
        <w:t>e</w:t>
      </w:r>
      <w:r w:rsidR="008E0BCE" w:rsidRPr="00351DCA">
        <w:rPr>
          <w:spacing w:val="-6"/>
          <w:sz w:val="24"/>
          <w:szCs w:val="24"/>
          <w:lang w:val="es-CR"/>
        </w:rPr>
        <w:t>n</w:t>
      </w:r>
      <w:r w:rsidR="008E0BCE" w:rsidRPr="00351DCA">
        <w:rPr>
          <w:sz w:val="24"/>
          <w:szCs w:val="24"/>
          <w:lang w:val="es-CR"/>
        </w:rPr>
        <w:t xml:space="preserve">tre </w:t>
      </w:r>
      <w:r w:rsidR="008E0BCE" w:rsidRPr="00351DCA">
        <w:rPr>
          <w:spacing w:val="8"/>
          <w:sz w:val="24"/>
          <w:szCs w:val="24"/>
          <w:lang w:val="es-CR"/>
        </w:rPr>
        <w:t>otros</w:t>
      </w:r>
      <w:r w:rsidRPr="00351DCA">
        <w:rPr>
          <w:sz w:val="24"/>
          <w:szCs w:val="24"/>
          <w:lang w:val="es-CR"/>
        </w:rPr>
        <w:t xml:space="preserve">. </w:t>
      </w:r>
      <w:r w:rsidRPr="00351DCA">
        <w:rPr>
          <w:spacing w:val="27"/>
          <w:sz w:val="24"/>
          <w:szCs w:val="24"/>
          <w:lang w:val="es-CR"/>
        </w:rPr>
        <w:t xml:space="preserve"> </w:t>
      </w:r>
      <w:r w:rsidRPr="00351DCA">
        <w:rPr>
          <w:sz w:val="24"/>
          <w:szCs w:val="24"/>
          <w:lang w:val="es-CR"/>
        </w:rPr>
        <w:t>El</w:t>
      </w:r>
      <w:r w:rsidRPr="00351DCA">
        <w:rPr>
          <w:spacing w:val="32"/>
          <w:sz w:val="24"/>
          <w:szCs w:val="24"/>
          <w:lang w:val="es-CR"/>
        </w:rPr>
        <w:t xml:space="preserve"> </w:t>
      </w:r>
      <w:r w:rsidRPr="00351DCA">
        <w:rPr>
          <w:w w:val="107"/>
          <w:sz w:val="24"/>
          <w:szCs w:val="24"/>
          <w:lang w:val="es-CR"/>
        </w:rPr>
        <w:t>prese</w:t>
      </w:r>
      <w:r w:rsidRPr="00351DCA">
        <w:rPr>
          <w:spacing w:val="-6"/>
          <w:w w:val="107"/>
          <w:sz w:val="24"/>
          <w:szCs w:val="24"/>
          <w:lang w:val="es-CR"/>
        </w:rPr>
        <w:t>n</w:t>
      </w:r>
      <w:r w:rsidRPr="00351DCA">
        <w:rPr>
          <w:w w:val="107"/>
          <w:sz w:val="24"/>
          <w:szCs w:val="24"/>
          <w:lang w:val="es-CR"/>
        </w:rPr>
        <w:t xml:space="preserve">te </w:t>
      </w:r>
      <w:r w:rsidRPr="00351DCA">
        <w:rPr>
          <w:sz w:val="24"/>
          <w:szCs w:val="24"/>
          <w:lang w:val="es-CR"/>
        </w:rPr>
        <w:t>pr</w:t>
      </w:r>
      <w:r w:rsidRPr="00351DCA">
        <w:rPr>
          <w:spacing w:val="-6"/>
          <w:sz w:val="24"/>
          <w:szCs w:val="24"/>
          <w:lang w:val="es-CR"/>
        </w:rPr>
        <w:t>oy</w:t>
      </w:r>
      <w:r w:rsidRPr="00351DCA">
        <w:rPr>
          <w:sz w:val="24"/>
          <w:szCs w:val="24"/>
          <w:lang w:val="es-CR"/>
        </w:rPr>
        <w:t xml:space="preserve">ecto </w:t>
      </w:r>
      <w:r w:rsidRPr="00351DCA">
        <w:rPr>
          <w:spacing w:val="6"/>
          <w:sz w:val="24"/>
          <w:szCs w:val="24"/>
          <w:lang w:val="es-CR"/>
        </w:rPr>
        <w:t>tiene</w:t>
      </w:r>
      <w:r w:rsidRPr="00351DCA">
        <w:rPr>
          <w:spacing w:val="48"/>
          <w:sz w:val="24"/>
          <w:szCs w:val="24"/>
          <w:lang w:val="es-CR"/>
        </w:rPr>
        <w:t xml:space="preserve"> </w:t>
      </w:r>
      <w:r w:rsidRPr="00351DCA">
        <w:rPr>
          <w:sz w:val="24"/>
          <w:szCs w:val="24"/>
          <w:lang w:val="es-CR"/>
        </w:rPr>
        <w:t>la</w:t>
      </w:r>
      <w:r w:rsidRPr="00351DCA">
        <w:rPr>
          <w:spacing w:val="29"/>
          <w:sz w:val="24"/>
          <w:szCs w:val="24"/>
          <w:lang w:val="es-CR"/>
        </w:rPr>
        <w:t xml:space="preserve"> </w:t>
      </w:r>
      <w:r w:rsidR="008E0BCE" w:rsidRPr="00351DCA">
        <w:rPr>
          <w:sz w:val="24"/>
          <w:szCs w:val="24"/>
          <w:lang w:val="es-CR"/>
        </w:rPr>
        <w:t xml:space="preserve">finalidad </w:t>
      </w:r>
      <w:r w:rsidR="008E0BCE" w:rsidRPr="00351DCA">
        <w:rPr>
          <w:spacing w:val="1"/>
          <w:sz w:val="24"/>
          <w:szCs w:val="24"/>
          <w:lang w:val="es-CR"/>
        </w:rPr>
        <w:t>de</w:t>
      </w:r>
      <w:r w:rsidRPr="00351DCA">
        <w:rPr>
          <w:spacing w:val="28"/>
          <w:sz w:val="24"/>
          <w:szCs w:val="24"/>
          <w:lang w:val="es-CR"/>
        </w:rPr>
        <w:t xml:space="preserve"> </w:t>
      </w:r>
      <w:r w:rsidR="008E0BCE" w:rsidRPr="00351DCA">
        <w:rPr>
          <w:sz w:val="24"/>
          <w:szCs w:val="24"/>
          <w:lang w:val="es-CR"/>
        </w:rPr>
        <w:t xml:space="preserve">abarcar </w:t>
      </w:r>
      <w:r w:rsidR="008E0BCE" w:rsidRPr="00351DCA">
        <w:rPr>
          <w:spacing w:val="28"/>
          <w:sz w:val="24"/>
          <w:szCs w:val="24"/>
          <w:lang w:val="es-CR"/>
        </w:rPr>
        <w:t>varias</w:t>
      </w:r>
      <w:r w:rsidR="008E0BCE" w:rsidRPr="00351DCA">
        <w:rPr>
          <w:sz w:val="24"/>
          <w:szCs w:val="24"/>
          <w:lang w:val="es-CR"/>
        </w:rPr>
        <w:t xml:space="preserve"> </w:t>
      </w:r>
      <w:r w:rsidR="008E0BCE" w:rsidRPr="00351DCA">
        <w:rPr>
          <w:spacing w:val="1"/>
          <w:sz w:val="24"/>
          <w:szCs w:val="24"/>
          <w:lang w:val="es-CR"/>
        </w:rPr>
        <w:t>necesidades</w:t>
      </w:r>
      <w:r w:rsidR="008E0BCE" w:rsidRPr="00351DCA">
        <w:rPr>
          <w:sz w:val="24"/>
          <w:szCs w:val="24"/>
          <w:lang w:val="es-CR"/>
        </w:rPr>
        <w:t xml:space="preserve"> </w:t>
      </w:r>
      <w:r w:rsidR="008E0BCE" w:rsidRPr="00351DCA">
        <w:rPr>
          <w:spacing w:val="5"/>
          <w:sz w:val="24"/>
          <w:szCs w:val="24"/>
          <w:lang w:val="es-CR"/>
        </w:rPr>
        <w:t>del</w:t>
      </w:r>
      <w:r w:rsidRPr="00351DCA">
        <w:rPr>
          <w:spacing w:val="26"/>
          <w:sz w:val="24"/>
          <w:szCs w:val="24"/>
          <w:lang w:val="es-CR"/>
        </w:rPr>
        <w:t xml:space="preserve"> </w:t>
      </w:r>
      <w:r w:rsidRPr="00351DCA">
        <w:rPr>
          <w:sz w:val="24"/>
          <w:szCs w:val="24"/>
          <w:lang w:val="es-CR"/>
        </w:rPr>
        <w:t>neg</w:t>
      </w:r>
      <w:r w:rsidRPr="00351DCA">
        <w:rPr>
          <w:spacing w:val="6"/>
          <w:sz w:val="24"/>
          <w:szCs w:val="24"/>
          <w:lang w:val="es-CR"/>
        </w:rPr>
        <w:t>o</w:t>
      </w:r>
      <w:r w:rsidRPr="00351DCA">
        <w:rPr>
          <w:sz w:val="24"/>
          <w:szCs w:val="24"/>
          <w:lang w:val="es-CR"/>
        </w:rPr>
        <w:t>cio</w:t>
      </w:r>
      <w:r w:rsidRPr="00351DCA">
        <w:rPr>
          <w:spacing w:val="24"/>
          <w:sz w:val="24"/>
          <w:szCs w:val="24"/>
          <w:lang w:val="es-CR"/>
        </w:rPr>
        <w:t xml:space="preserve"> </w:t>
      </w:r>
      <w:r w:rsidRPr="00351DCA">
        <w:rPr>
          <w:sz w:val="24"/>
          <w:szCs w:val="24"/>
          <w:lang w:val="es-CR"/>
        </w:rPr>
        <w:t>a</w:t>
      </w:r>
      <w:r w:rsidRPr="00351DCA">
        <w:rPr>
          <w:spacing w:val="29"/>
          <w:sz w:val="24"/>
          <w:szCs w:val="24"/>
          <w:lang w:val="es-CR"/>
        </w:rPr>
        <w:t xml:space="preserve"> </w:t>
      </w:r>
      <w:r w:rsidRPr="00351DCA">
        <w:rPr>
          <w:sz w:val="24"/>
          <w:szCs w:val="24"/>
          <w:lang w:val="es-CR"/>
        </w:rPr>
        <w:t>ni</w:t>
      </w:r>
      <w:r w:rsidRPr="00351DCA">
        <w:rPr>
          <w:spacing w:val="-6"/>
          <w:sz w:val="24"/>
          <w:szCs w:val="24"/>
          <w:lang w:val="es-CR"/>
        </w:rPr>
        <w:t>v</w:t>
      </w:r>
      <w:r w:rsidRPr="00351DCA">
        <w:rPr>
          <w:sz w:val="24"/>
          <w:szCs w:val="24"/>
          <w:lang w:val="es-CR"/>
        </w:rPr>
        <w:t>el</w:t>
      </w:r>
      <w:r w:rsidRPr="00351DCA">
        <w:rPr>
          <w:spacing w:val="30"/>
          <w:sz w:val="24"/>
          <w:szCs w:val="24"/>
          <w:lang w:val="es-CR"/>
        </w:rPr>
        <w:t xml:space="preserve"> </w:t>
      </w:r>
      <w:r w:rsidRPr="00351DCA">
        <w:rPr>
          <w:sz w:val="24"/>
          <w:szCs w:val="24"/>
          <w:lang w:val="es-CR"/>
        </w:rPr>
        <w:t>tecnológico,</w:t>
      </w:r>
      <w:r w:rsidRPr="00351DCA">
        <w:rPr>
          <w:spacing w:val="49"/>
          <w:sz w:val="24"/>
          <w:szCs w:val="24"/>
          <w:lang w:val="es-CR"/>
        </w:rPr>
        <w:t xml:space="preserve"> </w:t>
      </w:r>
      <w:r w:rsidRPr="00351DCA">
        <w:rPr>
          <w:w w:val="101"/>
          <w:sz w:val="24"/>
          <w:szCs w:val="24"/>
          <w:lang w:val="es-CR"/>
        </w:rPr>
        <w:t xml:space="preserve">como </w:t>
      </w:r>
      <w:r w:rsidRPr="00351DCA">
        <w:rPr>
          <w:sz w:val="24"/>
          <w:szCs w:val="24"/>
          <w:lang w:val="es-CR"/>
        </w:rPr>
        <w:t>lo</w:t>
      </w:r>
      <w:r w:rsidRPr="00351DCA">
        <w:rPr>
          <w:spacing w:val="16"/>
          <w:sz w:val="24"/>
          <w:szCs w:val="24"/>
          <w:lang w:val="es-CR"/>
        </w:rPr>
        <w:t xml:space="preserve"> </w:t>
      </w:r>
      <w:r w:rsidRPr="00351DCA">
        <w:rPr>
          <w:sz w:val="24"/>
          <w:szCs w:val="24"/>
          <w:lang w:val="es-CR"/>
        </w:rPr>
        <w:t>puede</w:t>
      </w:r>
      <w:r w:rsidRPr="00351DCA">
        <w:rPr>
          <w:spacing w:val="49"/>
          <w:sz w:val="24"/>
          <w:szCs w:val="24"/>
          <w:lang w:val="es-CR"/>
        </w:rPr>
        <w:t xml:space="preserve"> </w:t>
      </w:r>
      <w:r w:rsidRPr="00351DCA">
        <w:rPr>
          <w:sz w:val="24"/>
          <w:szCs w:val="24"/>
          <w:lang w:val="es-CR"/>
        </w:rPr>
        <w:t>ser</w:t>
      </w:r>
      <w:r w:rsidRPr="00351DCA">
        <w:rPr>
          <w:spacing w:val="28"/>
          <w:sz w:val="24"/>
          <w:szCs w:val="24"/>
          <w:lang w:val="es-CR"/>
        </w:rPr>
        <w:t xml:space="preserve"> </w:t>
      </w:r>
      <w:r w:rsidRPr="00351DCA">
        <w:rPr>
          <w:sz w:val="24"/>
          <w:szCs w:val="24"/>
          <w:lang w:val="es-CR"/>
        </w:rPr>
        <w:t>la</w:t>
      </w:r>
      <w:r w:rsidRPr="00351DCA">
        <w:rPr>
          <w:spacing w:val="29"/>
          <w:sz w:val="24"/>
          <w:szCs w:val="24"/>
          <w:lang w:val="es-CR"/>
        </w:rPr>
        <w:t xml:space="preserve"> </w:t>
      </w:r>
      <w:r w:rsidRPr="00351DCA">
        <w:rPr>
          <w:sz w:val="24"/>
          <w:szCs w:val="24"/>
          <w:lang w:val="es-CR"/>
        </w:rPr>
        <w:t>gestión</w:t>
      </w:r>
      <w:r w:rsidRPr="00351DCA">
        <w:rPr>
          <w:spacing w:val="50"/>
          <w:sz w:val="24"/>
          <w:szCs w:val="24"/>
          <w:lang w:val="es-CR"/>
        </w:rPr>
        <w:t xml:space="preserve"> </w:t>
      </w:r>
      <w:r w:rsidRPr="00351DCA">
        <w:rPr>
          <w:sz w:val="24"/>
          <w:szCs w:val="24"/>
          <w:lang w:val="es-CR"/>
        </w:rPr>
        <w:t>de</w:t>
      </w:r>
      <w:r w:rsidRPr="00351DCA">
        <w:rPr>
          <w:spacing w:val="28"/>
          <w:sz w:val="24"/>
          <w:szCs w:val="24"/>
          <w:lang w:val="es-CR"/>
        </w:rPr>
        <w:t xml:space="preserve"> </w:t>
      </w:r>
      <w:r w:rsidRPr="00351DCA">
        <w:rPr>
          <w:w w:val="107"/>
          <w:sz w:val="24"/>
          <w:szCs w:val="24"/>
          <w:lang w:val="es-CR"/>
        </w:rPr>
        <w:t>i</w:t>
      </w:r>
      <w:r w:rsidRPr="00351DCA">
        <w:rPr>
          <w:spacing w:val="-6"/>
          <w:w w:val="107"/>
          <w:sz w:val="24"/>
          <w:szCs w:val="24"/>
          <w:lang w:val="es-CR"/>
        </w:rPr>
        <w:t>nv</w:t>
      </w:r>
      <w:r w:rsidRPr="00351DCA">
        <w:rPr>
          <w:w w:val="107"/>
          <w:sz w:val="24"/>
          <w:szCs w:val="24"/>
          <w:lang w:val="es-CR"/>
        </w:rPr>
        <w:t>e</w:t>
      </w:r>
      <w:r w:rsidRPr="00351DCA">
        <w:rPr>
          <w:spacing w:val="-6"/>
          <w:w w:val="107"/>
          <w:sz w:val="24"/>
          <w:szCs w:val="24"/>
          <w:lang w:val="es-CR"/>
        </w:rPr>
        <w:t>n</w:t>
      </w:r>
      <w:r w:rsidRPr="00351DCA">
        <w:rPr>
          <w:w w:val="107"/>
          <w:sz w:val="24"/>
          <w:szCs w:val="24"/>
          <w:lang w:val="es-CR"/>
        </w:rPr>
        <w:t>tarios,</w:t>
      </w:r>
      <w:r w:rsidRPr="00351DCA">
        <w:rPr>
          <w:spacing w:val="17"/>
          <w:w w:val="107"/>
          <w:sz w:val="24"/>
          <w:szCs w:val="24"/>
          <w:lang w:val="es-CR"/>
        </w:rPr>
        <w:t xml:space="preserve"> </w:t>
      </w:r>
      <w:r w:rsidR="008E0BCE" w:rsidRPr="00351DCA">
        <w:rPr>
          <w:sz w:val="24"/>
          <w:szCs w:val="24"/>
          <w:lang w:val="es-CR"/>
        </w:rPr>
        <w:t xml:space="preserve">empleados </w:t>
      </w:r>
      <w:r w:rsidR="008E0BCE" w:rsidRPr="00351DCA">
        <w:rPr>
          <w:spacing w:val="1"/>
          <w:sz w:val="24"/>
          <w:szCs w:val="24"/>
          <w:lang w:val="es-CR"/>
        </w:rPr>
        <w:t>activos</w:t>
      </w:r>
      <w:r w:rsidR="008E0BCE" w:rsidRPr="00351DCA">
        <w:rPr>
          <w:sz w:val="24"/>
          <w:szCs w:val="24"/>
          <w:lang w:val="es-CR"/>
        </w:rPr>
        <w:t xml:space="preserve">, </w:t>
      </w:r>
      <w:r w:rsidR="008E0BCE" w:rsidRPr="00351DCA">
        <w:rPr>
          <w:spacing w:val="5"/>
          <w:sz w:val="24"/>
          <w:szCs w:val="24"/>
          <w:lang w:val="es-CR"/>
        </w:rPr>
        <w:t>clientes</w:t>
      </w:r>
      <w:r w:rsidRPr="00351DCA">
        <w:rPr>
          <w:spacing w:val="48"/>
          <w:sz w:val="24"/>
          <w:szCs w:val="24"/>
          <w:lang w:val="es-CR"/>
        </w:rPr>
        <w:t xml:space="preserve"> </w:t>
      </w:r>
      <w:r w:rsidRPr="00351DCA">
        <w:rPr>
          <w:w w:val="107"/>
          <w:sz w:val="24"/>
          <w:szCs w:val="24"/>
          <w:lang w:val="es-CR"/>
        </w:rPr>
        <w:t>registrados,</w:t>
      </w:r>
      <w:r w:rsidRPr="00351DCA">
        <w:rPr>
          <w:spacing w:val="14"/>
          <w:w w:val="107"/>
          <w:sz w:val="24"/>
          <w:szCs w:val="24"/>
          <w:lang w:val="es-CR"/>
        </w:rPr>
        <w:t xml:space="preserve"> </w:t>
      </w:r>
      <w:r w:rsidR="008E0BCE" w:rsidRPr="00351DCA">
        <w:rPr>
          <w:sz w:val="24"/>
          <w:szCs w:val="24"/>
          <w:lang w:val="es-CR"/>
        </w:rPr>
        <w:t xml:space="preserve">registro </w:t>
      </w:r>
      <w:r w:rsidR="008E0BCE" w:rsidRPr="00351DCA">
        <w:rPr>
          <w:spacing w:val="7"/>
          <w:sz w:val="24"/>
          <w:szCs w:val="24"/>
          <w:lang w:val="es-CR"/>
        </w:rPr>
        <w:t>de</w:t>
      </w:r>
    </w:p>
    <w:p w14:paraId="1576F97E" w14:textId="4D70083C" w:rsidR="00760459" w:rsidRPr="00351DCA" w:rsidRDefault="00B307D2">
      <w:pPr>
        <w:spacing w:before="7" w:line="425" w:lineRule="auto"/>
        <w:ind w:left="100" w:right="82"/>
        <w:rPr>
          <w:sz w:val="24"/>
          <w:szCs w:val="24"/>
          <w:lang w:val="es-CR"/>
        </w:rPr>
      </w:pPr>
      <w:r w:rsidRPr="00351DCA">
        <w:rPr>
          <w:spacing w:val="-6"/>
          <w:sz w:val="24"/>
          <w:szCs w:val="24"/>
          <w:lang w:val="es-CR"/>
        </w:rPr>
        <w:t>v</w:t>
      </w:r>
      <w:r w:rsidRPr="00351DCA">
        <w:rPr>
          <w:sz w:val="24"/>
          <w:szCs w:val="24"/>
          <w:lang w:val="es-CR"/>
        </w:rPr>
        <w:t>e</w:t>
      </w:r>
      <w:r w:rsidRPr="00351DCA">
        <w:rPr>
          <w:spacing w:val="-6"/>
          <w:sz w:val="24"/>
          <w:szCs w:val="24"/>
          <w:lang w:val="es-CR"/>
        </w:rPr>
        <w:t>n</w:t>
      </w:r>
      <w:r w:rsidRPr="00351DCA">
        <w:rPr>
          <w:sz w:val="24"/>
          <w:szCs w:val="24"/>
          <w:lang w:val="es-CR"/>
        </w:rPr>
        <w:t xml:space="preserve">tas </w:t>
      </w:r>
      <w:r w:rsidRPr="00351DCA">
        <w:rPr>
          <w:spacing w:val="12"/>
          <w:sz w:val="24"/>
          <w:szCs w:val="24"/>
          <w:lang w:val="es-CR"/>
        </w:rPr>
        <w:t>y</w:t>
      </w:r>
      <w:r w:rsidRPr="00351DCA">
        <w:rPr>
          <w:spacing w:val="22"/>
          <w:sz w:val="24"/>
          <w:szCs w:val="24"/>
          <w:lang w:val="es-CR"/>
        </w:rPr>
        <w:t xml:space="preserve"> </w:t>
      </w:r>
      <w:r w:rsidRPr="00351DCA">
        <w:rPr>
          <w:w w:val="107"/>
          <w:sz w:val="24"/>
          <w:szCs w:val="24"/>
          <w:lang w:val="es-CR"/>
        </w:rPr>
        <w:t>facturación,</w:t>
      </w:r>
      <w:r w:rsidRPr="00351DCA">
        <w:rPr>
          <w:spacing w:val="13"/>
          <w:w w:val="107"/>
          <w:sz w:val="24"/>
          <w:szCs w:val="24"/>
          <w:lang w:val="es-CR"/>
        </w:rPr>
        <w:t xml:space="preserve"> </w:t>
      </w:r>
      <w:r w:rsidR="008E0BCE" w:rsidRPr="00351DCA">
        <w:rPr>
          <w:sz w:val="24"/>
          <w:szCs w:val="24"/>
          <w:lang w:val="es-CR"/>
        </w:rPr>
        <w:t>pr</w:t>
      </w:r>
      <w:r w:rsidR="008E0BCE" w:rsidRPr="00351DCA">
        <w:rPr>
          <w:spacing w:val="-6"/>
          <w:sz w:val="24"/>
          <w:szCs w:val="24"/>
          <w:lang w:val="es-CR"/>
        </w:rPr>
        <w:t>ov</w:t>
      </w:r>
      <w:r w:rsidR="008E0BCE" w:rsidRPr="00351DCA">
        <w:rPr>
          <w:sz w:val="24"/>
          <w:szCs w:val="24"/>
          <w:lang w:val="es-CR"/>
        </w:rPr>
        <w:t xml:space="preserve">eedores </w:t>
      </w:r>
      <w:r w:rsidR="008E0BCE" w:rsidRPr="00351DCA">
        <w:rPr>
          <w:spacing w:val="8"/>
          <w:sz w:val="24"/>
          <w:szCs w:val="24"/>
          <w:lang w:val="es-CR"/>
        </w:rPr>
        <w:t>activos</w:t>
      </w:r>
      <w:r w:rsidR="008E0BCE" w:rsidRPr="00351DCA">
        <w:rPr>
          <w:sz w:val="24"/>
          <w:szCs w:val="24"/>
          <w:lang w:val="es-CR"/>
        </w:rPr>
        <w:t xml:space="preserve">, </w:t>
      </w:r>
      <w:r w:rsidR="008E0BCE" w:rsidRPr="00351DCA">
        <w:rPr>
          <w:spacing w:val="6"/>
          <w:sz w:val="24"/>
          <w:szCs w:val="24"/>
          <w:lang w:val="es-CR"/>
        </w:rPr>
        <w:t>entre</w:t>
      </w:r>
      <w:r w:rsidR="008E0BCE" w:rsidRPr="00351DCA">
        <w:rPr>
          <w:sz w:val="24"/>
          <w:szCs w:val="24"/>
          <w:lang w:val="es-CR"/>
        </w:rPr>
        <w:t xml:space="preserve"> </w:t>
      </w:r>
      <w:r w:rsidR="008E0BCE" w:rsidRPr="00351DCA">
        <w:rPr>
          <w:spacing w:val="8"/>
          <w:sz w:val="24"/>
          <w:szCs w:val="24"/>
          <w:lang w:val="es-CR"/>
        </w:rPr>
        <w:t>otros</w:t>
      </w:r>
      <w:r w:rsidRPr="00351DCA">
        <w:rPr>
          <w:sz w:val="24"/>
          <w:szCs w:val="24"/>
          <w:lang w:val="es-CR"/>
        </w:rPr>
        <w:t xml:space="preserve">. </w:t>
      </w:r>
      <w:r w:rsidRPr="00351DCA">
        <w:rPr>
          <w:spacing w:val="27"/>
          <w:sz w:val="24"/>
          <w:szCs w:val="24"/>
          <w:lang w:val="es-CR"/>
        </w:rPr>
        <w:t xml:space="preserve"> </w:t>
      </w:r>
      <w:r w:rsidRPr="00351DCA">
        <w:rPr>
          <w:spacing w:val="-18"/>
          <w:sz w:val="24"/>
          <w:szCs w:val="24"/>
          <w:lang w:val="es-CR"/>
        </w:rPr>
        <w:t>T</w:t>
      </w:r>
      <w:r w:rsidRPr="00351DCA">
        <w:rPr>
          <w:sz w:val="24"/>
          <w:szCs w:val="24"/>
          <w:lang w:val="es-CR"/>
        </w:rPr>
        <w:t xml:space="preserve">omamos </w:t>
      </w:r>
      <w:r w:rsidRPr="00351DCA">
        <w:rPr>
          <w:spacing w:val="16"/>
          <w:sz w:val="24"/>
          <w:szCs w:val="24"/>
          <w:lang w:val="es-CR"/>
        </w:rPr>
        <w:t>como</w:t>
      </w:r>
      <w:r w:rsidRPr="00351DCA">
        <w:rPr>
          <w:spacing w:val="23"/>
          <w:sz w:val="24"/>
          <w:szCs w:val="24"/>
          <w:lang w:val="es-CR"/>
        </w:rPr>
        <w:t xml:space="preserve"> </w:t>
      </w:r>
      <w:r w:rsidRPr="00351DCA">
        <w:rPr>
          <w:sz w:val="24"/>
          <w:szCs w:val="24"/>
          <w:lang w:val="es-CR"/>
        </w:rPr>
        <w:t>referencia</w:t>
      </w:r>
      <w:r w:rsidRPr="00351DCA">
        <w:rPr>
          <w:spacing w:val="53"/>
          <w:sz w:val="24"/>
          <w:szCs w:val="24"/>
          <w:lang w:val="es-CR"/>
        </w:rPr>
        <w:t xml:space="preserve"> </w:t>
      </w:r>
      <w:r w:rsidRPr="00351DCA">
        <w:rPr>
          <w:sz w:val="24"/>
          <w:szCs w:val="24"/>
          <w:lang w:val="es-CR"/>
        </w:rPr>
        <w:t>el</w:t>
      </w:r>
      <w:r w:rsidRPr="00351DCA">
        <w:rPr>
          <w:spacing w:val="16"/>
          <w:sz w:val="24"/>
          <w:szCs w:val="24"/>
          <w:lang w:val="es-CR"/>
        </w:rPr>
        <w:t xml:space="preserve"> </w:t>
      </w:r>
      <w:r w:rsidRPr="00351DCA">
        <w:rPr>
          <w:sz w:val="24"/>
          <w:szCs w:val="24"/>
          <w:lang w:val="es-CR"/>
        </w:rPr>
        <w:t>uso</w:t>
      </w:r>
      <w:r w:rsidRPr="00351DCA">
        <w:rPr>
          <w:spacing w:val="27"/>
          <w:sz w:val="24"/>
          <w:szCs w:val="24"/>
          <w:lang w:val="es-CR"/>
        </w:rPr>
        <w:t xml:space="preserve"> </w:t>
      </w:r>
      <w:r w:rsidRPr="00351DCA">
        <w:rPr>
          <w:sz w:val="24"/>
          <w:szCs w:val="24"/>
          <w:lang w:val="es-CR"/>
        </w:rPr>
        <w:t>de</w:t>
      </w:r>
      <w:r w:rsidRPr="00351DCA">
        <w:rPr>
          <w:spacing w:val="28"/>
          <w:sz w:val="24"/>
          <w:szCs w:val="24"/>
          <w:lang w:val="es-CR"/>
        </w:rPr>
        <w:t xml:space="preserve"> </w:t>
      </w:r>
      <w:r w:rsidRPr="00351DCA">
        <w:rPr>
          <w:w w:val="110"/>
          <w:sz w:val="24"/>
          <w:szCs w:val="24"/>
          <w:lang w:val="es-CR"/>
        </w:rPr>
        <w:t xml:space="preserve">una </w:t>
      </w:r>
      <w:r w:rsidRPr="00351DCA">
        <w:rPr>
          <w:sz w:val="24"/>
          <w:szCs w:val="24"/>
          <w:lang w:val="es-CR"/>
        </w:rPr>
        <w:t>aplicación</w:t>
      </w:r>
      <w:r w:rsidRPr="00351DCA">
        <w:rPr>
          <w:spacing w:val="54"/>
          <w:sz w:val="24"/>
          <w:szCs w:val="24"/>
          <w:lang w:val="es-CR"/>
        </w:rPr>
        <w:t xml:space="preserve"> </w:t>
      </w:r>
      <w:r w:rsidRPr="00351DCA">
        <w:rPr>
          <w:sz w:val="24"/>
          <w:szCs w:val="24"/>
          <w:lang w:val="es-CR"/>
        </w:rPr>
        <w:t>con</w:t>
      </w:r>
      <w:r w:rsidRPr="00351DCA">
        <w:rPr>
          <w:spacing w:val="28"/>
          <w:sz w:val="24"/>
          <w:szCs w:val="24"/>
          <w:lang w:val="es-CR"/>
        </w:rPr>
        <w:t xml:space="preserve"> </w:t>
      </w:r>
      <w:r w:rsidR="008E0BCE" w:rsidRPr="00351DCA">
        <w:rPr>
          <w:sz w:val="24"/>
          <w:szCs w:val="24"/>
          <w:lang w:val="es-CR"/>
        </w:rPr>
        <w:t>i</w:t>
      </w:r>
      <w:r w:rsidR="008E0BCE" w:rsidRPr="00351DCA">
        <w:rPr>
          <w:spacing w:val="-6"/>
          <w:sz w:val="24"/>
          <w:szCs w:val="24"/>
          <w:lang w:val="es-CR"/>
        </w:rPr>
        <w:t>n</w:t>
      </w:r>
      <w:r w:rsidR="008E0BCE" w:rsidRPr="00351DCA">
        <w:rPr>
          <w:sz w:val="24"/>
          <w:szCs w:val="24"/>
          <w:lang w:val="es-CR"/>
        </w:rPr>
        <w:t xml:space="preserve">terfaz </w:t>
      </w:r>
      <w:r w:rsidR="008E0BCE" w:rsidRPr="00351DCA">
        <w:rPr>
          <w:spacing w:val="13"/>
          <w:sz w:val="24"/>
          <w:szCs w:val="24"/>
          <w:lang w:val="es-CR"/>
        </w:rPr>
        <w:t>gráfica</w:t>
      </w:r>
      <w:r w:rsidRPr="00351DCA">
        <w:rPr>
          <w:spacing w:val="36"/>
          <w:sz w:val="24"/>
          <w:szCs w:val="24"/>
          <w:lang w:val="es-CR"/>
        </w:rPr>
        <w:t xml:space="preserve"> </w:t>
      </w:r>
      <w:r w:rsidR="008E0BCE" w:rsidRPr="00351DCA">
        <w:rPr>
          <w:sz w:val="24"/>
          <w:szCs w:val="24"/>
          <w:lang w:val="es-CR"/>
        </w:rPr>
        <w:t xml:space="preserve">conectado </w:t>
      </w:r>
      <w:r w:rsidR="008E0BCE" w:rsidRPr="00351DCA">
        <w:rPr>
          <w:spacing w:val="16"/>
          <w:sz w:val="24"/>
          <w:szCs w:val="24"/>
          <w:lang w:val="es-CR"/>
        </w:rPr>
        <w:t>a</w:t>
      </w:r>
      <w:r w:rsidRPr="00351DCA">
        <w:rPr>
          <w:spacing w:val="29"/>
          <w:sz w:val="24"/>
          <w:szCs w:val="24"/>
          <w:lang w:val="es-CR"/>
        </w:rPr>
        <w:t xml:space="preserve"> </w:t>
      </w:r>
      <w:r w:rsidRPr="00351DCA">
        <w:rPr>
          <w:sz w:val="24"/>
          <w:szCs w:val="24"/>
          <w:lang w:val="es-CR"/>
        </w:rPr>
        <w:t>una</w:t>
      </w:r>
      <w:r w:rsidRPr="00351DCA">
        <w:rPr>
          <w:spacing w:val="49"/>
          <w:sz w:val="24"/>
          <w:szCs w:val="24"/>
          <w:lang w:val="es-CR"/>
        </w:rPr>
        <w:t xml:space="preserve"> </w:t>
      </w:r>
      <w:r w:rsidRPr="00351DCA">
        <w:rPr>
          <w:sz w:val="24"/>
          <w:szCs w:val="24"/>
          <w:lang w:val="es-CR"/>
        </w:rPr>
        <w:t>base</w:t>
      </w:r>
      <w:r w:rsidRPr="00351DCA">
        <w:rPr>
          <w:spacing w:val="38"/>
          <w:sz w:val="24"/>
          <w:szCs w:val="24"/>
          <w:lang w:val="es-CR"/>
        </w:rPr>
        <w:t xml:space="preserve"> </w:t>
      </w:r>
      <w:r w:rsidRPr="00351DCA">
        <w:rPr>
          <w:sz w:val="24"/>
          <w:szCs w:val="24"/>
          <w:lang w:val="es-CR"/>
        </w:rPr>
        <w:t>de</w:t>
      </w:r>
      <w:r w:rsidRPr="00351DCA">
        <w:rPr>
          <w:spacing w:val="28"/>
          <w:sz w:val="24"/>
          <w:szCs w:val="24"/>
          <w:lang w:val="es-CR"/>
        </w:rPr>
        <w:t xml:space="preserve"> </w:t>
      </w:r>
      <w:r w:rsidR="008E0BCE" w:rsidRPr="00351DCA">
        <w:rPr>
          <w:sz w:val="24"/>
          <w:szCs w:val="24"/>
          <w:lang w:val="es-CR"/>
        </w:rPr>
        <w:t xml:space="preserve">datos </w:t>
      </w:r>
      <w:r w:rsidR="008E0BCE" w:rsidRPr="00351DCA">
        <w:rPr>
          <w:spacing w:val="5"/>
          <w:sz w:val="24"/>
          <w:szCs w:val="24"/>
          <w:lang w:val="es-CR"/>
        </w:rPr>
        <w:t>y</w:t>
      </w:r>
      <w:r w:rsidRPr="00351DCA">
        <w:rPr>
          <w:spacing w:val="22"/>
          <w:sz w:val="24"/>
          <w:szCs w:val="24"/>
          <w:lang w:val="es-CR"/>
        </w:rPr>
        <w:t xml:space="preserve"> </w:t>
      </w:r>
      <w:r w:rsidRPr="00351DCA">
        <w:rPr>
          <w:sz w:val="24"/>
          <w:szCs w:val="24"/>
          <w:lang w:val="es-CR"/>
        </w:rPr>
        <w:t>cu</w:t>
      </w:r>
      <w:r w:rsidRPr="00351DCA">
        <w:rPr>
          <w:spacing w:val="-6"/>
          <w:sz w:val="24"/>
          <w:szCs w:val="24"/>
          <w:lang w:val="es-CR"/>
        </w:rPr>
        <w:t>y</w:t>
      </w:r>
      <w:r w:rsidRPr="00351DCA">
        <w:rPr>
          <w:sz w:val="24"/>
          <w:szCs w:val="24"/>
          <w:lang w:val="es-CR"/>
        </w:rPr>
        <w:t>o</w:t>
      </w:r>
      <w:r w:rsidRPr="00351DCA">
        <w:rPr>
          <w:spacing w:val="33"/>
          <w:sz w:val="24"/>
          <w:szCs w:val="24"/>
          <w:lang w:val="es-CR"/>
        </w:rPr>
        <w:t xml:space="preserve"> </w:t>
      </w:r>
      <w:r w:rsidR="008E0BCE" w:rsidRPr="00351DCA">
        <w:rPr>
          <w:sz w:val="24"/>
          <w:szCs w:val="24"/>
          <w:lang w:val="es-CR"/>
        </w:rPr>
        <w:t xml:space="preserve">usuario </w:t>
      </w:r>
      <w:r w:rsidR="008E0BCE" w:rsidRPr="00351DCA">
        <w:rPr>
          <w:spacing w:val="3"/>
          <w:sz w:val="24"/>
          <w:szCs w:val="24"/>
          <w:lang w:val="es-CR"/>
        </w:rPr>
        <w:t>final</w:t>
      </w:r>
      <w:r w:rsidRPr="00351DCA">
        <w:rPr>
          <w:spacing w:val="25"/>
          <w:sz w:val="24"/>
          <w:szCs w:val="24"/>
          <w:lang w:val="es-CR"/>
        </w:rPr>
        <w:t xml:space="preserve"> </w:t>
      </w:r>
      <w:r w:rsidRPr="00351DCA">
        <w:rPr>
          <w:sz w:val="24"/>
          <w:szCs w:val="24"/>
          <w:lang w:val="es-CR"/>
        </w:rPr>
        <w:t>en</w:t>
      </w:r>
      <w:r w:rsidRPr="00351DCA">
        <w:rPr>
          <w:spacing w:val="28"/>
          <w:sz w:val="24"/>
          <w:szCs w:val="24"/>
          <w:lang w:val="es-CR"/>
        </w:rPr>
        <w:t xml:space="preserve"> </w:t>
      </w:r>
      <w:r w:rsidRPr="00351DCA">
        <w:rPr>
          <w:sz w:val="24"/>
          <w:szCs w:val="24"/>
          <w:lang w:val="es-CR"/>
        </w:rPr>
        <w:t>el</w:t>
      </w:r>
      <w:r w:rsidRPr="00351DCA">
        <w:rPr>
          <w:spacing w:val="16"/>
          <w:sz w:val="24"/>
          <w:szCs w:val="24"/>
          <w:lang w:val="es-CR"/>
        </w:rPr>
        <w:t xml:space="preserve"> </w:t>
      </w:r>
      <w:r w:rsidRPr="00351DCA">
        <w:rPr>
          <w:spacing w:val="-18"/>
          <w:w w:val="116"/>
          <w:sz w:val="24"/>
          <w:szCs w:val="24"/>
          <w:lang w:val="es-CR"/>
        </w:rPr>
        <w:t>F</w:t>
      </w:r>
      <w:r w:rsidRPr="00351DCA">
        <w:rPr>
          <w:w w:val="116"/>
          <w:sz w:val="24"/>
          <w:szCs w:val="24"/>
          <w:lang w:val="es-CR"/>
        </w:rPr>
        <w:t>r</w:t>
      </w:r>
      <w:r w:rsidRPr="00351DCA">
        <w:rPr>
          <w:w w:val="104"/>
          <w:sz w:val="24"/>
          <w:szCs w:val="24"/>
          <w:lang w:val="es-CR"/>
        </w:rPr>
        <w:t>o</w:t>
      </w:r>
      <w:r w:rsidRPr="00351DCA">
        <w:rPr>
          <w:spacing w:val="-6"/>
          <w:w w:val="104"/>
          <w:sz w:val="24"/>
          <w:szCs w:val="24"/>
          <w:lang w:val="es-CR"/>
        </w:rPr>
        <w:t>n</w:t>
      </w:r>
      <w:r w:rsidRPr="00351DCA">
        <w:rPr>
          <w:w w:val="139"/>
          <w:sz w:val="24"/>
          <w:szCs w:val="24"/>
          <w:lang w:val="es-CR"/>
        </w:rPr>
        <w:t xml:space="preserve">t </w:t>
      </w:r>
      <w:r w:rsidR="008E0BCE" w:rsidRPr="00351DCA">
        <w:rPr>
          <w:sz w:val="24"/>
          <w:szCs w:val="24"/>
          <w:lang w:val="es-CR"/>
        </w:rPr>
        <w:t>En</w:t>
      </w:r>
      <w:r w:rsidRPr="00351DCA">
        <w:rPr>
          <w:spacing w:val="52"/>
          <w:sz w:val="24"/>
          <w:szCs w:val="24"/>
          <w:lang w:val="es-CR"/>
        </w:rPr>
        <w:t xml:space="preserve"> </w:t>
      </w:r>
      <w:r w:rsidRPr="00351DCA">
        <w:rPr>
          <w:sz w:val="24"/>
          <w:szCs w:val="24"/>
          <w:lang w:val="es-CR"/>
        </w:rPr>
        <w:t>serían</w:t>
      </w:r>
      <w:r w:rsidRPr="00351DCA">
        <w:rPr>
          <w:spacing w:val="48"/>
          <w:sz w:val="24"/>
          <w:szCs w:val="24"/>
          <w:lang w:val="es-CR"/>
        </w:rPr>
        <w:t xml:space="preserve"> </w:t>
      </w:r>
      <w:r w:rsidR="008E0BCE" w:rsidRPr="00351DCA">
        <w:rPr>
          <w:sz w:val="24"/>
          <w:szCs w:val="24"/>
          <w:lang w:val="es-CR"/>
        </w:rPr>
        <w:t>exclusi</w:t>
      </w:r>
      <w:r w:rsidR="008E0BCE" w:rsidRPr="00351DCA">
        <w:rPr>
          <w:spacing w:val="-12"/>
          <w:sz w:val="24"/>
          <w:szCs w:val="24"/>
          <w:lang w:val="es-CR"/>
        </w:rPr>
        <w:t>v</w:t>
      </w:r>
      <w:r w:rsidR="008E0BCE" w:rsidRPr="00351DCA">
        <w:rPr>
          <w:sz w:val="24"/>
          <w:szCs w:val="24"/>
          <w:lang w:val="es-CR"/>
        </w:rPr>
        <w:t>ame</w:t>
      </w:r>
      <w:r w:rsidR="008E0BCE" w:rsidRPr="00351DCA">
        <w:rPr>
          <w:spacing w:val="-6"/>
          <w:sz w:val="24"/>
          <w:szCs w:val="24"/>
          <w:lang w:val="es-CR"/>
        </w:rPr>
        <w:t>n</w:t>
      </w:r>
      <w:r w:rsidR="008E0BCE" w:rsidRPr="00351DCA">
        <w:rPr>
          <w:sz w:val="24"/>
          <w:szCs w:val="24"/>
          <w:lang w:val="es-CR"/>
        </w:rPr>
        <w:t xml:space="preserve">te </w:t>
      </w:r>
      <w:r w:rsidR="008E0BCE" w:rsidRPr="00351DCA">
        <w:rPr>
          <w:spacing w:val="27"/>
          <w:sz w:val="24"/>
          <w:szCs w:val="24"/>
          <w:lang w:val="es-CR"/>
        </w:rPr>
        <w:t>los</w:t>
      </w:r>
      <w:r w:rsidRPr="00351DCA">
        <w:rPr>
          <w:spacing w:val="14"/>
          <w:sz w:val="24"/>
          <w:szCs w:val="24"/>
          <w:lang w:val="es-CR"/>
        </w:rPr>
        <w:t xml:space="preserve"> </w:t>
      </w:r>
      <w:r w:rsidRPr="00351DCA">
        <w:rPr>
          <w:sz w:val="24"/>
          <w:szCs w:val="24"/>
          <w:lang w:val="es-CR"/>
        </w:rPr>
        <w:t>empleados</w:t>
      </w:r>
      <w:r w:rsidRPr="00351DCA">
        <w:rPr>
          <w:spacing w:val="55"/>
          <w:sz w:val="24"/>
          <w:szCs w:val="24"/>
          <w:lang w:val="es-CR"/>
        </w:rPr>
        <w:t xml:space="preserve"> </w:t>
      </w:r>
      <w:r w:rsidRPr="00351DCA">
        <w:rPr>
          <w:sz w:val="24"/>
          <w:szCs w:val="24"/>
          <w:lang w:val="es-CR"/>
        </w:rPr>
        <w:t>de</w:t>
      </w:r>
      <w:r w:rsidRPr="00351DCA">
        <w:rPr>
          <w:spacing w:val="27"/>
          <w:sz w:val="24"/>
          <w:szCs w:val="24"/>
          <w:lang w:val="es-CR"/>
        </w:rPr>
        <w:t xml:space="preserve"> </w:t>
      </w:r>
      <w:r w:rsidRPr="00351DCA">
        <w:rPr>
          <w:sz w:val="24"/>
          <w:szCs w:val="24"/>
          <w:lang w:val="es-CR"/>
        </w:rPr>
        <w:t>la</w:t>
      </w:r>
      <w:r w:rsidRPr="00351DCA">
        <w:rPr>
          <w:spacing w:val="28"/>
          <w:sz w:val="24"/>
          <w:szCs w:val="24"/>
          <w:lang w:val="es-CR"/>
        </w:rPr>
        <w:t xml:space="preserve"> </w:t>
      </w:r>
      <w:r w:rsidR="008E0BCE" w:rsidRPr="00351DCA">
        <w:rPr>
          <w:sz w:val="24"/>
          <w:szCs w:val="24"/>
          <w:lang w:val="es-CR"/>
        </w:rPr>
        <w:t xml:space="preserve">tienda </w:t>
      </w:r>
      <w:r w:rsidR="008E0BCE" w:rsidRPr="00351DCA">
        <w:rPr>
          <w:spacing w:val="16"/>
          <w:sz w:val="24"/>
          <w:szCs w:val="24"/>
          <w:lang w:val="es-CR"/>
        </w:rPr>
        <w:t>de</w:t>
      </w:r>
      <w:r w:rsidRPr="00351DCA">
        <w:rPr>
          <w:spacing w:val="27"/>
          <w:sz w:val="24"/>
          <w:szCs w:val="24"/>
          <w:lang w:val="es-CR"/>
        </w:rPr>
        <w:t xml:space="preserve"> </w:t>
      </w:r>
      <w:r w:rsidRPr="00351DCA">
        <w:rPr>
          <w:sz w:val="24"/>
          <w:szCs w:val="24"/>
          <w:lang w:val="es-CR"/>
        </w:rPr>
        <w:t>m</w:t>
      </w:r>
      <w:r w:rsidRPr="00351DCA">
        <w:rPr>
          <w:spacing w:val="6"/>
          <w:sz w:val="24"/>
          <w:szCs w:val="24"/>
          <w:lang w:val="es-CR"/>
        </w:rPr>
        <w:t>o</w:t>
      </w:r>
      <w:r w:rsidRPr="00351DCA">
        <w:rPr>
          <w:sz w:val="24"/>
          <w:szCs w:val="24"/>
          <w:lang w:val="es-CR"/>
        </w:rPr>
        <w:t>da</w:t>
      </w:r>
      <w:r w:rsidRPr="00351DCA">
        <w:rPr>
          <w:spacing w:val="48"/>
          <w:sz w:val="24"/>
          <w:szCs w:val="24"/>
          <w:lang w:val="es-CR"/>
        </w:rPr>
        <w:t xml:space="preserve"> </w:t>
      </w:r>
      <w:r w:rsidRPr="00351DCA">
        <w:rPr>
          <w:sz w:val="24"/>
          <w:szCs w:val="24"/>
          <w:lang w:val="es-CR"/>
        </w:rPr>
        <w:t>y</w:t>
      </w:r>
      <w:r w:rsidRPr="00351DCA">
        <w:rPr>
          <w:spacing w:val="21"/>
          <w:sz w:val="24"/>
          <w:szCs w:val="24"/>
          <w:lang w:val="es-CR"/>
        </w:rPr>
        <w:t xml:space="preserve"> </w:t>
      </w:r>
      <w:r w:rsidRPr="00351DCA">
        <w:rPr>
          <w:sz w:val="24"/>
          <w:szCs w:val="24"/>
          <w:lang w:val="es-CR"/>
        </w:rPr>
        <w:t>su</w:t>
      </w:r>
      <w:r w:rsidRPr="00351DCA">
        <w:rPr>
          <w:spacing w:val="27"/>
          <w:sz w:val="24"/>
          <w:szCs w:val="24"/>
          <w:lang w:val="es-CR"/>
        </w:rPr>
        <w:t xml:space="preserve"> </w:t>
      </w:r>
      <w:r w:rsidRPr="00351DCA">
        <w:rPr>
          <w:sz w:val="24"/>
          <w:szCs w:val="24"/>
          <w:lang w:val="es-CR"/>
        </w:rPr>
        <w:t>uso</w:t>
      </w:r>
      <w:r w:rsidRPr="00351DCA">
        <w:rPr>
          <w:spacing w:val="26"/>
          <w:sz w:val="24"/>
          <w:szCs w:val="24"/>
          <w:lang w:val="es-CR"/>
        </w:rPr>
        <w:t xml:space="preserve"> </w:t>
      </w:r>
      <w:r w:rsidR="008E0BCE" w:rsidRPr="00351DCA">
        <w:rPr>
          <w:sz w:val="24"/>
          <w:szCs w:val="24"/>
          <w:lang w:val="es-CR"/>
        </w:rPr>
        <w:t>es</w:t>
      </w:r>
      <w:r w:rsidR="008E0BCE" w:rsidRPr="00351DCA">
        <w:rPr>
          <w:spacing w:val="6"/>
          <w:sz w:val="24"/>
          <w:szCs w:val="24"/>
          <w:lang w:val="es-CR"/>
        </w:rPr>
        <w:t>p</w:t>
      </w:r>
      <w:r w:rsidR="008E0BCE" w:rsidRPr="00351DCA">
        <w:rPr>
          <w:sz w:val="24"/>
          <w:szCs w:val="24"/>
          <w:lang w:val="es-CR"/>
        </w:rPr>
        <w:t>erado es</w:t>
      </w:r>
      <w:r w:rsidRPr="00351DCA">
        <w:rPr>
          <w:spacing w:val="15"/>
          <w:sz w:val="24"/>
          <w:szCs w:val="24"/>
          <w:lang w:val="es-CR"/>
        </w:rPr>
        <w:t xml:space="preserve"> </w:t>
      </w:r>
      <w:r w:rsidRPr="00351DCA">
        <w:rPr>
          <w:sz w:val="24"/>
          <w:szCs w:val="24"/>
          <w:lang w:val="es-CR"/>
        </w:rPr>
        <w:t>desde</w:t>
      </w:r>
      <w:r w:rsidRPr="00351DCA">
        <w:rPr>
          <w:spacing w:val="37"/>
          <w:sz w:val="24"/>
          <w:szCs w:val="24"/>
          <w:lang w:val="es-CR"/>
        </w:rPr>
        <w:t xml:space="preserve"> </w:t>
      </w:r>
      <w:r w:rsidRPr="00351DCA">
        <w:rPr>
          <w:w w:val="110"/>
          <w:sz w:val="24"/>
          <w:szCs w:val="24"/>
          <w:lang w:val="es-CR"/>
        </w:rPr>
        <w:t xml:space="preserve">una </w:t>
      </w:r>
      <w:r w:rsidRPr="00351DCA">
        <w:rPr>
          <w:w w:val="108"/>
          <w:sz w:val="24"/>
          <w:szCs w:val="24"/>
          <w:lang w:val="es-CR"/>
        </w:rPr>
        <w:t>computadora</w:t>
      </w:r>
      <w:r w:rsidRPr="00351DCA">
        <w:rPr>
          <w:spacing w:val="9"/>
          <w:w w:val="108"/>
          <w:sz w:val="24"/>
          <w:szCs w:val="24"/>
          <w:lang w:val="es-CR"/>
        </w:rPr>
        <w:t xml:space="preserve"> </w:t>
      </w:r>
      <w:r w:rsidR="008E0BCE" w:rsidRPr="00351DCA">
        <w:rPr>
          <w:sz w:val="24"/>
          <w:szCs w:val="24"/>
          <w:lang w:val="es-CR"/>
        </w:rPr>
        <w:t xml:space="preserve">ubicada </w:t>
      </w:r>
      <w:r w:rsidR="008E0BCE" w:rsidRPr="00351DCA">
        <w:rPr>
          <w:spacing w:val="13"/>
          <w:sz w:val="24"/>
          <w:szCs w:val="24"/>
          <w:lang w:val="es-CR"/>
        </w:rPr>
        <w:t>en</w:t>
      </w:r>
      <w:r w:rsidRPr="00351DCA">
        <w:rPr>
          <w:spacing w:val="24"/>
          <w:sz w:val="24"/>
          <w:szCs w:val="24"/>
          <w:lang w:val="es-CR"/>
        </w:rPr>
        <w:t xml:space="preserve"> </w:t>
      </w:r>
      <w:r w:rsidRPr="00351DCA">
        <w:rPr>
          <w:sz w:val="24"/>
          <w:szCs w:val="24"/>
          <w:lang w:val="es-CR"/>
        </w:rPr>
        <w:t>las</w:t>
      </w:r>
      <w:r w:rsidRPr="00351DCA">
        <w:rPr>
          <w:spacing w:val="24"/>
          <w:sz w:val="24"/>
          <w:szCs w:val="24"/>
          <w:lang w:val="es-CR"/>
        </w:rPr>
        <w:t xml:space="preserve"> </w:t>
      </w:r>
      <w:r w:rsidRPr="00351DCA">
        <w:rPr>
          <w:sz w:val="24"/>
          <w:szCs w:val="24"/>
          <w:lang w:val="es-CR"/>
        </w:rPr>
        <w:t>c</w:t>
      </w:r>
      <w:r w:rsidRPr="00351DCA">
        <w:rPr>
          <w:spacing w:val="6"/>
          <w:sz w:val="24"/>
          <w:szCs w:val="24"/>
          <w:lang w:val="es-CR"/>
        </w:rPr>
        <w:t>a</w:t>
      </w:r>
      <w:r w:rsidRPr="00351DCA">
        <w:rPr>
          <w:sz w:val="24"/>
          <w:szCs w:val="24"/>
          <w:lang w:val="es-CR"/>
        </w:rPr>
        <w:t>jas</w:t>
      </w:r>
      <w:r w:rsidRPr="00351DCA">
        <w:rPr>
          <w:spacing w:val="41"/>
          <w:sz w:val="24"/>
          <w:szCs w:val="24"/>
          <w:lang w:val="es-CR"/>
        </w:rPr>
        <w:t xml:space="preserve"> </w:t>
      </w:r>
      <w:r w:rsidRPr="00351DCA">
        <w:rPr>
          <w:sz w:val="24"/>
          <w:szCs w:val="24"/>
          <w:lang w:val="es-CR"/>
        </w:rPr>
        <w:t>de</w:t>
      </w:r>
      <w:r w:rsidRPr="00351DCA">
        <w:rPr>
          <w:spacing w:val="24"/>
          <w:sz w:val="24"/>
          <w:szCs w:val="24"/>
          <w:lang w:val="es-CR"/>
        </w:rPr>
        <w:t xml:space="preserve"> </w:t>
      </w:r>
      <w:r w:rsidRPr="00351DCA">
        <w:rPr>
          <w:sz w:val="24"/>
          <w:szCs w:val="24"/>
          <w:lang w:val="es-CR"/>
        </w:rPr>
        <w:t>la</w:t>
      </w:r>
      <w:r w:rsidRPr="00351DCA">
        <w:rPr>
          <w:spacing w:val="25"/>
          <w:sz w:val="24"/>
          <w:szCs w:val="24"/>
          <w:lang w:val="es-CR"/>
        </w:rPr>
        <w:t xml:space="preserve"> </w:t>
      </w:r>
      <w:r w:rsidR="008E0BCE" w:rsidRPr="00351DCA">
        <w:rPr>
          <w:sz w:val="24"/>
          <w:szCs w:val="24"/>
          <w:lang w:val="es-CR"/>
        </w:rPr>
        <w:t xml:space="preserve">tienda, </w:t>
      </w:r>
      <w:r w:rsidR="008E0BCE" w:rsidRPr="00351DCA">
        <w:rPr>
          <w:spacing w:val="18"/>
          <w:sz w:val="24"/>
          <w:szCs w:val="24"/>
          <w:lang w:val="es-CR"/>
        </w:rPr>
        <w:t>como</w:t>
      </w:r>
      <w:r w:rsidRPr="00351DCA">
        <w:rPr>
          <w:spacing w:val="19"/>
          <w:sz w:val="24"/>
          <w:szCs w:val="24"/>
          <w:lang w:val="es-CR"/>
        </w:rPr>
        <w:t xml:space="preserve"> </w:t>
      </w:r>
      <w:r w:rsidRPr="00351DCA">
        <w:rPr>
          <w:spacing w:val="-6"/>
          <w:sz w:val="24"/>
          <w:szCs w:val="24"/>
          <w:lang w:val="es-CR"/>
        </w:rPr>
        <w:t>y</w:t>
      </w:r>
      <w:r w:rsidRPr="00351DCA">
        <w:rPr>
          <w:sz w:val="24"/>
          <w:szCs w:val="24"/>
          <w:lang w:val="es-CR"/>
        </w:rPr>
        <w:t>a</w:t>
      </w:r>
      <w:r w:rsidRPr="00351DCA">
        <w:rPr>
          <w:spacing w:val="29"/>
          <w:sz w:val="24"/>
          <w:szCs w:val="24"/>
          <w:lang w:val="es-CR"/>
        </w:rPr>
        <w:t xml:space="preserve"> </w:t>
      </w:r>
      <w:r w:rsidRPr="00351DCA">
        <w:rPr>
          <w:sz w:val="24"/>
          <w:szCs w:val="24"/>
          <w:lang w:val="es-CR"/>
        </w:rPr>
        <w:t>es</w:t>
      </w:r>
      <w:r w:rsidRPr="00351DCA">
        <w:rPr>
          <w:spacing w:val="12"/>
          <w:sz w:val="24"/>
          <w:szCs w:val="24"/>
          <w:lang w:val="es-CR"/>
        </w:rPr>
        <w:t xml:space="preserve"> </w:t>
      </w:r>
      <w:r w:rsidRPr="00351DCA">
        <w:rPr>
          <w:sz w:val="24"/>
          <w:szCs w:val="24"/>
          <w:lang w:val="es-CR"/>
        </w:rPr>
        <w:t>típico</w:t>
      </w:r>
      <w:r w:rsidRPr="00351DCA">
        <w:rPr>
          <w:spacing w:val="44"/>
          <w:sz w:val="24"/>
          <w:szCs w:val="24"/>
          <w:lang w:val="es-CR"/>
        </w:rPr>
        <w:t xml:space="preserve"> </w:t>
      </w:r>
      <w:r w:rsidRPr="00351DCA">
        <w:rPr>
          <w:w w:val="108"/>
          <w:sz w:val="24"/>
          <w:szCs w:val="24"/>
          <w:lang w:val="es-CR"/>
        </w:rPr>
        <w:t>enco</w:t>
      </w:r>
      <w:r w:rsidRPr="00351DCA">
        <w:rPr>
          <w:spacing w:val="-6"/>
          <w:w w:val="108"/>
          <w:sz w:val="24"/>
          <w:szCs w:val="24"/>
          <w:lang w:val="es-CR"/>
        </w:rPr>
        <w:t>n</w:t>
      </w:r>
      <w:r w:rsidRPr="00351DCA">
        <w:rPr>
          <w:w w:val="108"/>
          <w:sz w:val="24"/>
          <w:szCs w:val="24"/>
          <w:lang w:val="es-CR"/>
        </w:rPr>
        <w:t>trar</w:t>
      </w:r>
      <w:r w:rsidRPr="00351DCA">
        <w:rPr>
          <w:spacing w:val="17"/>
          <w:w w:val="108"/>
          <w:sz w:val="24"/>
          <w:szCs w:val="24"/>
          <w:lang w:val="es-CR"/>
        </w:rPr>
        <w:t xml:space="preserve"> </w:t>
      </w:r>
      <w:r w:rsidRPr="00351DCA">
        <w:rPr>
          <w:sz w:val="24"/>
          <w:szCs w:val="24"/>
          <w:lang w:val="es-CR"/>
        </w:rPr>
        <w:t>en</w:t>
      </w:r>
      <w:r w:rsidRPr="00351DCA">
        <w:rPr>
          <w:spacing w:val="24"/>
          <w:sz w:val="24"/>
          <w:szCs w:val="24"/>
          <w:lang w:val="es-CR"/>
        </w:rPr>
        <w:t xml:space="preserve"> </w:t>
      </w:r>
      <w:r w:rsidR="008E0BCE" w:rsidRPr="00351DCA">
        <w:rPr>
          <w:sz w:val="24"/>
          <w:szCs w:val="24"/>
          <w:lang w:val="es-CR"/>
        </w:rPr>
        <w:t xml:space="preserve">cualquier </w:t>
      </w:r>
      <w:r w:rsidR="008E0BCE" w:rsidRPr="00351DCA">
        <w:rPr>
          <w:spacing w:val="8"/>
          <w:sz w:val="24"/>
          <w:szCs w:val="24"/>
          <w:lang w:val="es-CR"/>
        </w:rPr>
        <w:t>tienda</w:t>
      </w:r>
      <w:r w:rsidRPr="00351DCA">
        <w:rPr>
          <w:w w:val="110"/>
          <w:sz w:val="24"/>
          <w:szCs w:val="24"/>
          <w:lang w:val="es-CR"/>
        </w:rPr>
        <w:t xml:space="preserve"> </w:t>
      </w:r>
      <w:r w:rsidR="008E0BCE" w:rsidRPr="00351DCA">
        <w:rPr>
          <w:sz w:val="24"/>
          <w:szCs w:val="24"/>
          <w:lang w:val="es-CR"/>
        </w:rPr>
        <w:t>semeja</w:t>
      </w:r>
      <w:r w:rsidR="008E0BCE" w:rsidRPr="00351DCA">
        <w:rPr>
          <w:spacing w:val="-6"/>
          <w:sz w:val="24"/>
          <w:szCs w:val="24"/>
          <w:lang w:val="es-CR"/>
        </w:rPr>
        <w:t>n</w:t>
      </w:r>
      <w:r w:rsidR="008E0BCE" w:rsidRPr="00351DCA">
        <w:rPr>
          <w:sz w:val="24"/>
          <w:szCs w:val="24"/>
          <w:lang w:val="es-CR"/>
        </w:rPr>
        <w:t xml:space="preserve">te </w:t>
      </w:r>
      <w:r w:rsidR="008E0BCE" w:rsidRPr="00351DCA">
        <w:rPr>
          <w:spacing w:val="21"/>
          <w:sz w:val="24"/>
          <w:szCs w:val="24"/>
          <w:lang w:val="es-CR"/>
        </w:rPr>
        <w:t>de</w:t>
      </w:r>
      <w:r w:rsidRPr="00351DCA">
        <w:rPr>
          <w:spacing w:val="28"/>
          <w:sz w:val="24"/>
          <w:szCs w:val="24"/>
          <w:lang w:val="es-CR"/>
        </w:rPr>
        <w:t xml:space="preserve"> </w:t>
      </w:r>
      <w:r w:rsidRPr="00351DCA">
        <w:rPr>
          <w:sz w:val="24"/>
          <w:szCs w:val="24"/>
          <w:lang w:val="es-CR"/>
        </w:rPr>
        <w:t>la</w:t>
      </w:r>
      <w:r w:rsidRPr="00351DCA">
        <w:rPr>
          <w:spacing w:val="29"/>
          <w:sz w:val="24"/>
          <w:szCs w:val="24"/>
          <w:lang w:val="es-CR"/>
        </w:rPr>
        <w:t xml:space="preserve"> </w:t>
      </w:r>
      <w:r w:rsidRPr="00351DCA">
        <w:rPr>
          <w:w w:val="110"/>
          <w:sz w:val="24"/>
          <w:szCs w:val="24"/>
          <w:lang w:val="es-CR"/>
        </w:rPr>
        <w:t>actualidad.</w:t>
      </w:r>
    </w:p>
    <w:p w14:paraId="104E1D82" w14:textId="77777777" w:rsidR="00760459" w:rsidRPr="00351DCA" w:rsidRDefault="00000000">
      <w:pPr>
        <w:spacing w:before="65"/>
        <w:ind w:left="2582" w:right="2602"/>
        <w:jc w:val="center"/>
        <w:rPr>
          <w:rFonts w:eastAsia="Georgia"/>
          <w:sz w:val="24"/>
          <w:szCs w:val="24"/>
          <w:lang w:val="es-CR"/>
        </w:rPr>
      </w:pPr>
      <w:r w:rsidRPr="00351DCA">
        <w:rPr>
          <w:rFonts w:eastAsia="Georgia"/>
          <w:b/>
          <w:sz w:val="24"/>
          <w:szCs w:val="24"/>
          <w:lang w:val="es-CR"/>
        </w:rPr>
        <w:t>El</w:t>
      </w:r>
      <w:r w:rsidRPr="00351DCA">
        <w:rPr>
          <w:rFonts w:eastAsia="Georgia"/>
          <w:b/>
          <w:spacing w:val="28"/>
          <w:sz w:val="24"/>
          <w:szCs w:val="24"/>
          <w:lang w:val="es-CR"/>
        </w:rPr>
        <w:t xml:space="preserve"> </w:t>
      </w:r>
      <w:r w:rsidRPr="00351DCA">
        <w:rPr>
          <w:rFonts w:eastAsia="Georgia"/>
          <w:b/>
          <w:w w:val="93"/>
          <w:sz w:val="24"/>
          <w:szCs w:val="24"/>
          <w:lang w:val="es-CR"/>
        </w:rPr>
        <w:t>lengu</w:t>
      </w:r>
      <w:r w:rsidRPr="00351DCA">
        <w:rPr>
          <w:rFonts w:eastAsia="Georgia"/>
          <w:b/>
          <w:spacing w:val="6"/>
          <w:w w:val="93"/>
          <w:sz w:val="24"/>
          <w:szCs w:val="24"/>
          <w:lang w:val="es-CR"/>
        </w:rPr>
        <w:t>a</w:t>
      </w:r>
      <w:r w:rsidRPr="00351DCA">
        <w:rPr>
          <w:rFonts w:eastAsia="Georgia"/>
          <w:b/>
          <w:w w:val="93"/>
          <w:sz w:val="24"/>
          <w:szCs w:val="24"/>
          <w:lang w:val="es-CR"/>
        </w:rPr>
        <w:t>je</w:t>
      </w:r>
      <w:r w:rsidRPr="00351DCA">
        <w:rPr>
          <w:rFonts w:eastAsia="Georgia"/>
          <w:b/>
          <w:spacing w:val="35"/>
          <w:w w:val="93"/>
          <w:sz w:val="24"/>
          <w:szCs w:val="24"/>
          <w:lang w:val="es-CR"/>
        </w:rPr>
        <w:t xml:space="preserve"> </w:t>
      </w:r>
      <w:r w:rsidRPr="00351DCA">
        <w:rPr>
          <w:rFonts w:eastAsia="Georgia"/>
          <w:b/>
          <w:sz w:val="24"/>
          <w:szCs w:val="24"/>
          <w:lang w:val="es-CR"/>
        </w:rPr>
        <w:t>de</w:t>
      </w:r>
      <w:r w:rsidRPr="00351DCA">
        <w:rPr>
          <w:rFonts w:eastAsia="Georgia"/>
          <w:b/>
          <w:spacing w:val="9"/>
          <w:sz w:val="24"/>
          <w:szCs w:val="24"/>
          <w:lang w:val="es-CR"/>
        </w:rPr>
        <w:t xml:space="preserve"> </w:t>
      </w:r>
      <w:r w:rsidRPr="00351DCA">
        <w:rPr>
          <w:rFonts w:eastAsia="Georgia"/>
          <w:b/>
          <w:w w:val="92"/>
          <w:sz w:val="24"/>
          <w:szCs w:val="24"/>
          <w:lang w:val="es-CR"/>
        </w:rPr>
        <w:t>programación</w:t>
      </w:r>
      <w:r w:rsidRPr="00351DCA">
        <w:rPr>
          <w:rFonts w:eastAsia="Georgia"/>
          <w:b/>
          <w:spacing w:val="32"/>
          <w:w w:val="92"/>
          <w:sz w:val="24"/>
          <w:szCs w:val="24"/>
          <w:lang w:val="es-CR"/>
        </w:rPr>
        <w:t xml:space="preserve"> </w:t>
      </w:r>
      <w:r w:rsidRPr="00351DCA">
        <w:rPr>
          <w:rFonts w:eastAsia="Georgia"/>
          <w:b/>
          <w:w w:val="91"/>
          <w:sz w:val="24"/>
          <w:szCs w:val="24"/>
          <w:lang w:val="es-CR"/>
        </w:rPr>
        <w:t>el</w:t>
      </w:r>
      <w:r w:rsidRPr="00351DCA">
        <w:rPr>
          <w:rFonts w:eastAsia="Georgia"/>
          <w:b/>
          <w:w w:val="93"/>
          <w:sz w:val="24"/>
          <w:szCs w:val="24"/>
          <w:lang w:val="es-CR"/>
        </w:rPr>
        <w:t>egido</w:t>
      </w:r>
    </w:p>
    <w:p w14:paraId="1FCEC9B0" w14:textId="77777777" w:rsidR="00760459" w:rsidRPr="00351DCA" w:rsidRDefault="00760459">
      <w:pPr>
        <w:spacing w:before="9" w:line="240" w:lineRule="exact"/>
        <w:rPr>
          <w:sz w:val="24"/>
          <w:szCs w:val="24"/>
          <w:lang w:val="es-CR"/>
        </w:rPr>
      </w:pPr>
    </w:p>
    <w:p w14:paraId="0EDAF032" w14:textId="3327DFD8" w:rsidR="00760459" w:rsidRPr="00351DCA" w:rsidRDefault="00000000" w:rsidP="00351DCA">
      <w:pPr>
        <w:spacing w:line="425" w:lineRule="auto"/>
        <w:ind w:left="100" w:right="174" w:firstLine="720"/>
        <w:rPr>
          <w:sz w:val="24"/>
          <w:szCs w:val="24"/>
          <w:lang w:val="es-CR"/>
        </w:rPr>
      </w:pPr>
      <w:r w:rsidRPr="00351DCA">
        <w:rPr>
          <w:sz w:val="24"/>
          <w:szCs w:val="24"/>
          <w:lang w:val="es-CR"/>
        </w:rPr>
        <w:t>El</w:t>
      </w:r>
      <w:r w:rsidRPr="00351DCA">
        <w:rPr>
          <w:spacing w:val="32"/>
          <w:sz w:val="24"/>
          <w:szCs w:val="24"/>
          <w:lang w:val="es-CR"/>
        </w:rPr>
        <w:t xml:space="preserve"> </w:t>
      </w:r>
      <w:r w:rsidR="00B307D2" w:rsidRPr="00351DCA">
        <w:rPr>
          <w:sz w:val="24"/>
          <w:szCs w:val="24"/>
          <w:lang w:val="es-CR"/>
        </w:rPr>
        <w:t xml:space="preserve">sistema </w:t>
      </w:r>
      <w:r w:rsidR="008E0BCE" w:rsidRPr="00351DCA">
        <w:rPr>
          <w:spacing w:val="9"/>
          <w:sz w:val="24"/>
          <w:szCs w:val="24"/>
          <w:lang w:val="es-CR"/>
        </w:rPr>
        <w:t>Tienda</w:t>
      </w:r>
      <w:r w:rsidR="008E0BCE" w:rsidRPr="00351DCA">
        <w:rPr>
          <w:sz w:val="24"/>
          <w:szCs w:val="24"/>
          <w:lang w:val="es-CR"/>
        </w:rPr>
        <w:t xml:space="preserve"> </w:t>
      </w:r>
      <w:r w:rsidR="008E0BCE" w:rsidRPr="00351DCA">
        <w:rPr>
          <w:spacing w:val="18"/>
          <w:sz w:val="24"/>
          <w:szCs w:val="24"/>
          <w:lang w:val="es-CR"/>
        </w:rPr>
        <w:t>La</w:t>
      </w:r>
      <w:r w:rsidRPr="00351DCA">
        <w:rPr>
          <w:spacing w:val="30"/>
          <w:sz w:val="24"/>
          <w:szCs w:val="24"/>
          <w:lang w:val="es-CR"/>
        </w:rPr>
        <w:t xml:space="preserve"> </w:t>
      </w:r>
      <w:r w:rsidRPr="00351DCA">
        <w:rPr>
          <w:sz w:val="24"/>
          <w:szCs w:val="24"/>
          <w:lang w:val="es-CR"/>
        </w:rPr>
        <w:t>M</w:t>
      </w:r>
      <w:r w:rsidRPr="00351DCA">
        <w:rPr>
          <w:spacing w:val="6"/>
          <w:sz w:val="24"/>
          <w:szCs w:val="24"/>
          <w:lang w:val="es-CR"/>
        </w:rPr>
        <w:t>o</w:t>
      </w:r>
      <w:r w:rsidRPr="00351DCA">
        <w:rPr>
          <w:sz w:val="24"/>
          <w:szCs w:val="24"/>
          <w:lang w:val="es-CR"/>
        </w:rPr>
        <w:t>da</w:t>
      </w:r>
      <w:r w:rsidRPr="00351DCA">
        <w:rPr>
          <w:spacing w:val="44"/>
          <w:sz w:val="24"/>
          <w:szCs w:val="24"/>
          <w:lang w:val="es-CR"/>
        </w:rPr>
        <w:t xml:space="preserve"> </w:t>
      </w:r>
      <w:r w:rsidRPr="00351DCA">
        <w:rPr>
          <w:sz w:val="24"/>
          <w:szCs w:val="24"/>
          <w:lang w:val="es-CR"/>
        </w:rPr>
        <w:t>fue</w:t>
      </w:r>
      <w:r w:rsidRPr="00351DCA">
        <w:rPr>
          <w:spacing w:val="21"/>
          <w:sz w:val="24"/>
          <w:szCs w:val="24"/>
          <w:lang w:val="es-CR"/>
        </w:rPr>
        <w:t xml:space="preserve"> </w:t>
      </w:r>
      <w:r w:rsidR="008E0BCE" w:rsidRPr="00351DCA">
        <w:rPr>
          <w:sz w:val="24"/>
          <w:szCs w:val="24"/>
          <w:lang w:val="es-CR"/>
        </w:rPr>
        <w:t xml:space="preserve">desarrollado </w:t>
      </w:r>
      <w:r w:rsidR="008E0BCE" w:rsidRPr="00351DCA">
        <w:rPr>
          <w:spacing w:val="27"/>
          <w:sz w:val="24"/>
          <w:szCs w:val="24"/>
          <w:lang w:val="es-CR"/>
        </w:rPr>
        <w:t>utilizando</w:t>
      </w:r>
      <w:r w:rsidR="008E0BCE" w:rsidRPr="00351DCA">
        <w:rPr>
          <w:sz w:val="24"/>
          <w:szCs w:val="24"/>
          <w:lang w:val="es-CR"/>
        </w:rPr>
        <w:t xml:space="preserve"> </w:t>
      </w:r>
      <w:r w:rsidR="008E0BCE" w:rsidRPr="00351DCA">
        <w:rPr>
          <w:spacing w:val="24"/>
          <w:sz w:val="24"/>
          <w:szCs w:val="24"/>
          <w:lang w:val="es-CR"/>
        </w:rPr>
        <w:t>Java</w:t>
      </w:r>
      <w:r w:rsidR="008E0BCE" w:rsidRPr="00351DCA">
        <w:rPr>
          <w:sz w:val="24"/>
          <w:szCs w:val="24"/>
          <w:lang w:val="es-CR"/>
        </w:rPr>
        <w:t xml:space="preserve"> </w:t>
      </w:r>
      <w:r w:rsidR="008E0BCE" w:rsidRPr="00351DCA">
        <w:rPr>
          <w:spacing w:val="15"/>
          <w:sz w:val="24"/>
          <w:szCs w:val="24"/>
          <w:lang w:val="es-CR"/>
        </w:rPr>
        <w:t>como</w:t>
      </w:r>
      <w:r w:rsidRPr="00351DCA">
        <w:rPr>
          <w:spacing w:val="23"/>
          <w:sz w:val="24"/>
          <w:szCs w:val="24"/>
          <w:lang w:val="es-CR"/>
        </w:rPr>
        <w:t xml:space="preserve"> </w:t>
      </w:r>
      <w:r w:rsidRPr="00351DCA">
        <w:rPr>
          <w:sz w:val="24"/>
          <w:szCs w:val="24"/>
          <w:lang w:val="es-CR"/>
        </w:rPr>
        <w:t>lengu</w:t>
      </w:r>
      <w:r w:rsidRPr="00351DCA">
        <w:rPr>
          <w:spacing w:val="6"/>
          <w:sz w:val="24"/>
          <w:szCs w:val="24"/>
          <w:lang w:val="es-CR"/>
        </w:rPr>
        <w:t>a</w:t>
      </w:r>
      <w:r w:rsidRPr="00351DCA">
        <w:rPr>
          <w:sz w:val="24"/>
          <w:szCs w:val="24"/>
          <w:lang w:val="es-CR"/>
        </w:rPr>
        <w:t>je</w:t>
      </w:r>
      <w:r w:rsidRPr="00351DCA">
        <w:rPr>
          <w:spacing w:val="52"/>
          <w:sz w:val="24"/>
          <w:szCs w:val="24"/>
          <w:lang w:val="es-CR"/>
        </w:rPr>
        <w:t xml:space="preserve"> </w:t>
      </w:r>
      <w:r w:rsidRPr="00351DCA">
        <w:rPr>
          <w:w w:val="105"/>
          <w:sz w:val="24"/>
          <w:szCs w:val="24"/>
          <w:lang w:val="es-CR"/>
        </w:rPr>
        <w:t xml:space="preserve">de </w:t>
      </w:r>
      <w:r w:rsidRPr="00351DCA">
        <w:rPr>
          <w:w w:val="106"/>
          <w:sz w:val="24"/>
          <w:szCs w:val="24"/>
          <w:lang w:val="es-CR"/>
        </w:rPr>
        <w:t>programación</w:t>
      </w:r>
      <w:r w:rsidRPr="00351DCA">
        <w:rPr>
          <w:spacing w:val="14"/>
          <w:w w:val="106"/>
          <w:sz w:val="24"/>
          <w:szCs w:val="24"/>
          <w:lang w:val="es-CR"/>
        </w:rPr>
        <w:t xml:space="preserve"> </w:t>
      </w:r>
      <w:r w:rsidR="008E0BCE" w:rsidRPr="00351DCA">
        <w:rPr>
          <w:sz w:val="24"/>
          <w:szCs w:val="24"/>
          <w:lang w:val="es-CR"/>
        </w:rPr>
        <w:t xml:space="preserve">para </w:t>
      </w:r>
      <w:r w:rsidR="008E0BCE" w:rsidRPr="00351DCA">
        <w:rPr>
          <w:spacing w:val="8"/>
          <w:sz w:val="24"/>
          <w:szCs w:val="24"/>
          <w:lang w:val="es-CR"/>
        </w:rPr>
        <w:t>conectarse</w:t>
      </w:r>
      <w:r w:rsidR="008E0BCE" w:rsidRPr="00351DCA">
        <w:rPr>
          <w:sz w:val="24"/>
          <w:szCs w:val="24"/>
          <w:lang w:val="es-CR"/>
        </w:rPr>
        <w:t xml:space="preserve"> </w:t>
      </w:r>
      <w:r w:rsidR="008E0BCE" w:rsidRPr="00351DCA">
        <w:rPr>
          <w:spacing w:val="19"/>
          <w:sz w:val="24"/>
          <w:szCs w:val="24"/>
          <w:lang w:val="es-CR"/>
        </w:rPr>
        <w:t>a</w:t>
      </w:r>
      <w:r w:rsidRPr="00351DCA">
        <w:rPr>
          <w:spacing w:val="29"/>
          <w:sz w:val="24"/>
          <w:szCs w:val="24"/>
          <w:lang w:val="es-CR"/>
        </w:rPr>
        <w:t xml:space="preserve"> </w:t>
      </w:r>
      <w:r w:rsidRPr="00351DCA">
        <w:rPr>
          <w:sz w:val="24"/>
          <w:szCs w:val="24"/>
          <w:lang w:val="es-CR"/>
        </w:rPr>
        <w:t>la</w:t>
      </w:r>
      <w:r w:rsidRPr="00351DCA">
        <w:rPr>
          <w:spacing w:val="29"/>
          <w:sz w:val="24"/>
          <w:szCs w:val="24"/>
          <w:lang w:val="es-CR"/>
        </w:rPr>
        <w:t xml:space="preserve"> </w:t>
      </w:r>
      <w:r w:rsidRPr="00351DCA">
        <w:rPr>
          <w:sz w:val="24"/>
          <w:szCs w:val="24"/>
          <w:lang w:val="es-CR"/>
        </w:rPr>
        <w:t>base</w:t>
      </w:r>
      <w:r w:rsidRPr="00351DCA">
        <w:rPr>
          <w:spacing w:val="40"/>
          <w:sz w:val="24"/>
          <w:szCs w:val="24"/>
          <w:lang w:val="es-CR"/>
        </w:rPr>
        <w:t xml:space="preserve"> </w:t>
      </w:r>
      <w:r w:rsidRPr="00351DCA">
        <w:rPr>
          <w:sz w:val="24"/>
          <w:szCs w:val="24"/>
          <w:lang w:val="es-CR"/>
        </w:rPr>
        <w:t>de</w:t>
      </w:r>
      <w:r w:rsidRPr="00351DCA">
        <w:rPr>
          <w:spacing w:val="28"/>
          <w:sz w:val="24"/>
          <w:szCs w:val="24"/>
          <w:lang w:val="es-CR"/>
        </w:rPr>
        <w:t xml:space="preserve"> </w:t>
      </w:r>
      <w:r w:rsidR="008E0BCE" w:rsidRPr="00351DCA">
        <w:rPr>
          <w:sz w:val="24"/>
          <w:szCs w:val="24"/>
          <w:lang w:val="es-CR"/>
        </w:rPr>
        <w:t xml:space="preserve">datos </w:t>
      </w:r>
      <w:r w:rsidR="008E0BCE" w:rsidRPr="00351DCA">
        <w:rPr>
          <w:spacing w:val="5"/>
          <w:sz w:val="24"/>
          <w:szCs w:val="24"/>
          <w:lang w:val="es-CR"/>
        </w:rPr>
        <w:t>Oracle</w:t>
      </w:r>
      <w:r w:rsidRPr="00351DCA">
        <w:rPr>
          <w:spacing w:val="47"/>
          <w:sz w:val="24"/>
          <w:szCs w:val="24"/>
          <w:lang w:val="es-CR"/>
        </w:rPr>
        <w:t xml:space="preserve"> </w:t>
      </w:r>
      <w:r w:rsidRPr="00351DCA">
        <w:rPr>
          <w:sz w:val="24"/>
          <w:szCs w:val="24"/>
          <w:lang w:val="es-CR"/>
        </w:rPr>
        <w:t>y</w:t>
      </w:r>
      <w:r w:rsidRPr="00351DCA">
        <w:rPr>
          <w:spacing w:val="22"/>
          <w:sz w:val="24"/>
          <w:szCs w:val="24"/>
          <w:lang w:val="es-CR"/>
        </w:rPr>
        <w:t xml:space="preserve"> </w:t>
      </w:r>
      <w:r w:rsidRPr="00351DCA">
        <w:rPr>
          <w:sz w:val="24"/>
          <w:szCs w:val="24"/>
          <w:lang w:val="es-CR"/>
        </w:rPr>
        <w:t>al</w:t>
      </w:r>
      <w:r w:rsidRPr="00351DCA">
        <w:rPr>
          <w:spacing w:val="29"/>
          <w:sz w:val="24"/>
          <w:szCs w:val="24"/>
          <w:lang w:val="es-CR"/>
        </w:rPr>
        <w:t xml:space="preserve"> </w:t>
      </w:r>
      <w:r w:rsidR="008E0BCE" w:rsidRPr="00351DCA">
        <w:rPr>
          <w:sz w:val="24"/>
          <w:szCs w:val="24"/>
          <w:lang w:val="es-CR"/>
        </w:rPr>
        <w:t>e</w:t>
      </w:r>
      <w:r w:rsidR="008E0BCE" w:rsidRPr="00351DCA">
        <w:rPr>
          <w:spacing w:val="-6"/>
          <w:sz w:val="24"/>
          <w:szCs w:val="24"/>
          <w:lang w:val="es-CR"/>
        </w:rPr>
        <w:t>n</w:t>
      </w:r>
      <w:r w:rsidR="008E0BCE" w:rsidRPr="00351DCA">
        <w:rPr>
          <w:sz w:val="24"/>
          <w:szCs w:val="24"/>
          <w:lang w:val="es-CR"/>
        </w:rPr>
        <w:t xml:space="preserve">torno </w:t>
      </w:r>
      <w:r w:rsidR="008E0BCE" w:rsidRPr="00351DCA">
        <w:rPr>
          <w:spacing w:val="14"/>
          <w:sz w:val="24"/>
          <w:szCs w:val="24"/>
          <w:lang w:val="es-CR"/>
        </w:rPr>
        <w:t>de</w:t>
      </w:r>
      <w:r w:rsidRPr="00351DCA">
        <w:rPr>
          <w:spacing w:val="28"/>
          <w:sz w:val="24"/>
          <w:szCs w:val="24"/>
          <w:lang w:val="es-CR"/>
        </w:rPr>
        <w:t xml:space="preserve"> </w:t>
      </w:r>
      <w:r w:rsidR="008E0BCE" w:rsidRPr="00351DCA">
        <w:rPr>
          <w:sz w:val="24"/>
          <w:szCs w:val="24"/>
          <w:lang w:val="es-CR"/>
        </w:rPr>
        <w:t xml:space="preserve">desarrollo </w:t>
      </w:r>
      <w:r w:rsidR="008E0BCE" w:rsidRPr="00351DCA">
        <w:rPr>
          <w:spacing w:val="7"/>
          <w:sz w:val="24"/>
          <w:szCs w:val="24"/>
          <w:lang w:val="es-CR"/>
        </w:rPr>
        <w:t>NetBeans</w:t>
      </w:r>
      <w:r w:rsidRPr="00351DCA">
        <w:rPr>
          <w:w w:val="104"/>
          <w:sz w:val="24"/>
          <w:szCs w:val="24"/>
          <w:lang w:val="es-CR"/>
        </w:rPr>
        <w:t xml:space="preserve">. </w:t>
      </w:r>
      <w:r w:rsidR="00B307D2" w:rsidRPr="00351DCA">
        <w:rPr>
          <w:sz w:val="24"/>
          <w:szCs w:val="24"/>
          <w:lang w:val="es-CR"/>
        </w:rPr>
        <w:t xml:space="preserve">Esta </w:t>
      </w:r>
      <w:r w:rsidR="00B307D2" w:rsidRPr="00351DCA">
        <w:rPr>
          <w:spacing w:val="12"/>
          <w:sz w:val="24"/>
          <w:szCs w:val="24"/>
          <w:lang w:val="es-CR"/>
        </w:rPr>
        <w:t>elección</w:t>
      </w:r>
      <w:r w:rsidRPr="00351DCA">
        <w:rPr>
          <w:spacing w:val="25"/>
          <w:sz w:val="24"/>
          <w:szCs w:val="24"/>
          <w:lang w:val="es-CR"/>
        </w:rPr>
        <w:t xml:space="preserve"> </w:t>
      </w:r>
      <w:r w:rsidRPr="00351DCA">
        <w:rPr>
          <w:sz w:val="24"/>
          <w:szCs w:val="24"/>
          <w:lang w:val="es-CR"/>
        </w:rPr>
        <w:t>se</w:t>
      </w:r>
      <w:r w:rsidRPr="00351DCA">
        <w:rPr>
          <w:spacing w:val="16"/>
          <w:sz w:val="24"/>
          <w:szCs w:val="24"/>
          <w:lang w:val="es-CR"/>
        </w:rPr>
        <w:t xml:space="preserve"> </w:t>
      </w:r>
      <w:r w:rsidRPr="00351DCA">
        <w:rPr>
          <w:sz w:val="24"/>
          <w:szCs w:val="24"/>
          <w:lang w:val="es-CR"/>
        </w:rPr>
        <w:t>basó</w:t>
      </w:r>
      <w:r w:rsidRPr="00351DCA">
        <w:rPr>
          <w:spacing w:val="38"/>
          <w:sz w:val="24"/>
          <w:szCs w:val="24"/>
          <w:lang w:val="es-CR"/>
        </w:rPr>
        <w:t xml:space="preserve"> </w:t>
      </w:r>
      <w:r w:rsidRPr="00351DCA">
        <w:rPr>
          <w:sz w:val="24"/>
          <w:szCs w:val="24"/>
          <w:lang w:val="es-CR"/>
        </w:rPr>
        <w:t>en</w:t>
      </w:r>
      <w:r w:rsidRPr="00351DCA">
        <w:rPr>
          <w:spacing w:val="28"/>
          <w:sz w:val="24"/>
          <w:szCs w:val="24"/>
          <w:lang w:val="es-CR"/>
        </w:rPr>
        <w:t xml:space="preserve"> </w:t>
      </w:r>
      <w:r w:rsidRPr="00351DCA">
        <w:rPr>
          <w:sz w:val="24"/>
          <w:szCs w:val="24"/>
          <w:lang w:val="es-CR"/>
        </w:rPr>
        <w:t>una</w:t>
      </w:r>
      <w:r w:rsidRPr="00351DCA">
        <w:rPr>
          <w:spacing w:val="49"/>
          <w:sz w:val="24"/>
          <w:szCs w:val="24"/>
          <w:lang w:val="es-CR"/>
        </w:rPr>
        <w:t xml:space="preserve"> </w:t>
      </w:r>
      <w:r w:rsidRPr="00351DCA">
        <w:rPr>
          <w:sz w:val="24"/>
          <w:szCs w:val="24"/>
          <w:lang w:val="es-CR"/>
        </w:rPr>
        <w:t>serie</w:t>
      </w:r>
      <w:r w:rsidRPr="00351DCA">
        <w:rPr>
          <w:spacing w:val="26"/>
          <w:sz w:val="24"/>
          <w:szCs w:val="24"/>
          <w:lang w:val="es-CR"/>
        </w:rPr>
        <w:t xml:space="preserve"> </w:t>
      </w:r>
      <w:r w:rsidRPr="00351DCA">
        <w:rPr>
          <w:sz w:val="24"/>
          <w:szCs w:val="24"/>
          <w:lang w:val="es-CR"/>
        </w:rPr>
        <w:t>de</w:t>
      </w:r>
      <w:r w:rsidRPr="00351DCA">
        <w:rPr>
          <w:spacing w:val="28"/>
          <w:sz w:val="24"/>
          <w:szCs w:val="24"/>
          <w:lang w:val="es-CR"/>
        </w:rPr>
        <w:t xml:space="preserve"> </w:t>
      </w:r>
      <w:r w:rsidRPr="00351DCA">
        <w:rPr>
          <w:sz w:val="24"/>
          <w:szCs w:val="24"/>
          <w:lang w:val="es-CR"/>
        </w:rPr>
        <w:t>razones</w:t>
      </w:r>
      <w:r w:rsidRPr="00351DCA">
        <w:rPr>
          <w:spacing w:val="45"/>
          <w:sz w:val="24"/>
          <w:szCs w:val="24"/>
          <w:lang w:val="es-CR"/>
        </w:rPr>
        <w:t xml:space="preserve"> </w:t>
      </w:r>
      <w:r w:rsidR="008E0BCE" w:rsidRPr="00351DCA">
        <w:rPr>
          <w:sz w:val="24"/>
          <w:szCs w:val="24"/>
          <w:lang w:val="es-CR"/>
        </w:rPr>
        <w:t xml:space="preserve">técnicas </w:t>
      </w:r>
      <w:r w:rsidR="008E0BCE" w:rsidRPr="00351DCA">
        <w:rPr>
          <w:spacing w:val="5"/>
          <w:sz w:val="24"/>
          <w:szCs w:val="24"/>
          <w:lang w:val="es-CR"/>
        </w:rPr>
        <w:t>que</w:t>
      </w:r>
      <w:r w:rsidRPr="00351DCA">
        <w:rPr>
          <w:spacing w:val="34"/>
          <w:sz w:val="24"/>
          <w:szCs w:val="24"/>
          <w:lang w:val="es-CR"/>
        </w:rPr>
        <w:t xml:space="preserve"> </w:t>
      </w:r>
      <w:r w:rsidRPr="00351DCA">
        <w:rPr>
          <w:sz w:val="24"/>
          <w:szCs w:val="24"/>
          <w:lang w:val="es-CR"/>
        </w:rPr>
        <w:t>hicieron</w:t>
      </w:r>
      <w:r w:rsidRPr="00351DCA">
        <w:rPr>
          <w:spacing w:val="47"/>
          <w:sz w:val="24"/>
          <w:szCs w:val="24"/>
          <w:lang w:val="es-CR"/>
        </w:rPr>
        <w:t xml:space="preserve"> </w:t>
      </w:r>
      <w:r w:rsidRPr="00351DCA">
        <w:rPr>
          <w:sz w:val="24"/>
          <w:szCs w:val="24"/>
          <w:lang w:val="es-CR"/>
        </w:rPr>
        <w:t>de</w:t>
      </w:r>
      <w:r w:rsidRPr="00351DCA">
        <w:rPr>
          <w:spacing w:val="28"/>
          <w:sz w:val="24"/>
          <w:szCs w:val="24"/>
          <w:lang w:val="es-CR"/>
        </w:rPr>
        <w:t xml:space="preserve"> </w:t>
      </w:r>
      <w:r w:rsidR="008E0BCE" w:rsidRPr="00351DCA">
        <w:rPr>
          <w:sz w:val="24"/>
          <w:szCs w:val="24"/>
          <w:lang w:val="es-CR"/>
        </w:rPr>
        <w:t>J</w:t>
      </w:r>
      <w:r w:rsidR="008E0BCE" w:rsidRPr="00351DCA">
        <w:rPr>
          <w:spacing w:val="-6"/>
          <w:sz w:val="24"/>
          <w:szCs w:val="24"/>
          <w:lang w:val="es-CR"/>
        </w:rPr>
        <w:t>a</w:t>
      </w:r>
      <w:r w:rsidR="008E0BCE" w:rsidRPr="00351DCA">
        <w:rPr>
          <w:spacing w:val="-12"/>
          <w:sz w:val="24"/>
          <w:szCs w:val="24"/>
          <w:lang w:val="es-CR"/>
        </w:rPr>
        <w:t>v</w:t>
      </w:r>
      <w:r w:rsidR="008E0BCE" w:rsidRPr="00351DCA">
        <w:rPr>
          <w:sz w:val="24"/>
          <w:szCs w:val="24"/>
          <w:lang w:val="es-CR"/>
        </w:rPr>
        <w:t xml:space="preserve">a </w:t>
      </w:r>
      <w:r w:rsidR="008E0BCE" w:rsidRPr="00351DCA">
        <w:rPr>
          <w:spacing w:val="15"/>
          <w:sz w:val="24"/>
          <w:szCs w:val="24"/>
          <w:lang w:val="es-CR"/>
        </w:rPr>
        <w:t>una</w:t>
      </w:r>
      <w:r w:rsidRPr="00351DCA">
        <w:rPr>
          <w:spacing w:val="50"/>
          <w:sz w:val="24"/>
          <w:szCs w:val="24"/>
          <w:lang w:val="es-CR"/>
        </w:rPr>
        <w:t xml:space="preserve"> </w:t>
      </w:r>
      <w:r w:rsidRPr="00351DCA">
        <w:rPr>
          <w:w w:val="104"/>
          <w:sz w:val="24"/>
          <w:szCs w:val="24"/>
          <w:lang w:val="es-CR"/>
        </w:rPr>
        <w:t>o</w:t>
      </w:r>
      <w:r w:rsidRPr="00351DCA">
        <w:rPr>
          <w:spacing w:val="6"/>
          <w:w w:val="104"/>
          <w:sz w:val="24"/>
          <w:szCs w:val="24"/>
          <w:lang w:val="es-CR"/>
        </w:rPr>
        <w:t>p</w:t>
      </w:r>
      <w:r w:rsidRPr="00351DCA">
        <w:rPr>
          <w:w w:val="102"/>
          <w:sz w:val="24"/>
          <w:szCs w:val="24"/>
          <w:lang w:val="es-CR"/>
        </w:rPr>
        <w:t xml:space="preserve">ción </w:t>
      </w:r>
      <w:r w:rsidR="008E0BCE" w:rsidRPr="00351DCA">
        <w:rPr>
          <w:sz w:val="24"/>
          <w:szCs w:val="24"/>
          <w:lang w:val="es-CR"/>
        </w:rPr>
        <w:t xml:space="preserve">adecuada </w:t>
      </w:r>
      <w:r w:rsidR="008E0BCE" w:rsidRPr="00351DCA">
        <w:rPr>
          <w:spacing w:val="28"/>
          <w:sz w:val="24"/>
          <w:szCs w:val="24"/>
          <w:lang w:val="es-CR"/>
        </w:rPr>
        <w:t>para</w:t>
      </w:r>
      <w:r w:rsidR="008E0BCE" w:rsidRPr="00351DCA">
        <w:rPr>
          <w:sz w:val="24"/>
          <w:szCs w:val="24"/>
          <w:lang w:val="es-CR"/>
        </w:rPr>
        <w:t xml:space="preserve"> </w:t>
      </w:r>
      <w:r w:rsidR="008E0BCE" w:rsidRPr="00351DCA">
        <w:rPr>
          <w:spacing w:val="8"/>
          <w:sz w:val="24"/>
          <w:szCs w:val="24"/>
          <w:lang w:val="es-CR"/>
        </w:rPr>
        <w:t>el</w:t>
      </w:r>
      <w:r w:rsidRPr="00351DCA">
        <w:rPr>
          <w:spacing w:val="16"/>
          <w:sz w:val="24"/>
          <w:szCs w:val="24"/>
          <w:lang w:val="es-CR"/>
        </w:rPr>
        <w:t xml:space="preserve"> </w:t>
      </w:r>
      <w:r w:rsidRPr="00351DCA">
        <w:rPr>
          <w:sz w:val="24"/>
          <w:szCs w:val="24"/>
          <w:lang w:val="es-CR"/>
        </w:rPr>
        <w:t>pr</w:t>
      </w:r>
      <w:r w:rsidRPr="00351DCA">
        <w:rPr>
          <w:spacing w:val="-6"/>
          <w:sz w:val="24"/>
          <w:szCs w:val="24"/>
          <w:lang w:val="es-CR"/>
        </w:rPr>
        <w:t>oy</w:t>
      </w:r>
      <w:r w:rsidRPr="00351DCA">
        <w:rPr>
          <w:sz w:val="24"/>
          <w:szCs w:val="24"/>
          <w:lang w:val="es-CR"/>
        </w:rPr>
        <w:t>ecto</w:t>
      </w:r>
      <w:r w:rsidR="006D3F00">
        <w:rPr>
          <w:sz w:val="24"/>
          <w:szCs w:val="24"/>
          <w:lang w:val="es-CR"/>
        </w:rPr>
        <w:t xml:space="preserve"> (Nieva, 2017)</w:t>
      </w:r>
      <w:r w:rsidRPr="00351DCA">
        <w:rPr>
          <w:sz w:val="24"/>
          <w:szCs w:val="24"/>
          <w:lang w:val="es-CR"/>
        </w:rPr>
        <w:t xml:space="preserve">. </w:t>
      </w:r>
      <w:r w:rsidRPr="00351DCA">
        <w:rPr>
          <w:spacing w:val="37"/>
          <w:sz w:val="24"/>
          <w:szCs w:val="24"/>
          <w:lang w:val="es-CR"/>
        </w:rPr>
        <w:t xml:space="preserve"> </w:t>
      </w:r>
      <w:r w:rsidR="00B307D2" w:rsidRPr="00351DCA">
        <w:rPr>
          <w:sz w:val="24"/>
          <w:szCs w:val="24"/>
          <w:lang w:val="es-CR"/>
        </w:rPr>
        <w:t>J</w:t>
      </w:r>
      <w:r w:rsidR="00B307D2" w:rsidRPr="00351DCA">
        <w:rPr>
          <w:spacing w:val="-6"/>
          <w:sz w:val="24"/>
          <w:szCs w:val="24"/>
          <w:lang w:val="es-CR"/>
        </w:rPr>
        <w:t>a</w:t>
      </w:r>
      <w:r w:rsidR="00B307D2" w:rsidRPr="00351DCA">
        <w:rPr>
          <w:spacing w:val="-12"/>
          <w:sz w:val="24"/>
          <w:szCs w:val="24"/>
          <w:lang w:val="es-CR"/>
        </w:rPr>
        <w:t>v</w:t>
      </w:r>
      <w:r w:rsidR="00B307D2" w:rsidRPr="00351DCA">
        <w:rPr>
          <w:sz w:val="24"/>
          <w:szCs w:val="24"/>
          <w:lang w:val="es-CR"/>
        </w:rPr>
        <w:t xml:space="preserve">a </w:t>
      </w:r>
      <w:r w:rsidR="00B307D2" w:rsidRPr="00351DCA">
        <w:rPr>
          <w:spacing w:val="15"/>
          <w:sz w:val="24"/>
          <w:szCs w:val="24"/>
          <w:lang w:val="es-CR"/>
        </w:rPr>
        <w:t>es</w:t>
      </w:r>
      <w:r w:rsidRPr="00351DCA">
        <w:rPr>
          <w:spacing w:val="16"/>
          <w:sz w:val="24"/>
          <w:szCs w:val="24"/>
          <w:lang w:val="es-CR"/>
        </w:rPr>
        <w:t xml:space="preserve"> </w:t>
      </w:r>
      <w:r w:rsidRPr="00351DCA">
        <w:rPr>
          <w:sz w:val="24"/>
          <w:szCs w:val="24"/>
          <w:lang w:val="es-CR"/>
        </w:rPr>
        <w:t>un</w:t>
      </w:r>
      <w:r w:rsidRPr="00351DCA">
        <w:rPr>
          <w:spacing w:val="40"/>
          <w:sz w:val="24"/>
          <w:szCs w:val="24"/>
          <w:lang w:val="es-CR"/>
        </w:rPr>
        <w:t xml:space="preserve"> </w:t>
      </w:r>
      <w:r w:rsidRPr="00351DCA">
        <w:rPr>
          <w:sz w:val="24"/>
          <w:szCs w:val="24"/>
          <w:lang w:val="es-CR"/>
        </w:rPr>
        <w:t>lengu</w:t>
      </w:r>
      <w:r w:rsidRPr="00351DCA">
        <w:rPr>
          <w:spacing w:val="6"/>
          <w:sz w:val="24"/>
          <w:szCs w:val="24"/>
          <w:lang w:val="es-CR"/>
        </w:rPr>
        <w:t>a</w:t>
      </w:r>
      <w:r w:rsidRPr="00351DCA">
        <w:rPr>
          <w:sz w:val="24"/>
          <w:szCs w:val="24"/>
          <w:lang w:val="es-CR"/>
        </w:rPr>
        <w:t>je</w:t>
      </w:r>
      <w:r w:rsidRPr="00351DCA">
        <w:rPr>
          <w:spacing w:val="50"/>
          <w:sz w:val="24"/>
          <w:szCs w:val="24"/>
          <w:lang w:val="es-CR"/>
        </w:rPr>
        <w:t xml:space="preserve"> </w:t>
      </w:r>
      <w:r w:rsidRPr="00351DCA">
        <w:rPr>
          <w:sz w:val="24"/>
          <w:szCs w:val="24"/>
          <w:lang w:val="es-CR"/>
        </w:rPr>
        <w:t>de</w:t>
      </w:r>
      <w:r w:rsidRPr="00351DCA">
        <w:rPr>
          <w:spacing w:val="28"/>
          <w:sz w:val="24"/>
          <w:szCs w:val="24"/>
          <w:lang w:val="es-CR"/>
        </w:rPr>
        <w:t xml:space="preserve"> </w:t>
      </w:r>
      <w:r w:rsidRPr="00351DCA">
        <w:rPr>
          <w:w w:val="106"/>
          <w:sz w:val="24"/>
          <w:szCs w:val="24"/>
          <w:lang w:val="es-CR"/>
        </w:rPr>
        <w:t>programación</w:t>
      </w:r>
      <w:r w:rsidRPr="00351DCA">
        <w:rPr>
          <w:spacing w:val="14"/>
          <w:w w:val="106"/>
          <w:sz w:val="24"/>
          <w:szCs w:val="24"/>
          <w:lang w:val="es-CR"/>
        </w:rPr>
        <w:t xml:space="preserve"> </w:t>
      </w:r>
      <w:r w:rsidRPr="00351DCA">
        <w:rPr>
          <w:w w:val="106"/>
          <w:sz w:val="24"/>
          <w:szCs w:val="24"/>
          <w:lang w:val="es-CR"/>
        </w:rPr>
        <w:t>ampliame</w:t>
      </w:r>
      <w:r w:rsidRPr="00351DCA">
        <w:rPr>
          <w:spacing w:val="-6"/>
          <w:w w:val="106"/>
          <w:sz w:val="24"/>
          <w:szCs w:val="24"/>
          <w:lang w:val="es-CR"/>
        </w:rPr>
        <w:t>n</w:t>
      </w:r>
      <w:r w:rsidRPr="00351DCA">
        <w:rPr>
          <w:w w:val="106"/>
          <w:sz w:val="24"/>
          <w:szCs w:val="24"/>
          <w:lang w:val="es-CR"/>
        </w:rPr>
        <w:t>te</w:t>
      </w:r>
      <w:r w:rsidRPr="00351DCA">
        <w:rPr>
          <w:spacing w:val="28"/>
          <w:w w:val="106"/>
          <w:sz w:val="24"/>
          <w:szCs w:val="24"/>
          <w:lang w:val="es-CR"/>
        </w:rPr>
        <w:t xml:space="preserve"> </w:t>
      </w:r>
      <w:r w:rsidR="008E0BCE" w:rsidRPr="00351DCA">
        <w:rPr>
          <w:sz w:val="24"/>
          <w:szCs w:val="24"/>
          <w:lang w:val="es-CR"/>
        </w:rPr>
        <w:t xml:space="preserve">utilizado </w:t>
      </w:r>
      <w:r w:rsidR="008E0BCE" w:rsidRPr="00351DCA">
        <w:rPr>
          <w:spacing w:val="16"/>
          <w:sz w:val="24"/>
          <w:szCs w:val="24"/>
          <w:lang w:val="es-CR"/>
        </w:rPr>
        <w:t>en</w:t>
      </w:r>
      <w:r w:rsidRPr="00351DCA">
        <w:rPr>
          <w:w w:val="105"/>
          <w:sz w:val="24"/>
          <w:szCs w:val="24"/>
          <w:lang w:val="es-CR"/>
        </w:rPr>
        <w:t xml:space="preserve"> </w:t>
      </w:r>
      <w:r w:rsidRPr="00351DCA">
        <w:rPr>
          <w:sz w:val="24"/>
          <w:szCs w:val="24"/>
          <w:lang w:val="es-CR"/>
        </w:rPr>
        <w:t>aplicaciones</w:t>
      </w:r>
      <w:r w:rsidRPr="00351DCA">
        <w:rPr>
          <w:spacing w:val="51"/>
          <w:sz w:val="24"/>
          <w:szCs w:val="24"/>
          <w:lang w:val="es-CR"/>
        </w:rPr>
        <w:t xml:space="preserve"> </w:t>
      </w:r>
      <w:r w:rsidR="008E0BCE" w:rsidRPr="00351DCA">
        <w:rPr>
          <w:sz w:val="24"/>
          <w:szCs w:val="24"/>
          <w:lang w:val="es-CR"/>
        </w:rPr>
        <w:t xml:space="preserve">empresariales </w:t>
      </w:r>
      <w:r w:rsidR="008E0BCE" w:rsidRPr="00351DCA">
        <w:rPr>
          <w:spacing w:val="23"/>
          <w:sz w:val="24"/>
          <w:szCs w:val="24"/>
          <w:lang w:val="es-CR"/>
        </w:rPr>
        <w:t>debido</w:t>
      </w:r>
      <w:r w:rsidRPr="00351DCA">
        <w:rPr>
          <w:spacing w:val="48"/>
          <w:sz w:val="24"/>
          <w:szCs w:val="24"/>
          <w:lang w:val="es-CR"/>
        </w:rPr>
        <w:t xml:space="preserve"> </w:t>
      </w:r>
      <w:r w:rsidRPr="00351DCA">
        <w:rPr>
          <w:sz w:val="24"/>
          <w:szCs w:val="24"/>
          <w:lang w:val="es-CR"/>
        </w:rPr>
        <w:t>a</w:t>
      </w:r>
      <w:r w:rsidRPr="00351DCA">
        <w:rPr>
          <w:spacing w:val="29"/>
          <w:sz w:val="24"/>
          <w:szCs w:val="24"/>
          <w:lang w:val="es-CR"/>
        </w:rPr>
        <w:t xml:space="preserve"> </w:t>
      </w:r>
      <w:r w:rsidRPr="00351DCA">
        <w:rPr>
          <w:sz w:val="24"/>
          <w:szCs w:val="24"/>
          <w:lang w:val="es-CR"/>
        </w:rPr>
        <w:t>su</w:t>
      </w:r>
      <w:r w:rsidRPr="00351DCA">
        <w:rPr>
          <w:spacing w:val="28"/>
          <w:sz w:val="24"/>
          <w:szCs w:val="24"/>
          <w:lang w:val="es-CR"/>
        </w:rPr>
        <w:t xml:space="preserve"> </w:t>
      </w:r>
      <w:r w:rsidR="008E0BCE" w:rsidRPr="00351DCA">
        <w:rPr>
          <w:sz w:val="24"/>
          <w:szCs w:val="24"/>
          <w:lang w:val="es-CR"/>
        </w:rPr>
        <w:t xml:space="preserve">robustez, </w:t>
      </w:r>
      <w:r w:rsidR="008E0BCE" w:rsidRPr="00351DCA">
        <w:rPr>
          <w:spacing w:val="19"/>
          <w:sz w:val="24"/>
          <w:szCs w:val="24"/>
          <w:lang w:val="es-CR"/>
        </w:rPr>
        <w:t>escalabilidad</w:t>
      </w:r>
      <w:r w:rsidR="008E0BCE" w:rsidRPr="00351DCA">
        <w:rPr>
          <w:sz w:val="24"/>
          <w:szCs w:val="24"/>
          <w:lang w:val="es-CR"/>
        </w:rPr>
        <w:t xml:space="preserve"> </w:t>
      </w:r>
      <w:r w:rsidR="008E0BCE" w:rsidRPr="00351DCA">
        <w:rPr>
          <w:spacing w:val="19"/>
          <w:sz w:val="24"/>
          <w:szCs w:val="24"/>
          <w:lang w:val="es-CR"/>
        </w:rPr>
        <w:t>y</w:t>
      </w:r>
      <w:r w:rsidRPr="00351DCA">
        <w:rPr>
          <w:spacing w:val="22"/>
          <w:sz w:val="24"/>
          <w:szCs w:val="24"/>
          <w:lang w:val="es-CR"/>
        </w:rPr>
        <w:t xml:space="preserve"> </w:t>
      </w:r>
      <w:r w:rsidRPr="00351DCA">
        <w:rPr>
          <w:spacing w:val="7"/>
          <w:w w:val="109"/>
          <w:sz w:val="24"/>
          <w:szCs w:val="24"/>
          <w:lang w:val="es-CR"/>
        </w:rPr>
        <w:t>p</w:t>
      </w:r>
      <w:r w:rsidRPr="00351DCA">
        <w:rPr>
          <w:w w:val="109"/>
          <w:sz w:val="24"/>
          <w:szCs w:val="24"/>
          <w:lang w:val="es-CR"/>
        </w:rPr>
        <w:t>ortabilidad</w:t>
      </w:r>
      <w:r w:rsidR="006D3F00">
        <w:rPr>
          <w:w w:val="109"/>
          <w:sz w:val="24"/>
          <w:szCs w:val="24"/>
          <w:lang w:val="es-CR"/>
        </w:rPr>
        <w:t xml:space="preserve"> (Oracle, 2024)</w:t>
      </w:r>
      <w:r w:rsidRPr="00351DCA">
        <w:rPr>
          <w:w w:val="109"/>
          <w:sz w:val="24"/>
          <w:szCs w:val="24"/>
          <w:lang w:val="es-CR"/>
        </w:rPr>
        <w:t>.</w:t>
      </w:r>
      <w:r w:rsidRPr="00351DCA">
        <w:rPr>
          <w:spacing w:val="38"/>
          <w:w w:val="109"/>
          <w:sz w:val="24"/>
          <w:szCs w:val="24"/>
          <w:lang w:val="es-CR"/>
        </w:rPr>
        <w:t xml:space="preserve"> </w:t>
      </w:r>
      <w:r w:rsidRPr="00351DCA">
        <w:rPr>
          <w:sz w:val="24"/>
          <w:szCs w:val="24"/>
          <w:lang w:val="es-CR"/>
        </w:rPr>
        <w:t>Una</w:t>
      </w:r>
      <w:r w:rsidRPr="00351DCA">
        <w:rPr>
          <w:spacing w:val="44"/>
          <w:sz w:val="24"/>
          <w:szCs w:val="24"/>
          <w:lang w:val="es-CR"/>
        </w:rPr>
        <w:t xml:space="preserve"> </w:t>
      </w:r>
      <w:r w:rsidRPr="00351DCA">
        <w:rPr>
          <w:sz w:val="24"/>
          <w:szCs w:val="24"/>
          <w:lang w:val="es-CR"/>
        </w:rPr>
        <w:t>de</w:t>
      </w:r>
      <w:r w:rsidRPr="00351DCA">
        <w:rPr>
          <w:spacing w:val="28"/>
          <w:sz w:val="24"/>
          <w:szCs w:val="24"/>
          <w:lang w:val="es-CR"/>
        </w:rPr>
        <w:t xml:space="preserve"> </w:t>
      </w:r>
      <w:r w:rsidRPr="00351DCA">
        <w:rPr>
          <w:w w:val="104"/>
          <w:sz w:val="24"/>
          <w:szCs w:val="24"/>
          <w:lang w:val="es-CR"/>
        </w:rPr>
        <w:t xml:space="preserve">sus </w:t>
      </w:r>
      <w:r w:rsidRPr="00351DCA">
        <w:rPr>
          <w:sz w:val="24"/>
          <w:szCs w:val="24"/>
          <w:lang w:val="es-CR"/>
        </w:rPr>
        <w:t>m</w:t>
      </w:r>
      <w:r w:rsidRPr="00351DCA">
        <w:rPr>
          <w:spacing w:val="-6"/>
          <w:sz w:val="24"/>
          <w:szCs w:val="24"/>
          <w:lang w:val="es-CR"/>
        </w:rPr>
        <w:t>ay</w:t>
      </w:r>
      <w:r w:rsidRPr="00351DCA">
        <w:rPr>
          <w:sz w:val="24"/>
          <w:szCs w:val="24"/>
          <w:lang w:val="es-CR"/>
        </w:rPr>
        <w:t>ores</w:t>
      </w:r>
      <w:r w:rsidRPr="00351DCA">
        <w:rPr>
          <w:spacing w:val="55"/>
          <w:sz w:val="24"/>
          <w:szCs w:val="24"/>
          <w:lang w:val="es-CR"/>
        </w:rPr>
        <w:t xml:space="preserve"> </w:t>
      </w:r>
      <w:r w:rsidR="00B307D2" w:rsidRPr="00351DCA">
        <w:rPr>
          <w:sz w:val="24"/>
          <w:szCs w:val="24"/>
          <w:lang w:val="es-CR"/>
        </w:rPr>
        <w:t xml:space="preserve">fortalezas </w:t>
      </w:r>
      <w:r w:rsidR="00B307D2" w:rsidRPr="00351DCA">
        <w:rPr>
          <w:spacing w:val="6"/>
          <w:sz w:val="24"/>
          <w:szCs w:val="24"/>
          <w:lang w:val="es-CR"/>
        </w:rPr>
        <w:t>es</w:t>
      </w:r>
      <w:r w:rsidRPr="00351DCA">
        <w:rPr>
          <w:spacing w:val="16"/>
          <w:sz w:val="24"/>
          <w:szCs w:val="24"/>
          <w:lang w:val="es-CR"/>
        </w:rPr>
        <w:t xml:space="preserve"> </w:t>
      </w:r>
      <w:r w:rsidRPr="00351DCA">
        <w:rPr>
          <w:sz w:val="24"/>
          <w:szCs w:val="24"/>
          <w:lang w:val="es-CR"/>
        </w:rPr>
        <w:t>su</w:t>
      </w:r>
      <w:r w:rsidRPr="00351DCA">
        <w:rPr>
          <w:spacing w:val="28"/>
          <w:sz w:val="24"/>
          <w:szCs w:val="24"/>
          <w:lang w:val="es-CR"/>
        </w:rPr>
        <w:t xml:space="preserve"> </w:t>
      </w:r>
      <w:r w:rsidR="008E0BCE" w:rsidRPr="00351DCA">
        <w:rPr>
          <w:sz w:val="24"/>
          <w:szCs w:val="24"/>
          <w:lang w:val="es-CR"/>
        </w:rPr>
        <w:t xml:space="preserve">capacidad </w:t>
      </w:r>
      <w:r w:rsidR="008E0BCE" w:rsidRPr="00351DCA">
        <w:rPr>
          <w:spacing w:val="24"/>
          <w:sz w:val="24"/>
          <w:szCs w:val="24"/>
          <w:lang w:val="es-CR"/>
        </w:rPr>
        <w:t>para</w:t>
      </w:r>
      <w:r w:rsidR="008E0BCE" w:rsidRPr="00351DCA">
        <w:rPr>
          <w:sz w:val="24"/>
          <w:szCs w:val="24"/>
          <w:lang w:val="es-CR"/>
        </w:rPr>
        <w:t xml:space="preserve"> </w:t>
      </w:r>
      <w:r w:rsidR="008E0BCE" w:rsidRPr="00351DCA">
        <w:rPr>
          <w:spacing w:val="7"/>
          <w:sz w:val="24"/>
          <w:szCs w:val="24"/>
          <w:lang w:val="es-CR"/>
        </w:rPr>
        <w:t>integrarse</w:t>
      </w:r>
      <w:r w:rsidR="008E0BCE" w:rsidRPr="00351DCA">
        <w:rPr>
          <w:sz w:val="24"/>
          <w:szCs w:val="24"/>
          <w:lang w:val="es-CR"/>
        </w:rPr>
        <w:t xml:space="preserve"> </w:t>
      </w:r>
      <w:r w:rsidR="008E0BCE" w:rsidRPr="00351DCA">
        <w:rPr>
          <w:spacing w:val="29"/>
          <w:sz w:val="24"/>
          <w:szCs w:val="24"/>
          <w:lang w:val="es-CR"/>
        </w:rPr>
        <w:t>eficientemente</w:t>
      </w:r>
      <w:r w:rsidR="008E0BCE" w:rsidRPr="00351DCA">
        <w:rPr>
          <w:sz w:val="24"/>
          <w:szCs w:val="24"/>
          <w:lang w:val="es-CR"/>
        </w:rPr>
        <w:t xml:space="preserve"> </w:t>
      </w:r>
      <w:r w:rsidR="008E0BCE" w:rsidRPr="00351DCA">
        <w:rPr>
          <w:spacing w:val="22"/>
          <w:sz w:val="24"/>
          <w:szCs w:val="24"/>
          <w:lang w:val="es-CR"/>
        </w:rPr>
        <w:t>con</w:t>
      </w:r>
      <w:r w:rsidRPr="00351DCA">
        <w:rPr>
          <w:spacing w:val="26"/>
          <w:sz w:val="24"/>
          <w:szCs w:val="24"/>
          <w:lang w:val="es-CR"/>
        </w:rPr>
        <w:t xml:space="preserve"> </w:t>
      </w:r>
      <w:r w:rsidRPr="00351DCA">
        <w:rPr>
          <w:sz w:val="24"/>
          <w:szCs w:val="24"/>
          <w:lang w:val="es-CR"/>
        </w:rPr>
        <w:t>bases</w:t>
      </w:r>
      <w:r w:rsidRPr="00351DCA">
        <w:rPr>
          <w:spacing w:val="37"/>
          <w:sz w:val="24"/>
          <w:szCs w:val="24"/>
          <w:lang w:val="es-CR"/>
        </w:rPr>
        <w:t xml:space="preserve"> </w:t>
      </w:r>
      <w:r w:rsidRPr="00351DCA">
        <w:rPr>
          <w:sz w:val="24"/>
          <w:szCs w:val="24"/>
          <w:lang w:val="es-CR"/>
        </w:rPr>
        <w:t>de</w:t>
      </w:r>
      <w:r w:rsidRPr="00351DCA">
        <w:rPr>
          <w:spacing w:val="28"/>
          <w:sz w:val="24"/>
          <w:szCs w:val="24"/>
          <w:lang w:val="es-CR"/>
        </w:rPr>
        <w:t xml:space="preserve"> </w:t>
      </w:r>
      <w:r w:rsidRPr="00351DCA">
        <w:rPr>
          <w:w w:val="109"/>
          <w:sz w:val="24"/>
          <w:szCs w:val="24"/>
          <w:lang w:val="es-CR"/>
        </w:rPr>
        <w:t xml:space="preserve">datos </w:t>
      </w:r>
      <w:r w:rsidR="008E0BCE" w:rsidRPr="00351DCA">
        <w:rPr>
          <w:sz w:val="24"/>
          <w:szCs w:val="24"/>
          <w:lang w:val="es-CR"/>
        </w:rPr>
        <w:t xml:space="preserve">relacionales </w:t>
      </w:r>
      <w:r w:rsidR="008E0BCE" w:rsidRPr="00351DCA">
        <w:rPr>
          <w:spacing w:val="5"/>
          <w:sz w:val="24"/>
          <w:szCs w:val="24"/>
          <w:lang w:val="es-CR"/>
        </w:rPr>
        <w:t>como</w:t>
      </w:r>
      <w:r w:rsidRPr="00351DCA">
        <w:rPr>
          <w:spacing w:val="23"/>
          <w:sz w:val="24"/>
          <w:szCs w:val="24"/>
          <w:lang w:val="es-CR"/>
        </w:rPr>
        <w:t xml:space="preserve"> </w:t>
      </w:r>
      <w:r w:rsidRPr="00351DCA">
        <w:rPr>
          <w:sz w:val="24"/>
          <w:szCs w:val="24"/>
          <w:lang w:val="es-CR"/>
        </w:rPr>
        <w:t>Oracle</w:t>
      </w:r>
      <w:r w:rsidRPr="00351DCA">
        <w:rPr>
          <w:spacing w:val="47"/>
          <w:sz w:val="24"/>
          <w:szCs w:val="24"/>
          <w:lang w:val="es-CR"/>
        </w:rPr>
        <w:t xml:space="preserve"> </w:t>
      </w:r>
      <w:r w:rsidR="008E0BCE" w:rsidRPr="00351DCA">
        <w:rPr>
          <w:sz w:val="24"/>
          <w:szCs w:val="24"/>
          <w:lang w:val="es-CR"/>
        </w:rPr>
        <w:t xml:space="preserve">utilizando </w:t>
      </w:r>
      <w:r w:rsidR="008E0BCE" w:rsidRPr="00351DCA">
        <w:rPr>
          <w:spacing w:val="23"/>
          <w:sz w:val="24"/>
          <w:szCs w:val="24"/>
          <w:lang w:val="es-CR"/>
        </w:rPr>
        <w:t>la</w:t>
      </w:r>
      <w:r w:rsidRPr="00351DCA">
        <w:rPr>
          <w:spacing w:val="29"/>
          <w:sz w:val="24"/>
          <w:szCs w:val="24"/>
          <w:lang w:val="es-CR"/>
        </w:rPr>
        <w:t xml:space="preserve"> </w:t>
      </w:r>
      <w:r w:rsidRPr="00351DCA">
        <w:rPr>
          <w:sz w:val="24"/>
          <w:szCs w:val="24"/>
          <w:lang w:val="es-CR"/>
        </w:rPr>
        <w:t>tecnología</w:t>
      </w:r>
      <w:r w:rsidRPr="00351DCA">
        <w:rPr>
          <w:spacing w:val="55"/>
          <w:sz w:val="24"/>
          <w:szCs w:val="24"/>
          <w:lang w:val="es-CR"/>
        </w:rPr>
        <w:t xml:space="preserve"> </w:t>
      </w:r>
      <w:r w:rsidR="008E0BCE" w:rsidRPr="00351DCA">
        <w:rPr>
          <w:sz w:val="24"/>
          <w:szCs w:val="24"/>
          <w:lang w:val="es-CR"/>
        </w:rPr>
        <w:t xml:space="preserve">JDBC </w:t>
      </w:r>
      <w:r w:rsidR="008E0BCE" w:rsidRPr="00351DCA">
        <w:rPr>
          <w:spacing w:val="11"/>
          <w:sz w:val="24"/>
          <w:szCs w:val="24"/>
          <w:lang w:val="es-CR"/>
        </w:rPr>
        <w:t>(</w:t>
      </w:r>
      <w:r w:rsidR="008E0BCE" w:rsidRPr="00351DCA">
        <w:rPr>
          <w:sz w:val="24"/>
          <w:szCs w:val="24"/>
          <w:lang w:val="es-CR"/>
        </w:rPr>
        <w:t>J</w:t>
      </w:r>
      <w:r w:rsidR="008E0BCE" w:rsidRPr="00351DCA">
        <w:rPr>
          <w:spacing w:val="-6"/>
          <w:sz w:val="24"/>
          <w:szCs w:val="24"/>
          <w:lang w:val="es-CR"/>
        </w:rPr>
        <w:t>a</w:t>
      </w:r>
      <w:r w:rsidR="008E0BCE" w:rsidRPr="00351DCA">
        <w:rPr>
          <w:spacing w:val="-12"/>
          <w:sz w:val="24"/>
          <w:szCs w:val="24"/>
          <w:lang w:val="es-CR"/>
        </w:rPr>
        <w:t>v</w:t>
      </w:r>
      <w:r w:rsidR="008E0BCE" w:rsidRPr="00351DCA">
        <w:rPr>
          <w:sz w:val="24"/>
          <w:szCs w:val="24"/>
          <w:lang w:val="es-CR"/>
        </w:rPr>
        <w:t xml:space="preserve">a </w:t>
      </w:r>
      <w:proofErr w:type="spellStart"/>
      <w:r w:rsidR="008E0BCE" w:rsidRPr="00351DCA">
        <w:rPr>
          <w:spacing w:val="27"/>
          <w:sz w:val="24"/>
          <w:szCs w:val="24"/>
          <w:lang w:val="es-CR"/>
        </w:rPr>
        <w:t>Database</w:t>
      </w:r>
      <w:proofErr w:type="spellEnd"/>
      <w:r w:rsidRPr="00351DCA">
        <w:rPr>
          <w:spacing w:val="22"/>
          <w:w w:val="108"/>
          <w:sz w:val="24"/>
          <w:szCs w:val="24"/>
          <w:lang w:val="es-CR"/>
        </w:rPr>
        <w:t xml:space="preserve"> </w:t>
      </w:r>
      <w:proofErr w:type="spellStart"/>
      <w:r w:rsidRPr="00351DCA">
        <w:rPr>
          <w:w w:val="108"/>
          <w:sz w:val="24"/>
          <w:szCs w:val="24"/>
          <w:lang w:val="es-CR"/>
        </w:rPr>
        <w:t>Connectivi</w:t>
      </w:r>
      <w:r w:rsidRPr="00351DCA">
        <w:rPr>
          <w:spacing w:val="-6"/>
          <w:w w:val="108"/>
          <w:sz w:val="24"/>
          <w:szCs w:val="24"/>
          <w:lang w:val="es-CR"/>
        </w:rPr>
        <w:t>t</w:t>
      </w:r>
      <w:r w:rsidRPr="00351DCA">
        <w:rPr>
          <w:w w:val="108"/>
          <w:sz w:val="24"/>
          <w:szCs w:val="24"/>
          <w:lang w:val="es-CR"/>
        </w:rPr>
        <w:t>y</w:t>
      </w:r>
      <w:proofErr w:type="spellEnd"/>
      <w:r w:rsidRPr="00351DCA">
        <w:rPr>
          <w:w w:val="108"/>
          <w:sz w:val="24"/>
          <w:szCs w:val="24"/>
          <w:lang w:val="es-CR"/>
        </w:rPr>
        <w:t>),</w:t>
      </w:r>
      <w:r w:rsidRPr="00351DCA">
        <w:rPr>
          <w:spacing w:val="16"/>
          <w:w w:val="108"/>
          <w:sz w:val="24"/>
          <w:szCs w:val="24"/>
          <w:lang w:val="es-CR"/>
        </w:rPr>
        <w:t xml:space="preserve"> </w:t>
      </w:r>
      <w:r w:rsidRPr="00351DCA">
        <w:rPr>
          <w:sz w:val="24"/>
          <w:szCs w:val="24"/>
          <w:lang w:val="es-CR"/>
        </w:rPr>
        <w:t>lo</w:t>
      </w:r>
      <w:r w:rsidRPr="00351DCA">
        <w:rPr>
          <w:spacing w:val="16"/>
          <w:sz w:val="24"/>
          <w:szCs w:val="24"/>
          <w:lang w:val="es-CR"/>
        </w:rPr>
        <w:t xml:space="preserve"> </w:t>
      </w:r>
      <w:r w:rsidRPr="00351DCA">
        <w:rPr>
          <w:w w:val="105"/>
          <w:sz w:val="24"/>
          <w:szCs w:val="24"/>
          <w:lang w:val="es-CR"/>
        </w:rPr>
        <w:t>que</w:t>
      </w:r>
      <w:r w:rsidR="00351DCA">
        <w:rPr>
          <w:w w:val="105"/>
          <w:sz w:val="24"/>
          <w:szCs w:val="24"/>
          <w:lang w:val="es-CR"/>
        </w:rPr>
        <w:t xml:space="preserve"> </w:t>
      </w:r>
      <w:r w:rsidRPr="00351DCA">
        <w:rPr>
          <w:sz w:val="24"/>
          <w:szCs w:val="24"/>
          <w:lang w:val="es-CR"/>
        </w:rPr>
        <w:t>facilita</w:t>
      </w:r>
      <w:r w:rsidRPr="00351DCA">
        <w:rPr>
          <w:spacing w:val="55"/>
          <w:sz w:val="24"/>
          <w:szCs w:val="24"/>
          <w:lang w:val="es-CR"/>
        </w:rPr>
        <w:t xml:space="preserve"> </w:t>
      </w:r>
      <w:r w:rsidRPr="00351DCA">
        <w:rPr>
          <w:sz w:val="24"/>
          <w:szCs w:val="24"/>
          <w:lang w:val="es-CR"/>
        </w:rPr>
        <w:t>la</w:t>
      </w:r>
      <w:r w:rsidRPr="00351DCA">
        <w:rPr>
          <w:spacing w:val="29"/>
          <w:sz w:val="24"/>
          <w:szCs w:val="24"/>
          <w:lang w:val="es-CR"/>
        </w:rPr>
        <w:t xml:space="preserve"> </w:t>
      </w:r>
      <w:r w:rsidRPr="00351DCA">
        <w:rPr>
          <w:sz w:val="24"/>
          <w:szCs w:val="24"/>
          <w:lang w:val="es-CR"/>
        </w:rPr>
        <w:t>conexión,</w:t>
      </w:r>
      <w:r w:rsidRPr="00351DCA">
        <w:rPr>
          <w:spacing w:val="44"/>
          <w:sz w:val="24"/>
          <w:szCs w:val="24"/>
          <w:lang w:val="es-CR"/>
        </w:rPr>
        <w:t xml:space="preserve"> </w:t>
      </w:r>
      <w:r w:rsidRPr="00351DCA">
        <w:rPr>
          <w:w w:val="106"/>
          <w:sz w:val="24"/>
          <w:szCs w:val="24"/>
          <w:lang w:val="es-CR"/>
        </w:rPr>
        <w:t>manipulación</w:t>
      </w:r>
      <w:r w:rsidRPr="00351DCA">
        <w:rPr>
          <w:spacing w:val="14"/>
          <w:w w:val="106"/>
          <w:sz w:val="24"/>
          <w:szCs w:val="24"/>
          <w:lang w:val="es-CR"/>
        </w:rPr>
        <w:t xml:space="preserve"> </w:t>
      </w:r>
      <w:r w:rsidRPr="00351DCA">
        <w:rPr>
          <w:sz w:val="24"/>
          <w:szCs w:val="24"/>
          <w:lang w:val="es-CR"/>
        </w:rPr>
        <w:t>y</w:t>
      </w:r>
      <w:r w:rsidRPr="00351DCA">
        <w:rPr>
          <w:spacing w:val="22"/>
          <w:sz w:val="24"/>
          <w:szCs w:val="24"/>
          <w:lang w:val="es-CR"/>
        </w:rPr>
        <w:t xml:space="preserve"> </w:t>
      </w:r>
      <w:r w:rsidRPr="00351DCA">
        <w:rPr>
          <w:sz w:val="24"/>
          <w:szCs w:val="24"/>
          <w:lang w:val="es-CR"/>
        </w:rPr>
        <w:t>gestión</w:t>
      </w:r>
      <w:r w:rsidRPr="00351DCA">
        <w:rPr>
          <w:spacing w:val="50"/>
          <w:sz w:val="24"/>
          <w:szCs w:val="24"/>
          <w:lang w:val="es-CR"/>
        </w:rPr>
        <w:t xml:space="preserve"> </w:t>
      </w:r>
      <w:r w:rsidRPr="00351DCA">
        <w:rPr>
          <w:sz w:val="24"/>
          <w:szCs w:val="24"/>
          <w:lang w:val="es-CR"/>
        </w:rPr>
        <w:t>de</w:t>
      </w:r>
      <w:r w:rsidRPr="00351DCA">
        <w:rPr>
          <w:spacing w:val="28"/>
          <w:sz w:val="24"/>
          <w:szCs w:val="24"/>
          <w:lang w:val="es-CR"/>
        </w:rPr>
        <w:t xml:space="preserve"> </w:t>
      </w:r>
      <w:r w:rsidR="008E0BCE" w:rsidRPr="00351DCA">
        <w:rPr>
          <w:sz w:val="24"/>
          <w:szCs w:val="24"/>
          <w:lang w:val="es-CR"/>
        </w:rPr>
        <w:t xml:space="preserve">datos </w:t>
      </w:r>
      <w:r w:rsidR="008E0BCE" w:rsidRPr="00351DCA">
        <w:rPr>
          <w:spacing w:val="5"/>
          <w:sz w:val="24"/>
          <w:szCs w:val="24"/>
          <w:lang w:val="es-CR"/>
        </w:rPr>
        <w:t>desde</w:t>
      </w:r>
      <w:r w:rsidRPr="00351DCA">
        <w:rPr>
          <w:spacing w:val="38"/>
          <w:sz w:val="24"/>
          <w:szCs w:val="24"/>
          <w:lang w:val="es-CR"/>
        </w:rPr>
        <w:t xml:space="preserve"> </w:t>
      </w:r>
      <w:r w:rsidRPr="00351DCA">
        <w:rPr>
          <w:sz w:val="24"/>
          <w:szCs w:val="24"/>
          <w:lang w:val="es-CR"/>
        </w:rPr>
        <w:t>J</w:t>
      </w:r>
      <w:r w:rsidRPr="00351DCA">
        <w:rPr>
          <w:spacing w:val="-6"/>
          <w:sz w:val="24"/>
          <w:szCs w:val="24"/>
          <w:lang w:val="es-CR"/>
        </w:rPr>
        <w:t>a</w:t>
      </w:r>
      <w:r w:rsidRPr="00351DCA">
        <w:rPr>
          <w:spacing w:val="-12"/>
          <w:sz w:val="24"/>
          <w:szCs w:val="24"/>
          <w:lang w:val="es-CR"/>
        </w:rPr>
        <w:t>v</w:t>
      </w:r>
      <w:r w:rsidRPr="00351DCA">
        <w:rPr>
          <w:sz w:val="24"/>
          <w:szCs w:val="24"/>
          <w:lang w:val="es-CR"/>
        </w:rPr>
        <w:t xml:space="preserve">a. </w:t>
      </w:r>
      <w:r w:rsidRPr="00351DCA">
        <w:rPr>
          <w:spacing w:val="45"/>
          <w:sz w:val="24"/>
          <w:szCs w:val="24"/>
          <w:lang w:val="es-CR"/>
        </w:rPr>
        <w:t xml:space="preserve"> </w:t>
      </w:r>
      <w:r w:rsidR="00B307D2" w:rsidRPr="00351DCA">
        <w:rPr>
          <w:spacing w:val="-6"/>
          <w:sz w:val="24"/>
          <w:szCs w:val="24"/>
          <w:lang w:val="es-CR"/>
        </w:rPr>
        <w:t>A</w:t>
      </w:r>
      <w:r w:rsidR="00B307D2" w:rsidRPr="00351DCA">
        <w:rPr>
          <w:sz w:val="24"/>
          <w:szCs w:val="24"/>
          <w:lang w:val="es-CR"/>
        </w:rPr>
        <w:t xml:space="preserve">demás, </w:t>
      </w:r>
      <w:r w:rsidR="008E0BCE" w:rsidRPr="00351DCA">
        <w:rPr>
          <w:spacing w:val="5"/>
          <w:sz w:val="24"/>
          <w:szCs w:val="24"/>
          <w:lang w:val="es-CR"/>
        </w:rPr>
        <w:t>Java</w:t>
      </w:r>
      <w:r w:rsidR="008E0BCE" w:rsidRPr="00351DCA">
        <w:rPr>
          <w:sz w:val="24"/>
          <w:szCs w:val="24"/>
          <w:lang w:val="es-CR"/>
        </w:rPr>
        <w:t xml:space="preserve"> </w:t>
      </w:r>
      <w:r w:rsidR="008E0BCE" w:rsidRPr="00351DCA">
        <w:rPr>
          <w:spacing w:val="15"/>
          <w:sz w:val="24"/>
          <w:szCs w:val="24"/>
          <w:lang w:val="es-CR"/>
        </w:rPr>
        <w:t>proporciona</w:t>
      </w:r>
      <w:r w:rsidRPr="00351DCA">
        <w:rPr>
          <w:w w:val="111"/>
          <w:sz w:val="24"/>
          <w:szCs w:val="24"/>
          <w:lang w:val="es-CR"/>
        </w:rPr>
        <w:t xml:space="preserve"> </w:t>
      </w:r>
      <w:r w:rsidRPr="00351DCA">
        <w:rPr>
          <w:sz w:val="24"/>
          <w:szCs w:val="24"/>
          <w:lang w:val="es-CR"/>
        </w:rPr>
        <w:t>una</w:t>
      </w:r>
      <w:r w:rsidRPr="00351DCA">
        <w:rPr>
          <w:spacing w:val="49"/>
          <w:sz w:val="24"/>
          <w:szCs w:val="24"/>
          <w:lang w:val="es-CR"/>
        </w:rPr>
        <w:t xml:space="preserve"> </w:t>
      </w:r>
      <w:r w:rsidR="008E0BCE" w:rsidRPr="00351DCA">
        <w:rPr>
          <w:sz w:val="24"/>
          <w:szCs w:val="24"/>
          <w:lang w:val="es-CR"/>
        </w:rPr>
        <w:lastRenderedPageBreak/>
        <w:t xml:space="preserve">amplia </w:t>
      </w:r>
      <w:r w:rsidR="008E0BCE" w:rsidRPr="00351DCA">
        <w:rPr>
          <w:spacing w:val="5"/>
          <w:sz w:val="24"/>
          <w:szCs w:val="24"/>
          <w:lang w:val="es-CR"/>
        </w:rPr>
        <w:t>biblioteca</w:t>
      </w:r>
      <w:r w:rsidR="008E0BCE" w:rsidRPr="00351DCA">
        <w:rPr>
          <w:sz w:val="24"/>
          <w:szCs w:val="24"/>
          <w:lang w:val="es-CR"/>
        </w:rPr>
        <w:t xml:space="preserve"> </w:t>
      </w:r>
      <w:r w:rsidR="008E0BCE" w:rsidRPr="00351DCA">
        <w:rPr>
          <w:spacing w:val="15"/>
          <w:sz w:val="24"/>
          <w:szCs w:val="24"/>
          <w:lang w:val="es-CR"/>
        </w:rPr>
        <w:t>de</w:t>
      </w:r>
      <w:r w:rsidRPr="00351DCA">
        <w:rPr>
          <w:spacing w:val="28"/>
          <w:sz w:val="24"/>
          <w:szCs w:val="24"/>
          <w:lang w:val="es-CR"/>
        </w:rPr>
        <w:t xml:space="preserve"> </w:t>
      </w:r>
      <w:r w:rsidRPr="00351DCA">
        <w:rPr>
          <w:w w:val="108"/>
          <w:sz w:val="24"/>
          <w:szCs w:val="24"/>
          <w:lang w:val="es-CR"/>
        </w:rPr>
        <w:t>herramie</w:t>
      </w:r>
      <w:r w:rsidRPr="00351DCA">
        <w:rPr>
          <w:spacing w:val="-6"/>
          <w:w w:val="108"/>
          <w:sz w:val="24"/>
          <w:szCs w:val="24"/>
          <w:lang w:val="es-CR"/>
        </w:rPr>
        <w:t>n</w:t>
      </w:r>
      <w:r w:rsidRPr="00351DCA">
        <w:rPr>
          <w:w w:val="108"/>
          <w:sz w:val="24"/>
          <w:szCs w:val="24"/>
          <w:lang w:val="es-CR"/>
        </w:rPr>
        <w:t>tas</w:t>
      </w:r>
      <w:r w:rsidRPr="00351DCA">
        <w:rPr>
          <w:spacing w:val="20"/>
          <w:w w:val="108"/>
          <w:sz w:val="24"/>
          <w:szCs w:val="24"/>
          <w:lang w:val="es-CR"/>
        </w:rPr>
        <w:t xml:space="preserve"> </w:t>
      </w:r>
      <w:r w:rsidRPr="00351DCA">
        <w:rPr>
          <w:sz w:val="24"/>
          <w:szCs w:val="24"/>
          <w:lang w:val="es-CR"/>
        </w:rPr>
        <w:t>y</w:t>
      </w:r>
      <w:r w:rsidRPr="00351DCA">
        <w:rPr>
          <w:spacing w:val="22"/>
          <w:sz w:val="24"/>
          <w:szCs w:val="24"/>
          <w:lang w:val="es-CR"/>
        </w:rPr>
        <w:t xml:space="preserve"> </w:t>
      </w:r>
      <w:r w:rsidRPr="00351DCA">
        <w:rPr>
          <w:sz w:val="24"/>
          <w:szCs w:val="24"/>
          <w:lang w:val="es-CR"/>
        </w:rPr>
        <w:t>API</w:t>
      </w:r>
      <w:r w:rsidRPr="00351DCA">
        <w:rPr>
          <w:spacing w:val="53"/>
          <w:sz w:val="24"/>
          <w:szCs w:val="24"/>
          <w:lang w:val="es-CR"/>
        </w:rPr>
        <w:t xml:space="preserve"> </w:t>
      </w:r>
      <w:r w:rsidR="008E0BCE" w:rsidRPr="00351DCA">
        <w:rPr>
          <w:sz w:val="24"/>
          <w:szCs w:val="24"/>
          <w:lang w:val="es-CR"/>
        </w:rPr>
        <w:t xml:space="preserve">para </w:t>
      </w:r>
      <w:r w:rsidR="008E0BCE" w:rsidRPr="00351DCA">
        <w:rPr>
          <w:spacing w:val="7"/>
          <w:sz w:val="24"/>
          <w:szCs w:val="24"/>
          <w:lang w:val="es-CR"/>
        </w:rPr>
        <w:t>ayudar</w:t>
      </w:r>
      <w:r w:rsidR="008E0BCE" w:rsidRPr="00351DCA">
        <w:rPr>
          <w:sz w:val="24"/>
          <w:szCs w:val="24"/>
          <w:lang w:val="es-CR"/>
        </w:rPr>
        <w:t xml:space="preserve"> </w:t>
      </w:r>
      <w:r w:rsidR="008E0BCE" w:rsidRPr="00351DCA">
        <w:rPr>
          <w:spacing w:val="24"/>
          <w:sz w:val="24"/>
          <w:szCs w:val="24"/>
          <w:lang w:val="es-CR"/>
        </w:rPr>
        <w:t>a</w:t>
      </w:r>
      <w:r w:rsidRPr="00351DCA">
        <w:rPr>
          <w:spacing w:val="29"/>
          <w:sz w:val="24"/>
          <w:szCs w:val="24"/>
          <w:lang w:val="es-CR"/>
        </w:rPr>
        <w:t xml:space="preserve"> </w:t>
      </w:r>
      <w:r w:rsidRPr="00351DCA">
        <w:rPr>
          <w:sz w:val="24"/>
          <w:szCs w:val="24"/>
          <w:lang w:val="es-CR"/>
        </w:rPr>
        <w:t>crear</w:t>
      </w:r>
      <w:r w:rsidRPr="00351DCA">
        <w:rPr>
          <w:spacing w:val="49"/>
          <w:sz w:val="24"/>
          <w:szCs w:val="24"/>
          <w:lang w:val="es-CR"/>
        </w:rPr>
        <w:t xml:space="preserve"> </w:t>
      </w:r>
      <w:r w:rsidRPr="00351DCA">
        <w:rPr>
          <w:sz w:val="24"/>
          <w:szCs w:val="24"/>
          <w:lang w:val="es-CR"/>
        </w:rPr>
        <w:t>aplicaciones</w:t>
      </w:r>
      <w:r w:rsidRPr="00351DCA">
        <w:rPr>
          <w:spacing w:val="51"/>
          <w:sz w:val="24"/>
          <w:szCs w:val="24"/>
          <w:lang w:val="es-CR"/>
        </w:rPr>
        <w:t xml:space="preserve"> </w:t>
      </w:r>
      <w:r w:rsidRPr="00351DCA">
        <w:rPr>
          <w:sz w:val="24"/>
          <w:szCs w:val="24"/>
          <w:lang w:val="es-CR"/>
        </w:rPr>
        <w:t>eficie</w:t>
      </w:r>
      <w:r w:rsidRPr="00351DCA">
        <w:rPr>
          <w:spacing w:val="-6"/>
          <w:sz w:val="24"/>
          <w:szCs w:val="24"/>
          <w:lang w:val="es-CR"/>
        </w:rPr>
        <w:t>n</w:t>
      </w:r>
      <w:r w:rsidRPr="00351DCA">
        <w:rPr>
          <w:sz w:val="24"/>
          <w:szCs w:val="24"/>
          <w:lang w:val="es-CR"/>
        </w:rPr>
        <w:t>tes</w:t>
      </w:r>
      <w:r w:rsidRPr="00351DCA">
        <w:rPr>
          <w:spacing w:val="34"/>
          <w:sz w:val="24"/>
          <w:szCs w:val="24"/>
          <w:lang w:val="es-CR"/>
        </w:rPr>
        <w:t xml:space="preserve"> </w:t>
      </w:r>
      <w:r w:rsidRPr="00351DCA">
        <w:rPr>
          <w:w w:val="104"/>
          <w:sz w:val="24"/>
          <w:szCs w:val="24"/>
          <w:lang w:val="es-CR"/>
        </w:rPr>
        <w:t xml:space="preserve">y </w:t>
      </w:r>
      <w:r w:rsidRPr="00351DCA">
        <w:rPr>
          <w:w w:val="105"/>
          <w:sz w:val="24"/>
          <w:szCs w:val="24"/>
          <w:lang w:val="es-CR"/>
        </w:rPr>
        <w:t>seguras</w:t>
      </w:r>
      <w:r w:rsidR="006D3F00">
        <w:rPr>
          <w:w w:val="105"/>
          <w:sz w:val="24"/>
          <w:szCs w:val="24"/>
          <w:lang w:val="es-CR"/>
        </w:rPr>
        <w:t xml:space="preserve"> (Coppola, 2023). </w:t>
      </w:r>
    </w:p>
    <w:p w14:paraId="003D5DE6" w14:textId="77777777" w:rsidR="00760459" w:rsidRPr="00351DCA" w:rsidRDefault="00000000" w:rsidP="00351DCA">
      <w:pPr>
        <w:spacing w:before="7"/>
        <w:rPr>
          <w:b/>
          <w:bCs/>
          <w:sz w:val="24"/>
          <w:szCs w:val="24"/>
          <w:lang w:val="es-CR"/>
        </w:rPr>
      </w:pPr>
      <w:r w:rsidRPr="00351DCA">
        <w:rPr>
          <w:b/>
          <w:bCs/>
          <w:spacing w:val="-19"/>
          <w:w w:val="107"/>
          <w:sz w:val="24"/>
          <w:szCs w:val="24"/>
          <w:lang w:val="es-CR"/>
        </w:rPr>
        <w:t>V</w:t>
      </w:r>
      <w:r w:rsidRPr="00351DCA">
        <w:rPr>
          <w:b/>
          <w:bCs/>
          <w:w w:val="107"/>
          <w:sz w:val="24"/>
          <w:szCs w:val="24"/>
          <w:lang w:val="es-CR"/>
        </w:rPr>
        <w:t>e</w:t>
      </w:r>
      <w:r w:rsidRPr="00351DCA">
        <w:rPr>
          <w:b/>
          <w:bCs/>
          <w:spacing w:val="-6"/>
          <w:w w:val="107"/>
          <w:sz w:val="24"/>
          <w:szCs w:val="24"/>
          <w:lang w:val="es-CR"/>
        </w:rPr>
        <w:t>n</w:t>
      </w:r>
      <w:r w:rsidRPr="00351DCA">
        <w:rPr>
          <w:b/>
          <w:bCs/>
          <w:w w:val="107"/>
          <w:sz w:val="24"/>
          <w:szCs w:val="24"/>
          <w:lang w:val="es-CR"/>
        </w:rPr>
        <w:t>t</w:t>
      </w:r>
      <w:r w:rsidRPr="00351DCA">
        <w:rPr>
          <w:b/>
          <w:bCs/>
          <w:spacing w:val="6"/>
          <w:w w:val="107"/>
          <w:sz w:val="24"/>
          <w:szCs w:val="24"/>
          <w:lang w:val="es-CR"/>
        </w:rPr>
        <w:t>a</w:t>
      </w:r>
      <w:r w:rsidRPr="00351DCA">
        <w:rPr>
          <w:b/>
          <w:bCs/>
          <w:w w:val="107"/>
          <w:sz w:val="24"/>
          <w:szCs w:val="24"/>
          <w:lang w:val="es-CR"/>
        </w:rPr>
        <w:t>jas</w:t>
      </w:r>
      <w:r w:rsidRPr="00351DCA">
        <w:rPr>
          <w:b/>
          <w:bCs/>
          <w:spacing w:val="29"/>
          <w:w w:val="107"/>
          <w:sz w:val="24"/>
          <w:szCs w:val="24"/>
          <w:lang w:val="es-CR"/>
        </w:rPr>
        <w:t xml:space="preserve"> </w:t>
      </w:r>
      <w:r w:rsidRPr="00351DCA">
        <w:rPr>
          <w:b/>
          <w:bCs/>
          <w:w w:val="107"/>
          <w:sz w:val="24"/>
          <w:szCs w:val="24"/>
          <w:lang w:val="es-CR"/>
        </w:rPr>
        <w:t>técnicas</w:t>
      </w:r>
    </w:p>
    <w:p w14:paraId="4D47E8B7" w14:textId="77777777" w:rsidR="00760459" w:rsidRPr="00351DCA" w:rsidRDefault="00760459">
      <w:pPr>
        <w:spacing w:before="2" w:line="140" w:lineRule="exact"/>
        <w:rPr>
          <w:sz w:val="24"/>
          <w:szCs w:val="24"/>
          <w:lang w:val="es-CR"/>
        </w:rPr>
      </w:pPr>
    </w:p>
    <w:p w14:paraId="5AB79C1B" w14:textId="77777777" w:rsidR="00760459" w:rsidRPr="00351DCA" w:rsidRDefault="00760459">
      <w:pPr>
        <w:spacing w:line="200" w:lineRule="exact"/>
        <w:rPr>
          <w:sz w:val="24"/>
          <w:szCs w:val="24"/>
          <w:lang w:val="es-CR"/>
        </w:rPr>
      </w:pPr>
    </w:p>
    <w:p w14:paraId="50ECA80D" w14:textId="0752A44F" w:rsidR="00760459" w:rsidRPr="00351DCA" w:rsidRDefault="00000000">
      <w:pPr>
        <w:spacing w:line="425" w:lineRule="auto"/>
        <w:ind w:left="645" w:right="237" w:hanging="279"/>
        <w:rPr>
          <w:sz w:val="24"/>
          <w:szCs w:val="24"/>
          <w:lang w:val="es-CR"/>
        </w:rPr>
      </w:pPr>
      <w:r w:rsidRPr="00351DCA">
        <w:rPr>
          <w:w w:val="220"/>
          <w:sz w:val="24"/>
          <w:szCs w:val="24"/>
          <w:lang w:val="es-CR"/>
        </w:rPr>
        <w:t>•</w:t>
      </w:r>
      <w:r w:rsidRPr="00351DCA">
        <w:rPr>
          <w:spacing w:val="-12"/>
          <w:w w:val="220"/>
          <w:sz w:val="24"/>
          <w:szCs w:val="24"/>
          <w:lang w:val="es-CR"/>
        </w:rPr>
        <w:t xml:space="preserve"> </w:t>
      </w:r>
      <w:r w:rsidRPr="00351DCA">
        <w:rPr>
          <w:spacing w:val="-7"/>
          <w:w w:val="110"/>
          <w:sz w:val="24"/>
          <w:szCs w:val="24"/>
          <w:lang w:val="es-CR"/>
        </w:rPr>
        <w:t>P</w:t>
      </w:r>
      <w:r w:rsidRPr="00351DCA">
        <w:rPr>
          <w:w w:val="110"/>
          <w:sz w:val="24"/>
          <w:szCs w:val="24"/>
          <w:lang w:val="es-CR"/>
        </w:rPr>
        <w:t>ortabilidad:</w:t>
      </w:r>
      <w:r w:rsidRPr="00351DCA">
        <w:rPr>
          <w:spacing w:val="40"/>
          <w:w w:val="110"/>
          <w:sz w:val="24"/>
          <w:szCs w:val="24"/>
          <w:lang w:val="es-CR"/>
        </w:rPr>
        <w:t xml:space="preserve"> </w:t>
      </w:r>
      <w:r w:rsidR="00B307D2" w:rsidRPr="00351DCA">
        <w:rPr>
          <w:sz w:val="24"/>
          <w:szCs w:val="24"/>
          <w:lang w:val="es-CR"/>
        </w:rPr>
        <w:t>J</w:t>
      </w:r>
      <w:r w:rsidR="00B307D2" w:rsidRPr="00351DCA">
        <w:rPr>
          <w:spacing w:val="-6"/>
          <w:sz w:val="24"/>
          <w:szCs w:val="24"/>
          <w:lang w:val="es-CR"/>
        </w:rPr>
        <w:t>a</w:t>
      </w:r>
      <w:r w:rsidR="00B307D2" w:rsidRPr="00351DCA">
        <w:rPr>
          <w:spacing w:val="-12"/>
          <w:sz w:val="24"/>
          <w:szCs w:val="24"/>
          <w:lang w:val="es-CR"/>
        </w:rPr>
        <w:t>v</w:t>
      </w:r>
      <w:r w:rsidR="00B307D2" w:rsidRPr="00351DCA">
        <w:rPr>
          <w:sz w:val="24"/>
          <w:szCs w:val="24"/>
          <w:lang w:val="es-CR"/>
        </w:rPr>
        <w:t xml:space="preserve">a </w:t>
      </w:r>
      <w:r w:rsidR="00B307D2" w:rsidRPr="00351DCA">
        <w:rPr>
          <w:spacing w:val="15"/>
          <w:sz w:val="24"/>
          <w:szCs w:val="24"/>
          <w:lang w:val="es-CR"/>
        </w:rPr>
        <w:t>es</w:t>
      </w:r>
      <w:r w:rsidRPr="00351DCA">
        <w:rPr>
          <w:spacing w:val="16"/>
          <w:sz w:val="24"/>
          <w:szCs w:val="24"/>
          <w:lang w:val="es-CR"/>
        </w:rPr>
        <w:t xml:space="preserve"> </w:t>
      </w:r>
      <w:r w:rsidRPr="00351DCA">
        <w:rPr>
          <w:w w:val="106"/>
          <w:sz w:val="24"/>
          <w:szCs w:val="24"/>
          <w:lang w:val="es-CR"/>
        </w:rPr>
        <w:t>inde</w:t>
      </w:r>
      <w:r w:rsidRPr="00351DCA">
        <w:rPr>
          <w:spacing w:val="6"/>
          <w:w w:val="106"/>
          <w:sz w:val="24"/>
          <w:szCs w:val="24"/>
          <w:lang w:val="es-CR"/>
        </w:rPr>
        <w:t>p</w:t>
      </w:r>
      <w:r w:rsidRPr="00351DCA">
        <w:rPr>
          <w:w w:val="106"/>
          <w:sz w:val="24"/>
          <w:szCs w:val="24"/>
          <w:lang w:val="es-CR"/>
        </w:rPr>
        <w:t>endie</w:t>
      </w:r>
      <w:r w:rsidRPr="00351DCA">
        <w:rPr>
          <w:spacing w:val="-6"/>
          <w:w w:val="106"/>
          <w:sz w:val="24"/>
          <w:szCs w:val="24"/>
          <w:lang w:val="es-CR"/>
        </w:rPr>
        <w:t>n</w:t>
      </w:r>
      <w:r w:rsidRPr="00351DCA">
        <w:rPr>
          <w:w w:val="106"/>
          <w:sz w:val="24"/>
          <w:szCs w:val="24"/>
          <w:lang w:val="es-CR"/>
        </w:rPr>
        <w:t>te</w:t>
      </w:r>
      <w:r w:rsidRPr="00351DCA">
        <w:rPr>
          <w:spacing w:val="21"/>
          <w:w w:val="106"/>
          <w:sz w:val="24"/>
          <w:szCs w:val="24"/>
          <w:lang w:val="es-CR"/>
        </w:rPr>
        <w:t xml:space="preserve"> </w:t>
      </w:r>
      <w:r w:rsidRPr="00351DCA">
        <w:rPr>
          <w:sz w:val="24"/>
          <w:szCs w:val="24"/>
          <w:lang w:val="es-CR"/>
        </w:rPr>
        <w:t>de</w:t>
      </w:r>
      <w:r w:rsidRPr="00351DCA">
        <w:rPr>
          <w:spacing w:val="28"/>
          <w:sz w:val="24"/>
          <w:szCs w:val="24"/>
          <w:lang w:val="es-CR"/>
        </w:rPr>
        <w:t xml:space="preserve"> </w:t>
      </w:r>
      <w:r w:rsidRPr="00351DCA">
        <w:rPr>
          <w:sz w:val="24"/>
          <w:szCs w:val="24"/>
          <w:lang w:val="es-CR"/>
        </w:rPr>
        <w:t>la</w:t>
      </w:r>
      <w:r w:rsidRPr="00351DCA">
        <w:rPr>
          <w:spacing w:val="29"/>
          <w:sz w:val="24"/>
          <w:szCs w:val="24"/>
          <w:lang w:val="es-CR"/>
        </w:rPr>
        <w:t xml:space="preserve"> </w:t>
      </w:r>
      <w:r w:rsidRPr="00351DCA">
        <w:rPr>
          <w:w w:val="109"/>
          <w:sz w:val="24"/>
          <w:szCs w:val="24"/>
          <w:lang w:val="es-CR"/>
        </w:rPr>
        <w:t>plataforma,</w:t>
      </w:r>
      <w:r w:rsidRPr="00351DCA">
        <w:rPr>
          <w:spacing w:val="12"/>
          <w:w w:val="109"/>
          <w:sz w:val="24"/>
          <w:szCs w:val="24"/>
          <w:lang w:val="es-CR"/>
        </w:rPr>
        <w:t xml:space="preserve"> </w:t>
      </w:r>
      <w:r w:rsidRPr="00351DCA">
        <w:rPr>
          <w:sz w:val="24"/>
          <w:szCs w:val="24"/>
          <w:lang w:val="es-CR"/>
        </w:rPr>
        <w:t>lo</w:t>
      </w:r>
      <w:r w:rsidRPr="00351DCA">
        <w:rPr>
          <w:spacing w:val="16"/>
          <w:sz w:val="24"/>
          <w:szCs w:val="24"/>
          <w:lang w:val="es-CR"/>
        </w:rPr>
        <w:t xml:space="preserve"> </w:t>
      </w:r>
      <w:r w:rsidRPr="00351DCA">
        <w:rPr>
          <w:sz w:val="24"/>
          <w:szCs w:val="24"/>
          <w:lang w:val="es-CR"/>
        </w:rPr>
        <w:t>que</w:t>
      </w:r>
      <w:r w:rsidRPr="00351DCA">
        <w:rPr>
          <w:spacing w:val="34"/>
          <w:sz w:val="24"/>
          <w:szCs w:val="24"/>
          <w:lang w:val="es-CR"/>
        </w:rPr>
        <w:t xml:space="preserve"> </w:t>
      </w:r>
      <w:r w:rsidRPr="00351DCA">
        <w:rPr>
          <w:sz w:val="24"/>
          <w:szCs w:val="24"/>
          <w:lang w:val="es-CR"/>
        </w:rPr>
        <w:t>significa</w:t>
      </w:r>
      <w:r w:rsidRPr="00351DCA">
        <w:rPr>
          <w:spacing w:val="26"/>
          <w:sz w:val="24"/>
          <w:szCs w:val="24"/>
          <w:lang w:val="es-CR"/>
        </w:rPr>
        <w:t xml:space="preserve"> </w:t>
      </w:r>
      <w:r w:rsidRPr="00351DCA">
        <w:rPr>
          <w:sz w:val="24"/>
          <w:szCs w:val="24"/>
          <w:lang w:val="es-CR"/>
        </w:rPr>
        <w:t>que</w:t>
      </w:r>
      <w:r w:rsidRPr="00351DCA">
        <w:rPr>
          <w:spacing w:val="34"/>
          <w:sz w:val="24"/>
          <w:szCs w:val="24"/>
          <w:lang w:val="es-CR"/>
        </w:rPr>
        <w:t xml:space="preserve"> </w:t>
      </w:r>
      <w:r w:rsidRPr="00351DCA">
        <w:rPr>
          <w:w w:val="104"/>
          <w:sz w:val="24"/>
          <w:szCs w:val="24"/>
          <w:lang w:val="es-CR"/>
        </w:rPr>
        <w:t xml:space="preserve">las </w:t>
      </w:r>
      <w:r w:rsidRPr="00351DCA">
        <w:rPr>
          <w:sz w:val="24"/>
          <w:szCs w:val="24"/>
          <w:lang w:val="es-CR"/>
        </w:rPr>
        <w:t>aplicaciones</w:t>
      </w:r>
      <w:r w:rsidRPr="00351DCA">
        <w:rPr>
          <w:spacing w:val="51"/>
          <w:sz w:val="24"/>
          <w:szCs w:val="24"/>
          <w:lang w:val="es-CR"/>
        </w:rPr>
        <w:t xml:space="preserve"> </w:t>
      </w:r>
      <w:r w:rsidRPr="00351DCA">
        <w:rPr>
          <w:w w:val="106"/>
          <w:sz w:val="24"/>
          <w:szCs w:val="24"/>
          <w:lang w:val="es-CR"/>
        </w:rPr>
        <w:t>desarrolladas</w:t>
      </w:r>
      <w:r w:rsidRPr="00351DCA">
        <w:rPr>
          <w:spacing w:val="15"/>
          <w:w w:val="106"/>
          <w:sz w:val="24"/>
          <w:szCs w:val="24"/>
          <w:lang w:val="es-CR"/>
        </w:rPr>
        <w:t xml:space="preserve"> </w:t>
      </w:r>
      <w:r w:rsidR="008E0BCE" w:rsidRPr="00351DCA">
        <w:rPr>
          <w:sz w:val="24"/>
          <w:szCs w:val="24"/>
          <w:lang w:val="es-CR"/>
        </w:rPr>
        <w:t xml:space="preserve">pueden ejecutarse </w:t>
      </w:r>
      <w:r w:rsidR="008E0BCE" w:rsidRPr="00351DCA">
        <w:rPr>
          <w:spacing w:val="24"/>
          <w:sz w:val="24"/>
          <w:szCs w:val="24"/>
          <w:lang w:val="es-CR"/>
        </w:rPr>
        <w:t>en</w:t>
      </w:r>
      <w:r w:rsidRPr="00351DCA">
        <w:rPr>
          <w:spacing w:val="28"/>
          <w:sz w:val="24"/>
          <w:szCs w:val="24"/>
          <w:lang w:val="es-CR"/>
        </w:rPr>
        <w:t xml:space="preserve"> </w:t>
      </w:r>
      <w:r w:rsidR="008E0BCE" w:rsidRPr="00351DCA">
        <w:rPr>
          <w:sz w:val="24"/>
          <w:szCs w:val="24"/>
          <w:lang w:val="es-CR"/>
        </w:rPr>
        <w:t xml:space="preserve">cualquier </w:t>
      </w:r>
      <w:r w:rsidR="008E0BCE" w:rsidRPr="00351DCA">
        <w:rPr>
          <w:spacing w:val="11"/>
          <w:sz w:val="24"/>
          <w:szCs w:val="24"/>
          <w:lang w:val="es-CR"/>
        </w:rPr>
        <w:t>sistema</w:t>
      </w:r>
      <w:r w:rsidR="008E0BCE" w:rsidRPr="00351DCA">
        <w:rPr>
          <w:sz w:val="24"/>
          <w:szCs w:val="24"/>
          <w:lang w:val="es-CR"/>
        </w:rPr>
        <w:t xml:space="preserve"> </w:t>
      </w:r>
      <w:r w:rsidR="008E0BCE" w:rsidRPr="00351DCA">
        <w:rPr>
          <w:spacing w:val="9"/>
          <w:sz w:val="24"/>
          <w:szCs w:val="24"/>
          <w:lang w:val="es-CR"/>
        </w:rPr>
        <w:t>operativo</w:t>
      </w:r>
      <w:r w:rsidR="008E0BCE" w:rsidRPr="00351DCA">
        <w:rPr>
          <w:sz w:val="24"/>
          <w:szCs w:val="24"/>
          <w:lang w:val="es-CR"/>
        </w:rPr>
        <w:t xml:space="preserve"> </w:t>
      </w:r>
      <w:r w:rsidR="008E0BCE" w:rsidRPr="00351DCA">
        <w:rPr>
          <w:spacing w:val="21"/>
          <w:sz w:val="24"/>
          <w:szCs w:val="24"/>
          <w:lang w:val="es-CR"/>
        </w:rPr>
        <w:t>que</w:t>
      </w:r>
      <w:r w:rsidRPr="00351DCA">
        <w:rPr>
          <w:spacing w:val="32"/>
          <w:sz w:val="24"/>
          <w:szCs w:val="24"/>
          <w:lang w:val="es-CR"/>
        </w:rPr>
        <w:t xml:space="preserve"> </w:t>
      </w:r>
      <w:r w:rsidRPr="00351DCA">
        <w:rPr>
          <w:w w:val="111"/>
          <w:sz w:val="24"/>
          <w:szCs w:val="24"/>
          <w:lang w:val="es-CR"/>
        </w:rPr>
        <w:t xml:space="preserve">admita </w:t>
      </w:r>
      <w:r w:rsidRPr="00351DCA">
        <w:rPr>
          <w:sz w:val="24"/>
          <w:szCs w:val="24"/>
          <w:lang w:val="es-CR"/>
        </w:rPr>
        <w:t>la</w:t>
      </w:r>
      <w:r w:rsidRPr="00351DCA">
        <w:rPr>
          <w:spacing w:val="29"/>
          <w:sz w:val="24"/>
          <w:szCs w:val="24"/>
          <w:lang w:val="es-CR"/>
        </w:rPr>
        <w:t xml:space="preserve"> </w:t>
      </w:r>
      <w:r w:rsidR="008E0BCE" w:rsidRPr="00351DCA">
        <w:rPr>
          <w:sz w:val="24"/>
          <w:szCs w:val="24"/>
          <w:lang w:val="es-CR"/>
        </w:rPr>
        <w:t xml:space="preserve">máquina </w:t>
      </w:r>
      <w:r w:rsidR="008E0BCE" w:rsidRPr="00351DCA">
        <w:rPr>
          <w:spacing w:val="24"/>
          <w:sz w:val="24"/>
          <w:szCs w:val="24"/>
          <w:lang w:val="es-CR"/>
        </w:rPr>
        <w:t>virtual</w:t>
      </w:r>
      <w:r w:rsidR="008E0BCE" w:rsidRPr="00351DCA">
        <w:rPr>
          <w:sz w:val="24"/>
          <w:szCs w:val="24"/>
          <w:lang w:val="es-CR"/>
        </w:rPr>
        <w:t xml:space="preserve"> </w:t>
      </w:r>
      <w:r w:rsidR="008E0BCE" w:rsidRPr="00351DCA">
        <w:rPr>
          <w:spacing w:val="25"/>
          <w:sz w:val="24"/>
          <w:szCs w:val="24"/>
          <w:lang w:val="es-CR"/>
        </w:rPr>
        <w:t>Java</w:t>
      </w:r>
      <w:r w:rsidR="008E0BCE" w:rsidRPr="00351DCA">
        <w:rPr>
          <w:sz w:val="24"/>
          <w:szCs w:val="24"/>
          <w:lang w:val="es-CR"/>
        </w:rPr>
        <w:t xml:space="preserve"> </w:t>
      </w:r>
      <w:r w:rsidR="008E0BCE" w:rsidRPr="00351DCA">
        <w:rPr>
          <w:spacing w:val="15"/>
          <w:sz w:val="24"/>
          <w:szCs w:val="24"/>
          <w:lang w:val="es-CR"/>
        </w:rPr>
        <w:t>(</w:t>
      </w:r>
      <w:r w:rsidRPr="00351DCA">
        <w:rPr>
          <w:sz w:val="24"/>
          <w:szCs w:val="24"/>
          <w:lang w:val="es-CR"/>
        </w:rPr>
        <w:t>JVM</w:t>
      </w:r>
      <w:r w:rsidR="008E0BCE" w:rsidRPr="00351DCA">
        <w:rPr>
          <w:sz w:val="24"/>
          <w:szCs w:val="24"/>
          <w:lang w:val="es-CR"/>
        </w:rPr>
        <w:t xml:space="preserve">), </w:t>
      </w:r>
      <w:r w:rsidR="008E0BCE" w:rsidRPr="00351DCA">
        <w:rPr>
          <w:spacing w:val="26"/>
          <w:sz w:val="24"/>
          <w:szCs w:val="24"/>
          <w:lang w:val="es-CR"/>
        </w:rPr>
        <w:t>lo</w:t>
      </w:r>
      <w:r w:rsidRPr="00351DCA">
        <w:rPr>
          <w:spacing w:val="16"/>
          <w:sz w:val="24"/>
          <w:szCs w:val="24"/>
          <w:lang w:val="es-CR"/>
        </w:rPr>
        <w:t xml:space="preserve"> </w:t>
      </w:r>
      <w:r w:rsidRPr="00351DCA">
        <w:rPr>
          <w:sz w:val="24"/>
          <w:szCs w:val="24"/>
          <w:lang w:val="es-CR"/>
        </w:rPr>
        <w:t>que</w:t>
      </w:r>
      <w:r w:rsidRPr="00351DCA">
        <w:rPr>
          <w:spacing w:val="34"/>
          <w:sz w:val="24"/>
          <w:szCs w:val="24"/>
          <w:lang w:val="es-CR"/>
        </w:rPr>
        <w:t xml:space="preserve"> </w:t>
      </w:r>
      <w:r w:rsidRPr="00351DCA">
        <w:rPr>
          <w:sz w:val="24"/>
          <w:szCs w:val="24"/>
          <w:lang w:val="es-CR"/>
        </w:rPr>
        <w:t>facilita</w:t>
      </w:r>
      <w:r w:rsidRPr="00351DCA">
        <w:rPr>
          <w:spacing w:val="55"/>
          <w:sz w:val="24"/>
          <w:szCs w:val="24"/>
          <w:lang w:val="es-CR"/>
        </w:rPr>
        <w:t xml:space="preserve"> </w:t>
      </w:r>
      <w:r w:rsidRPr="00351DCA">
        <w:rPr>
          <w:sz w:val="24"/>
          <w:szCs w:val="24"/>
          <w:lang w:val="es-CR"/>
        </w:rPr>
        <w:t>las</w:t>
      </w:r>
      <w:r w:rsidRPr="00351DCA">
        <w:rPr>
          <w:spacing w:val="28"/>
          <w:sz w:val="24"/>
          <w:szCs w:val="24"/>
          <w:lang w:val="es-CR"/>
        </w:rPr>
        <w:t xml:space="preserve"> </w:t>
      </w:r>
      <w:r w:rsidR="008E0BCE" w:rsidRPr="00351DCA">
        <w:rPr>
          <w:sz w:val="24"/>
          <w:szCs w:val="24"/>
          <w:lang w:val="es-CR"/>
        </w:rPr>
        <w:t xml:space="preserve">migraciones </w:t>
      </w:r>
      <w:r w:rsidR="008E0BCE" w:rsidRPr="00351DCA">
        <w:rPr>
          <w:spacing w:val="3"/>
          <w:sz w:val="24"/>
          <w:szCs w:val="24"/>
          <w:lang w:val="es-CR"/>
        </w:rPr>
        <w:t>futuras</w:t>
      </w:r>
      <w:r w:rsidR="008E0BCE" w:rsidRPr="00351DCA">
        <w:rPr>
          <w:sz w:val="24"/>
          <w:szCs w:val="24"/>
          <w:lang w:val="es-CR"/>
        </w:rPr>
        <w:t xml:space="preserve"> </w:t>
      </w:r>
      <w:r w:rsidR="008E0BCE" w:rsidRPr="00351DCA">
        <w:rPr>
          <w:spacing w:val="23"/>
          <w:sz w:val="24"/>
          <w:szCs w:val="24"/>
          <w:lang w:val="es-CR"/>
        </w:rPr>
        <w:t>si</w:t>
      </w:r>
      <w:r w:rsidRPr="00351DCA">
        <w:rPr>
          <w:spacing w:val="18"/>
          <w:sz w:val="24"/>
          <w:szCs w:val="24"/>
          <w:lang w:val="es-CR"/>
        </w:rPr>
        <w:t xml:space="preserve"> </w:t>
      </w:r>
      <w:r w:rsidRPr="00351DCA">
        <w:rPr>
          <w:sz w:val="24"/>
          <w:szCs w:val="24"/>
          <w:lang w:val="es-CR"/>
        </w:rPr>
        <w:t>es</w:t>
      </w:r>
      <w:r w:rsidRPr="00351DCA">
        <w:rPr>
          <w:spacing w:val="16"/>
          <w:sz w:val="24"/>
          <w:szCs w:val="24"/>
          <w:lang w:val="es-CR"/>
        </w:rPr>
        <w:t xml:space="preserve"> </w:t>
      </w:r>
      <w:r w:rsidRPr="00351DCA">
        <w:rPr>
          <w:w w:val="104"/>
          <w:sz w:val="24"/>
          <w:szCs w:val="24"/>
          <w:lang w:val="es-CR"/>
        </w:rPr>
        <w:t>necesario.</w:t>
      </w:r>
    </w:p>
    <w:p w14:paraId="21F7D84F" w14:textId="77777777" w:rsidR="00760459" w:rsidRPr="00351DCA" w:rsidRDefault="00760459">
      <w:pPr>
        <w:spacing w:before="4" w:line="140" w:lineRule="exact"/>
        <w:rPr>
          <w:sz w:val="24"/>
          <w:szCs w:val="24"/>
          <w:lang w:val="es-CR"/>
        </w:rPr>
      </w:pPr>
    </w:p>
    <w:p w14:paraId="3C322385" w14:textId="6C7F9499" w:rsidR="00760459" w:rsidRPr="00351DCA" w:rsidRDefault="00000000">
      <w:pPr>
        <w:spacing w:line="425" w:lineRule="auto"/>
        <w:ind w:left="645" w:right="82" w:hanging="279"/>
        <w:rPr>
          <w:sz w:val="24"/>
          <w:szCs w:val="24"/>
          <w:lang w:val="es-CR"/>
        </w:rPr>
      </w:pPr>
      <w:r w:rsidRPr="00351DCA">
        <w:rPr>
          <w:w w:val="220"/>
          <w:sz w:val="24"/>
          <w:szCs w:val="24"/>
          <w:lang w:val="es-CR"/>
        </w:rPr>
        <w:t>•</w:t>
      </w:r>
      <w:r w:rsidRPr="00351DCA">
        <w:rPr>
          <w:spacing w:val="-12"/>
          <w:w w:val="220"/>
          <w:sz w:val="24"/>
          <w:szCs w:val="24"/>
          <w:lang w:val="es-CR"/>
        </w:rPr>
        <w:t xml:space="preserve"> </w:t>
      </w:r>
      <w:r w:rsidRPr="00351DCA">
        <w:rPr>
          <w:sz w:val="24"/>
          <w:szCs w:val="24"/>
          <w:lang w:val="es-CR"/>
        </w:rPr>
        <w:t>Resiliencia</w:t>
      </w:r>
      <w:r w:rsidRPr="00351DCA">
        <w:rPr>
          <w:spacing w:val="47"/>
          <w:sz w:val="24"/>
          <w:szCs w:val="24"/>
          <w:lang w:val="es-CR"/>
        </w:rPr>
        <w:t xml:space="preserve"> </w:t>
      </w:r>
      <w:r w:rsidRPr="00351DCA">
        <w:rPr>
          <w:sz w:val="24"/>
          <w:szCs w:val="24"/>
          <w:lang w:val="es-CR"/>
        </w:rPr>
        <w:t>y</w:t>
      </w:r>
      <w:r w:rsidRPr="00351DCA">
        <w:rPr>
          <w:spacing w:val="22"/>
          <w:sz w:val="24"/>
          <w:szCs w:val="24"/>
          <w:lang w:val="es-CR"/>
        </w:rPr>
        <w:t xml:space="preserve"> </w:t>
      </w:r>
      <w:r w:rsidRPr="00351DCA">
        <w:rPr>
          <w:sz w:val="24"/>
          <w:szCs w:val="24"/>
          <w:lang w:val="es-CR"/>
        </w:rPr>
        <w:t>manejo</w:t>
      </w:r>
      <w:r w:rsidRPr="00351DCA">
        <w:rPr>
          <w:spacing w:val="51"/>
          <w:sz w:val="24"/>
          <w:szCs w:val="24"/>
          <w:lang w:val="es-CR"/>
        </w:rPr>
        <w:t xml:space="preserve"> </w:t>
      </w:r>
      <w:r w:rsidRPr="00351DCA">
        <w:rPr>
          <w:sz w:val="24"/>
          <w:szCs w:val="24"/>
          <w:lang w:val="es-CR"/>
        </w:rPr>
        <w:t>de</w:t>
      </w:r>
      <w:r w:rsidRPr="00351DCA">
        <w:rPr>
          <w:spacing w:val="28"/>
          <w:sz w:val="24"/>
          <w:szCs w:val="24"/>
          <w:lang w:val="es-CR"/>
        </w:rPr>
        <w:t xml:space="preserve"> </w:t>
      </w:r>
      <w:r w:rsidRPr="00351DCA">
        <w:rPr>
          <w:sz w:val="24"/>
          <w:szCs w:val="24"/>
          <w:lang w:val="es-CR"/>
        </w:rPr>
        <w:t xml:space="preserve">errores: </w:t>
      </w:r>
      <w:r w:rsidRPr="00351DCA">
        <w:rPr>
          <w:spacing w:val="21"/>
          <w:sz w:val="24"/>
          <w:szCs w:val="24"/>
          <w:lang w:val="es-CR"/>
        </w:rPr>
        <w:t xml:space="preserve"> </w:t>
      </w:r>
      <w:r w:rsidR="00B307D2" w:rsidRPr="00351DCA">
        <w:rPr>
          <w:sz w:val="24"/>
          <w:szCs w:val="24"/>
          <w:lang w:val="es-CR"/>
        </w:rPr>
        <w:t>J</w:t>
      </w:r>
      <w:r w:rsidR="00B307D2" w:rsidRPr="00351DCA">
        <w:rPr>
          <w:spacing w:val="-6"/>
          <w:sz w:val="24"/>
          <w:szCs w:val="24"/>
          <w:lang w:val="es-CR"/>
        </w:rPr>
        <w:t>a</w:t>
      </w:r>
      <w:r w:rsidR="00B307D2" w:rsidRPr="00351DCA">
        <w:rPr>
          <w:spacing w:val="-12"/>
          <w:sz w:val="24"/>
          <w:szCs w:val="24"/>
          <w:lang w:val="es-CR"/>
        </w:rPr>
        <w:t>v</w:t>
      </w:r>
      <w:r w:rsidR="00B307D2" w:rsidRPr="00351DCA">
        <w:rPr>
          <w:sz w:val="24"/>
          <w:szCs w:val="24"/>
          <w:lang w:val="es-CR"/>
        </w:rPr>
        <w:t xml:space="preserve">a </w:t>
      </w:r>
      <w:r w:rsidR="00B307D2" w:rsidRPr="00351DCA">
        <w:rPr>
          <w:spacing w:val="15"/>
          <w:sz w:val="24"/>
          <w:szCs w:val="24"/>
          <w:lang w:val="es-CR"/>
        </w:rPr>
        <w:t>incluye</w:t>
      </w:r>
      <w:r w:rsidRPr="00351DCA">
        <w:rPr>
          <w:spacing w:val="40"/>
          <w:sz w:val="24"/>
          <w:szCs w:val="24"/>
          <w:lang w:val="es-CR"/>
        </w:rPr>
        <w:t xml:space="preserve"> </w:t>
      </w:r>
      <w:r w:rsidRPr="00351DCA">
        <w:rPr>
          <w:sz w:val="24"/>
          <w:szCs w:val="24"/>
          <w:lang w:val="es-CR"/>
        </w:rPr>
        <w:t>manejo</w:t>
      </w:r>
      <w:r w:rsidRPr="00351DCA">
        <w:rPr>
          <w:spacing w:val="50"/>
          <w:sz w:val="24"/>
          <w:szCs w:val="24"/>
          <w:lang w:val="es-CR"/>
        </w:rPr>
        <w:t xml:space="preserve"> </w:t>
      </w:r>
      <w:r w:rsidRPr="00351DCA">
        <w:rPr>
          <w:sz w:val="24"/>
          <w:szCs w:val="24"/>
          <w:lang w:val="es-CR"/>
        </w:rPr>
        <w:t>de</w:t>
      </w:r>
      <w:r w:rsidRPr="00351DCA">
        <w:rPr>
          <w:spacing w:val="28"/>
          <w:sz w:val="24"/>
          <w:szCs w:val="24"/>
          <w:lang w:val="es-CR"/>
        </w:rPr>
        <w:t xml:space="preserve"> </w:t>
      </w:r>
      <w:r w:rsidRPr="00351DCA">
        <w:rPr>
          <w:sz w:val="24"/>
          <w:szCs w:val="24"/>
          <w:lang w:val="es-CR"/>
        </w:rPr>
        <w:t>exce</w:t>
      </w:r>
      <w:r w:rsidRPr="00351DCA">
        <w:rPr>
          <w:spacing w:val="6"/>
          <w:sz w:val="24"/>
          <w:szCs w:val="24"/>
          <w:lang w:val="es-CR"/>
        </w:rPr>
        <w:t>p</w:t>
      </w:r>
      <w:r w:rsidRPr="00351DCA">
        <w:rPr>
          <w:sz w:val="24"/>
          <w:szCs w:val="24"/>
          <w:lang w:val="es-CR"/>
        </w:rPr>
        <w:t>ciones</w:t>
      </w:r>
      <w:r w:rsidRPr="00351DCA">
        <w:rPr>
          <w:spacing w:val="34"/>
          <w:sz w:val="24"/>
          <w:szCs w:val="24"/>
          <w:lang w:val="es-CR"/>
        </w:rPr>
        <w:t xml:space="preserve"> </w:t>
      </w:r>
      <w:r w:rsidRPr="00351DCA">
        <w:rPr>
          <w:sz w:val="24"/>
          <w:szCs w:val="24"/>
          <w:lang w:val="es-CR"/>
        </w:rPr>
        <w:t>de</w:t>
      </w:r>
      <w:r w:rsidRPr="00351DCA">
        <w:rPr>
          <w:spacing w:val="28"/>
          <w:sz w:val="24"/>
          <w:szCs w:val="24"/>
          <w:lang w:val="es-CR"/>
        </w:rPr>
        <w:t xml:space="preserve"> </w:t>
      </w:r>
      <w:r w:rsidRPr="00351DCA">
        <w:rPr>
          <w:sz w:val="24"/>
          <w:szCs w:val="24"/>
          <w:lang w:val="es-CR"/>
        </w:rPr>
        <w:t>alto</w:t>
      </w:r>
      <w:r w:rsidRPr="00351DCA">
        <w:rPr>
          <w:spacing w:val="51"/>
          <w:sz w:val="24"/>
          <w:szCs w:val="24"/>
          <w:lang w:val="es-CR"/>
        </w:rPr>
        <w:t xml:space="preserve"> </w:t>
      </w:r>
      <w:r w:rsidRPr="00351DCA">
        <w:rPr>
          <w:sz w:val="24"/>
          <w:szCs w:val="24"/>
          <w:lang w:val="es-CR"/>
        </w:rPr>
        <w:t>ni</w:t>
      </w:r>
      <w:r w:rsidRPr="00351DCA">
        <w:rPr>
          <w:spacing w:val="-6"/>
          <w:sz w:val="24"/>
          <w:szCs w:val="24"/>
          <w:lang w:val="es-CR"/>
        </w:rPr>
        <w:t>v</w:t>
      </w:r>
      <w:r w:rsidRPr="00351DCA">
        <w:rPr>
          <w:sz w:val="24"/>
          <w:szCs w:val="24"/>
          <w:lang w:val="es-CR"/>
        </w:rPr>
        <w:t>el</w:t>
      </w:r>
      <w:r w:rsidRPr="00351DCA">
        <w:rPr>
          <w:spacing w:val="30"/>
          <w:sz w:val="24"/>
          <w:szCs w:val="24"/>
          <w:lang w:val="es-CR"/>
        </w:rPr>
        <w:t xml:space="preserve"> </w:t>
      </w:r>
      <w:r w:rsidRPr="00351DCA">
        <w:rPr>
          <w:w w:val="105"/>
          <w:sz w:val="24"/>
          <w:szCs w:val="24"/>
          <w:lang w:val="es-CR"/>
        </w:rPr>
        <w:t xml:space="preserve">que </w:t>
      </w:r>
      <w:r w:rsidR="008E0BCE" w:rsidRPr="00351DCA">
        <w:rPr>
          <w:sz w:val="24"/>
          <w:szCs w:val="24"/>
          <w:lang w:val="es-CR"/>
        </w:rPr>
        <w:t>pro</w:t>
      </w:r>
      <w:r w:rsidR="008E0BCE" w:rsidRPr="00351DCA">
        <w:rPr>
          <w:spacing w:val="6"/>
          <w:sz w:val="24"/>
          <w:szCs w:val="24"/>
          <w:lang w:val="es-CR"/>
        </w:rPr>
        <w:t>p</w:t>
      </w:r>
      <w:r w:rsidR="008E0BCE" w:rsidRPr="00351DCA">
        <w:rPr>
          <w:sz w:val="24"/>
          <w:szCs w:val="24"/>
          <w:lang w:val="es-CR"/>
        </w:rPr>
        <w:t xml:space="preserve">orciona </w:t>
      </w:r>
      <w:r w:rsidR="008E0BCE" w:rsidRPr="00351DCA">
        <w:rPr>
          <w:spacing w:val="19"/>
          <w:sz w:val="24"/>
          <w:szCs w:val="24"/>
          <w:lang w:val="es-CR"/>
        </w:rPr>
        <w:t>un</w:t>
      </w:r>
      <w:r w:rsidRPr="00351DCA">
        <w:rPr>
          <w:spacing w:val="37"/>
          <w:sz w:val="24"/>
          <w:szCs w:val="24"/>
          <w:lang w:val="es-CR"/>
        </w:rPr>
        <w:t xml:space="preserve"> </w:t>
      </w:r>
      <w:r w:rsidRPr="00351DCA">
        <w:rPr>
          <w:sz w:val="24"/>
          <w:szCs w:val="24"/>
          <w:lang w:val="es-CR"/>
        </w:rPr>
        <w:t>manejo</w:t>
      </w:r>
      <w:r w:rsidRPr="00351DCA">
        <w:rPr>
          <w:spacing w:val="47"/>
          <w:sz w:val="24"/>
          <w:szCs w:val="24"/>
          <w:lang w:val="es-CR"/>
        </w:rPr>
        <w:t xml:space="preserve"> </w:t>
      </w:r>
      <w:r w:rsidRPr="00351DCA">
        <w:rPr>
          <w:sz w:val="24"/>
          <w:szCs w:val="24"/>
          <w:lang w:val="es-CR"/>
        </w:rPr>
        <w:t>preciso</w:t>
      </w:r>
      <w:r w:rsidRPr="00351DCA">
        <w:rPr>
          <w:spacing w:val="34"/>
          <w:sz w:val="24"/>
          <w:szCs w:val="24"/>
          <w:lang w:val="es-CR"/>
        </w:rPr>
        <w:t xml:space="preserve"> </w:t>
      </w:r>
      <w:r w:rsidRPr="00351DCA">
        <w:rPr>
          <w:sz w:val="24"/>
          <w:szCs w:val="24"/>
          <w:lang w:val="es-CR"/>
        </w:rPr>
        <w:t>de</w:t>
      </w:r>
      <w:r w:rsidRPr="00351DCA">
        <w:rPr>
          <w:spacing w:val="25"/>
          <w:sz w:val="24"/>
          <w:szCs w:val="24"/>
          <w:lang w:val="es-CR"/>
        </w:rPr>
        <w:t xml:space="preserve"> </w:t>
      </w:r>
      <w:r w:rsidRPr="00351DCA">
        <w:rPr>
          <w:sz w:val="24"/>
          <w:szCs w:val="24"/>
          <w:lang w:val="es-CR"/>
        </w:rPr>
        <w:t>errores</w:t>
      </w:r>
      <w:r w:rsidRPr="00351DCA">
        <w:rPr>
          <w:spacing w:val="46"/>
          <w:sz w:val="24"/>
          <w:szCs w:val="24"/>
          <w:lang w:val="es-CR"/>
        </w:rPr>
        <w:t xml:space="preserve"> </w:t>
      </w:r>
      <w:r w:rsidRPr="00351DCA">
        <w:rPr>
          <w:sz w:val="24"/>
          <w:szCs w:val="24"/>
          <w:lang w:val="es-CR"/>
        </w:rPr>
        <w:t>en</w:t>
      </w:r>
      <w:r w:rsidRPr="00351DCA">
        <w:rPr>
          <w:spacing w:val="25"/>
          <w:sz w:val="24"/>
          <w:szCs w:val="24"/>
          <w:lang w:val="es-CR"/>
        </w:rPr>
        <w:t xml:space="preserve"> </w:t>
      </w:r>
      <w:r w:rsidR="008E0BCE" w:rsidRPr="00351DCA">
        <w:rPr>
          <w:sz w:val="24"/>
          <w:szCs w:val="24"/>
          <w:lang w:val="es-CR"/>
        </w:rPr>
        <w:t>tiem</w:t>
      </w:r>
      <w:r w:rsidR="008E0BCE" w:rsidRPr="00351DCA">
        <w:rPr>
          <w:spacing w:val="6"/>
          <w:sz w:val="24"/>
          <w:szCs w:val="24"/>
          <w:lang w:val="es-CR"/>
        </w:rPr>
        <w:t>p</w:t>
      </w:r>
      <w:r w:rsidR="008E0BCE" w:rsidRPr="00351DCA">
        <w:rPr>
          <w:sz w:val="24"/>
          <w:szCs w:val="24"/>
          <w:lang w:val="es-CR"/>
        </w:rPr>
        <w:t xml:space="preserve">o </w:t>
      </w:r>
      <w:r w:rsidR="008E0BCE" w:rsidRPr="00351DCA">
        <w:rPr>
          <w:spacing w:val="4"/>
          <w:sz w:val="24"/>
          <w:szCs w:val="24"/>
          <w:lang w:val="es-CR"/>
        </w:rPr>
        <w:t>de</w:t>
      </w:r>
      <w:r w:rsidRPr="00351DCA">
        <w:rPr>
          <w:spacing w:val="25"/>
          <w:sz w:val="24"/>
          <w:szCs w:val="24"/>
          <w:lang w:val="es-CR"/>
        </w:rPr>
        <w:t xml:space="preserve"> </w:t>
      </w:r>
      <w:r w:rsidRPr="00351DCA">
        <w:rPr>
          <w:sz w:val="24"/>
          <w:szCs w:val="24"/>
          <w:lang w:val="es-CR"/>
        </w:rPr>
        <w:t>ejecución,</w:t>
      </w:r>
      <w:r w:rsidRPr="00351DCA">
        <w:rPr>
          <w:spacing w:val="42"/>
          <w:sz w:val="24"/>
          <w:szCs w:val="24"/>
          <w:lang w:val="es-CR"/>
        </w:rPr>
        <w:t xml:space="preserve"> </w:t>
      </w:r>
      <w:r w:rsidRPr="00351DCA">
        <w:rPr>
          <w:sz w:val="24"/>
          <w:szCs w:val="24"/>
          <w:lang w:val="es-CR"/>
        </w:rPr>
        <w:t>lo</w:t>
      </w:r>
      <w:r w:rsidRPr="00351DCA">
        <w:rPr>
          <w:spacing w:val="13"/>
          <w:sz w:val="24"/>
          <w:szCs w:val="24"/>
          <w:lang w:val="es-CR"/>
        </w:rPr>
        <w:t xml:space="preserve"> </w:t>
      </w:r>
      <w:r w:rsidRPr="00351DCA">
        <w:rPr>
          <w:sz w:val="24"/>
          <w:szCs w:val="24"/>
          <w:lang w:val="es-CR"/>
        </w:rPr>
        <w:t>cual</w:t>
      </w:r>
      <w:r w:rsidRPr="00351DCA">
        <w:rPr>
          <w:spacing w:val="37"/>
          <w:sz w:val="24"/>
          <w:szCs w:val="24"/>
          <w:lang w:val="es-CR"/>
        </w:rPr>
        <w:t xml:space="preserve"> </w:t>
      </w:r>
      <w:r w:rsidRPr="00351DCA">
        <w:rPr>
          <w:sz w:val="24"/>
          <w:szCs w:val="24"/>
          <w:lang w:val="es-CR"/>
        </w:rPr>
        <w:t>es</w:t>
      </w:r>
      <w:r w:rsidRPr="00351DCA">
        <w:rPr>
          <w:spacing w:val="13"/>
          <w:sz w:val="24"/>
          <w:szCs w:val="24"/>
          <w:lang w:val="es-CR"/>
        </w:rPr>
        <w:t xml:space="preserve"> </w:t>
      </w:r>
      <w:r w:rsidRPr="00351DCA">
        <w:rPr>
          <w:sz w:val="24"/>
          <w:szCs w:val="24"/>
          <w:lang w:val="es-CR"/>
        </w:rPr>
        <w:t>esencial</w:t>
      </w:r>
      <w:r w:rsidRPr="00351DCA">
        <w:rPr>
          <w:spacing w:val="29"/>
          <w:sz w:val="24"/>
          <w:szCs w:val="24"/>
          <w:lang w:val="es-CR"/>
        </w:rPr>
        <w:t xml:space="preserve"> </w:t>
      </w:r>
      <w:r w:rsidRPr="00351DCA">
        <w:rPr>
          <w:w w:val="112"/>
          <w:sz w:val="24"/>
          <w:szCs w:val="24"/>
          <w:lang w:val="es-CR"/>
        </w:rPr>
        <w:t xml:space="preserve">para </w:t>
      </w:r>
      <w:r w:rsidRPr="00351DCA">
        <w:rPr>
          <w:sz w:val="24"/>
          <w:szCs w:val="24"/>
          <w:lang w:val="es-CR"/>
        </w:rPr>
        <w:t>las</w:t>
      </w:r>
      <w:r w:rsidRPr="00351DCA">
        <w:rPr>
          <w:spacing w:val="28"/>
          <w:sz w:val="24"/>
          <w:szCs w:val="24"/>
          <w:lang w:val="es-CR"/>
        </w:rPr>
        <w:t xml:space="preserve"> </w:t>
      </w:r>
      <w:r w:rsidRPr="00351DCA">
        <w:rPr>
          <w:sz w:val="24"/>
          <w:szCs w:val="24"/>
          <w:lang w:val="es-CR"/>
        </w:rPr>
        <w:t>aplicaciones</w:t>
      </w:r>
      <w:r w:rsidRPr="00351DCA">
        <w:rPr>
          <w:spacing w:val="51"/>
          <w:sz w:val="24"/>
          <w:szCs w:val="24"/>
          <w:lang w:val="es-CR"/>
        </w:rPr>
        <w:t xml:space="preserve"> </w:t>
      </w:r>
      <w:r w:rsidRPr="00351DCA">
        <w:rPr>
          <w:sz w:val="24"/>
          <w:szCs w:val="24"/>
          <w:lang w:val="es-CR"/>
        </w:rPr>
        <w:t>que</w:t>
      </w:r>
      <w:r w:rsidRPr="00351DCA">
        <w:rPr>
          <w:spacing w:val="34"/>
          <w:sz w:val="24"/>
          <w:szCs w:val="24"/>
          <w:lang w:val="es-CR"/>
        </w:rPr>
        <w:t xml:space="preserve"> </w:t>
      </w:r>
      <w:r w:rsidRPr="00351DCA">
        <w:rPr>
          <w:w w:val="111"/>
          <w:sz w:val="24"/>
          <w:szCs w:val="24"/>
          <w:lang w:val="es-CR"/>
        </w:rPr>
        <w:t>i</w:t>
      </w:r>
      <w:r w:rsidRPr="00351DCA">
        <w:rPr>
          <w:spacing w:val="-7"/>
          <w:w w:val="111"/>
          <w:sz w:val="24"/>
          <w:szCs w:val="24"/>
          <w:lang w:val="es-CR"/>
        </w:rPr>
        <w:t>n</w:t>
      </w:r>
      <w:r w:rsidRPr="00351DCA">
        <w:rPr>
          <w:w w:val="111"/>
          <w:sz w:val="24"/>
          <w:szCs w:val="24"/>
          <w:lang w:val="es-CR"/>
        </w:rPr>
        <w:t>teractúan</w:t>
      </w:r>
      <w:r w:rsidRPr="00351DCA">
        <w:rPr>
          <w:spacing w:val="20"/>
          <w:w w:val="111"/>
          <w:sz w:val="24"/>
          <w:szCs w:val="24"/>
          <w:lang w:val="es-CR"/>
        </w:rPr>
        <w:t xml:space="preserve"> </w:t>
      </w:r>
      <w:r w:rsidRPr="00351DCA">
        <w:rPr>
          <w:sz w:val="24"/>
          <w:szCs w:val="24"/>
          <w:lang w:val="es-CR"/>
        </w:rPr>
        <w:t>con</w:t>
      </w:r>
      <w:r w:rsidRPr="00351DCA">
        <w:rPr>
          <w:spacing w:val="28"/>
          <w:sz w:val="24"/>
          <w:szCs w:val="24"/>
          <w:lang w:val="es-CR"/>
        </w:rPr>
        <w:t xml:space="preserve"> </w:t>
      </w:r>
      <w:r w:rsidRPr="00351DCA">
        <w:rPr>
          <w:sz w:val="24"/>
          <w:szCs w:val="24"/>
          <w:lang w:val="es-CR"/>
        </w:rPr>
        <w:t>bases</w:t>
      </w:r>
      <w:r w:rsidRPr="00351DCA">
        <w:rPr>
          <w:spacing w:val="37"/>
          <w:sz w:val="24"/>
          <w:szCs w:val="24"/>
          <w:lang w:val="es-CR"/>
        </w:rPr>
        <w:t xml:space="preserve"> </w:t>
      </w:r>
      <w:r w:rsidRPr="00351DCA">
        <w:rPr>
          <w:sz w:val="24"/>
          <w:szCs w:val="24"/>
          <w:lang w:val="es-CR"/>
        </w:rPr>
        <w:t>de</w:t>
      </w:r>
      <w:r w:rsidRPr="00351DCA">
        <w:rPr>
          <w:spacing w:val="28"/>
          <w:sz w:val="24"/>
          <w:szCs w:val="24"/>
          <w:lang w:val="es-CR"/>
        </w:rPr>
        <w:t xml:space="preserve"> </w:t>
      </w:r>
      <w:r w:rsidRPr="00351DCA">
        <w:rPr>
          <w:w w:val="110"/>
          <w:sz w:val="24"/>
          <w:szCs w:val="24"/>
          <w:lang w:val="es-CR"/>
        </w:rPr>
        <w:t>datos.</w:t>
      </w:r>
    </w:p>
    <w:p w14:paraId="6A897078" w14:textId="77777777" w:rsidR="00760459" w:rsidRPr="00351DCA" w:rsidRDefault="00760459">
      <w:pPr>
        <w:spacing w:before="4" w:line="140" w:lineRule="exact"/>
        <w:rPr>
          <w:sz w:val="24"/>
          <w:szCs w:val="24"/>
          <w:lang w:val="es-CR"/>
        </w:rPr>
      </w:pPr>
    </w:p>
    <w:p w14:paraId="35AC8C8D" w14:textId="1BE5921D" w:rsidR="00760459" w:rsidRPr="00351DCA" w:rsidRDefault="00000000">
      <w:pPr>
        <w:spacing w:line="425" w:lineRule="auto"/>
        <w:ind w:left="645" w:right="98" w:hanging="279"/>
        <w:rPr>
          <w:sz w:val="24"/>
          <w:szCs w:val="24"/>
          <w:lang w:val="es-CR"/>
        </w:rPr>
      </w:pPr>
      <w:r w:rsidRPr="00351DCA">
        <w:rPr>
          <w:w w:val="220"/>
          <w:sz w:val="24"/>
          <w:szCs w:val="24"/>
          <w:lang w:val="es-CR"/>
        </w:rPr>
        <w:t>•</w:t>
      </w:r>
      <w:r w:rsidRPr="00351DCA">
        <w:rPr>
          <w:spacing w:val="-12"/>
          <w:w w:val="220"/>
          <w:sz w:val="24"/>
          <w:szCs w:val="24"/>
          <w:lang w:val="es-CR"/>
        </w:rPr>
        <w:t xml:space="preserve"> </w:t>
      </w:r>
      <w:r w:rsidR="00B307D2" w:rsidRPr="00351DCA">
        <w:rPr>
          <w:sz w:val="24"/>
          <w:szCs w:val="24"/>
          <w:lang w:val="es-CR"/>
        </w:rPr>
        <w:t xml:space="preserve">Bibliotecas </w:t>
      </w:r>
      <w:r w:rsidR="00B307D2" w:rsidRPr="00351DCA">
        <w:rPr>
          <w:spacing w:val="12"/>
          <w:sz w:val="24"/>
          <w:szCs w:val="24"/>
          <w:lang w:val="es-CR"/>
        </w:rPr>
        <w:t>y</w:t>
      </w:r>
      <w:r w:rsidRPr="00351DCA">
        <w:rPr>
          <w:spacing w:val="22"/>
          <w:sz w:val="24"/>
          <w:szCs w:val="24"/>
          <w:lang w:val="es-CR"/>
        </w:rPr>
        <w:t xml:space="preserve"> </w:t>
      </w:r>
      <w:r w:rsidRPr="00351DCA">
        <w:rPr>
          <w:sz w:val="24"/>
          <w:szCs w:val="24"/>
          <w:lang w:val="es-CR"/>
        </w:rPr>
        <w:t xml:space="preserve">marcos: </w:t>
      </w:r>
      <w:r w:rsidRPr="00351DCA">
        <w:rPr>
          <w:spacing w:val="15"/>
          <w:sz w:val="24"/>
          <w:szCs w:val="24"/>
          <w:lang w:val="es-CR"/>
        </w:rPr>
        <w:t xml:space="preserve"> </w:t>
      </w:r>
      <w:r w:rsidR="008E0BCE" w:rsidRPr="00351DCA">
        <w:rPr>
          <w:sz w:val="24"/>
          <w:szCs w:val="24"/>
          <w:lang w:val="es-CR"/>
        </w:rPr>
        <w:t>J</w:t>
      </w:r>
      <w:r w:rsidR="008E0BCE" w:rsidRPr="00351DCA">
        <w:rPr>
          <w:spacing w:val="-6"/>
          <w:sz w:val="24"/>
          <w:szCs w:val="24"/>
          <w:lang w:val="es-CR"/>
        </w:rPr>
        <w:t>a</w:t>
      </w:r>
      <w:r w:rsidR="008E0BCE" w:rsidRPr="00351DCA">
        <w:rPr>
          <w:spacing w:val="-12"/>
          <w:sz w:val="24"/>
          <w:szCs w:val="24"/>
          <w:lang w:val="es-CR"/>
        </w:rPr>
        <w:t>v</w:t>
      </w:r>
      <w:r w:rsidR="008E0BCE" w:rsidRPr="00351DCA">
        <w:rPr>
          <w:sz w:val="24"/>
          <w:szCs w:val="24"/>
          <w:lang w:val="es-CR"/>
        </w:rPr>
        <w:t xml:space="preserve">a </w:t>
      </w:r>
      <w:r w:rsidR="008E0BCE" w:rsidRPr="00351DCA">
        <w:rPr>
          <w:spacing w:val="15"/>
          <w:sz w:val="24"/>
          <w:szCs w:val="24"/>
          <w:lang w:val="es-CR"/>
        </w:rPr>
        <w:t>proporciona</w:t>
      </w:r>
      <w:r w:rsidR="008E0BCE" w:rsidRPr="00351DCA">
        <w:rPr>
          <w:sz w:val="24"/>
          <w:szCs w:val="24"/>
          <w:lang w:val="es-CR"/>
        </w:rPr>
        <w:t xml:space="preserve"> </w:t>
      </w:r>
      <w:r w:rsidR="008E0BCE" w:rsidRPr="00351DCA">
        <w:rPr>
          <w:spacing w:val="22"/>
          <w:sz w:val="24"/>
          <w:szCs w:val="24"/>
          <w:lang w:val="es-CR"/>
        </w:rPr>
        <w:t>un</w:t>
      </w:r>
      <w:r w:rsidRPr="00351DCA">
        <w:rPr>
          <w:spacing w:val="40"/>
          <w:sz w:val="24"/>
          <w:szCs w:val="24"/>
          <w:lang w:val="es-CR"/>
        </w:rPr>
        <w:t xml:space="preserve"> </w:t>
      </w:r>
      <w:r w:rsidRPr="00351DCA">
        <w:rPr>
          <w:sz w:val="24"/>
          <w:szCs w:val="24"/>
          <w:lang w:val="es-CR"/>
        </w:rPr>
        <w:t>amplio</w:t>
      </w:r>
      <w:r w:rsidRPr="00351DCA">
        <w:rPr>
          <w:spacing w:val="48"/>
          <w:sz w:val="24"/>
          <w:szCs w:val="24"/>
          <w:lang w:val="es-CR"/>
        </w:rPr>
        <w:t xml:space="preserve"> </w:t>
      </w:r>
      <w:r w:rsidR="008E0BCE" w:rsidRPr="00351DCA">
        <w:rPr>
          <w:sz w:val="24"/>
          <w:szCs w:val="24"/>
          <w:lang w:val="es-CR"/>
        </w:rPr>
        <w:t>conju</w:t>
      </w:r>
      <w:r w:rsidR="008E0BCE" w:rsidRPr="00351DCA">
        <w:rPr>
          <w:spacing w:val="-6"/>
          <w:sz w:val="24"/>
          <w:szCs w:val="24"/>
          <w:lang w:val="es-CR"/>
        </w:rPr>
        <w:t>n</w:t>
      </w:r>
      <w:r w:rsidR="008E0BCE" w:rsidRPr="00351DCA">
        <w:rPr>
          <w:sz w:val="24"/>
          <w:szCs w:val="24"/>
          <w:lang w:val="es-CR"/>
        </w:rPr>
        <w:t xml:space="preserve">to </w:t>
      </w:r>
      <w:r w:rsidR="008E0BCE" w:rsidRPr="00351DCA">
        <w:rPr>
          <w:spacing w:val="21"/>
          <w:sz w:val="24"/>
          <w:szCs w:val="24"/>
          <w:lang w:val="es-CR"/>
        </w:rPr>
        <w:t>de</w:t>
      </w:r>
      <w:r w:rsidRPr="00351DCA">
        <w:rPr>
          <w:spacing w:val="28"/>
          <w:sz w:val="24"/>
          <w:szCs w:val="24"/>
          <w:lang w:val="es-CR"/>
        </w:rPr>
        <w:t xml:space="preserve"> </w:t>
      </w:r>
      <w:r w:rsidR="008E0BCE" w:rsidRPr="00351DCA">
        <w:rPr>
          <w:sz w:val="24"/>
          <w:szCs w:val="24"/>
          <w:lang w:val="es-CR"/>
        </w:rPr>
        <w:t xml:space="preserve">bibliotecas </w:t>
      </w:r>
      <w:r w:rsidR="008E0BCE" w:rsidRPr="00351DCA">
        <w:rPr>
          <w:spacing w:val="11"/>
          <w:sz w:val="24"/>
          <w:szCs w:val="24"/>
          <w:lang w:val="es-CR"/>
        </w:rPr>
        <w:t>y</w:t>
      </w:r>
      <w:r w:rsidRPr="00351DCA">
        <w:rPr>
          <w:spacing w:val="22"/>
          <w:sz w:val="24"/>
          <w:szCs w:val="24"/>
          <w:lang w:val="es-CR"/>
        </w:rPr>
        <w:t xml:space="preserve"> </w:t>
      </w:r>
      <w:r w:rsidRPr="00351DCA">
        <w:rPr>
          <w:sz w:val="24"/>
          <w:szCs w:val="24"/>
          <w:lang w:val="es-CR"/>
        </w:rPr>
        <w:t>marcos</w:t>
      </w:r>
      <w:r w:rsidRPr="00351DCA">
        <w:rPr>
          <w:spacing w:val="49"/>
          <w:sz w:val="24"/>
          <w:szCs w:val="24"/>
          <w:lang w:val="es-CR"/>
        </w:rPr>
        <w:t xml:space="preserve"> </w:t>
      </w:r>
      <w:r w:rsidRPr="00351DCA">
        <w:rPr>
          <w:w w:val="105"/>
          <w:sz w:val="24"/>
          <w:szCs w:val="24"/>
          <w:lang w:val="es-CR"/>
        </w:rPr>
        <w:t xml:space="preserve">que </w:t>
      </w:r>
      <w:r w:rsidR="008E0BCE" w:rsidRPr="00351DCA">
        <w:rPr>
          <w:sz w:val="24"/>
          <w:szCs w:val="24"/>
          <w:lang w:val="es-CR"/>
        </w:rPr>
        <w:t xml:space="preserve">facilitan </w:t>
      </w:r>
      <w:r w:rsidR="008E0BCE" w:rsidRPr="00351DCA">
        <w:rPr>
          <w:spacing w:val="12"/>
          <w:sz w:val="24"/>
          <w:szCs w:val="24"/>
          <w:lang w:val="es-CR"/>
        </w:rPr>
        <w:t>la</w:t>
      </w:r>
      <w:r w:rsidRPr="00351DCA">
        <w:rPr>
          <w:spacing w:val="29"/>
          <w:sz w:val="24"/>
          <w:szCs w:val="24"/>
          <w:lang w:val="es-CR"/>
        </w:rPr>
        <w:t xml:space="preserve"> </w:t>
      </w:r>
      <w:r w:rsidRPr="00351DCA">
        <w:rPr>
          <w:w w:val="106"/>
          <w:sz w:val="24"/>
          <w:szCs w:val="24"/>
          <w:lang w:val="es-CR"/>
        </w:rPr>
        <w:t>conectividad</w:t>
      </w:r>
      <w:r w:rsidRPr="00351DCA">
        <w:rPr>
          <w:spacing w:val="16"/>
          <w:w w:val="106"/>
          <w:sz w:val="24"/>
          <w:szCs w:val="24"/>
          <w:lang w:val="es-CR"/>
        </w:rPr>
        <w:t xml:space="preserve"> </w:t>
      </w:r>
      <w:r w:rsidRPr="00351DCA">
        <w:rPr>
          <w:sz w:val="24"/>
          <w:szCs w:val="24"/>
          <w:lang w:val="es-CR"/>
        </w:rPr>
        <w:t>de</w:t>
      </w:r>
      <w:r w:rsidRPr="00351DCA">
        <w:rPr>
          <w:spacing w:val="28"/>
          <w:sz w:val="24"/>
          <w:szCs w:val="24"/>
          <w:lang w:val="es-CR"/>
        </w:rPr>
        <w:t xml:space="preserve"> </w:t>
      </w:r>
      <w:r w:rsidRPr="00351DCA">
        <w:rPr>
          <w:sz w:val="24"/>
          <w:szCs w:val="24"/>
          <w:lang w:val="es-CR"/>
        </w:rPr>
        <w:t>bases</w:t>
      </w:r>
      <w:r w:rsidRPr="00351DCA">
        <w:rPr>
          <w:spacing w:val="37"/>
          <w:sz w:val="24"/>
          <w:szCs w:val="24"/>
          <w:lang w:val="es-CR"/>
        </w:rPr>
        <w:t xml:space="preserve"> </w:t>
      </w:r>
      <w:r w:rsidRPr="00351DCA">
        <w:rPr>
          <w:sz w:val="24"/>
          <w:szCs w:val="24"/>
          <w:lang w:val="es-CR"/>
        </w:rPr>
        <w:t>de</w:t>
      </w:r>
      <w:r w:rsidRPr="00351DCA">
        <w:rPr>
          <w:spacing w:val="28"/>
          <w:sz w:val="24"/>
          <w:szCs w:val="24"/>
          <w:lang w:val="es-CR"/>
        </w:rPr>
        <w:t xml:space="preserve"> </w:t>
      </w:r>
      <w:r w:rsidR="008E0BCE" w:rsidRPr="00351DCA">
        <w:rPr>
          <w:sz w:val="24"/>
          <w:szCs w:val="24"/>
          <w:lang w:val="es-CR"/>
        </w:rPr>
        <w:t xml:space="preserve">datos, </w:t>
      </w:r>
      <w:r w:rsidR="008E0BCE" w:rsidRPr="00351DCA">
        <w:rPr>
          <w:spacing w:val="15"/>
          <w:sz w:val="24"/>
          <w:szCs w:val="24"/>
          <w:lang w:val="es-CR"/>
        </w:rPr>
        <w:t>como</w:t>
      </w:r>
      <w:r w:rsidRPr="00351DCA">
        <w:rPr>
          <w:spacing w:val="23"/>
          <w:sz w:val="24"/>
          <w:szCs w:val="24"/>
          <w:lang w:val="es-CR"/>
        </w:rPr>
        <w:t xml:space="preserve"> </w:t>
      </w:r>
      <w:proofErr w:type="spellStart"/>
      <w:r w:rsidRPr="00351DCA">
        <w:rPr>
          <w:w w:val="107"/>
          <w:sz w:val="24"/>
          <w:szCs w:val="24"/>
          <w:lang w:val="es-CR"/>
        </w:rPr>
        <w:t>Hi</w:t>
      </w:r>
      <w:r w:rsidRPr="00351DCA">
        <w:rPr>
          <w:spacing w:val="6"/>
          <w:w w:val="107"/>
          <w:sz w:val="24"/>
          <w:szCs w:val="24"/>
          <w:lang w:val="es-CR"/>
        </w:rPr>
        <w:t>b</w:t>
      </w:r>
      <w:r w:rsidRPr="00351DCA">
        <w:rPr>
          <w:w w:val="107"/>
          <w:sz w:val="24"/>
          <w:szCs w:val="24"/>
          <w:lang w:val="es-CR"/>
        </w:rPr>
        <w:t>ernate</w:t>
      </w:r>
      <w:proofErr w:type="spellEnd"/>
      <w:r w:rsidRPr="00351DCA">
        <w:rPr>
          <w:spacing w:val="20"/>
          <w:w w:val="107"/>
          <w:sz w:val="24"/>
          <w:szCs w:val="24"/>
          <w:lang w:val="es-CR"/>
        </w:rPr>
        <w:t xml:space="preserve"> </w:t>
      </w:r>
      <w:r w:rsidR="008E0BCE" w:rsidRPr="00351DCA">
        <w:rPr>
          <w:sz w:val="24"/>
          <w:szCs w:val="24"/>
          <w:lang w:val="es-CR"/>
        </w:rPr>
        <w:t xml:space="preserve">para </w:t>
      </w:r>
      <w:r w:rsidR="008E0BCE" w:rsidRPr="00351DCA">
        <w:rPr>
          <w:spacing w:val="7"/>
          <w:sz w:val="24"/>
          <w:szCs w:val="24"/>
          <w:lang w:val="es-CR"/>
        </w:rPr>
        <w:t>la</w:t>
      </w:r>
      <w:r w:rsidRPr="00351DCA">
        <w:rPr>
          <w:spacing w:val="29"/>
          <w:sz w:val="24"/>
          <w:szCs w:val="24"/>
          <w:lang w:val="es-CR"/>
        </w:rPr>
        <w:t xml:space="preserve"> </w:t>
      </w:r>
      <w:r w:rsidRPr="00351DCA">
        <w:rPr>
          <w:spacing w:val="6"/>
          <w:w w:val="106"/>
          <w:sz w:val="24"/>
          <w:szCs w:val="24"/>
          <w:lang w:val="es-CR"/>
        </w:rPr>
        <w:t>p</w:t>
      </w:r>
      <w:r w:rsidRPr="00351DCA">
        <w:rPr>
          <w:w w:val="106"/>
          <w:sz w:val="24"/>
          <w:szCs w:val="24"/>
          <w:lang w:val="es-CR"/>
        </w:rPr>
        <w:t>ersistencia</w:t>
      </w:r>
      <w:r w:rsidRPr="00351DCA">
        <w:rPr>
          <w:spacing w:val="19"/>
          <w:w w:val="106"/>
          <w:sz w:val="24"/>
          <w:szCs w:val="24"/>
          <w:lang w:val="es-CR"/>
        </w:rPr>
        <w:t xml:space="preserve"> </w:t>
      </w:r>
      <w:r w:rsidRPr="00351DCA">
        <w:rPr>
          <w:sz w:val="24"/>
          <w:szCs w:val="24"/>
          <w:lang w:val="es-CR"/>
        </w:rPr>
        <w:t>de</w:t>
      </w:r>
      <w:r w:rsidRPr="00351DCA">
        <w:rPr>
          <w:spacing w:val="28"/>
          <w:sz w:val="24"/>
          <w:szCs w:val="24"/>
          <w:lang w:val="es-CR"/>
        </w:rPr>
        <w:t xml:space="preserve"> </w:t>
      </w:r>
      <w:r w:rsidRPr="00351DCA">
        <w:rPr>
          <w:w w:val="109"/>
          <w:sz w:val="24"/>
          <w:szCs w:val="24"/>
          <w:lang w:val="es-CR"/>
        </w:rPr>
        <w:t xml:space="preserve">datos </w:t>
      </w:r>
      <w:r w:rsidRPr="00351DCA">
        <w:rPr>
          <w:sz w:val="24"/>
          <w:szCs w:val="24"/>
          <w:lang w:val="es-CR"/>
        </w:rPr>
        <w:t>y</w:t>
      </w:r>
      <w:r w:rsidRPr="00351DCA">
        <w:rPr>
          <w:spacing w:val="22"/>
          <w:sz w:val="24"/>
          <w:szCs w:val="24"/>
          <w:lang w:val="es-CR"/>
        </w:rPr>
        <w:t xml:space="preserve"> </w:t>
      </w:r>
      <w:r w:rsidRPr="00351DCA">
        <w:rPr>
          <w:sz w:val="24"/>
          <w:szCs w:val="24"/>
          <w:lang w:val="es-CR"/>
        </w:rPr>
        <w:t>Spring</w:t>
      </w:r>
      <w:r w:rsidRPr="00351DCA">
        <w:rPr>
          <w:spacing w:val="46"/>
          <w:sz w:val="24"/>
          <w:szCs w:val="24"/>
          <w:lang w:val="es-CR"/>
        </w:rPr>
        <w:t xml:space="preserve"> </w:t>
      </w:r>
      <w:r w:rsidR="008E0BCE" w:rsidRPr="00351DCA">
        <w:rPr>
          <w:sz w:val="24"/>
          <w:szCs w:val="24"/>
          <w:lang w:val="es-CR"/>
        </w:rPr>
        <w:t xml:space="preserve">para </w:t>
      </w:r>
      <w:r w:rsidR="008E0BCE" w:rsidRPr="00351DCA">
        <w:rPr>
          <w:spacing w:val="7"/>
          <w:sz w:val="24"/>
          <w:szCs w:val="24"/>
          <w:lang w:val="es-CR"/>
        </w:rPr>
        <w:t>el</w:t>
      </w:r>
      <w:r w:rsidRPr="00351DCA">
        <w:rPr>
          <w:spacing w:val="16"/>
          <w:sz w:val="24"/>
          <w:szCs w:val="24"/>
          <w:lang w:val="es-CR"/>
        </w:rPr>
        <w:t xml:space="preserve"> </w:t>
      </w:r>
      <w:r w:rsidR="008E0BCE" w:rsidRPr="00351DCA">
        <w:rPr>
          <w:sz w:val="24"/>
          <w:szCs w:val="24"/>
          <w:lang w:val="es-CR"/>
        </w:rPr>
        <w:t xml:space="preserve">desarrollo </w:t>
      </w:r>
      <w:r w:rsidR="008E0BCE" w:rsidRPr="00351DCA">
        <w:rPr>
          <w:spacing w:val="7"/>
          <w:sz w:val="24"/>
          <w:szCs w:val="24"/>
          <w:lang w:val="es-CR"/>
        </w:rPr>
        <w:t>de</w:t>
      </w:r>
      <w:r w:rsidRPr="00351DCA">
        <w:rPr>
          <w:spacing w:val="28"/>
          <w:sz w:val="24"/>
          <w:szCs w:val="24"/>
          <w:lang w:val="es-CR"/>
        </w:rPr>
        <w:t xml:space="preserve"> </w:t>
      </w:r>
      <w:r w:rsidRPr="00351DCA">
        <w:rPr>
          <w:sz w:val="24"/>
          <w:szCs w:val="24"/>
          <w:lang w:val="es-CR"/>
        </w:rPr>
        <w:t>aplicaciones</w:t>
      </w:r>
      <w:r w:rsidRPr="00351DCA">
        <w:rPr>
          <w:spacing w:val="51"/>
          <w:sz w:val="24"/>
          <w:szCs w:val="24"/>
          <w:lang w:val="es-CR"/>
        </w:rPr>
        <w:t xml:space="preserve"> </w:t>
      </w:r>
      <w:r w:rsidRPr="00351DCA">
        <w:rPr>
          <w:sz w:val="24"/>
          <w:szCs w:val="24"/>
          <w:lang w:val="es-CR"/>
        </w:rPr>
        <w:t xml:space="preserve">empresariales. </w:t>
      </w:r>
      <w:r w:rsidRPr="00351DCA">
        <w:rPr>
          <w:spacing w:val="50"/>
          <w:sz w:val="24"/>
          <w:szCs w:val="24"/>
          <w:lang w:val="es-CR"/>
        </w:rPr>
        <w:t xml:space="preserve"> </w:t>
      </w:r>
      <w:r w:rsidRPr="00351DCA">
        <w:rPr>
          <w:sz w:val="24"/>
          <w:szCs w:val="24"/>
          <w:lang w:val="es-CR"/>
        </w:rPr>
        <w:t>Estos</w:t>
      </w:r>
      <w:r w:rsidRPr="00351DCA">
        <w:rPr>
          <w:spacing w:val="52"/>
          <w:sz w:val="24"/>
          <w:szCs w:val="24"/>
          <w:lang w:val="es-CR"/>
        </w:rPr>
        <w:t xml:space="preserve"> </w:t>
      </w:r>
      <w:r w:rsidR="00B307D2" w:rsidRPr="00351DCA">
        <w:rPr>
          <w:sz w:val="24"/>
          <w:szCs w:val="24"/>
          <w:lang w:val="es-CR"/>
        </w:rPr>
        <w:t xml:space="preserve">sistemas </w:t>
      </w:r>
      <w:r w:rsidR="008E0BCE" w:rsidRPr="00351DCA">
        <w:rPr>
          <w:spacing w:val="8"/>
          <w:sz w:val="24"/>
          <w:szCs w:val="24"/>
          <w:lang w:val="es-CR"/>
        </w:rPr>
        <w:t>mejoran</w:t>
      </w:r>
      <w:r w:rsidR="008E0BCE" w:rsidRPr="00351DCA">
        <w:rPr>
          <w:sz w:val="24"/>
          <w:szCs w:val="24"/>
          <w:lang w:val="es-CR"/>
        </w:rPr>
        <w:t xml:space="preserve"> </w:t>
      </w:r>
      <w:r w:rsidR="008E0BCE" w:rsidRPr="00351DCA">
        <w:rPr>
          <w:spacing w:val="6"/>
          <w:sz w:val="24"/>
          <w:szCs w:val="24"/>
          <w:lang w:val="es-CR"/>
        </w:rPr>
        <w:t>la</w:t>
      </w:r>
      <w:r w:rsidRPr="00351DCA">
        <w:rPr>
          <w:w w:val="107"/>
          <w:sz w:val="24"/>
          <w:szCs w:val="24"/>
          <w:lang w:val="es-CR"/>
        </w:rPr>
        <w:t xml:space="preserve"> </w:t>
      </w:r>
      <w:r w:rsidRPr="00351DCA">
        <w:rPr>
          <w:sz w:val="24"/>
          <w:szCs w:val="24"/>
          <w:lang w:val="es-CR"/>
        </w:rPr>
        <w:t>eficiencia</w:t>
      </w:r>
      <w:r w:rsidRPr="00351DCA">
        <w:rPr>
          <w:spacing w:val="18"/>
          <w:sz w:val="24"/>
          <w:szCs w:val="24"/>
          <w:lang w:val="es-CR"/>
        </w:rPr>
        <w:t xml:space="preserve"> </w:t>
      </w:r>
      <w:r w:rsidRPr="00351DCA">
        <w:rPr>
          <w:sz w:val="24"/>
          <w:szCs w:val="24"/>
          <w:lang w:val="es-CR"/>
        </w:rPr>
        <w:t>del</w:t>
      </w:r>
      <w:r w:rsidRPr="00351DCA">
        <w:rPr>
          <w:spacing w:val="26"/>
          <w:sz w:val="24"/>
          <w:szCs w:val="24"/>
          <w:lang w:val="es-CR"/>
        </w:rPr>
        <w:t xml:space="preserve"> </w:t>
      </w:r>
      <w:r w:rsidR="008E0BCE" w:rsidRPr="00351DCA">
        <w:rPr>
          <w:sz w:val="24"/>
          <w:szCs w:val="24"/>
          <w:lang w:val="es-CR"/>
        </w:rPr>
        <w:t xml:space="preserve">desarrollo </w:t>
      </w:r>
      <w:r w:rsidR="008E0BCE" w:rsidRPr="00351DCA">
        <w:rPr>
          <w:spacing w:val="3"/>
          <w:sz w:val="24"/>
          <w:szCs w:val="24"/>
          <w:lang w:val="es-CR"/>
        </w:rPr>
        <w:t>y</w:t>
      </w:r>
      <w:r w:rsidRPr="00351DCA">
        <w:rPr>
          <w:spacing w:val="22"/>
          <w:sz w:val="24"/>
          <w:szCs w:val="24"/>
          <w:lang w:val="es-CR"/>
        </w:rPr>
        <w:t xml:space="preserve"> </w:t>
      </w:r>
      <w:r w:rsidRPr="00351DCA">
        <w:rPr>
          <w:w w:val="108"/>
          <w:sz w:val="24"/>
          <w:szCs w:val="24"/>
          <w:lang w:val="es-CR"/>
        </w:rPr>
        <w:t>ma</w:t>
      </w:r>
      <w:r w:rsidRPr="00351DCA">
        <w:rPr>
          <w:spacing w:val="-6"/>
          <w:w w:val="108"/>
          <w:sz w:val="24"/>
          <w:szCs w:val="24"/>
          <w:lang w:val="es-CR"/>
        </w:rPr>
        <w:t>n</w:t>
      </w:r>
      <w:r w:rsidRPr="00351DCA">
        <w:rPr>
          <w:w w:val="108"/>
          <w:sz w:val="24"/>
          <w:szCs w:val="24"/>
          <w:lang w:val="es-CR"/>
        </w:rPr>
        <w:t>tenimie</w:t>
      </w:r>
      <w:r w:rsidRPr="00351DCA">
        <w:rPr>
          <w:spacing w:val="-6"/>
          <w:w w:val="108"/>
          <w:sz w:val="24"/>
          <w:szCs w:val="24"/>
          <w:lang w:val="es-CR"/>
        </w:rPr>
        <w:t>n</w:t>
      </w:r>
      <w:r w:rsidRPr="00351DCA">
        <w:rPr>
          <w:w w:val="108"/>
          <w:sz w:val="24"/>
          <w:szCs w:val="24"/>
          <w:lang w:val="es-CR"/>
        </w:rPr>
        <w:t>to</w:t>
      </w:r>
      <w:r w:rsidRPr="00351DCA">
        <w:rPr>
          <w:spacing w:val="15"/>
          <w:w w:val="108"/>
          <w:sz w:val="24"/>
          <w:szCs w:val="24"/>
          <w:lang w:val="es-CR"/>
        </w:rPr>
        <w:t xml:space="preserve"> </w:t>
      </w:r>
      <w:r w:rsidRPr="00351DCA">
        <w:rPr>
          <w:sz w:val="24"/>
          <w:szCs w:val="24"/>
          <w:lang w:val="es-CR"/>
        </w:rPr>
        <w:t>del</w:t>
      </w:r>
      <w:r w:rsidRPr="00351DCA">
        <w:rPr>
          <w:spacing w:val="26"/>
          <w:sz w:val="24"/>
          <w:szCs w:val="24"/>
          <w:lang w:val="es-CR"/>
        </w:rPr>
        <w:t xml:space="preserve"> </w:t>
      </w:r>
      <w:r w:rsidRPr="00351DCA">
        <w:rPr>
          <w:w w:val="107"/>
          <w:sz w:val="24"/>
          <w:szCs w:val="24"/>
          <w:lang w:val="es-CR"/>
        </w:rPr>
        <w:t>sistema.</w:t>
      </w:r>
    </w:p>
    <w:p w14:paraId="3798D8B6" w14:textId="77777777" w:rsidR="00760459" w:rsidRPr="00351DCA" w:rsidRDefault="00760459">
      <w:pPr>
        <w:spacing w:before="4" w:line="140" w:lineRule="exact"/>
        <w:rPr>
          <w:sz w:val="24"/>
          <w:szCs w:val="24"/>
          <w:lang w:val="es-CR"/>
        </w:rPr>
      </w:pPr>
    </w:p>
    <w:p w14:paraId="7DBE8FA3" w14:textId="55961FE4" w:rsidR="00760459" w:rsidRPr="00351DCA" w:rsidRDefault="00000000">
      <w:pPr>
        <w:spacing w:line="425" w:lineRule="auto"/>
        <w:ind w:left="645" w:right="465" w:hanging="279"/>
        <w:rPr>
          <w:sz w:val="24"/>
          <w:szCs w:val="24"/>
          <w:lang w:val="es-CR"/>
        </w:rPr>
      </w:pPr>
      <w:r w:rsidRPr="00351DCA">
        <w:rPr>
          <w:w w:val="220"/>
          <w:sz w:val="24"/>
          <w:szCs w:val="24"/>
          <w:lang w:val="es-CR"/>
        </w:rPr>
        <w:t>•</w:t>
      </w:r>
      <w:r w:rsidRPr="00351DCA">
        <w:rPr>
          <w:spacing w:val="-12"/>
          <w:w w:val="220"/>
          <w:sz w:val="24"/>
          <w:szCs w:val="24"/>
          <w:lang w:val="es-CR"/>
        </w:rPr>
        <w:t xml:space="preserve"> </w:t>
      </w:r>
      <w:r w:rsidRPr="00351DCA">
        <w:rPr>
          <w:sz w:val="24"/>
          <w:szCs w:val="24"/>
          <w:lang w:val="es-CR"/>
        </w:rPr>
        <w:t xml:space="preserve">Seguridad: </w:t>
      </w:r>
      <w:r w:rsidRPr="00351DCA">
        <w:rPr>
          <w:spacing w:val="34"/>
          <w:sz w:val="24"/>
          <w:szCs w:val="24"/>
          <w:lang w:val="es-CR"/>
        </w:rPr>
        <w:t xml:space="preserve"> </w:t>
      </w:r>
      <w:r w:rsidR="00B307D2" w:rsidRPr="00351DCA">
        <w:rPr>
          <w:sz w:val="24"/>
          <w:szCs w:val="24"/>
          <w:lang w:val="es-CR"/>
        </w:rPr>
        <w:t>J</w:t>
      </w:r>
      <w:r w:rsidR="00B307D2" w:rsidRPr="00351DCA">
        <w:rPr>
          <w:spacing w:val="-6"/>
          <w:sz w:val="24"/>
          <w:szCs w:val="24"/>
          <w:lang w:val="es-CR"/>
        </w:rPr>
        <w:t>a</w:t>
      </w:r>
      <w:r w:rsidR="00B307D2" w:rsidRPr="00351DCA">
        <w:rPr>
          <w:spacing w:val="-12"/>
          <w:sz w:val="24"/>
          <w:szCs w:val="24"/>
          <w:lang w:val="es-CR"/>
        </w:rPr>
        <w:t>v</w:t>
      </w:r>
      <w:r w:rsidR="00B307D2" w:rsidRPr="00351DCA">
        <w:rPr>
          <w:sz w:val="24"/>
          <w:szCs w:val="24"/>
          <w:lang w:val="es-CR"/>
        </w:rPr>
        <w:t xml:space="preserve">a </w:t>
      </w:r>
      <w:r w:rsidR="00B307D2" w:rsidRPr="00351DCA">
        <w:rPr>
          <w:spacing w:val="15"/>
          <w:sz w:val="24"/>
          <w:szCs w:val="24"/>
          <w:lang w:val="es-CR"/>
        </w:rPr>
        <w:t>ha</w:t>
      </w:r>
      <w:r w:rsidRPr="00351DCA">
        <w:rPr>
          <w:spacing w:val="40"/>
          <w:sz w:val="24"/>
          <w:szCs w:val="24"/>
          <w:lang w:val="es-CR"/>
        </w:rPr>
        <w:t xml:space="preserve"> </w:t>
      </w:r>
      <w:r w:rsidR="008E0BCE" w:rsidRPr="00351DCA">
        <w:rPr>
          <w:sz w:val="24"/>
          <w:szCs w:val="24"/>
          <w:lang w:val="es-CR"/>
        </w:rPr>
        <w:t>incor</w:t>
      </w:r>
      <w:r w:rsidR="008E0BCE" w:rsidRPr="00351DCA">
        <w:rPr>
          <w:spacing w:val="6"/>
          <w:sz w:val="24"/>
          <w:szCs w:val="24"/>
          <w:lang w:val="es-CR"/>
        </w:rPr>
        <w:t>p</w:t>
      </w:r>
      <w:r w:rsidR="008E0BCE" w:rsidRPr="00351DCA">
        <w:rPr>
          <w:sz w:val="24"/>
          <w:szCs w:val="24"/>
          <w:lang w:val="es-CR"/>
        </w:rPr>
        <w:t xml:space="preserve">orado </w:t>
      </w:r>
      <w:r w:rsidR="008E0BCE" w:rsidRPr="00351DCA">
        <w:rPr>
          <w:spacing w:val="20"/>
          <w:sz w:val="24"/>
          <w:szCs w:val="24"/>
          <w:lang w:val="es-CR"/>
        </w:rPr>
        <w:t>múltiples</w:t>
      </w:r>
      <w:r w:rsidR="008E0BCE" w:rsidRPr="00351DCA">
        <w:rPr>
          <w:sz w:val="24"/>
          <w:szCs w:val="24"/>
          <w:lang w:val="es-CR"/>
        </w:rPr>
        <w:t xml:space="preserve"> </w:t>
      </w:r>
      <w:r w:rsidR="008E0BCE" w:rsidRPr="00351DCA">
        <w:rPr>
          <w:spacing w:val="19"/>
          <w:sz w:val="24"/>
          <w:szCs w:val="24"/>
          <w:lang w:val="es-CR"/>
        </w:rPr>
        <w:t>capas</w:t>
      </w:r>
      <w:r w:rsidRPr="00351DCA">
        <w:rPr>
          <w:spacing w:val="52"/>
          <w:sz w:val="24"/>
          <w:szCs w:val="24"/>
          <w:lang w:val="es-CR"/>
        </w:rPr>
        <w:t xml:space="preserve"> </w:t>
      </w:r>
      <w:r w:rsidRPr="00351DCA">
        <w:rPr>
          <w:sz w:val="24"/>
          <w:szCs w:val="24"/>
          <w:lang w:val="es-CR"/>
        </w:rPr>
        <w:t>de</w:t>
      </w:r>
      <w:r w:rsidRPr="00351DCA">
        <w:rPr>
          <w:spacing w:val="28"/>
          <w:sz w:val="24"/>
          <w:szCs w:val="24"/>
          <w:lang w:val="es-CR"/>
        </w:rPr>
        <w:t xml:space="preserve"> </w:t>
      </w:r>
      <w:r w:rsidR="008E0BCE" w:rsidRPr="00351DCA">
        <w:rPr>
          <w:sz w:val="24"/>
          <w:szCs w:val="24"/>
          <w:lang w:val="es-CR"/>
        </w:rPr>
        <w:t xml:space="preserve">seguridad </w:t>
      </w:r>
      <w:r w:rsidR="008E0BCE" w:rsidRPr="00351DCA">
        <w:rPr>
          <w:spacing w:val="14"/>
          <w:sz w:val="24"/>
          <w:szCs w:val="24"/>
          <w:lang w:val="es-CR"/>
        </w:rPr>
        <w:t>para</w:t>
      </w:r>
      <w:r w:rsidR="008E0BCE" w:rsidRPr="00351DCA">
        <w:rPr>
          <w:sz w:val="24"/>
          <w:szCs w:val="24"/>
          <w:lang w:val="es-CR"/>
        </w:rPr>
        <w:t xml:space="preserve"> </w:t>
      </w:r>
      <w:r w:rsidR="008E0BCE" w:rsidRPr="00351DCA">
        <w:rPr>
          <w:spacing w:val="7"/>
          <w:sz w:val="24"/>
          <w:szCs w:val="24"/>
          <w:lang w:val="es-CR"/>
        </w:rPr>
        <w:t>crear</w:t>
      </w:r>
      <w:r w:rsidRPr="00351DCA">
        <w:rPr>
          <w:spacing w:val="49"/>
          <w:sz w:val="24"/>
          <w:szCs w:val="24"/>
          <w:lang w:val="es-CR"/>
        </w:rPr>
        <w:t xml:space="preserve"> </w:t>
      </w:r>
      <w:r w:rsidRPr="00351DCA">
        <w:rPr>
          <w:w w:val="103"/>
          <w:sz w:val="24"/>
          <w:szCs w:val="24"/>
          <w:lang w:val="es-CR"/>
        </w:rPr>
        <w:t xml:space="preserve">aplicaciones </w:t>
      </w:r>
      <w:r w:rsidRPr="00351DCA">
        <w:rPr>
          <w:sz w:val="24"/>
          <w:szCs w:val="24"/>
          <w:lang w:val="es-CR"/>
        </w:rPr>
        <w:t>seguras,</w:t>
      </w:r>
      <w:r w:rsidRPr="00351DCA">
        <w:rPr>
          <w:spacing w:val="54"/>
          <w:sz w:val="24"/>
          <w:szCs w:val="24"/>
          <w:lang w:val="es-CR"/>
        </w:rPr>
        <w:t xml:space="preserve"> </w:t>
      </w:r>
      <w:r w:rsidRPr="00351DCA">
        <w:rPr>
          <w:sz w:val="24"/>
          <w:szCs w:val="24"/>
          <w:lang w:val="es-CR"/>
        </w:rPr>
        <w:t>lo</w:t>
      </w:r>
      <w:r w:rsidRPr="00351DCA">
        <w:rPr>
          <w:spacing w:val="16"/>
          <w:sz w:val="24"/>
          <w:szCs w:val="24"/>
          <w:lang w:val="es-CR"/>
        </w:rPr>
        <w:t xml:space="preserve"> </w:t>
      </w:r>
      <w:r w:rsidRPr="00351DCA">
        <w:rPr>
          <w:sz w:val="24"/>
          <w:szCs w:val="24"/>
          <w:lang w:val="es-CR"/>
        </w:rPr>
        <w:t>cual</w:t>
      </w:r>
      <w:r w:rsidRPr="00351DCA">
        <w:rPr>
          <w:spacing w:val="40"/>
          <w:sz w:val="24"/>
          <w:szCs w:val="24"/>
          <w:lang w:val="es-CR"/>
        </w:rPr>
        <w:t xml:space="preserve"> </w:t>
      </w:r>
      <w:r w:rsidRPr="00351DCA">
        <w:rPr>
          <w:sz w:val="24"/>
          <w:szCs w:val="24"/>
          <w:lang w:val="es-CR"/>
        </w:rPr>
        <w:t>es</w:t>
      </w:r>
      <w:r w:rsidRPr="00351DCA">
        <w:rPr>
          <w:spacing w:val="16"/>
          <w:sz w:val="24"/>
          <w:szCs w:val="24"/>
          <w:lang w:val="es-CR"/>
        </w:rPr>
        <w:t xml:space="preserve"> </w:t>
      </w:r>
      <w:r w:rsidRPr="00351DCA">
        <w:rPr>
          <w:sz w:val="24"/>
          <w:szCs w:val="24"/>
          <w:lang w:val="es-CR"/>
        </w:rPr>
        <w:t>un</w:t>
      </w:r>
      <w:r w:rsidRPr="00351DCA">
        <w:rPr>
          <w:spacing w:val="40"/>
          <w:sz w:val="24"/>
          <w:szCs w:val="24"/>
          <w:lang w:val="es-CR"/>
        </w:rPr>
        <w:t xml:space="preserve"> </w:t>
      </w:r>
      <w:r w:rsidR="008E0BCE" w:rsidRPr="00351DCA">
        <w:rPr>
          <w:sz w:val="24"/>
          <w:szCs w:val="24"/>
          <w:lang w:val="es-CR"/>
        </w:rPr>
        <w:t>as</w:t>
      </w:r>
      <w:r w:rsidR="008E0BCE" w:rsidRPr="00351DCA">
        <w:rPr>
          <w:spacing w:val="6"/>
          <w:sz w:val="24"/>
          <w:szCs w:val="24"/>
          <w:lang w:val="es-CR"/>
        </w:rPr>
        <w:t>p</w:t>
      </w:r>
      <w:r w:rsidR="008E0BCE" w:rsidRPr="00351DCA">
        <w:rPr>
          <w:sz w:val="24"/>
          <w:szCs w:val="24"/>
          <w:lang w:val="es-CR"/>
        </w:rPr>
        <w:t xml:space="preserve">ecto </w:t>
      </w:r>
      <w:r w:rsidR="008E0BCE" w:rsidRPr="00351DCA">
        <w:rPr>
          <w:spacing w:val="2"/>
          <w:sz w:val="24"/>
          <w:szCs w:val="24"/>
          <w:lang w:val="es-CR"/>
        </w:rPr>
        <w:t>crítico</w:t>
      </w:r>
      <w:r w:rsidRPr="00351DCA">
        <w:rPr>
          <w:spacing w:val="46"/>
          <w:sz w:val="24"/>
          <w:szCs w:val="24"/>
          <w:lang w:val="es-CR"/>
        </w:rPr>
        <w:t xml:space="preserve"> </w:t>
      </w:r>
      <w:r w:rsidRPr="00351DCA">
        <w:rPr>
          <w:sz w:val="24"/>
          <w:szCs w:val="24"/>
          <w:lang w:val="es-CR"/>
        </w:rPr>
        <w:t>en</w:t>
      </w:r>
      <w:r w:rsidRPr="00351DCA">
        <w:rPr>
          <w:spacing w:val="28"/>
          <w:sz w:val="24"/>
          <w:szCs w:val="24"/>
          <w:lang w:val="es-CR"/>
        </w:rPr>
        <w:t xml:space="preserve"> </w:t>
      </w:r>
      <w:r w:rsidRPr="00351DCA">
        <w:rPr>
          <w:sz w:val="24"/>
          <w:szCs w:val="24"/>
          <w:lang w:val="es-CR"/>
        </w:rPr>
        <w:t>el</w:t>
      </w:r>
      <w:r w:rsidRPr="00351DCA">
        <w:rPr>
          <w:spacing w:val="16"/>
          <w:sz w:val="24"/>
          <w:szCs w:val="24"/>
          <w:lang w:val="es-CR"/>
        </w:rPr>
        <w:t xml:space="preserve"> </w:t>
      </w:r>
      <w:r w:rsidRPr="00351DCA">
        <w:rPr>
          <w:sz w:val="24"/>
          <w:szCs w:val="24"/>
          <w:lang w:val="es-CR"/>
        </w:rPr>
        <w:t>manejo</w:t>
      </w:r>
      <w:r w:rsidRPr="00351DCA">
        <w:rPr>
          <w:spacing w:val="50"/>
          <w:sz w:val="24"/>
          <w:szCs w:val="24"/>
          <w:lang w:val="es-CR"/>
        </w:rPr>
        <w:t xml:space="preserve"> </w:t>
      </w:r>
      <w:r w:rsidRPr="00351DCA">
        <w:rPr>
          <w:sz w:val="24"/>
          <w:szCs w:val="24"/>
          <w:lang w:val="es-CR"/>
        </w:rPr>
        <w:t>de</w:t>
      </w:r>
      <w:r w:rsidRPr="00351DCA">
        <w:rPr>
          <w:spacing w:val="28"/>
          <w:sz w:val="24"/>
          <w:szCs w:val="24"/>
          <w:lang w:val="es-CR"/>
        </w:rPr>
        <w:t xml:space="preserve"> </w:t>
      </w:r>
      <w:r w:rsidR="008E0BCE" w:rsidRPr="00351DCA">
        <w:rPr>
          <w:sz w:val="24"/>
          <w:szCs w:val="24"/>
          <w:lang w:val="es-CR"/>
        </w:rPr>
        <w:t xml:space="preserve">datos </w:t>
      </w:r>
      <w:r w:rsidR="008E0BCE" w:rsidRPr="00351DCA">
        <w:rPr>
          <w:spacing w:val="5"/>
          <w:sz w:val="24"/>
          <w:szCs w:val="24"/>
          <w:lang w:val="es-CR"/>
        </w:rPr>
        <w:t>confidenciales</w:t>
      </w:r>
      <w:r w:rsidRPr="00351DCA">
        <w:rPr>
          <w:spacing w:val="43"/>
          <w:sz w:val="24"/>
          <w:szCs w:val="24"/>
          <w:lang w:val="es-CR"/>
        </w:rPr>
        <w:t xml:space="preserve"> </w:t>
      </w:r>
      <w:r w:rsidRPr="00351DCA">
        <w:rPr>
          <w:w w:val="105"/>
          <w:sz w:val="24"/>
          <w:szCs w:val="24"/>
          <w:lang w:val="es-CR"/>
        </w:rPr>
        <w:t xml:space="preserve">de </w:t>
      </w:r>
      <w:r w:rsidRPr="00351DCA">
        <w:rPr>
          <w:w w:val="106"/>
          <w:sz w:val="24"/>
          <w:szCs w:val="24"/>
          <w:lang w:val="es-CR"/>
        </w:rPr>
        <w:t>transacciones</w:t>
      </w:r>
      <w:r w:rsidRPr="00351DCA">
        <w:rPr>
          <w:spacing w:val="15"/>
          <w:w w:val="106"/>
          <w:sz w:val="24"/>
          <w:szCs w:val="24"/>
          <w:lang w:val="es-CR"/>
        </w:rPr>
        <w:t xml:space="preserve"> </w:t>
      </w:r>
      <w:r w:rsidRPr="00351DCA">
        <w:rPr>
          <w:sz w:val="24"/>
          <w:szCs w:val="24"/>
          <w:lang w:val="es-CR"/>
        </w:rPr>
        <w:t>de</w:t>
      </w:r>
      <w:r w:rsidRPr="00351DCA">
        <w:rPr>
          <w:spacing w:val="28"/>
          <w:sz w:val="24"/>
          <w:szCs w:val="24"/>
          <w:lang w:val="es-CR"/>
        </w:rPr>
        <w:t xml:space="preserve"> </w:t>
      </w:r>
      <w:r w:rsidR="008E0BCE" w:rsidRPr="00351DCA">
        <w:rPr>
          <w:spacing w:val="-6"/>
          <w:sz w:val="24"/>
          <w:szCs w:val="24"/>
          <w:lang w:val="es-CR"/>
        </w:rPr>
        <w:t>v</w:t>
      </w:r>
      <w:r w:rsidR="008E0BCE" w:rsidRPr="00351DCA">
        <w:rPr>
          <w:sz w:val="24"/>
          <w:szCs w:val="24"/>
          <w:lang w:val="es-CR"/>
        </w:rPr>
        <w:t>e</w:t>
      </w:r>
      <w:r w:rsidR="008E0BCE" w:rsidRPr="00351DCA">
        <w:rPr>
          <w:spacing w:val="-6"/>
          <w:sz w:val="24"/>
          <w:szCs w:val="24"/>
          <w:lang w:val="es-CR"/>
        </w:rPr>
        <w:t>n</w:t>
      </w:r>
      <w:r w:rsidR="008E0BCE" w:rsidRPr="00351DCA">
        <w:rPr>
          <w:sz w:val="24"/>
          <w:szCs w:val="24"/>
          <w:lang w:val="es-CR"/>
        </w:rPr>
        <w:t xml:space="preserve">tas, </w:t>
      </w:r>
      <w:r w:rsidR="008E0BCE" w:rsidRPr="00351DCA">
        <w:rPr>
          <w:spacing w:val="17"/>
          <w:sz w:val="24"/>
          <w:szCs w:val="24"/>
          <w:lang w:val="es-CR"/>
        </w:rPr>
        <w:t>clientes</w:t>
      </w:r>
      <w:r w:rsidRPr="00351DCA">
        <w:rPr>
          <w:spacing w:val="48"/>
          <w:sz w:val="24"/>
          <w:szCs w:val="24"/>
          <w:lang w:val="es-CR"/>
        </w:rPr>
        <w:t xml:space="preserve"> </w:t>
      </w:r>
      <w:r w:rsidRPr="00351DCA">
        <w:rPr>
          <w:sz w:val="24"/>
          <w:szCs w:val="24"/>
          <w:lang w:val="es-CR"/>
        </w:rPr>
        <w:t>y</w:t>
      </w:r>
      <w:r w:rsidRPr="00351DCA">
        <w:rPr>
          <w:spacing w:val="22"/>
          <w:sz w:val="24"/>
          <w:szCs w:val="24"/>
          <w:lang w:val="es-CR"/>
        </w:rPr>
        <w:t xml:space="preserve"> </w:t>
      </w:r>
      <w:r w:rsidRPr="00351DCA">
        <w:rPr>
          <w:w w:val="104"/>
          <w:sz w:val="24"/>
          <w:szCs w:val="24"/>
          <w:lang w:val="es-CR"/>
        </w:rPr>
        <w:t>empleados.</w:t>
      </w:r>
    </w:p>
    <w:p w14:paraId="12995209" w14:textId="77777777" w:rsidR="00760459" w:rsidRPr="00351DCA" w:rsidRDefault="00760459">
      <w:pPr>
        <w:spacing w:before="4" w:line="140" w:lineRule="exact"/>
        <w:rPr>
          <w:sz w:val="24"/>
          <w:szCs w:val="24"/>
          <w:lang w:val="es-CR"/>
        </w:rPr>
      </w:pPr>
    </w:p>
    <w:p w14:paraId="1EECD373" w14:textId="77777777" w:rsidR="00760459" w:rsidRPr="00351DCA" w:rsidRDefault="00000000" w:rsidP="00351DCA">
      <w:pPr>
        <w:rPr>
          <w:b/>
          <w:bCs/>
          <w:sz w:val="24"/>
          <w:szCs w:val="24"/>
          <w:lang w:val="es-CR"/>
        </w:rPr>
      </w:pPr>
      <w:r w:rsidRPr="00351DCA">
        <w:rPr>
          <w:b/>
          <w:bCs/>
          <w:w w:val="101"/>
          <w:sz w:val="24"/>
          <w:szCs w:val="24"/>
          <w:lang w:val="es-CR"/>
        </w:rPr>
        <w:t>Desafíos</w:t>
      </w:r>
    </w:p>
    <w:p w14:paraId="7E78B4BF" w14:textId="77777777" w:rsidR="00760459" w:rsidRPr="00351DCA" w:rsidRDefault="00760459">
      <w:pPr>
        <w:spacing w:before="6" w:line="180" w:lineRule="exact"/>
        <w:rPr>
          <w:sz w:val="24"/>
          <w:szCs w:val="24"/>
          <w:lang w:val="es-CR"/>
        </w:rPr>
      </w:pPr>
    </w:p>
    <w:p w14:paraId="77BAF8A5" w14:textId="228F9354" w:rsidR="00760459" w:rsidRPr="00351DCA" w:rsidRDefault="00000000">
      <w:pPr>
        <w:spacing w:line="425" w:lineRule="auto"/>
        <w:ind w:left="100" w:right="769" w:firstLine="720"/>
        <w:rPr>
          <w:sz w:val="24"/>
          <w:szCs w:val="24"/>
          <w:lang w:val="es-CR"/>
        </w:rPr>
      </w:pPr>
      <w:r w:rsidRPr="00351DCA">
        <w:rPr>
          <w:sz w:val="24"/>
          <w:szCs w:val="24"/>
          <w:lang w:val="es-CR"/>
        </w:rPr>
        <w:t>A</w:t>
      </w:r>
      <w:r w:rsidRPr="00351DCA">
        <w:rPr>
          <w:spacing w:val="23"/>
          <w:sz w:val="24"/>
          <w:szCs w:val="24"/>
          <w:lang w:val="es-CR"/>
        </w:rPr>
        <w:t xml:space="preserve"> </w:t>
      </w:r>
      <w:r w:rsidRPr="00351DCA">
        <w:rPr>
          <w:spacing w:val="6"/>
          <w:sz w:val="24"/>
          <w:szCs w:val="24"/>
          <w:lang w:val="es-CR"/>
        </w:rPr>
        <w:t>p</w:t>
      </w:r>
      <w:r w:rsidRPr="00351DCA">
        <w:rPr>
          <w:sz w:val="24"/>
          <w:szCs w:val="24"/>
          <w:lang w:val="es-CR"/>
        </w:rPr>
        <w:t>esar</w:t>
      </w:r>
      <w:r w:rsidRPr="00351DCA">
        <w:rPr>
          <w:spacing w:val="50"/>
          <w:sz w:val="24"/>
          <w:szCs w:val="24"/>
          <w:lang w:val="es-CR"/>
        </w:rPr>
        <w:t xml:space="preserve"> </w:t>
      </w:r>
      <w:r w:rsidRPr="00351DCA">
        <w:rPr>
          <w:sz w:val="24"/>
          <w:szCs w:val="24"/>
          <w:lang w:val="es-CR"/>
        </w:rPr>
        <w:t>de</w:t>
      </w:r>
      <w:r w:rsidRPr="00351DCA">
        <w:rPr>
          <w:spacing w:val="28"/>
          <w:sz w:val="24"/>
          <w:szCs w:val="24"/>
          <w:lang w:val="es-CR"/>
        </w:rPr>
        <w:t xml:space="preserve"> </w:t>
      </w:r>
      <w:r w:rsidRPr="00351DCA">
        <w:rPr>
          <w:sz w:val="24"/>
          <w:szCs w:val="24"/>
          <w:lang w:val="es-CR"/>
        </w:rPr>
        <w:t>las</w:t>
      </w:r>
      <w:r w:rsidRPr="00351DCA">
        <w:rPr>
          <w:spacing w:val="28"/>
          <w:sz w:val="24"/>
          <w:szCs w:val="24"/>
          <w:lang w:val="es-CR"/>
        </w:rPr>
        <w:t xml:space="preserve"> </w:t>
      </w:r>
      <w:r w:rsidRPr="00351DCA">
        <w:rPr>
          <w:spacing w:val="-7"/>
          <w:w w:val="109"/>
          <w:sz w:val="24"/>
          <w:szCs w:val="24"/>
          <w:lang w:val="es-CR"/>
        </w:rPr>
        <w:t>v</w:t>
      </w:r>
      <w:r w:rsidRPr="00351DCA">
        <w:rPr>
          <w:w w:val="109"/>
          <w:sz w:val="24"/>
          <w:szCs w:val="24"/>
          <w:lang w:val="es-CR"/>
        </w:rPr>
        <w:t>e</w:t>
      </w:r>
      <w:r w:rsidRPr="00351DCA">
        <w:rPr>
          <w:spacing w:val="-7"/>
          <w:w w:val="109"/>
          <w:sz w:val="24"/>
          <w:szCs w:val="24"/>
          <w:lang w:val="es-CR"/>
        </w:rPr>
        <w:t>n</w:t>
      </w:r>
      <w:r w:rsidRPr="00351DCA">
        <w:rPr>
          <w:w w:val="109"/>
          <w:sz w:val="24"/>
          <w:szCs w:val="24"/>
          <w:lang w:val="es-CR"/>
        </w:rPr>
        <w:t>t</w:t>
      </w:r>
      <w:r w:rsidRPr="00351DCA">
        <w:rPr>
          <w:spacing w:val="7"/>
          <w:w w:val="109"/>
          <w:sz w:val="24"/>
          <w:szCs w:val="24"/>
          <w:lang w:val="es-CR"/>
        </w:rPr>
        <w:t>a</w:t>
      </w:r>
      <w:r w:rsidRPr="00351DCA">
        <w:rPr>
          <w:w w:val="109"/>
          <w:sz w:val="24"/>
          <w:szCs w:val="24"/>
          <w:lang w:val="es-CR"/>
        </w:rPr>
        <w:t>jas,</w:t>
      </w:r>
      <w:r w:rsidRPr="00351DCA">
        <w:rPr>
          <w:spacing w:val="14"/>
          <w:w w:val="109"/>
          <w:sz w:val="24"/>
          <w:szCs w:val="24"/>
          <w:lang w:val="es-CR"/>
        </w:rPr>
        <w:t xml:space="preserve"> </w:t>
      </w:r>
      <w:r w:rsidRPr="00351DCA">
        <w:rPr>
          <w:sz w:val="24"/>
          <w:szCs w:val="24"/>
          <w:lang w:val="es-CR"/>
        </w:rPr>
        <w:t>el</w:t>
      </w:r>
      <w:r w:rsidRPr="00351DCA">
        <w:rPr>
          <w:spacing w:val="16"/>
          <w:sz w:val="24"/>
          <w:szCs w:val="24"/>
          <w:lang w:val="es-CR"/>
        </w:rPr>
        <w:t xml:space="preserve"> </w:t>
      </w:r>
      <w:r w:rsidRPr="00351DCA">
        <w:rPr>
          <w:sz w:val="24"/>
          <w:szCs w:val="24"/>
          <w:lang w:val="es-CR"/>
        </w:rPr>
        <w:t>uso</w:t>
      </w:r>
      <w:r w:rsidRPr="00351DCA">
        <w:rPr>
          <w:spacing w:val="27"/>
          <w:sz w:val="24"/>
          <w:szCs w:val="24"/>
          <w:lang w:val="es-CR"/>
        </w:rPr>
        <w:t xml:space="preserve"> </w:t>
      </w:r>
      <w:r w:rsidRPr="00351DCA">
        <w:rPr>
          <w:sz w:val="24"/>
          <w:szCs w:val="24"/>
          <w:lang w:val="es-CR"/>
        </w:rPr>
        <w:t>de</w:t>
      </w:r>
      <w:r w:rsidRPr="00351DCA">
        <w:rPr>
          <w:spacing w:val="28"/>
          <w:sz w:val="24"/>
          <w:szCs w:val="24"/>
          <w:lang w:val="es-CR"/>
        </w:rPr>
        <w:t xml:space="preserve"> </w:t>
      </w:r>
      <w:r w:rsidR="00B307D2" w:rsidRPr="00351DCA">
        <w:rPr>
          <w:sz w:val="24"/>
          <w:szCs w:val="24"/>
          <w:lang w:val="es-CR"/>
        </w:rPr>
        <w:t>J</w:t>
      </w:r>
      <w:r w:rsidR="00B307D2" w:rsidRPr="00351DCA">
        <w:rPr>
          <w:spacing w:val="-6"/>
          <w:sz w:val="24"/>
          <w:szCs w:val="24"/>
          <w:lang w:val="es-CR"/>
        </w:rPr>
        <w:t>a</w:t>
      </w:r>
      <w:r w:rsidR="00B307D2" w:rsidRPr="00351DCA">
        <w:rPr>
          <w:spacing w:val="-12"/>
          <w:sz w:val="24"/>
          <w:szCs w:val="24"/>
          <w:lang w:val="es-CR"/>
        </w:rPr>
        <w:t>v</w:t>
      </w:r>
      <w:r w:rsidR="00B307D2" w:rsidRPr="00351DCA">
        <w:rPr>
          <w:sz w:val="24"/>
          <w:szCs w:val="24"/>
          <w:lang w:val="es-CR"/>
        </w:rPr>
        <w:t xml:space="preserve">a </w:t>
      </w:r>
      <w:r w:rsidR="00B307D2" w:rsidRPr="00351DCA">
        <w:rPr>
          <w:spacing w:val="15"/>
          <w:sz w:val="24"/>
          <w:szCs w:val="24"/>
          <w:lang w:val="es-CR"/>
        </w:rPr>
        <w:t>en</w:t>
      </w:r>
      <w:r w:rsidRPr="00351DCA">
        <w:rPr>
          <w:spacing w:val="28"/>
          <w:sz w:val="24"/>
          <w:szCs w:val="24"/>
          <w:lang w:val="es-CR"/>
        </w:rPr>
        <w:t xml:space="preserve"> </w:t>
      </w:r>
      <w:r w:rsidRPr="00351DCA">
        <w:rPr>
          <w:sz w:val="24"/>
          <w:szCs w:val="24"/>
          <w:lang w:val="es-CR"/>
        </w:rPr>
        <w:t>este</w:t>
      </w:r>
      <w:r w:rsidRPr="00351DCA">
        <w:rPr>
          <w:spacing w:val="38"/>
          <w:sz w:val="24"/>
          <w:szCs w:val="24"/>
          <w:lang w:val="es-CR"/>
        </w:rPr>
        <w:t xml:space="preserve"> </w:t>
      </w:r>
      <w:r w:rsidR="008E0BCE" w:rsidRPr="00351DCA">
        <w:rPr>
          <w:sz w:val="24"/>
          <w:szCs w:val="24"/>
          <w:lang w:val="es-CR"/>
        </w:rPr>
        <w:t>pr</w:t>
      </w:r>
      <w:r w:rsidR="008E0BCE" w:rsidRPr="00351DCA">
        <w:rPr>
          <w:spacing w:val="-6"/>
          <w:sz w:val="24"/>
          <w:szCs w:val="24"/>
          <w:lang w:val="es-CR"/>
        </w:rPr>
        <w:t>oy</w:t>
      </w:r>
      <w:r w:rsidR="008E0BCE" w:rsidRPr="00351DCA">
        <w:rPr>
          <w:sz w:val="24"/>
          <w:szCs w:val="24"/>
          <w:lang w:val="es-CR"/>
        </w:rPr>
        <w:t xml:space="preserve">ecto </w:t>
      </w:r>
      <w:r w:rsidR="008E0BCE" w:rsidRPr="00351DCA">
        <w:rPr>
          <w:spacing w:val="6"/>
          <w:sz w:val="24"/>
          <w:szCs w:val="24"/>
          <w:lang w:val="es-CR"/>
        </w:rPr>
        <w:t>también</w:t>
      </w:r>
      <w:r w:rsidR="008E0BCE" w:rsidRPr="00351DCA">
        <w:rPr>
          <w:sz w:val="24"/>
          <w:szCs w:val="24"/>
          <w:lang w:val="es-CR"/>
        </w:rPr>
        <w:t xml:space="preserve"> </w:t>
      </w:r>
      <w:r w:rsidR="008E0BCE" w:rsidRPr="00351DCA">
        <w:rPr>
          <w:spacing w:val="28"/>
          <w:sz w:val="24"/>
          <w:szCs w:val="24"/>
          <w:lang w:val="es-CR"/>
        </w:rPr>
        <w:t>generó</w:t>
      </w:r>
      <w:r w:rsidRPr="00351DCA">
        <w:rPr>
          <w:spacing w:val="36"/>
          <w:sz w:val="24"/>
          <w:szCs w:val="24"/>
          <w:lang w:val="es-CR"/>
        </w:rPr>
        <w:t xml:space="preserve"> </w:t>
      </w:r>
      <w:r w:rsidRPr="00351DCA">
        <w:rPr>
          <w:w w:val="104"/>
          <w:sz w:val="24"/>
          <w:szCs w:val="24"/>
          <w:lang w:val="es-CR"/>
        </w:rPr>
        <w:t xml:space="preserve">algunos </w:t>
      </w:r>
      <w:r w:rsidRPr="00351DCA">
        <w:rPr>
          <w:w w:val="106"/>
          <w:sz w:val="24"/>
          <w:szCs w:val="24"/>
          <w:lang w:val="es-CR"/>
        </w:rPr>
        <w:t>problemas.</w:t>
      </w:r>
    </w:p>
    <w:p w14:paraId="5AE1DC7C" w14:textId="1C17E828" w:rsidR="00760459" w:rsidRPr="00351DCA" w:rsidRDefault="00000000">
      <w:pPr>
        <w:spacing w:before="7" w:line="425" w:lineRule="auto"/>
        <w:ind w:left="100" w:right="647" w:firstLine="720"/>
        <w:rPr>
          <w:sz w:val="24"/>
          <w:szCs w:val="24"/>
          <w:lang w:val="es-CR"/>
        </w:rPr>
      </w:pPr>
      <w:r w:rsidRPr="00351DCA">
        <w:rPr>
          <w:sz w:val="24"/>
          <w:szCs w:val="24"/>
          <w:lang w:val="es-CR"/>
        </w:rPr>
        <w:t>1-</w:t>
      </w:r>
      <w:r w:rsidRPr="00351DCA">
        <w:rPr>
          <w:spacing w:val="16"/>
          <w:sz w:val="24"/>
          <w:szCs w:val="24"/>
          <w:lang w:val="es-CR"/>
        </w:rPr>
        <w:t xml:space="preserve"> </w:t>
      </w:r>
      <w:r w:rsidRPr="00351DCA">
        <w:rPr>
          <w:w w:val="106"/>
          <w:sz w:val="24"/>
          <w:szCs w:val="24"/>
          <w:lang w:val="es-CR"/>
        </w:rPr>
        <w:t>Complejidad</w:t>
      </w:r>
      <w:r w:rsidRPr="00351DCA">
        <w:rPr>
          <w:spacing w:val="15"/>
          <w:w w:val="106"/>
          <w:sz w:val="24"/>
          <w:szCs w:val="24"/>
          <w:lang w:val="es-CR"/>
        </w:rPr>
        <w:t xml:space="preserve"> </w:t>
      </w:r>
      <w:r w:rsidRPr="00351DCA">
        <w:rPr>
          <w:sz w:val="24"/>
          <w:szCs w:val="24"/>
          <w:lang w:val="es-CR"/>
        </w:rPr>
        <w:t>de</w:t>
      </w:r>
      <w:r w:rsidRPr="00351DCA">
        <w:rPr>
          <w:spacing w:val="28"/>
          <w:sz w:val="24"/>
          <w:szCs w:val="24"/>
          <w:lang w:val="es-CR"/>
        </w:rPr>
        <w:t xml:space="preserve"> </w:t>
      </w:r>
      <w:r w:rsidRPr="00351DCA">
        <w:rPr>
          <w:sz w:val="24"/>
          <w:szCs w:val="24"/>
          <w:lang w:val="es-CR"/>
        </w:rPr>
        <w:t>la</w:t>
      </w:r>
      <w:r w:rsidRPr="00351DCA">
        <w:rPr>
          <w:spacing w:val="29"/>
          <w:sz w:val="24"/>
          <w:szCs w:val="24"/>
          <w:lang w:val="es-CR"/>
        </w:rPr>
        <w:t xml:space="preserve"> </w:t>
      </w:r>
      <w:r w:rsidRPr="00351DCA">
        <w:rPr>
          <w:sz w:val="24"/>
          <w:szCs w:val="24"/>
          <w:lang w:val="es-CR"/>
        </w:rPr>
        <w:t xml:space="preserve">configuración: </w:t>
      </w:r>
      <w:r w:rsidRPr="00351DCA">
        <w:rPr>
          <w:spacing w:val="22"/>
          <w:sz w:val="24"/>
          <w:szCs w:val="24"/>
          <w:lang w:val="es-CR"/>
        </w:rPr>
        <w:t xml:space="preserve"> </w:t>
      </w:r>
      <w:r w:rsidRPr="00351DCA">
        <w:rPr>
          <w:sz w:val="24"/>
          <w:szCs w:val="24"/>
          <w:lang w:val="es-CR"/>
        </w:rPr>
        <w:t>configurar</w:t>
      </w:r>
      <w:r w:rsidRPr="00351DCA">
        <w:rPr>
          <w:spacing w:val="54"/>
          <w:sz w:val="24"/>
          <w:szCs w:val="24"/>
          <w:lang w:val="es-CR"/>
        </w:rPr>
        <w:t xml:space="preserve"> </w:t>
      </w:r>
      <w:r w:rsidRPr="00351DCA">
        <w:rPr>
          <w:w w:val="107"/>
          <w:sz w:val="24"/>
          <w:szCs w:val="24"/>
          <w:lang w:val="es-CR"/>
        </w:rPr>
        <w:t>correctame</w:t>
      </w:r>
      <w:r w:rsidRPr="00351DCA">
        <w:rPr>
          <w:spacing w:val="-6"/>
          <w:w w:val="107"/>
          <w:sz w:val="24"/>
          <w:szCs w:val="24"/>
          <w:lang w:val="es-CR"/>
        </w:rPr>
        <w:t>n</w:t>
      </w:r>
      <w:r w:rsidRPr="00351DCA">
        <w:rPr>
          <w:w w:val="107"/>
          <w:sz w:val="24"/>
          <w:szCs w:val="24"/>
          <w:lang w:val="es-CR"/>
        </w:rPr>
        <w:t>te</w:t>
      </w:r>
      <w:r w:rsidRPr="00351DCA">
        <w:rPr>
          <w:spacing w:val="26"/>
          <w:w w:val="107"/>
          <w:sz w:val="24"/>
          <w:szCs w:val="24"/>
          <w:lang w:val="es-CR"/>
        </w:rPr>
        <w:t xml:space="preserve"> </w:t>
      </w:r>
      <w:r w:rsidRPr="00351DCA">
        <w:rPr>
          <w:sz w:val="24"/>
          <w:szCs w:val="24"/>
          <w:lang w:val="es-CR"/>
        </w:rPr>
        <w:t>una</w:t>
      </w:r>
      <w:r w:rsidRPr="00351DCA">
        <w:rPr>
          <w:spacing w:val="49"/>
          <w:sz w:val="24"/>
          <w:szCs w:val="24"/>
          <w:lang w:val="es-CR"/>
        </w:rPr>
        <w:t xml:space="preserve"> </w:t>
      </w:r>
      <w:r w:rsidRPr="00351DCA">
        <w:rPr>
          <w:sz w:val="24"/>
          <w:szCs w:val="24"/>
          <w:lang w:val="es-CR"/>
        </w:rPr>
        <w:t>conexión</w:t>
      </w:r>
      <w:r w:rsidRPr="00351DCA">
        <w:rPr>
          <w:spacing w:val="42"/>
          <w:sz w:val="24"/>
          <w:szCs w:val="24"/>
          <w:lang w:val="es-CR"/>
        </w:rPr>
        <w:t xml:space="preserve"> </w:t>
      </w:r>
      <w:r w:rsidRPr="00351DCA">
        <w:rPr>
          <w:sz w:val="24"/>
          <w:szCs w:val="24"/>
          <w:lang w:val="es-CR"/>
        </w:rPr>
        <w:t>a</w:t>
      </w:r>
      <w:r w:rsidRPr="00351DCA">
        <w:rPr>
          <w:spacing w:val="29"/>
          <w:sz w:val="24"/>
          <w:szCs w:val="24"/>
          <w:lang w:val="es-CR"/>
        </w:rPr>
        <w:t xml:space="preserve"> </w:t>
      </w:r>
      <w:r w:rsidRPr="00351DCA">
        <w:rPr>
          <w:w w:val="110"/>
          <w:sz w:val="24"/>
          <w:szCs w:val="24"/>
          <w:lang w:val="es-CR"/>
        </w:rPr>
        <w:t xml:space="preserve">un </w:t>
      </w:r>
      <w:r w:rsidR="00B307D2" w:rsidRPr="00351DCA">
        <w:rPr>
          <w:sz w:val="24"/>
          <w:szCs w:val="24"/>
          <w:lang w:val="es-CR"/>
        </w:rPr>
        <w:t>re</w:t>
      </w:r>
      <w:r w:rsidR="00B307D2" w:rsidRPr="00351DCA">
        <w:rPr>
          <w:spacing w:val="6"/>
          <w:sz w:val="24"/>
          <w:szCs w:val="24"/>
          <w:lang w:val="es-CR"/>
        </w:rPr>
        <w:t>p</w:t>
      </w:r>
      <w:r w:rsidR="00B307D2" w:rsidRPr="00351DCA">
        <w:rPr>
          <w:sz w:val="24"/>
          <w:szCs w:val="24"/>
          <w:lang w:val="es-CR"/>
        </w:rPr>
        <w:t xml:space="preserve">ositorio </w:t>
      </w:r>
      <w:r w:rsidR="00B307D2" w:rsidRPr="00351DCA">
        <w:rPr>
          <w:spacing w:val="12"/>
          <w:sz w:val="24"/>
          <w:szCs w:val="24"/>
          <w:lang w:val="es-CR"/>
        </w:rPr>
        <w:t>de</w:t>
      </w:r>
      <w:r w:rsidRPr="00351DCA">
        <w:rPr>
          <w:spacing w:val="28"/>
          <w:sz w:val="24"/>
          <w:szCs w:val="24"/>
          <w:lang w:val="es-CR"/>
        </w:rPr>
        <w:t xml:space="preserve"> </w:t>
      </w:r>
      <w:r w:rsidRPr="00351DCA">
        <w:rPr>
          <w:sz w:val="24"/>
          <w:szCs w:val="24"/>
          <w:lang w:val="es-CR"/>
        </w:rPr>
        <w:t>Oracle</w:t>
      </w:r>
      <w:r w:rsidRPr="00351DCA">
        <w:rPr>
          <w:spacing w:val="47"/>
          <w:sz w:val="24"/>
          <w:szCs w:val="24"/>
          <w:lang w:val="es-CR"/>
        </w:rPr>
        <w:t xml:space="preserve"> </w:t>
      </w:r>
      <w:r w:rsidR="008E0BCE" w:rsidRPr="00351DCA">
        <w:rPr>
          <w:sz w:val="24"/>
          <w:szCs w:val="24"/>
          <w:lang w:val="es-CR"/>
        </w:rPr>
        <w:t xml:space="preserve">utilizando </w:t>
      </w:r>
      <w:r w:rsidR="008E0BCE" w:rsidRPr="00351DCA">
        <w:rPr>
          <w:spacing w:val="26"/>
          <w:sz w:val="24"/>
          <w:szCs w:val="24"/>
          <w:lang w:val="es-CR"/>
        </w:rPr>
        <w:t>JDBC</w:t>
      </w:r>
      <w:r w:rsidR="008E0BCE" w:rsidRPr="00351DCA">
        <w:rPr>
          <w:sz w:val="24"/>
          <w:szCs w:val="24"/>
          <w:lang w:val="es-CR"/>
        </w:rPr>
        <w:t xml:space="preserve"> </w:t>
      </w:r>
      <w:r w:rsidR="008E0BCE" w:rsidRPr="00351DCA">
        <w:rPr>
          <w:spacing w:val="11"/>
          <w:sz w:val="24"/>
          <w:szCs w:val="24"/>
          <w:lang w:val="es-CR"/>
        </w:rPr>
        <w:t>puede</w:t>
      </w:r>
      <w:r w:rsidRPr="00351DCA">
        <w:rPr>
          <w:spacing w:val="49"/>
          <w:sz w:val="24"/>
          <w:szCs w:val="24"/>
          <w:lang w:val="es-CR"/>
        </w:rPr>
        <w:t xml:space="preserve"> </w:t>
      </w:r>
      <w:r w:rsidR="008E0BCE" w:rsidRPr="00351DCA">
        <w:rPr>
          <w:sz w:val="24"/>
          <w:szCs w:val="24"/>
          <w:lang w:val="es-CR"/>
        </w:rPr>
        <w:t xml:space="preserve">requerir </w:t>
      </w:r>
      <w:r w:rsidR="008E0BCE" w:rsidRPr="00351DCA">
        <w:rPr>
          <w:spacing w:val="13"/>
          <w:sz w:val="24"/>
          <w:szCs w:val="24"/>
          <w:lang w:val="es-CR"/>
        </w:rPr>
        <w:t>un</w:t>
      </w:r>
      <w:r w:rsidRPr="00351DCA">
        <w:rPr>
          <w:spacing w:val="39"/>
          <w:sz w:val="24"/>
          <w:szCs w:val="24"/>
          <w:lang w:val="es-CR"/>
        </w:rPr>
        <w:t xml:space="preserve"> </w:t>
      </w:r>
      <w:r w:rsidR="008E0BCE" w:rsidRPr="00351DCA">
        <w:rPr>
          <w:sz w:val="24"/>
          <w:szCs w:val="24"/>
          <w:lang w:val="es-CR"/>
        </w:rPr>
        <w:t>con</w:t>
      </w:r>
      <w:r w:rsidR="008E0BCE" w:rsidRPr="00351DCA">
        <w:rPr>
          <w:spacing w:val="6"/>
          <w:sz w:val="24"/>
          <w:szCs w:val="24"/>
          <w:lang w:val="es-CR"/>
        </w:rPr>
        <w:t>o</w:t>
      </w:r>
      <w:r w:rsidR="008E0BCE" w:rsidRPr="00351DCA">
        <w:rPr>
          <w:sz w:val="24"/>
          <w:szCs w:val="24"/>
          <w:lang w:val="es-CR"/>
        </w:rPr>
        <w:t>cimie</w:t>
      </w:r>
      <w:r w:rsidR="008E0BCE" w:rsidRPr="00351DCA">
        <w:rPr>
          <w:spacing w:val="-6"/>
          <w:sz w:val="24"/>
          <w:szCs w:val="24"/>
          <w:lang w:val="es-CR"/>
        </w:rPr>
        <w:t>n</w:t>
      </w:r>
      <w:r w:rsidR="008E0BCE" w:rsidRPr="00351DCA">
        <w:rPr>
          <w:sz w:val="24"/>
          <w:szCs w:val="24"/>
          <w:lang w:val="es-CR"/>
        </w:rPr>
        <w:t xml:space="preserve">to </w:t>
      </w:r>
      <w:r w:rsidR="008E0BCE" w:rsidRPr="00351DCA">
        <w:rPr>
          <w:spacing w:val="12"/>
          <w:sz w:val="24"/>
          <w:szCs w:val="24"/>
          <w:lang w:val="es-CR"/>
        </w:rPr>
        <w:t>profundo</w:t>
      </w:r>
      <w:r w:rsidR="008E0BCE" w:rsidRPr="00351DCA">
        <w:rPr>
          <w:sz w:val="24"/>
          <w:szCs w:val="24"/>
          <w:lang w:val="es-CR"/>
        </w:rPr>
        <w:t xml:space="preserve"> </w:t>
      </w:r>
      <w:r w:rsidR="008E0BCE" w:rsidRPr="00351DCA">
        <w:rPr>
          <w:spacing w:val="6"/>
          <w:sz w:val="24"/>
          <w:szCs w:val="24"/>
          <w:lang w:val="es-CR"/>
        </w:rPr>
        <w:t>y</w:t>
      </w:r>
      <w:r w:rsidRPr="00351DCA">
        <w:rPr>
          <w:spacing w:val="22"/>
          <w:sz w:val="24"/>
          <w:szCs w:val="24"/>
          <w:lang w:val="es-CR"/>
        </w:rPr>
        <w:t xml:space="preserve"> </w:t>
      </w:r>
      <w:r w:rsidRPr="00351DCA">
        <w:rPr>
          <w:w w:val="110"/>
          <w:sz w:val="24"/>
          <w:szCs w:val="24"/>
          <w:lang w:val="es-CR"/>
        </w:rPr>
        <w:t xml:space="preserve">una </w:t>
      </w:r>
      <w:r w:rsidRPr="00351DCA">
        <w:rPr>
          <w:sz w:val="24"/>
          <w:szCs w:val="24"/>
          <w:lang w:val="es-CR"/>
        </w:rPr>
        <w:t>configuración</w:t>
      </w:r>
      <w:r w:rsidRPr="00351DCA">
        <w:rPr>
          <w:spacing w:val="54"/>
          <w:sz w:val="24"/>
          <w:szCs w:val="24"/>
          <w:lang w:val="es-CR"/>
        </w:rPr>
        <w:t xml:space="preserve"> </w:t>
      </w:r>
      <w:r w:rsidRPr="00351DCA">
        <w:rPr>
          <w:w w:val="110"/>
          <w:sz w:val="24"/>
          <w:szCs w:val="24"/>
          <w:lang w:val="es-CR"/>
        </w:rPr>
        <w:t>detallada,</w:t>
      </w:r>
      <w:r w:rsidRPr="00351DCA">
        <w:rPr>
          <w:spacing w:val="12"/>
          <w:w w:val="110"/>
          <w:sz w:val="24"/>
          <w:szCs w:val="24"/>
          <w:lang w:val="es-CR"/>
        </w:rPr>
        <w:t xml:space="preserve"> </w:t>
      </w:r>
      <w:r w:rsidRPr="00351DCA">
        <w:rPr>
          <w:sz w:val="24"/>
          <w:szCs w:val="24"/>
          <w:lang w:val="es-CR"/>
        </w:rPr>
        <w:t>lo</w:t>
      </w:r>
      <w:r w:rsidRPr="00351DCA">
        <w:rPr>
          <w:spacing w:val="16"/>
          <w:sz w:val="24"/>
          <w:szCs w:val="24"/>
          <w:lang w:val="es-CR"/>
        </w:rPr>
        <w:t xml:space="preserve"> </w:t>
      </w:r>
      <w:r w:rsidRPr="00351DCA">
        <w:rPr>
          <w:sz w:val="24"/>
          <w:szCs w:val="24"/>
          <w:lang w:val="es-CR"/>
        </w:rPr>
        <w:t>que</w:t>
      </w:r>
      <w:r w:rsidRPr="00351DCA">
        <w:rPr>
          <w:spacing w:val="34"/>
          <w:sz w:val="24"/>
          <w:szCs w:val="24"/>
          <w:lang w:val="es-CR"/>
        </w:rPr>
        <w:t xml:space="preserve"> </w:t>
      </w:r>
      <w:r w:rsidR="008E0BCE" w:rsidRPr="00351DCA">
        <w:rPr>
          <w:sz w:val="24"/>
          <w:szCs w:val="24"/>
          <w:lang w:val="es-CR"/>
        </w:rPr>
        <w:t xml:space="preserve">resulta </w:t>
      </w:r>
      <w:r w:rsidR="008E0BCE" w:rsidRPr="00351DCA">
        <w:rPr>
          <w:spacing w:val="22"/>
          <w:sz w:val="24"/>
          <w:szCs w:val="24"/>
          <w:lang w:val="es-CR"/>
        </w:rPr>
        <w:t>en</w:t>
      </w:r>
      <w:r w:rsidRPr="00351DCA">
        <w:rPr>
          <w:spacing w:val="28"/>
          <w:sz w:val="24"/>
          <w:szCs w:val="24"/>
          <w:lang w:val="es-CR"/>
        </w:rPr>
        <w:t xml:space="preserve"> </w:t>
      </w:r>
      <w:r w:rsidRPr="00351DCA">
        <w:rPr>
          <w:sz w:val="24"/>
          <w:szCs w:val="24"/>
          <w:lang w:val="es-CR"/>
        </w:rPr>
        <w:t>una</w:t>
      </w:r>
      <w:r w:rsidRPr="00351DCA">
        <w:rPr>
          <w:spacing w:val="49"/>
          <w:sz w:val="24"/>
          <w:szCs w:val="24"/>
          <w:lang w:val="es-CR"/>
        </w:rPr>
        <w:t xml:space="preserve"> </w:t>
      </w:r>
      <w:r w:rsidR="008E0BCE" w:rsidRPr="00351DCA">
        <w:rPr>
          <w:sz w:val="24"/>
          <w:szCs w:val="24"/>
          <w:lang w:val="es-CR"/>
        </w:rPr>
        <w:t>cur</w:t>
      </w:r>
      <w:r w:rsidR="008E0BCE" w:rsidRPr="00351DCA">
        <w:rPr>
          <w:spacing w:val="-12"/>
          <w:sz w:val="24"/>
          <w:szCs w:val="24"/>
          <w:lang w:val="es-CR"/>
        </w:rPr>
        <w:t>v</w:t>
      </w:r>
      <w:r w:rsidR="008E0BCE" w:rsidRPr="00351DCA">
        <w:rPr>
          <w:sz w:val="24"/>
          <w:szCs w:val="24"/>
          <w:lang w:val="es-CR"/>
        </w:rPr>
        <w:t xml:space="preserve">a </w:t>
      </w:r>
      <w:r w:rsidR="008E0BCE" w:rsidRPr="00351DCA">
        <w:rPr>
          <w:spacing w:val="1"/>
          <w:sz w:val="24"/>
          <w:szCs w:val="24"/>
          <w:lang w:val="es-CR"/>
        </w:rPr>
        <w:t>de</w:t>
      </w:r>
      <w:r w:rsidRPr="00351DCA">
        <w:rPr>
          <w:spacing w:val="28"/>
          <w:sz w:val="24"/>
          <w:szCs w:val="24"/>
          <w:lang w:val="es-CR"/>
        </w:rPr>
        <w:t xml:space="preserve"> </w:t>
      </w:r>
      <w:r w:rsidRPr="00351DCA">
        <w:rPr>
          <w:w w:val="107"/>
          <w:sz w:val="24"/>
          <w:szCs w:val="24"/>
          <w:lang w:val="es-CR"/>
        </w:rPr>
        <w:t>aprendiz</w:t>
      </w:r>
      <w:r w:rsidRPr="00351DCA">
        <w:rPr>
          <w:spacing w:val="6"/>
          <w:w w:val="107"/>
          <w:sz w:val="24"/>
          <w:szCs w:val="24"/>
          <w:lang w:val="es-CR"/>
        </w:rPr>
        <w:t>a</w:t>
      </w:r>
      <w:r w:rsidRPr="00351DCA">
        <w:rPr>
          <w:w w:val="107"/>
          <w:sz w:val="24"/>
          <w:szCs w:val="24"/>
          <w:lang w:val="es-CR"/>
        </w:rPr>
        <w:t>je</w:t>
      </w:r>
      <w:r w:rsidRPr="00351DCA">
        <w:rPr>
          <w:spacing w:val="10"/>
          <w:w w:val="107"/>
          <w:sz w:val="24"/>
          <w:szCs w:val="24"/>
          <w:lang w:val="es-CR"/>
        </w:rPr>
        <w:t xml:space="preserve"> </w:t>
      </w:r>
      <w:r w:rsidRPr="00351DCA">
        <w:rPr>
          <w:w w:val="107"/>
          <w:sz w:val="24"/>
          <w:szCs w:val="24"/>
          <w:lang w:val="es-CR"/>
        </w:rPr>
        <w:t>pro</w:t>
      </w:r>
      <w:r w:rsidRPr="00351DCA">
        <w:rPr>
          <w:spacing w:val="-6"/>
          <w:w w:val="107"/>
          <w:sz w:val="24"/>
          <w:szCs w:val="24"/>
          <w:lang w:val="es-CR"/>
        </w:rPr>
        <w:t>n</w:t>
      </w:r>
      <w:r w:rsidRPr="00351DCA">
        <w:rPr>
          <w:w w:val="107"/>
          <w:sz w:val="24"/>
          <w:szCs w:val="24"/>
          <w:lang w:val="es-CR"/>
        </w:rPr>
        <w:t>unciada</w:t>
      </w:r>
      <w:r w:rsidRPr="00351DCA">
        <w:rPr>
          <w:spacing w:val="24"/>
          <w:w w:val="107"/>
          <w:sz w:val="24"/>
          <w:szCs w:val="24"/>
          <w:lang w:val="es-CR"/>
        </w:rPr>
        <w:t xml:space="preserve"> </w:t>
      </w:r>
      <w:r w:rsidR="008E0BCE" w:rsidRPr="00351DCA">
        <w:rPr>
          <w:sz w:val="24"/>
          <w:szCs w:val="24"/>
          <w:lang w:val="es-CR"/>
        </w:rPr>
        <w:t xml:space="preserve">para </w:t>
      </w:r>
      <w:r w:rsidR="008E0BCE" w:rsidRPr="00351DCA">
        <w:rPr>
          <w:spacing w:val="8"/>
          <w:sz w:val="24"/>
          <w:szCs w:val="24"/>
          <w:lang w:val="es-CR"/>
        </w:rPr>
        <w:t>los</w:t>
      </w:r>
      <w:r w:rsidRPr="00351DCA">
        <w:rPr>
          <w:sz w:val="24"/>
          <w:szCs w:val="24"/>
          <w:lang w:val="es-CR"/>
        </w:rPr>
        <w:t xml:space="preserve"> </w:t>
      </w:r>
      <w:r w:rsidRPr="00351DCA">
        <w:rPr>
          <w:w w:val="106"/>
          <w:sz w:val="24"/>
          <w:szCs w:val="24"/>
          <w:lang w:val="es-CR"/>
        </w:rPr>
        <w:t>desarrolladores</w:t>
      </w:r>
      <w:r w:rsidR="006D3F00">
        <w:rPr>
          <w:w w:val="106"/>
          <w:sz w:val="24"/>
          <w:szCs w:val="24"/>
          <w:lang w:val="es-CR"/>
        </w:rPr>
        <w:t xml:space="preserve"> </w:t>
      </w:r>
      <w:r w:rsidR="006D3F00">
        <w:rPr>
          <w:w w:val="105"/>
          <w:sz w:val="24"/>
          <w:szCs w:val="24"/>
          <w:lang w:val="es-CR"/>
        </w:rPr>
        <w:t>(Anónimo,2011</w:t>
      </w:r>
      <w:r w:rsidR="008E0BCE">
        <w:rPr>
          <w:w w:val="105"/>
          <w:sz w:val="24"/>
          <w:szCs w:val="24"/>
          <w:lang w:val="es-CR"/>
        </w:rPr>
        <w:t>)</w:t>
      </w:r>
      <w:r w:rsidR="008E0BCE" w:rsidRPr="00351DCA">
        <w:rPr>
          <w:w w:val="105"/>
          <w:sz w:val="24"/>
          <w:szCs w:val="24"/>
          <w:lang w:val="es-CR"/>
        </w:rPr>
        <w:t>.</w:t>
      </w:r>
    </w:p>
    <w:p w14:paraId="25D45558" w14:textId="3D16E585" w:rsidR="00760459" w:rsidRPr="00351DCA" w:rsidRDefault="00000000">
      <w:pPr>
        <w:spacing w:before="7" w:line="425" w:lineRule="auto"/>
        <w:ind w:left="100" w:right="136" w:firstLine="720"/>
        <w:rPr>
          <w:sz w:val="24"/>
          <w:szCs w:val="24"/>
          <w:lang w:val="es-CR"/>
        </w:rPr>
      </w:pPr>
      <w:r w:rsidRPr="00351DCA">
        <w:rPr>
          <w:sz w:val="24"/>
          <w:szCs w:val="24"/>
          <w:lang w:val="es-CR"/>
        </w:rPr>
        <w:t>2-</w:t>
      </w:r>
      <w:r w:rsidRPr="00351DCA">
        <w:rPr>
          <w:spacing w:val="16"/>
          <w:sz w:val="24"/>
          <w:szCs w:val="24"/>
          <w:lang w:val="es-CR"/>
        </w:rPr>
        <w:t xml:space="preserve"> </w:t>
      </w:r>
      <w:r w:rsidRPr="00351DCA">
        <w:rPr>
          <w:spacing w:val="-6"/>
          <w:w w:val="106"/>
          <w:sz w:val="24"/>
          <w:szCs w:val="24"/>
          <w:lang w:val="es-CR"/>
        </w:rPr>
        <w:t>A</w:t>
      </w:r>
      <w:r w:rsidRPr="00351DCA">
        <w:rPr>
          <w:w w:val="106"/>
          <w:sz w:val="24"/>
          <w:szCs w:val="24"/>
          <w:lang w:val="es-CR"/>
        </w:rPr>
        <w:t>dministración</w:t>
      </w:r>
      <w:r w:rsidRPr="00351DCA">
        <w:rPr>
          <w:spacing w:val="21"/>
          <w:w w:val="106"/>
          <w:sz w:val="24"/>
          <w:szCs w:val="24"/>
          <w:lang w:val="es-CR"/>
        </w:rPr>
        <w:t xml:space="preserve"> </w:t>
      </w:r>
      <w:r w:rsidRPr="00351DCA">
        <w:rPr>
          <w:sz w:val="24"/>
          <w:szCs w:val="24"/>
          <w:lang w:val="es-CR"/>
        </w:rPr>
        <w:t>de</w:t>
      </w:r>
      <w:r w:rsidRPr="00351DCA">
        <w:rPr>
          <w:spacing w:val="28"/>
          <w:sz w:val="24"/>
          <w:szCs w:val="24"/>
          <w:lang w:val="es-CR"/>
        </w:rPr>
        <w:t xml:space="preserve"> </w:t>
      </w:r>
      <w:r w:rsidRPr="00351DCA">
        <w:rPr>
          <w:sz w:val="24"/>
          <w:szCs w:val="24"/>
          <w:lang w:val="es-CR"/>
        </w:rPr>
        <w:t xml:space="preserve">memoria: </w:t>
      </w:r>
      <w:r w:rsidRPr="00351DCA">
        <w:rPr>
          <w:spacing w:val="29"/>
          <w:sz w:val="24"/>
          <w:szCs w:val="24"/>
          <w:lang w:val="es-CR"/>
        </w:rPr>
        <w:t xml:space="preserve"> </w:t>
      </w:r>
      <w:r w:rsidR="00B307D2" w:rsidRPr="00351DCA">
        <w:rPr>
          <w:sz w:val="24"/>
          <w:szCs w:val="24"/>
          <w:lang w:val="es-CR"/>
        </w:rPr>
        <w:t>J</w:t>
      </w:r>
      <w:r w:rsidR="00B307D2" w:rsidRPr="00351DCA">
        <w:rPr>
          <w:spacing w:val="-6"/>
          <w:sz w:val="24"/>
          <w:szCs w:val="24"/>
          <w:lang w:val="es-CR"/>
        </w:rPr>
        <w:t>a</w:t>
      </w:r>
      <w:r w:rsidR="00B307D2" w:rsidRPr="00351DCA">
        <w:rPr>
          <w:spacing w:val="-12"/>
          <w:sz w:val="24"/>
          <w:szCs w:val="24"/>
          <w:lang w:val="es-CR"/>
        </w:rPr>
        <w:t>v</w:t>
      </w:r>
      <w:r w:rsidR="00B307D2" w:rsidRPr="00351DCA">
        <w:rPr>
          <w:sz w:val="24"/>
          <w:szCs w:val="24"/>
          <w:lang w:val="es-CR"/>
        </w:rPr>
        <w:t xml:space="preserve">a </w:t>
      </w:r>
      <w:r w:rsidR="00B307D2" w:rsidRPr="00351DCA">
        <w:rPr>
          <w:spacing w:val="15"/>
          <w:sz w:val="24"/>
          <w:szCs w:val="24"/>
          <w:lang w:val="es-CR"/>
        </w:rPr>
        <w:t>administra</w:t>
      </w:r>
      <w:r w:rsidRPr="00351DCA">
        <w:rPr>
          <w:spacing w:val="12"/>
          <w:w w:val="109"/>
          <w:sz w:val="24"/>
          <w:szCs w:val="24"/>
          <w:lang w:val="es-CR"/>
        </w:rPr>
        <w:t xml:space="preserve"> </w:t>
      </w:r>
      <w:r w:rsidRPr="00351DCA">
        <w:rPr>
          <w:w w:val="109"/>
          <w:sz w:val="24"/>
          <w:szCs w:val="24"/>
          <w:lang w:val="es-CR"/>
        </w:rPr>
        <w:t>automáticame</w:t>
      </w:r>
      <w:r w:rsidRPr="00351DCA">
        <w:rPr>
          <w:spacing w:val="-7"/>
          <w:w w:val="109"/>
          <w:sz w:val="24"/>
          <w:szCs w:val="24"/>
          <w:lang w:val="es-CR"/>
        </w:rPr>
        <w:t>n</w:t>
      </w:r>
      <w:r w:rsidRPr="00351DCA">
        <w:rPr>
          <w:w w:val="109"/>
          <w:sz w:val="24"/>
          <w:szCs w:val="24"/>
          <w:lang w:val="es-CR"/>
        </w:rPr>
        <w:t>te</w:t>
      </w:r>
      <w:r w:rsidRPr="00351DCA">
        <w:rPr>
          <w:spacing w:val="21"/>
          <w:w w:val="109"/>
          <w:sz w:val="24"/>
          <w:szCs w:val="24"/>
          <w:lang w:val="es-CR"/>
        </w:rPr>
        <w:t xml:space="preserve"> </w:t>
      </w:r>
      <w:r w:rsidRPr="00351DCA">
        <w:rPr>
          <w:sz w:val="24"/>
          <w:szCs w:val="24"/>
          <w:lang w:val="es-CR"/>
        </w:rPr>
        <w:t>la</w:t>
      </w:r>
      <w:r w:rsidRPr="00351DCA">
        <w:rPr>
          <w:spacing w:val="29"/>
          <w:sz w:val="24"/>
          <w:szCs w:val="24"/>
          <w:lang w:val="es-CR"/>
        </w:rPr>
        <w:t xml:space="preserve"> </w:t>
      </w:r>
      <w:r w:rsidR="008E0BCE" w:rsidRPr="00351DCA">
        <w:rPr>
          <w:sz w:val="24"/>
          <w:szCs w:val="24"/>
          <w:lang w:val="es-CR"/>
        </w:rPr>
        <w:t xml:space="preserve">memoria </w:t>
      </w:r>
      <w:r w:rsidR="008E0BCE" w:rsidRPr="00351DCA">
        <w:rPr>
          <w:spacing w:val="2"/>
          <w:sz w:val="24"/>
          <w:szCs w:val="24"/>
          <w:lang w:val="es-CR"/>
        </w:rPr>
        <w:t>a</w:t>
      </w:r>
      <w:r w:rsidRPr="00351DCA">
        <w:rPr>
          <w:spacing w:val="29"/>
          <w:sz w:val="24"/>
          <w:szCs w:val="24"/>
          <w:lang w:val="es-CR"/>
        </w:rPr>
        <w:t xml:space="preserve"> </w:t>
      </w:r>
      <w:r w:rsidRPr="00351DCA">
        <w:rPr>
          <w:w w:val="120"/>
          <w:sz w:val="24"/>
          <w:szCs w:val="24"/>
          <w:lang w:val="es-CR"/>
        </w:rPr>
        <w:t>tr</w:t>
      </w:r>
      <w:r w:rsidRPr="00351DCA">
        <w:rPr>
          <w:spacing w:val="-6"/>
          <w:w w:val="120"/>
          <w:sz w:val="24"/>
          <w:szCs w:val="24"/>
          <w:lang w:val="es-CR"/>
        </w:rPr>
        <w:t>a</w:t>
      </w:r>
      <w:r w:rsidRPr="00351DCA">
        <w:rPr>
          <w:spacing w:val="-6"/>
          <w:w w:val="104"/>
          <w:sz w:val="24"/>
          <w:szCs w:val="24"/>
          <w:lang w:val="es-CR"/>
        </w:rPr>
        <w:t>v</w:t>
      </w:r>
      <w:r w:rsidRPr="00351DCA">
        <w:rPr>
          <w:w w:val="99"/>
          <w:sz w:val="24"/>
          <w:szCs w:val="24"/>
          <w:lang w:val="es-CR"/>
        </w:rPr>
        <w:t xml:space="preserve">és </w:t>
      </w:r>
      <w:r w:rsidRPr="00351DCA">
        <w:rPr>
          <w:sz w:val="24"/>
          <w:szCs w:val="24"/>
          <w:lang w:val="es-CR"/>
        </w:rPr>
        <w:t>del</w:t>
      </w:r>
      <w:r w:rsidRPr="00351DCA">
        <w:rPr>
          <w:spacing w:val="26"/>
          <w:sz w:val="24"/>
          <w:szCs w:val="24"/>
          <w:lang w:val="es-CR"/>
        </w:rPr>
        <w:t xml:space="preserve"> </w:t>
      </w:r>
      <w:r w:rsidR="008E0BCE" w:rsidRPr="00351DCA">
        <w:rPr>
          <w:sz w:val="24"/>
          <w:szCs w:val="24"/>
          <w:lang w:val="es-CR"/>
        </w:rPr>
        <w:t xml:space="preserve">recolector </w:t>
      </w:r>
      <w:r w:rsidR="008E0BCE" w:rsidRPr="00351DCA">
        <w:rPr>
          <w:spacing w:val="7"/>
          <w:sz w:val="24"/>
          <w:szCs w:val="24"/>
          <w:lang w:val="es-CR"/>
        </w:rPr>
        <w:t>de</w:t>
      </w:r>
      <w:r w:rsidRPr="00351DCA">
        <w:rPr>
          <w:spacing w:val="28"/>
          <w:sz w:val="24"/>
          <w:szCs w:val="24"/>
          <w:lang w:val="es-CR"/>
        </w:rPr>
        <w:t xml:space="preserve"> </w:t>
      </w:r>
      <w:r w:rsidR="008E0BCE" w:rsidRPr="00351DCA">
        <w:rPr>
          <w:sz w:val="24"/>
          <w:szCs w:val="24"/>
          <w:lang w:val="es-CR"/>
        </w:rPr>
        <w:t xml:space="preserve">basura, </w:t>
      </w:r>
      <w:r w:rsidR="008E0BCE" w:rsidRPr="00351DCA">
        <w:rPr>
          <w:spacing w:val="25"/>
          <w:sz w:val="24"/>
          <w:szCs w:val="24"/>
          <w:lang w:val="es-CR"/>
        </w:rPr>
        <w:t>la</w:t>
      </w:r>
      <w:r w:rsidRPr="00351DCA">
        <w:rPr>
          <w:spacing w:val="29"/>
          <w:sz w:val="24"/>
          <w:szCs w:val="24"/>
          <w:lang w:val="es-CR"/>
        </w:rPr>
        <w:t xml:space="preserve"> </w:t>
      </w:r>
      <w:r w:rsidRPr="00351DCA">
        <w:rPr>
          <w:w w:val="107"/>
          <w:sz w:val="24"/>
          <w:szCs w:val="24"/>
          <w:lang w:val="es-CR"/>
        </w:rPr>
        <w:t>administración</w:t>
      </w:r>
      <w:r w:rsidRPr="00351DCA">
        <w:rPr>
          <w:spacing w:val="18"/>
          <w:w w:val="107"/>
          <w:sz w:val="24"/>
          <w:szCs w:val="24"/>
          <w:lang w:val="es-CR"/>
        </w:rPr>
        <w:t xml:space="preserve"> </w:t>
      </w:r>
      <w:r w:rsidRPr="00351DCA">
        <w:rPr>
          <w:sz w:val="24"/>
          <w:szCs w:val="24"/>
          <w:lang w:val="es-CR"/>
        </w:rPr>
        <w:t>eficie</w:t>
      </w:r>
      <w:r w:rsidRPr="00351DCA">
        <w:rPr>
          <w:spacing w:val="-6"/>
          <w:sz w:val="24"/>
          <w:szCs w:val="24"/>
          <w:lang w:val="es-CR"/>
        </w:rPr>
        <w:t>n</w:t>
      </w:r>
      <w:r w:rsidRPr="00351DCA">
        <w:rPr>
          <w:sz w:val="24"/>
          <w:szCs w:val="24"/>
          <w:lang w:val="es-CR"/>
        </w:rPr>
        <w:t>te</w:t>
      </w:r>
      <w:r w:rsidRPr="00351DCA">
        <w:rPr>
          <w:spacing w:val="34"/>
          <w:sz w:val="24"/>
          <w:szCs w:val="24"/>
          <w:lang w:val="es-CR"/>
        </w:rPr>
        <w:t xml:space="preserve"> </w:t>
      </w:r>
      <w:r w:rsidRPr="00351DCA">
        <w:rPr>
          <w:sz w:val="24"/>
          <w:szCs w:val="24"/>
          <w:lang w:val="es-CR"/>
        </w:rPr>
        <w:t>de</w:t>
      </w:r>
      <w:r w:rsidRPr="00351DCA">
        <w:rPr>
          <w:spacing w:val="28"/>
          <w:sz w:val="24"/>
          <w:szCs w:val="24"/>
          <w:lang w:val="es-CR"/>
        </w:rPr>
        <w:t xml:space="preserve"> </w:t>
      </w:r>
      <w:r w:rsidRPr="00351DCA">
        <w:rPr>
          <w:sz w:val="24"/>
          <w:szCs w:val="24"/>
          <w:lang w:val="es-CR"/>
        </w:rPr>
        <w:t>recursos</w:t>
      </w:r>
      <w:r w:rsidRPr="00351DCA">
        <w:rPr>
          <w:spacing w:val="51"/>
          <w:sz w:val="24"/>
          <w:szCs w:val="24"/>
          <w:lang w:val="es-CR"/>
        </w:rPr>
        <w:t xml:space="preserve"> </w:t>
      </w:r>
      <w:r w:rsidRPr="00351DCA">
        <w:rPr>
          <w:sz w:val="24"/>
          <w:szCs w:val="24"/>
          <w:lang w:val="es-CR"/>
        </w:rPr>
        <w:t>y</w:t>
      </w:r>
      <w:r w:rsidRPr="00351DCA">
        <w:rPr>
          <w:spacing w:val="22"/>
          <w:sz w:val="24"/>
          <w:szCs w:val="24"/>
          <w:lang w:val="es-CR"/>
        </w:rPr>
        <w:t xml:space="preserve"> </w:t>
      </w:r>
      <w:r w:rsidRPr="00351DCA">
        <w:rPr>
          <w:sz w:val="24"/>
          <w:szCs w:val="24"/>
          <w:lang w:val="es-CR"/>
        </w:rPr>
        <w:t>la</w:t>
      </w:r>
      <w:r w:rsidRPr="00351DCA">
        <w:rPr>
          <w:spacing w:val="29"/>
          <w:sz w:val="24"/>
          <w:szCs w:val="24"/>
          <w:lang w:val="es-CR"/>
        </w:rPr>
        <w:t xml:space="preserve"> </w:t>
      </w:r>
      <w:r w:rsidR="008E0BCE" w:rsidRPr="00351DCA">
        <w:rPr>
          <w:sz w:val="24"/>
          <w:szCs w:val="24"/>
          <w:lang w:val="es-CR"/>
        </w:rPr>
        <w:t xml:space="preserve">optimización </w:t>
      </w:r>
      <w:r w:rsidR="008E0BCE" w:rsidRPr="00351DCA">
        <w:rPr>
          <w:spacing w:val="21"/>
          <w:sz w:val="24"/>
          <w:szCs w:val="24"/>
          <w:lang w:val="es-CR"/>
        </w:rPr>
        <w:t>de</w:t>
      </w:r>
      <w:r w:rsidRPr="00351DCA">
        <w:rPr>
          <w:spacing w:val="28"/>
          <w:sz w:val="24"/>
          <w:szCs w:val="24"/>
          <w:lang w:val="es-CR"/>
        </w:rPr>
        <w:t xml:space="preserve"> </w:t>
      </w:r>
      <w:r w:rsidRPr="00351DCA">
        <w:rPr>
          <w:w w:val="107"/>
          <w:sz w:val="24"/>
          <w:szCs w:val="24"/>
          <w:lang w:val="es-CR"/>
        </w:rPr>
        <w:t xml:space="preserve">la </w:t>
      </w:r>
      <w:r w:rsidR="008E0BCE" w:rsidRPr="00351DCA">
        <w:rPr>
          <w:sz w:val="24"/>
          <w:szCs w:val="24"/>
          <w:lang w:val="es-CR"/>
        </w:rPr>
        <w:t xml:space="preserve">memoria </w:t>
      </w:r>
      <w:r w:rsidR="008E0BCE" w:rsidRPr="00351DCA">
        <w:rPr>
          <w:spacing w:val="2"/>
          <w:sz w:val="24"/>
          <w:szCs w:val="24"/>
          <w:lang w:val="es-CR"/>
        </w:rPr>
        <w:t>pueden</w:t>
      </w:r>
      <w:r w:rsidR="008E0BCE" w:rsidRPr="00351DCA">
        <w:rPr>
          <w:sz w:val="24"/>
          <w:szCs w:val="24"/>
          <w:lang w:val="es-CR"/>
        </w:rPr>
        <w:t xml:space="preserve"> </w:t>
      </w:r>
      <w:r w:rsidR="008E0BCE" w:rsidRPr="00351DCA">
        <w:rPr>
          <w:spacing w:val="1"/>
          <w:sz w:val="24"/>
          <w:szCs w:val="24"/>
          <w:lang w:val="es-CR"/>
        </w:rPr>
        <w:t>convertirse</w:t>
      </w:r>
      <w:r w:rsidR="008E0BCE" w:rsidRPr="00351DCA">
        <w:rPr>
          <w:sz w:val="24"/>
          <w:szCs w:val="24"/>
          <w:lang w:val="es-CR"/>
        </w:rPr>
        <w:t xml:space="preserve"> </w:t>
      </w:r>
      <w:r w:rsidR="008E0BCE" w:rsidRPr="00351DCA">
        <w:rPr>
          <w:spacing w:val="21"/>
          <w:sz w:val="24"/>
          <w:szCs w:val="24"/>
          <w:lang w:val="es-CR"/>
        </w:rPr>
        <w:t>en</w:t>
      </w:r>
      <w:r w:rsidRPr="00351DCA">
        <w:rPr>
          <w:spacing w:val="28"/>
          <w:sz w:val="24"/>
          <w:szCs w:val="24"/>
          <w:lang w:val="es-CR"/>
        </w:rPr>
        <w:t xml:space="preserve"> </w:t>
      </w:r>
      <w:r w:rsidRPr="00351DCA">
        <w:rPr>
          <w:sz w:val="24"/>
          <w:szCs w:val="24"/>
          <w:lang w:val="es-CR"/>
        </w:rPr>
        <w:t>un</w:t>
      </w:r>
      <w:r w:rsidRPr="00351DCA">
        <w:rPr>
          <w:spacing w:val="39"/>
          <w:sz w:val="24"/>
          <w:szCs w:val="24"/>
          <w:lang w:val="es-CR"/>
        </w:rPr>
        <w:t xml:space="preserve"> </w:t>
      </w:r>
      <w:r w:rsidRPr="00351DCA">
        <w:rPr>
          <w:sz w:val="24"/>
          <w:szCs w:val="24"/>
          <w:lang w:val="es-CR"/>
        </w:rPr>
        <w:t>desafío</w:t>
      </w:r>
      <w:r w:rsidRPr="00351DCA">
        <w:rPr>
          <w:spacing w:val="31"/>
          <w:sz w:val="24"/>
          <w:szCs w:val="24"/>
          <w:lang w:val="es-CR"/>
        </w:rPr>
        <w:t xml:space="preserve"> </w:t>
      </w:r>
      <w:r w:rsidRPr="00351DCA">
        <w:rPr>
          <w:sz w:val="24"/>
          <w:szCs w:val="24"/>
          <w:lang w:val="es-CR"/>
        </w:rPr>
        <w:t>en</w:t>
      </w:r>
      <w:r w:rsidRPr="00351DCA">
        <w:rPr>
          <w:spacing w:val="28"/>
          <w:sz w:val="24"/>
          <w:szCs w:val="24"/>
          <w:lang w:val="es-CR"/>
        </w:rPr>
        <w:t xml:space="preserve"> </w:t>
      </w:r>
      <w:r w:rsidRPr="00351DCA">
        <w:rPr>
          <w:sz w:val="24"/>
          <w:szCs w:val="24"/>
          <w:lang w:val="es-CR"/>
        </w:rPr>
        <w:t>aplicaciones</w:t>
      </w:r>
      <w:r w:rsidRPr="00351DCA">
        <w:rPr>
          <w:spacing w:val="51"/>
          <w:sz w:val="24"/>
          <w:szCs w:val="24"/>
          <w:lang w:val="es-CR"/>
        </w:rPr>
        <w:t xml:space="preserve"> </w:t>
      </w:r>
      <w:r w:rsidR="008E0BCE" w:rsidRPr="00351DCA">
        <w:rPr>
          <w:sz w:val="24"/>
          <w:szCs w:val="24"/>
          <w:lang w:val="es-CR"/>
        </w:rPr>
        <w:t xml:space="preserve">empresariales </w:t>
      </w:r>
      <w:r w:rsidR="008E0BCE" w:rsidRPr="00351DCA">
        <w:rPr>
          <w:spacing w:val="23"/>
          <w:sz w:val="24"/>
          <w:szCs w:val="24"/>
          <w:lang w:val="es-CR"/>
        </w:rPr>
        <w:t>grandes</w:t>
      </w:r>
      <w:r w:rsidR="008E0BCE" w:rsidRPr="00351DCA">
        <w:rPr>
          <w:sz w:val="24"/>
          <w:szCs w:val="24"/>
          <w:lang w:val="es-CR"/>
        </w:rPr>
        <w:t xml:space="preserve"> </w:t>
      </w:r>
      <w:r w:rsidR="008E0BCE" w:rsidRPr="00351DCA">
        <w:rPr>
          <w:spacing w:val="4"/>
          <w:sz w:val="24"/>
          <w:szCs w:val="24"/>
          <w:lang w:val="es-CR"/>
        </w:rPr>
        <w:t>con</w:t>
      </w:r>
      <w:r w:rsidRPr="00351DCA">
        <w:rPr>
          <w:spacing w:val="28"/>
          <w:sz w:val="24"/>
          <w:szCs w:val="24"/>
          <w:lang w:val="es-CR"/>
        </w:rPr>
        <w:t xml:space="preserve"> </w:t>
      </w:r>
      <w:r w:rsidRPr="00351DCA">
        <w:rPr>
          <w:spacing w:val="-6"/>
          <w:w w:val="106"/>
          <w:sz w:val="24"/>
          <w:szCs w:val="24"/>
          <w:lang w:val="es-CR"/>
        </w:rPr>
        <w:t>m</w:t>
      </w:r>
      <w:r w:rsidRPr="00351DCA">
        <w:rPr>
          <w:w w:val="105"/>
          <w:sz w:val="24"/>
          <w:szCs w:val="24"/>
          <w:lang w:val="es-CR"/>
        </w:rPr>
        <w:t>u</w:t>
      </w:r>
      <w:r w:rsidRPr="00351DCA">
        <w:rPr>
          <w:spacing w:val="-6"/>
          <w:w w:val="105"/>
          <w:sz w:val="24"/>
          <w:szCs w:val="24"/>
          <w:lang w:val="es-CR"/>
        </w:rPr>
        <w:t>c</w:t>
      </w:r>
      <w:r w:rsidRPr="00351DCA">
        <w:rPr>
          <w:w w:val="107"/>
          <w:sz w:val="24"/>
          <w:szCs w:val="24"/>
          <w:lang w:val="es-CR"/>
        </w:rPr>
        <w:t xml:space="preserve">has </w:t>
      </w:r>
      <w:r w:rsidRPr="00351DCA">
        <w:rPr>
          <w:w w:val="106"/>
          <w:sz w:val="24"/>
          <w:szCs w:val="24"/>
          <w:lang w:val="es-CR"/>
        </w:rPr>
        <w:t>transacciones</w:t>
      </w:r>
      <w:r w:rsidRPr="00351DCA">
        <w:rPr>
          <w:spacing w:val="15"/>
          <w:w w:val="106"/>
          <w:sz w:val="24"/>
          <w:szCs w:val="24"/>
          <w:lang w:val="es-CR"/>
        </w:rPr>
        <w:t xml:space="preserve"> </w:t>
      </w:r>
      <w:r w:rsidRPr="00351DCA">
        <w:rPr>
          <w:w w:val="103"/>
          <w:sz w:val="24"/>
          <w:szCs w:val="24"/>
          <w:lang w:val="es-CR"/>
        </w:rPr>
        <w:t>si</w:t>
      </w:r>
      <w:r w:rsidRPr="00351DCA">
        <w:rPr>
          <w:spacing w:val="-6"/>
          <w:w w:val="103"/>
          <w:sz w:val="24"/>
          <w:szCs w:val="24"/>
          <w:lang w:val="es-CR"/>
        </w:rPr>
        <w:t>m</w:t>
      </w:r>
      <w:r w:rsidRPr="00351DCA">
        <w:rPr>
          <w:w w:val="109"/>
          <w:sz w:val="24"/>
          <w:szCs w:val="24"/>
          <w:lang w:val="es-CR"/>
        </w:rPr>
        <w:t>ultáneas</w:t>
      </w:r>
      <w:r w:rsidR="006D3F00">
        <w:rPr>
          <w:w w:val="109"/>
          <w:sz w:val="24"/>
          <w:szCs w:val="24"/>
          <w:lang w:val="es-CR"/>
        </w:rPr>
        <w:t xml:space="preserve"> (</w:t>
      </w:r>
      <w:r w:rsidR="00B307D2">
        <w:rPr>
          <w:w w:val="109"/>
          <w:sz w:val="24"/>
          <w:szCs w:val="24"/>
          <w:lang w:val="es-CR"/>
        </w:rPr>
        <w:t>Hernández</w:t>
      </w:r>
      <w:r w:rsidR="006D3F00">
        <w:rPr>
          <w:w w:val="109"/>
          <w:sz w:val="24"/>
          <w:szCs w:val="24"/>
          <w:lang w:val="es-CR"/>
        </w:rPr>
        <w:t>, 2023)</w:t>
      </w:r>
      <w:r w:rsidRPr="00351DCA">
        <w:rPr>
          <w:w w:val="109"/>
          <w:sz w:val="24"/>
          <w:szCs w:val="24"/>
          <w:lang w:val="es-CR"/>
        </w:rPr>
        <w:t>.</w:t>
      </w:r>
    </w:p>
    <w:p w14:paraId="2EABE432" w14:textId="41E03217" w:rsidR="00760459" w:rsidRPr="00351DCA" w:rsidRDefault="00000000" w:rsidP="00351DCA">
      <w:pPr>
        <w:spacing w:before="7" w:line="425" w:lineRule="auto"/>
        <w:ind w:left="100" w:right="82" w:firstLine="720"/>
        <w:rPr>
          <w:sz w:val="24"/>
          <w:szCs w:val="24"/>
          <w:lang w:val="es-CR"/>
        </w:rPr>
      </w:pPr>
      <w:r w:rsidRPr="00351DCA">
        <w:rPr>
          <w:sz w:val="24"/>
          <w:szCs w:val="24"/>
          <w:lang w:val="es-CR"/>
        </w:rPr>
        <w:t>3-</w:t>
      </w:r>
      <w:r w:rsidRPr="00351DCA">
        <w:rPr>
          <w:spacing w:val="12"/>
          <w:sz w:val="24"/>
          <w:szCs w:val="24"/>
          <w:lang w:val="es-CR"/>
        </w:rPr>
        <w:t xml:space="preserve"> </w:t>
      </w:r>
      <w:r w:rsidRPr="00351DCA">
        <w:rPr>
          <w:w w:val="105"/>
          <w:sz w:val="24"/>
          <w:szCs w:val="24"/>
          <w:lang w:val="es-CR"/>
        </w:rPr>
        <w:t>Rendimie</w:t>
      </w:r>
      <w:r w:rsidRPr="00351DCA">
        <w:rPr>
          <w:spacing w:val="-6"/>
          <w:w w:val="105"/>
          <w:sz w:val="24"/>
          <w:szCs w:val="24"/>
          <w:lang w:val="es-CR"/>
        </w:rPr>
        <w:t>n</w:t>
      </w:r>
      <w:r w:rsidRPr="00351DCA">
        <w:rPr>
          <w:w w:val="105"/>
          <w:sz w:val="24"/>
          <w:szCs w:val="24"/>
          <w:lang w:val="es-CR"/>
        </w:rPr>
        <w:t>to:</w:t>
      </w:r>
      <w:r w:rsidRPr="00351DCA">
        <w:rPr>
          <w:spacing w:val="47"/>
          <w:w w:val="105"/>
          <w:sz w:val="24"/>
          <w:szCs w:val="24"/>
          <w:lang w:val="es-CR"/>
        </w:rPr>
        <w:t xml:space="preserve"> </w:t>
      </w:r>
      <w:r w:rsidR="00B307D2" w:rsidRPr="00351DCA">
        <w:rPr>
          <w:sz w:val="24"/>
          <w:szCs w:val="24"/>
          <w:lang w:val="es-CR"/>
        </w:rPr>
        <w:t>De</w:t>
      </w:r>
      <w:r w:rsidR="00B307D2" w:rsidRPr="00351DCA">
        <w:rPr>
          <w:spacing w:val="6"/>
          <w:sz w:val="24"/>
          <w:szCs w:val="24"/>
          <w:lang w:val="es-CR"/>
        </w:rPr>
        <w:t>p</w:t>
      </w:r>
      <w:r w:rsidR="00B307D2" w:rsidRPr="00351DCA">
        <w:rPr>
          <w:sz w:val="24"/>
          <w:szCs w:val="24"/>
          <w:lang w:val="es-CR"/>
        </w:rPr>
        <w:t xml:space="preserve">endiendo </w:t>
      </w:r>
      <w:r w:rsidR="00B307D2" w:rsidRPr="00351DCA">
        <w:rPr>
          <w:spacing w:val="18"/>
          <w:sz w:val="24"/>
          <w:szCs w:val="24"/>
          <w:lang w:val="es-CR"/>
        </w:rPr>
        <w:t>del</w:t>
      </w:r>
      <w:r w:rsidRPr="00351DCA">
        <w:rPr>
          <w:spacing w:val="22"/>
          <w:sz w:val="24"/>
          <w:szCs w:val="24"/>
          <w:lang w:val="es-CR"/>
        </w:rPr>
        <w:t xml:space="preserve"> </w:t>
      </w:r>
      <w:r w:rsidR="008E0BCE" w:rsidRPr="00351DCA">
        <w:rPr>
          <w:sz w:val="24"/>
          <w:szCs w:val="24"/>
          <w:lang w:val="es-CR"/>
        </w:rPr>
        <w:t xml:space="preserve">tamaño </w:t>
      </w:r>
      <w:r w:rsidR="008E0BCE" w:rsidRPr="00351DCA">
        <w:rPr>
          <w:spacing w:val="24"/>
          <w:sz w:val="24"/>
          <w:szCs w:val="24"/>
          <w:lang w:val="es-CR"/>
        </w:rPr>
        <w:t>de</w:t>
      </w:r>
      <w:r w:rsidRPr="00351DCA">
        <w:rPr>
          <w:spacing w:val="24"/>
          <w:sz w:val="24"/>
          <w:szCs w:val="24"/>
          <w:lang w:val="es-CR"/>
        </w:rPr>
        <w:t xml:space="preserve"> </w:t>
      </w:r>
      <w:r w:rsidRPr="00351DCA">
        <w:rPr>
          <w:sz w:val="24"/>
          <w:szCs w:val="24"/>
          <w:lang w:val="es-CR"/>
        </w:rPr>
        <w:t>la</w:t>
      </w:r>
      <w:r w:rsidRPr="00351DCA">
        <w:rPr>
          <w:spacing w:val="25"/>
          <w:sz w:val="24"/>
          <w:szCs w:val="24"/>
          <w:lang w:val="es-CR"/>
        </w:rPr>
        <w:t xml:space="preserve"> </w:t>
      </w:r>
      <w:r w:rsidRPr="00351DCA">
        <w:rPr>
          <w:sz w:val="24"/>
          <w:szCs w:val="24"/>
          <w:lang w:val="es-CR"/>
        </w:rPr>
        <w:t>base</w:t>
      </w:r>
      <w:r w:rsidRPr="00351DCA">
        <w:rPr>
          <w:spacing w:val="33"/>
          <w:sz w:val="24"/>
          <w:szCs w:val="24"/>
          <w:lang w:val="es-CR"/>
        </w:rPr>
        <w:t xml:space="preserve"> </w:t>
      </w:r>
      <w:r w:rsidRPr="00351DCA">
        <w:rPr>
          <w:sz w:val="24"/>
          <w:szCs w:val="24"/>
          <w:lang w:val="es-CR"/>
        </w:rPr>
        <w:t>de</w:t>
      </w:r>
      <w:r w:rsidRPr="00351DCA">
        <w:rPr>
          <w:spacing w:val="24"/>
          <w:sz w:val="24"/>
          <w:szCs w:val="24"/>
          <w:lang w:val="es-CR"/>
        </w:rPr>
        <w:t xml:space="preserve"> </w:t>
      </w:r>
      <w:r w:rsidR="008E0BCE" w:rsidRPr="00351DCA">
        <w:rPr>
          <w:sz w:val="24"/>
          <w:szCs w:val="24"/>
          <w:lang w:val="es-CR"/>
        </w:rPr>
        <w:t xml:space="preserve">datos </w:t>
      </w:r>
      <w:r w:rsidR="008E0BCE" w:rsidRPr="00351DCA">
        <w:rPr>
          <w:spacing w:val="1"/>
          <w:sz w:val="24"/>
          <w:szCs w:val="24"/>
          <w:lang w:val="es-CR"/>
        </w:rPr>
        <w:t>y</w:t>
      </w:r>
      <w:r w:rsidRPr="00351DCA">
        <w:rPr>
          <w:spacing w:val="18"/>
          <w:sz w:val="24"/>
          <w:szCs w:val="24"/>
          <w:lang w:val="es-CR"/>
        </w:rPr>
        <w:t xml:space="preserve"> </w:t>
      </w:r>
      <w:r w:rsidRPr="00351DCA">
        <w:rPr>
          <w:sz w:val="24"/>
          <w:szCs w:val="24"/>
          <w:lang w:val="es-CR"/>
        </w:rPr>
        <w:t>la</w:t>
      </w:r>
      <w:r w:rsidRPr="00351DCA">
        <w:rPr>
          <w:spacing w:val="25"/>
          <w:sz w:val="24"/>
          <w:szCs w:val="24"/>
          <w:lang w:val="es-CR"/>
        </w:rPr>
        <w:t xml:space="preserve"> </w:t>
      </w:r>
      <w:r w:rsidRPr="00351DCA">
        <w:rPr>
          <w:w w:val="110"/>
          <w:sz w:val="24"/>
          <w:szCs w:val="24"/>
          <w:lang w:val="es-CR"/>
        </w:rPr>
        <w:t>ca</w:t>
      </w:r>
      <w:r w:rsidRPr="00351DCA">
        <w:rPr>
          <w:spacing w:val="-7"/>
          <w:w w:val="110"/>
          <w:sz w:val="24"/>
          <w:szCs w:val="24"/>
          <w:lang w:val="es-CR"/>
        </w:rPr>
        <w:t>n</w:t>
      </w:r>
      <w:r w:rsidRPr="00351DCA">
        <w:rPr>
          <w:w w:val="110"/>
          <w:sz w:val="24"/>
          <w:szCs w:val="24"/>
          <w:lang w:val="es-CR"/>
        </w:rPr>
        <w:t>tidad</w:t>
      </w:r>
      <w:r w:rsidRPr="00351DCA">
        <w:rPr>
          <w:spacing w:val="13"/>
          <w:w w:val="110"/>
          <w:sz w:val="24"/>
          <w:szCs w:val="24"/>
          <w:lang w:val="es-CR"/>
        </w:rPr>
        <w:t xml:space="preserve"> </w:t>
      </w:r>
      <w:r w:rsidRPr="00351DCA">
        <w:rPr>
          <w:sz w:val="24"/>
          <w:szCs w:val="24"/>
          <w:lang w:val="es-CR"/>
        </w:rPr>
        <w:t>de</w:t>
      </w:r>
      <w:r w:rsidRPr="00351DCA">
        <w:rPr>
          <w:spacing w:val="24"/>
          <w:sz w:val="24"/>
          <w:szCs w:val="24"/>
          <w:lang w:val="es-CR"/>
        </w:rPr>
        <w:t xml:space="preserve"> </w:t>
      </w:r>
      <w:r w:rsidRPr="00351DCA">
        <w:rPr>
          <w:w w:val="106"/>
          <w:sz w:val="24"/>
          <w:szCs w:val="24"/>
          <w:lang w:val="es-CR"/>
        </w:rPr>
        <w:t xml:space="preserve">usuarios </w:t>
      </w:r>
      <w:r w:rsidR="008E0BCE" w:rsidRPr="00351DCA">
        <w:rPr>
          <w:sz w:val="24"/>
          <w:szCs w:val="24"/>
          <w:lang w:val="es-CR"/>
        </w:rPr>
        <w:t>si</w:t>
      </w:r>
      <w:r w:rsidR="008E0BCE" w:rsidRPr="00351DCA">
        <w:rPr>
          <w:spacing w:val="-6"/>
          <w:sz w:val="24"/>
          <w:szCs w:val="24"/>
          <w:lang w:val="es-CR"/>
        </w:rPr>
        <w:t>m</w:t>
      </w:r>
      <w:r w:rsidR="008E0BCE" w:rsidRPr="00351DCA">
        <w:rPr>
          <w:sz w:val="24"/>
          <w:szCs w:val="24"/>
          <w:lang w:val="es-CR"/>
        </w:rPr>
        <w:t xml:space="preserve">ultáneos, </w:t>
      </w:r>
      <w:r w:rsidR="008E0BCE" w:rsidRPr="00351DCA">
        <w:rPr>
          <w:spacing w:val="28"/>
          <w:sz w:val="24"/>
          <w:szCs w:val="24"/>
          <w:lang w:val="es-CR"/>
        </w:rPr>
        <w:t>el</w:t>
      </w:r>
      <w:r w:rsidRPr="00351DCA">
        <w:rPr>
          <w:spacing w:val="16"/>
          <w:sz w:val="24"/>
          <w:szCs w:val="24"/>
          <w:lang w:val="es-CR"/>
        </w:rPr>
        <w:t xml:space="preserve"> </w:t>
      </w:r>
      <w:r w:rsidRPr="00351DCA">
        <w:rPr>
          <w:w w:val="107"/>
          <w:sz w:val="24"/>
          <w:szCs w:val="24"/>
          <w:lang w:val="es-CR"/>
        </w:rPr>
        <w:t>rendimie</w:t>
      </w:r>
      <w:r w:rsidRPr="00351DCA">
        <w:rPr>
          <w:spacing w:val="-6"/>
          <w:w w:val="107"/>
          <w:sz w:val="24"/>
          <w:szCs w:val="24"/>
          <w:lang w:val="es-CR"/>
        </w:rPr>
        <w:t>n</w:t>
      </w:r>
      <w:r w:rsidRPr="00351DCA">
        <w:rPr>
          <w:w w:val="107"/>
          <w:sz w:val="24"/>
          <w:szCs w:val="24"/>
          <w:lang w:val="es-CR"/>
        </w:rPr>
        <w:t>to</w:t>
      </w:r>
      <w:r w:rsidRPr="00351DCA">
        <w:rPr>
          <w:spacing w:val="16"/>
          <w:w w:val="107"/>
          <w:sz w:val="24"/>
          <w:szCs w:val="24"/>
          <w:lang w:val="es-CR"/>
        </w:rPr>
        <w:t xml:space="preserve"> </w:t>
      </w:r>
      <w:r w:rsidRPr="00351DCA">
        <w:rPr>
          <w:sz w:val="24"/>
          <w:szCs w:val="24"/>
          <w:lang w:val="es-CR"/>
        </w:rPr>
        <w:t>de</w:t>
      </w:r>
      <w:r w:rsidRPr="00351DCA">
        <w:rPr>
          <w:spacing w:val="28"/>
          <w:sz w:val="24"/>
          <w:szCs w:val="24"/>
          <w:lang w:val="es-CR"/>
        </w:rPr>
        <w:t xml:space="preserve"> </w:t>
      </w:r>
      <w:r w:rsidRPr="00351DCA">
        <w:rPr>
          <w:sz w:val="24"/>
          <w:szCs w:val="24"/>
          <w:lang w:val="es-CR"/>
        </w:rPr>
        <w:t>las</w:t>
      </w:r>
      <w:r w:rsidRPr="00351DCA">
        <w:rPr>
          <w:spacing w:val="28"/>
          <w:sz w:val="24"/>
          <w:szCs w:val="24"/>
          <w:lang w:val="es-CR"/>
        </w:rPr>
        <w:t xml:space="preserve"> </w:t>
      </w:r>
      <w:r w:rsidR="008E0BCE" w:rsidRPr="00351DCA">
        <w:rPr>
          <w:sz w:val="24"/>
          <w:szCs w:val="24"/>
          <w:lang w:val="es-CR"/>
        </w:rPr>
        <w:t xml:space="preserve">consultas </w:t>
      </w:r>
      <w:r w:rsidR="008E0BCE" w:rsidRPr="00351DCA">
        <w:rPr>
          <w:spacing w:val="12"/>
          <w:sz w:val="24"/>
          <w:szCs w:val="24"/>
          <w:lang w:val="es-CR"/>
        </w:rPr>
        <w:t>y</w:t>
      </w:r>
      <w:r w:rsidRPr="00351DCA">
        <w:rPr>
          <w:spacing w:val="22"/>
          <w:sz w:val="24"/>
          <w:szCs w:val="24"/>
          <w:lang w:val="es-CR"/>
        </w:rPr>
        <w:t xml:space="preserve"> </w:t>
      </w:r>
      <w:r w:rsidRPr="00351DCA">
        <w:rPr>
          <w:sz w:val="24"/>
          <w:szCs w:val="24"/>
          <w:lang w:val="es-CR"/>
        </w:rPr>
        <w:t>o</w:t>
      </w:r>
      <w:r w:rsidRPr="00351DCA">
        <w:rPr>
          <w:spacing w:val="6"/>
          <w:sz w:val="24"/>
          <w:szCs w:val="24"/>
          <w:lang w:val="es-CR"/>
        </w:rPr>
        <w:t>p</w:t>
      </w:r>
      <w:r w:rsidRPr="00351DCA">
        <w:rPr>
          <w:sz w:val="24"/>
          <w:szCs w:val="24"/>
          <w:lang w:val="es-CR"/>
        </w:rPr>
        <w:t>eraciones</w:t>
      </w:r>
      <w:r w:rsidRPr="00351DCA">
        <w:rPr>
          <w:spacing w:val="52"/>
          <w:sz w:val="24"/>
          <w:szCs w:val="24"/>
          <w:lang w:val="es-CR"/>
        </w:rPr>
        <w:t xml:space="preserve"> </w:t>
      </w:r>
      <w:r w:rsidRPr="00351DCA">
        <w:rPr>
          <w:sz w:val="24"/>
          <w:szCs w:val="24"/>
          <w:lang w:val="es-CR"/>
        </w:rPr>
        <w:t>de</w:t>
      </w:r>
      <w:r w:rsidRPr="00351DCA">
        <w:rPr>
          <w:spacing w:val="28"/>
          <w:sz w:val="24"/>
          <w:szCs w:val="24"/>
          <w:lang w:val="es-CR"/>
        </w:rPr>
        <w:t xml:space="preserve"> </w:t>
      </w:r>
      <w:r w:rsidRPr="00351DCA">
        <w:rPr>
          <w:sz w:val="24"/>
          <w:szCs w:val="24"/>
          <w:lang w:val="es-CR"/>
        </w:rPr>
        <w:t>la</w:t>
      </w:r>
      <w:r w:rsidRPr="00351DCA">
        <w:rPr>
          <w:spacing w:val="29"/>
          <w:sz w:val="24"/>
          <w:szCs w:val="24"/>
          <w:lang w:val="es-CR"/>
        </w:rPr>
        <w:t xml:space="preserve"> </w:t>
      </w:r>
      <w:r w:rsidRPr="00351DCA">
        <w:rPr>
          <w:sz w:val="24"/>
          <w:szCs w:val="24"/>
          <w:lang w:val="es-CR"/>
        </w:rPr>
        <w:t>base</w:t>
      </w:r>
      <w:r w:rsidRPr="00351DCA">
        <w:rPr>
          <w:spacing w:val="38"/>
          <w:sz w:val="24"/>
          <w:szCs w:val="24"/>
          <w:lang w:val="es-CR"/>
        </w:rPr>
        <w:t xml:space="preserve"> </w:t>
      </w:r>
      <w:r w:rsidRPr="00351DCA">
        <w:rPr>
          <w:sz w:val="24"/>
          <w:szCs w:val="24"/>
          <w:lang w:val="es-CR"/>
        </w:rPr>
        <w:t>de</w:t>
      </w:r>
      <w:r w:rsidRPr="00351DCA">
        <w:rPr>
          <w:spacing w:val="28"/>
          <w:sz w:val="24"/>
          <w:szCs w:val="24"/>
          <w:lang w:val="es-CR"/>
        </w:rPr>
        <w:t xml:space="preserve"> </w:t>
      </w:r>
      <w:r w:rsidR="008E0BCE" w:rsidRPr="00351DCA">
        <w:rPr>
          <w:sz w:val="24"/>
          <w:szCs w:val="24"/>
          <w:lang w:val="es-CR"/>
        </w:rPr>
        <w:t xml:space="preserve">datos </w:t>
      </w:r>
      <w:r w:rsidR="008E0BCE" w:rsidRPr="00351DCA">
        <w:rPr>
          <w:spacing w:val="5"/>
          <w:sz w:val="24"/>
          <w:szCs w:val="24"/>
          <w:lang w:val="es-CR"/>
        </w:rPr>
        <w:t>puede</w:t>
      </w:r>
      <w:r w:rsidRPr="00351DCA">
        <w:rPr>
          <w:spacing w:val="49"/>
          <w:sz w:val="24"/>
          <w:szCs w:val="24"/>
          <w:lang w:val="es-CR"/>
        </w:rPr>
        <w:t xml:space="preserve"> </w:t>
      </w:r>
      <w:r w:rsidRPr="00351DCA">
        <w:rPr>
          <w:spacing w:val="-6"/>
          <w:w w:val="104"/>
          <w:sz w:val="24"/>
          <w:szCs w:val="24"/>
          <w:lang w:val="es-CR"/>
        </w:rPr>
        <w:t>v</w:t>
      </w:r>
      <w:r w:rsidRPr="00351DCA">
        <w:rPr>
          <w:w w:val="103"/>
          <w:sz w:val="24"/>
          <w:szCs w:val="24"/>
          <w:lang w:val="es-CR"/>
        </w:rPr>
        <w:t>erse</w:t>
      </w:r>
    </w:p>
    <w:p w14:paraId="135E2B08" w14:textId="77777777" w:rsidR="00760459" w:rsidRPr="00351DCA" w:rsidRDefault="00760459">
      <w:pPr>
        <w:spacing w:line="200" w:lineRule="exact"/>
        <w:rPr>
          <w:sz w:val="24"/>
          <w:szCs w:val="24"/>
          <w:lang w:val="es-CR"/>
        </w:rPr>
      </w:pPr>
    </w:p>
    <w:p w14:paraId="1EA595B8" w14:textId="77777777" w:rsidR="00760459" w:rsidRPr="00351DCA" w:rsidRDefault="00760459">
      <w:pPr>
        <w:spacing w:line="200" w:lineRule="exact"/>
        <w:rPr>
          <w:sz w:val="24"/>
          <w:szCs w:val="24"/>
          <w:lang w:val="es-CR"/>
        </w:rPr>
      </w:pPr>
    </w:p>
    <w:p w14:paraId="516D7614" w14:textId="20610320" w:rsidR="00760459" w:rsidRDefault="00000000">
      <w:pPr>
        <w:spacing w:before="28" w:line="425" w:lineRule="auto"/>
        <w:ind w:left="100" w:right="312"/>
        <w:rPr>
          <w:w w:val="110"/>
          <w:sz w:val="24"/>
          <w:szCs w:val="24"/>
          <w:lang w:val="es-CR"/>
        </w:rPr>
      </w:pPr>
      <w:r w:rsidRPr="00351DCA">
        <w:rPr>
          <w:sz w:val="24"/>
          <w:szCs w:val="24"/>
          <w:lang w:val="es-CR"/>
        </w:rPr>
        <w:lastRenderedPageBreak/>
        <w:t xml:space="preserve">afectado. </w:t>
      </w:r>
      <w:r w:rsidRPr="00351DCA">
        <w:rPr>
          <w:spacing w:val="35"/>
          <w:sz w:val="24"/>
          <w:szCs w:val="24"/>
          <w:lang w:val="es-CR"/>
        </w:rPr>
        <w:t xml:space="preserve"> </w:t>
      </w:r>
      <w:r w:rsidR="00B307D2" w:rsidRPr="00351DCA">
        <w:rPr>
          <w:spacing w:val="-6"/>
          <w:sz w:val="24"/>
          <w:szCs w:val="24"/>
          <w:lang w:val="es-CR"/>
        </w:rPr>
        <w:t>P</w:t>
      </w:r>
      <w:r w:rsidR="00B307D2" w:rsidRPr="00351DCA">
        <w:rPr>
          <w:sz w:val="24"/>
          <w:szCs w:val="24"/>
          <w:lang w:val="es-CR"/>
        </w:rPr>
        <w:t xml:space="preserve">ara </w:t>
      </w:r>
      <w:r w:rsidR="008E0BCE" w:rsidRPr="00351DCA">
        <w:rPr>
          <w:spacing w:val="24"/>
          <w:sz w:val="24"/>
          <w:szCs w:val="24"/>
          <w:lang w:val="es-CR"/>
        </w:rPr>
        <w:t>mitigar</w:t>
      </w:r>
      <w:r w:rsidR="008E0BCE" w:rsidRPr="00351DCA">
        <w:rPr>
          <w:sz w:val="24"/>
          <w:szCs w:val="24"/>
          <w:lang w:val="es-CR"/>
        </w:rPr>
        <w:t xml:space="preserve"> </w:t>
      </w:r>
      <w:r w:rsidR="008E0BCE" w:rsidRPr="00351DCA">
        <w:rPr>
          <w:spacing w:val="20"/>
          <w:sz w:val="24"/>
          <w:szCs w:val="24"/>
          <w:lang w:val="es-CR"/>
        </w:rPr>
        <w:t>este</w:t>
      </w:r>
      <w:r w:rsidRPr="00351DCA">
        <w:rPr>
          <w:spacing w:val="38"/>
          <w:sz w:val="24"/>
          <w:szCs w:val="24"/>
          <w:lang w:val="es-CR"/>
        </w:rPr>
        <w:t xml:space="preserve"> </w:t>
      </w:r>
      <w:r w:rsidRPr="00351DCA">
        <w:rPr>
          <w:sz w:val="24"/>
          <w:szCs w:val="24"/>
          <w:lang w:val="es-CR"/>
        </w:rPr>
        <w:t>desafío,</w:t>
      </w:r>
      <w:r w:rsidRPr="00351DCA">
        <w:rPr>
          <w:spacing w:val="39"/>
          <w:sz w:val="24"/>
          <w:szCs w:val="24"/>
          <w:lang w:val="es-CR"/>
        </w:rPr>
        <w:t xml:space="preserve"> </w:t>
      </w:r>
      <w:r w:rsidRPr="00351DCA">
        <w:rPr>
          <w:sz w:val="24"/>
          <w:szCs w:val="24"/>
          <w:lang w:val="es-CR"/>
        </w:rPr>
        <w:t>es</w:t>
      </w:r>
      <w:r w:rsidRPr="00351DCA">
        <w:rPr>
          <w:spacing w:val="16"/>
          <w:sz w:val="24"/>
          <w:szCs w:val="24"/>
          <w:lang w:val="es-CR"/>
        </w:rPr>
        <w:t xml:space="preserve"> </w:t>
      </w:r>
      <w:r w:rsidRPr="00351DCA">
        <w:rPr>
          <w:sz w:val="24"/>
          <w:szCs w:val="24"/>
          <w:lang w:val="es-CR"/>
        </w:rPr>
        <w:t>necesario</w:t>
      </w:r>
      <w:r w:rsidRPr="00351DCA">
        <w:rPr>
          <w:spacing w:val="43"/>
          <w:sz w:val="24"/>
          <w:szCs w:val="24"/>
          <w:lang w:val="es-CR"/>
        </w:rPr>
        <w:t xml:space="preserve"> </w:t>
      </w:r>
      <w:r w:rsidRPr="00351DCA">
        <w:rPr>
          <w:w w:val="107"/>
          <w:sz w:val="24"/>
          <w:szCs w:val="24"/>
          <w:lang w:val="es-CR"/>
        </w:rPr>
        <w:t>impleme</w:t>
      </w:r>
      <w:r w:rsidRPr="00351DCA">
        <w:rPr>
          <w:spacing w:val="-6"/>
          <w:w w:val="107"/>
          <w:sz w:val="24"/>
          <w:szCs w:val="24"/>
          <w:lang w:val="es-CR"/>
        </w:rPr>
        <w:t>n</w:t>
      </w:r>
      <w:r w:rsidRPr="00351DCA">
        <w:rPr>
          <w:w w:val="107"/>
          <w:sz w:val="24"/>
          <w:szCs w:val="24"/>
          <w:lang w:val="es-CR"/>
        </w:rPr>
        <w:t>tar</w:t>
      </w:r>
      <w:r w:rsidRPr="00351DCA">
        <w:rPr>
          <w:spacing w:val="18"/>
          <w:w w:val="107"/>
          <w:sz w:val="24"/>
          <w:szCs w:val="24"/>
          <w:lang w:val="es-CR"/>
        </w:rPr>
        <w:t xml:space="preserve"> </w:t>
      </w:r>
      <w:r w:rsidR="008E0BCE" w:rsidRPr="00351DCA">
        <w:rPr>
          <w:sz w:val="24"/>
          <w:szCs w:val="24"/>
          <w:lang w:val="es-CR"/>
        </w:rPr>
        <w:t xml:space="preserve">técnicas </w:t>
      </w:r>
      <w:r w:rsidR="008E0BCE" w:rsidRPr="00351DCA">
        <w:rPr>
          <w:spacing w:val="5"/>
          <w:sz w:val="24"/>
          <w:szCs w:val="24"/>
          <w:lang w:val="es-CR"/>
        </w:rPr>
        <w:t>de</w:t>
      </w:r>
      <w:r w:rsidRPr="00351DCA">
        <w:rPr>
          <w:spacing w:val="28"/>
          <w:sz w:val="24"/>
          <w:szCs w:val="24"/>
          <w:lang w:val="es-CR"/>
        </w:rPr>
        <w:t xml:space="preserve"> </w:t>
      </w:r>
      <w:r w:rsidR="008E0BCE" w:rsidRPr="00351DCA">
        <w:rPr>
          <w:sz w:val="24"/>
          <w:szCs w:val="24"/>
          <w:lang w:val="es-CR"/>
        </w:rPr>
        <w:t xml:space="preserve">optimización </w:t>
      </w:r>
      <w:r w:rsidR="008E0BCE" w:rsidRPr="00351DCA">
        <w:rPr>
          <w:spacing w:val="22"/>
          <w:sz w:val="24"/>
          <w:szCs w:val="24"/>
          <w:lang w:val="es-CR"/>
        </w:rPr>
        <w:t>en</w:t>
      </w:r>
      <w:r w:rsidRPr="00351DCA">
        <w:rPr>
          <w:spacing w:val="28"/>
          <w:sz w:val="24"/>
          <w:szCs w:val="24"/>
          <w:lang w:val="es-CR"/>
        </w:rPr>
        <w:t xml:space="preserve"> </w:t>
      </w:r>
      <w:r w:rsidRPr="00351DCA">
        <w:rPr>
          <w:w w:val="107"/>
          <w:sz w:val="24"/>
          <w:szCs w:val="24"/>
          <w:lang w:val="es-CR"/>
        </w:rPr>
        <w:t xml:space="preserve">la </w:t>
      </w:r>
      <w:r w:rsidRPr="00351DCA">
        <w:rPr>
          <w:w w:val="106"/>
          <w:sz w:val="24"/>
          <w:szCs w:val="24"/>
          <w:lang w:val="es-CR"/>
        </w:rPr>
        <w:t>programación</w:t>
      </w:r>
      <w:r w:rsidRPr="00351DCA">
        <w:rPr>
          <w:spacing w:val="14"/>
          <w:w w:val="106"/>
          <w:sz w:val="24"/>
          <w:szCs w:val="24"/>
          <w:lang w:val="es-CR"/>
        </w:rPr>
        <w:t xml:space="preserve"> </w:t>
      </w:r>
      <w:r w:rsidRPr="00351DCA">
        <w:rPr>
          <w:sz w:val="24"/>
          <w:szCs w:val="24"/>
          <w:lang w:val="es-CR"/>
        </w:rPr>
        <w:t>y</w:t>
      </w:r>
      <w:r w:rsidRPr="00351DCA">
        <w:rPr>
          <w:spacing w:val="22"/>
          <w:sz w:val="24"/>
          <w:szCs w:val="24"/>
          <w:lang w:val="es-CR"/>
        </w:rPr>
        <w:t xml:space="preserve"> </w:t>
      </w:r>
      <w:r w:rsidRPr="00351DCA">
        <w:rPr>
          <w:sz w:val="24"/>
          <w:szCs w:val="24"/>
          <w:lang w:val="es-CR"/>
        </w:rPr>
        <w:t>configuración</w:t>
      </w:r>
      <w:r w:rsidRPr="00351DCA">
        <w:rPr>
          <w:spacing w:val="54"/>
          <w:sz w:val="24"/>
          <w:szCs w:val="24"/>
          <w:lang w:val="es-CR"/>
        </w:rPr>
        <w:t xml:space="preserve"> </w:t>
      </w:r>
      <w:r w:rsidRPr="00351DCA">
        <w:rPr>
          <w:sz w:val="24"/>
          <w:szCs w:val="24"/>
          <w:lang w:val="es-CR"/>
        </w:rPr>
        <w:t>de</w:t>
      </w:r>
      <w:r w:rsidRPr="00351DCA">
        <w:rPr>
          <w:spacing w:val="28"/>
          <w:sz w:val="24"/>
          <w:szCs w:val="24"/>
          <w:lang w:val="es-CR"/>
        </w:rPr>
        <w:t xml:space="preserve"> </w:t>
      </w:r>
      <w:r w:rsidRPr="00351DCA">
        <w:rPr>
          <w:sz w:val="24"/>
          <w:szCs w:val="24"/>
          <w:lang w:val="es-CR"/>
        </w:rPr>
        <w:t>bases</w:t>
      </w:r>
      <w:r w:rsidRPr="00351DCA">
        <w:rPr>
          <w:spacing w:val="37"/>
          <w:sz w:val="24"/>
          <w:szCs w:val="24"/>
          <w:lang w:val="es-CR"/>
        </w:rPr>
        <w:t xml:space="preserve"> </w:t>
      </w:r>
      <w:r w:rsidRPr="00351DCA">
        <w:rPr>
          <w:sz w:val="24"/>
          <w:szCs w:val="24"/>
          <w:lang w:val="es-CR"/>
        </w:rPr>
        <w:t>de</w:t>
      </w:r>
      <w:r w:rsidRPr="00351DCA">
        <w:rPr>
          <w:spacing w:val="28"/>
          <w:sz w:val="24"/>
          <w:szCs w:val="24"/>
          <w:lang w:val="es-CR"/>
        </w:rPr>
        <w:t xml:space="preserve"> </w:t>
      </w:r>
      <w:r w:rsidRPr="00351DCA">
        <w:rPr>
          <w:w w:val="110"/>
          <w:sz w:val="24"/>
          <w:szCs w:val="24"/>
          <w:lang w:val="es-CR"/>
        </w:rPr>
        <w:t>datos</w:t>
      </w:r>
      <w:r w:rsidR="006D3F00">
        <w:rPr>
          <w:w w:val="110"/>
          <w:sz w:val="24"/>
          <w:szCs w:val="24"/>
          <w:lang w:val="es-CR"/>
        </w:rPr>
        <w:t xml:space="preserve"> </w:t>
      </w:r>
      <w:r w:rsidR="006D3F00">
        <w:rPr>
          <w:w w:val="109"/>
          <w:sz w:val="24"/>
          <w:szCs w:val="24"/>
          <w:lang w:val="es-CR"/>
        </w:rPr>
        <w:t>(</w:t>
      </w:r>
      <w:r w:rsidR="00B307D2">
        <w:rPr>
          <w:w w:val="109"/>
          <w:sz w:val="24"/>
          <w:szCs w:val="24"/>
          <w:lang w:val="es-CR"/>
        </w:rPr>
        <w:t>Hernández</w:t>
      </w:r>
      <w:r w:rsidR="006D3F00">
        <w:rPr>
          <w:w w:val="109"/>
          <w:sz w:val="24"/>
          <w:szCs w:val="24"/>
          <w:lang w:val="es-CR"/>
        </w:rPr>
        <w:t>, 2023)</w:t>
      </w:r>
      <w:r w:rsidR="006D3F00" w:rsidRPr="00351DCA">
        <w:rPr>
          <w:w w:val="109"/>
          <w:sz w:val="24"/>
          <w:szCs w:val="24"/>
          <w:lang w:val="es-CR"/>
        </w:rPr>
        <w:t>.</w:t>
      </w:r>
    </w:p>
    <w:p w14:paraId="6CF24227" w14:textId="73DC15C1" w:rsidR="001E6936" w:rsidRPr="001E6936" w:rsidRDefault="001E6936" w:rsidP="001E6936">
      <w:pPr>
        <w:spacing w:before="28" w:line="425" w:lineRule="auto"/>
        <w:ind w:left="100" w:right="312"/>
        <w:jc w:val="center"/>
        <w:rPr>
          <w:b/>
          <w:bCs/>
          <w:w w:val="110"/>
          <w:sz w:val="24"/>
          <w:szCs w:val="24"/>
          <w:lang w:val="es-CR"/>
        </w:rPr>
      </w:pPr>
      <w:r w:rsidRPr="00C156A6">
        <w:rPr>
          <w:b/>
          <w:bCs/>
          <w:w w:val="110"/>
          <w:sz w:val="24"/>
          <w:szCs w:val="24"/>
          <w:lang w:val="es-CR"/>
        </w:rPr>
        <w:t>Diagrama Relacional</w:t>
      </w:r>
    </w:p>
    <w:p w14:paraId="5EFC2361" w14:textId="7649CA00" w:rsidR="001E6936" w:rsidRDefault="001E6936">
      <w:pPr>
        <w:spacing w:before="28" w:line="425" w:lineRule="auto"/>
        <w:ind w:left="100" w:right="312"/>
        <w:rPr>
          <w:sz w:val="24"/>
          <w:szCs w:val="24"/>
          <w:lang w:val="es-CR"/>
        </w:rPr>
      </w:pPr>
      <w:r>
        <w:rPr>
          <w:sz w:val="24"/>
          <w:szCs w:val="24"/>
          <w:lang w:val="es-CR"/>
        </w:rPr>
        <w:tab/>
        <w:t>Dado que las bases de datos es uno de los principales temas técnicos involucrado en el presente proyecto e indispensable para el funcionamiento del aplicativo y cumplimiento de los objetivos, se procede a diagramar las relaciones de las entidades mínimas esperadas a ser utilizadas. Esto será de suma ayuda al momento de realizar la creación de la base de datos y de sus tablas y consiguientes columnas.</w:t>
      </w:r>
    </w:p>
    <w:p w14:paraId="6E496657" w14:textId="023A1121" w:rsidR="001E6936" w:rsidRDefault="001E6936">
      <w:pPr>
        <w:spacing w:before="28" w:line="425" w:lineRule="auto"/>
        <w:ind w:left="100" w:right="312"/>
        <w:rPr>
          <w:sz w:val="24"/>
          <w:szCs w:val="24"/>
          <w:lang w:val="es-CR"/>
        </w:rPr>
      </w:pPr>
      <w:r>
        <w:rPr>
          <w:sz w:val="24"/>
          <w:szCs w:val="24"/>
          <w:lang w:val="es-CR"/>
        </w:rPr>
        <w:tab/>
        <w:t>A continuación, se expone el diagrama relacional desarrollado.</w:t>
      </w:r>
    </w:p>
    <w:p w14:paraId="416599A0" w14:textId="77777777" w:rsidR="001E6936" w:rsidRPr="00C156A6" w:rsidRDefault="001E6936" w:rsidP="001E6936">
      <w:pPr>
        <w:spacing w:line="200" w:lineRule="exact"/>
        <w:rPr>
          <w:rFonts w:eastAsia="Georgia"/>
          <w:b/>
          <w:sz w:val="24"/>
          <w:szCs w:val="24"/>
          <w:lang w:val="es-CR"/>
        </w:rPr>
      </w:pPr>
      <w:r w:rsidRPr="00C156A6">
        <w:rPr>
          <w:rFonts w:eastAsia="Georgia"/>
          <w:b/>
          <w:sz w:val="24"/>
          <w:szCs w:val="24"/>
          <w:lang w:val="es-CR"/>
        </w:rPr>
        <w:t>Figura</w:t>
      </w:r>
      <w:r w:rsidRPr="00C156A6">
        <w:rPr>
          <w:rFonts w:eastAsia="Georgia"/>
          <w:b/>
          <w:spacing w:val="-9"/>
          <w:sz w:val="24"/>
          <w:szCs w:val="24"/>
          <w:lang w:val="es-CR"/>
        </w:rPr>
        <w:t xml:space="preserve"> </w:t>
      </w:r>
      <w:r w:rsidRPr="00C156A6">
        <w:rPr>
          <w:rFonts w:eastAsia="Georgia"/>
          <w:b/>
          <w:w w:val="116"/>
          <w:sz w:val="24"/>
          <w:szCs w:val="24"/>
          <w:lang w:val="es-CR"/>
        </w:rPr>
        <w:t>1</w:t>
      </w:r>
    </w:p>
    <w:p w14:paraId="71C35C26" w14:textId="77777777" w:rsidR="001E6936" w:rsidRDefault="001E6936" w:rsidP="001E6936">
      <w:pPr>
        <w:spacing w:line="200" w:lineRule="exact"/>
        <w:rPr>
          <w:sz w:val="24"/>
          <w:szCs w:val="24"/>
          <w:lang w:val="es-CR"/>
        </w:rPr>
      </w:pPr>
    </w:p>
    <w:p w14:paraId="6EB31384" w14:textId="77777777" w:rsidR="001E6936" w:rsidRPr="00C156A6" w:rsidRDefault="001E6936" w:rsidP="001E6936">
      <w:pPr>
        <w:rPr>
          <w:rFonts w:eastAsia="Arial"/>
          <w:sz w:val="24"/>
          <w:szCs w:val="24"/>
          <w:lang w:val="es-CR"/>
        </w:rPr>
      </w:pPr>
      <w:r w:rsidRPr="00C156A6">
        <w:rPr>
          <w:rFonts w:eastAsia="Arial"/>
          <w:i/>
          <w:sz w:val="24"/>
          <w:szCs w:val="24"/>
          <w:lang w:val="es-CR"/>
        </w:rPr>
        <w:t>Diag</w:t>
      </w:r>
      <w:r w:rsidRPr="00C156A6">
        <w:rPr>
          <w:rFonts w:eastAsia="Arial"/>
          <w:i/>
          <w:spacing w:val="-11"/>
          <w:sz w:val="24"/>
          <w:szCs w:val="24"/>
          <w:lang w:val="es-CR"/>
        </w:rPr>
        <w:t>r</w:t>
      </w:r>
      <w:r w:rsidRPr="00C156A6">
        <w:rPr>
          <w:rFonts w:eastAsia="Arial"/>
          <w:i/>
          <w:sz w:val="24"/>
          <w:szCs w:val="24"/>
          <w:lang w:val="es-CR"/>
        </w:rPr>
        <w:t>ama</w:t>
      </w:r>
      <w:r w:rsidRPr="00C156A6">
        <w:rPr>
          <w:rFonts w:eastAsia="Arial"/>
          <w:i/>
          <w:spacing w:val="-8"/>
          <w:sz w:val="24"/>
          <w:szCs w:val="24"/>
          <w:lang w:val="es-CR"/>
        </w:rPr>
        <w:t xml:space="preserve"> </w:t>
      </w:r>
      <w:r w:rsidRPr="00C156A6">
        <w:rPr>
          <w:rFonts w:eastAsia="Arial"/>
          <w:i/>
          <w:sz w:val="24"/>
          <w:szCs w:val="24"/>
          <w:lang w:val="es-CR"/>
        </w:rPr>
        <w:t>de</w:t>
      </w:r>
      <w:r w:rsidRPr="00C156A6">
        <w:rPr>
          <w:rFonts w:eastAsia="Arial"/>
          <w:i/>
          <w:spacing w:val="-17"/>
          <w:sz w:val="24"/>
          <w:szCs w:val="24"/>
          <w:lang w:val="es-CR"/>
        </w:rPr>
        <w:t xml:space="preserve"> </w:t>
      </w:r>
      <w:r w:rsidRPr="00C156A6">
        <w:rPr>
          <w:rFonts w:eastAsia="Arial"/>
          <w:i/>
          <w:sz w:val="24"/>
          <w:szCs w:val="24"/>
          <w:lang w:val="es-CR"/>
        </w:rPr>
        <w:t>entidad-</w:t>
      </w:r>
      <w:r w:rsidRPr="00C156A6">
        <w:rPr>
          <w:rFonts w:eastAsia="Arial"/>
          <w:i/>
          <w:spacing w:val="-11"/>
          <w:sz w:val="24"/>
          <w:szCs w:val="24"/>
          <w:lang w:val="es-CR"/>
        </w:rPr>
        <w:t>r</w:t>
      </w:r>
      <w:r w:rsidRPr="00C156A6">
        <w:rPr>
          <w:rFonts w:eastAsia="Arial"/>
          <w:i/>
          <w:sz w:val="24"/>
          <w:szCs w:val="24"/>
          <w:lang w:val="es-CR"/>
        </w:rPr>
        <w:t>elación</w:t>
      </w:r>
    </w:p>
    <w:p w14:paraId="67009694" w14:textId="77777777" w:rsidR="001E6936" w:rsidRPr="00351DCA" w:rsidRDefault="001E6936" w:rsidP="001E6936">
      <w:pPr>
        <w:spacing w:line="200" w:lineRule="exact"/>
        <w:rPr>
          <w:sz w:val="24"/>
          <w:szCs w:val="24"/>
          <w:lang w:val="es-CR"/>
        </w:rPr>
      </w:pPr>
    </w:p>
    <w:p w14:paraId="1C9D8DB3" w14:textId="77777777" w:rsidR="001E6936" w:rsidRPr="00351DCA" w:rsidRDefault="001E6936" w:rsidP="001E6936">
      <w:pPr>
        <w:spacing w:line="200" w:lineRule="exact"/>
        <w:rPr>
          <w:sz w:val="24"/>
          <w:szCs w:val="24"/>
          <w:lang w:val="es-CR"/>
        </w:rPr>
      </w:pPr>
    </w:p>
    <w:p w14:paraId="6351CF03" w14:textId="77777777" w:rsidR="001E6936" w:rsidRPr="00351DCA" w:rsidRDefault="001E6936" w:rsidP="001E6936">
      <w:pPr>
        <w:spacing w:line="200" w:lineRule="exact"/>
        <w:rPr>
          <w:sz w:val="24"/>
          <w:szCs w:val="24"/>
          <w:lang w:val="es-CR"/>
        </w:rPr>
      </w:pPr>
    </w:p>
    <w:p w14:paraId="547F8EC4" w14:textId="77777777" w:rsidR="001E6936" w:rsidRPr="00351DCA" w:rsidRDefault="001E6936" w:rsidP="001E6936">
      <w:pPr>
        <w:spacing w:line="200" w:lineRule="exact"/>
        <w:rPr>
          <w:sz w:val="24"/>
          <w:szCs w:val="24"/>
          <w:lang w:val="es-CR"/>
        </w:rPr>
      </w:pPr>
    </w:p>
    <w:p w14:paraId="3C94C587" w14:textId="77777777" w:rsidR="001E6936" w:rsidRPr="00351DCA" w:rsidRDefault="001E6936" w:rsidP="001E6936">
      <w:pPr>
        <w:spacing w:line="200" w:lineRule="exact"/>
        <w:rPr>
          <w:sz w:val="24"/>
          <w:szCs w:val="24"/>
          <w:lang w:val="es-CR"/>
        </w:rPr>
      </w:pPr>
    </w:p>
    <w:p w14:paraId="326A9B18" w14:textId="77777777" w:rsidR="001E6936" w:rsidRPr="00351DCA" w:rsidRDefault="001E6936" w:rsidP="001E6936">
      <w:pPr>
        <w:spacing w:line="200" w:lineRule="exact"/>
        <w:rPr>
          <w:sz w:val="24"/>
          <w:szCs w:val="24"/>
          <w:lang w:val="es-CR"/>
        </w:rPr>
      </w:pPr>
    </w:p>
    <w:p w14:paraId="3ECCB366" w14:textId="77777777" w:rsidR="001E6936" w:rsidRPr="00351DCA" w:rsidRDefault="001E6936" w:rsidP="001E6936">
      <w:pPr>
        <w:spacing w:line="200" w:lineRule="exact"/>
        <w:rPr>
          <w:sz w:val="24"/>
          <w:szCs w:val="24"/>
          <w:lang w:val="es-CR"/>
        </w:rPr>
      </w:pPr>
    </w:p>
    <w:p w14:paraId="4E0B1510" w14:textId="77777777" w:rsidR="001E6936" w:rsidRPr="00351DCA" w:rsidRDefault="001E6936" w:rsidP="001E6936">
      <w:pPr>
        <w:spacing w:line="200" w:lineRule="exact"/>
        <w:rPr>
          <w:sz w:val="24"/>
          <w:szCs w:val="24"/>
          <w:lang w:val="es-CR"/>
        </w:rPr>
      </w:pPr>
    </w:p>
    <w:p w14:paraId="1A33EBD2" w14:textId="77777777" w:rsidR="001E6936" w:rsidRPr="00351DCA" w:rsidRDefault="001E6936" w:rsidP="001E6936">
      <w:pPr>
        <w:spacing w:line="200" w:lineRule="exact"/>
        <w:rPr>
          <w:sz w:val="24"/>
          <w:szCs w:val="24"/>
          <w:lang w:val="es-CR"/>
        </w:rPr>
      </w:pPr>
    </w:p>
    <w:p w14:paraId="54EA8512" w14:textId="77777777" w:rsidR="001E6936" w:rsidRPr="00351DCA" w:rsidRDefault="001E6936" w:rsidP="001E6936">
      <w:pPr>
        <w:spacing w:line="200" w:lineRule="exact"/>
        <w:rPr>
          <w:sz w:val="24"/>
          <w:szCs w:val="24"/>
          <w:lang w:val="es-CR"/>
        </w:rPr>
      </w:pPr>
    </w:p>
    <w:p w14:paraId="43FFDCB4" w14:textId="77777777" w:rsidR="001E6936" w:rsidRPr="00351DCA" w:rsidRDefault="001E6936" w:rsidP="001E6936">
      <w:pPr>
        <w:spacing w:line="200" w:lineRule="exact"/>
        <w:rPr>
          <w:sz w:val="24"/>
          <w:szCs w:val="24"/>
          <w:lang w:val="es-CR"/>
        </w:rPr>
      </w:pPr>
    </w:p>
    <w:p w14:paraId="49C2C513" w14:textId="77777777" w:rsidR="001E6936" w:rsidRPr="00351DCA" w:rsidRDefault="001E6936" w:rsidP="001E6936">
      <w:pPr>
        <w:spacing w:line="200" w:lineRule="exact"/>
        <w:rPr>
          <w:sz w:val="24"/>
          <w:szCs w:val="24"/>
          <w:lang w:val="es-CR"/>
        </w:rPr>
      </w:pPr>
    </w:p>
    <w:p w14:paraId="500F4204" w14:textId="77777777" w:rsidR="001E6936" w:rsidRPr="00351DCA" w:rsidRDefault="001E6936" w:rsidP="001E6936">
      <w:pPr>
        <w:spacing w:line="200" w:lineRule="exact"/>
        <w:rPr>
          <w:sz w:val="24"/>
          <w:szCs w:val="24"/>
          <w:lang w:val="es-CR"/>
        </w:rPr>
      </w:pPr>
    </w:p>
    <w:p w14:paraId="746484AB" w14:textId="77777777" w:rsidR="001E6936" w:rsidRPr="00351DCA" w:rsidRDefault="001E6936" w:rsidP="001E6936">
      <w:pPr>
        <w:spacing w:line="200" w:lineRule="exact"/>
        <w:rPr>
          <w:sz w:val="24"/>
          <w:szCs w:val="24"/>
          <w:lang w:val="es-CR"/>
        </w:rPr>
      </w:pPr>
    </w:p>
    <w:p w14:paraId="4F427F91" w14:textId="77777777" w:rsidR="001E6936" w:rsidRPr="00351DCA" w:rsidRDefault="001E6936" w:rsidP="001E6936">
      <w:pPr>
        <w:spacing w:line="200" w:lineRule="exact"/>
        <w:rPr>
          <w:sz w:val="24"/>
          <w:szCs w:val="24"/>
          <w:lang w:val="es-CR"/>
        </w:rPr>
      </w:pPr>
    </w:p>
    <w:p w14:paraId="4524C9CC" w14:textId="77777777" w:rsidR="001E6936" w:rsidRPr="00351DCA" w:rsidRDefault="001E6936" w:rsidP="001E6936">
      <w:pPr>
        <w:spacing w:line="200" w:lineRule="exact"/>
        <w:rPr>
          <w:sz w:val="24"/>
          <w:szCs w:val="24"/>
          <w:lang w:val="es-CR"/>
        </w:rPr>
      </w:pPr>
    </w:p>
    <w:p w14:paraId="2F5E7512" w14:textId="77777777" w:rsidR="001E6936" w:rsidRPr="00351DCA" w:rsidRDefault="001E6936" w:rsidP="001E6936">
      <w:pPr>
        <w:spacing w:line="200" w:lineRule="exact"/>
        <w:rPr>
          <w:sz w:val="24"/>
          <w:szCs w:val="24"/>
          <w:lang w:val="es-CR"/>
        </w:rPr>
      </w:pPr>
    </w:p>
    <w:p w14:paraId="55BE04D6" w14:textId="77777777" w:rsidR="001E6936" w:rsidRPr="00351DCA" w:rsidRDefault="001E6936" w:rsidP="001E6936">
      <w:pPr>
        <w:spacing w:line="200" w:lineRule="exact"/>
        <w:rPr>
          <w:sz w:val="24"/>
          <w:szCs w:val="24"/>
          <w:lang w:val="es-CR"/>
        </w:rPr>
      </w:pPr>
    </w:p>
    <w:p w14:paraId="75CC62A6" w14:textId="77777777" w:rsidR="001E6936" w:rsidRPr="00351DCA" w:rsidRDefault="001E6936" w:rsidP="001E6936">
      <w:pPr>
        <w:spacing w:line="200" w:lineRule="exact"/>
        <w:rPr>
          <w:sz w:val="24"/>
          <w:szCs w:val="24"/>
          <w:lang w:val="es-CR"/>
        </w:rPr>
      </w:pPr>
    </w:p>
    <w:p w14:paraId="3CF18380" w14:textId="77777777" w:rsidR="001E6936" w:rsidRPr="00351DCA" w:rsidRDefault="001E6936" w:rsidP="001E6936">
      <w:pPr>
        <w:spacing w:line="200" w:lineRule="exact"/>
        <w:rPr>
          <w:sz w:val="24"/>
          <w:szCs w:val="24"/>
          <w:lang w:val="es-CR"/>
        </w:rPr>
      </w:pPr>
    </w:p>
    <w:p w14:paraId="184E8F75" w14:textId="77777777" w:rsidR="001E6936" w:rsidRPr="00351DCA" w:rsidRDefault="001E6936" w:rsidP="001E6936">
      <w:pPr>
        <w:spacing w:line="200" w:lineRule="exact"/>
        <w:rPr>
          <w:sz w:val="24"/>
          <w:szCs w:val="24"/>
          <w:lang w:val="es-CR"/>
        </w:rPr>
      </w:pPr>
    </w:p>
    <w:p w14:paraId="18E239B2" w14:textId="77777777" w:rsidR="001E6936" w:rsidRPr="00351DCA" w:rsidRDefault="001E6936" w:rsidP="001E6936">
      <w:pPr>
        <w:spacing w:line="200" w:lineRule="exact"/>
        <w:rPr>
          <w:sz w:val="24"/>
          <w:szCs w:val="24"/>
          <w:lang w:val="es-CR"/>
        </w:rPr>
      </w:pPr>
    </w:p>
    <w:p w14:paraId="39CC325D" w14:textId="77777777" w:rsidR="001E6936" w:rsidRPr="00351DCA" w:rsidRDefault="001E6936" w:rsidP="001E6936">
      <w:pPr>
        <w:spacing w:line="200" w:lineRule="exact"/>
        <w:rPr>
          <w:sz w:val="24"/>
          <w:szCs w:val="24"/>
          <w:lang w:val="es-CR"/>
        </w:rPr>
      </w:pPr>
    </w:p>
    <w:p w14:paraId="69B4E550" w14:textId="77777777" w:rsidR="001E6936" w:rsidRPr="00351DCA" w:rsidRDefault="001E6936" w:rsidP="001E6936">
      <w:pPr>
        <w:spacing w:line="200" w:lineRule="exact"/>
        <w:rPr>
          <w:sz w:val="24"/>
          <w:szCs w:val="24"/>
          <w:lang w:val="es-CR"/>
        </w:rPr>
      </w:pPr>
    </w:p>
    <w:p w14:paraId="5BCE0B7F" w14:textId="77777777" w:rsidR="001E6936" w:rsidRPr="00351DCA" w:rsidRDefault="001E6936" w:rsidP="001E6936">
      <w:pPr>
        <w:spacing w:line="200" w:lineRule="exact"/>
        <w:rPr>
          <w:sz w:val="24"/>
          <w:szCs w:val="24"/>
          <w:lang w:val="es-CR"/>
        </w:rPr>
      </w:pPr>
    </w:p>
    <w:p w14:paraId="0A9BF463" w14:textId="77777777" w:rsidR="001E6936" w:rsidRPr="00351DCA" w:rsidRDefault="001E6936" w:rsidP="001E6936">
      <w:pPr>
        <w:spacing w:line="200" w:lineRule="exact"/>
        <w:rPr>
          <w:sz w:val="24"/>
          <w:szCs w:val="24"/>
          <w:lang w:val="es-CR"/>
        </w:rPr>
      </w:pPr>
    </w:p>
    <w:p w14:paraId="1BFB2700" w14:textId="77777777" w:rsidR="001E6936" w:rsidRPr="00351DCA" w:rsidRDefault="001E6936" w:rsidP="001E6936">
      <w:pPr>
        <w:spacing w:line="200" w:lineRule="exact"/>
        <w:rPr>
          <w:sz w:val="24"/>
          <w:szCs w:val="24"/>
          <w:lang w:val="es-CR"/>
        </w:rPr>
      </w:pPr>
    </w:p>
    <w:p w14:paraId="0D13E4D9" w14:textId="77777777" w:rsidR="001E6936" w:rsidRPr="00351DCA" w:rsidRDefault="001E6936" w:rsidP="001E6936">
      <w:pPr>
        <w:spacing w:line="200" w:lineRule="exact"/>
        <w:rPr>
          <w:sz w:val="24"/>
          <w:szCs w:val="24"/>
          <w:lang w:val="es-CR"/>
        </w:rPr>
      </w:pPr>
    </w:p>
    <w:p w14:paraId="4F3F1500" w14:textId="77777777" w:rsidR="001E6936" w:rsidRPr="00351DCA" w:rsidRDefault="001E6936" w:rsidP="001E6936">
      <w:pPr>
        <w:spacing w:line="200" w:lineRule="exact"/>
        <w:rPr>
          <w:sz w:val="24"/>
          <w:szCs w:val="24"/>
          <w:lang w:val="es-CR"/>
        </w:rPr>
      </w:pPr>
    </w:p>
    <w:p w14:paraId="4215755F" w14:textId="77777777" w:rsidR="001E6936" w:rsidRPr="00351DCA" w:rsidRDefault="001E6936" w:rsidP="001E6936">
      <w:pPr>
        <w:spacing w:line="200" w:lineRule="exact"/>
        <w:rPr>
          <w:sz w:val="24"/>
          <w:szCs w:val="24"/>
          <w:lang w:val="es-CR"/>
        </w:rPr>
      </w:pPr>
    </w:p>
    <w:p w14:paraId="4C448538" w14:textId="77777777" w:rsidR="001E6936" w:rsidRPr="00351DCA" w:rsidRDefault="001E6936" w:rsidP="001E6936">
      <w:pPr>
        <w:spacing w:line="200" w:lineRule="exact"/>
        <w:rPr>
          <w:sz w:val="24"/>
          <w:szCs w:val="24"/>
          <w:lang w:val="es-CR"/>
        </w:rPr>
      </w:pPr>
    </w:p>
    <w:p w14:paraId="7BB788A9" w14:textId="77777777" w:rsidR="001E6936" w:rsidRPr="00351DCA" w:rsidRDefault="001E6936" w:rsidP="001E6936">
      <w:pPr>
        <w:spacing w:line="200" w:lineRule="exact"/>
        <w:rPr>
          <w:sz w:val="24"/>
          <w:szCs w:val="24"/>
          <w:lang w:val="es-CR"/>
        </w:rPr>
      </w:pPr>
    </w:p>
    <w:p w14:paraId="4B02BAFF" w14:textId="77777777" w:rsidR="001E6936" w:rsidRPr="00351DCA" w:rsidRDefault="001E6936" w:rsidP="001E6936">
      <w:pPr>
        <w:spacing w:line="200" w:lineRule="exact"/>
        <w:rPr>
          <w:sz w:val="24"/>
          <w:szCs w:val="24"/>
          <w:lang w:val="es-CR"/>
        </w:rPr>
      </w:pPr>
    </w:p>
    <w:p w14:paraId="42CCAF5D" w14:textId="77777777" w:rsidR="001E6936" w:rsidRPr="00351DCA" w:rsidRDefault="001E6936" w:rsidP="001E6936">
      <w:pPr>
        <w:spacing w:line="200" w:lineRule="exact"/>
        <w:rPr>
          <w:sz w:val="24"/>
          <w:szCs w:val="24"/>
          <w:lang w:val="es-CR"/>
        </w:rPr>
      </w:pPr>
    </w:p>
    <w:p w14:paraId="41705DC0" w14:textId="77777777" w:rsidR="001E6936" w:rsidRPr="00351DCA" w:rsidRDefault="001E6936" w:rsidP="001E6936">
      <w:pPr>
        <w:spacing w:line="200" w:lineRule="exact"/>
        <w:rPr>
          <w:sz w:val="24"/>
          <w:szCs w:val="24"/>
          <w:lang w:val="es-CR"/>
        </w:rPr>
      </w:pPr>
    </w:p>
    <w:p w14:paraId="0EC955DC" w14:textId="77777777" w:rsidR="001E6936" w:rsidRPr="00351DCA" w:rsidRDefault="001E6936" w:rsidP="001E6936">
      <w:pPr>
        <w:spacing w:line="200" w:lineRule="exact"/>
        <w:rPr>
          <w:sz w:val="24"/>
          <w:szCs w:val="24"/>
          <w:lang w:val="es-CR"/>
        </w:rPr>
      </w:pPr>
    </w:p>
    <w:p w14:paraId="5CEF9ADB" w14:textId="77777777" w:rsidR="001E6936" w:rsidRPr="00351DCA" w:rsidRDefault="001E6936" w:rsidP="001E6936">
      <w:pPr>
        <w:spacing w:line="200" w:lineRule="exact"/>
        <w:rPr>
          <w:sz w:val="24"/>
          <w:szCs w:val="24"/>
          <w:lang w:val="es-CR"/>
        </w:rPr>
      </w:pPr>
    </w:p>
    <w:p w14:paraId="6F14BDC4" w14:textId="77777777" w:rsidR="001E6936" w:rsidRPr="00351DCA" w:rsidRDefault="001E6936" w:rsidP="001E6936">
      <w:pPr>
        <w:spacing w:line="200" w:lineRule="exact"/>
        <w:rPr>
          <w:sz w:val="24"/>
          <w:szCs w:val="24"/>
          <w:lang w:val="es-CR"/>
        </w:rPr>
      </w:pPr>
    </w:p>
    <w:p w14:paraId="09C0EBDD" w14:textId="77777777" w:rsidR="001E6936" w:rsidRPr="00351DCA" w:rsidRDefault="001E6936" w:rsidP="001E6936">
      <w:pPr>
        <w:spacing w:line="200" w:lineRule="exact"/>
        <w:rPr>
          <w:sz w:val="24"/>
          <w:szCs w:val="24"/>
          <w:lang w:val="es-CR"/>
        </w:rPr>
      </w:pPr>
    </w:p>
    <w:p w14:paraId="492520E0" w14:textId="77777777" w:rsidR="001E6936" w:rsidRPr="00351DCA" w:rsidRDefault="001E6936" w:rsidP="001E6936">
      <w:pPr>
        <w:spacing w:line="200" w:lineRule="exact"/>
        <w:rPr>
          <w:sz w:val="24"/>
          <w:szCs w:val="24"/>
          <w:lang w:val="es-CR"/>
        </w:rPr>
      </w:pPr>
    </w:p>
    <w:p w14:paraId="306B15EE" w14:textId="77777777" w:rsidR="001E6936" w:rsidRPr="00351DCA" w:rsidRDefault="001E6936" w:rsidP="001E6936">
      <w:pPr>
        <w:spacing w:line="200" w:lineRule="exact"/>
        <w:rPr>
          <w:sz w:val="24"/>
          <w:szCs w:val="24"/>
          <w:lang w:val="es-CR"/>
        </w:rPr>
      </w:pPr>
    </w:p>
    <w:p w14:paraId="17351C29" w14:textId="77777777" w:rsidR="001E6936" w:rsidRPr="00351DCA" w:rsidRDefault="001E6936" w:rsidP="001E6936">
      <w:pPr>
        <w:spacing w:line="200" w:lineRule="exact"/>
        <w:rPr>
          <w:sz w:val="24"/>
          <w:szCs w:val="24"/>
          <w:lang w:val="es-CR"/>
        </w:rPr>
      </w:pPr>
    </w:p>
    <w:p w14:paraId="6B861C6B" w14:textId="77777777" w:rsidR="001E6936" w:rsidRPr="00351DCA" w:rsidRDefault="001E6936" w:rsidP="001E6936">
      <w:pPr>
        <w:spacing w:line="200" w:lineRule="exact"/>
        <w:rPr>
          <w:sz w:val="24"/>
          <w:szCs w:val="24"/>
          <w:lang w:val="es-CR"/>
        </w:rPr>
      </w:pPr>
    </w:p>
    <w:p w14:paraId="12FD38AC" w14:textId="77777777" w:rsidR="001E6936" w:rsidRPr="00351DCA" w:rsidRDefault="001E6936" w:rsidP="001E6936">
      <w:pPr>
        <w:spacing w:before="1" w:line="220" w:lineRule="exact"/>
        <w:rPr>
          <w:sz w:val="24"/>
          <w:szCs w:val="24"/>
          <w:lang w:val="es-CR"/>
        </w:rPr>
      </w:pPr>
    </w:p>
    <w:p w14:paraId="1773E572" w14:textId="1D501924" w:rsidR="001E6936" w:rsidRPr="00C156A6" w:rsidRDefault="001E6936" w:rsidP="001E6936">
      <w:pPr>
        <w:spacing w:before="31"/>
        <w:ind w:left="100"/>
        <w:rPr>
          <w:rFonts w:eastAsia="Georgia"/>
          <w:sz w:val="24"/>
          <w:szCs w:val="24"/>
          <w:lang w:val="es-CR"/>
        </w:rPr>
      </w:pPr>
      <w:r w:rsidRPr="00351DCA">
        <w:rPr>
          <w:noProof/>
          <w:sz w:val="24"/>
          <w:szCs w:val="24"/>
        </w:rPr>
        <w:drawing>
          <wp:anchor distT="0" distB="0" distL="114300" distR="114300" simplePos="0" relativeHeight="251659264" behindDoc="1" locked="0" layoutInCell="1" allowOverlap="1" wp14:anchorId="0700B67D" wp14:editId="0C8C678F">
            <wp:simplePos x="0" y="0"/>
            <wp:positionH relativeFrom="page">
              <wp:posOffset>1487805</wp:posOffset>
            </wp:positionH>
            <wp:positionV relativeFrom="paragraph">
              <wp:posOffset>-5389245</wp:posOffset>
            </wp:positionV>
            <wp:extent cx="4585335" cy="5427345"/>
            <wp:effectExtent l="0" t="0" r="5715" b="1905"/>
            <wp:wrapNone/>
            <wp:docPr id="2075129964"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5129964" name="Imagen 1" descr="Diagrama&#10;&#10;Descripción generada automáticament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85335" cy="5427345"/>
                    </a:xfrm>
                    <a:prstGeom prst="rect">
                      <a:avLst/>
                    </a:prstGeom>
                    <a:noFill/>
                  </pic:spPr>
                </pic:pic>
              </a:graphicData>
            </a:graphic>
            <wp14:sizeRelH relativeFrom="page">
              <wp14:pctWidth>0</wp14:pctWidth>
            </wp14:sizeRelH>
            <wp14:sizeRelV relativeFrom="page">
              <wp14:pctHeight>0</wp14:pctHeight>
            </wp14:sizeRelV>
          </wp:anchor>
        </w:drawing>
      </w:r>
    </w:p>
    <w:p w14:paraId="3916999E" w14:textId="77777777" w:rsidR="001E6936" w:rsidRPr="00351DCA" w:rsidRDefault="001E6936">
      <w:pPr>
        <w:spacing w:before="28" w:line="425" w:lineRule="auto"/>
        <w:ind w:left="100" w:right="312"/>
        <w:rPr>
          <w:sz w:val="24"/>
          <w:szCs w:val="24"/>
          <w:lang w:val="es-CR"/>
        </w:rPr>
      </w:pPr>
    </w:p>
    <w:p w14:paraId="6F57CCFB" w14:textId="77777777" w:rsidR="00760459" w:rsidRPr="00351DCA" w:rsidRDefault="00000000">
      <w:pPr>
        <w:spacing w:before="65"/>
        <w:ind w:left="100"/>
        <w:rPr>
          <w:rFonts w:eastAsia="Georgia"/>
          <w:sz w:val="24"/>
          <w:szCs w:val="24"/>
          <w:lang w:val="es-CR"/>
        </w:rPr>
      </w:pPr>
      <w:r w:rsidRPr="00351DCA">
        <w:rPr>
          <w:rFonts w:eastAsia="Georgia"/>
          <w:b/>
          <w:sz w:val="24"/>
          <w:szCs w:val="24"/>
          <w:lang w:val="es-CR"/>
        </w:rPr>
        <w:t>Requerimie</w:t>
      </w:r>
      <w:r w:rsidRPr="00351DCA">
        <w:rPr>
          <w:rFonts w:eastAsia="Georgia"/>
          <w:b/>
          <w:spacing w:val="-7"/>
          <w:sz w:val="24"/>
          <w:szCs w:val="24"/>
          <w:lang w:val="es-CR"/>
        </w:rPr>
        <w:t>n</w:t>
      </w:r>
      <w:r w:rsidRPr="00351DCA">
        <w:rPr>
          <w:rFonts w:eastAsia="Georgia"/>
          <w:b/>
          <w:sz w:val="24"/>
          <w:szCs w:val="24"/>
          <w:lang w:val="es-CR"/>
        </w:rPr>
        <w:t>tos</w:t>
      </w:r>
    </w:p>
    <w:p w14:paraId="165FB2B8" w14:textId="77777777" w:rsidR="00760459" w:rsidRPr="00351DCA" w:rsidRDefault="00760459">
      <w:pPr>
        <w:spacing w:before="9" w:line="240" w:lineRule="exact"/>
        <w:rPr>
          <w:sz w:val="24"/>
          <w:szCs w:val="24"/>
          <w:lang w:val="es-CR"/>
        </w:rPr>
      </w:pPr>
    </w:p>
    <w:p w14:paraId="6B3104D4" w14:textId="31FB372F" w:rsidR="00351DCA" w:rsidRDefault="00B307D2" w:rsidP="00351DCA">
      <w:pPr>
        <w:spacing w:line="425" w:lineRule="auto"/>
        <w:ind w:left="100" w:right="320" w:firstLine="720"/>
        <w:rPr>
          <w:w w:val="105"/>
          <w:sz w:val="24"/>
          <w:szCs w:val="24"/>
          <w:lang w:val="es-CR"/>
        </w:rPr>
      </w:pPr>
      <w:r w:rsidRPr="00351DCA">
        <w:rPr>
          <w:spacing w:val="-18"/>
          <w:sz w:val="24"/>
          <w:szCs w:val="24"/>
          <w:lang w:val="es-CR"/>
        </w:rPr>
        <w:lastRenderedPageBreak/>
        <w:t>T</w:t>
      </w:r>
      <w:r w:rsidRPr="00351DCA">
        <w:rPr>
          <w:sz w:val="24"/>
          <w:szCs w:val="24"/>
          <w:lang w:val="es-CR"/>
        </w:rPr>
        <w:t xml:space="preserve">ras </w:t>
      </w:r>
      <w:r w:rsidRPr="00351DCA">
        <w:rPr>
          <w:spacing w:val="9"/>
          <w:sz w:val="24"/>
          <w:szCs w:val="24"/>
          <w:lang w:val="es-CR"/>
        </w:rPr>
        <w:t>un</w:t>
      </w:r>
      <w:r w:rsidRPr="00351DCA">
        <w:rPr>
          <w:spacing w:val="39"/>
          <w:sz w:val="24"/>
          <w:szCs w:val="24"/>
          <w:lang w:val="es-CR"/>
        </w:rPr>
        <w:t xml:space="preserve"> </w:t>
      </w:r>
      <w:r w:rsidRPr="00351DCA">
        <w:rPr>
          <w:sz w:val="24"/>
          <w:szCs w:val="24"/>
          <w:lang w:val="es-CR"/>
        </w:rPr>
        <w:t>análisis</w:t>
      </w:r>
      <w:r w:rsidRPr="00351DCA">
        <w:rPr>
          <w:spacing w:val="51"/>
          <w:sz w:val="24"/>
          <w:szCs w:val="24"/>
          <w:lang w:val="es-CR"/>
        </w:rPr>
        <w:t xml:space="preserve"> </w:t>
      </w:r>
      <w:r w:rsidRPr="00351DCA">
        <w:rPr>
          <w:sz w:val="24"/>
          <w:szCs w:val="24"/>
          <w:lang w:val="es-CR"/>
        </w:rPr>
        <w:t>de</w:t>
      </w:r>
      <w:r w:rsidRPr="00351DCA">
        <w:rPr>
          <w:spacing w:val="28"/>
          <w:sz w:val="24"/>
          <w:szCs w:val="24"/>
          <w:lang w:val="es-CR"/>
        </w:rPr>
        <w:t xml:space="preserve"> </w:t>
      </w:r>
      <w:r w:rsidRPr="00351DCA">
        <w:rPr>
          <w:sz w:val="24"/>
          <w:szCs w:val="24"/>
          <w:lang w:val="es-CR"/>
        </w:rPr>
        <w:t>las</w:t>
      </w:r>
      <w:r w:rsidRPr="00351DCA">
        <w:rPr>
          <w:spacing w:val="28"/>
          <w:sz w:val="24"/>
          <w:szCs w:val="24"/>
          <w:lang w:val="es-CR"/>
        </w:rPr>
        <w:t xml:space="preserve"> </w:t>
      </w:r>
      <w:r w:rsidR="008E0BCE" w:rsidRPr="00351DCA">
        <w:rPr>
          <w:sz w:val="24"/>
          <w:szCs w:val="24"/>
          <w:lang w:val="es-CR"/>
        </w:rPr>
        <w:t xml:space="preserve">necesidades </w:t>
      </w:r>
      <w:r w:rsidR="008E0BCE" w:rsidRPr="00351DCA">
        <w:rPr>
          <w:spacing w:val="2"/>
          <w:sz w:val="24"/>
          <w:szCs w:val="24"/>
          <w:lang w:val="es-CR"/>
        </w:rPr>
        <w:t>del</w:t>
      </w:r>
      <w:r w:rsidRPr="00351DCA">
        <w:rPr>
          <w:spacing w:val="26"/>
          <w:sz w:val="24"/>
          <w:szCs w:val="24"/>
          <w:lang w:val="es-CR"/>
        </w:rPr>
        <w:t xml:space="preserve"> </w:t>
      </w:r>
      <w:r w:rsidRPr="00351DCA">
        <w:rPr>
          <w:sz w:val="24"/>
          <w:szCs w:val="24"/>
          <w:lang w:val="es-CR"/>
        </w:rPr>
        <w:t>neg</w:t>
      </w:r>
      <w:r w:rsidRPr="00351DCA">
        <w:rPr>
          <w:spacing w:val="6"/>
          <w:sz w:val="24"/>
          <w:szCs w:val="24"/>
          <w:lang w:val="es-CR"/>
        </w:rPr>
        <w:t>o</w:t>
      </w:r>
      <w:r w:rsidRPr="00351DCA">
        <w:rPr>
          <w:sz w:val="24"/>
          <w:szCs w:val="24"/>
          <w:lang w:val="es-CR"/>
        </w:rPr>
        <w:t>cio</w:t>
      </w:r>
      <w:r w:rsidRPr="00351DCA">
        <w:rPr>
          <w:spacing w:val="24"/>
          <w:sz w:val="24"/>
          <w:szCs w:val="24"/>
          <w:lang w:val="es-CR"/>
        </w:rPr>
        <w:t xml:space="preserve"> </w:t>
      </w:r>
      <w:r w:rsidRPr="00351DCA">
        <w:rPr>
          <w:sz w:val="24"/>
          <w:szCs w:val="24"/>
          <w:lang w:val="es-CR"/>
        </w:rPr>
        <w:t>“</w:t>
      </w:r>
      <w:r w:rsidR="008E0BCE" w:rsidRPr="00351DCA">
        <w:rPr>
          <w:sz w:val="24"/>
          <w:szCs w:val="24"/>
          <w:lang w:val="es-CR"/>
        </w:rPr>
        <w:t xml:space="preserve">Tienda </w:t>
      </w:r>
      <w:r w:rsidR="008E0BCE" w:rsidRPr="00351DCA">
        <w:rPr>
          <w:spacing w:val="20"/>
          <w:sz w:val="24"/>
          <w:szCs w:val="24"/>
          <w:lang w:val="es-CR"/>
        </w:rPr>
        <w:t>la</w:t>
      </w:r>
      <w:r w:rsidRPr="00351DCA">
        <w:rPr>
          <w:spacing w:val="29"/>
          <w:sz w:val="24"/>
          <w:szCs w:val="24"/>
          <w:lang w:val="es-CR"/>
        </w:rPr>
        <w:t xml:space="preserve"> </w:t>
      </w:r>
      <w:r w:rsidRPr="00351DCA">
        <w:rPr>
          <w:sz w:val="24"/>
          <w:szCs w:val="24"/>
          <w:lang w:val="es-CR"/>
        </w:rPr>
        <w:t>M</w:t>
      </w:r>
      <w:r w:rsidRPr="00351DCA">
        <w:rPr>
          <w:spacing w:val="6"/>
          <w:sz w:val="24"/>
          <w:szCs w:val="24"/>
          <w:lang w:val="es-CR"/>
        </w:rPr>
        <w:t>o</w:t>
      </w:r>
      <w:r w:rsidRPr="00351DCA">
        <w:rPr>
          <w:sz w:val="24"/>
          <w:szCs w:val="24"/>
          <w:lang w:val="es-CR"/>
        </w:rPr>
        <w:t>da”</w:t>
      </w:r>
      <w:r w:rsidRPr="00351DCA">
        <w:rPr>
          <w:spacing w:val="48"/>
          <w:sz w:val="24"/>
          <w:szCs w:val="24"/>
          <w:lang w:val="es-CR"/>
        </w:rPr>
        <w:t xml:space="preserve"> </w:t>
      </w:r>
      <w:r w:rsidRPr="00351DCA">
        <w:rPr>
          <w:sz w:val="24"/>
          <w:szCs w:val="24"/>
          <w:lang w:val="es-CR"/>
        </w:rPr>
        <w:t>así</w:t>
      </w:r>
      <w:r w:rsidRPr="00351DCA">
        <w:rPr>
          <w:spacing w:val="28"/>
          <w:sz w:val="24"/>
          <w:szCs w:val="24"/>
          <w:lang w:val="es-CR"/>
        </w:rPr>
        <w:t xml:space="preserve"> </w:t>
      </w:r>
      <w:r w:rsidRPr="00351DCA">
        <w:rPr>
          <w:sz w:val="24"/>
          <w:szCs w:val="24"/>
          <w:lang w:val="es-CR"/>
        </w:rPr>
        <w:t>como</w:t>
      </w:r>
      <w:r w:rsidRPr="00351DCA">
        <w:rPr>
          <w:spacing w:val="23"/>
          <w:sz w:val="24"/>
          <w:szCs w:val="24"/>
          <w:lang w:val="es-CR"/>
        </w:rPr>
        <w:t xml:space="preserve"> </w:t>
      </w:r>
      <w:r w:rsidRPr="00351DCA">
        <w:rPr>
          <w:w w:val="107"/>
          <w:sz w:val="24"/>
          <w:szCs w:val="24"/>
          <w:lang w:val="es-CR"/>
        </w:rPr>
        <w:t xml:space="preserve">la </w:t>
      </w:r>
      <w:r w:rsidRPr="00351DCA">
        <w:rPr>
          <w:w w:val="110"/>
          <w:sz w:val="24"/>
          <w:szCs w:val="24"/>
          <w:lang w:val="es-CR"/>
        </w:rPr>
        <w:t>naturaleza</w:t>
      </w:r>
      <w:r w:rsidRPr="00351DCA">
        <w:rPr>
          <w:spacing w:val="12"/>
          <w:w w:val="110"/>
          <w:sz w:val="24"/>
          <w:szCs w:val="24"/>
          <w:lang w:val="es-CR"/>
        </w:rPr>
        <w:t xml:space="preserve"> </w:t>
      </w:r>
      <w:r w:rsidRPr="00351DCA">
        <w:rPr>
          <w:sz w:val="24"/>
          <w:szCs w:val="24"/>
          <w:lang w:val="es-CR"/>
        </w:rPr>
        <w:t>de</w:t>
      </w:r>
      <w:r w:rsidRPr="00351DCA">
        <w:rPr>
          <w:spacing w:val="28"/>
          <w:sz w:val="24"/>
          <w:szCs w:val="24"/>
          <w:lang w:val="es-CR"/>
        </w:rPr>
        <w:t xml:space="preserve"> </w:t>
      </w:r>
      <w:r w:rsidRPr="00351DCA">
        <w:rPr>
          <w:sz w:val="24"/>
          <w:szCs w:val="24"/>
          <w:lang w:val="es-CR"/>
        </w:rPr>
        <w:t>los</w:t>
      </w:r>
      <w:r w:rsidRPr="00351DCA">
        <w:rPr>
          <w:spacing w:val="15"/>
          <w:sz w:val="24"/>
          <w:szCs w:val="24"/>
          <w:lang w:val="es-CR"/>
        </w:rPr>
        <w:t xml:space="preserve"> </w:t>
      </w:r>
      <w:r w:rsidR="008E0BCE" w:rsidRPr="00351DCA">
        <w:rPr>
          <w:sz w:val="24"/>
          <w:szCs w:val="24"/>
          <w:lang w:val="es-CR"/>
        </w:rPr>
        <w:t xml:space="preserve">datos </w:t>
      </w:r>
      <w:r w:rsidR="008E0BCE" w:rsidRPr="00351DCA">
        <w:rPr>
          <w:spacing w:val="5"/>
          <w:sz w:val="24"/>
          <w:szCs w:val="24"/>
          <w:lang w:val="es-CR"/>
        </w:rPr>
        <w:t>típicos</w:t>
      </w:r>
      <w:r w:rsidRPr="00351DCA">
        <w:rPr>
          <w:spacing w:val="47"/>
          <w:sz w:val="24"/>
          <w:szCs w:val="24"/>
          <w:lang w:val="es-CR"/>
        </w:rPr>
        <w:t xml:space="preserve"> </w:t>
      </w:r>
      <w:r w:rsidRPr="00351DCA">
        <w:rPr>
          <w:sz w:val="24"/>
          <w:szCs w:val="24"/>
          <w:lang w:val="es-CR"/>
        </w:rPr>
        <w:t>en</w:t>
      </w:r>
      <w:r w:rsidRPr="00351DCA">
        <w:rPr>
          <w:spacing w:val="28"/>
          <w:sz w:val="24"/>
          <w:szCs w:val="24"/>
          <w:lang w:val="es-CR"/>
        </w:rPr>
        <w:t xml:space="preserve"> </w:t>
      </w:r>
      <w:r w:rsidRPr="00351DCA">
        <w:rPr>
          <w:sz w:val="24"/>
          <w:szCs w:val="24"/>
          <w:lang w:val="es-CR"/>
        </w:rPr>
        <w:t>esta</w:t>
      </w:r>
      <w:r w:rsidRPr="00351DCA">
        <w:rPr>
          <w:spacing w:val="52"/>
          <w:sz w:val="24"/>
          <w:szCs w:val="24"/>
          <w:lang w:val="es-CR"/>
        </w:rPr>
        <w:t xml:space="preserve"> </w:t>
      </w:r>
      <w:r w:rsidRPr="00351DCA">
        <w:rPr>
          <w:sz w:val="24"/>
          <w:szCs w:val="24"/>
          <w:lang w:val="es-CR"/>
        </w:rPr>
        <w:t>área</w:t>
      </w:r>
      <w:r w:rsidRPr="00351DCA">
        <w:rPr>
          <w:spacing w:val="51"/>
          <w:sz w:val="24"/>
          <w:szCs w:val="24"/>
          <w:lang w:val="es-CR"/>
        </w:rPr>
        <w:t xml:space="preserve"> </w:t>
      </w:r>
      <w:r w:rsidRPr="00351DCA">
        <w:rPr>
          <w:sz w:val="24"/>
          <w:szCs w:val="24"/>
          <w:lang w:val="es-CR"/>
        </w:rPr>
        <w:t>de</w:t>
      </w:r>
      <w:r w:rsidRPr="00351DCA">
        <w:rPr>
          <w:spacing w:val="28"/>
          <w:sz w:val="24"/>
          <w:szCs w:val="24"/>
          <w:lang w:val="es-CR"/>
        </w:rPr>
        <w:t xml:space="preserve"> </w:t>
      </w:r>
      <w:r w:rsidRPr="00351DCA">
        <w:rPr>
          <w:sz w:val="24"/>
          <w:szCs w:val="24"/>
          <w:lang w:val="es-CR"/>
        </w:rPr>
        <w:t>neg</w:t>
      </w:r>
      <w:r w:rsidRPr="00351DCA">
        <w:rPr>
          <w:spacing w:val="6"/>
          <w:sz w:val="24"/>
          <w:szCs w:val="24"/>
          <w:lang w:val="es-CR"/>
        </w:rPr>
        <w:t>o</w:t>
      </w:r>
      <w:r w:rsidRPr="00351DCA">
        <w:rPr>
          <w:sz w:val="24"/>
          <w:szCs w:val="24"/>
          <w:lang w:val="es-CR"/>
        </w:rPr>
        <w:t>cio,</w:t>
      </w:r>
      <w:r w:rsidRPr="00351DCA">
        <w:rPr>
          <w:spacing w:val="30"/>
          <w:sz w:val="24"/>
          <w:szCs w:val="24"/>
          <w:lang w:val="es-CR"/>
        </w:rPr>
        <w:t xml:space="preserve"> </w:t>
      </w:r>
      <w:r w:rsidRPr="00351DCA">
        <w:rPr>
          <w:sz w:val="24"/>
          <w:szCs w:val="24"/>
          <w:lang w:val="es-CR"/>
        </w:rPr>
        <w:t>se</w:t>
      </w:r>
      <w:r w:rsidRPr="00351DCA">
        <w:rPr>
          <w:spacing w:val="16"/>
          <w:sz w:val="24"/>
          <w:szCs w:val="24"/>
          <w:lang w:val="es-CR"/>
        </w:rPr>
        <w:t xml:space="preserve"> </w:t>
      </w:r>
      <w:r w:rsidRPr="00351DCA">
        <w:rPr>
          <w:sz w:val="24"/>
          <w:szCs w:val="24"/>
          <w:lang w:val="es-CR"/>
        </w:rPr>
        <w:t>pr</w:t>
      </w:r>
      <w:r w:rsidRPr="00351DCA">
        <w:rPr>
          <w:spacing w:val="6"/>
          <w:sz w:val="24"/>
          <w:szCs w:val="24"/>
          <w:lang w:val="es-CR"/>
        </w:rPr>
        <w:t>o</w:t>
      </w:r>
      <w:r w:rsidRPr="00351DCA">
        <w:rPr>
          <w:sz w:val="24"/>
          <w:szCs w:val="24"/>
          <w:lang w:val="es-CR"/>
        </w:rPr>
        <w:t>cede</w:t>
      </w:r>
      <w:r w:rsidRPr="00351DCA">
        <w:rPr>
          <w:spacing w:val="47"/>
          <w:sz w:val="24"/>
          <w:szCs w:val="24"/>
          <w:lang w:val="es-CR"/>
        </w:rPr>
        <w:t xml:space="preserve"> </w:t>
      </w:r>
      <w:r w:rsidRPr="00351DCA">
        <w:rPr>
          <w:sz w:val="24"/>
          <w:szCs w:val="24"/>
          <w:lang w:val="es-CR"/>
        </w:rPr>
        <w:t>a</w:t>
      </w:r>
      <w:r w:rsidRPr="00351DCA">
        <w:rPr>
          <w:spacing w:val="29"/>
          <w:sz w:val="24"/>
          <w:szCs w:val="24"/>
          <w:lang w:val="es-CR"/>
        </w:rPr>
        <w:t xml:space="preserve"> </w:t>
      </w:r>
      <w:r w:rsidR="008E0BCE" w:rsidRPr="00351DCA">
        <w:rPr>
          <w:sz w:val="24"/>
          <w:szCs w:val="24"/>
          <w:lang w:val="es-CR"/>
        </w:rPr>
        <w:t xml:space="preserve">generar </w:t>
      </w:r>
      <w:r w:rsidR="008E0BCE" w:rsidRPr="00351DCA">
        <w:rPr>
          <w:spacing w:val="3"/>
          <w:sz w:val="24"/>
          <w:szCs w:val="24"/>
          <w:lang w:val="es-CR"/>
        </w:rPr>
        <w:t>una</w:t>
      </w:r>
      <w:r w:rsidRPr="00351DCA">
        <w:rPr>
          <w:spacing w:val="49"/>
          <w:sz w:val="24"/>
          <w:szCs w:val="24"/>
          <w:lang w:val="es-CR"/>
        </w:rPr>
        <w:t xml:space="preserve"> </w:t>
      </w:r>
      <w:r w:rsidRPr="00351DCA">
        <w:rPr>
          <w:sz w:val="24"/>
          <w:szCs w:val="24"/>
          <w:lang w:val="es-CR"/>
        </w:rPr>
        <w:t>serie</w:t>
      </w:r>
      <w:r w:rsidRPr="00351DCA">
        <w:rPr>
          <w:spacing w:val="26"/>
          <w:sz w:val="24"/>
          <w:szCs w:val="24"/>
          <w:lang w:val="es-CR"/>
        </w:rPr>
        <w:t xml:space="preserve"> </w:t>
      </w:r>
      <w:r w:rsidRPr="00351DCA">
        <w:rPr>
          <w:w w:val="105"/>
          <w:sz w:val="24"/>
          <w:szCs w:val="24"/>
          <w:lang w:val="es-CR"/>
        </w:rPr>
        <w:t>de requerimie</w:t>
      </w:r>
      <w:r w:rsidRPr="00351DCA">
        <w:rPr>
          <w:spacing w:val="-6"/>
          <w:w w:val="105"/>
          <w:sz w:val="24"/>
          <w:szCs w:val="24"/>
          <w:lang w:val="es-CR"/>
        </w:rPr>
        <w:t>n</w:t>
      </w:r>
      <w:r w:rsidRPr="00351DCA">
        <w:rPr>
          <w:w w:val="105"/>
          <w:sz w:val="24"/>
          <w:szCs w:val="24"/>
          <w:lang w:val="es-CR"/>
        </w:rPr>
        <w:t>tos</w:t>
      </w:r>
      <w:r w:rsidRPr="00351DCA">
        <w:rPr>
          <w:spacing w:val="26"/>
          <w:w w:val="105"/>
          <w:sz w:val="24"/>
          <w:szCs w:val="24"/>
          <w:lang w:val="es-CR"/>
        </w:rPr>
        <w:t xml:space="preserve"> </w:t>
      </w:r>
      <w:r w:rsidRPr="00351DCA">
        <w:rPr>
          <w:sz w:val="24"/>
          <w:szCs w:val="24"/>
          <w:lang w:val="es-CR"/>
        </w:rPr>
        <w:t>mínimos</w:t>
      </w:r>
      <w:r w:rsidRPr="00351DCA">
        <w:rPr>
          <w:spacing w:val="49"/>
          <w:sz w:val="24"/>
          <w:szCs w:val="24"/>
          <w:lang w:val="es-CR"/>
        </w:rPr>
        <w:t xml:space="preserve"> </w:t>
      </w:r>
      <w:r w:rsidRPr="00351DCA">
        <w:rPr>
          <w:sz w:val="24"/>
          <w:szCs w:val="24"/>
          <w:lang w:val="es-CR"/>
        </w:rPr>
        <w:t>que</w:t>
      </w:r>
      <w:r w:rsidRPr="00351DCA">
        <w:rPr>
          <w:spacing w:val="34"/>
          <w:sz w:val="24"/>
          <w:szCs w:val="24"/>
          <w:lang w:val="es-CR"/>
        </w:rPr>
        <w:t xml:space="preserve"> </w:t>
      </w:r>
      <w:r w:rsidRPr="00351DCA">
        <w:rPr>
          <w:sz w:val="24"/>
          <w:szCs w:val="24"/>
          <w:lang w:val="es-CR"/>
        </w:rPr>
        <w:t>el</w:t>
      </w:r>
      <w:r w:rsidRPr="00351DCA">
        <w:rPr>
          <w:spacing w:val="16"/>
          <w:sz w:val="24"/>
          <w:szCs w:val="24"/>
          <w:lang w:val="es-CR"/>
        </w:rPr>
        <w:t xml:space="preserve"> </w:t>
      </w:r>
      <w:r w:rsidR="008E0BCE" w:rsidRPr="00351DCA">
        <w:rPr>
          <w:sz w:val="24"/>
          <w:szCs w:val="24"/>
          <w:lang w:val="es-CR"/>
        </w:rPr>
        <w:t xml:space="preserve">desarrollo </w:t>
      </w:r>
      <w:r w:rsidR="008E0BCE" w:rsidRPr="00351DCA">
        <w:rPr>
          <w:spacing w:val="7"/>
          <w:sz w:val="24"/>
          <w:szCs w:val="24"/>
          <w:lang w:val="es-CR"/>
        </w:rPr>
        <w:t>del</w:t>
      </w:r>
      <w:r w:rsidRPr="00351DCA">
        <w:rPr>
          <w:spacing w:val="26"/>
          <w:sz w:val="24"/>
          <w:szCs w:val="24"/>
          <w:lang w:val="es-CR"/>
        </w:rPr>
        <w:t xml:space="preserve"> </w:t>
      </w:r>
      <w:r w:rsidR="008E0BCE" w:rsidRPr="00351DCA">
        <w:rPr>
          <w:sz w:val="24"/>
          <w:szCs w:val="24"/>
          <w:lang w:val="es-CR"/>
        </w:rPr>
        <w:t>aplicati</w:t>
      </w:r>
      <w:r w:rsidR="008E0BCE" w:rsidRPr="00351DCA">
        <w:rPr>
          <w:spacing w:val="-6"/>
          <w:sz w:val="24"/>
          <w:szCs w:val="24"/>
          <w:lang w:val="es-CR"/>
        </w:rPr>
        <w:t>v</w:t>
      </w:r>
      <w:r w:rsidR="008E0BCE" w:rsidRPr="00351DCA">
        <w:rPr>
          <w:sz w:val="24"/>
          <w:szCs w:val="24"/>
          <w:lang w:val="es-CR"/>
        </w:rPr>
        <w:t xml:space="preserve">o </w:t>
      </w:r>
      <w:r w:rsidR="008E0BCE" w:rsidRPr="00351DCA">
        <w:rPr>
          <w:spacing w:val="22"/>
          <w:sz w:val="24"/>
          <w:szCs w:val="24"/>
          <w:lang w:val="es-CR"/>
        </w:rPr>
        <w:t>debe</w:t>
      </w:r>
      <w:r w:rsidRPr="00351DCA">
        <w:rPr>
          <w:spacing w:val="38"/>
          <w:sz w:val="24"/>
          <w:szCs w:val="24"/>
          <w:lang w:val="es-CR"/>
        </w:rPr>
        <w:t xml:space="preserve"> </w:t>
      </w:r>
      <w:r w:rsidR="008E0BCE" w:rsidRPr="00351DCA">
        <w:rPr>
          <w:sz w:val="24"/>
          <w:szCs w:val="24"/>
          <w:lang w:val="es-CR"/>
        </w:rPr>
        <w:t xml:space="preserve">cumplir </w:t>
      </w:r>
      <w:r w:rsidR="008E0BCE" w:rsidRPr="00351DCA">
        <w:rPr>
          <w:spacing w:val="3"/>
          <w:sz w:val="24"/>
          <w:szCs w:val="24"/>
          <w:lang w:val="es-CR"/>
        </w:rPr>
        <w:t>para</w:t>
      </w:r>
      <w:r w:rsidR="008E0BCE" w:rsidRPr="00351DCA">
        <w:rPr>
          <w:sz w:val="24"/>
          <w:szCs w:val="24"/>
          <w:lang w:val="es-CR"/>
        </w:rPr>
        <w:t xml:space="preserve"> </w:t>
      </w:r>
      <w:r w:rsidR="008E0BCE" w:rsidRPr="00351DCA">
        <w:rPr>
          <w:spacing w:val="7"/>
          <w:sz w:val="24"/>
          <w:szCs w:val="24"/>
          <w:lang w:val="es-CR"/>
        </w:rPr>
        <w:t>atender</w:t>
      </w:r>
      <w:r w:rsidR="008E0BCE" w:rsidRPr="00351DCA">
        <w:rPr>
          <w:sz w:val="24"/>
          <w:szCs w:val="24"/>
          <w:lang w:val="es-CR"/>
        </w:rPr>
        <w:t xml:space="preserve"> </w:t>
      </w:r>
      <w:r w:rsidR="008E0BCE" w:rsidRPr="00351DCA">
        <w:rPr>
          <w:spacing w:val="28"/>
          <w:sz w:val="24"/>
          <w:szCs w:val="24"/>
          <w:lang w:val="es-CR"/>
        </w:rPr>
        <w:t>todas</w:t>
      </w:r>
      <w:r w:rsidR="008E0BCE" w:rsidRPr="00351DCA">
        <w:rPr>
          <w:sz w:val="24"/>
          <w:szCs w:val="24"/>
          <w:lang w:val="es-CR"/>
        </w:rPr>
        <w:t xml:space="preserve"> </w:t>
      </w:r>
      <w:r w:rsidR="008E0BCE" w:rsidRPr="00351DCA">
        <w:rPr>
          <w:spacing w:val="6"/>
          <w:sz w:val="24"/>
          <w:szCs w:val="24"/>
          <w:lang w:val="es-CR"/>
        </w:rPr>
        <w:t>las</w:t>
      </w:r>
      <w:r w:rsidRPr="00351DCA">
        <w:rPr>
          <w:w w:val="104"/>
          <w:sz w:val="24"/>
          <w:szCs w:val="24"/>
          <w:lang w:val="es-CR"/>
        </w:rPr>
        <w:t xml:space="preserve"> </w:t>
      </w:r>
      <w:r w:rsidR="008E0BCE" w:rsidRPr="00351DCA">
        <w:rPr>
          <w:sz w:val="24"/>
          <w:szCs w:val="24"/>
          <w:lang w:val="es-CR"/>
        </w:rPr>
        <w:t xml:space="preserve">necesidades </w:t>
      </w:r>
      <w:r w:rsidR="008E0BCE" w:rsidRPr="00351DCA">
        <w:rPr>
          <w:spacing w:val="5"/>
          <w:sz w:val="24"/>
          <w:szCs w:val="24"/>
          <w:lang w:val="es-CR"/>
        </w:rPr>
        <w:t>básicas</w:t>
      </w:r>
      <w:r w:rsidRPr="00351DCA">
        <w:rPr>
          <w:spacing w:val="50"/>
          <w:sz w:val="24"/>
          <w:szCs w:val="24"/>
          <w:lang w:val="es-CR"/>
        </w:rPr>
        <w:t xml:space="preserve"> </w:t>
      </w:r>
      <w:r w:rsidRPr="00351DCA">
        <w:rPr>
          <w:w w:val="105"/>
          <w:sz w:val="24"/>
          <w:szCs w:val="24"/>
          <w:lang w:val="es-CR"/>
        </w:rPr>
        <w:t>ide</w:t>
      </w:r>
      <w:r w:rsidRPr="00351DCA">
        <w:rPr>
          <w:spacing w:val="-6"/>
          <w:w w:val="105"/>
          <w:sz w:val="24"/>
          <w:szCs w:val="24"/>
          <w:lang w:val="es-CR"/>
        </w:rPr>
        <w:t>n</w:t>
      </w:r>
      <w:r w:rsidRPr="00351DCA">
        <w:rPr>
          <w:w w:val="105"/>
          <w:sz w:val="24"/>
          <w:szCs w:val="24"/>
          <w:lang w:val="es-CR"/>
        </w:rPr>
        <w:t>tificadas.</w:t>
      </w:r>
      <w:r w:rsidRPr="00351DCA">
        <w:rPr>
          <w:spacing w:val="48"/>
          <w:w w:val="105"/>
          <w:sz w:val="24"/>
          <w:szCs w:val="24"/>
          <w:lang w:val="es-CR"/>
        </w:rPr>
        <w:t xml:space="preserve"> </w:t>
      </w:r>
      <w:r w:rsidRPr="00351DCA">
        <w:rPr>
          <w:sz w:val="24"/>
          <w:szCs w:val="24"/>
          <w:lang w:val="es-CR"/>
        </w:rPr>
        <w:t>En</w:t>
      </w:r>
      <w:r w:rsidRPr="00351DCA">
        <w:rPr>
          <w:spacing w:val="42"/>
          <w:sz w:val="24"/>
          <w:szCs w:val="24"/>
          <w:lang w:val="es-CR"/>
        </w:rPr>
        <w:t xml:space="preserve"> </w:t>
      </w:r>
      <w:r w:rsidRPr="00351DCA">
        <w:rPr>
          <w:sz w:val="24"/>
          <w:szCs w:val="24"/>
          <w:lang w:val="es-CR"/>
        </w:rPr>
        <w:t>las</w:t>
      </w:r>
      <w:r w:rsidRPr="00351DCA">
        <w:rPr>
          <w:spacing w:val="28"/>
          <w:sz w:val="24"/>
          <w:szCs w:val="24"/>
          <w:lang w:val="es-CR"/>
        </w:rPr>
        <w:t xml:space="preserve"> </w:t>
      </w:r>
      <w:r w:rsidRPr="00351DCA">
        <w:rPr>
          <w:sz w:val="24"/>
          <w:szCs w:val="24"/>
          <w:lang w:val="es-CR"/>
        </w:rPr>
        <w:t xml:space="preserve">tablas </w:t>
      </w:r>
      <w:r w:rsidRPr="00351DCA">
        <w:rPr>
          <w:spacing w:val="19"/>
          <w:sz w:val="24"/>
          <w:szCs w:val="24"/>
          <w:lang w:val="es-CR"/>
        </w:rPr>
        <w:t>se</w:t>
      </w:r>
      <w:r w:rsidRPr="00351DCA">
        <w:rPr>
          <w:spacing w:val="16"/>
          <w:sz w:val="24"/>
          <w:szCs w:val="24"/>
          <w:lang w:val="es-CR"/>
        </w:rPr>
        <w:t xml:space="preserve"> </w:t>
      </w:r>
      <w:r w:rsidRPr="00351DCA">
        <w:rPr>
          <w:w w:val="110"/>
          <w:sz w:val="24"/>
          <w:szCs w:val="24"/>
          <w:lang w:val="es-CR"/>
        </w:rPr>
        <w:t>mostrarán</w:t>
      </w:r>
      <w:r w:rsidRPr="00351DCA">
        <w:rPr>
          <w:spacing w:val="12"/>
          <w:w w:val="110"/>
          <w:sz w:val="24"/>
          <w:szCs w:val="24"/>
          <w:lang w:val="es-CR"/>
        </w:rPr>
        <w:t xml:space="preserve"> </w:t>
      </w:r>
      <w:r w:rsidRPr="00351DCA">
        <w:rPr>
          <w:sz w:val="24"/>
          <w:szCs w:val="24"/>
          <w:lang w:val="es-CR"/>
        </w:rPr>
        <w:t>los</w:t>
      </w:r>
      <w:r w:rsidRPr="00351DCA">
        <w:rPr>
          <w:spacing w:val="15"/>
          <w:sz w:val="24"/>
          <w:szCs w:val="24"/>
          <w:lang w:val="es-CR"/>
        </w:rPr>
        <w:t xml:space="preserve"> </w:t>
      </w:r>
      <w:r w:rsidRPr="00351DCA">
        <w:rPr>
          <w:w w:val="105"/>
          <w:sz w:val="24"/>
          <w:szCs w:val="24"/>
          <w:lang w:val="es-CR"/>
        </w:rPr>
        <w:t>requerimie</w:t>
      </w:r>
      <w:r w:rsidRPr="00351DCA">
        <w:rPr>
          <w:spacing w:val="-6"/>
          <w:w w:val="105"/>
          <w:sz w:val="24"/>
          <w:szCs w:val="24"/>
          <w:lang w:val="es-CR"/>
        </w:rPr>
        <w:t>n</w:t>
      </w:r>
      <w:r w:rsidRPr="00351DCA">
        <w:rPr>
          <w:w w:val="105"/>
          <w:sz w:val="24"/>
          <w:szCs w:val="24"/>
          <w:lang w:val="es-CR"/>
        </w:rPr>
        <w:t>tos</w:t>
      </w:r>
      <w:r w:rsidRPr="00351DCA">
        <w:rPr>
          <w:spacing w:val="26"/>
          <w:w w:val="105"/>
          <w:sz w:val="24"/>
          <w:szCs w:val="24"/>
          <w:lang w:val="es-CR"/>
        </w:rPr>
        <w:t xml:space="preserve"> </w:t>
      </w:r>
      <w:r w:rsidRPr="00351DCA">
        <w:rPr>
          <w:w w:val="117"/>
          <w:sz w:val="24"/>
          <w:szCs w:val="24"/>
          <w:lang w:val="es-CR"/>
        </w:rPr>
        <w:t>ta</w:t>
      </w:r>
      <w:r w:rsidRPr="00351DCA">
        <w:rPr>
          <w:spacing w:val="-6"/>
          <w:w w:val="117"/>
          <w:sz w:val="24"/>
          <w:szCs w:val="24"/>
          <w:lang w:val="es-CR"/>
        </w:rPr>
        <w:t>n</w:t>
      </w:r>
      <w:r w:rsidRPr="00351DCA">
        <w:rPr>
          <w:w w:val="113"/>
          <w:sz w:val="24"/>
          <w:szCs w:val="24"/>
          <w:lang w:val="es-CR"/>
        </w:rPr>
        <w:t xml:space="preserve">to </w:t>
      </w:r>
      <w:r w:rsidRPr="00351DCA">
        <w:rPr>
          <w:sz w:val="24"/>
          <w:szCs w:val="24"/>
          <w:lang w:val="es-CR"/>
        </w:rPr>
        <w:t>funcionales</w:t>
      </w:r>
      <w:r w:rsidRPr="00351DCA">
        <w:rPr>
          <w:spacing w:val="47"/>
          <w:sz w:val="24"/>
          <w:szCs w:val="24"/>
          <w:lang w:val="es-CR"/>
        </w:rPr>
        <w:t xml:space="preserve"> </w:t>
      </w:r>
      <w:r w:rsidRPr="00351DCA">
        <w:rPr>
          <w:sz w:val="24"/>
          <w:szCs w:val="24"/>
          <w:lang w:val="es-CR"/>
        </w:rPr>
        <w:t>como</w:t>
      </w:r>
      <w:r w:rsidRPr="00351DCA">
        <w:rPr>
          <w:spacing w:val="23"/>
          <w:sz w:val="24"/>
          <w:szCs w:val="24"/>
          <w:lang w:val="es-CR"/>
        </w:rPr>
        <w:t xml:space="preserve"> </w:t>
      </w:r>
      <w:r w:rsidRPr="00351DCA">
        <w:rPr>
          <w:sz w:val="24"/>
          <w:szCs w:val="24"/>
          <w:lang w:val="es-CR"/>
        </w:rPr>
        <w:t>no</w:t>
      </w:r>
      <w:r w:rsidRPr="00351DCA">
        <w:rPr>
          <w:spacing w:val="27"/>
          <w:sz w:val="24"/>
          <w:szCs w:val="24"/>
          <w:lang w:val="es-CR"/>
        </w:rPr>
        <w:t xml:space="preserve"> </w:t>
      </w:r>
      <w:r w:rsidRPr="00351DCA">
        <w:rPr>
          <w:sz w:val="24"/>
          <w:szCs w:val="24"/>
          <w:lang w:val="es-CR"/>
        </w:rPr>
        <w:t>funcionales</w:t>
      </w:r>
      <w:r w:rsidRPr="00351DCA">
        <w:rPr>
          <w:spacing w:val="48"/>
          <w:sz w:val="24"/>
          <w:szCs w:val="24"/>
          <w:lang w:val="es-CR"/>
        </w:rPr>
        <w:t xml:space="preserve"> </w:t>
      </w:r>
      <w:r w:rsidRPr="00351DCA">
        <w:rPr>
          <w:sz w:val="24"/>
          <w:szCs w:val="24"/>
          <w:lang w:val="es-CR"/>
        </w:rPr>
        <w:t>que</w:t>
      </w:r>
      <w:r w:rsidRPr="00351DCA">
        <w:rPr>
          <w:spacing w:val="34"/>
          <w:sz w:val="24"/>
          <w:szCs w:val="24"/>
          <w:lang w:val="es-CR"/>
        </w:rPr>
        <w:t xml:space="preserve"> </w:t>
      </w:r>
      <w:r w:rsidRPr="00351DCA">
        <w:rPr>
          <w:sz w:val="24"/>
          <w:szCs w:val="24"/>
          <w:lang w:val="es-CR"/>
        </w:rPr>
        <w:t>el</w:t>
      </w:r>
      <w:r w:rsidRPr="00351DCA">
        <w:rPr>
          <w:spacing w:val="16"/>
          <w:sz w:val="24"/>
          <w:szCs w:val="24"/>
          <w:lang w:val="es-CR"/>
        </w:rPr>
        <w:t xml:space="preserve"> </w:t>
      </w:r>
      <w:r w:rsidRPr="00351DCA">
        <w:rPr>
          <w:sz w:val="24"/>
          <w:szCs w:val="24"/>
          <w:lang w:val="es-CR"/>
        </w:rPr>
        <w:t>equi</w:t>
      </w:r>
      <w:r w:rsidRPr="00351DCA">
        <w:rPr>
          <w:spacing w:val="6"/>
          <w:sz w:val="24"/>
          <w:szCs w:val="24"/>
          <w:lang w:val="es-CR"/>
        </w:rPr>
        <w:t>p</w:t>
      </w:r>
      <w:r w:rsidRPr="00351DCA">
        <w:rPr>
          <w:sz w:val="24"/>
          <w:szCs w:val="24"/>
          <w:lang w:val="es-CR"/>
        </w:rPr>
        <w:t>o</w:t>
      </w:r>
      <w:r w:rsidRPr="00351DCA">
        <w:rPr>
          <w:spacing w:val="41"/>
          <w:sz w:val="24"/>
          <w:szCs w:val="24"/>
          <w:lang w:val="es-CR"/>
        </w:rPr>
        <w:t xml:space="preserve"> </w:t>
      </w:r>
      <w:r w:rsidRPr="00351DCA">
        <w:rPr>
          <w:sz w:val="24"/>
          <w:szCs w:val="24"/>
          <w:lang w:val="es-CR"/>
        </w:rPr>
        <w:t>ha</w:t>
      </w:r>
      <w:r w:rsidRPr="00351DCA">
        <w:rPr>
          <w:spacing w:val="41"/>
          <w:sz w:val="24"/>
          <w:szCs w:val="24"/>
          <w:lang w:val="es-CR"/>
        </w:rPr>
        <w:t xml:space="preserve"> </w:t>
      </w:r>
      <w:r w:rsidR="008E0BCE" w:rsidRPr="00351DCA">
        <w:rPr>
          <w:sz w:val="24"/>
          <w:szCs w:val="24"/>
          <w:lang w:val="es-CR"/>
        </w:rPr>
        <w:t>declarado</w:t>
      </w:r>
      <w:r w:rsidRPr="00351DCA">
        <w:rPr>
          <w:spacing w:val="23"/>
          <w:sz w:val="24"/>
          <w:szCs w:val="24"/>
          <w:lang w:val="es-CR"/>
        </w:rPr>
        <w:t xml:space="preserve"> </w:t>
      </w:r>
      <w:r w:rsidR="008E0BCE" w:rsidRPr="00351DCA">
        <w:rPr>
          <w:sz w:val="24"/>
          <w:szCs w:val="24"/>
          <w:lang w:val="es-CR"/>
        </w:rPr>
        <w:t xml:space="preserve">criterio </w:t>
      </w:r>
      <w:r w:rsidR="008E0BCE" w:rsidRPr="00351DCA">
        <w:rPr>
          <w:spacing w:val="7"/>
          <w:sz w:val="24"/>
          <w:szCs w:val="24"/>
          <w:lang w:val="es-CR"/>
        </w:rPr>
        <w:t>de</w:t>
      </w:r>
      <w:r w:rsidRPr="00351DCA">
        <w:rPr>
          <w:spacing w:val="28"/>
          <w:sz w:val="24"/>
          <w:szCs w:val="24"/>
          <w:lang w:val="es-CR"/>
        </w:rPr>
        <w:t xml:space="preserve"> </w:t>
      </w:r>
      <w:r w:rsidR="008E0BCE" w:rsidRPr="00351DCA">
        <w:rPr>
          <w:sz w:val="24"/>
          <w:szCs w:val="24"/>
          <w:lang w:val="es-CR"/>
        </w:rPr>
        <w:t xml:space="preserve">aceptación </w:t>
      </w:r>
      <w:r w:rsidR="008E0BCE" w:rsidRPr="00351DCA">
        <w:rPr>
          <w:spacing w:val="29"/>
          <w:sz w:val="24"/>
          <w:szCs w:val="24"/>
          <w:lang w:val="es-CR"/>
        </w:rPr>
        <w:t>del</w:t>
      </w:r>
      <w:r w:rsidRPr="00351DCA">
        <w:rPr>
          <w:w w:val="103"/>
          <w:sz w:val="24"/>
          <w:szCs w:val="24"/>
          <w:lang w:val="es-CR"/>
        </w:rPr>
        <w:t xml:space="preserve"> </w:t>
      </w:r>
      <w:r w:rsidR="008E0BCE" w:rsidRPr="00351DCA">
        <w:rPr>
          <w:sz w:val="24"/>
          <w:szCs w:val="24"/>
          <w:lang w:val="es-CR"/>
        </w:rPr>
        <w:t>pr</w:t>
      </w:r>
      <w:r w:rsidR="008E0BCE" w:rsidRPr="00351DCA">
        <w:rPr>
          <w:spacing w:val="6"/>
          <w:sz w:val="24"/>
          <w:szCs w:val="24"/>
          <w:lang w:val="es-CR"/>
        </w:rPr>
        <w:t>o</w:t>
      </w:r>
      <w:r w:rsidR="008E0BCE" w:rsidRPr="00351DCA">
        <w:rPr>
          <w:sz w:val="24"/>
          <w:szCs w:val="24"/>
          <w:lang w:val="es-CR"/>
        </w:rPr>
        <w:t xml:space="preserve">ducto </w:t>
      </w:r>
      <w:r w:rsidR="008E0BCE" w:rsidRPr="00351DCA">
        <w:rPr>
          <w:spacing w:val="27"/>
          <w:sz w:val="24"/>
          <w:szCs w:val="24"/>
          <w:lang w:val="es-CR"/>
        </w:rPr>
        <w:t>final</w:t>
      </w:r>
      <w:r w:rsidRPr="00351DCA">
        <w:rPr>
          <w:spacing w:val="26"/>
          <w:sz w:val="24"/>
          <w:szCs w:val="24"/>
          <w:lang w:val="es-CR"/>
        </w:rPr>
        <w:t xml:space="preserve"> </w:t>
      </w:r>
      <w:r w:rsidRPr="00351DCA">
        <w:rPr>
          <w:sz w:val="24"/>
          <w:szCs w:val="24"/>
          <w:lang w:val="es-CR"/>
        </w:rPr>
        <w:t>de</w:t>
      </w:r>
      <w:r w:rsidRPr="00351DCA">
        <w:rPr>
          <w:spacing w:val="28"/>
          <w:sz w:val="24"/>
          <w:szCs w:val="24"/>
          <w:lang w:val="es-CR"/>
        </w:rPr>
        <w:t xml:space="preserve"> </w:t>
      </w:r>
      <w:r w:rsidRPr="00351DCA">
        <w:rPr>
          <w:w w:val="105"/>
          <w:sz w:val="24"/>
          <w:szCs w:val="24"/>
          <w:lang w:val="es-CR"/>
        </w:rPr>
        <w:t>desarrollo.</w:t>
      </w:r>
    </w:p>
    <w:p w14:paraId="3B11D363" w14:textId="77777777" w:rsidR="00351DCA" w:rsidRPr="00351DCA" w:rsidRDefault="00351DCA" w:rsidP="00351DCA">
      <w:pPr>
        <w:spacing w:before="31"/>
        <w:ind w:left="120"/>
        <w:rPr>
          <w:rFonts w:eastAsia="Georgia"/>
          <w:sz w:val="24"/>
          <w:szCs w:val="24"/>
        </w:rPr>
      </w:pPr>
      <w:proofErr w:type="spellStart"/>
      <w:r w:rsidRPr="00351DCA">
        <w:rPr>
          <w:rFonts w:eastAsia="Georgia"/>
          <w:b/>
          <w:spacing w:val="-21"/>
          <w:sz w:val="24"/>
          <w:szCs w:val="24"/>
        </w:rPr>
        <w:t>T</w:t>
      </w:r>
      <w:r w:rsidRPr="00351DCA">
        <w:rPr>
          <w:rFonts w:eastAsia="Georgia"/>
          <w:b/>
          <w:sz w:val="24"/>
          <w:szCs w:val="24"/>
        </w:rPr>
        <w:t>abla</w:t>
      </w:r>
      <w:proofErr w:type="spellEnd"/>
      <w:r w:rsidRPr="00351DCA">
        <w:rPr>
          <w:rFonts w:eastAsia="Georgia"/>
          <w:b/>
          <w:spacing w:val="23"/>
          <w:sz w:val="24"/>
          <w:szCs w:val="24"/>
        </w:rPr>
        <w:t xml:space="preserve"> </w:t>
      </w:r>
      <w:r w:rsidRPr="00351DCA">
        <w:rPr>
          <w:rFonts w:eastAsia="Georgia"/>
          <w:b/>
          <w:w w:val="116"/>
          <w:sz w:val="24"/>
          <w:szCs w:val="24"/>
        </w:rPr>
        <w:t>1</w:t>
      </w:r>
    </w:p>
    <w:p w14:paraId="35E7553B" w14:textId="77777777" w:rsidR="00351DCA" w:rsidRPr="00351DCA" w:rsidRDefault="00351DCA" w:rsidP="00351DCA">
      <w:pPr>
        <w:spacing w:before="4" w:line="180" w:lineRule="exact"/>
        <w:rPr>
          <w:sz w:val="24"/>
          <w:szCs w:val="24"/>
        </w:rPr>
      </w:pPr>
    </w:p>
    <w:p w14:paraId="06BD913A" w14:textId="77777777" w:rsidR="00351DCA" w:rsidRPr="00351DCA" w:rsidRDefault="00351DCA" w:rsidP="00351DCA">
      <w:pPr>
        <w:ind w:left="120"/>
        <w:rPr>
          <w:rFonts w:eastAsia="Arial"/>
          <w:sz w:val="24"/>
          <w:szCs w:val="24"/>
        </w:rPr>
      </w:pPr>
      <w:proofErr w:type="spellStart"/>
      <w:r w:rsidRPr="00351DCA">
        <w:rPr>
          <w:rFonts w:eastAsia="Arial"/>
          <w:i/>
          <w:spacing w:val="-10"/>
          <w:w w:val="95"/>
          <w:sz w:val="24"/>
          <w:szCs w:val="24"/>
        </w:rPr>
        <w:t>Re</w:t>
      </w:r>
      <w:r w:rsidRPr="00351DCA">
        <w:rPr>
          <w:rFonts w:eastAsia="Arial"/>
          <w:i/>
          <w:w w:val="95"/>
          <w:sz w:val="24"/>
          <w:szCs w:val="24"/>
        </w:rPr>
        <w:t>querimientos</w:t>
      </w:r>
      <w:proofErr w:type="spellEnd"/>
      <w:r w:rsidRPr="00351DCA">
        <w:rPr>
          <w:rFonts w:eastAsia="Arial"/>
          <w:i/>
          <w:spacing w:val="24"/>
          <w:w w:val="95"/>
          <w:sz w:val="24"/>
          <w:szCs w:val="24"/>
        </w:rPr>
        <w:t xml:space="preserve"> </w:t>
      </w:r>
      <w:proofErr w:type="spellStart"/>
      <w:r w:rsidRPr="00351DCA">
        <w:rPr>
          <w:rFonts w:eastAsia="Arial"/>
          <w:i/>
          <w:spacing w:val="-17"/>
          <w:sz w:val="24"/>
          <w:szCs w:val="24"/>
        </w:rPr>
        <w:t>F</w:t>
      </w:r>
      <w:r w:rsidRPr="00351DCA">
        <w:rPr>
          <w:rFonts w:eastAsia="Arial"/>
          <w:i/>
          <w:sz w:val="24"/>
          <w:szCs w:val="24"/>
        </w:rPr>
        <w:t>uncionales</w:t>
      </w:r>
      <w:proofErr w:type="spellEnd"/>
    </w:p>
    <w:p w14:paraId="31791AEA" w14:textId="77777777" w:rsidR="00351DCA" w:rsidRPr="00351DCA" w:rsidRDefault="00351DCA" w:rsidP="00351DCA">
      <w:pPr>
        <w:spacing w:before="15" w:line="280" w:lineRule="exact"/>
        <w:rPr>
          <w:sz w:val="24"/>
          <w:szCs w:val="24"/>
        </w:rPr>
      </w:pPr>
    </w:p>
    <w:tbl>
      <w:tblPr>
        <w:tblW w:w="0" w:type="auto"/>
        <w:jc w:val="center"/>
        <w:tblLayout w:type="fixed"/>
        <w:tblCellMar>
          <w:left w:w="0" w:type="dxa"/>
          <w:right w:w="0" w:type="dxa"/>
        </w:tblCellMar>
        <w:tblLook w:val="01E0" w:firstRow="1" w:lastRow="1" w:firstColumn="1" w:lastColumn="1" w:noHBand="0" w:noVBand="0"/>
      </w:tblPr>
      <w:tblGrid>
        <w:gridCol w:w="5409"/>
      </w:tblGrid>
      <w:tr w:rsidR="00351DCA" w:rsidRPr="00351DCA" w14:paraId="05E71CAF" w14:textId="77777777" w:rsidTr="00351DCA">
        <w:trPr>
          <w:trHeight w:hRule="exact" w:val="456"/>
          <w:jc w:val="center"/>
        </w:trPr>
        <w:tc>
          <w:tcPr>
            <w:tcW w:w="5409" w:type="dxa"/>
            <w:tcBorders>
              <w:top w:val="single" w:sz="4" w:space="0" w:color="auto"/>
              <w:bottom w:val="single" w:sz="4" w:space="0" w:color="auto"/>
            </w:tcBorders>
          </w:tcPr>
          <w:p w14:paraId="0E0A495E" w14:textId="77777777" w:rsidR="00351DCA" w:rsidRPr="00351DCA" w:rsidRDefault="00351DCA" w:rsidP="0099694C">
            <w:pPr>
              <w:spacing w:before="2" w:line="100" w:lineRule="exact"/>
              <w:rPr>
                <w:sz w:val="24"/>
                <w:szCs w:val="24"/>
              </w:rPr>
            </w:pPr>
          </w:p>
          <w:p w14:paraId="3BAD6421" w14:textId="77777777" w:rsidR="00351DCA" w:rsidRPr="00351DCA" w:rsidRDefault="00351DCA" w:rsidP="0099694C">
            <w:pPr>
              <w:ind w:left="116"/>
              <w:rPr>
                <w:rFonts w:eastAsia="Georgia"/>
                <w:sz w:val="24"/>
                <w:szCs w:val="24"/>
              </w:rPr>
            </w:pPr>
            <w:proofErr w:type="spellStart"/>
            <w:r w:rsidRPr="00351DCA">
              <w:rPr>
                <w:rFonts w:eastAsia="Georgia"/>
                <w:b/>
                <w:sz w:val="24"/>
                <w:szCs w:val="24"/>
              </w:rPr>
              <w:t>Requerimie</w:t>
            </w:r>
            <w:r w:rsidRPr="00351DCA">
              <w:rPr>
                <w:rFonts w:eastAsia="Georgia"/>
                <w:b/>
                <w:spacing w:val="-7"/>
                <w:sz w:val="24"/>
                <w:szCs w:val="24"/>
              </w:rPr>
              <w:t>n</w:t>
            </w:r>
            <w:r w:rsidRPr="00351DCA">
              <w:rPr>
                <w:rFonts w:eastAsia="Georgia"/>
                <w:b/>
                <w:sz w:val="24"/>
                <w:szCs w:val="24"/>
              </w:rPr>
              <w:t>to</w:t>
            </w:r>
            <w:proofErr w:type="spellEnd"/>
          </w:p>
        </w:tc>
      </w:tr>
      <w:tr w:rsidR="00351DCA" w:rsidRPr="00351DCA" w14:paraId="25052234" w14:textId="77777777" w:rsidTr="00351DCA">
        <w:trPr>
          <w:trHeight w:hRule="exact" w:val="474"/>
          <w:jc w:val="center"/>
        </w:trPr>
        <w:tc>
          <w:tcPr>
            <w:tcW w:w="5409" w:type="dxa"/>
            <w:vMerge w:val="restart"/>
            <w:tcBorders>
              <w:top w:val="single" w:sz="4" w:space="0" w:color="auto"/>
            </w:tcBorders>
          </w:tcPr>
          <w:p w14:paraId="0E441F1F" w14:textId="77777777" w:rsidR="00351DCA" w:rsidRPr="00351DCA" w:rsidRDefault="00351DCA" w:rsidP="0099694C">
            <w:pPr>
              <w:spacing w:before="9" w:line="100" w:lineRule="exact"/>
              <w:rPr>
                <w:sz w:val="24"/>
                <w:szCs w:val="24"/>
                <w:lang w:val="es-CR"/>
              </w:rPr>
            </w:pPr>
          </w:p>
          <w:p w14:paraId="666AAEEB" w14:textId="6429BBA8" w:rsidR="00351DCA" w:rsidRPr="00351DCA" w:rsidRDefault="00351DCA" w:rsidP="0099694C">
            <w:pPr>
              <w:ind w:left="116"/>
              <w:rPr>
                <w:sz w:val="24"/>
                <w:szCs w:val="24"/>
                <w:lang w:val="es-CR"/>
              </w:rPr>
            </w:pPr>
            <w:r w:rsidRPr="00351DCA">
              <w:rPr>
                <w:sz w:val="24"/>
                <w:szCs w:val="24"/>
                <w:lang w:val="es-CR"/>
              </w:rPr>
              <w:t>El</w:t>
            </w:r>
            <w:r w:rsidRPr="00351DCA">
              <w:rPr>
                <w:spacing w:val="32"/>
                <w:sz w:val="24"/>
                <w:szCs w:val="24"/>
                <w:lang w:val="es-CR"/>
              </w:rPr>
              <w:t xml:space="preserve"> </w:t>
            </w:r>
            <w:r w:rsidR="008E0BCE" w:rsidRPr="00351DCA">
              <w:rPr>
                <w:sz w:val="24"/>
                <w:szCs w:val="24"/>
                <w:lang w:val="es-CR"/>
              </w:rPr>
              <w:t>aplicati</w:t>
            </w:r>
            <w:r w:rsidR="008E0BCE" w:rsidRPr="00351DCA">
              <w:rPr>
                <w:spacing w:val="-6"/>
                <w:sz w:val="24"/>
                <w:szCs w:val="24"/>
                <w:lang w:val="es-CR"/>
              </w:rPr>
              <w:t>v</w:t>
            </w:r>
            <w:r w:rsidR="008E0BCE" w:rsidRPr="00351DCA">
              <w:rPr>
                <w:sz w:val="24"/>
                <w:szCs w:val="24"/>
                <w:lang w:val="es-CR"/>
              </w:rPr>
              <w:t xml:space="preserve">o </w:t>
            </w:r>
            <w:r w:rsidR="008E0BCE" w:rsidRPr="00351DCA">
              <w:rPr>
                <w:spacing w:val="22"/>
                <w:sz w:val="24"/>
                <w:szCs w:val="24"/>
                <w:lang w:val="es-CR"/>
              </w:rPr>
              <w:t>debe</w:t>
            </w:r>
            <w:r w:rsidRPr="00351DCA">
              <w:rPr>
                <w:spacing w:val="36"/>
                <w:sz w:val="24"/>
                <w:szCs w:val="24"/>
                <w:lang w:val="es-CR"/>
              </w:rPr>
              <w:t xml:space="preserve"> </w:t>
            </w:r>
            <w:r w:rsidR="008E0BCE" w:rsidRPr="00351DCA">
              <w:rPr>
                <w:spacing w:val="6"/>
                <w:sz w:val="24"/>
                <w:szCs w:val="24"/>
                <w:lang w:val="es-CR"/>
              </w:rPr>
              <w:t>p</w:t>
            </w:r>
            <w:r w:rsidR="008E0BCE" w:rsidRPr="00351DCA">
              <w:rPr>
                <w:sz w:val="24"/>
                <w:szCs w:val="24"/>
                <w:lang w:val="es-CR"/>
              </w:rPr>
              <w:t xml:space="preserve">ermitir </w:t>
            </w:r>
            <w:r w:rsidR="008E0BCE" w:rsidRPr="00351DCA">
              <w:rPr>
                <w:spacing w:val="28"/>
                <w:sz w:val="24"/>
                <w:szCs w:val="24"/>
                <w:lang w:val="es-CR"/>
              </w:rPr>
              <w:t>crear</w:t>
            </w:r>
            <w:r w:rsidR="008E0BCE" w:rsidRPr="00351DCA">
              <w:rPr>
                <w:sz w:val="24"/>
                <w:szCs w:val="24"/>
                <w:lang w:val="es-CR"/>
              </w:rPr>
              <w:t xml:space="preserve">, </w:t>
            </w:r>
            <w:r w:rsidR="008E0BCE" w:rsidRPr="00351DCA">
              <w:rPr>
                <w:spacing w:val="3"/>
                <w:sz w:val="24"/>
                <w:szCs w:val="24"/>
                <w:lang w:val="es-CR"/>
              </w:rPr>
              <w:t>leer</w:t>
            </w:r>
            <w:r w:rsidRPr="00351DCA">
              <w:rPr>
                <w:sz w:val="24"/>
                <w:szCs w:val="24"/>
                <w:lang w:val="es-CR"/>
              </w:rPr>
              <w:t>,</w:t>
            </w:r>
            <w:r w:rsidRPr="00351DCA">
              <w:rPr>
                <w:spacing w:val="33"/>
                <w:sz w:val="24"/>
                <w:szCs w:val="24"/>
                <w:lang w:val="es-CR"/>
              </w:rPr>
              <w:t xml:space="preserve"> </w:t>
            </w:r>
            <w:r w:rsidRPr="00351DCA">
              <w:rPr>
                <w:w w:val="103"/>
                <w:sz w:val="24"/>
                <w:szCs w:val="24"/>
                <w:lang w:val="es-CR"/>
              </w:rPr>
              <w:t>m</w:t>
            </w:r>
            <w:r w:rsidRPr="00351DCA">
              <w:rPr>
                <w:spacing w:val="6"/>
                <w:w w:val="103"/>
                <w:sz w:val="24"/>
                <w:szCs w:val="24"/>
                <w:lang w:val="es-CR"/>
              </w:rPr>
              <w:t>o</w:t>
            </w:r>
            <w:r w:rsidRPr="00351DCA">
              <w:rPr>
                <w:w w:val="103"/>
                <w:sz w:val="24"/>
                <w:szCs w:val="24"/>
                <w:lang w:val="es-CR"/>
              </w:rPr>
              <w:t>dificar</w:t>
            </w:r>
          </w:p>
          <w:p w14:paraId="25C5523A" w14:textId="77777777" w:rsidR="00351DCA" w:rsidRPr="00351DCA" w:rsidRDefault="00351DCA" w:rsidP="0099694C">
            <w:pPr>
              <w:spacing w:before="5" w:line="180" w:lineRule="exact"/>
              <w:rPr>
                <w:sz w:val="24"/>
                <w:szCs w:val="24"/>
                <w:lang w:val="es-CR"/>
              </w:rPr>
            </w:pPr>
          </w:p>
          <w:p w14:paraId="1DF04148" w14:textId="391F0268" w:rsidR="00351DCA" w:rsidRPr="00351DCA" w:rsidRDefault="00351DCA" w:rsidP="0099694C">
            <w:pPr>
              <w:ind w:left="116"/>
              <w:rPr>
                <w:sz w:val="24"/>
                <w:szCs w:val="24"/>
              </w:rPr>
            </w:pPr>
            <w:r w:rsidRPr="00351DCA">
              <w:rPr>
                <w:sz w:val="24"/>
                <w:szCs w:val="24"/>
              </w:rPr>
              <w:t>y</w:t>
            </w:r>
            <w:r w:rsidRPr="00351DCA">
              <w:rPr>
                <w:spacing w:val="22"/>
                <w:sz w:val="24"/>
                <w:szCs w:val="24"/>
              </w:rPr>
              <w:t xml:space="preserve"> </w:t>
            </w:r>
            <w:proofErr w:type="spellStart"/>
            <w:r w:rsidR="008E0BCE" w:rsidRPr="00351DCA">
              <w:rPr>
                <w:sz w:val="24"/>
                <w:szCs w:val="24"/>
              </w:rPr>
              <w:t>eliminar</w:t>
            </w:r>
            <w:proofErr w:type="spellEnd"/>
            <w:r w:rsidR="008E0BCE" w:rsidRPr="00351DCA">
              <w:rPr>
                <w:sz w:val="24"/>
                <w:szCs w:val="24"/>
              </w:rPr>
              <w:t xml:space="preserve"> </w:t>
            </w:r>
            <w:proofErr w:type="spellStart"/>
            <w:r w:rsidR="008E0BCE" w:rsidRPr="00351DCA">
              <w:rPr>
                <w:spacing w:val="7"/>
                <w:sz w:val="24"/>
                <w:szCs w:val="24"/>
              </w:rPr>
              <w:t>empleados</w:t>
            </w:r>
            <w:proofErr w:type="spellEnd"/>
          </w:p>
        </w:tc>
      </w:tr>
      <w:tr w:rsidR="00351DCA" w:rsidRPr="00351DCA" w14:paraId="3625D707" w14:textId="77777777" w:rsidTr="00351DCA">
        <w:trPr>
          <w:trHeight w:hRule="exact" w:val="431"/>
          <w:jc w:val="center"/>
        </w:trPr>
        <w:tc>
          <w:tcPr>
            <w:tcW w:w="5409" w:type="dxa"/>
            <w:vMerge/>
          </w:tcPr>
          <w:p w14:paraId="50FDDD76" w14:textId="77777777" w:rsidR="00351DCA" w:rsidRPr="00351DCA" w:rsidRDefault="00351DCA" w:rsidP="0099694C">
            <w:pPr>
              <w:rPr>
                <w:sz w:val="24"/>
                <w:szCs w:val="24"/>
              </w:rPr>
            </w:pPr>
          </w:p>
        </w:tc>
      </w:tr>
      <w:tr w:rsidR="00351DCA" w:rsidRPr="00351DCA" w14:paraId="56C293ED" w14:textId="77777777" w:rsidTr="00351DCA">
        <w:trPr>
          <w:trHeight w:hRule="exact" w:val="474"/>
          <w:jc w:val="center"/>
        </w:trPr>
        <w:tc>
          <w:tcPr>
            <w:tcW w:w="5409" w:type="dxa"/>
            <w:vMerge w:val="restart"/>
          </w:tcPr>
          <w:p w14:paraId="64B6F53E" w14:textId="77777777" w:rsidR="00351DCA" w:rsidRPr="00351DCA" w:rsidRDefault="00351DCA" w:rsidP="0099694C">
            <w:pPr>
              <w:spacing w:before="9" w:line="100" w:lineRule="exact"/>
              <w:rPr>
                <w:sz w:val="24"/>
                <w:szCs w:val="24"/>
                <w:lang w:val="es-CR"/>
              </w:rPr>
            </w:pPr>
          </w:p>
          <w:p w14:paraId="59EB3339" w14:textId="3C204537" w:rsidR="00351DCA" w:rsidRPr="00351DCA" w:rsidRDefault="00351DCA" w:rsidP="0099694C">
            <w:pPr>
              <w:ind w:left="116"/>
              <w:rPr>
                <w:sz w:val="24"/>
                <w:szCs w:val="24"/>
                <w:lang w:val="es-CR"/>
              </w:rPr>
            </w:pPr>
            <w:r w:rsidRPr="00351DCA">
              <w:rPr>
                <w:sz w:val="24"/>
                <w:szCs w:val="24"/>
                <w:lang w:val="es-CR"/>
              </w:rPr>
              <w:t>El</w:t>
            </w:r>
            <w:r w:rsidRPr="00351DCA">
              <w:rPr>
                <w:spacing w:val="32"/>
                <w:sz w:val="24"/>
                <w:szCs w:val="24"/>
                <w:lang w:val="es-CR"/>
              </w:rPr>
              <w:t xml:space="preserve"> </w:t>
            </w:r>
            <w:r w:rsidR="008E0BCE" w:rsidRPr="00351DCA">
              <w:rPr>
                <w:sz w:val="24"/>
                <w:szCs w:val="24"/>
                <w:lang w:val="es-CR"/>
              </w:rPr>
              <w:t>aplicati</w:t>
            </w:r>
            <w:r w:rsidR="008E0BCE" w:rsidRPr="00351DCA">
              <w:rPr>
                <w:spacing w:val="-6"/>
                <w:sz w:val="24"/>
                <w:szCs w:val="24"/>
                <w:lang w:val="es-CR"/>
              </w:rPr>
              <w:t>v</w:t>
            </w:r>
            <w:r w:rsidR="008E0BCE" w:rsidRPr="00351DCA">
              <w:rPr>
                <w:sz w:val="24"/>
                <w:szCs w:val="24"/>
                <w:lang w:val="es-CR"/>
              </w:rPr>
              <w:t xml:space="preserve">o </w:t>
            </w:r>
            <w:r w:rsidR="008E0BCE" w:rsidRPr="00351DCA">
              <w:rPr>
                <w:spacing w:val="22"/>
                <w:sz w:val="24"/>
                <w:szCs w:val="24"/>
                <w:lang w:val="es-CR"/>
              </w:rPr>
              <w:t>debe</w:t>
            </w:r>
            <w:r w:rsidRPr="00351DCA">
              <w:rPr>
                <w:spacing w:val="36"/>
                <w:sz w:val="24"/>
                <w:szCs w:val="24"/>
                <w:lang w:val="es-CR"/>
              </w:rPr>
              <w:t xml:space="preserve"> </w:t>
            </w:r>
            <w:r w:rsidR="008E0BCE" w:rsidRPr="00351DCA">
              <w:rPr>
                <w:spacing w:val="6"/>
                <w:sz w:val="24"/>
                <w:szCs w:val="24"/>
                <w:lang w:val="es-CR"/>
              </w:rPr>
              <w:t>p</w:t>
            </w:r>
            <w:r w:rsidR="008E0BCE" w:rsidRPr="00351DCA">
              <w:rPr>
                <w:sz w:val="24"/>
                <w:szCs w:val="24"/>
                <w:lang w:val="es-CR"/>
              </w:rPr>
              <w:t xml:space="preserve">ermitir </w:t>
            </w:r>
            <w:r w:rsidR="008E0BCE" w:rsidRPr="00351DCA">
              <w:rPr>
                <w:spacing w:val="28"/>
                <w:sz w:val="24"/>
                <w:szCs w:val="24"/>
                <w:lang w:val="es-CR"/>
              </w:rPr>
              <w:t>crear</w:t>
            </w:r>
            <w:r w:rsidR="008E0BCE" w:rsidRPr="00351DCA">
              <w:rPr>
                <w:sz w:val="24"/>
                <w:szCs w:val="24"/>
                <w:lang w:val="es-CR"/>
              </w:rPr>
              <w:t xml:space="preserve">, </w:t>
            </w:r>
            <w:r w:rsidR="008E0BCE" w:rsidRPr="00351DCA">
              <w:rPr>
                <w:spacing w:val="3"/>
                <w:sz w:val="24"/>
                <w:szCs w:val="24"/>
                <w:lang w:val="es-CR"/>
              </w:rPr>
              <w:t>leer</w:t>
            </w:r>
            <w:r w:rsidRPr="00351DCA">
              <w:rPr>
                <w:sz w:val="24"/>
                <w:szCs w:val="24"/>
                <w:lang w:val="es-CR"/>
              </w:rPr>
              <w:t>,</w:t>
            </w:r>
            <w:r w:rsidRPr="00351DCA">
              <w:rPr>
                <w:spacing w:val="33"/>
                <w:sz w:val="24"/>
                <w:szCs w:val="24"/>
                <w:lang w:val="es-CR"/>
              </w:rPr>
              <w:t xml:space="preserve"> </w:t>
            </w:r>
            <w:r w:rsidRPr="00351DCA">
              <w:rPr>
                <w:w w:val="103"/>
                <w:sz w:val="24"/>
                <w:szCs w:val="24"/>
                <w:lang w:val="es-CR"/>
              </w:rPr>
              <w:t>m</w:t>
            </w:r>
            <w:r w:rsidRPr="00351DCA">
              <w:rPr>
                <w:spacing w:val="6"/>
                <w:w w:val="103"/>
                <w:sz w:val="24"/>
                <w:szCs w:val="24"/>
                <w:lang w:val="es-CR"/>
              </w:rPr>
              <w:t>o</w:t>
            </w:r>
            <w:r w:rsidRPr="00351DCA">
              <w:rPr>
                <w:w w:val="103"/>
                <w:sz w:val="24"/>
                <w:szCs w:val="24"/>
                <w:lang w:val="es-CR"/>
              </w:rPr>
              <w:t>dificar</w:t>
            </w:r>
          </w:p>
          <w:p w14:paraId="2F18FA88" w14:textId="77777777" w:rsidR="00351DCA" w:rsidRPr="00351DCA" w:rsidRDefault="00351DCA" w:rsidP="0099694C">
            <w:pPr>
              <w:spacing w:before="6" w:line="180" w:lineRule="exact"/>
              <w:rPr>
                <w:sz w:val="24"/>
                <w:szCs w:val="24"/>
                <w:lang w:val="es-CR"/>
              </w:rPr>
            </w:pPr>
          </w:p>
          <w:p w14:paraId="6C5011AA" w14:textId="1A777678" w:rsidR="00351DCA" w:rsidRPr="00351DCA" w:rsidRDefault="00351DCA" w:rsidP="0099694C">
            <w:pPr>
              <w:ind w:left="116"/>
              <w:rPr>
                <w:sz w:val="24"/>
                <w:szCs w:val="24"/>
              </w:rPr>
            </w:pPr>
            <w:r w:rsidRPr="00351DCA">
              <w:rPr>
                <w:sz w:val="24"/>
                <w:szCs w:val="24"/>
              </w:rPr>
              <w:t>y</w:t>
            </w:r>
            <w:r w:rsidRPr="00351DCA">
              <w:rPr>
                <w:spacing w:val="22"/>
                <w:sz w:val="24"/>
                <w:szCs w:val="24"/>
              </w:rPr>
              <w:t xml:space="preserve"> </w:t>
            </w:r>
            <w:proofErr w:type="spellStart"/>
            <w:r w:rsidR="008E0BCE" w:rsidRPr="00351DCA">
              <w:rPr>
                <w:sz w:val="24"/>
                <w:szCs w:val="24"/>
              </w:rPr>
              <w:t>eliminar</w:t>
            </w:r>
            <w:proofErr w:type="spellEnd"/>
            <w:r w:rsidR="008E0BCE" w:rsidRPr="00351DCA">
              <w:rPr>
                <w:sz w:val="24"/>
                <w:szCs w:val="24"/>
              </w:rPr>
              <w:t xml:space="preserve"> </w:t>
            </w:r>
            <w:proofErr w:type="spellStart"/>
            <w:r w:rsidR="008E0BCE" w:rsidRPr="00351DCA">
              <w:rPr>
                <w:spacing w:val="7"/>
                <w:sz w:val="24"/>
                <w:szCs w:val="24"/>
              </w:rPr>
              <w:t>clientes</w:t>
            </w:r>
            <w:proofErr w:type="spellEnd"/>
          </w:p>
        </w:tc>
      </w:tr>
      <w:tr w:rsidR="00351DCA" w:rsidRPr="00351DCA" w14:paraId="1F9D11AB" w14:textId="77777777" w:rsidTr="00351DCA">
        <w:trPr>
          <w:trHeight w:hRule="exact" w:val="431"/>
          <w:jc w:val="center"/>
        </w:trPr>
        <w:tc>
          <w:tcPr>
            <w:tcW w:w="5409" w:type="dxa"/>
            <w:vMerge/>
          </w:tcPr>
          <w:p w14:paraId="01B1DDF8" w14:textId="77777777" w:rsidR="00351DCA" w:rsidRPr="00351DCA" w:rsidRDefault="00351DCA" w:rsidP="0099694C">
            <w:pPr>
              <w:rPr>
                <w:sz w:val="24"/>
                <w:szCs w:val="24"/>
              </w:rPr>
            </w:pPr>
          </w:p>
        </w:tc>
      </w:tr>
      <w:tr w:rsidR="00351DCA" w:rsidRPr="00351DCA" w14:paraId="60792585" w14:textId="77777777" w:rsidTr="00351DCA">
        <w:trPr>
          <w:trHeight w:hRule="exact" w:val="474"/>
          <w:jc w:val="center"/>
        </w:trPr>
        <w:tc>
          <w:tcPr>
            <w:tcW w:w="5409" w:type="dxa"/>
            <w:vMerge w:val="restart"/>
          </w:tcPr>
          <w:p w14:paraId="67BB84CB" w14:textId="77777777" w:rsidR="00351DCA" w:rsidRPr="00351DCA" w:rsidRDefault="00351DCA" w:rsidP="0099694C">
            <w:pPr>
              <w:spacing w:before="9" w:line="100" w:lineRule="exact"/>
              <w:rPr>
                <w:sz w:val="24"/>
                <w:szCs w:val="24"/>
                <w:lang w:val="es-CR"/>
              </w:rPr>
            </w:pPr>
          </w:p>
          <w:p w14:paraId="1FE24F04" w14:textId="0CBA2723" w:rsidR="00351DCA" w:rsidRPr="00351DCA" w:rsidRDefault="00351DCA" w:rsidP="0099694C">
            <w:pPr>
              <w:ind w:left="116"/>
              <w:rPr>
                <w:sz w:val="24"/>
                <w:szCs w:val="24"/>
                <w:lang w:val="es-CR"/>
              </w:rPr>
            </w:pPr>
            <w:r w:rsidRPr="00351DCA">
              <w:rPr>
                <w:sz w:val="24"/>
                <w:szCs w:val="24"/>
                <w:lang w:val="es-CR"/>
              </w:rPr>
              <w:t>El</w:t>
            </w:r>
            <w:r w:rsidRPr="00351DCA">
              <w:rPr>
                <w:spacing w:val="32"/>
                <w:sz w:val="24"/>
                <w:szCs w:val="24"/>
                <w:lang w:val="es-CR"/>
              </w:rPr>
              <w:t xml:space="preserve"> </w:t>
            </w:r>
            <w:r w:rsidR="008E0BCE" w:rsidRPr="00351DCA">
              <w:rPr>
                <w:sz w:val="24"/>
                <w:szCs w:val="24"/>
                <w:lang w:val="es-CR"/>
              </w:rPr>
              <w:t>aplicati</w:t>
            </w:r>
            <w:r w:rsidR="008E0BCE" w:rsidRPr="00351DCA">
              <w:rPr>
                <w:spacing w:val="-6"/>
                <w:sz w:val="24"/>
                <w:szCs w:val="24"/>
                <w:lang w:val="es-CR"/>
              </w:rPr>
              <w:t>v</w:t>
            </w:r>
            <w:r w:rsidR="008E0BCE" w:rsidRPr="00351DCA">
              <w:rPr>
                <w:sz w:val="24"/>
                <w:szCs w:val="24"/>
                <w:lang w:val="es-CR"/>
              </w:rPr>
              <w:t xml:space="preserve">o </w:t>
            </w:r>
            <w:r w:rsidR="008E0BCE" w:rsidRPr="00351DCA">
              <w:rPr>
                <w:spacing w:val="22"/>
                <w:sz w:val="24"/>
                <w:szCs w:val="24"/>
                <w:lang w:val="es-CR"/>
              </w:rPr>
              <w:t>debe</w:t>
            </w:r>
            <w:r w:rsidRPr="00351DCA">
              <w:rPr>
                <w:spacing w:val="36"/>
                <w:sz w:val="24"/>
                <w:szCs w:val="24"/>
                <w:lang w:val="es-CR"/>
              </w:rPr>
              <w:t xml:space="preserve"> </w:t>
            </w:r>
            <w:r w:rsidR="008E0BCE" w:rsidRPr="00351DCA">
              <w:rPr>
                <w:spacing w:val="6"/>
                <w:sz w:val="24"/>
                <w:szCs w:val="24"/>
                <w:lang w:val="es-CR"/>
              </w:rPr>
              <w:t>p</w:t>
            </w:r>
            <w:r w:rsidR="008E0BCE" w:rsidRPr="00351DCA">
              <w:rPr>
                <w:sz w:val="24"/>
                <w:szCs w:val="24"/>
                <w:lang w:val="es-CR"/>
              </w:rPr>
              <w:t xml:space="preserve">ermitir </w:t>
            </w:r>
            <w:r w:rsidR="008E0BCE" w:rsidRPr="00351DCA">
              <w:rPr>
                <w:spacing w:val="28"/>
                <w:sz w:val="24"/>
                <w:szCs w:val="24"/>
                <w:lang w:val="es-CR"/>
              </w:rPr>
              <w:t>crear</w:t>
            </w:r>
            <w:r w:rsidR="008E0BCE" w:rsidRPr="00351DCA">
              <w:rPr>
                <w:sz w:val="24"/>
                <w:szCs w:val="24"/>
                <w:lang w:val="es-CR"/>
              </w:rPr>
              <w:t xml:space="preserve">, </w:t>
            </w:r>
            <w:r w:rsidR="008E0BCE" w:rsidRPr="00351DCA">
              <w:rPr>
                <w:spacing w:val="3"/>
                <w:sz w:val="24"/>
                <w:szCs w:val="24"/>
                <w:lang w:val="es-CR"/>
              </w:rPr>
              <w:t>leer</w:t>
            </w:r>
            <w:r w:rsidRPr="00351DCA">
              <w:rPr>
                <w:sz w:val="24"/>
                <w:szCs w:val="24"/>
                <w:lang w:val="es-CR"/>
              </w:rPr>
              <w:t>,</w:t>
            </w:r>
            <w:r w:rsidRPr="00351DCA">
              <w:rPr>
                <w:spacing w:val="33"/>
                <w:sz w:val="24"/>
                <w:szCs w:val="24"/>
                <w:lang w:val="es-CR"/>
              </w:rPr>
              <w:t xml:space="preserve"> </w:t>
            </w:r>
            <w:r w:rsidRPr="00351DCA">
              <w:rPr>
                <w:w w:val="103"/>
                <w:sz w:val="24"/>
                <w:szCs w:val="24"/>
                <w:lang w:val="es-CR"/>
              </w:rPr>
              <w:t>m</w:t>
            </w:r>
            <w:r w:rsidRPr="00351DCA">
              <w:rPr>
                <w:spacing w:val="6"/>
                <w:w w:val="103"/>
                <w:sz w:val="24"/>
                <w:szCs w:val="24"/>
                <w:lang w:val="es-CR"/>
              </w:rPr>
              <w:t>o</w:t>
            </w:r>
            <w:r w:rsidRPr="00351DCA">
              <w:rPr>
                <w:w w:val="103"/>
                <w:sz w:val="24"/>
                <w:szCs w:val="24"/>
                <w:lang w:val="es-CR"/>
              </w:rPr>
              <w:t>dificar</w:t>
            </w:r>
          </w:p>
          <w:p w14:paraId="47FE1C2D" w14:textId="77777777" w:rsidR="00351DCA" w:rsidRPr="00351DCA" w:rsidRDefault="00351DCA" w:rsidP="0099694C">
            <w:pPr>
              <w:spacing w:before="6" w:line="180" w:lineRule="exact"/>
              <w:rPr>
                <w:sz w:val="24"/>
                <w:szCs w:val="24"/>
                <w:lang w:val="es-CR"/>
              </w:rPr>
            </w:pPr>
          </w:p>
          <w:p w14:paraId="7A8BCE60" w14:textId="061A4164" w:rsidR="00351DCA" w:rsidRPr="00351DCA" w:rsidRDefault="00351DCA" w:rsidP="0099694C">
            <w:pPr>
              <w:ind w:left="116"/>
              <w:rPr>
                <w:sz w:val="24"/>
                <w:szCs w:val="24"/>
              </w:rPr>
            </w:pPr>
            <w:r w:rsidRPr="00351DCA">
              <w:rPr>
                <w:sz w:val="24"/>
                <w:szCs w:val="24"/>
              </w:rPr>
              <w:t>y</w:t>
            </w:r>
            <w:r w:rsidRPr="00351DCA">
              <w:rPr>
                <w:spacing w:val="22"/>
                <w:sz w:val="24"/>
                <w:szCs w:val="24"/>
              </w:rPr>
              <w:t xml:space="preserve"> </w:t>
            </w:r>
            <w:proofErr w:type="spellStart"/>
            <w:r w:rsidR="008E0BCE" w:rsidRPr="00351DCA">
              <w:rPr>
                <w:sz w:val="24"/>
                <w:szCs w:val="24"/>
              </w:rPr>
              <w:t>eliminar</w:t>
            </w:r>
            <w:proofErr w:type="spellEnd"/>
            <w:r w:rsidR="008E0BCE" w:rsidRPr="00351DCA">
              <w:rPr>
                <w:sz w:val="24"/>
                <w:szCs w:val="24"/>
              </w:rPr>
              <w:t xml:space="preserve"> </w:t>
            </w:r>
            <w:proofErr w:type="spellStart"/>
            <w:r w:rsidR="008E0BCE" w:rsidRPr="00351DCA">
              <w:rPr>
                <w:spacing w:val="7"/>
                <w:sz w:val="24"/>
                <w:szCs w:val="24"/>
              </w:rPr>
              <w:t>proveedores</w:t>
            </w:r>
            <w:proofErr w:type="spellEnd"/>
          </w:p>
        </w:tc>
      </w:tr>
      <w:tr w:rsidR="00351DCA" w:rsidRPr="00351DCA" w14:paraId="204DEBDC" w14:textId="77777777" w:rsidTr="00351DCA">
        <w:trPr>
          <w:trHeight w:hRule="exact" w:val="431"/>
          <w:jc w:val="center"/>
        </w:trPr>
        <w:tc>
          <w:tcPr>
            <w:tcW w:w="5409" w:type="dxa"/>
            <w:vMerge/>
          </w:tcPr>
          <w:p w14:paraId="22A147D8" w14:textId="77777777" w:rsidR="00351DCA" w:rsidRPr="00351DCA" w:rsidRDefault="00351DCA" w:rsidP="0099694C">
            <w:pPr>
              <w:rPr>
                <w:sz w:val="24"/>
                <w:szCs w:val="24"/>
              </w:rPr>
            </w:pPr>
          </w:p>
        </w:tc>
      </w:tr>
      <w:tr w:rsidR="00351DCA" w:rsidRPr="00351DCA" w14:paraId="59B01B4B" w14:textId="77777777" w:rsidTr="00351DCA">
        <w:trPr>
          <w:trHeight w:hRule="exact" w:val="474"/>
          <w:jc w:val="center"/>
        </w:trPr>
        <w:tc>
          <w:tcPr>
            <w:tcW w:w="5409" w:type="dxa"/>
            <w:vMerge w:val="restart"/>
          </w:tcPr>
          <w:p w14:paraId="685E07D9" w14:textId="77777777" w:rsidR="00351DCA" w:rsidRPr="00351DCA" w:rsidRDefault="00351DCA" w:rsidP="0099694C">
            <w:pPr>
              <w:spacing w:before="9" w:line="100" w:lineRule="exact"/>
              <w:rPr>
                <w:sz w:val="24"/>
                <w:szCs w:val="24"/>
                <w:lang w:val="es-CR"/>
              </w:rPr>
            </w:pPr>
          </w:p>
          <w:p w14:paraId="7A60011F" w14:textId="36D35159" w:rsidR="00351DCA" w:rsidRPr="00351DCA" w:rsidRDefault="00351DCA" w:rsidP="0099694C">
            <w:pPr>
              <w:ind w:left="116"/>
              <w:rPr>
                <w:sz w:val="24"/>
                <w:szCs w:val="24"/>
                <w:lang w:val="es-CR"/>
              </w:rPr>
            </w:pPr>
            <w:r w:rsidRPr="00351DCA">
              <w:rPr>
                <w:sz w:val="24"/>
                <w:szCs w:val="24"/>
                <w:lang w:val="es-CR"/>
              </w:rPr>
              <w:t>El</w:t>
            </w:r>
            <w:r w:rsidRPr="00351DCA">
              <w:rPr>
                <w:spacing w:val="32"/>
                <w:sz w:val="24"/>
                <w:szCs w:val="24"/>
                <w:lang w:val="es-CR"/>
              </w:rPr>
              <w:t xml:space="preserve"> </w:t>
            </w:r>
            <w:r w:rsidR="008E0BCE" w:rsidRPr="00351DCA">
              <w:rPr>
                <w:sz w:val="24"/>
                <w:szCs w:val="24"/>
                <w:lang w:val="es-CR"/>
              </w:rPr>
              <w:t>aplicati</w:t>
            </w:r>
            <w:r w:rsidR="008E0BCE" w:rsidRPr="00351DCA">
              <w:rPr>
                <w:spacing w:val="-6"/>
                <w:sz w:val="24"/>
                <w:szCs w:val="24"/>
                <w:lang w:val="es-CR"/>
              </w:rPr>
              <w:t>v</w:t>
            </w:r>
            <w:r w:rsidR="008E0BCE" w:rsidRPr="00351DCA">
              <w:rPr>
                <w:sz w:val="24"/>
                <w:szCs w:val="24"/>
                <w:lang w:val="es-CR"/>
              </w:rPr>
              <w:t xml:space="preserve">o </w:t>
            </w:r>
            <w:r w:rsidR="008E0BCE" w:rsidRPr="00351DCA">
              <w:rPr>
                <w:spacing w:val="22"/>
                <w:sz w:val="24"/>
                <w:szCs w:val="24"/>
                <w:lang w:val="es-CR"/>
              </w:rPr>
              <w:t>debe</w:t>
            </w:r>
            <w:r w:rsidRPr="00351DCA">
              <w:rPr>
                <w:spacing w:val="36"/>
                <w:sz w:val="24"/>
                <w:szCs w:val="24"/>
                <w:lang w:val="es-CR"/>
              </w:rPr>
              <w:t xml:space="preserve"> </w:t>
            </w:r>
            <w:r w:rsidR="008E0BCE" w:rsidRPr="00351DCA">
              <w:rPr>
                <w:spacing w:val="6"/>
                <w:sz w:val="24"/>
                <w:szCs w:val="24"/>
                <w:lang w:val="es-CR"/>
              </w:rPr>
              <w:t>p</w:t>
            </w:r>
            <w:r w:rsidR="008E0BCE" w:rsidRPr="00351DCA">
              <w:rPr>
                <w:sz w:val="24"/>
                <w:szCs w:val="24"/>
                <w:lang w:val="es-CR"/>
              </w:rPr>
              <w:t xml:space="preserve">ermitir </w:t>
            </w:r>
            <w:r w:rsidR="008E0BCE" w:rsidRPr="00351DCA">
              <w:rPr>
                <w:spacing w:val="28"/>
                <w:sz w:val="24"/>
                <w:szCs w:val="24"/>
                <w:lang w:val="es-CR"/>
              </w:rPr>
              <w:t>crear</w:t>
            </w:r>
            <w:r w:rsidR="008E0BCE" w:rsidRPr="00351DCA">
              <w:rPr>
                <w:sz w:val="24"/>
                <w:szCs w:val="24"/>
                <w:lang w:val="es-CR"/>
              </w:rPr>
              <w:t xml:space="preserve">, </w:t>
            </w:r>
            <w:r w:rsidR="008E0BCE" w:rsidRPr="00351DCA">
              <w:rPr>
                <w:spacing w:val="3"/>
                <w:sz w:val="24"/>
                <w:szCs w:val="24"/>
                <w:lang w:val="es-CR"/>
              </w:rPr>
              <w:t>leer</w:t>
            </w:r>
            <w:r w:rsidRPr="00351DCA">
              <w:rPr>
                <w:sz w:val="24"/>
                <w:szCs w:val="24"/>
                <w:lang w:val="es-CR"/>
              </w:rPr>
              <w:t>,</w:t>
            </w:r>
            <w:r w:rsidRPr="00351DCA">
              <w:rPr>
                <w:spacing w:val="33"/>
                <w:sz w:val="24"/>
                <w:szCs w:val="24"/>
                <w:lang w:val="es-CR"/>
              </w:rPr>
              <w:t xml:space="preserve"> </w:t>
            </w:r>
            <w:r w:rsidRPr="00351DCA">
              <w:rPr>
                <w:w w:val="103"/>
                <w:sz w:val="24"/>
                <w:szCs w:val="24"/>
                <w:lang w:val="es-CR"/>
              </w:rPr>
              <w:t>m</w:t>
            </w:r>
            <w:r w:rsidRPr="00351DCA">
              <w:rPr>
                <w:spacing w:val="6"/>
                <w:w w:val="103"/>
                <w:sz w:val="24"/>
                <w:szCs w:val="24"/>
                <w:lang w:val="es-CR"/>
              </w:rPr>
              <w:t>o</w:t>
            </w:r>
            <w:r w:rsidRPr="00351DCA">
              <w:rPr>
                <w:w w:val="103"/>
                <w:sz w:val="24"/>
                <w:szCs w:val="24"/>
                <w:lang w:val="es-CR"/>
              </w:rPr>
              <w:t>dificar</w:t>
            </w:r>
          </w:p>
          <w:p w14:paraId="5017F4AD" w14:textId="77777777" w:rsidR="00351DCA" w:rsidRPr="00351DCA" w:rsidRDefault="00351DCA" w:rsidP="0099694C">
            <w:pPr>
              <w:spacing w:before="6" w:line="180" w:lineRule="exact"/>
              <w:rPr>
                <w:sz w:val="24"/>
                <w:szCs w:val="24"/>
                <w:lang w:val="es-CR"/>
              </w:rPr>
            </w:pPr>
          </w:p>
          <w:p w14:paraId="421278C6" w14:textId="407DC300" w:rsidR="00351DCA" w:rsidRPr="00351DCA" w:rsidRDefault="00351DCA" w:rsidP="0099694C">
            <w:pPr>
              <w:ind w:left="116"/>
              <w:rPr>
                <w:sz w:val="24"/>
                <w:szCs w:val="24"/>
              </w:rPr>
            </w:pPr>
            <w:r w:rsidRPr="00351DCA">
              <w:rPr>
                <w:sz w:val="24"/>
                <w:szCs w:val="24"/>
              </w:rPr>
              <w:t>y</w:t>
            </w:r>
            <w:r w:rsidRPr="00351DCA">
              <w:rPr>
                <w:spacing w:val="22"/>
                <w:sz w:val="24"/>
                <w:szCs w:val="24"/>
              </w:rPr>
              <w:t xml:space="preserve"> </w:t>
            </w:r>
            <w:proofErr w:type="spellStart"/>
            <w:r w:rsidR="008E0BCE" w:rsidRPr="00351DCA">
              <w:rPr>
                <w:sz w:val="24"/>
                <w:szCs w:val="24"/>
              </w:rPr>
              <w:t>eliminar</w:t>
            </w:r>
            <w:proofErr w:type="spellEnd"/>
            <w:r w:rsidR="008E0BCE" w:rsidRPr="00351DCA">
              <w:rPr>
                <w:sz w:val="24"/>
                <w:szCs w:val="24"/>
              </w:rPr>
              <w:t xml:space="preserve"> </w:t>
            </w:r>
            <w:proofErr w:type="spellStart"/>
            <w:r w:rsidR="008E0BCE" w:rsidRPr="00351DCA">
              <w:rPr>
                <w:spacing w:val="7"/>
                <w:sz w:val="24"/>
                <w:szCs w:val="24"/>
              </w:rPr>
              <w:t>productos</w:t>
            </w:r>
            <w:proofErr w:type="spellEnd"/>
          </w:p>
        </w:tc>
      </w:tr>
      <w:tr w:rsidR="00351DCA" w:rsidRPr="00351DCA" w14:paraId="1EFDB729" w14:textId="77777777" w:rsidTr="00351DCA">
        <w:trPr>
          <w:trHeight w:hRule="exact" w:val="431"/>
          <w:jc w:val="center"/>
        </w:trPr>
        <w:tc>
          <w:tcPr>
            <w:tcW w:w="5409" w:type="dxa"/>
            <w:vMerge/>
          </w:tcPr>
          <w:p w14:paraId="54140481" w14:textId="77777777" w:rsidR="00351DCA" w:rsidRPr="00351DCA" w:rsidRDefault="00351DCA" w:rsidP="0099694C">
            <w:pPr>
              <w:rPr>
                <w:sz w:val="24"/>
                <w:szCs w:val="24"/>
              </w:rPr>
            </w:pPr>
          </w:p>
        </w:tc>
      </w:tr>
      <w:tr w:rsidR="00351DCA" w:rsidRPr="00351DCA" w14:paraId="510FFEF9" w14:textId="77777777" w:rsidTr="00351DCA">
        <w:trPr>
          <w:trHeight w:hRule="exact" w:val="474"/>
          <w:jc w:val="center"/>
        </w:trPr>
        <w:tc>
          <w:tcPr>
            <w:tcW w:w="5409" w:type="dxa"/>
            <w:vMerge w:val="restart"/>
          </w:tcPr>
          <w:p w14:paraId="066861C3" w14:textId="77777777" w:rsidR="00351DCA" w:rsidRPr="00351DCA" w:rsidRDefault="00351DCA" w:rsidP="0099694C">
            <w:pPr>
              <w:spacing w:before="9" w:line="100" w:lineRule="exact"/>
              <w:rPr>
                <w:sz w:val="24"/>
                <w:szCs w:val="24"/>
                <w:lang w:val="es-CR"/>
              </w:rPr>
            </w:pPr>
          </w:p>
          <w:p w14:paraId="6D7B1C5A" w14:textId="4DEB6B0F" w:rsidR="00351DCA" w:rsidRPr="00351DCA" w:rsidRDefault="00351DCA" w:rsidP="0099694C">
            <w:pPr>
              <w:ind w:left="116"/>
              <w:rPr>
                <w:sz w:val="24"/>
                <w:szCs w:val="24"/>
                <w:lang w:val="es-CR"/>
              </w:rPr>
            </w:pPr>
            <w:r w:rsidRPr="00351DCA">
              <w:rPr>
                <w:sz w:val="24"/>
                <w:szCs w:val="24"/>
                <w:lang w:val="es-CR"/>
              </w:rPr>
              <w:t>El</w:t>
            </w:r>
            <w:r w:rsidRPr="00351DCA">
              <w:rPr>
                <w:spacing w:val="32"/>
                <w:sz w:val="24"/>
                <w:szCs w:val="24"/>
                <w:lang w:val="es-CR"/>
              </w:rPr>
              <w:t xml:space="preserve"> </w:t>
            </w:r>
            <w:r w:rsidR="008E0BCE" w:rsidRPr="00351DCA">
              <w:rPr>
                <w:sz w:val="24"/>
                <w:szCs w:val="24"/>
                <w:lang w:val="es-CR"/>
              </w:rPr>
              <w:t>aplicati</w:t>
            </w:r>
            <w:r w:rsidR="008E0BCE" w:rsidRPr="00351DCA">
              <w:rPr>
                <w:spacing w:val="-6"/>
                <w:sz w:val="24"/>
                <w:szCs w:val="24"/>
                <w:lang w:val="es-CR"/>
              </w:rPr>
              <w:t>v</w:t>
            </w:r>
            <w:r w:rsidR="008E0BCE" w:rsidRPr="00351DCA">
              <w:rPr>
                <w:sz w:val="24"/>
                <w:szCs w:val="24"/>
                <w:lang w:val="es-CR"/>
              </w:rPr>
              <w:t xml:space="preserve">o </w:t>
            </w:r>
            <w:r w:rsidR="008E0BCE" w:rsidRPr="00351DCA">
              <w:rPr>
                <w:spacing w:val="22"/>
                <w:sz w:val="24"/>
                <w:szCs w:val="24"/>
                <w:lang w:val="es-CR"/>
              </w:rPr>
              <w:t>debe</w:t>
            </w:r>
            <w:r w:rsidRPr="00351DCA">
              <w:rPr>
                <w:spacing w:val="36"/>
                <w:sz w:val="24"/>
                <w:szCs w:val="24"/>
                <w:lang w:val="es-CR"/>
              </w:rPr>
              <w:t xml:space="preserve"> </w:t>
            </w:r>
            <w:r w:rsidR="008E0BCE" w:rsidRPr="00351DCA">
              <w:rPr>
                <w:spacing w:val="6"/>
                <w:sz w:val="24"/>
                <w:szCs w:val="24"/>
                <w:lang w:val="es-CR"/>
              </w:rPr>
              <w:t>p</w:t>
            </w:r>
            <w:r w:rsidR="008E0BCE" w:rsidRPr="00351DCA">
              <w:rPr>
                <w:sz w:val="24"/>
                <w:szCs w:val="24"/>
                <w:lang w:val="es-CR"/>
              </w:rPr>
              <w:t xml:space="preserve">ermitir </w:t>
            </w:r>
            <w:r w:rsidR="008E0BCE" w:rsidRPr="00351DCA">
              <w:rPr>
                <w:spacing w:val="28"/>
                <w:sz w:val="24"/>
                <w:szCs w:val="24"/>
                <w:lang w:val="es-CR"/>
              </w:rPr>
              <w:t>crear</w:t>
            </w:r>
            <w:r w:rsidR="008E0BCE" w:rsidRPr="00351DCA">
              <w:rPr>
                <w:sz w:val="24"/>
                <w:szCs w:val="24"/>
                <w:lang w:val="es-CR"/>
              </w:rPr>
              <w:t xml:space="preserve">, </w:t>
            </w:r>
            <w:r w:rsidR="008E0BCE" w:rsidRPr="00351DCA">
              <w:rPr>
                <w:spacing w:val="3"/>
                <w:sz w:val="24"/>
                <w:szCs w:val="24"/>
                <w:lang w:val="es-CR"/>
              </w:rPr>
              <w:t>leer</w:t>
            </w:r>
            <w:r w:rsidRPr="00351DCA">
              <w:rPr>
                <w:sz w:val="24"/>
                <w:szCs w:val="24"/>
                <w:lang w:val="es-CR"/>
              </w:rPr>
              <w:t>,</w:t>
            </w:r>
            <w:r w:rsidRPr="00351DCA">
              <w:rPr>
                <w:spacing w:val="33"/>
                <w:sz w:val="24"/>
                <w:szCs w:val="24"/>
                <w:lang w:val="es-CR"/>
              </w:rPr>
              <w:t xml:space="preserve"> </w:t>
            </w:r>
            <w:r w:rsidRPr="00351DCA">
              <w:rPr>
                <w:w w:val="103"/>
                <w:sz w:val="24"/>
                <w:szCs w:val="24"/>
                <w:lang w:val="es-CR"/>
              </w:rPr>
              <w:t>m</w:t>
            </w:r>
            <w:r w:rsidRPr="00351DCA">
              <w:rPr>
                <w:spacing w:val="6"/>
                <w:w w:val="103"/>
                <w:sz w:val="24"/>
                <w:szCs w:val="24"/>
                <w:lang w:val="es-CR"/>
              </w:rPr>
              <w:t>o</w:t>
            </w:r>
            <w:r w:rsidRPr="00351DCA">
              <w:rPr>
                <w:w w:val="103"/>
                <w:sz w:val="24"/>
                <w:szCs w:val="24"/>
                <w:lang w:val="es-CR"/>
              </w:rPr>
              <w:t>dificar</w:t>
            </w:r>
          </w:p>
          <w:p w14:paraId="26FB9079" w14:textId="77777777" w:rsidR="00351DCA" w:rsidRPr="00351DCA" w:rsidRDefault="00351DCA" w:rsidP="0099694C">
            <w:pPr>
              <w:spacing w:before="5" w:line="180" w:lineRule="exact"/>
              <w:rPr>
                <w:sz w:val="24"/>
                <w:szCs w:val="24"/>
                <w:lang w:val="es-CR"/>
              </w:rPr>
            </w:pPr>
          </w:p>
          <w:p w14:paraId="1BE23B77" w14:textId="74CF67F9" w:rsidR="00351DCA" w:rsidRPr="00351DCA" w:rsidRDefault="00351DCA" w:rsidP="0099694C">
            <w:pPr>
              <w:ind w:left="116"/>
              <w:rPr>
                <w:sz w:val="24"/>
                <w:szCs w:val="24"/>
              </w:rPr>
            </w:pPr>
            <w:r w:rsidRPr="00351DCA">
              <w:rPr>
                <w:sz w:val="24"/>
                <w:szCs w:val="24"/>
              </w:rPr>
              <w:t>y</w:t>
            </w:r>
            <w:r w:rsidRPr="00351DCA">
              <w:rPr>
                <w:spacing w:val="22"/>
                <w:sz w:val="24"/>
                <w:szCs w:val="24"/>
              </w:rPr>
              <w:t xml:space="preserve"> </w:t>
            </w:r>
            <w:proofErr w:type="spellStart"/>
            <w:r w:rsidR="008E0BCE" w:rsidRPr="00351DCA">
              <w:rPr>
                <w:sz w:val="24"/>
                <w:szCs w:val="24"/>
              </w:rPr>
              <w:t>eliminar</w:t>
            </w:r>
            <w:proofErr w:type="spellEnd"/>
            <w:r w:rsidR="008E0BCE" w:rsidRPr="00351DCA">
              <w:rPr>
                <w:sz w:val="24"/>
                <w:szCs w:val="24"/>
              </w:rPr>
              <w:t xml:space="preserve"> </w:t>
            </w:r>
            <w:proofErr w:type="spellStart"/>
            <w:r w:rsidR="008E0BCE" w:rsidRPr="00351DCA">
              <w:rPr>
                <w:spacing w:val="7"/>
                <w:sz w:val="24"/>
                <w:szCs w:val="24"/>
              </w:rPr>
              <w:t>ventas</w:t>
            </w:r>
            <w:proofErr w:type="spellEnd"/>
          </w:p>
        </w:tc>
      </w:tr>
      <w:tr w:rsidR="00351DCA" w:rsidRPr="00351DCA" w14:paraId="66F7CA61" w14:textId="77777777" w:rsidTr="00351DCA">
        <w:trPr>
          <w:trHeight w:hRule="exact" w:val="431"/>
          <w:jc w:val="center"/>
        </w:trPr>
        <w:tc>
          <w:tcPr>
            <w:tcW w:w="5409" w:type="dxa"/>
            <w:vMerge/>
          </w:tcPr>
          <w:p w14:paraId="6DB57FE1" w14:textId="77777777" w:rsidR="00351DCA" w:rsidRPr="00351DCA" w:rsidRDefault="00351DCA" w:rsidP="0099694C">
            <w:pPr>
              <w:rPr>
                <w:sz w:val="24"/>
                <w:szCs w:val="24"/>
              </w:rPr>
            </w:pPr>
          </w:p>
        </w:tc>
      </w:tr>
      <w:tr w:rsidR="00351DCA" w:rsidRPr="00C25C8D" w14:paraId="43628E88" w14:textId="77777777" w:rsidTr="00351DCA">
        <w:trPr>
          <w:trHeight w:hRule="exact" w:val="474"/>
          <w:jc w:val="center"/>
        </w:trPr>
        <w:tc>
          <w:tcPr>
            <w:tcW w:w="5409" w:type="dxa"/>
            <w:vMerge w:val="restart"/>
          </w:tcPr>
          <w:p w14:paraId="4B1BDDF4" w14:textId="77777777" w:rsidR="00351DCA" w:rsidRPr="00351DCA" w:rsidRDefault="00351DCA" w:rsidP="0099694C">
            <w:pPr>
              <w:spacing w:before="9" w:line="100" w:lineRule="exact"/>
              <w:rPr>
                <w:sz w:val="24"/>
                <w:szCs w:val="24"/>
                <w:lang w:val="es-CR"/>
              </w:rPr>
            </w:pPr>
          </w:p>
          <w:p w14:paraId="071EB701" w14:textId="6DEAA405" w:rsidR="00351DCA" w:rsidRPr="00351DCA" w:rsidRDefault="00351DCA" w:rsidP="0099694C">
            <w:pPr>
              <w:ind w:left="116"/>
              <w:rPr>
                <w:sz w:val="24"/>
                <w:szCs w:val="24"/>
                <w:lang w:val="es-CR"/>
              </w:rPr>
            </w:pPr>
            <w:r w:rsidRPr="00351DCA">
              <w:rPr>
                <w:sz w:val="24"/>
                <w:szCs w:val="24"/>
                <w:lang w:val="es-CR"/>
              </w:rPr>
              <w:t>El</w:t>
            </w:r>
            <w:r w:rsidRPr="00351DCA">
              <w:rPr>
                <w:spacing w:val="32"/>
                <w:sz w:val="24"/>
                <w:szCs w:val="24"/>
                <w:lang w:val="es-CR"/>
              </w:rPr>
              <w:t xml:space="preserve"> </w:t>
            </w:r>
            <w:r w:rsidR="008E0BCE" w:rsidRPr="00351DCA">
              <w:rPr>
                <w:sz w:val="24"/>
                <w:szCs w:val="24"/>
                <w:lang w:val="es-CR"/>
              </w:rPr>
              <w:t>aplicati</w:t>
            </w:r>
            <w:r w:rsidR="008E0BCE" w:rsidRPr="00351DCA">
              <w:rPr>
                <w:spacing w:val="-6"/>
                <w:sz w:val="24"/>
                <w:szCs w:val="24"/>
                <w:lang w:val="es-CR"/>
              </w:rPr>
              <w:t>v</w:t>
            </w:r>
            <w:r w:rsidR="008E0BCE" w:rsidRPr="00351DCA">
              <w:rPr>
                <w:sz w:val="24"/>
                <w:szCs w:val="24"/>
                <w:lang w:val="es-CR"/>
              </w:rPr>
              <w:t xml:space="preserve">o </w:t>
            </w:r>
            <w:r w:rsidR="008E0BCE" w:rsidRPr="00351DCA">
              <w:rPr>
                <w:spacing w:val="22"/>
                <w:sz w:val="24"/>
                <w:szCs w:val="24"/>
                <w:lang w:val="es-CR"/>
              </w:rPr>
              <w:t>debe</w:t>
            </w:r>
            <w:r w:rsidRPr="00351DCA">
              <w:rPr>
                <w:spacing w:val="36"/>
                <w:sz w:val="24"/>
                <w:szCs w:val="24"/>
                <w:lang w:val="es-CR"/>
              </w:rPr>
              <w:t xml:space="preserve"> </w:t>
            </w:r>
            <w:r w:rsidR="008E0BCE" w:rsidRPr="00351DCA">
              <w:rPr>
                <w:spacing w:val="6"/>
                <w:sz w:val="24"/>
                <w:szCs w:val="24"/>
                <w:lang w:val="es-CR"/>
              </w:rPr>
              <w:t>p</w:t>
            </w:r>
            <w:r w:rsidR="008E0BCE" w:rsidRPr="00351DCA">
              <w:rPr>
                <w:sz w:val="24"/>
                <w:szCs w:val="24"/>
                <w:lang w:val="es-CR"/>
              </w:rPr>
              <w:t xml:space="preserve">ermitir </w:t>
            </w:r>
            <w:r w:rsidR="008E0BCE" w:rsidRPr="00351DCA">
              <w:rPr>
                <w:spacing w:val="28"/>
                <w:sz w:val="24"/>
                <w:szCs w:val="24"/>
                <w:lang w:val="es-CR"/>
              </w:rPr>
              <w:t>el</w:t>
            </w:r>
            <w:r w:rsidRPr="00351DCA">
              <w:rPr>
                <w:spacing w:val="16"/>
                <w:sz w:val="24"/>
                <w:szCs w:val="24"/>
                <w:lang w:val="es-CR"/>
              </w:rPr>
              <w:t xml:space="preserve"> </w:t>
            </w:r>
            <w:r w:rsidRPr="00351DCA">
              <w:rPr>
                <w:sz w:val="24"/>
                <w:szCs w:val="24"/>
                <w:lang w:val="es-CR"/>
              </w:rPr>
              <w:t>inicio</w:t>
            </w:r>
            <w:r w:rsidRPr="00351DCA">
              <w:rPr>
                <w:spacing w:val="23"/>
                <w:sz w:val="24"/>
                <w:szCs w:val="24"/>
                <w:lang w:val="es-CR"/>
              </w:rPr>
              <w:t xml:space="preserve"> </w:t>
            </w:r>
            <w:r w:rsidRPr="00351DCA">
              <w:rPr>
                <w:sz w:val="24"/>
                <w:szCs w:val="24"/>
                <w:lang w:val="es-CR"/>
              </w:rPr>
              <w:t>y</w:t>
            </w:r>
            <w:r w:rsidRPr="00351DCA">
              <w:rPr>
                <w:spacing w:val="22"/>
                <w:sz w:val="24"/>
                <w:szCs w:val="24"/>
                <w:lang w:val="es-CR"/>
              </w:rPr>
              <w:t xml:space="preserve"> </w:t>
            </w:r>
            <w:r w:rsidRPr="00351DCA">
              <w:rPr>
                <w:sz w:val="24"/>
                <w:szCs w:val="24"/>
                <w:lang w:val="es-CR"/>
              </w:rPr>
              <w:t>cierre</w:t>
            </w:r>
            <w:r w:rsidRPr="00351DCA">
              <w:rPr>
                <w:spacing w:val="38"/>
                <w:sz w:val="24"/>
                <w:szCs w:val="24"/>
                <w:lang w:val="es-CR"/>
              </w:rPr>
              <w:t xml:space="preserve"> </w:t>
            </w:r>
            <w:r w:rsidRPr="00351DCA">
              <w:rPr>
                <w:w w:val="105"/>
                <w:sz w:val="24"/>
                <w:szCs w:val="24"/>
                <w:lang w:val="es-CR"/>
              </w:rPr>
              <w:t>de</w:t>
            </w:r>
          </w:p>
          <w:p w14:paraId="405F6147" w14:textId="77777777" w:rsidR="00351DCA" w:rsidRPr="00351DCA" w:rsidRDefault="00351DCA" w:rsidP="0099694C">
            <w:pPr>
              <w:spacing w:before="6" w:line="180" w:lineRule="exact"/>
              <w:rPr>
                <w:sz w:val="24"/>
                <w:szCs w:val="24"/>
                <w:lang w:val="es-CR"/>
              </w:rPr>
            </w:pPr>
          </w:p>
          <w:p w14:paraId="2623B850" w14:textId="59271954" w:rsidR="00351DCA" w:rsidRPr="00351DCA" w:rsidRDefault="00351DCA" w:rsidP="0099694C">
            <w:pPr>
              <w:ind w:left="116"/>
              <w:rPr>
                <w:sz w:val="24"/>
                <w:szCs w:val="24"/>
                <w:lang w:val="es-CR"/>
              </w:rPr>
            </w:pPr>
            <w:r w:rsidRPr="00351DCA">
              <w:rPr>
                <w:sz w:val="24"/>
                <w:szCs w:val="24"/>
                <w:lang w:val="es-CR"/>
              </w:rPr>
              <w:t>sesión</w:t>
            </w:r>
            <w:r w:rsidRPr="00351DCA">
              <w:rPr>
                <w:spacing w:val="23"/>
                <w:sz w:val="24"/>
                <w:szCs w:val="24"/>
                <w:lang w:val="es-CR"/>
              </w:rPr>
              <w:t xml:space="preserve"> </w:t>
            </w:r>
            <w:r w:rsidRPr="00351DCA">
              <w:rPr>
                <w:sz w:val="24"/>
                <w:szCs w:val="24"/>
                <w:lang w:val="es-CR"/>
              </w:rPr>
              <w:t>a</w:t>
            </w:r>
            <w:r w:rsidRPr="00351DCA">
              <w:rPr>
                <w:spacing w:val="29"/>
                <w:sz w:val="24"/>
                <w:szCs w:val="24"/>
                <w:lang w:val="es-CR"/>
              </w:rPr>
              <w:t xml:space="preserve"> </w:t>
            </w:r>
            <w:r w:rsidRPr="00351DCA">
              <w:rPr>
                <w:sz w:val="24"/>
                <w:szCs w:val="24"/>
                <w:lang w:val="es-CR"/>
              </w:rPr>
              <w:t>los</w:t>
            </w:r>
            <w:r w:rsidRPr="00351DCA">
              <w:rPr>
                <w:spacing w:val="15"/>
                <w:sz w:val="24"/>
                <w:szCs w:val="24"/>
                <w:lang w:val="es-CR"/>
              </w:rPr>
              <w:t xml:space="preserve"> </w:t>
            </w:r>
            <w:r w:rsidR="008E0BCE" w:rsidRPr="00351DCA">
              <w:rPr>
                <w:sz w:val="24"/>
                <w:szCs w:val="24"/>
                <w:lang w:val="es-CR"/>
              </w:rPr>
              <w:t xml:space="preserve">usuarios </w:t>
            </w:r>
            <w:r w:rsidR="008E0BCE" w:rsidRPr="00351DCA">
              <w:rPr>
                <w:spacing w:val="7"/>
                <w:sz w:val="24"/>
                <w:szCs w:val="24"/>
                <w:lang w:val="es-CR"/>
              </w:rPr>
              <w:t>finales</w:t>
            </w:r>
            <w:r w:rsidRPr="00351DCA">
              <w:rPr>
                <w:spacing w:val="24"/>
                <w:sz w:val="24"/>
                <w:szCs w:val="24"/>
                <w:lang w:val="es-CR"/>
              </w:rPr>
              <w:t xml:space="preserve"> </w:t>
            </w:r>
            <w:r w:rsidRPr="00351DCA">
              <w:rPr>
                <w:w w:val="106"/>
                <w:sz w:val="24"/>
                <w:szCs w:val="24"/>
                <w:lang w:val="es-CR"/>
              </w:rPr>
              <w:t>(empleados)</w:t>
            </w:r>
          </w:p>
        </w:tc>
      </w:tr>
      <w:tr w:rsidR="00351DCA" w:rsidRPr="00C25C8D" w14:paraId="03F6BA7C" w14:textId="77777777" w:rsidTr="00B7598B">
        <w:trPr>
          <w:trHeight w:hRule="exact" w:val="530"/>
          <w:jc w:val="center"/>
        </w:trPr>
        <w:tc>
          <w:tcPr>
            <w:tcW w:w="5409" w:type="dxa"/>
            <w:vMerge/>
          </w:tcPr>
          <w:p w14:paraId="3702DD76" w14:textId="77777777" w:rsidR="00351DCA" w:rsidRPr="00351DCA" w:rsidRDefault="00351DCA" w:rsidP="0099694C">
            <w:pPr>
              <w:rPr>
                <w:sz w:val="24"/>
                <w:szCs w:val="24"/>
                <w:lang w:val="es-CR"/>
              </w:rPr>
            </w:pPr>
          </w:p>
        </w:tc>
      </w:tr>
      <w:tr w:rsidR="00351DCA" w:rsidRPr="00C25C8D" w14:paraId="1D0E0094" w14:textId="77777777" w:rsidTr="00351DCA">
        <w:trPr>
          <w:trHeight w:hRule="exact" w:val="474"/>
          <w:jc w:val="center"/>
        </w:trPr>
        <w:tc>
          <w:tcPr>
            <w:tcW w:w="5409" w:type="dxa"/>
            <w:vMerge w:val="restart"/>
          </w:tcPr>
          <w:p w14:paraId="2B5CC685" w14:textId="77777777" w:rsidR="00351DCA" w:rsidRPr="00351DCA" w:rsidRDefault="00351DCA" w:rsidP="0099694C">
            <w:pPr>
              <w:spacing w:before="9" w:line="100" w:lineRule="exact"/>
              <w:rPr>
                <w:sz w:val="24"/>
                <w:szCs w:val="24"/>
                <w:lang w:val="es-CR"/>
              </w:rPr>
            </w:pPr>
          </w:p>
          <w:p w14:paraId="2D908A15" w14:textId="385E655B" w:rsidR="00351DCA" w:rsidRPr="00351DCA" w:rsidRDefault="00351DCA" w:rsidP="00B7598B">
            <w:pPr>
              <w:ind w:left="116"/>
              <w:rPr>
                <w:sz w:val="24"/>
                <w:szCs w:val="24"/>
                <w:lang w:val="es-CR"/>
              </w:rPr>
            </w:pPr>
            <w:r w:rsidRPr="00351DCA">
              <w:rPr>
                <w:sz w:val="24"/>
                <w:szCs w:val="24"/>
                <w:lang w:val="es-CR"/>
              </w:rPr>
              <w:t>El</w:t>
            </w:r>
            <w:r w:rsidRPr="00351DCA">
              <w:rPr>
                <w:spacing w:val="32"/>
                <w:sz w:val="24"/>
                <w:szCs w:val="24"/>
                <w:lang w:val="es-CR"/>
              </w:rPr>
              <w:t xml:space="preserve"> </w:t>
            </w:r>
            <w:r w:rsidR="008E0BCE" w:rsidRPr="00351DCA">
              <w:rPr>
                <w:sz w:val="24"/>
                <w:szCs w:val="24"/>
                <w:lang w:val="es-CR"/>
              </w:rPr>
              <w:t>aplicati</w:t>
            </w:r>
            <w:r w:rsidR="008E0BCE" w:rsidRPr="00351DCA">
              <w:rPr>
                <w:spacing w:val="-6"/>
                <w:sz w:val="24"/>
                <w:szCs w:val="24"/>
                <w:lang w:val="es-CR"/>
              </w:rPr>
              <w:t>v</w:t>
            </w:r>
            <w:r w:rsidR="008E0BCE" w:rsidRPr="00351DCA">
              <w:rPr>
                <w:sz w:val="24"/>
                <w:szCs w:val="24"/>
                <w:lang w:val="es-CR"/>
              </w:rPr>
              <w:t xml:space="preserve">o </w:t>
            </w:r>
            <w:r w:rsidR="008E0BCE" w:rsidRPr="00351DCA">
              <w:rPr>
                <w:spacing w:val="22"/>
                <w:sz w:val="24"/>
                <w:szCs w:val="24"/>
                <w:lang w:val="es-CR"/>
              </w:rPr>
              <w:t>debe</w:t>
            </w:r>
            <w:r w:rsidRPr="00351DCA">
              <w:rPr>
                <w:spacing w:val="36"/>
                <w:sz w:val="24"/>
                <w:szCs w:val="24"/>
                <w:lang w:val="es-CR"/>
              </w:rPr>
              <w:t xml:space="preserve"> </w:t>
            </w:r>
            <w:r w:rsidR="008E0BCE" w:rsidRPr="00351DCA">
              <w:rPr>
                <w:spacing w:val="6"/>
                <w:sz w:val="24"/>
                <w:szCs w:val="24"/>
                <w:lang w:val="es-CR"/>
              </w:rPr>
              <w:t>p</w:t>
            </w:r>
            <w:r w:rsidR="008E0BCE" w:rsidRPr="00351DCA">
              <w:rPr>
                <w:sz w:val="24"/>
                <w:szCs w:val="24"/>
                <w:lang w:val="es-CR"/>
              </w:rPr>
              <w:t xml:space="preserve">ermitir </w:t>
            </w:r>
            <w:r w:rsidR="008E0BCE" w:rsidRPr="00351DCA">
              <w:rPr>
                <w:spacing w:val="28"/>
                <w:sz w:val="24"/>
                <w:szCs w:val="24"/>
                <w:lang w:val="es-CR"/>
              </w:rPr>
              <w:t>imprimir</w:t>
            </w:r>
            <w:r w:rsidR="008E0BCE" w:rsidRPr="00351DCA">
              <w:rPr>
                <w:sz w:val="24"/>
                <w:szCs w:val="24"/>
                <w:lang w:val="es-CR"/>
              </w:rPr>
              <w:t xml:space="preserve"> </w:t>
            </w:r>
            <w:r w:rsidR="008E0BCE" w:rsidRPr="00351DCA">
              <w:rPr>
                <w:spacing w:val="17"/>
                <w:sz w:val="24"/>
                <w:szCs w:val="24"/>
                <w:lang w:val="es-CR"/>
              </w:rPr>
              <w:t>facturas</w:t>
            </w:r>
            <w:r w:rsidR="008E0BCE" w:rsidRPr="00351DCA">
              <w:rPr>
                <w:sz w:val="24"/>
                <w:szCs w:val="24"/>
                <w:lang w:val="es-CR"/>
              </w:rPr>
              <w:t xml:space="preserve"> </w:t>
            </w:r>
            <w:r w:rsidR="008E0BCE" w:rsidRPr="00351DCA">
              <w:rPr>
                <w:spacing w:val="26"/>
                <w:sz w:val="24"/>
                <w:szCs w:val="24"/>
                <w:lang w:val="es-CR"/>
              </w:rPr>
              <w:t>basadas</w:t>
            </w:r>
            <w:r w:rsidR="00B7598B">
              <w:rPr>
                <w:spacing w:val="26"/>
                <w:sz w:val="24"/>
                <w:szCs w:val="24"/>
                <w:lang w:val="es-CR"/>
              </w:rPr>
              <w:t xml:space="preserve"> </w:t>
            </w:r>
            <w:r w:rsidRPr="00351DCA">
              <w:rPr>
                <w:sz w:val="24"/>
                <w:szCs w:val="24"/>
                <w:lang w:val="es-CR"/>
              </w:rPr>
              <w:t>en</w:t>
            </w:r>
            <w:r w:rsidRPr="00351DCA">
              <w:rPr>
                <w:spacing w:val="28"/>
                <w:sz w:val="24"/>
                <w:szCs w:val="24"/>
                <w:lang w:val="es-CR"/>
              </w:rPr>
              <w:t xml:space="preserve"> </w:t>
            </w:r>
            <w:r w:rsidRPr="00351DCA">
              <w:rPr>
                <w:sz w:val="24"/>
                <w:szCs w:val="24"/>
                <w:lang w:val="es-CR"/>
              </w:rPr>
              <w:t>los</w:t>
            </w:r>
            <w:r w:rsidRPr="00351DCA">
              <w:rPr>
                <w:spacing w:val="15"/>
                <w:sz w:val="24"/>
                <w:szCs w:val="24"/>
                <w:lang w:val="es-CR"/>
              </w:rPr>
              <w:t xml:space="preserve"> </w:t>
            </w:r>
            <w:r w:rsidR="008E0BCE" w:rsidRPr="00351DCA">
              <w:rPr>
                <w:sz w:val="24"/>
                <w:szCs w:val="24"/>
                <w:lang w:val="es-CR"/>
              </w:rPr>
              <w:t xml:space="preserve">datos </w:t>
            </w:r>
            <w:r w:rsidR="008E0BCE" w:rsidRPr="00351DCA">
              <w:rPr>
                <w:spacing w:val="5"/>
                <w:sz w:val="24"/>
                <w:szCs w:val="24"/>
                <w:lang w:val="es-CR"/>
              </w:rPr>
              <w:t>de</w:t>
            </w:r>
            <w:r w:rsidRPr="00351DCA">
              <w:rPr>
                <w:spacing w:val="28"/>
                <w:sz w:val="24"/>
                <w:szCs w:val="24"/>
                <w:lang w:val="es-CR"/>
              </w:rPr>
              <w:t xml:space="preserve"> </w:t>
            </w:r>
            <w:r w:rsidRPr="00351DCA">
              <w:rPr>
                <w:sz w:val="24"/>
                <w:szCs w:val="24"/>
                <w:lang w:val="es-CR"/>
              </w:rPr>
              <w:t>una</w:t>
            </w:r>
            <w:r w:rsidRPr="00351DCA">
              <w:rPr>
                <w:spacing w:val="51"/>
                <w:sz w:val="24"/>
                <w:szCs w:val="24"/>
                <w:lang w:val="es-CR"/>
              </w:rPr>
              <w:t xml:space="preserve"> </w:t>
            </w:r>
            <w:r w:rsidRPr="00351DCA">
              <w:rPr>
                <w:spacing w:val="-6"/>
                <w:w w:val="104"/>
                <w:sz w:val="24"/>
                <w:szCs w:val="24"/>
                <w:lang w:val="es-CR"/>
              </w:rPr>
              <w:t>v</w:t>
            </w:r>
            <w:r w:rsidRPr="00351DCA">
              <w:rPr>
                <w:w w:val="105"/>
                <w:sz w:val="24"/>
                <w:szCs w:val="24"/>
                <w:lang w:val="es-CR"/>
              </w:rPr>
              <w:t>e</w:t>
            </w:r>
            <w:r w:rsidRPr="00351DCA">
              <w:rPr>
                <w:spacing w:val="-6"/>
                <w:w w:val="105"/>
                <w:sz w:val="24"/>
                <w:szCs w:val="24"/>
                <w:lang w:val="es-CR"/>
              </w:rPr>
              <w:t>n</w:t>
            </w:r>
            <w:r w:rsidRPr="00351DCA">
              <w:rPr>
                <w:w w:val="122"/>
                <w:sz w:val="24"/>
                <w:szCs w:val="24"/>
                <w:lang w:val="es-CR"/>
              </w:rPr>
              <w:t>ta</w:t>
            </w:r>
          </w:p>
        </w:tc>
      </w:tr>
      <w:tr w:rsidR="00351DCA" w:rsidRPr="00C25C8D" w14:paraId="4A6AD617" w14:textId="77777777" w:rsidTr="00351DCA">
        <w:trPr>
          <w:trHeight w:hRule="exact" w:val="431"/>
          <w:jc w:val="center"/>
        </w:trPr>
        <w:tc>
          <w:tcPr>
            <w:tcW w:w="5409" w:type="dxa"/>
            <w:vMerge/>
          </w:tcPr>
          <w:p w14:paraId="3D38E30A" w14:textId="77777777" w:rsidR="00351DCA" w:rsidRPr="00351DCA" w:rsidRDefault="00351DCA" w:rsidP="0099694C">
            <w:pPr>
              <w:rPr>
                <w:sz w:val="24"/>
                <w:szCs w:val="24"/>
                <w:lang w:val="es-CR"/>
              </w:rPr>
            </w:pPr>
          </w:p>
        </w:tc>
      </w:tr>
      <w:tr w:rsidR="00351DCA" w:rsidRPr="00351DCA" w14:paraId="548B6B02" w14:textId="77777777" w:rsidTr="00351DCA">
        <w:trPr>
          <w:trHeight w:hRule="exact" w:val="474"/>
          <w:jc w:val="center"/>
        </w:trPr>
        <w:tc>
          <w:tcPr>
            <w:tcW w:w="5409" w:type="dxa"/>
            <w:vMerge w:val="restart"/>
          </w:tcPr>
          <w:p w14:paraId="7FA419ED" w14:textId="77777777" w:rsidR="00351DCA" w:rsidRPr="00351DCA" w:rsidRDefault="00351DCA" w:rsidP="0099694C">
            <w:pPr>
              <w:spacing w:before="9" w:line="100" w:lineRule="exact"/>
              <w:rPr>
                <w:sz w:val="24"/>
                <w:szCs w:val="24"/>
                <w:lang w:val="es-CR"/>
              </w:rPr>
            </w:pPr>
          </w:p>
          <w:p w14:paraId="558396AD" w14:textId="57F123B9" w:rsidR="00351DCA" w:rsidRPr="00351DCA" w:rsidRDefault="00351DCA" w:rsidP="0099694C">
            <w:pPr>
              <w:ind w:left="116"/>
              <w:rPr>
                <w:sz w:val="24"/>
                <w:szCs w:val="24"/>
                <w:lang w:val="es-CR"/>
              </w:rPr>
            </w:pPr>
            <w:r w:rsidRPr="00351DCA">
              <w:rPr>
                <w:sz w:val="24"/>
                <w:szCs w:val="24"/>
                <w:lang w:val="es-CR"/>
              </w:rPr>
              <w:t>El</w:t>
            </w:r>
            <w:r w:rsidRPr="00351DCA">
              <w:rPr>
                <w:spacing w:val="32"/>
                <w:sz w:val="24"/>
                <w:szCs w:val="24"/>
                <w:lang w:val="es-CR"/>
              </w:rPr>
              <w:t xml:space="preserve"> </w:t>
            </w:r>
            <w:r w:rsidR="008E0BCE" w:rsidRPr="00351DCA">
              <w:rPr>
                <w:sz w:val="24"/>
                <w:szCs w:val="24"/>
                <w:lang w:val="es-CR"/>
              </w:rPr>
              <w:t>aplicati</w:t>
            </w:r>
            <w:r w:rsidR="008E0BCE" w:rsidRPr="00351DCA">
              <w:rPr>
                <w:spacing w:val="-6"/>
                <w:sz w:val="24"/>
                <w:szCs w:val="24"/>
                <w:lang w:val="es-CR"/>
              </w:rPr>
              <w:t>v</w:t>
            </w:r>
            <w:r w:rsidR="008E0BCE" w:rsidRPr="00351DCA">
              <w:rPr>
                <w:sz w:val="24"/>
                <w:szCs w:val="24"/>
                <w:lang w:val="es-CR"/>
              </w:rPr>
              <w:t xml:space="preserve">o </w:t>
            </w:r>
            <w:r w:rsidR="008E0BCE" w:rsidRPr="00351DCA">
              <w:rPr>
                <w:spacing w:val="22"/>
                <w:sz w:val="24"/>
                <w:szCs w:val="24"/>
                <w:lang w:val="es-CR"/>
              </w:rPr>
              <w:t>permite</w:t>
            </w:r>
            <w:r w:rsidR="008E0BCE" w:rsidRPr="00351DCA">
              <w:rPr>
                <w:sz w:val="24"/>
                <w:szCs w:val="24"/>
                <w:lang w:val="es-CR"/>
              </w:rPr>
              <w:t xml:space="preserve"> </w:t>
            </w:r>
            <w:r w:rsidR="008E0BCE" w:rsidRPr="00351DCA">
              <w:rPr>
                <w:spacing w:val="19"/>
                <w:sz w:val="24"/>
                <w:szCs w:val="24"/>
                <w:lang w:val="es-CR"/>
              </w:rPr>
              <w:t>realizar</w:t>
            </w:r>
            <w:r w:rsidR="008E0BCE" w:rsidRPr="00351DCA">
              <w:rPr>
                <w:sz w:val="24"/>
                <w:szCs w:val="24"/>
                <w:lang w:val="es-CR"/>
              </w:rPr>
              <w:t xml:space="preserve"> </w:t>
            </w:r>
            <w:r w:rsidR="008E0BCE" w:rsidRPr="00351DCA">
              <w:rPr>
                <w:spacing w:val="2"/>
                <w:sz w:val="24"/>
                <w:szCs w:val="24"/>
                <w:lang w:val="es-CR"/>
              </w:rPr>
              <w:t>búsquedas</w:t>
            </w:r>
            <w:r w:rsidR="008E0BCE" w:rsidRPr="00351DCA">
              <w:rPr>
                <w:sz w:val="24"/>
                <w:szCs w:val="24"/>
                <w:lang w:val="es-CR"/>
              </w:rPr>
              <w:t xml:space="preserve"> </w:t>
            </w:r>
            <w:r w:rsidR="008E0BCE" w:rsidRPr="00351DCA">
              <w:rPr>
                <w:spacing w:val="17"/>
                <w:sz w:val="24"/>
                <w:szCs w:val="24"/>
                <w:lang w:val="es-CR"/>
              </w:rPr>
              <w:t>con</w:t>
            </w:r>
            <w:r w:rsidRPr="00351DCA">
              <w:rPr>
                <w:spacing w:val="28"/>
                <w:sz w:val="24"/>
                <w:szCs w:val="24"/>
                <w:lang w:val="es-CR"/>
              </w:rPr>
              <w:t xml:space="preserve"> </w:t>
            </w:r>
            <w:r w:rsidRPr="00351DCA">
              <w:rPr>
                <w:sz w:val="24"/>
                <w:szCs w:val="24"/>
                <w:lang w:val="es-CR"/>
              </w:rPr>
              <w:t>filtros</w:t>
            </w:r>
            <w:r w:rsidR="008E0BCE">
              <w:rPr>
                <w:sz w:val="24"/>
                <w:szCs w:val="24"/>
                <w:lang w:val="es-CR"/>
              </w:rPr>
              <w:t xml:space="preserve"> </w:t>
            </w:r>
            <w:r w:rsidRPr="00351DCA">
              <w:rPr>
                <w:sz w:val="24"/>
                <w:szCs w:val="24"/>
                <w:lang w:val="es-CR"/>
              </w:rPr>
              <w:t>v</w:t>
            </w:r>
            <w:r w:rsidRPr="00351DCA">
              <w:rPr>
                <w:spacing w:val="42"/>
                <w:sz w:val="24"/>
                <w:szCs w:val="24"/>
                <w:lang w:val="es-CR"/>
              </w:rPr>
              <w:t xml:space="preserve"> </w:t>
            </w:r>
            <w:r w:rsidR="008E0BCE" w:rsidRPr="00351DCA">
              <w:rPr>
                <w:sz w:val="24"/>
                <w:szCs w:val="24"/>
                <w:lang w:val="es-CR"/>
              </w:rPr>
              <w:t xml:space="preserve">para </w:t>
            </w:r>
            <w:r w:rsidR="008E0BCE" w:rsidRPr="00351DCA">
              <w:rPr>
                <w:spacing w:val="8"/>
                <w:sz w:val="24"/>
                <w:szCs w:val="24"/>
                <w:lang w:val="es-CR"/>
              </w:rPr>
              <w:t>obtener</w:t>
            </w:r>
            <w:r w:rsidR="008E0BCE" w:rsidRPr="00351DCA">
              <w:rPr>
                <w:sz w:val="24"/>
                <w:szCs w:val="24"/>
                <w:lang w:val="es-CR"/>
              </w:rPr>
              <w:t xml:space="preserve"> </w:t>
            </w:r>
            <w:r w:rsidR="008E0BCE" w:rsidRPr="00351DCA">
              <w:rPr>
                <w:spacing w:val="16"/>
                <w:sz w:val="24"/>
                <w:szCs w:val="24"/>
                <w:lang w:val="es-CR"/>
              </w:rPr>
              <w:t>información</w:t>
            </w:r>
            <w:r w:rsidR="008E0BCE" w:rsidRPr="00351DCA">
              <w:rPr>
                <w:sz w:val="24"/>
                <w:szCs w:val="24"/>
                <w:lang w:val="es-CR"/>
              </w:rPr>
              <w:t xml:space="preserve"> </w:t>
            </w:r>
            <w:r w:rsidR="008E0BCE" w:rsidRPr="00351DCA">
              <w:rPr>
                <w:spacing w:val="5"/>
                <w:sz w:val="24"/>
                <w:szCs w:val="24"/>
                <w:lang w:val="es-CR"/>
              </w:rPr>
              <w:t>de</w:t>
            </w:r>
            <w:r w:rsidRPr="00351DCA">
              <w:rPr>
                <w:spacing w:val="28"/>
                <w:sz w:val="24"/>
                <w:szCs w:val="24"/>
                <w:lang w:val="es-CR"/>
              </w:rPr>
              <w:t xml:space="preserve"> </w:t>
            </w:r>
            <w:r w:rsidR="008E0BCE" w:rsidRPr="00351DCA">
              <w:rPr>
                <w:sz w:val="24"/>
                <w:szCs w:val="24"/>
                <w:lang w:val="es-CR"/>
              </w:rPr>
              <w:t xml:space="preserve">empleados, </w:t>
            </w:r>
            <w:r w:rsidR="008E0BCE" w:rsidRPr="00351DCA">
              <w:rPr>
                <w:spacing w:val="7"/>
                <w:sz w:val="24"/>
                <w:szCs w:val="24"/>
                <w:lang w:val="es-CR"/>
              </w:rPr>
              <w:t>clientes</w:t>
            </w:r>
            <w:r w:rsidRPr="00351DCA">
              <w:rPr>
                <w:w w:val="109"/>
                <w:sz w:val="24"/>
                <w:szCs w:val="24"/>
                <w:lang w:val="es-CR"/>
              </w:rPr>
              <w:t>,</w:t>
            </w:r>
          </w:p>
          <w:p w14:paraId="3438552C" w14:textId="77777777" w:rsidR="00351DCA" w:rsidRPr="00351DCA" w:rsidRDefault="00351DCA" w:rsidP="0099694C">
            <w:pPr>
              <w:spacing w:before="6" w:line="180" w:lineRule="exact"/>
              <w:rPr>
                <w:sz w:val="24"/>
                <w:szCs w:val="24"/>
                <w:lang w:val="es-CR"/>
              </w:rPr>
            </w:pPr>
          </w:p>
          <w:p w14:paraId="70284928" w14:textId="29EE55E9" w:rsidR="00351DCA" w:rsidRPr="00351DCA" w:rsidRDefault="008E0BCE" w:rsidP="0099694C">
            <w:pPr>
              <w:ind w:left="116"/>
              <w:rPr>
                <w:sz w:val="24"/>
                <w:szCs w:val="24"/>
              </w:rPr>
            </w:pPr>
            <w:proofErr w:type="spellStart"/>
            <w:r w:rsidRPr="00351DCA">
              <w:rPr>
                <w:sz w:val="24"/>
                <w:szCs w:val="24"/>
              </w:rPr>
              <w:t>pr</w:t>
            </w:r>
            <w:r w:rsidRPr="00351DCA">
              <w:rPr>
                <w:spacing w:val="-6"/>
                <w:sz w:val="24"/>
                <w:szCs w:val="24"/>
              </w:rPr>
              <w:t>ov</w:t>
            </w:r>
            <w:r w:rsidRPr="00351DCA">
              <w:rPr>
                <w:sz w:val="24"/>
                <w:szCs w:val="24"/>
              </w:rPr>
              <w:t>eedores</w:t>
            </w:r>
            <w:proofErr w:type="spellEnd"/>
            <w:r w:rsidRPr="00351DCA">
              <w:rPr>
                <w:sz w:val="24"/>
                <w:szCs w:val="24"/>
              </w:rPr>
              <w:t xml:space="preserve">, </w:t>
            </w:r>
            <w:proofErr w:type="spellStart"/>
            <w:r w:rsidRPr="00351DCA">
              <w:rPr>
                <w:spacing w:val="10"/>
                <w:sz w:val="24"/>
                <w:szCs w:val="24"/>
              </w:rPr>
              <w:t>productos</w:t>
            </w:r>
            <w:proofErr w:type="spellEnd"/>
            <w:r w:rsidRPr="00351DCA">
              <w:rPr>
                <w:sz w:val="24"/>
                <w:szCs w:val="24"/>
              </w:rPr>
              <w:t xml:space="preserve"> </w:t>
            </w:r>
            <w:r w:rsidRPr="00351DCA">
              <w:rPr>
                <w:spacing w:val="28"/>
                <w:sz w:val="24"/>
                <w:szCs w:val="24"/>
              </w:rPr>
              <w:t>o</w:t>
            </w:r>
            <w:r w:rsidR="00351DCA" w:rsidRPr="00351DCA">
              <w:rPr>
                <w:spacing w:val="17"/>
                <w:sz w:val="24"/>
                <w:szCs w:val="24"/>
              </w:rPr>
              <w:t xml:space="preserve"> </w:t>
            </w:r>
            <w:proofErr w:type="spellStart"/>
            <w:r w:rsidR="00351DCA" w:rsidRPr="00351DCA">
              <w:rPr>
                <w:spacing w:val="-6"/>
                <w:w w:val="104"/>
                <w:sz w:val="24"/>
                <w:szCs w:val="24"/>
              </w:rPr>
              <w:t>v</w:t>
            </w:r>
            <w:r w:rsidR="00351DCA" w:rsidRPr="00351DCA">
              <w:rPr>
                <w:w w:val="105"/>
                <w:sz w:val="24"/>
                <w:szCs w:val="24"/>
              </w:rPr>
              <w:t>e</w:t>
            </w:r>
            <w:r w:rsidR="00351DCA" w:rsidRPr="00351DCA">
              <w:rPr>
                <w:spacing w:val="-6"/>
                <w:w w:val="105"/>
                <w:sz w:val="24"/>
                <w:szCs w:val="24"/>
              </w:rPr>
              <w:t>n</w:t>
            </w:r>
            <w:r w:rsidR="00351DCA" w:rsidRPr="00351DCA">
              <w:rPr>
                <w:w w:val="114"/>
                <w:sz w:val="24"/>
                <w:szCs w:val="24"/>
              </w:rPr>
              <w:t>tas</w:t>
            </w:r>
            <w:proofErr w:type="spellEnd"/>
          </w:p>
        </w:tc>
      </w:tr>
      <w:tr w:rsidR="00351DCA" w:rsidRPr="00351DCA" w14:paraId="06232770" w14:textId="77777777" w:rsidTr="00B7598B">
        <w:trPr>
          <w:trHeight w:hRule="exact" w:val="613"/>
          <w:jc w:val="center"/>
        </w:trPr>
        <w:tc>
          <w:tcPr>
            <w:tcW w:w="5409" w:type="dxa"/>
            <w:vMerge/>
          </w:tcPr>
          <w:p w14:paraId="0394FFBA" w14:textId="77777777" w:rsidR="00351DCA" w:rsidRPr="00351DCA" w:rsidRDefault="00351DCA" w:rsidP="0099694C">
            <w:pPr>
              <w:rPr>
                <w:sz w:val="24"/>
                <w:szCs w:val="24"/>
              </w:rPr>
            </w:pPr>
          </w:p>
        </w:tc>
      </w:tr>
      <w:tr w:rsidR="00351DCA" w:rsidRPr="00C25C8D" w14:paraId="09E8D75D" w14:textId="77777777" w:rsidTr="00351DCA">
        <w:trPr>
          <w:trHeight w:hRule="exact" w:val="474"/>
          <w:jc w:val="center"/>
        </w:trPr>
        <w:tc>
          <w:tcPr>
            <w:tcW w:w="5409" w:type="dxa"/>
            <w:vMerge w:val="restart"/>
          </w:tcPr>
          <w:p w14:paraId="0DACB541" w14:textId="77777777" w:rsidR="00351DCA" w:rsidRPr="00351DCA" w:rsidRDefault="00351DCA" w:rsidP="0099694C">
            <w:pPr>
              <w:spacing w:before="9" w:line="100" w:lineRule="exact"/>
              <w:rPr>
                <w:sz w:val="24"/>
                <w:szCs w:val="24"/>
                <w:lang w:val="es-CR"/>
              </w:rPr>
            </w:pPr>
          </w:p>
          <w:p w14:paraId="35B22F9E" w14:textId="16CD3CAA" w:rsidR="00351DCA" w:rsidRPr="00351DCA" w:rsidRDefault="00351DCA" w:rsidP="0099694C">
            <w:pPr>
              <w:ind w:left="116"/>
              <w:rPr>
                <w:sz w:val="24"/>
                <w:szCs w:val="24"/>
                <w:lang w:val="es-CR"/>
              </w:rPr>
            </w:pPr>
            <w:r w:rsidRPr="00351DCA">
              <w:rPr>
                <w:sz w:val="24"/>
                <w:szCs w:val="24"/>
                <w:lang w:val="es-CR"/>
              </w:rPr>
              <w:t>El</w:t>
            </w:r>
            <w:r w:rsidRPr="00351DCA">
              <w:rPr>
                <w:spacing w:val="32"/>
                <w:sz w:val="24"/>
                <w:szCs w:val="24"/>
                <w:lang w:val="es-CR"/>
              </w:rPr>
              <w:t xml:space="preserve"> </w:t>
            </w:r>
            <w:r w:rsidR="008E0BCE" w:rsidRPr="00351DCA">
              <w:rPr>
                <w:sz w:val="24"/>
                <w:szCs w:val="24"/>
                <w:lang w:val="es-CR"/>
              </w:rPr>
              <w:t>aplicati</w:t>
            </w:r>
            <w:r w:rsidR="008E0BCE" w:rsidRPr="00351DCA">
              <w:rPr>
                <w:spacing w:val="-6"/>
                <w:sz w:val="24"/>
                <w:szCs w:val="24"/>
                <w:lang w:val="es-CR"/>
              </w:rPr>
              <w:t>v</w:t>
            </w:r>
            <w:r w:rsidR="008E0BCE" w:rsidRPr="00351DCA">
              <w:rPr>
                <w:sz w:val="24"/>
                <w:szCs w:val="24"/>
                <w:lang w:val="es-CR"/>
              </w:rPr>
              <w:t xml:space="preserve">o </w:t>
            </w:r>
            <w:r w:rsidR="008E0BCE" w:rsidRPr="00351DCA">
              <w:rPr>
                <w:spacing w:val="22"/>
                <w:sz w:val="24"/>
                <w:szCs w:val="24"/>
                <w:lang w:val="es-CR"/>
              </w:rPr>
              <w:t>debe</w:t>
            </w:r>
            <w:r w:rsidRPr="00351DCA">
              <w:rPr>
                <w:spacing w:val="36"/>
                <w:sz w:val="24"/>
                <w:szCs w:val="24"/>
                <w:lang w:val="es-CR"/>
              </w:rPr>
              <w:t xml:space="preserve"> </w:t>
            </w:r>
            <w:r w:rsidR="008E0BCE" w:rsidRPr="00351DCA">
              <w:rPr>
                <w:sz w:val="24"/>
                <w:szCs w:val="24"/>
                <w:lang w:val="es-CR"/>
              </w:rPr>
              <w:t xml:space="preserve">registrar </w:t>
            </w:r>
            <w:r w:rsidR="008E0BCE" w:rsidRPr="00351DCA">
              <w:rPr>
                <w:spacing w:val="29"/>
                <w:sz w:val="24"/>
                <w:szCs w:val="24"/>
                <w:lang w:val="es-CR"/>
              </w:rPr>
              <w:t>los</w:t>
            </w:r>
            <w:r w:rsidRPr="00351DCA">
              <w:rPr>
                <w:spacing w:val="15"/>
                <w:sz w:val="24"/>
                <w:szCs w:val="24"/>
                <w:lang w:val="es-CR"/>
              </w:rPr>
              <w:t xml:space="preserve"> </w:t>
            </w:r>
            <w:r w:rsidR="008E0BCE" w:rsidRPr="00351DCA">
              <w:rPr>
                <w:sz w:val="24"/>
                <w:szCs w:val="24"/>
                <w:lang w:val="es-CR"/>
              </w:rPr>
              <w:t>m</w:t>
            </w:r>
            <w:r w:rsidR="008E0BCE" w:rsidRPr="00351DCA">
              <w:rPr>
                <w:spacing w:val="-6"/>
                <w:sz w:val="24"/>
                <w:szCs w:val="24"/>
                <w:lang w:val="es-CR"/>
              </w:rPr>
              <w:t>o</w:t>
            </w:r>
            <w:r w:rsidR="008E0BCE" w:rsidRPr="00351DCA">
              <w:rPr>
                <w:sz w:val="24"/>
                <w:szCs w:val="24"/>
                <w:lang w:val="es-CR"/>
              </w:rPr>
              <w:t>vimie</w:t>
            </w:r>
            <w:r w:rsidR="008E0BCE" w:rsidRPr="00351DCA">
              <w:rPr>
                <w:spacing w:val="-6"/>
                <w:sz w:val="24"/>
                <w:szCs w:val="24"/>
                <w:lang w:val="es-CR"/>
              </w:rPr>
              <w:t>n</w:t>
            </w:r>
            <w:r w:rsidR="008E0BCE" w:rsidRPr="00351DCA">
              <w:rPr>
                <w:sz w:val="24"/>
                <w:szCs w:val="24"/>
                <w:lang w:val="es-CR"/>
              </w:rPr>
              <w:t xml:space="preserve">tos </w:t>
            </w:r>
            <w:r w:rsidR="008E0BCE" w:rsidRPr="00351DCA">
              <w:rPr>
                <w:spacing w:val="19"/>
                <w:sz w:val="24"/>
                <w:szCs w:val="24"/>
                <w:lang w:val="es-CR"/>
              </w:rPr>
              <w:t>que</w:t>
            </w:r>
            <w:r w:rsidRPr="00351DCA">
              <w:rPr>
                <w:spacing w:val="34"/>
                <w:sz w:val="24"/>
                <w:szCs w:val="24"/>
                <w:lang w:val="es-CR"/>
              </w:rPr>
              <w:t xml:space="preserve"> </w:t>
            </w:r>
            <w:r w:rsidRPr="00351DCA">
              <w:rPr>
                <w:sz w:val="24"/>
                <w:szCs w:val="24"/>
                <w:lang w:val="es-CR"/>
              </w:rPr>
              <w:t>realicen</w:t>
            </w:r>
            <w:r w:rsidRPr="00351DCA">
              <w:rPr>
                <w:spacing w:val="49"/>
                <w:sz w:val="24"/>
                <w:szCs w:val="24"/>
                <w:lang w:val="es-CR"/>
              </w:rPr>
              <w:t xml:space="preserve"> </w:t>
            </w:r>
            <w:r w:rsidRPr="00351DCA">
              <w:rPr>
                <w:sz w:val="24"/>
                <w:szCs w:val="24"/>
                <w:lang w:val="es-CR"/>
              </w:rPr>
              <w:t>los</w:t>
            </w:r>
            <w:r w:rsidRPr="00351DCA">
              <w:rPr>
                <w:spacing w:val="15"/>
                <w:sz w:val="24"/>
                <w:szCs w:val="24"/>
                <w:lang w:val="es-CR"/>
              </w:rPr>
              <w:t xml:space="preserve"> </w:t>
            </w:r>
            <w:r w:rsidR="008E0BCE" w:rsidRPr="00351DCA">
              <w:rPr>
                <w:sz w:val="24"/>
                <w:szCs w:val="24"/>
                <w:lang w:val="es-CR"/>
              </w:rPr>
              <w:t xml:space="preserve">usuarios </w:t>
            </w:r>
            <w:r w:rsidR="008E0BCE" w:rsidRPr="00351DCA">
              <w:rPr>
                <w:spacing w:val="7"/>
                <w:sz w:val="24"/>
                <w:szCs w:val="24"/>
                <w:lang w:val="es-CR"/>
              </w:rPr>
              <w:t>con</w:t>
            </w:r>
            <w:r w:rsidRPr="00351DCA">
              <w:rPr>
                <w:spacing w:val="28"/>
                <w:sz w:val="24"/>
                <w:szCs w:val="24"/>
                <w:lang w:val="es-CR"/>
              </w:rPr>
              <w:t xml:space="preserve"> </w:t>
            </w:r>
            <w:r w:rsidRPr="00351DCA">
              <w:rPr>
                <w:sz w:val="24"/>
                <w:szCs w:val="24"/>
                <w:lang w:val="es-CR"/>
              </w:rPr>
              <w:t>sesión</w:t>
            </w:r>
            <w:r w:rsidRPr="00351DCA">
              <w:rPr>
                <w:spacing w:val="23"/>
                <w:sz w:val="24"/>
                <w:szCs w:val="24"/>
                <w:lang w:val="es-CR"/>
              </w:rPr>
              <w:t xml:space="preserve"> </w:t>
            </w:r>
            <w:r w:rsidR="008E0BCE" w:rsidRPr="00351DCA">
              <w:rPr>
                <w:sz w:val="24"/>
                <w:szCs w:val="24"/>
                <w:lang w:val="es-CR"/>
              </w:rPr>
              <w:t xml:space="preserve">iniciada </w:t>
            </w:r>
            <w:r w:rsidR="008E0BCE" w:rsidRPr="00351DCA">
              <w:rPr>
                <w:spacing w:val="5"/>
                <w:sz w:val="24"/>
                <w:szCs w:val="24"/>
                <w:lang w:val="es-CR"/>
              </w:rPr>
              <w:t>en</w:t>
            </w:r>
            <w:r w:rsidRPr="00351DCA">
              <w:rPr>
                <w:spacing w:val="28"/>
                <w:sz w:val="24"/>
                <w:szCs w:val="24"/>
                <w:lang w:val="es-CR"/>
              </w:rPr>
              <w:t xml:space="preserve"> </w:t>
            </w:r>
            <w:r w:rsidRPr="00351DCA">
              <w:rPr>
                <w:sz w:val="24"/>
                <w:szCs w:val="24"/>
                <w:lang w:val="es-CR"/>
              </w:rPr>
              <w:t>el</w:t>
            </w:r>
            <w:r w:rsidRPr="00351DCA">
              <w:rPr>
                <w:spacing w:val="16"/>
                <w:sz w:val="24"/>
                <w:szCs w:val="24"/>
                <w:lang w:val="es-CR"/>
              </w:rPr>
              <w:t xml:space="preserve"> </w:t>
            </w:r>
            <w:r w:rsidRPr="00351DCA">
              <w:rPr>
                <w:w w:val="108"/>
                <w:sz w:val="24"/>
                <w:szCs w:val="24"/>
                <w:lang w:val="es-CR"/>
              </w:rPr>
              <w:t>aplicati</w:t>
            </w:r>
            <w:r w:rsidRPr="00351DCA">
              <w:rPr>
                <w:spacing w:val="-6"/>
                <w:w w:val="108"/>
                <w:sz w:val="24"/>
                <w:szCs w:val="24"/>
                <w:lang w:val="es-CR"/>
              </w:rPr>
              <w:t>v</w:t>
            </w:r>
            <w:r w:rsidRPr="00351DCA">
              <w:rPr>
                <w:w w:val="102"/>
                <w:sz w:val="24"/>
                <w:szCs w:val="24"/>
                <w:lang w:val="es-CR"/>
              </w:rPr>
              <w:t>o,</w:t>
            </w:r>
          </w:p>
          <w:p w14:paraId="0FD9924C" w14:textId="77777777" w:rsidR="00351DCA" w:rsidRPr="00351DCA" w:rsidRDefault="00351DCA" w:rsidP="0099694C">
            <w:pPr>
              <w:spacing w:before="5" w:line="180" w:lineRule="exact"/>
              <w:rPr>
                <w:sz w:val="24"/>
                <w:szCs w:val="24"/>
                <w:lang w:val="es-CR"/>
              </w:rPr>
            </w:pPr>
          </w:p>
          <w:p w14:paraId="28CE358B" w14:textId="38C61834" w:rsidR="00351DCA" w:rsidRPr="00351DCA" w:rsidRDefault="008E0BCE" w:rsidP="0099694C">
            <w:pPr>
              <w:ind w:left="116"/>
              <w:rPr>
                <w:sz w:val="24"/>
                <w:szCs w:val="24"/>
                <w:lang w:val="es-CR"/>
              </w:rPr>
            </w:pPr>
            <w:r w:rsidRPr="00351DCA">
              <w:rPr>
                <w:sz w:val="24"/>
                <w:szCs w:val="24"/>
                <w:lang w:val="es-CR"/>
              </w:rPr>
              <w:t xml:space="preserve">para </w:t>
            </w:r>
            <w:r w:rsidRPr="00351DCA">
              <w:rPr>
                <w:spacing w:val="7"/>
                <w:sz w:val="24"/>
                <w:szCs w:val="24"/>
                <w:lang w:val="es-CR"/>
              </w:rPr>
              <w:t>generar</w:t>
            </w:r>
            <w:r w:rsidRPr="00351DCA">
              <w:rPr>
                <w:sz w:val="24"/>
                <w:szCs w:val="24"/>
                <w:lang w:val="es-CR"/>
              </w:rPr>
              <w:t xml:space="preserve"> </w:t>
            </w:r>
            <w:r w:rsidRPr="00351DCA">
              <w:rPr>
                <w:spacing w:val="3"/>
                <w:sz w:val="24"/>
                <w:szCs w:val="24"/>
                <w:lang w:val="es-CR"/>
              </w:rPr>
              <w:t>reportes</w:t>
            </w:r>
            <w:r w:rsidRPr="00351DCA">
              <w:rPr>
                <w:sz w:val="24"/>
                <w:szCs w:val="24"/>
                <w:lang w:val="es-CR"/>
              </w:rPr>
              <w:t xml:space="preserve"> </w:t>
            </w:r>
            <w:r w:rsidRPr="00351DCA">
              <w:rPr>
                <w:spacing w:val="19"/>
                <w:sz w:val="24"/>
                <w:szCs w:val="24"/>
                <w:lang w:val="es-CR"/>
              </w:rPr>
              <w:t>de</w:t>
            </w:r>
            <w:r w:rsidR="00351DCA" w:rsidRPr="00351DCA">
              <w:rPr>
                <w:spacing w:val="28"/>
                <w:sz w:val="24"/>
                <w:szCs w:val="24"/>
                <w:lang w:val="es-CR"/>
              </w:rPr>
              <w:t xml:space="preserve"> </w:t>
            </w:r>
            <w:r w:rsidR="00351DCA" w:rsidRPr="00351DCA">
              <w:rPr>
                <w:w w:val="110"/>
                <w:sz w:val="24"/>
                <w:szCs w:val="24"/>
                <w:lang w:val="es-CR"/>
              </w:rPr>
              <w:t>auditoría</w:t>
            </w:r>
          </w:p>
        </w:tc>
      </w:tr>
      <w:tr w:rsidR="00351DCA" w:rsidRPr="00C25C8D" w14:paraId="7D909862" w14:textId="77777777" w:rsidTr="00351DCA">
        <w:trPr>
          <w:trHeight w:hRule="exact" w:val="431"/>
          <w:jc w:val="center"/>
        </w:trPr>
        <w:tc>
          <w:tcPr>
            <w:tcW w:w="5409" w:type="dxa"/>
            <w:vMerge/>
          </w:tcPr>
          <w:p w14:paraId="449AB14C" w14:textId="77777777" w:rsidR="00351DCA" w:rsidRPr="00351DCA" w:rsidRDefault="00351DCA" w:rsidP="0099694C">
            <w:pPr>
              <w:rPr>
                <w:sz w:val="24"/>
                <w:szCs w:val="24"/>
                <w:lang w:val="es-CR"/>
              </w:rPr>
            </w:pPr>
          </w:p>
        </w:tc>
      </w:tr>
    </w:tbl>
    <w:p w14:paraId="2F32D765" w14:textId="77777777" w:rsidR="00351DCA" w:rsidRPr="00351DCA" w:rsidRDefault="00351DCA" w:rsidP="00351DCA">
      <w:pPr>
        <w:rPr>
          <w:sz w:val="24"/>
          <w:szCs w:val="24"/>
          <w:lang w:val="es-CR"/>
        </w:rPr>
        <w:sectPr w:rsidR="00351DCA" w:rsidRPr="00351DCA" w:rsidSect="00351DCA">
          <w:pgSz w:w="11920" w:h="16840"/>
          <w:pgMar w:top="960" w:right="120" w:bottom="280" w:left="1320" w:header="751" w:footer="0" w:gutter="0"/>
          <w:cols w:space="720"/>
        </w:sectPr>
      </w:pPr>
    </w:p>
    <w:p w14:paraId="4C7E17D4" w14:textId="77777777" w:rsidR="00351DCA" w:rsidRPr="00351DCA" w:rsidRDefault="00351DCA" w:rsidP="00351DCA">
      <w:pPr>
        <w:spacing w:line="200" w:lineRule="exact"/>
        <w:rPr>
          <w:sz w:val="24"/>
          <w:szCs w:val="24"/>
          <w:lang w:val="es-CR"/>
        </w:rPr>
      </w:pPr>
    </w:p>
    <w:p w14:paraId="1C650D90" w14:textId="77777777" w:rsidR="00351DCA" w:rsidRPr="00351DCA" w:rsidRDefault="00351DCA" w:rsidP="00351DCA">
      <w:pPr>
        <w:spacing w:before="14" w:line="240" w:lineRule="exact"/>
        <w:rPr>
          <w:sz w:val="24"/>
          <w:szCs w:val="24"/>
          <w:lang w:val="es-CR"/>
        </w:rPr>
      </w:pPr>
    </w:p>
    <w:p w14:paraId="6BC61637" w14:textId="2DAEB617" w:rsidR="00351DCA" w:rsidRPr="00351DCA" w:rsidRDefault="00351DCA" w:rsidP="00351DCA">
      <w:pPr>
        <w:spacing w:before="31"/>
        <w:ind w:left="120"/>
        <w:rPr>
          <w:rFonts w:eastAsia="Georgia"/>
          <w:sz w:val="24"/>
          <w:szCs w:val="24"/>
        </w:rPr>
      </w:pPr>
      <w:proofErr w:type="spellStart"/>
      <w:r w:rsidRPr="00351DCA">
        <w:rPr>
          <w:rFonts w:eastAsia="Georgia"/>
          <w:b/>
          <w:spacing w:val="-21"/>
          <w:sz w:val="24"/>
          <w:szCs w:val="24"/>
        </w:rPr>
        <w:t>T</w:t>
      </w:r>
      <w:r w:rsidRPr="00351DCA">
        <w:rPr>
          <w:rFonts w:eastAsia="Georgia"/>
          <w:b/>
          <w:sz w:val="24"/>
          <w:szCs w:val="24"/>
        </w:rPr>
        <w:t>abl</w:t>
      </w:r>
      <w:r w:rsidR="00C156A6">
        <w:rPr>
          <w:rFonts w:eastAsia="Georgia"/>
          <w:b/>
          <w:sz w:val="24"/>
          <w:szCs w:val="24"/>
        </w:rPr>
        <w:t>a</w:t>
      </w:r>
      <w:proofErr w:type="spellEnd"/>
      <w:r w:rsidRPr="00351DCA">
        <w:rPr>
          <w:rFonts w:eastAsia="Georgia"/>
          <w:b/>
          <w:spacing w:val="23"/>
          <w:sz w:val="24"/>
          <w:szCs w:val="24"/>
        </w:rPr>
        <w:t xml:space="preserve"> </w:t>
      </w:r>
      <w:r w:rsidRPr="00351DCA">
        <w:rPr>
          <w:rFonts w:eastAsia="Georgia"/>
          <w:b/>
          <w:sz w:val="24"/>
          <w:szCs w:val="24"/>
        </w:rPr>
        <w:t>2</w:t>
      </w:r>
    </w:p>
    <w:p w14:paraId="294F3212" w14:textId="77777777" w:rsidR="00351DCA" w:rsidRPr="00351DCA" w:rsidRDefault="00351DCA" w:rsidP="00351DCA">
      <w:pPr>
        <w:spacing w:before="4" w:line="180" w:lineRule="exact"/>
        <w:rPr>
          <w:sz w:val="24"/>
          <w:szCs w:val="24"/>
        </w:rPr>
      </w:pPr>
    </w:p>
    <w:p w14:paraId="5E409A34" w14:textId="77777777" w:rsidR="00351DCA" w:rsidRPr="00351DCA" w:rsidRDefault="00351DCA" w:rsidP="00351DCA">
      <w:pPr>
        <w:ind w:left="120"/>
        <w:rPr>
          <w:rFonts w:eastAsia="Arial"/>
          <w:sz w:val="24"/>
          <w:szCs w:val="24"/>
        </w:rPr>
      </w:pPr>
      <w:proofErr w:type="spellStart"/>
      <w:r w:rsidRPr="00351DCA">
        <w:rPr>
          <w:rFonts w:eastAsia="Arial"/>
          <w:i/>
          <w:spacing w:val="-10"/>
          <w:w w:val="95"/>
          <w:sz w:val="24"/>
          <w:szCs w:val="24"/>
        </w:rPr>
        <w:t>Re</w:t>
      </w:r>
      <w:r w:rsidRPr="00351DCA">
        <w:rPr>
          <w:rFonts w:eastAsia="Arial"/>
          <w:i/>
          <w:w w:val="95"/>
          <w:sz w:val="24"/>
          <w:szCs w:val="24"/>
        </w:rPr>
        <w:t>querimientos</w:t>
      </w:r>
      <w:proofErr w:type="spellEnd"/>
      <w:r w:rsidRPr="00351DCA">
        <w:rPr>
          <w:rFonts w:eastAsia="Arial"/>
          <w:i/>
          <w:spacing w:val="24"/>
          <w:w w:val="95"/>
          <w:sz w:val="24"/>
          <w:szCs w:val="24"/>
        </w:rPr>
        <w:t xml:space="preserve"> </w:t>
      </w:r>
      <w:r w:rsidRPr="00351DCA">
        <w:rPr>
          <w:rFonts w:eastAsia="Arial"/>
          <w:i/>
          <w:sz w:val="24"/>
          <w:szCs w:val="24"/>
        </w:rPr>
        <w:t>No</w:t>
      </w:r>
      <w:r w:rsidRPr="00351DCA">
        <w:rPr>
          <w:rFonts w:eastAsia="Arial"/>
          <w:i/>
          <w:spacing w:val="9"/>
          <w:sz w:val="24"/>
          <w:szCs w:val="24"/>
        </w:rPr>
        <w:t xml:space="preserve"> </w:t>
      </w:r>
      <w:proofErr w:type="spellStart"/>
      <w:r w:rsidRPr="00351DCA">
        <w:rPr>
          <w:rFonts w:eastAsia="Arial"/>
          <w:i/>
          <w:spacing w:val="-17"/>
          <w:sz w:val="24"/>
          <w:szCs w:val="24"/>
        </w:rPr>
        <w:t>F</w:t>
      </w:r>
      <w:r w:rsidRPr="00351DCA">
        <w:rPr>
          <w:rFonts w:eastAsia="Arial"/>
          <w:i/>
          <w:sz w:val="24"/>
          <w:szCs w:val="24"/>
        </w:rPr>
        <w:t>uncionales</w:t>
      </w:r>
      <w:proofErr w:type="spellEnd"/>
    </w:p>
    <w:p w14:paraId="6F68A989" w14:textId="77777777" w:rsidR="00351DCA" w:rsidRPr="00351DCA" w:rsidRDefault="00351DCA" w:rsidP="00351DCA">
      <w:pPr>
        <w:spacing w:before="7" w:line="280" w:lineRule="exact"/>
        <w:rPr>
          <w:sz w:val="24"/>
          <w:szCs w:val="24"/>
        </w:rPr>
      </w:pPr>
    </w:p>
    <w:tbl>
      <w:tblPr>
        <w:tblW w:w="0" w:type="auto"/>
        <w:jc w:val="center"/>
        <w:tblLayout w:type="fixed"/>
        <w:tblCellMar>
          <w:left w:w="0" w:type="dxa"/>
          <w:right w:w="0" w:type="dxa"/>
        </w:tblCellMar>
        <w:tblLook w:val="01E0" w:firstRow="1" w:lastRow="1" w:firstColumn="1" w:lastColumn="1" w:noHBand="0" w:noVBand="0"/>
      </w:tblPr>
      <w:tblGrid>
        <w:gridCol w:w="5726"/>
      </w:tblGrid>
      <w:tr w:rsidR="00351DCA" w:rsidRPr="00351DCA" w14:paraId="74F0C804" w14:textId="77777777" w:rsidTr="00351DCA">
        <w:trPr>
          <w:trHeight w:hRule="exact" w:val="456"/>
          <w:jc w:val="center"/>
        </w:trPr>
        <w:tc>
          <w:tcPr>
            <w:tcW w:w="5726" w:type="dxa"/>
            <w:tcBorders>
              <w:top w:val="single" w:sz="4" w:space="0" w:color="auto"/>
              <w:bottom w:val="single" w:sz="4" w:space="0" w:color="auto"/>
            </w:tcBorders>
          </w:tcPr>
          <w:p w14:paraId="41C9C754" w14:textId="77777777" w:rsidR="00351DCA" w:rsidRPr="00351DCA" w:rsidRDefault="00351DCA" w:rsidP="0099694C">
            <w:pPr>
              <w:ind w:left="116"/>
              <w:rPr>
                <w:rFonts w:eastAsia="Georgia"/>
                <w:sz w:val="24"/>
                <w:szCs w:val="24"/>
              </w:rPr>
            </w:pPr>
            <w:proofErr w:type="spellStart"/>
            <w:r w:rsidRPr="00351DCA">
              <w:rPr>
                <w:rFonts w:eastAsia="Georgia"/>
                <w:b/>
                <w:sz w:val="24"/>
                <w:szCs w:val="24"/>
              </w:rPr>
              <w:t>Requerimie</w:t>
            </w:r>
            <w:r w:rsidRPr="00351DCA">
              <w:rPr>
                <w:rFonts w:eastAsia="Georgia"/>
                <w:b/>
                <w:spacing w:val="-7"/>
                <w:sz w:val="24"/>
                <w:szCs w:val="24"/>
              </w:rPr>
              <w:t>n</w:t>
            </w:r>
            <w:r w:rsidRPr="00351DCA">
              <w:rPr>
                <w:rFonts w:eastAsia="Georgia"/>
                <w:b/>
                <w:sz w:val="24"/>
                <w:szCs w:val="24"/>
              </w:rPr>
              <w:t>to</w:t>
            </w:r>
            <w:proofErr w:type="spellEnd"/>
          </w:p>
        </w:tc>
      </w:tr>
      <w:tr w:rsidR="00351DCA" w:rsidRPr="00C25C8D" w14:paraId="0EA4CE85" w14:textId="77777777" w:rsidTr="00351DCA">
        <w:trPr>
          <w:trHeight w:hRule="exact" w:val="734"/>
          <w:jc w:val="center"/>
        </w:trPr>
        <w:tc>
          <w:tcPr>
            <w:tcW w:w="5726" w:type="dxa"/>
            <w:tcBorders>
              <w:top w:val="single" w:sz="4" w:space="0" w:color="auto"/>
            </w:tcBorders>
          </w:tcPr>
          <w:p w14:paraId="54362DE0" w14:textId="77777777" w:rsidR="00351DCA" w:rsidRPr="00351DCA" w:rsidRDefault="00351DCA" w:rsidP="0099694C">
            <w:pPr>
              <w:spacing w:before="9" w:line="100" w:lineRule="exact"/>
              <w:rPr>
                <w:sz w:val="24"/>
                <w:szCs w:val="24"/>
                <w:lang w:val="es-CR"/>
              </w:rPr>
            </w:pPr>
          </w:p>
          <w:p w14:paraId="3D8ABDEC" w14:textId="16706A91" w:rsidR="00351DCA" w:rsidRPr="00351DCA" w:rsidRDefault="00351DCA" w:rsidP="0099694C">
            <w:pPr>
              <w:ind w:left="116"/>
              <w:rPr>
                <w:sz w:val="24"/>
                <w:szCs w:val="24"/>
                <w:lang w:val="es-CR"/>
              </w:rPr>
            </w:pPr>
            <w:r w:rsidRPr="00351DCA">
              <w:rPr>
                <w:sz w:val="24"/>
                <w:szCs w:val="24"/>
                <w:lang w:val="es-CR"/>
              </w:rPr>
              <w:t>El</w:t>
            </w:r>
            <w:r w:rsidRPr="00351DCA">
              <w:rPr>
                <w:spacing w:val="32"/>
                <w:sz w:val="24"/>
                <w:szCs w:val="24"/>
                <w:lang w:val="es-CR"/>
              </w:rPr>
              <w:t xml:space="preserve"> </w:t>
            </w:r>
            <w:r w:rsidR="008E0BCE" w:rsidRPr="00351DCA">
              <w:rPr>
                <w:sz w:val="24"/>
                <w:szCs w:val="24"/>
                <w:lang w:val="es-CR"/>
              </w:rPr>
              <w:t>aplicati</w:t>
            </w:r>
            <w:r w:rsidR="008E0BCE" w:rsidRPr="00351DCA">
              <w:rPr>
                <w:spacing w:val="-6"/>
                <w:sz w:val="24"/>
                <w:szCs w:val="24"/>
                <w:lang w:val="es-CR"/>
              </w:rPr>
              <w:t>v</w:t>
            </w:r>
            <w:r w:rsidR="008E0BCE" w:rsidRPr="00351DCA">
              <w:rPr>
                <w:sz w:val="24"/>
                <w:szCs w:val="24"/>
                <w:lang w:val="es-CR"/>
              </w:rPr>
              <w:t xml:space="preserve">o </w:t>
            </w:r>
            <w:r w:rsidR="008E0BCE" w:rsidRPr="00351DCA">
              <w:rPr>
                <w:spacing w:val="22"/>
                <w:sz w:val="24"/>
                <w:szCs w:val="24"/>
                <w:lang w:val="es-CR"/>
              </w:rPr>
              <w:t>debe</w:t>
            </w:r>
            <w:r w:rsidRPr="00351DCA">
              <w:rPr>
                <w:spacing w:val="36"/>
                <w:sz w:val="24"/>
                <w:szCs w:val="24"/>
                <w:lang w:val="es-CR"/>
              </w:rPr>
              <w:t xml:space="preserve"> </w:t>
            </w:r>
            <w:r w:rsidR="008E0BCE" w:rsidRPr="00351DCA">
              <w:rPr>
                <w:sz w:val="24"/>
                <w:szCs w:val="24"/>
                <w:lang w:val="es-CR"/>
              </w:rPr>
              <w:t>o</w:t>
            </w:r>
            <w:r w:rsidR="008E0BCE" w:rsidRPr="00351DCA">
              <w:rPr>
                <w:spacing w:val="6"/>
                <w:sz w:val="24"/>
                <w:szCs w:val="24"/>
                <w:lang w:val="es-CR"/>
              </w:rPr>
              <w:t>p</w:t>
            </w:r>
            <w:r w:rsidR="008E0BCE" w:rsidRPr="00351DCA">
              <w:rPr>
                <w:sz w:val="24"/>
                <w:szCs w:val="24"/>
                <w:lang w:val="es-CR"/>
              </w:rPr>
              <w:t xml:space="preserve">erar </w:t>
            </w:r>
            <w:r w:rsidR="008E0BCE" w:rsidRPr="00351DCA">
              <w:rPr>
                <w:spacing w:val="6"/>
                <w:sz w:val="24"/>
                <w:szCs w:val="24"/>
                <w:lang w:val="es-CR"/>
              </w:rPr>
              <w:t>en</w:t>
            </w:r>
            <w:r w:rsidRPr="00351DCA">
              <w:rPr>
                <w:spacing w:val="28"/>
                <w:sz w:val="24"/>
                <w:szCs w:val="24"/>
                <w:lang w:val="es-CR"/>
              </w:rPr>
              <w:t xml:space="preserve"> </w:t>
            </w:r>
            <w:r w:rsidRPr="00351DCA">
              <w:rPr>
                <w:sz w:val="24"/>
                <w:szCs w:val="24"/>
                <w:lang w:val="es-CR"/>
              </w:rPr>
              <w:t>los</w:t>
            </w:r>
            <w:r w:rsidRPr="00351DCA">
              <w:rPr>
                <w:spacing w:val="15"/>
                <w:sz w:val="24"/>
                <w:szCs w:val="24"/>
                <w:lang w:val="es-CR"/>
              </w:rPr>
              <w:t xml:space="preserve"> </w:t>
            </w:r>
            <w:r w:rsidR="008E0BCE" w:rsidRPr="00351DCA">
              <w:rPr>
                <w:sz w:val="24"/>
                <w:szCs w:val="24"/>
                <w:lang w:val="es-CR"/>
              </w:rPr>
              <w:t xml:space="preserve">sistemas </w:t>
            </w:r>
            <w:r w:rsidR="008E0BCE" w:rsidRPr="00351DCA">
              <w:rPr>
                <w:spacing w:val="8"/>
                <w:sz w:val="24"/>
                <w:szCs w:val="24"/>
                <w:lang w:val="es-CR"/>
              </w:rPr>
              <w:t>operativos</w:t>
            </w:r>
            <w:r w:rsidR="008E0BCE" w:rsidRPr="00351DCA">
              <w:rPr>
                <w:sz w:val="24"/>
                <w:szCs w:val="24"/>
                <w:lang w:val="es-CR"/>
              </w:rPr>
              <w:t xml:space="preserve"> </w:t>
            </w:r>
            <w:r w:rsidR="008E0BCE" w:rsidRPr="00351DCA">
              <w:rPr>
                <w:spacing w:val="20"/>
                <w:sz w:val="24"/>
                <w:szCs w:val="24"/>
                <w:lang w:val="es-CR"/>
              </w:rPr>
              <w:t>Microsoft</w:t>
            </w:r>
            <w:r w:rsidRPr="00351DCA">
              <w:rPr>
                <w:spacing w:val="44"/>
                <w:sz w:val="24"/>
                <w:szCs w:val="24"/>
                <w:lang w:val="es-CR"/>
              </w:rPr>
              <w:t xml:space="preserve"> </w:t>
            </w:r>
            <w:r w:rsidRPr="00351DCA">
              <w:rPr>
                <w:sz w:val="24"/>
                <w:szCs w:val="24"/>
                <w:lang w:val="es-CR"/>
              </w:rPr>
              <w:t>Wind</w:t>
            </w:r>
            <w:r w:rsidRPr="00351DCA">
              <w:rPr>
                <w:spacing w:val="-6"/>
                <w:sz w:val="24"/>
                <w:szCs w:val="24"/>
                <w:lang w:val="es-CR"/>
              </w:rPr>
              <w:t>o</w:t>
            </w:r>
            <w:r w:rsidRPr="00351DCA">
              <w:rPr>
                <w:sz w:val="24"/>
                <w:szCs w:val="24"/>
                <w:lang w:val="es-CR"/>
              </w:rPr>
              <w:t>ws</w:t>
            </w:r>
            <w:r w:rsidRPr="00351DCA">
              <w:rPr>
                <w:spacing w:val="51"/>
                <w:sz w:val="24"/>
                <w:szCs w:val="24"/>
                <w:lang w:val="es-CR"/>
              </w:rPr>
              <w:t xml:space="preserve"> </w:t>
            </w:r>
            <w:r w:rsidRPr="00351DCA">
              <w:rPr>
                <w:sz w:val="24"/>
                <w:szCs w:val="24"/>
                <w:lang w:val="es-CR"/>
              </w:rPr>
              <w:t>10</w:t>
            </w:r>
            <w:r w:rsidRPr="00351DCA">
              <w:rPr>
                <w:spacing w:val="16"/>
                <w:sz w:val="24"/>
                <w:szCs w:val="24"/>
                <w:lang w:val="es-CR"/>
              </w:rPr>
              <w:t xml:space="preserve"> </w:t>
            </w:r>
            <w:r w:rsidRPr="00351DCA">
              <w:rPr>
                <w:sz w:val="24"/>
                <w:szCs w:val="24"/>
                <w:lang w:val="es-CR"/>
              </w:rPr>
              <w:t>u</w:t>
            </w:r>
            <w:r w:rsidRPr="00351DCA">
              <w:rPr>
                <w:spacing w:val="29"/>
                <w:sz w:val="24"/>
                <w:szCs w:val="24"/>
                <w:lang w:val="es-CR"/>
              </w:rPr>
              <w:t xml:space="preserve"> </w:t>
            </w:r>
            <w:r w:rsidRPr="00351DCA">
              <w:rPr>
                <w:sz w:val="24"/>
                <w:szCs w:val="24"/>
                <w:lang w:val="es-CR"/>
              </w:rPr>
              <w:t>11</w:t>
            </w:r>
          </w:p>
        </w:tc>
      </w:tr>
      <w:tr w:rsidR="00351DCA" w:rsidRPr="00C25C8D" w14:paraId="5129F59B" w14:textId="77777777" w:rsidTr="00351DCA">
        <w:trPr>
          <w:trHeight w:hRule="exact" w:val="844"/>
          <w:jc w:val="center"/>
        </w:trPr>
        <w:tc>
          <w:tcPr>
            <w:tcW w:w="5726" w:type="dxa"/>
          </w:tcPr>
          <w:p w14:paraId="6393783D" w14:textId="77777777" w:rsidR="00351DCA" w:rsidRPr="00351DCA" w:rsidRDefault="00351DCA" w:rsidP="0099694C">
            <w:pPr>
              <w:spacing w:before="9" w:line="100" w:lineRule="exact"/>
              <w:rPr>
                <w:sz w:val="24"/>
                <w:szCs w:val="24"/>
                <w:lang w:val="es-CR"/>
              </w:rPr>
            </w:pPr>
          </w:p>
          <w:p w14:paraId="2B78B7A5" w14:textId="2EF1437A" w:rsidR="00351DCA" w:rsidRPr="00351DCA" w:rsidRDefault="00351DCA" w:rsidP="0099694C">
            <w:pPr>
              <w:ind w:left="116"/>
              <w:rPr>
                <w:sz w:val="24"/>
                <w:szCs w:val="24"/>
                <w:lang w:val="es-CR"/>
              </w:rPr>
            </w:pPr>
            <w:r w:rsidRPr="00351DCA">
              <w:rPr>
                <w:sz w:val="24"/>
                <w:szCs w:val="24"/>
                <w:lang w:val="es-CR"/>
              </w:rPr>
              <w:t>El</w:t>
            </w:r>
            <w:r w:rsidRPr="00351DCA">
              <w:rPr>
                <w:spacing w:val="32"/>
                <w:sz w:val="24"/>
                <w:szCs w:val="24"/>
                <w:lang w:val="es-CR"/>
              </w:rPr>
              <w:t xml:space="preserve"> </w:t>
            </w:r>
            <w:r w:rsidR="008E0BCE" w:rsidRPr="00351DCA">
              <w:rPr>
                <w:sz w:val="24"/>
                <w:szCs w:val="24"/>
                <w:lang w:val="es-CR"/>
              </w:rPr>
              <w:t>aplicati</w:t>
            </w:r>
            <w:r w:rsidR="008E0BCE" w:rsidRPr="00351DCA">
              <w:rPr>
                <w:spacing w:val="-6"/>
                <w:sz w:val="24"/>
                <w:szCs w:val="24"/>
                <w:lang w:val="es-CR"/>
              </w:rPr>
              <w:t>v</w:t>
            </w:r>
            <w:r w:rsidR="008E0BCE" w:rsidRPr="00351DCA">
              <w:rPr>
                <w:sz w:val="24"/>
                <w:szCs w:val="24"/>
                <w:lang w:val="es-CR"/>
              </w:rPr>
              <w:t xml:space="preserve">o </w:t>
            </w:r>
            <w:r w:rsidR="008E0BCE" w:rsidRPr="00351DCA">
              <w:rPr>
                <w:spacing w:val="22"/>
                <w:sz w:val="24"/>
                <w:szCs w:val="24"/>
                <w:lang w:val="es-CR"/>
              </w:rPr>
              <w:t>debe</w:t>
            </w:r>
            <w:r w:rsidRPr="00351DCA">
              <w:rPr>
                <w:spacing w:val="36"/>
                <w:sz w:val="24"/>
                <w:szCs w:val="24"/>
                <w:lang w:val="es-CR"/>
              </w:rPr>
              <w:t xml:space="preserve"> </w:t>
            </w:r>
            <w:r w:rsidR="008E0BCE" w:rsidRPr="00351DCA">
              <w:rPr>
                <w:sz w:val="24"/>
                <w:szCs w:val="24"/>
                <w:lang w:val="es-CR"/>
              </w:rPr>
              <w:t>o</w:t>
            </w:r>
            <w:r w:rsidR="008E0BCE" w:rsidRPr="00351DCA">
              <w:rPr>
                <w:spacing w:val="6"/>
                <w:sz w:val="24"/>
                <w:szCs w:val="24"/>
                <w:lang w:val="es-CR"/>
              </w:rPr>
              <w:t>p</w:t>
            </w:r>
            <w:r w:rsidR="008E0BCE" w:rsidRPr="00351DCA">
              <w:rPr>
                <w:sz w:val="24"/>
                <w:szCs w:val="24"/>
                <w:lang w:val="es-CR"/>
              </w:rPr>
              <w:t xml:space="preserve">erar </w:t>
            </w:r>
            <w:r w:rsidR="008E0BCE" w:rsidRPr="00351DCA">
              <w:rPr>
                <w:spacing w:val="6"/>
                <w:sz w:val="24"/>
                <w:szCs w:val="24"/>
                <w:lang w:val="es-CR"/>
              </w:rPr>
              <w:t>con</w:t>
            </w:r>
            <w:r w:rsidRPr="00351DCA">
              <w:rPr>
                <w:spacing w:val="28"/>
                <w:sz w:val="24"/>
                <w:szCs w:val="24"/>
                <w:lang w:val="es-CR"/>
              </w:rPr>
              <w:t xml:space="preserve"> </w:t>
            </w:r>
            <w:r w:rsidRPr="00351DCA">
              <w:rPr>
                <w:sz w:val="24"/>
                <w:szCs w:val="24"/>
                <w:lang w:val="es-CR"/>
              </w:rPr>
              <w:t>el</w:t>
            </w:r>
            <w:r w:rsidRPr="00351DCA">
              <w:rPr>
                <w:spacing w:val="16"/>
                <w:sz w:val="24"/>
                <w:szCs w:val="24"/>
                <w:lang w:val="es-CR"/>
              </w:rPr>
              <w:t xml:space="preserve"> </w:t>
            </w:r>
            <w:r w:rsidR="008E0BCE" w:rsidRPr="00351DCA">
              <w:rPr>
                <w:sz w:val="24"/>
                <w:szCs w:val="24"/>
                <w:lang w:val="es-CR"/>
              </w:rPr>
              <w:t xml:space="preserve">motor </w:t>
            </w:r>
            <w:r w:rsidR="008E0BCE" w:rsidRPr="00351DCA">
              <w:rPr>
                <w:spacing w:val="5"/>
                <w:sz w:val="24"/>
                <w:szCs w:val="24"/>
                <w:lang w:val="es-CR"/>
              </w:rPr>
              <w:t>de</w:t>
            </w:r>
            <w:r w:rsidRPr="00351DCA">
              <w:rPr>
                <w:spacing w:val="28"/>
                <w:sz w:val="24"/>
                <w:szCs w:val="24"/>
                <w:lang w:val="es-CR"/>
              </w:rPr>
              <w:t xml:space="preserve"> </w:t>
            </w:r>
            <w:r w:rsidRPr="00351DCA">
              <w:rPr>
                <w:sz w:val="24"/>
                <w:szCs w:val="24"/>
                <w:lang w:val="es-CR"/>
              </w:rPr>
              <w:t>base</w:t>
            </w:r>
            <w:r w:rsidRPr="00351DCA">
              <w:rPr>
                <w:spacing w:val="38"/>
                <w:sz w:val="24"/>
                <w:szCs w:val="24"/>
                <w:lang w:val="es-CR"/>
              </w:rPr>
              <w:t xml:space="preserve"> </w:t>
            </w:r>
            <w:r w:rsidRPr="00351DCA">
              <w:rPr>
                <w:sz w:val="24"/>
                <w:szCs w:val="24"/>
                <w:lang w:val="es-CR"/>
              </w:rPr>
              <w:t>de</w:t>
            </w:r>
            <w:r w:rsidRPr="00351DCA">
              <w:rPr>
                <w:spacing w:val="28"/>
                <w:sz w:val="24"/>
                <w:szCs w:val="24"/>
                <w:lang w:val="es-CR"/>
              </w:rPr>
              <w:t xml:space="preserve"> </w:t>
            </w:r>
            <w:r w:rsidR="008E0BCE" w:rsidRPr="00351DCA">
              <w:rPr>
                <w:sz w:val="24"/>
                <w:szCs w:val="24"/>
                <w:lang w:val="es-CR"/>
              </w:rPr>
              <w:t xml:space="preserve">datos </w:t>
            </w:r>
            <w:r w:rsidR="008E0BCE" w:rsidRPr="00351DCA">
              <w:rPr>
                <w:spacing w:val="5"/>
                <w:sz w:val="24"/>
                <w:szCs w:val="24"/>
                <w:lang w:val="es-CR"/>
              </w:rPr>
              <w:t>Oracle</w:t>
            </w:r>
            <w:r w:rsidRPr="00351DCA">
              <w:rPr>
                <w:spacing w:val="47"/>
                <w:sz w:val="24"/>
                <w:szCs w:val="24"/>
                <w:lang w:val="es-CR"/>
              </w:rPr>
              <w:t xml:space="preserve"> </w:t>
            </w:r>
            <w:r w:rsidRPr="00351DCA">
              <w:rPr>
                <w:sz w:val="24"/>
                <w:szCs w:val="24"/>
                <w:lang w:val="es-CR"/>
              </w:rPr>
              <w:t>9c</w:t>
            </w:r>
          </w:p>
        </w:tc>
      </w:tr>
      <w:tr w:rsidR="00351DCA" w:rsidRPr="00C25C8D" w14:paraId="023A8162" w14:textId="77777777" w:rsidTr="00351DCA">
        <w:trPr>
          <w:trHeight w:hRule="exact" w:val="700"/>
          <w:jc w:val="center"/>
        </w:trPr>
        <w:tc>
          <w:tcPr>
            <w:tcW w:w="5726" w:type="dxa"/>
          </w:tcPr>
          <w:p w14:paraId="51C00BC8" w14:textId="77777777" w:rsidR="00351DCA" w:rsidRPr="00351DCA" w:rsidRDefault="00351DCA" w:rsidP="0099694C">
            <w:pPr>
              <w:spacing w:before="9" w:line="100" w:lineRule="exact"/>
              <w:rPr>
                <w:sz w:val="24"/>
                <w:szCs w:val="24"/>
                <w:lang w:val="es-CR"/>
              </w:rPr>
            </w:pPr>
          </w:p>
          <w:p w14:paraId="4F90D4A4" w14:textId="1916D2E1" w:rsidR="00351DCA" w:rsidRPr="00351DCA" w:rsidRDefault="00351DCA" w:rsidP="0099694C">
            <w:pPr>
              <w:ind w:left="116"/>
              <w:rPr>
                <w:sz w:val="24"/>
                <w:szCs w:val="24"/>
                <w:lang w:val="es-CR"/>
              </w:rPr>
            </w:pPr>
            <w:r w:rsidRPr="00351DCA">
              <w:rPr>
                <w:sz w:val="24"/>
                <w:szCs w:val="24"/>
                <w:lang w:val="es-CR"/>
              </w:rPr>
              <w:t>El</w:t>
            </w:r>
            <w:r w:rsidRPr="00351DCA">
              <w:rPr>
                <w:spacing w:val="32"/>
                <w:sz w:val="24"/>
                <w:szCs w:val="24"/>
                <w:lang w:val="es-CR"/>
              </w:rPr>
              <w:t xml:space="preserve"> </w:t>
            </w:r>
            <w:r w:rsidRPr="00351DCA">
              <w:rPr>
                <w:sz w:val="24"/>
                <w:szCs w:val="24"/>
                <w:lang w:val="es-CR"/>
              </w:rPr>
              <w:t>c</w:t>
            </w:r>
            <w:r w:rsidRPr="00351DCA">
              <w:rPr>
                <w:spacing w:val="6"/>
                <w:sz w:val="24"/>
                <w:szCs w:val="24"/>
                <w:lang w:val="es-CR"/>
              </w:rPr>
              <w:t>ó</w:t>
            </w:r>
            <w:r w:rsidRPr="00351DCA">
              <w:rPr>
                <w:sz w:val="24"/>
                <w:szCs w:val="24"/>
                <w:lang w:val="es-CR"/>
              </w:rPr>
              <w:t>digo</w:t>
            </w:r>
            <w:r w:rsidRPr="00351DCA">
              <w:rPr>
                <w:spacing w:val="24"/>
                <w:sz w:val="24"/>
                <w:szCs w:val="24"/>
                <w:lang w:val="es-CR"/>
              </w:rPr>
              <w:t xml:space="preserve"> </w:t>
            </w:r>
            <w:r w:rsidRPr="00351DCA">
              <w:rPr>
                <w:sz w:val="24"/>
                <w:szCs w:val="24"/>
                <w:lang w:val="es-CR"/>
              </w:rPr>
              <w:t>del</w:t>
            </w:r>
            <w:r w:rsidRPr="00351DCA">
              <w:rPr>
                <w:spacing w:val="27"/>
                <w:sz w:val="24"/>
                <w:szCs w:val="24"/>
                <w:lang w:val="es-CR"/>
              </w:rPr>
              <w:t xml:space="preserve"> </w:t>
            </w:r>
            <w:r w:rsidR="008E0BCE" w:rsidRPr="00351DCA">
              <w:rPr>
                <w:sz w:val="24"/>
                <w:szCs w:val="24"/>
                <w:lang w:val="es-CR"/>
              </w:rPr>
              <w:t>aplicati</w:t>
            </w:r>
            <w:r w:rsidR="008E0BCE" w:rsidRPr="00351DCA">
              <w:rPr>
                <w:spacing w:val="-6"/>
                <w:sz w:val="24"/>
                <w:szCs w:val="24"/>
                <w:lang w:val="es-CR"/>
              </w:rPr>
              <w:t>v</w:t>
            </w:r>
            <w:r w:rsidR="008E0BCE" w:rsidRPr="00351DCA">
              <w:rPr>
                <w:sz w:val="24"/>
                <w:szCs w:val="24"/>
                <w:lang w:val="es-CR"/>
              </w:rPr>
              <w:t xml:space="preserve">o </w:t>
            </w:r>
            <w:r w:rsidR="008E0BCE" w:rsidRPr="00351DCA">
              <w:rPr>
                <w:spacing w:val="22"/>
                <w:sz w:val="24"/>
                <w:szCs w:val="24"/>
                <w:lang w:val="es-CR"/>
              </w:rPr>
              <w:t>debe</w:t>
            </w:r>
            <w:r w:rsidRPr="00351DCA">
              <w:rPr>
                <w:spacing w:val="36"/>
                <w:sz w:val="24"/>
                <w:szCs w:val="24"/>
                <w:lang w:val="es-CR"/>
              </w:rPr>
              <w:t xml:space="preserve"> </w:t>
            </w:r>
            <w:r w:rsidRPr="00351DCA">
              <w:rPr>
                <w:sz w:val="24"/>
                <w:szCs w:val="24"/>
                <w:lang w:val="es-CR"/>
              </w:rPr>
              <w:t>ser</w:t>
            </w:r>
            <w:r w:rsidRPr="00351DCA">
              <w:rPr>
                <w:spacing w:val="28"/>
                <w:sz w:val="24"/>
                <w:szCs w:val="24"/>
                <w:lang w:val="es-CR"/>
              </w:rPr>
              <w:t xml:space="preserve"> </w:t>
            </w:r>
            <w:r w:rsidRPr="00351DCA">
              <w:rPr>
                <w:w w:val="107"/>
                <w:sz w:val="24"/>
                <w:szCs w:val="24"/>
                <w:lang w:val="es-CR"/>
              </w:rPr>
              <w:t>programado</w:t>
            </w:r>
            <w:r w:rsidRPr="00351DCA">
              <w:rPr>
                <w:spacing w:val="13"/>
                <w:w w:val="107"/>
                <w:sz w:val="24"/>
                <w:szCs w:val="24"/>
                <w:lang w:val="es-CR"/>
              </w:rPr>
              <w:t xml:space="preserve"> </w:t>
            </w:r>
            <w:r w:rsidRPr="00351DCA">
              <w:rPr>
                <w:sz w:val="24"/>
                <w:szCs w:val="24"/>
                <w:lang w:val="es-CR"/>
              </w:rPr>
              <w:t>con</w:t>
            </w:r>
            <w:r w:rsidRPr="00351DCA">
              <w:rPr>
                <w:spacing w:val="28"/>
                <w:sz w:val="24"/>
                <w:szCs w:val="24"/>
                <w:lang w:val="es-CR"/>
              </w:rPr>
              <w:t xml:space="preserve"> </w:t>
            </w:r>
            <w:r w:rsidRPr="00351DCA">
              <w:rPr>
                <w:sz w:val="24"/>
                <w:szCs w:val="24"/>
                <w:lang w:val="es-CR"/>
              </w:rPr>
              <w:t>el</w:t>
            </w:r>
            <w:r w:rsidRPr="00351DCA">
              <w:rPr>
                <w:spacing w:val="16"/>
                <w:sz w:val="24"/>
                <w:szCs w:val="24"/>
                <w:lang w:val="es-CR"/>
              </w:rPr>
              <w:t xml:space="preserve"> </w:t>
            </w:r>
            <w:r w:rsidRPr="00351DCA">
              <w:rPr>
                <w:sz w:val="24"/>
                <w:szCs w:val="24"/>
                <w:lang w:val="es-CR"/>
              </w:rPr>
              <w:t>lengu</w:t>
            </w:r>
            <w:r w:rsidRPr="00351DCA">
              <w:rPr>
                <w:spacing w:val="6"/>
                <w:sz w:val="24"/>
                <w:szCs w:val="24"/>
                <w:lang w:val="es-CR"/>
              </w:rPr>
              <w:t>a</w:t>
            </w:r>
            <w:r w:rsidRPr="00351DCA">
              <w:rPr>
                <w:sz w:val="24"/>
                <w:szCs w:val="24"/>
                <w:lang w:val="es-CR"/>
              </w:rPr>
              <w:t>je</w:t>
            </w:r>
            <w:r w:rsidRPr="00351DCA">
              <w:rPr>
                <w:spacing w:val="52"/>
                <w:sz w:val="24"/>
                <w:szCs w:val="24"/>
                <w:lang w:val="es-CR"/>
              </w:rPr>
              <w:t xml:space="preserve"> </w:t>
            </w:r>
            <w:r w:rsidRPr="00351DCA">
              <w:rPr>
                <w:sz w:val="24"/>
                <w:szCs w:val="24"/>
                <w:lang w:val="es-CR"/>
              </w:rPr>
              <w:t>de</w:t>
            </w:r>
            <w:r w:rsidRPr="00351DCA">
              <w:rPr>
                <w:spacing w:val="28"/>
                <w:sz w:val="24"/>
                <w:szCs w:val="24"/>
                <w:lang w:val="es-CR"/>
              </w:rPr>
              <w:t xml:space="preserve"> </w:t>
            </w:r>
            <w:r w:rsidRPr="00351DCA">
              <w:rPr>
                <w:w w:val="106"/>
                <w:sz w:val="24"/>
                <w:szCs w:val="24"/>
                <w:lang w:val="es-CR"/>
              </w:rPr>
              <w:t>programación</w:t>
            </w:r>
            <w:r w:rsidRPr="00351DCA">
              <w:rPr>
                <w:spacing w:val="14"/>
                <w:w w:val="106"/>
                <w:sz w:val="24"/>
                <w:szCs w:val="24"/>
                <w:lang w:val="es-CR"/>
              </w:rPr>
              <w:t xml:space="preserve"> </w:t>
            </w:r>
            <w:r w:rsidRPr="00351DCA">
              <w:rPr>
                <w:w w:val="120"/>
                <w:sz w:val="24"/>
                <w:szCs w:val="24"/>
                <w:lang w:val="es-CR"/>
              </w:rPr>
              <w:t>J</w:t>
            </w:r>
            <w:r w:rsidRPr="00351DCA">
              <w:rPr>
                <w:spacing w:val="-6"/>
                <w:w w:val="120"/>
                <w:sz w:val="24"/>
                <w:szCs w:val="24"/>
                <w:lang w:val="es-CR"/>
              </w:rPr>
              <w:t>a</w:t>
            </w:r>
            <w:r w:rsidRPr="00351DCA">
              <w:rPr>
                <w:spacing w:val="-12"/>
                <w:w w:val="104"/>
                <w:sz w:val="24"/>
                <w:szCs w:val="24"/>
                <w:lang w:val="es-CR"/>
              </w:rPr>
              <w:t>v</w:t>
            </w:r>
            <w:r w:rsidRPr="00351DCA">
              <w:rPr>
                <w:w w:val="111"/>
                <w:sz w:val="24"/>
                <w:szCs w:val="24"/>
                <w:lang w:val="es-CR"/>
              </w:rPr>
              <w:t>a</w:t>
            </w:r>
          </w:p>
        </w:tc>
      </w:tr>
      <w:tr w:rsidR="00351DCA" w:rsidRPr="00C25C8D" w14:paraId="479CDCE2" w14:textId="77777777" w:rsidTr="00351DCA">
        <w:trPr>
          <w:trHeight w:hRule="exact" w:val="456"/>
          <w:jc w:val="center"/>
        </w:trPr>
        <w:tc>
          <w:tcPr>
            <w:tcW w:w="5726" w:type="dxa"/>
          </w:tcPr>
          <w:p w14:paraId="19822C00" w14:textId="77777777" w:rsidR="00351DCA" w:rsidRPr="00351DCA" w:rsidRDefault="00351DCA" w:rsidP="0099694C">
            <w:pPr>
              <w:spacing w:before="9" w:line="100" w:lineRule="exact"/>
              <w:rPr>
                <w:sz w:val="24"/>
                <w:szCs w:val="24"/>
                <w:lang w:val="es-CR"/>
              </w:rPr>
            </w:pPr>
          </w:p>
          <w:p w14:paraId="31DEB39A" w14:textId="578B1FC2" w:rsidR="00351DCA" w:rsidRPr="00351DCA" w:rsidRDefault="00351DCA" w:rsidP="0099694C">
            <w:pPr>
              <w:ind w:left="116"/>
              <w:rPr>
                <w:sz w:val="24"/>
                <w:szCs w:val="24"/>
                <w:lang w:val="es-CR"/>
              </w:rPr>
            </w:pPr>
            <w:r w:rsidRPr="00351DCA">
              <w:rPr>
                <w:sz w:val="24"/>
                <w:szCs w:val="24"/>
                <w:lang w:val="es-CR"/>
              </w:rPr>
              <w:t>El</w:t>
            </w:r>
            <w:r w:rsidRPr="00351DCA">
              <w:rPr>
                <w:spacing w:val="32"/>
                <w:sz w:val="24"/>
                <w:szCs w:val="24"/>
                <w:lang w:val="es-CR"/>
              </w:rPr>
              <w:t xml:space="preserve"> </w:t>
            </w:r>
            <w:r w:rsidR="008E0BCE" w:rsidRPr="00351DCA">
              <w:rPr>
                <w:sz w:val="24"/>
                <w:szCs w:val="24"/>
                <w:lang w:val="es-CR"/>
              </w:rPr>
              <w:t>aplicati</w:t>
            </w:r>
            <w:r w:rsidR="008E0BCE" w:rsidRPr="00351DCA">
              <w:rPr>
                <w:spacing w:val="-6"/>
                <w:sz w:val="24"/>
                <w:szCs w:val="24"/>
                <w:lang w:val="es-CR"/>
              </w:rPr>
              <w:t>v</w:t>
            </w:r>
            <w:r w:rsidR="008E0BCE" w:rsidRPr="00351DCA">
              <w:rPr>
                <w:sz w:val="24"/>
                <w:szCs w:val="24"/>
                <w:lang w:val="es-CR"/>
              </w:rPr>
              <w:t xml:space="preserve">o </w:t>
            </w:r>
            <w:r w:rsidR="008E0BCE" w:rsidRPr="00351DCA">
              <w:rPr>
                <w:spacing w:val="22"/>
                <w:sz w:val="24"/>
                <w:szCs w:val="24"/>
                <w:lang w:val="es-CR"/>
              </w:rPr>
              <w:t>debe</w:t>
            </w:r>
            <w:r w:rsidRPr="00351DCA">
              <w:rPr>
                <w:spacing w:val="36"/>
                <w:sz w:val="24"/>
                <w:szCs w:val="24"/>
                <w:lang w:val="es-CR"/>
              </w:rPr>
              <w:t xml:space="preserve"> </w:t>
            </w:r>
            <w:r w:rsidR="008E0BCE" w:rsidRPr="00351DCA">
              <w:rPr>
                <w:sz w:val="24"/>
                <w:szCs w:val="24"/>
                <w:lang w:val="es-CR"/>
              </w:rPr>
              <w:t xml:space="preserve">tener </w:t>
            </w:r>
            <w:r w:rsidR="008E0BCE" w:rsidRPr="00351DCA">
              <w:rPr>
                <w:spacing w:val="7"/>
                <w:sz w:val="24"/>
                <w:szCs w:val="24"/>
                <w:lang w:val="es-CR"/>
              </w:rPr>
              <w:t>una</w:t>
            </w:r>
            <w:r w:rsidRPr="00351DCA">
              <w:rPr>
                <w:spacing w:val="50"/>
                <w:sz w:val="24"/>
                <w:szCs w:val="24"/>
                <w:lang w:val="es-CR"/>
              </w:rPr>
              <w:t xml:space="preserve"> </w:t>
            </w:r>
            <w:r w:rsidRPr="00351DCA">
              <w:rPr>
                <w:w w:val="105"/>
                <w:sz w:val="24"/>
                <w:szCs w:val="24"/>
                <w:lang w:val="es-CR"/>
              </w:rPr>
              <w:t>dis</w:t>
            </w:r>
            <w:r w:rsidRPr="00351DCA">
              <w:rPr>
                <w:spacing w:val="6"/>
                <w:w w:val="105"/>
                <w:sz w:val="24"/>
                <w:szCs w:val="24"/>
                <w:lang w:val="es-CR"/>
              </w:rPr>
              <w:t>p</w:t>
            </w:r>
            <w:r w:rsidRPr="00351DCA">
              <w:rPr>
                <w:w w:val="105"/>
                <w:sz w:val="24"/>
                <w:szCs w:val="24"/>
                <w:lang w:val="es-CR"/>
              </w:rPr>
              <w:t>onibilidad</w:t>
            </w:r>
            <w:r w:rsidRPr="00351DCA">
              <w:rPr>
                <w:spacing w:val="27"/>
                <w:w w:val="105"/>
                <w:sz w:val="24"/>
                <w:szCs w:val="24"/>
                <w:lang w:val="es-CR"/>
              </w:rPr>
              <w:t xml:space="preserve"> </w:t>
            </w:r>
            <w:r w:rsidRPr="00351DCA">
              <w:rPr>
                <w:sz w:val="24"/>
                <w:szCs w:val="24"/>
                <w:lang w:val="es-CR"/>
              </w:rPr>
              <w:t>de</w:t>
            </w:r>
            <w:r w:rsidRPr="00351DCA">
              <w:rPr>
                <w:spacing w:val="28"/>
                <w:sz w:val="24"/>
                <w:szCs w:val="24"/>
                <w:lang w:val="es-CR"/>
              </w:rPr>
              <w:t xml:space="preserve"> </w:t>
            </w:r>
            <w:r w:rsidRPr="00351DCA">
              <w:rPr>
                <w:w w:val="111"/>
                <w:sz w:val="24"/>
                <w:szCs w:val="24"/>
                <w:lang w:val="es-CR"/>
              </w:rPr>
              <w:t>24/7</w:t>
            </w:r>
          </w:p>
        </w:tc>
      </w:tr>
      <w:tr w:rsidR="00351DCA" w:rsidRPr="00C25C8D" w14:paraId="6D0E1AD7" w14:textId="77777777" w:rsidTr="00351DCA">
        <w:trPr>
          <w:trHeight w:hRule="exact" w:val="830"/>
          <w:jc w:val="center"/>
        </w:trPr>
        <w:tc>
          <w:tcPr>
            <w:tcW w:w="5726" w:type="dxa"/>
          </w:tcPr>
          <w:p w14:paraId="67D29DF2" w14:textId="77777777" w:rsidR="00351DCA" w:rsidRPr="00351DCA" w:rsidRDefault="00351DCA" w:rsidP="0099694C">
            <w:pPr>
              <w:spacing w:before="9" w:line="100" w:lineRule="exact"/>
              <w:rPr>
                <w:sz w:val="24"/>
                <w:szCs w:val="24"/>
                <w:lang w:val="es-CR"/>
              </w:rPr>
            </w:pPr>
          </w:p>
          <w:p w14:paraId="16023092" w14:textId="192AB00C" w:rsidR="00351DCA" w:rsidRPr="00351DCA" w:rsidRDefault="00351DCA" w:rsidP="0099694C">
            <w:pPr>
              <w:ind w:left="116"/>
              <w:rPr>
                <w:sz w:val="24"/>
                <w:szCs w:val="24"/>
                <w:lang w:val="es-CR"/>
              </w:rPr>
            </w:pPr>
            <w:r w:rsidRPr="00351DCA">
              <w:rPr>
                <w:sz w:val="24"/>
                <w:szCs w:val="24"/>
                <w:lang w:val="es-CR"/>
              </w:rPr>
              <w:t>El</w:t>
            </w:r>
            <w:r w:rsidRPr="00351DCA">
              <w:rPr>
                <w:spacing w:val="32"/>
                <w:sz w:val="24"/>
                <w:szCs w:val="24"/>
                <w:lang w:val="es-CR"/>
              </w:rPr>
              <w:t xml:space="preserve"> </w:t>
            </w:r>
            <w:r w:rsidR="008E0BCE" w:rsidRPr="00351DCA">
              <w:rPr>
                <w:sz w:val="24"/>
                <w:szCs w:val="24"/>
                <w:lang w:val="es-CR"/>
              </w:rPr>
              <w:t>aplicati</w:t>
            </w:r>
            <w:r w:rsidR="008E0BCE" w:rsidRPr="00351DCA">
              <w:rPr>
                <w:spacing w:val="-6"/>
                <w:sz w:val="24"/>
                <w:szCs w:val="24"/>
                <w:lang w:val="es-CR"/>
              </w:rPr>
              <w:t>v</w:t>
            </w:r>
            <w:r w:rsidR="008E0BCE" w:rsidRPr="00351DCA">
              <w:rPr>
                <w:sz w:val="24"/>
                <w:szCs w:val="24"/>
                <w:lang w:val="es-CR"/>
              </w:rPr>
              <w:t xml:space="preserve">o </w:t>
            </w:r>
            <w:r w:rsidR="008E0BCE" w:rsidRPr="00351DCA">
              <w:rPr>
                <w:spacing w:val="22"/>
                <w:sz w:val="24"/>
                <w:szCs w:val="24"/>
                <w:lang w:val="es-CR"/>
              </w:rPr>
              <w:t>debe</w:t>
            </w:r>
            <w:r w:rsidRPr="00351DCA">
              <w:rPr>
                <w:spacing w:val="36"/>
                <w:sz w:val="24"/>
                <w:szCs w:val="24"/>
                <w:lang w:val="es-CR"/>
              </w:rPr>
              <w:t xml:space="preserve"> </w:t>
            </w:r>
            <w:r w:rsidRPr="00351DCA">
              <w:rPr>
                <w:spacing w:val="6"/>
                <w:sz w:val="24"/>
                <w:szCs w:val="24"/>
                <w:lang w:val="es-CR"/>
              </w:rPr>
              <w:t>p</w:t>
            </w:r>
            <w:r w:rsidRPr="00351DCA">
              <w:rPr>
                <w:sz w:val="24"/>
                <w:szCs w:val="24"/>
                <w:lang w:val="es-CR"/>
              </w:rPr>
              <w:t>oseer</w:t>
            </w:r>
            <w:r w:rsidRPr="00351DCA">
              <w:rPr>
                <w:spacing w:val="38"/>
                <w:sz w:val="24"/>
                <w:szCs w:val="24"/>
                <w:lang w:val="es-CR"/>
              </w:rPr>
              <w:t xml:space="preserve"> </w:t>
            </w:r>
            <w:r w:rsidRPr="00351DCA">
              <w:rPr>
                <w:sz w:val="24"/>
                <w:szCs w:val="24"/>
                <w:lang w:val="es-CR"/>
              </w:rPr>
              <w:t>la</w:t>
            </w:r>
            <w:r w:rsidRPr="00351DCA">
              <w:rPr>
                <w:spacing w:val="29"/>
                <w:sz w:val="24"/>
                <w:szCs w:val="24"/>
                <w:lang w:val="es-CR"/>
              </w:rPr>
              <w:t xml:space="preserve"> </w:t>
            </w:r>
            <w:r w:rsidR="008E0BCE" w:rsidRPr="00351DCA">
              <w:rPr>
                <w:sz w:val="24"/>
                <w:szCs w:val="24"/>
                <w:lang w:val="es-CR"/>
              </w:rPr>
              <w:t xml:space="preserve">capacidad </w:t>
            </w:r>
            <w:r w:rsidR="008E0BCE" w:rsidRPr="00351DCA">
              <w:rPr>
                <w:spacing w:val="24"/>
                <w:sz w:val="24"/>
                <w:szCs w:val="24"/>
                <w:lang w:val="es-CR"/>
              </w:rPr>
              <w:t>de</w:t>
            </w:r>
            <w:r w:rsidRPr="00351DCA">
              <w:rPr>
                <w:spacing w:val="28"/>
                <w:sz w:val="24"/>
                <w:szCs w:val="24"/>
                <w:lang w:val="es-CR"/>
              </w:rPr>
              <w:t xml:space="preserve"> </w:t>
            </w:r>
            <w:r w:rsidRPr="00351DCA">
              <w:rPr>
                <w:w w:val="109"/>
                <w:sz w:val="24"/>
                <w:szCs w:val="24"/>
                <w:lang w:val="es-CR"/>
              </w:rPr>
              <w:t>so</w:t>
            </w:r>
            <w:r w:rsidRPr="00351DCA">
              <w:rPr>
                <w:spacing w:val="7"/>
                <w:w w:val="109"/>
                <w:sz w:val="24"/>
                <w:szCs w:val="24"/>
                <w:lang w:val="es-CR"/>
              </w:rPr>
              <w:t>p</w:t>
            </w:r>
            <w:r w:rsidRPr="00351DCA">
              <w:rPr>
                <w:w w:val="109"/>
                <w:sz w:val="24"/>
                <w:szCs w:val="24"/>
                <w:lang w:val="es-CR"/>
              </w:rPr>
              <w:t>ortar</w:t>
            </w:r>
            <w:r w:rsidRPr="00351DCA">
              <w:rPr>
                <w:spacing w:val="15"/>
                <w:w w:val="109"/>
                <w:sz w:val="24"/>
                <w:szCs w:val="24"/>
                <w:lang w:val="es-CR"/>
              </w:rPr>
              <w:t xml:space="preserve"> </w:t>
            </w:r>
            <w:r w:rsidRPr="00351DCA">
              <w:rPr>
                <w:sz w:val="24"/>
                <w:szCs w:val="24"/>
                <w:lang w:val="es-CR"/>
              </w:rPr>
              <w:t>como</w:t>
            </w:r>
            <w:r w:rsidRPr="00351DCA">
              <w:rPr>
                <w:spacing w:val="23"/>
                <w:sz w:val="24"/>
                <w:szCs w:val="24"/>
                <w:lang w:val="es-CR"/>
              </w:rPr>
              <w:t xml:space="preserve"> </w:t>
            </w:r>
            <w:r w:rsidRPr="00351DCA">
              <w:rPr>
                <w:sz w:val="24"/>
                <w:szCs w:val="24"/>
                <w:lang w:val="es-CR"/>
              </w:rPr>
              <w:t>mínimo</w:t>
            </w:r>
            <w:r w:rsidRPr="00351DCA">
              <w:rPr>
                <w:spacing w:val="45"/>
                <w:sz w:val="24"/>
                <w:szCs w:val="24"/>
                <w:lang w:val="es-CR"/>
              </w:rPr>
              <w:t xml:space="preserve"> </w:t>
            </w:r>
            <w:r w:rsidRPr="00351DCA">
              <w:rPr>
                <w:sz w:val="24"/>
                <w:szCs w:val="24"/>
                <w:lang w:val="es-CR"/>
              </w:rPr>
              <w:t>20</w:t>
            </w:r>
            <w:r w:rsidRPr="00351DCA">
              <w:rPr>
                <w:spacing w:val="16"/>
                <w:sz w:val="24"/>
                <w:szCs w:val="24"/>
                <w:lang w:val="es-CR"/>
              </w:rPr>
              <w:t xml:space="preserve"> </w:t>
            </w:r>
            <w:r w:rsidR="008E0BCE" w:rsidRPr="00351DCA">
              <w:rPr>
                <w:sz w:val="24"/>
                <w:szCs w:val="24"/>
                <w:lang w:val="es-CR"/>
              </w:rPr>
              <w:t xml:space="preserve">usuarios </w:t>
            </w:r>
            <w:r w:rsidR="008E0BCE" w:rsidRPr="00351DCA">
              <w:rPr>
                <w:spacing w:val="7"/>
                <w:sz w:val="24"/>
                <w:szCs w:val="24"/>
                <w:lang w:val="es-CR"/>
              </w:rPr>
              <w:t>simultáneos</w:t>
            </w:r>
          </w:p>
        </w:tc>
      </w:tr>
    </w:tbl>
    <w:p w14:paraId="7C432213" w14:textId="77777777" w:rsidR="00760459" w:rsidRPr="00351DCA" w:rsidRDefault="00760459">
      <w:pPr>
        <w:spacing w:before="3" w:line="100" w:lineRule="exact"/>
        <w:rPr>
          <w:sz w:val="24"/>
          <w:szCs w:val="24"/>
          <w:lang w:val="es-CR"/>
        </w:rPr>
      </w:pPr>
    </w:p>
    <w:p w14:paraId="367F246B" w14:textId="77777777" w:rsidR="00760459" w:rsidRPr="00351DCA" w:rsidRDefault="00760459">
      <w:pPr>
        <w:spacing w:line="200" w:lineRule="exact"/>
        <w:rPr>
          <w:sz w:val="24"/>
          <w:szCs w:val="24"/>
          <w:lang w:val="es-CR"/>
        </w:rPr>
      </w:pPr>
    </w:p>
    <w:p w14:paraId="46A4FDE7" w14:textId="77777777" w:rsidR="00760459" w:rsidRPr="00351DCA" w:rsidRDefault="00760459">
      <w:pPr>
        <w:spacing w:line="200" w:lineRule="exact"/>
        <w:rPr>
          <w:sz w:val="24"/>
          <w:szCs w:val="24"/>
          <w:lang w:val="es-CR"/>
        </w:rPr>
      </w:pPr>
    </w:p>
    <w:p w14:paraId="42AD6960" w14:textId="77777777" w:rsidR="00760459" w:rsidRPr="00351DCA" w:rsidRDefault="00000000">
      <w:pPr>
        <w:ind w:left="100"/>
        <w:rPr>
          <w:rFonts w:eastAsia="Georgia"/>
          <w:sz w:val="24"/>
          <w:szCs w:val="24"/>
          <w:lang w:val="es-CR"/>
        </w:rPr>
      </w:pPr>
      <w:r w:rsidRPr="00351DCA">
        <w:rPr>
          <w:rFonts w:eastAsia="Georgia"/>
          <w:b/>
          <w:sz w:val="24"/>
          <w:szCs w:val="24"/>
          <w:lang w:val="es-CR"/>
        </w:rPr>
        <w:t>GitHub</w:t>
      </w:r>
    </w:p>
    <w:p w14:paraId="11B05547" w14:textId="77777777" w:rsidR="00760459" w:rsidRPr="00351DCA" w:rsidRDefault="00760459">
      <w:pPr>
        <w:spacing w:before="9" w:line="240" w:lineRule="exact"/>
        <w:rPr>
          <w:sz w:val="24"/>
          <w:szCs w:val="24"/>
          <w:lang w:val="es-CR"/>
        </w:rPr>
      </w:pPr>
    </w:p>
    <w:p w14:paraId="34C4509F" w14:textId="54B5E043" w:rsidR="00760459" w:rsidRPr="00351DCA" w:rsidRDefault="008E0BCE">
      <w:pPr>
        <w:spacing w:line="425" w:lineRule="auto"/>
        <w:ind w:left="100" w:right="132" w:firstLine="720"/>
        <w:rPr>
          <w:sz w:val="24"/>
          <w:szCs w:val="24"/>
          <w:lang w:val="es-CR"/>
        </w:rPr>
      </w:pPr>
      <w:r w:rsidRPr="00351DCA">
        <w:rPr>
          <w:spacing w:val="-6"/>
          <w:sz w:val="24"/>
          <w:szCs w:val="24"/>
          <w:lang w:val="es-CR"/>
        </w:rPr>
        <w:t>P</w:t>
      </w:r>
      <w:r w:rsidRPr="00351DCA">
        <w:rPr>
          <w:sz w:val="24"/>
          <w:szCs w:val="24"/>
          <w:lang w:val="es-CR"/>
        </w:rPr>
        <w:t xml:space="preserve">ara </w:t>
      </w:r>
      <w:r w:rsidRPr="00351DCA">
        <w:rPr>
          <w:spacing w:val="24"/>
          <w:sz w:val="24"/>
          <w:szCs w:val="24"/>
          <w:lang w:val="es-CR"/>
        </w:rPr>
        <w:t>el</w:t>
      </w:r>
      <w:r w:rsidRPr="00351DCA">
        <w:rPr>
          <w:spacing w:val="16"/>
          <w:sz w:val="24"/>
          <w:szCs w:val="24"/>
          <w:lang w:val="es-CR"/>
        </w:rPr>
        <w:t xml:space="preserve"> </w:t>
      </w:r>
      <w:r w:rsidRPr="00351DCA">
        <w:rPr>
          <w:sz w:val="24"/>
          <w:szCs w:val="24"/>
          <w:lang w:val="es-CR"/>
        </w:rPr>
        <w:t>prese</w:t>
      </w:r>
      <w:r w:rsidRPr="00351DCA">
        <w:rPr>
          <w:spacing w:val="-6"/>
          <w:sz w:val="24"/>
          <w:szCs w:val="24"/>
          <w:lang w:val="es-CR"/>
        </w:rPr>
        <w:t>n</w:t>
      </w:r>
      <w:r w:rsidRPr="00351DCA">
        <w:rPr>
          <w:sz w:val="24"/>
          <w:szCs w:val="24"/>
          <w:lang w:val="es-CR"/>
        </w:rPr>
        <w:t xml:space="preserve">te </w:t>
      </w:r>
      <w:r w:rsidRPr="00351DCA">
        <w:rPr>
          <w:spacing w:val="14"/>
          <w:sz w:val="24"/>
          <w:szCs w:val="24"/>
          <w:lang w:val="es-CR"/>
        </w:rPr>
        <w:t>proyecto</w:t>
      </w:r>
      <w:r w:rsidRPr="00351DCA">
        <w:rPr>
          <w:sz w:val="24"/>
          <w:szCs w:val="24"/>
          <w:lang w:val="es-CR"/>
        </w:rPr>
        <w:t xml:space="preserve">, </w:t>
      </w:r>
      <w:r w:rsidRPr="00351DCA">
        <w:rPr>
          <w:spacing w:val="13"/>
          <w:sz w:val="24"/>
          <w:szCs w:val="24"/>
          <w:lang w:val="es-CR"/>
        </w:rPr>
        <w:t>dado</w:t>
      </w:r>
      <w:r w:rsidRPr="00351DCA">
        <w:rPr>
          <w:spacing w:val="47"/>
          <w:sz w:val="24"/>
          <w:szCs w:val="24"/>
          <w:lang w:val="es-CR"/>
        </w:rPr>
        <w:t xml:space="preserve"> </w:t>
      </w:r>
      <w:r w:rsidRPr="00351DCA">
        <w:rPr>
          <w:sz w:val="24"/>
          <w:szCs w:val="24"/>
          <w:lang w:val="es-CR"/>
        </w:rPr>
        <w:t>que</w:t>
      </w:r>
      <w:r w:rsidRPr="00351DCA">
        <w:rPr>
          <w:spacing w:val="34"/>
          <w:sz w:val="24"/>
          <w:szCs w:val="24"/>
          <w:lang w:val="es-CR"/>
        </w:rPr>
        <w:t xml:space="preserve"> </w:t>
      </w:r>
      <w:r w:rsidRPr="00351DCA">
        <w:rPr>
          <w:sz w:val="24"/>
          <w:szCs w:val="24"/>
          <w:lang w:val="es-CR"/>
        </w:rPr>
        <w:t>será</w:t>
      </w:r>
      <w:r w:rsidRPr="00351DCA">
        <w:rPr>
          <w:spacing w:val="39"/>
          <w:sz w:val="24"/>
          <w:szCs w:val="24"/>
          <w:lang w:val="es-CR"/>
        </w:rPr>
        <w:t xml:space="preserve"> </w:t>
      </w:r>
      <w:r w:rsidRPr="00351DCA">
        <w:rPr>
          <w:sz w:val="24"/>
          <w:szCs w:val="24"/>
          <w:lang w:val="es-CR"/>
        </w:rPr>
        <w:t xml:space="preserve">desarrollado </w:t>
      </w:r>
      <w:r w:rsidRPr="00351DCA">
        <w:rPr>
          <w:spacing w:val="27"/>
          <w:sz w:val="24"/>
          <w:szCs w:val="24"/>
          <w:lang w:val="es-CR"/>
        </w:rPr>
        <w:t>en</w:t>
      </w:r>
      <w:r w:rsidRPr="00351DCA">
        <w:rPr>
          <w:spacing w:val="28"/>
          <w:sz w:val="24"/>
          <w:szCs w:val="24"/>
          <w:lang w:val="es-CR"/>
        </w:rPr>
        <w:t xml:space="preserve"> </w:t>
      </w:r>
      <w:r w:rsidRPr="00351DCA">
        <w:rPr>
          <w:sz w:val="24"/>
          <w:szCs w:val="24"/>
          <w:lang w:val="es-CR"/>
        </w:rPr>
        <w:t>equi</w:t>
      </w:r>
      <w:r w:rsidRPr="00351DCA">
        <w:rPr>
          <w:spacing w:val="6"/>
          <w:sz w:val="24"/>
          <w:szCs w:val="24"/>
          <w:lang w:val="es-CR"/>
        </w:rPr>
        <w:t>p</w:t>
      </w:r>
      <w:r w:rsidRPr="00351DCA">
        <w:rPr>
          <w:sz w:val="24"/>
          <w:szCs w:val="24"/>
          <w:lang w:val="es-CR"/>
        </w:rPr>
        <w:t>o</w:t>
      </w:r>
      <w:r w:rsidRPr="00351DCA">
        <w:rPr>
          <w:spacing w:val="41"/>
          <w:sz w:val="24"/>
          <w:szCs w:val="24"/>
          <w:lang w:val="es-CR"/>
        </w:rPr>
        <w:t xml:space="preserve"> </w:t>
      </w:r>
      <w:r w:rsidRPr="00351DCA">
        <w:rPr>
          <w:sz w:val="24"/>
          <w:szCs w:val="24"/>
          <w:lang w:val="es-CR"/>
        </w:rPr>
        <w:t>de</w:t>
      </w:r>
      <w:r w:rsidRPr="00351DCA">
        <w:rPr>
          <w:spacing w:val="28"/>
          <w:sz w:val="24"/>
          <w:szCs w:val="24"/>
          <w:lang w:val="es-CR"/>
        </w:rPr>
        <w:t xml:space="preserve"> </w:t>
      </w:r>
      <w:r w:rsidRPr="00351DCA">
        <w:rPr>
          <w:w w:val="111"/>
          <w:sz w:val="24"/>
          <w:szCs w:val="24"/>
          <w:lang w:val="es-CR"/>
        </w:rPr>
        <w:t>trab</w:t>
      </w:r>
      <w:r w:rsidRPr="00351DCA">
        <w:rPr>
          <w:spacing w:val="7"/>
          <w:w w:val="111"/>
          <w:sz w:val="24"/>
          <w:szCs w:val="24"/>
          <w:lang w:val="es-CR"/>
        </w:rPr>
        <w:t>a</w:t>
      </w:r>
      <w:r w:rsidRPr="00351DCA">
        <w:rPr>
          <w:w w:val="111"/>
          <w:sz w:val="24"/>
          <w:szCs w:val="24"/>
          <w:lang w:val="es-CR"/>
        </w:rPr>
        <w:t>jo</w:t>
      </w:r>
      <w:r w:rsidRPr="00351DCA">
        <w:rPr>
          <w:spacing w:val="18"/>
          <w:w w:val="111"/>
          <w:sz w:val="24"/>
          <w:szCs w:val="24"/>
          <w:lang w:val="es-CR"/>
        </w:rPr>
        <w:t xml:space="preserve"> </w:t>
      </w:r>
      <w:r w:rsidRPr="00351DCA">
        <w:rPr>
          <w:sz w:val="24"/>
          <w:szCs w:val="24"/>
          <w:lang w:val="es-CR"/>
        </w:rPr>
        <w:t>y</w:t>
      </w:r>
      <w:r w:rsidRPr="00351DCA">
        <w:rPr>
          <w:spacing w:val="22"/>
          <w:sz w:val="24"/>
          <w:szCs w:val="24"/>
          <w:lang w:val="es-CR"/>
        </w:rPr>
        <w:t xml:space="preserve"> </w:t>
      </w:r>
      <w:r w:rsidRPr="00351DCA">
        <w:rPr>
          <w:w w:val="108"/>
          <w:sz w:val="24"/>
          <w:szCs w:val="24"/>
          <w:lang w:val="es-CR"/>
        </w:rPr>
        <w:t xml:space="preserve">tomando </w:t>
      </w:r>
      <w:r w:rsidRPr="00351DCA">
        <w:rPr>
          <w:sz w:val="24"/>
          <w:szCs w:val="24"/>
          <w:lang w:val="es-CR"/>
        </w:rPr>
        <w:t>las</w:t>
      </w:r>
      <w:r w:rsidRPr="00351DCA">
        <w:rPr>
          <w:spacing w:val="28"/>
          <w:sz w:val="24"/>
          <w:szCs w:val="24"/>
          <w:lang w:val="es-CR"/>
        </w:rPr>
        <w:t xml:space="preserve"> </w:t>
      </w:r>
      <w:r w:rsidRPr="00351DCA">
        <w:rPr>
          <w:sz w:val="24"/>
          <w:szCs w:val="24"/>
          <w:lang w:val="es-CR"/>
        </w:rPr>
        <w:t>mejores</w:t>
      </w:r>
      <w:r w:rsidRPr="00351DCA">
        <w:rPr>
          <w:spacing w:val="39"/>
          <w:sz w:val="24"/>
          <w:szCs w:val="24"/>
          <w:lang w:val="es-CR"/>
        </w:rPr>
        <w:t xml:space="preserve"> </w:t>
      </w:r>
      <w:r w:rsidRPr="00351DCA">
        <w:rPr>
          <w:sz w:val="24"/>
          <w:szCs w:val="24"/>
          <w:lang w:val="es-CR"/>
        </w:rPr>
        <w:t xml:space="preserve">prácticas </w:t>
      </w:r>
      <w:r w:rsidRPr="00351DCA">
        <w:rPr>
          <w:spacing w:val="25"/>
          <w:sz w:val="24"/>
          <w:szCs w:val="24"/>
          <w:lang w:val="es-CR"/>
        </w:rPr>
        <w:t>del</w:t>
      </w:r>
      <w:r w:rsidRPr="00351DCA">
        <w:rPr>
          <w:spacing w:val="26"/>
          <w:sz w:val="24"/>
          <w:szCs w:val="24"/>
          <w:lang w:val="es-CR"/>
        </w:rPr>
        <w:t xml:space="preserve"> </w:t>
      </w:r>
      <w:r w:rsidRPr="00351DCA">
        <w:rPr>
          <w:sz w:val="24"/>
          <w:szCs w:val="24"/>
          <w:lang w:val="es-CR"/>
        </w:rPr>
        <w:t>ciclo</w:t>
      </w:r>
      <w:r w:rsidRPr="00351DCA">
        <w:rPr>
          <w:spacing w:val="14"/>
          <w:sz w:val="24"/>
          <w:szCs w:val="24"/>
          <w:lang w:val="es-CR"/>
        </w:rPr>
        <w:t xml:space="preserve"> </w:t>
      </w:r>
      <w:r w:rsidRPr="00351DCA">
        <w:rPr>
          <w:sz w:val="24"/>
          <w:szCs w:val="24"/>
          <w:lang w:val="es-CR"/>
        </w:rPr>
        <w:t>de</w:t>
      </w:r>
      <w:r w:rsidRPr="00351DCA">
        <w:rPr>
          <w:spacing w:val="28"/>
          <w:sz w:val="24"/>
          <w:szCs w:val="24"/>
          <w:lang w:val="es-CR"/>
        </w:rPr>
        <w:t xml:space="preserve"> </w:t>
      </w:r>
      <w:r w:rsidRPr="00351DCA">
        <w:rPr>
          <w:sz w:val="24"/>
          <w:szCs w:val="24"/>
          <w:lang w:val="es-CR"/>
        </w:rPr>
        <w:t>vida</w:t>
      </w:r>
      <w:r w:rsidRPr="00351DCA">
        <w:rPr>
          <w:spacing w:val="43"/>
          <w:sz w:val="24"/>
          <w:szCs w:val="24"/>
          <w:lang w:val="es-CR"/>
        </w:rPr>
        <w:t xml:space="preserve"> </w:t>
      </w:r>
      <w:r w:rsidRPr="00351DCA">
        <w:rPr>
          <w:sz w:val="24"/>
          <w:szCs w:val="24"/>
          <w:lang w:val="es-CR"/>
        </w:rPr>
        <w:t>del</w:t>
      </w:r>
      <w:r w:rsidRPr="00351DCA">
        <w:rPr>
          <w:spacing w:val="26"/>
          <w:sz w:val="24"/>
          <w:szCs w:val="24"/>
          <w:lang w:val="es-CR"/>
        </w:rPr>
        <w:t xml:space="preserve"> </w:t>
      </w:r>
      <w:r w:rsidRPr="00351DCA">
        <w:rPr>
          <w:w w:val="97"/>
          <w:sz w:val="24"/>
          <w:szCs w:val="24"/>
          <w:lang w:val="es-CR"/>
        </w:rPr>
        <w:t>sof</w:t>
      </w:r>
      <w:r w:rsidRPr="00351DCA">
        <w:rPr>
          <w:spacing w:val="-6"/>
          <w:w w:val="139"/>
          <w:sz w:val="24"/>
          <w:szCs w:val="24"/>
          <w:lang w:val="es-CR"/>
        </w:rPr>
        <w:t>t</w:t>
      </w:r>
      <w:r w:rsidRPr="00351DCA">
        <w:rPr>
          <w:spacing w:val="-6"/>
          <w:w w:val="99"/>
          <w:sz w:val="24"/>
          <w:szCs w:val="24"/>
          <w:lang w:val="es-CR"/>
        </w:rPr>
        <w:t>w</w:t>
      </w:r>
      <w:r w:rsidRPr="00351DCA">
        <w:rPr>
          <w:w w:val="108"/>
          <w:sz w:val="24"/>
          <w:szCs w:val="24"/>
          <w:lang w:val="es-CR"/>
        </w:rPr>
        <w:t>are,</w:t>
      </w:r>
      <w:r w:rsidRPr="00351DCA">
        <w:rPr>
          <w:spacing w:val="18"/>
          <w:sz w:val="24"/>
          <w:szCs w:val="24"/>
          <w:lang w:val="es-CR"/>
        </w:rPr>
        <w:t xml:space="preserve"> </w:t>
      </w:r>
      <w:r w:rsidRPr="00351DCA">
        <w:rPr>
          <w:sz w:val="24"/>
          <w:szCs w:val="24"/>
          <w:lang w:val="es-CR"/>
        </w:rPr>
        <w:t>se</w:t>
      </w:r>
      <w:r w:rsidRPr="00351DCA">
        <w:rPr>
          <w:spacing w:val="16"/>
          <w:sz w:val="24"/>
          <w:szCs w:val="24"/>
          <w:lang w:val="es-CR"/>
        </w:rPr>
        <w:t xml:space="preserve"> </w:t>
      </w:r>
      <w:r w:rsidRPr="00351DCA">
        <w:rPr>
          <w:sz w:val="24"/>
          <w:szCs w:val="24"/>
          <w:lang w:val="es-CR"/>
        </w:rPr>
        <w:t>pr</w:t>
      </w:r>
      <w:r w:rsidRPr="00351DCA">
        <w:rPr>
          <w:spacing w:val="6"/>
          <w:sz w:val="24"/>
          <w:szCs w:val="24"/>
          <w:lang w:val="es-CR"/>
        </w:rPr>
        <w:t>o</w:t>
      </w:r>
      <w:r w:rsidRPr="00351DCA">
        <w:rPr>
          <w:sz w:val="24"/>
          <w:szCs w:val="24"/>
          <w:lang w:val="es-CR"/>
        </w:rPr>
        <w:t>cede</w:t>
      </w:r>
      <w:r w:rsidRPr="00351DCA">
        <w:rPr>
          <w:spacing w:val="47"/>
          <w:sz w:val="24"/>
          <w:szCs w:val="24"/>
          <w:lang w:val="es-CR"/>
        </w:rPr>
        <w:t xml:space="preserve"> </w:t>
      </w:r>
      <w:r w:rsidRPr="00351DCA">
        <w:rPr>
          <w:sz w:val="24"/>
          <w:szCs w:val="24"/>
          <w:lang w:val="es-CR"/>
        </w:rPr>
        <w:t>a</w:t>
      </w:r>
      <w:r w:rsidRPr="00351DCA">
        <w:rPr>
          <w:spacing w:val="29"/>
          <w:sz w:val="24"/>
          <w:szCs w:val="24"/>
          <w:lang w:val="es-CR"/>
        </w:rPr>
        <w:t xml:space="preserve"> </w:t>
      </w:r>
      <w:r w:rsidRPr="00351DCA">
        <w:rPr>
          <w:sz w:val="24"/>
          <w:szCs w:val="24"/>
          <w:lang w:val="es-CR"/>
        </w:rPr>
        <w:t>hacer</w:t>
      </w:r>
      <w:r w:rsidRPr="00351DCA">
        <w:rPr>
          <w:spacing w:val="51"/>
          <w:sz w:val="24"/>
          <w:szCs w:val="24"/>
          <w:lang w:val="es-CR"/>
        </w:rPr>
        <w:t xml:space="preserve"> </w:t>
      </w:r>
      <w:r w:rsidRPr="00351DCA">
        <w:rPr>
          <w:sz w:val="24"/>
          <w:szCs w:val="24"/>
          <w:lang w:val="es-CR"/>
        </w:rPr>
        <w:t>uso</w:t>
      </w:r>
      <w:r w:rsidRPr="00351DCA">
        <w:rPr>
          <w:spacing w:val="27"/>
          <w:sz w:val="24"/>
          <w:szCs w:val="24"/>
          <w:lang w:val="es-CR"/>
        </w:rPr>
        <w:t xml:space="preserve"> </w:t>
      </w:r>
      <w:r w:rsidRPr="00351DCA">
        <w:rPr>
          <w:sz w:val="24"/>
          <w:szCs w:val="24"/>
          <w:lang w:val="es-CR"/>
        </w:rPr>
        <w:t>de</w:t>
      </w:r>
      <w:r w:rsidRPr="00351DCA">
        <w:rPr>
          <w:spacing w:val="28"/>
          <w:sz w:val="24"/>
          <w:szCs w:val="24"/>
          <w:lang w:val="es-CR"/>
        </w:rPr>
        <w:t xml:space="preserve"> </w:t>
      </w:r>
      <w:r w:rsidRPr="00351DCA">
        <w:rPr>
          <w:sz w:val="24"/>
          <w:szCs w:val="24"/>
          <w:lang w:val="es-CR"/>
        </w:rPr>
        <w:t>la</w:t>
      </w:r>
      <w:r w:rsidRPr="00351DCA">
        <w:rPr>
          <w:spacing w:val="29"/>
          <w:sz w:val="24"/>
          <w:szCs w:val="24"/>
          <w:lang w:val="es-CR"/>
        </w:rPr>
        <w:t xml:space="preserve"> </w:t>
      </w:r>
      <w:r w:rsidRPr="00351DCA">
        <w:rPr>
          <w:w w:val="107"/>
          <w:sz w:val="24"/>
          <w:szCs w:val="24"/>
          <w:lang w:val="es-CR"/>
        </w:rPr>
        <w:t>herramie</w:t>
      </w:r>
      <w:r w:rsidRPr="00351DCA">
        <w:rPr>
          <w:spacing w:val="-6"/>
          <w:w w:val="107"/>
          <w:sz w:val="24"/>
          <w:szCs w:val="24"/>
          <w:lang w:val="es-CR"/>
        </w:rPr>
        <w:t>n</w:t>
      </w:r>
      <w:r w:rsidRPr="00351DCA">
        <w:rPr>
          <w:w w:val="122"/>
          <w:sz w:val="24"/>
          <w:szCs w:val="24"/>
          <w:lang w:val="es-CR"/>
        </w:rPr>
        <w:t xml:space="preserve">ta </w:t>
      </w:r>
      <w:r w:rsidRPr="00351DCA">
        <w:rPr>
          <w:sz w:val="24"/>
          <w:szCs w:val="24"/>
          <w:lang w:val="es-CR"/>
        </w:rPr>
        <w:t>de</w:t>
      </w:r>
      <w:r w:rsidRPr="00351DCA">
        <w:rPr>
          <w:spacing w:val="28"/>
          <w:sz w:val="24"/>
          <w:szCs w:val="24"/>
          <w:lang w:val="es-CR"/>
        </w:rPr>
        <w:t xml:space="preserve"> </w:t>
      </w:r>
      <w:r w:rsidRPr="00351DCA">
        <w:rPr>
          <w:sz w:val="24"/>
          <w:szCs w:val="24"/>
          <w:lang w:val="es-CR"/>
        </w:rPr>
        <w:t>re</w:t>
      </w:r>
      <w:r w:rsidRPr="00351DCA">
        <w:rPr>
          <w:spacing w:val="6"/>
          <w:sz w:val="24"/>
          <w:szCs w:val="24"/>
          <w:lang w:val="es-CR"/>
        </w:rPr>
        <w:t>p</w:t>
      </w:r>
      <w:r w:rsidRPr="00351DCA">
        <w:rPr>
          <w:sz w:val="24"/>
          <w:szCs w:val="24"/>
          <w:lang w:val="es-CR"/>
        </w:rPr>
        <w:t xml:space="preserve">ositorios </w:t>
      </w:r>
      <w:r w:rsidRPr="00351DCA">
        <w:rPr>
          <w:spacing w:val="16"/>
          <w:sz w:val="24"/>
          <w:szCs w:val="24"/>
          <w:lang w:val="es-CR"/>
        </w:rPr>
        <w:t>GitHub</w:t>
      </w:r>
      <w:r w:rsidRPr="00351DCA">
        <w:rPr>
          <w:sz w:val="24"/>
          <w:szCs w:val="24"/>
          <w:lang w:val="es-CR"/>
        </w:rPr>
        <w:t xml:space="preserve">, </w:t>
      </w:r>
      <w:r w:rsidRPr="00351DCA">
        <w:rPr>
          <w:spacing w:val="26"/>
          <w:sz w:val="24"/>
          <w:szCs w:val="24"/>
          <w:lang w:val="es-CR"/>
        </w:rPr>
        <w:t>famosa</w:t>
      </w:r>
      <w:r w:rsidRPr="00351DCA">
        <w:rPr>
          <w:spacing w:val="43"/>
          <w:sz w:val="24"/>
          <w:szCs w:val="24"/>
          <w:lang w:val="es-CR"/>
        </w:rPr>
        <w:t xml:space="preserve"> </w:t>
      </w:r>
      <w:r w:rsidRPr="00351DCA">
        <w:rPr>
          <w:spacing w:val="6"/>
          <w:sz w:val="24"/>
          <w:szCs w:val="24"/>
          <w:lang w:val="es-CR"/>
        </w:rPr>
        <w:t>p</w:t>
      </w:r>
      <w:r w:rsidRPr="00351DCA">
        <w:rPr>
          <w:sz w:val="24"/>
          <w:szCs w:val="24"/>
          <w:lang w:val="es-CR"/>
        </w:rPr>
        <w:t>or</w:t>
      </w:r>
      <w:r w:rsidRPr="00351DCA">
        <w:rPr>
          <w:spacing w:val="40"/>
          <w:sz w:val="24"/>
          <w:szCs w:val="24"/>
          <w:lang w:val="es-CR"/>
        </w:rPr>
        <w:t xml:space="preserve"> </w:t>
      </w:r>
      <w:r w:rsidRPr="00351DCA">
        <w:rPr>
          <w:sz w:val="24"/>
          <w:szCs w:val="24"/>
          <w:lang w:val="es-CR"/>
        </w:rPr>
        <w:t>sus</w:t>
      </w:r>
      <w:r w:rsidRPr="00351DCA">
        <w:rPr>
          <w:spacing w:val="29"/>
          <w:sz w:val="24"/>
          <w:szCs w:val="24"/>
          <w:lang w:val="es-CR"/>
        </w:rPr>
        <w:t xml:space="preserve"> </w:t>
      </w:r>
      <w:r w:rsidRPr="00351DCA">
        <w:rPr>
          <w:sz w:val="24"/>
          <w:szCs w:val="24"/>
          <w:lang w:val="es-CR"/>
        </w:rPr>
        <w:t>aplicaciones</w:t>
      </w:r>
      <w:r w:rsidRPr="00351DCA">
        <w:rPr>
          <w:spacing w:val="51"/>
          <w:sz w:val="24"/>
          <w:szCs w:val="24"/>
          <w:lang w:val="es-CR"/>
        </w:rPr>
        <w:t xml:space="preserve"> </w:t>
      </w:r>
      <w:r w:rsidRPr="00351DCA">
        <w:rPr>
          <w:sz w:val="24"/>
          <w:szCs w:val="24"/>
          <w:lang w:val="es-CR"/>
        </w:rPr>
        <w:t>en</w:t>
      </w:r>
      <w:r w:rsidRPr="00351DCA">
        <w:rPr>
          <w:spacing w:val="28"/>
          <w:sz w:val="24"/>
          <w:szCs w:val="24"/>
          <w:lang w:val="es-CR"/>
        </w:rPr>
        <w:t xml:space="preserve"> </w:t>
      </w:r>
      <w:r w:rsidRPr="00351DCA">
        <w:rPr>
          <w:sz w:val="24"/>
          <w:szCs w:val="24"/>
          <w:lang w:val="es-CR"/>
        </w:rPr>
        <w:t>el</w:t>
      </w:r>
      <w:r w:rsidRPr="00351DCA">
        <w:rPr>
          <w:spacing w:val="16"/>
          <w:sz w:val="24"/>
          <w:szCs w:val="24"/>
          <w:lang w:val="es-CR"/>
        </w:rPr>
        <w:t xml:space="preserve"> </w:t>
      </w:r>
      <w:r w:rsidRPr="00351DCA">
        <w:rPr>
          <w:sz w:val="24"/>
          <w:szCs w:val="24"/>
          <w:lang w:val="es-CR"/>
        </w:rPr>
        <w:t>cam</w:t>
      </w:r>
      <w:r w:rsidRPr="00351DCA">
        <w:rPr>
          <w:spacing w:val="6"/>
          <w:sz w:val="24"/>
          <w:szCs w:val="24"/>
          <w:lang w:val="es-CR"/>
        </w:rPr>
        <w:t>p</w:t>
      </w:r>
      <w:r w:rsidRPr="00351DCA">
        <w:rPr>
          <w:sz w:val="24"/>
          <w:szCs w:val="24"/>
          <w:lang w:val="es-CR"/>
        </w:rPr>
        <w:t>o</w:t>
      </w:r>
      <w:r w:rsidRPr="00351DCA">
        <w:rPr>
          <w:spacing w:val="45"/>
          <w:sz w:val="24"/>
          <w:szCs w:val="24"/>
          <w:lang w:val="es-CR"/>
        </w:rPr>
        <w:t xml:space="preserve"> </w:t>
      </w:r>
      <w:r w:rsidRPr="00351DCA">
        <w:rPr>
          <w:sz w:val="24"/>
          <w:szCs w:val="24"/>
          <w:lang w:val="es-CR"/>
        </w:rPr>
        <w:t>de</w:t>
      </w:r>
      <w:r w:rsidRPr="00351DCA">
        <w:rPr>
          <w:spacing w:val="28"/>
          <w:sz w:val="24"/>
          <w:szCs w:val="24"/>
          <w:lang w:val="es-CR"/>
        </w:rPr>
        <w:t xml:space="preserve"> </w:t>
      </w:r>
      <w:r w:rsidRPr="00351DCA">
        <w:rPr>
          <w:sz w:val="24"/>
          <w:szCs w:val="24"/>
          <w:lang w:val="es-CR"/>
        </w:rPr>
        <w:t>la</w:t>
      </w:r>
      <w:r w:rsidRPr="00351DCA">
        <w:rPr>
          <w:spacing w:val="29"/>
          <w:sz w:val="24"/>
          <w:szCs w:val="24"/>
          <w:lang w:val="es-CR"/>
        </w:rPr>
        <w:t xml:space="preserve"> </w:t>
      </w:r>
      <w:r w:rsidRPr="00351DCA">
        <w:rPr>
          <w:sz w:val="24"/>
          <w:szCs w:val="24"/>
          <w:lang w:val="es-CR"/>
        </w:rPr>
        <w:t>tecnología</w:t>
      </w:r>
      <w:r w:rsidRPr="00351DCA">
        <w:rPr>
          <w:spacing w:val="55"/>
          <w:sz w:val="24"/>
          <w:szCs w:val="24"/>
          <w:lang w:val="es-CR"/>
        </w:rPr>
        <w:t xml:space="preserve"> </w:t>
      </w:r>
      <w:r w:rsidRPr="00351DCA">
        <w:rPr>
          <w:sz w:val="24"/>
          <w:szCs w:val="24"/>
          <w:lang w:val="es-CR"/>
        </w:rPr>
        <w:t>de</w:t>
      </w:r>
      <w:r w:rsidRPr="00351DCA">
        <w:rPr>
          <w:spacing w:val="28"/>
          <w:sz w:val="24"/>
          <w:szCs w:val="24"/>
          <w:lang w:val="es-CR"/>
        </w:rPr>
        <w:t xml:space="preserve"> </w:t>
      </w:r>
      <w:r w:rsidRPr="00351DCA">
        <w:rPr>
          <w:w w:val="107"/>
          <w:sz w:val="24"/>
          <w:szCs w:val="24"/>
          <w:lang w:val="es-CR"/>
        </w:rPr>
        <w:t xml:space="preserve">la </w:t>
      </w:r>
      <w:r w:rsidRPr="00351DCA">
        <w:rPr>
          <w:sz w:val="24"/>
          <w:szCs w:val="24"/>
          <w:lang w:val="es-CR"/>
        </w:rPr>
        <w:t xml:space="preserve">información </w:t>
      </w:r>
      <w:r w:rsidRPr="00351DCA">
        <w:rPr>
          <w:spacing w:val="5"/>
          <w:sz w:val="24"/>
          <w:szCs w:val="24"/>
          <w:lang w:val="es-CR"/>
        </w:rPr>
        <w:t>para</w:t>
      </w:r>
      <w:r w:rsidRPr="00351DCA">
        <w:rPr>
          <w:sz w:val="24"/>
          <w:szCs w:val="24"/>
          <w:lang w:val="es-CR"/>
        </w:rPr>
        <w:t xml:space="preserve"> </w:t>
      </w:r>
      <w:r w:rsidRPr="00351DCA">
        <w:rPr>
          <w:spacing w:val="8"/>
          <w:sz w:val="24"/>
          <w:szCs w:val="24"/>
          <w:lang w:val="es-CR"/>
        </w:rPr>
        <w:t>proyectos</w:t>
      </w:r>
      <w:r w:rsidRPr="00351DCA">
        <w:rPr>
          <w:sz w:val="24"/>
          <w:szCs w:val="24"/>
          <w:lang w:val="es-CR"/>
        </w:rPr>
        <w:t xml:space="preserve"> </w:t>
      </w:r>
      <w:r w:rsidRPr="00351DCA">
        <w:rPr>
          <w:spacing w:val="6"/>
          <w:sz w:val="24"/>
          <w:szCs w:val="24"/>
          <w:lang w:val="es-CR"/>
        </w:rPr>
        <w:t>de</w:t>
      </w:r>
      <w:r w:rsidRPr="00351DCA">
        <w:rPr>
          <w:spacing w:val="28"/>
          <w:sz w:val="24"/>
          <w:szCs w:val="24"/>
          <w:lang w:val="es-CR"/>
        </w:rPr>
        <w:t xml:space="preserve"> </w:t>
      </w:r>
      <w:r w:rsidRPr="00351DCA">
        <w:rPr>
          <w:sz w:val="24"/>
          <w:szCs w:val="24"/>
          <w:lang w:val="es-CR"/>
        </w:rPr>
        <w:t xml:space="preserve">desarrollo </w:t>
      </w:r>
      <w:r w:rsidRPr="00351DCA">
        <w:rPr>
          <w:spacing w:val="7"/>
          <w:sz w:val="24"/>
          <w:szCs w:val="24"/>
          <w:lang w:val="es-CR"/>
        </w:rPr>
        <w:t>de</w:t>
      </w:r>
      <w:r w:rsidRPr="00351DCA">
        <w:rPr>
          <w:spacing w:val="28"/>
          <w:sz w:val="24"/>
          <w:szCs w:val="24"/>
          <w:lang w:val="es-CR"/>
        </w:rPr>
        <w:t xml:space="preserve"> </w:t>
      </w:r>
      <w:r w:rsidRPr="00351DCA">
        <w:rPr>
          <w:sz w:val="24"/>
          <w:szCs w:val="24"/>
          <w:lang w:val="es-CR"/>
        </w:rPr>
        <w:t>sof</w:t>
      </w:r>
      <w:r w:rsidRPr="00351DCA">
        <w:rPr>
          <w:spacing w:val="-6"/>
          <w:sz w:val="24"/>
          <w:szCs w:val="24"/>
          <w:lang w:val="es-CR"/>
        </w:rPr>
        <w:t>tw</w:t>
      </w:r>
      <w:r w:rsidRPr="00351DCA">
        <w:rPr>
          <w:sz w:val="24"/>
          <w:szCs w:val="24"/>
          <w:lang w:val="es-CR"/>
        </w:rPr>
        <w:t xml:space="preserve">are. </w:t>
      </w:r>
      <w:r w:rsidRPr="00351DCA">
        <w:rPr>
          <w:spacing w:val="28"/>
          <w:sz w:val="24"/>
          <w:szCs w:val="24"/>
          <w:lang w:val="es-CR"/>
        </w:rPr>
        <w:t xml:space="preserve"> </w:t>
      </w:r>
      <w:r w:rsidRPr="00351DCA">
        <w:rPr>
          <w:sz w:val="24"/>
          <w:szCs w:val="24"/>
          <w:lang w:val="es-CR"/>
        </w:rPr>
        <w:t>En</w:t>
      </w:r>
      <w:r w:rsidRPr="00351DCA">
        <w:rPr>
          <w:spacing w:val="42"/>
          <w:sz w:val="24"/>
          <w:szCs w:val="24"/>
          <w:lang w:val="es-CR"/>
        </w:rPr>
        <w:t xml:space="preserve"> </w:t>
      </w:r>
      <w:r w:rsidRPr="00351DCA">
        <w:rPr>
          <w:sz w:val="24"/>
          <w:szCs w:val="24"/>
          <w:lang w:val="es-CR"/>
        </w:rPr>
        <w:t>ella</w:t>
      </w:r>
      <w:r w:rsidRPr="00351DCA">
        <w:rPr>
          <w:spacing w:val="27"/>
          <w:sz w:val="24"/>
          <w:szCs w:val="24"/>
          <w:lang w:val="es-CR"/>
        </w:rPr>
        <w:t xml:space="preserve"> </w:t>
      </w:r>
      <w:r w:rsidRPr="00351DCA">
        <w:rPr>
          <w:sz w:val="24"/>
          <w:szCs w:val="24"/>
          <w:lang w:val="es-CR"/>
        </w:rPr>
        <w:t>se</w:t>
      </w:r>
      <w:r w:rsidRPr="00351DCA">
        <w:rPr>
          <w:spacing w:val="16"/>
          <w:sz w:val="24"/>
          <w:szCs w:val="24"/>
          <w:lang w:val="es-CR"/>
        </w:rPr>
        <w:t xml:space="preserve"> </w:t>
      </w:r>
      <w:r w:rsidRPr="00351DCA">
        <w:rPr>
          <w:w w:val="109"/>
          <w:sz w:val="24"/>
          <w:szCs w:val="24"/>
          <w:lang w:val="es-CR"/>
        </w:rPr>
        <w:t>pretende</w:t>
      </w:r>
      <w:r w:rsidRPr="00351DCA">
        <w:rPr>
          <w:spacing w:val="13"/>
          <w:w w:val="109"/>
          <w:sz w:val="24"/>
          <w:szCs w:val="24"/>
          <w:lang w:val="es-CR"/>
        </w:rPr>
        <w:t xml:space="preserve"> </w:t>
      </w:r>
      <w:r w:rsidRPr="00351DCA">
        <w:rPr>
          <w:spacing w:val="6"/>
          <w:sz w:val="24"/>
          <w:szCs w:val="24"/>
          <w:lang w:val="es-CR"/>
        </w:rPr>
        <w:t>p</w:t>
      </w:r>
      <w:r w:rsidRPr="00351DCA">
        <w:rPr>
          <w:sz w:val="24"/>
          <w:szCs w:val="24"/>
          <w:lang w:val="es-CR"/>
        </w:rPr>
        <w:t>oseer</w:t>
      </w:r>
      <w:r w:rsidRPr="00351DCA">
        <w:rPr>
          <w:spacing w:val="38"/>
          <w:sz w:val="24"/>
          <w:szCs w:val="24"/>
          <w:lang w:val="es-CR"/>
        </w:rPr>
        <w:t xml:space="preserve"> </w:t>
      </w:r>
      <w:r w:rsidRPr="00351DCA">
        <w:rPr>
          <w:w w:val="110"/>
          <w:sz w:val="24"/>
          <w:szCs w:val="24"/>
          <w:lang w:val="es-CR"/>
        </w:rPr>
        <w:t xml:space="preserve">un </w:t>
      </w:r>
      <w:r w:rsidRPr="00351DCA">
        <w:rPr>
          <w:w w:val="108"/>
          <w:sz w:val="24"/>
          <w:szCs w:val="24"/>
          <w:lang w:val="es-CR"/>
        </w:rPr>
        <w:t>re</w:t>
      </w:r>
      <w:r w:rsidRPr="00351DCA">
        <w:rPr>
          <w:spacing w:val="6"/>
          <w:w w:val="108"/>
          <w:sz w:val="24"/>
          <w:szCs w:val="24"/>
          <w:lang w:val="es-CR"/>
        </w:rPr>
        <w:t>p</w:t>
      </w:r>
      <w:r w:rsidRPr="00351DCA">
        <w:rPr>
          <w:w w:val="104"/>
          <w:sz w:val="24"/>
          <w:szCs w:val="24"/>
          <w:lang w:val="es-CR"/>
        </w:rPr>
        <w:t>ositorio</w:t>
      </w:r>
      <w:r w:rsidRPr="00351DCA">
        <w:rPr>
          <w:spacing w:val="18"/>
          <w:sz w:val="24"/>
          <w:szCs w:val="24"/>
          <w:lang w:val="es-CR"/>
        </w:rPr>
        <w:t xml:space="preserve"> </w:t>
      </w:r>
      <w:r w:rsidRPr="00351DCA">
        <w:rPr>
          <w:sz w:val="24"/>
          <w:szCs w:val="24"/>
          <w:lang w:val="es-CR"/>
        </w:rPr>
        <w:t>donde</w:t>
      </w:r>
      <w:r w:rsidRPr="00351DCA">
        <w:rPr>
          <w:spacing w:val="49"/>
          <w:sz w:val="24"/>
          <w:szCs w:val="24"/>
          <w:lang w:val="es-CR"/>
        </w:rPr>
        <w:t xml:space="preserve"> </w:t>
      </w:r>
      <w:r w:rsidRPr="00351DCA">
        <w:rPr>
          <w:sz w:val="24"/>
          <w:szCs w:val="24"/>
          <w:lang w:val="es-CR"/>
        </w:rPr>
        <w:t>cada</w:t>
      </w:r>
      <w:r w:rsidRPr="00351DCA">
        <w:rPr>
          <w:spacing w:val="50"/>
          <w:sz w:val="24"/>
          <w:szCs w:val="24"/>
          <w:lang w:val="es-CR"/>
        </w:rPr>
        <w:t xml:space="preserve"> </w:t>
      </w:r>
      <w:r w:rsidRPr="00351DCA">
        <w:rPr>
          <w:sz w:val="24"/>
          <w:szCs w:val="24"/>
          <w:lang w:val="es-CR"/>
        </w:rPr>
        <w:t>uno</w:t>
      </w:r>
      <w:r w:rsidRPr="00351DCA">
        <w:rPr>
          <w:spacing w:val="37"/>
          <w:sz w:val="24"/>
          <w:szCs w:val="24"/>
          <w:lang w:val="es-CR"/>
        </w:rPr>
        <w:t xml:space="preserve"> </w:t>
      </w:r>
      <w:r w:rsidRPr="00351DCA">
        <w:rPr>
          <w:sz w:val="24"/>
          <w:szCs w:val="24"/>
          <w:lang w:val="es-CR"/>
        </w:rPr>
        <w:t>de</w:t>
      </w:r>
      <w:r w:rsidRPr="00351DCA">
        <w:rPr>
          <w:spacing w:val="28"/>
          <w:sz w:val="24"/>
          <w:szCs w:val="24"/>
          <w:lang w:val="es-CR"/>
        </w:rPr>
        <w:t xml:space="preserve"> </w:t>
      </w:r>
      <w:r w:rsidRPr="00351DCA">
        <w:rPr>
          <w:sz w:val="24"/>
          <w:szCs w:val="24"/>
          <w:lang w:val="es-CR"/>
        </w:rPr>
        <w:t>los</w:t>
      </w:r>
      <w:r w:rsidRPr="00351DCA">
        <w:rPr>
          <w:spacing w:val="15"/>
          <w:sz w:val="24"/>
          <w:szCs w:val="24"/>
          <w:lang w:val="es-CR"/>
        </w:rPr>
        <w:t xml:space="preserve"> </w:t>
      </w:r>
      <w:r w:rsidRPr="00351DCA">
        <w:rPr>
          <w:sz w:val="24"/>
          <w:szCs w:val="24"/>
          <w:lang w:val="es-CR"/>
        </w:rPr>
        <w:t>mie</w:t>
      </w:r>
      <w:r w:rsidRPr="00351DCA">
        <w:rPr>
          <w:spacing w:val="-6"/>
          <w:sz w:val="24"/>
          <w:szCs w:val="24"/>
          <w:lang w:val="es-CR"/>
        </w:rPr>
        <w:t>m</w:t>
      </w:r>
      <w:r w:rsidRPr="00351DCA">
        <w:rPr>
          <w:sz w:val="24"/>
          <w:szCs w:val="24"/>
          <w:lang w:val="es-CR"/>
        </w:rPr>
        <w:t xml:space="preserve">bros </w:t>
      </w:r>
      <w:r w:rsidRPr="00351DCA">
        <w:rPr>
          <w:spacing w:val="6"/>
          <w:sz w:val="24"/>
          <w:szCs w:val="24"/>
          <w:lang w:val="es-CR"/>
        </w:rPr>
        <w:t>del</w:t>
      </w:r>
      <w:r w:rsidRPr="00351DCA">
        <w:rPr>
          <w:spacing w:val="27"/>
          <w:sz w:val="24"/>
          <w:szCs w:val="24"/>
          <w:lang w:val="es-CR"/>
        </w:rPr>
        <w:t xml:space="preserve"> </w:t>
      </w:r>
      <w:r w:rsidRPr="00351DCA">
        <w:rPr>
          <w:sz w:val="24"/>
          <w:szCs w:val="24"/>
          <w:lang w:val="es-CR"/>
        </w:rPr>
        <w:t>equi</w:t>
      </w:r>
      <w:r w:rsidRPr="00351DCA">
        <w:rPr>
          <w:spacing w:val="6"/>
          <w:sz w:val="24"/>
          <w:szCs w:val="24"/>
          <w:lang w:val="es-CR"/>
        </w:rPr>
        <w:t>p</w:t>
      </w:r>
      <w:r w:rsidRPr="00351DCA">
        <w:rPr>
          <w:sz w:val="24"/>
          <w:szCs w:val="24"/>
          <w:lang w:val="es-CR"/>
        </w:rPr>
        <w:t>o</w:t>
      </w:r>
      <w:r w:rsidRPr="00351DCA">
        <w:rPr>
          <w:spacing w:val="41"/>
          <w:sz w:val="24"/>
          <w:szCs w:val="24"/>
          <w:lang w:val="es-CR"/>
        </w:rPr>
        <w:t xml:space="preserve"> </w:t>
      </w:r>
      <w:r w:rsidRPr="00351DCA">
        <w:rPr>
          <w:sz w:val="24"/>
          <w:szCs w:val="24"/>
          <w:lang w:val="es-CR"/>
        </w:rPr>
        <w:t xml:space="preserve">pueda </w:t>
      </w:r>
      <w:r w:rsidRPr="00351DCA">
        <w:rPr>
          <w:spacing w:val="4"/>
          <w:sz w:val="24"/>
          <w:szCs w:val="24"/>
          <w:lang w:val="es-CR"/>
        </w:rPr>
        <w:t>tener</w:t>
      </w:r>
      <w:r w:rsidRPr="00351DCA">
        <w:rPr>
          <w:sz w:val="24"/>
          <w:szCs w:val="24"/>
          <w:lang w:val="es-CR"/>
        </w:rPr>
        <w:t xml:space="preserve"> </w:t>
      </w:r>
      <w:r w:rsidRPr="00351DCA">
        <w:rPr>
          <w:spacing w:val="7"/>
          <w:sz w:val="24"/>
          <w:szCs w:val="24"/>
          <w:lang w:val="es-CR"/>
        </w:rPr>
        <w:t>de</w:t>
      </w:r>
      <w:r w:rsidRPr="00351DCA">
        <w:rPr>
          <w:spacing w:val="28"/>
          <w:sz w:val="24"/>
          <w:szCs w:val="24"/>
          <w:lang w:val="es-CR"/>
        </w:rPr>
        <w:t xml:space="preserve"> </w:t>
      </w:r>
      <w:r w:rsidRPr="00351DCA">
        <w:rPr>
          <w:sz w:val="24"/>
          <w:szCs w:val="24"/>
          <w:lang w:val="es-CR"/>
        </w:rPr>
        <w:t xml:space="preserve">manera </w:t>
      </w:r>
      <w:r w:rsidRPr="00351DCA">
        <w:rPr>
          <w:spacing w:val="15"/>
          <w:sz w:val="24"/>
          <w:szCs w:val="24"/>
          <w:lang w:val="es-CR"/>
        </w:rPr>
        <w:t>actualizadas</w:t>
      </w:r>
      <w:r w:rsidRPr="00351DCA">
        <w:rPr>
          <w:w w:val="108"/>
          <w:sz w:val="24"/>
          <w:szCs w:val="24"/>
          <w:lang w:val="es-CR"/>
        </w:rPr>
        <w:t xml:space="preserve"> </w:t>
      </w:r>
      <w:r w:rsidRPr="00351DCA">
        <w:rPr>
          <w:w w:val="104"/>
          <w:sz w:val="24"/>
          <w:szCs w:val="24"/>
          <w:lang w:val="es-CR"/>
        </w:rPr>
        <w:t>las</w:t>
      </w:r>
      <w:r w:rsidRPr="00351DCA">
        <w:rPr>
          <w:spacing w:val="18"/>
          <w:sz w:val="24"/>
          <w:szCs w:val="24"/>
          <w:lang w:val="es-CR"/>
        </w:rPr>
        <w:t xml:space="preserve"> </w:t>
      </w:r>
      <w:r w:rsidRPr="00351DCA">
        <w:rPr>
          <w:spacing w:val="-6"/>
          <w:sz w:val="24"/>
          <w:szCs w:val="24"/>
          <w:lang w:val="es-CR"/>
        </w:rPr>
        <w:t>n</w:t>
      </w:r>
      <w:r w:rsidRPr="00351DCA">
        <w:rPr>
          <w:sz w:val="24"/>
          <w:szCs w:val="24"/>
          <w:lang w:val="es-CR"/>
        </w:rPr>
        <w:t>ue</w:t>
      </w:r>
      <w:r w:rsidRPr="00351DCA">
        <w:rPr>
          <w:spacing w:val="-12"/>
          <w:sz w:val="24"/>
          <w:szCs w:val="24"/>
          <w:lang w:val="es-CR"/>
        </w:rPr>
        <w:t>v</w:t>
      </w:r>
      <w:r w:rsidRPr="00351DCA">
        <w:rPr>
          <w:sz w:val="24"/>
          <w:szCs w:val="24"/>
          <w:lang w:val="es-CR"/>
        </w:rPr>
        <w:t xml:space="preserve">as </w:t>
      </w:r>
      <w:r w:rsidRPr="00351DCA">
        <w:rPr>
          <w:spacing w:val="1"/>
          <w:sz w:val="24"/>
          <w:szCs w:val="24"/>
          <w:lang w:val="es-CR"/>
        </w:rPr>
        <w:t>modificaciones</w:t>
      </w:r>
      <w:r w:rsidRPr="00351DCA">
        <w:rPr>
          <w:spacing w:val="37"/>
          <w:sz w:val="24"/>
          <w:szCs w:val="24"/>
          <w:lang w:val="es-CR"/>
        </w:rPr>
        <w:t xml:space="preserve"> </w:t>
      </w:r>
      <w:r w:rsidRPr="00351DCA">
        <w:rPr>
          <w:sz w:val="24"/>
          <w:szCs w:val="24"/>
          <w:lang w:val="es-CR"/>
        </w:rPr>
        <w:t>del</w:t>
      </w:r>
      <w:r w:rsidRPr="00351DCA">
        <w:rPr>
          <w:spacing w:val="26"/>
          <w:sz w:val="24"/>
          <w:szCs w:val="24"/>
          <w:lang w:val="es-CR"/>
        </w:rPr>
        <w:t xml:space="preserve"> </w:t>
      </w:r>
      <w:r w:rsidRPr="00351DCA">
        <w:rPr>
          <w:sz w:val="24"/>
          <w:szCs w:val="24"/>
          <w:lang w:val="es-CR"/>
        </w:rPr>
        <w:t>pr</w:t>
      </w:r>
      <w:r w:rsidRPr="00351DCA">
        <w:rPr>
          <w:spacing w:val="-6"/>
          <w:sz w:val="24"/>
          <w:szCs w:val="24"/>
          <w:lang w:val="es-CR"/>
        </w:rPr>
        <w:t>oy</w:t>
      </w:r>
      <w:r w:rsidRPr="00351DCA">
        <w:rPr>
          <w:sz w:val="24"/>
          <w:szCs w:val="24"/>
          <w:lang w:val="es-CR"/>
        </w:rPr>
        <w:t xml:space="preserve">ecto </w:t>
      </w:r>
      <w:r w:rsidRPr="00351DCA">
        <w:rPr>
          <w:spacing w:val="6"/>
          <w:sz w:val="24"/>
          <w:szCs w:val="24"/>
          <w:lang w:val="es-CR"/>
        </w:rPr>
        <w:t>y</w:t>
      </w:r>
      <w:r w:rsidRPr="00351DCA">
        <w:rPr>
          <w:spacing w:val="22"/>
          <w:sz w:val="24"/>
          <w:szCs w:val="24"/>
          <w:lang w:val="es-CR"/>
        </w:rPr>
        <w:t xml:space="preserve"> </w:t>
      </w:r>
      <w:r w:rsidRPr="00351DCA">
        <w:rPr>
          <w:sz w:val="24"/>
          <w:szCs w:val="24"/>
          <w:lang w:val="es-CR"/>
        </w:rPr>
        <w:t>así</w:t>
      </w:r>
      <w:r w:rsidRPr="00351DCA">
        <w:rPr>
          <w:spacing w:val="28"/>
          <w:sz w:val="24"/>
          <w:szCs w:val="24"/>
          <w:lang w:val="es-CR"/>
        </w:rPr>
        <w:t xml:space="preserve"> </w:t>
      </w:r>
      <w:r w:rsidRPr="00351DCA">
        <w:rPr>
          <w:sz w:val="24"/>
          <w:szCs w:val="24"/>
          <w:lang w:val="es-CR"/>
        </w:rPr>
        <w:t>mismo</w:t>
      </w:r>
      <w:r w:rsidRPr="00351DCA">
        <w:rPr>
          <w:spacing w:val="36"/>
          <w:sz w:val="24"/>
          <w:szCs w:val="24"/>
          <w:lang w:val="es-CR"/>
        </w:rPr>
        <w:t xml:space="preserve"> </w:t>
      </w:r>
      <w:r w:rsidRPr="00351DCA">
        <w:rPr>
          <w:w w:val="109"/>
          <w:sz w:val="24"/>
          <w:szCs w:val="24"/>
          <w:lang w:val="es-CR"/>
        </w:rPr>
        <w:t>actualizar</w:t>
      </w:r>
      <w:r w:rsidRPr="00351DCA">
        <w:rPr>
          <w:spacing w:val="13"/>
          <w:w w:val="109"/>
          <w:sz w:val="24"/>
          <w:szCs w:val="24"/>
          <w:lang w:val="es-CR"/>
        </w:rPr>
        <w:t xml:space="preserve"> </w:t>
      </w:r>
      <w:r w:rsidRPr="00351DCA">
        <w:rPr>
          <w:sz w:val="24"/>
          <w:szCs w:val="24"/>
          <w:lang w:val="es-CR"/>
        </w:rPr>
        <w:t>de</w:t>
      </w:r>
      <w:r w:rsidRPr="00351DCA">
        <w:rPr>
          <w:spacing w:val="28"/>
          <w:sz w:val="24"/>
          <w:szCs w:val="24"/>
          <w:lang w:val="es-CR"/>
        </w:rPr>
        <w:t xml:space="preserve"> </w:t>
      </w:r>
      <w:r w:rsidRPr="00351DCA">
        <w:rPr>
          <w:sz w:val="24"/>
          <w:szCs w:val="24"/>
          <w:lang w:val="es-CR"/>
        </w:rPr>
        <w:t xml:space="preserve">manera </w:t>
      </w:r>
      <w:r w:rsidRPr="00351DCA">
        <w:rPr>
          <w:spacing w:val="15"/>
          <w:sz w:val="24"/>
          <w:szCs w:val="24"/>
          <w:lang w:val="es-CR"/>
        </w:rPr>
        <w:t>global</w:t>
      </w:r>
      <w:r w:rsidRPr="00351DCA">
        <w:rPr>
          <w:spacing w:val="34"/>
          <w:sz w:val="24"/>
          <w:szCs w:val="24"/>
          <w:lang w:val="es-CR"/>
        </w:rPr>
        <w:t xml:space="preserve"> </w:t>
      </w:r>
      <w:r w:rsidRPr="00351DCA">
        <w:rPr>
          <w:sz w:val="24"/>
          <w:szCs w:val="24"/>
          <w:lang w:val="es-CR"/>
        </w:rPr>
        <w:t>con</w:t>
      </w:r>
      <w:r w:rsidRPr="00351DCA">
        <w:rPr>
          <w:spacing w:val="28"/>
          <w:sz w:val="24"/>
          <w:szCs w:val="24"/>
          <w:lang w:val="es-CR"/>
        </w:rPr>
        <w:t xml:space="preserve"> </w:t>
      </w:r>
      <w:r w:rsidRPr="00351DCA">
        <w:rPr>
          <w:w w:val="104"/>
          <w:sz w:val="24"/>
          <w:szCs w:val="24"/>
          <w:lang w:val="es-CR"/>
        </w:rPr>
        <w:t xml:space="preserve">las </w:t>
      </w:r>
      <w:r w:rsidRPr="00351DCA">
        <w:rPr>
          <w:sz w:val="24"/>
          <w:szCs w:val="24"/>
          <w:lang w:val="es-CR"/>
        </w:rPr>
        <w:t>m</w:t>
      </w:r>
      <w:r w:rsidRPr="00351DCA">
        <w:rPr>
          <w:spacing w:val="6"/>
          <w:sz w:val="24"/>
          <w:szCs w:val="24"/>
          <w:lang w:val="es-CR"/>
        </w:rPr>
        <w:t>o</w:t>
      </w:r>
      <w:r w:rsidRPr="00351DCA">
        <w:rPr>
          <w:sz w:val="24"/>
          <w:szCs w:val="24"/>
          <w:lang w:val="es-CR"/>
        </w:rPr>
        <w:t>dificaciones</w:t>
      </w:r>
      <w:r w:rsidRPr="00351DCA">
        <w:rPr>
          <w:spacing w:val="37"/>
          <w:sz w:val="24"/>
          <w:szCs w:val="24"/>
          <w:lang w:val="es-CR"/>
        </w:rPr>
        <w:t xml:space="preserve"> </w:t>
      </w:r>
      <w:r w:rsidRPr="00351DCA">
        <w:rPr>
          <w:sz w:val="24"/>
          <w:szCs w:val="24"/>
          <w:lang w:val="es-CR"/>
        </w:rPr>
        <w:t>que</w:t>
      </w:r>
      <w:r w:rsidRPr="00351DCA">
        <w:rPr>
          <w:spacing w:val="34"/>
          <w:sz w:val="24"/>
          <w:szCs w:val="24"/>
          <w:lang w:val="es-CR"/>
        </w:rPr>
        <w:t xml:space="preserve"> </w:t>
      </w:r>
      <w:r w:rsidRPr="00351DCA">
        <w:rPr>
          <w:sz w:val="24"/>
          <w:szCs w:val="24"/>
          <w:lang w:val="es-CR"/>
        </w:rPr>
        <w:t>se</w:t>
      </w:r>
      <w:r w:rsidRPr="00351DCA">
        <w:rPr>
          <w:spacing w:val="16"/>
          <w:sz w:val="24"/>
          <w:szCs w:val="24"/>
          <w:lang w:val="es-CR"/>
        </w:rPr>
        <w:t xml:space="preserve"> </w:t>
      </w:r>
      <w:r w:rsidRPr="00351DCA">
        <w:rPr>
          <w:sz w:val="24"/>
          <w:szCs w:val="24"/>
          <w:lang w:val="es-CR"/>
        </w:rPr>
        <w:t xml:space="preserve">hagan </w:t>
      </w:r>
      <w:r w:rsidRPr="00351DCA">
        <w:rPr>
          <w:spacing w:val="4"/>
          <w:sz w:val="24"/>
          <w:szCs w:val="24"/>
          <w:lang w:val="es-CR"/>
        </w:rPr>
        <w:t>durante</w:t>
      </w:r>
      <w:r w:rsidRPr="00351DCA">
        <w:rPr>
          <w:spacing w:val="17"/>
          <w:w w:val="111"/>
          <w:sz w:val="24"/>
          <w:szCs w:val="24"/>
          <w:lang w:val="es-CR"/>
        </w:rPr>
        <w:t xml:space="preserve"> </w:t>
      </w:r>
      <w:r w:rsidRPr="00351DCA">
        <w:rPr>
          <w:sz w:val="24"/>
          <w:szCs w:val="24"/>
          <w:lang w:val="es-CR"/>
        </w:rPr>
        <w:t>el</w:t>
      </w:r>
      <w:r w:rsidRPr="00351DCA">
        <w:rPr>
          <w:spacing w:val="16"/>
          <w:sz w:val="24"/>
          <w:szCs w:val="24"/>
          <w:lang w:val="es-CR"/>
        </w:rPr>
        <w:t xml:space="preserve"> </w:t>
      </w:r>
      <w:r w:rsidRPr="00351DCA">
        <w:rPr>
          <w:w w:val="107"/>
          <w:sz w:val="24"/>
          <w:szCs w:val="24"/>
          <w:lang w:val="es-CR"/>
        </w:rPr>
        <w:t>pr</w:t>
      </w:r>
      <w:r w:rsidRPr="00351DCA">
        <w:rPr>
          <w:spacing w:val="-6"/>
          <w:w w:val="107"/>
          <w:sz w:val="24"/>
          <w:szCs w:val="24"/>
          <w:lang w:val="es-CR"/>
        </w:rPr>
        <w:t>o</w:t>
      </w:r>
      <w:r w:rsidRPr="00351DCA">
        <w:rPr>
          <w:spacing w:val="-6"/>
          <w:w w:val="104"/>
          <w:sz w:val="24"/>
          <w:szCs w:val="24"/>
          <w:lang w:val="es-CR"/>
        </w:rPr>
        <w:t>y</w:t>
      </w:r>
      <w:r w:rsidRPr="00351DCA">
        <w:rPr>
          <w:w w:val="99"/>
          <w:sz w:val="24"/>
          <w:szCs w:val="24"/>
          <w:lang w:val="es-CR"/>
        </w:rPr>
        <w:t>e</w:t>
      </w:r>
      <w:r w:rsidRPr="00351DCA">
        <w:rPr>
          <w:w w:val="108"/>
          <w:sz w:val="24"/>
          <w:szCs w:val="24"/>
          <w:lang w:val="es-CR"/>
        </w:rPr>
        <w:t>cto.</w:t>
      </w:r>
    </w:p>
    <w:p w14:paraId="6A55B6B5" w14:textId="74B1D53D" w:rsidR="00760459" w:rsidRPr="00351DCA" w:rsidRDefault="00000000">
      <w:pPr>
        <w:spacing w:before="7"/>
        <w:ind w:left="820"/>
        <w:rPr>
          <w:sz w:val="24"/>
          <w:szCs w:val="24"/>
          <w:lang w:val="es-CR"/>
        </w:rPr>
      </w:pPr>
      <w:r w:rsidRPr="00351DCA">
        <w:rPr>
          <w:sz w:val="24"/>
          <w:szCs w:val="24"/>
          <w:lang w:val="es-CR"/>
        </w:rPr>
        <w:t>El</w:t>
      </w:r>
      <w:r w:rsidRPr="00351DCA">
        <w:rPr>
          <w:spacing w:val="32"/>
          <w:sz w:val="24"/>
          <w:szCs w:val="24"/>
          <w:lang w:val="es-CR"/>
        </w:rPr>
        <w:t xml:space="preserve"> </w:t>
      </w:r>
      <w:r w:rsidRPr="00351DCA">
        <w:rPr>
          <w:sz w:val="24"/>
          <w:szCs w:val="24"/>
          <w:lang w:val="es-CR"/>
        </w:rPr>
        <w:t>enlace</w:t>
      </w:r>
      <w:r w:rsidRPr="00351DCA">
        <w:rPr>
          <w:spacing w:val="35"/>
          <w:sz w:val="24"/>
          <w:szCs w:val="24"/>
          <w:lang w:val="es-CR"/>
        </w:rPr>
        <w:t xml:space="preserve"> </w:t>
      </w:r>
      <w:r w:rsidRPr="00351DCA">
        <w:rPr>
          <w:sz w:val="24"/>
          <w:szCs w:val="24"/>
          <w:lang w:val="es-CR"/>
        </w:rPr>
        <w:t>al</w:t>
      </w:r>
      <w:r w:rsidRPr="00351DCA">
        <w:rPr>
          <w:spacing w:val="29"/>
          <w:sz w:val="24"/>
          <w:szCs w:val="24"/>
          <w:lang w:val="es-CR"/>
        </w:rPr>
        <w:t xml:space="preserve"> </w:t>
      </w:r>
      <w:r w:rsidR="008E0BCE" w:rsidRPr="00351DCA">
        <w:rPr>
          <w:sz w:val="24"/>
          <w:szCs w:val="24"/>
          <w:lang w:val="es-CR"/>
        </w:rPr>
        <w:t>re</w:t>
      </w:r>
      <w:r w:rsidR="008E0BCE" w:rsidRPr="00351DCA">
        <w:rPr>
          <w:spacing w:val="6"/>
          <w:sz w:val="24"/>
          <w:szCs w:val="24"/>
          <w:lang w:val="es-CR"/>
        </w:rPr>
        <w:t>p</w:t>
      </w:r>
      <w:r w:rsidR="008E0BCE" w:rsidRPr="00351DCA">
        <w:rPr>
          <w:sz w:val="24"/>
          <w:szCs w:val="24"/>
          <w:lang w:val="es-CR"/>
        </w:rPr>
        <w:t xml:space="preserve">ositorio </w:t>
      </w:r>
      <w:r w:rsidR="008E0BCE" w:rsidRPr="00351DCA">
        <w:rPr>
          <w:spacing w:val="12"/>
          <w:sz w:val="24"/>
          <w:szCs w:val="24"/>
          <w:lang w:val="es-CR"/>
        </w:rPr>
        <w:t>empleado</w:t>
      </w:r>
      <w:r w:rsidRPr="00351DCA">
        <w:rPr>
          <w:spacing w:val="52"/>
          <w:sz w:val="24"/>
          <w:szCs w:val="24"/>
          <w:lang w:val="es-CR"/>
        </w:rPr>
        <w:t xml:space="preserve"> </w:t>
      </w:r>
      <w:r w:rsidRPr="00351DCA">
        <w:rPr>
          <w:sz w:val="24"/>
          <w:szCs w:val="24"/>
          <w:lang w:val="es-CR"/>
        </w:rPr>
        <w:t>es</w:t>
      </w:r>
      <w:r w:rsidRPr="00351DCA">
        <w:rPr>
          <w:spacing w:val="16"/>
          <w:sz w:val="24"/>
          <w:szCs w:val="24"/>
          <w:lang w:val="es-CR"/>
        </w:rPr>
        <w:t xml:space="preserve"> </w:t>
      </w:r>
      <w:r w:rsidRPr="00351DCA">
        <w:rPr>
          <w:sz w:val="24"/>
          <w:szCs w:val="24"/>
          <w:lang w:val="es-CR"/>
        </w:rPr>
        <w:t>el</w:t>
      </w:r>
      <w:r w:rsidRPr="00351DCA">
        <w:rPr>
          <w:spacing w:val="16"/>
          <w:sz w:val="24"/>
          <w:szCs w:val="24"/>
          <w:lang w:val="es-CR"/>
        </w:rPr>
        <w:t xml:space="preserve"> </w:t>
      </w:r>
      <w:r w:rsidRPr="00351DCA">
        <w:rPr>
          <w:w w:val="103"/>
          <w:sz w:val="24"/>
          <w:szCs w:val="24"/>
          <w:lang w:val="es-CR"/>
        </w:rPr>
        <w:t>siguie</w:t>
      </w:r>
      <w:r w:rsidRPr="00351DCA">
        <w:rPr>
          <w:spacing w:val="-6"/>
          <w:w w:val="103"/>
          <w:sz w:val="24"/>
          <w:szCs w:val="24"/>
          <w:lang w:val="es-CR"/>
        </w:rPr>
        <w:t>n</w:t>
      </w:r>
      <w:r w:rsidRPr="00351DCA">
        <w:rPr>
          <w:w w:val="110"/>
          <w:sz w:val="24"/>
          <w:szCs w:val="24"/>
          <w:lang w:val="es-CR"/>
        </w:rPr>
        <w:t>te:</w:t>
      </w:r>
    </w:p>
    <w:p w14:paraId="754F1A83" w14:textId="77777777" w:rsidR="00760459" w:rsidRPr="00351DCA" w:rsidRDefault="00760459">
      <w:pPr>
        <w:spacing w:before="4" w:line="180" w:lineRule="exact"/>
        <w:rPr>
          <w:sz w:val="24"/>
          <w:szCs w:val="24"/>
          <w:lang w:val="es-CR"/>
        </w:rPr>
      </w:pPr>
    </w:p>
    <w:p w14:paraId="76B90ED8" w14:textId="77777777" w:rsidR="00760459" w:rsidRPr="00351DCA" w:rsidRDefault="00000000">
      <w:pPr>
        <w:ind w:left="100"/>
        <w:rPr>
          <w:rFonts w:eastAsia="Bookman Old Style"/>
          <w:sz w:val="24"/>
          <w:szCs w:val="24"/>
          <w:lang w:val="es-CR"/>
        </w:rPr>
        <w:sectPr w:rsidR="00760459" w:rsidRPr="00351DCA">
          <w:pgSz w:w="11920" w:h="16840"/>
          <w:pgMar w:top="960" w:right="1340" w:bottom="280" w:left="1340" w:header="751" w:footer="0" w:gutter="0"/>
          <w:cols w:space="720"/>
        </w:sectPr>
      </w:pPr>
      <w:r w:rsidRPr="00351DCA">
        <w:rPr>
          <w:spacing w:val="-6"/>
          <w:w w:val="110"/>
          <w:sz w:val="24"/>
          <w:szCs w:val="24"/>
          <w:lang w:val="es-CR"/>
        </w:rPr>
        <w:t>h</w:t>
      </w:r>
      <w:r w:rsidRPr="00351DCA">
        <w:rPr>
          <w:w w:val="122"/>
          <w:sz w:val="24"/>
          <w:szCs w:val="24"/>
          <w:lang w:val="es-CR"/>
        </w:rPr>
        <w:t>ttps://git</w:t>
      </w:r>
      <w:r w:rsidRPr="00351DCA">
        <w:rPr>
          <w:spacing w:val="-6"/>
          <w:w w:val="122"/>
          <w:sz w:val="24"/>
          <w:szCs w:val="24"/>
          <w:lang w:val="es-CR"/>
        </w:rPr>
        <w:t>h</w:t>
      </w:r>
      <w:r w:rsidRPr="00351DCA">
        <w:rPr>
          <w:w w:val="109"/>
          <w:sz w:val="24"/>
          <w:szCs w:val="24"/>
          <w:lang w:val="es-CR"/>
        </w:rPr>
        <w:t>ub.com/rednarfs</w:t>
      </w:r>
      <w:r w:rsidRPr="00351DCA">
        <w:rPr>
          <w:spacing w:val="6"/>
          <w:w w:val="109"/>
          <w:sz w:val="24"/>
          <w:szCs w:val="24"/>
          <w:lang w:val="es-CR"/>
        </w:rPr>
        <w:t>a</w:t>
      </w:r>
      <w:r w:rsidRPr="00351DCA">
        <w:rPr>
          <w:w w:val="109"/>
          <w:sz w:val="24"/>
          <w:szCs w:val="24"/>
          <w:lang w:val="es-CR"/>
        </w:rPr>
        <w:t>j</w:t>
      </w:r>
      <w:r w:rsidRPr="00351DCA">
        <w:rPr>
          <w:w w:val="106"/>
          <w:sz w:val="24"/>
          <w:szCs w:val="24"/>
          <w:lang w:val="es-CR"/>
        </w:rPr>
        <w:t>or</w:t>
      </w:r>
      <w:r w:rsidRPr="00351DCA">
        <w:rPr>
          <w:w w:val="140"/>
          <w:sz w:val="24"/>
          <w:szCs w:val="24"/>
          <w:lang w:val="es-CR"/>
        </w:rPr>
        <w:t>/P</w:t>
      </w:r>
      <w:r w:rsidRPr="00351DCA">
        <w:rPr>
          <w:w w:val="116"/>
          <w:sz w:val="24"/>
          <w:szCs w:val="24"/>
          <w:lang w:val="es-CR"/>
        </w:rPr>
        <w:t>r</w:t>
      </w:r>
      <w:r w:rsidRPr="00351DCA">
        <w:rPr>
          <w:spacing w:val="-6"/>
          <w:w w:val="99"/>
          <w:sz w:val="24"/>
          <w:szCs w:val="24"/>
          <w:lang w:val="es-CR"/>
        </w:rPr>
        <w:t>o</w:t>
      </w:r>
      <w:r w:rsidRPr="00351DCA">
        <w:rPr>
          <w:spacing w:val="-6"/>
          <w:w w:val="104"/>
          <w:sz w:val="24"/>
          <w:szCs w:val="24"/>
          <w:lang w:val="es-CR"/>
        </w:rPr>
        <w:t>y</w:t>
      </w:r>
      <w:r w:rsidRPr="00351DCA">
        <w:rPr>
          <w:w w:val="105"/>
          <w:sz w:val="24"/>
          <w:szCs w:val="24"/>
          <w:lang w:val="es-CR"/>
        </w:rPr>
        <w:t>ecto</w:t>
      </w:r>
      <w:r w:rsidRPr="00351DCA">
        <w:rPr>
          <w:rFonts w:eastAsia="Garamond"/>
          <w:i/>
          <w:spacing w:val="10"/>
          <w:w w:val="113"/>
          <w:position w:val="-3"/>
          <w:sz w:val="24"/>
          <w:szCs w:val="24"/>
          <w:lang w:val="es-CR"/>
        </w:rPr>
        <w:t>L</w:t>
      </w:r>
      <w:proofErr w:type="spellStart"/>
      <w:r w:rsidRPr="00351DCA">
        <w:rPr>
          <w:rFonts w:eastAsia="Bookman Old Style"/>
          <w:i/>
          <w:spacing w:val="11"/>
          <w:w w:val="104"/>
          <w:sz w:val="24"/>
          <w:szCs w:val="24"/>
          <w:lang w:val="es-CR"/>
        </w:rPr>
        <w:t>B</w:t>
      </w:r>
      <w:r w:rsidRPr="00351DCA">
        <w:rPr>
          <w:rFonts w:eastAsia="Bookman Old Style"/>
          <w:i/>
          <w:spacing w:val="6"/>
          <w:w w:val="111"/>
          <w:sz w:val="24"/>
          <w:szCs w:val="24"/>
          <w:lang w:val="es-CR"/>
        </w:rPr>
        <w:t>D</w:t>
      </w:r>
      <w:r w:rsidRPr="00351DCA">
        <w:rPr>
          <w:rFonts w:eastAsia="Bookman Old Style"/>
          <w:i/>
          <w:w w:val="87"/>
          <w:sz w:val="24"/>
          <w:szCs w:val="24"/>
          <w:lang w:val="es-CR"/>
        </w:rPr>
        <w:t>.</w:t>
      </w:r>
      <w:r w:rsidRPr="00351DCA">
        <w:rPr>
          <w:rFonts w:eastAsia="Bookman Old Style"/>
          <w:i/>
          <w:spacing w:val="8"/>
          <w:w w:val="87"/>
          <w:sz w:val="24"/>
          <w:szCs w:val="24"/>
          <w:lang w:val="es-CR"/>
        </w:rPr>
        <w:t>g</w:t>
      </w:r>
      <w:r w:rsidRPr="00351DCA">
        <w:rPr>
          <w:rFonts w:eastAsia="Bookman Old Style"/>
          <w:i/>
          <w:w w:val="113"/>
          <w:sz w:val="24"/>
          <w:szCs w:val="24"/>
          <w:lang w:val="es-CR"/>
        </w:rPr>
        <w:t>it</w:t>
      </w:r>
      <w:proofErr w:type="spellEnd"/>
    </w:p>
    <w:p w14:paraId="347B6D08" w14:textId="77777777" w:rsidR="00760459" w:rsidRPr="00351DCA" w:rsidRDefault="00760459">
      <w:pPr>
        <w:spacing w:before="1" w:line="120" w:lineRule="exact"/>
        <w:rPr>
          <w:sz w:val="24"/>
          <w:szCs w:val="24"/>
          <w:lang w:val="es-CR"/>
        </w:rPr>
      </w:pPr>
    </w:p>
    <w:p w14:paraId="7E12896B" w14:textId="77777777" w:rsidR="00760459" w:rsidRPr="00351DCA" w:rsidRDefault="00760459">
      <w:pPr>
        <w:spacing w:line="200" w:lineRule="exact"/>
        <w:rPr>
          <w:sz w:val="24"/>
          <w:szCs w:val="24"/>
          <w:lang w:val="es-CR"/>
        </w:rPr>
      </w:pPr>
    </w:p>
    <w:p w14:paraId="282ED2F2" w14:textId="77777777" w:rsidR="00760459" w:rsidRPr="00351DCA" w:rsidRDefault="00760459">
      <w:pPr>
        <w:spacing w:line="200" w:lineRule="exact"/>
        <w:rPr>
          <w:sz w:val="24"/>
          <w:szCs w:val="24"/>
          <w:lang w:val="es-CR"/>
        </w:rPr>
      </w:pPr>
    </w:p>
    <w:p w14:paraId="275F582B" w14:textId="77777777" w:rsidR="00760459" w:rsidRPr="00351DCA" w:rsidRDefault="00000000">
      <w:pPr>
        <w:spacing w:before="31" w:line="240" w:lineRule="exact"/>
        <w:ind w:left="3048" w:right="3068"/>
        <w:jc w:val="center"/>
        <w:rPr>
          <w:rFonts w:eastAsia="Georgia"/>
          <w:sz w:val="24"/>
          <w:szCs w:val="24"/>
          <w:lang w:val="es-CR"/>
        </w:rPr>
      </w:pPr>
      <w:r w:rsidRPr="00351DCA">
        <w:rPr>
          <w:rFonts w:eastAsia="Georgia"/>
          <w:b/>
          <w:w w:val="94"/>
          <w:sz w:val="24"/>
          <w:szCs w:val="24"/>
          <w:lang w:val="es-CR"/>
        </w:rPr>
        <w:t>Cronograma</w:t>
      </w:r>
      <w:r w:rsidRPr="00351DCA">
        <w:rPr>
          <w:rFonts w:eastAsia="Georgia"/>
          <w:b/>
          <w:spacing w:val="31"/>
          <w:w w:val="94"/>
          <w:sz w:val="24"/>
          <w:szCs w:val="24"/>
          <w:lang w:val="es-CR"/>
        </w:rPr>
        <w:t xml:space="preserve"> </w:t>
      </w:r>
      <w:r w:rsidRPr="00351DCA">
        <w:rPr>
          <w:rFonts w:eastAsia="Georgia"/>
          <w:b/>
          <w:sz w:val="24"/>
          <w:szCs w:val="24"/>
          <w:lang w:val="es-CR"/>
        </w:rPr>
        <w:t>de</w:t>
      </w:r>
      <w:r w:rsidRPr="00351DCA">
        <w:rPr>
          <w:rFonts w:eastAsia="Georgia"/>
          <w:b/>
          <w:spacing w:val="9"/>
          <w:sz w:val="24"/>
          <w:szCs w:val="24"/>
          <w:lang w:val="es-CR"/>
        </w:rPr>
        <w:t xml:space="preserve"> </w:t>
      </w:r>
      <w:r w:rsidRPr="00351DCA">
        <w:rPr>
          <w:rFonts w:eastAsia="Georgia"/>
          <w:b/>
          <w:spacing w:val="-7"/>
          <w:w w:val="113"/>
          <w:sz w:val="24"/>
          <w:szCs w:val="24"/>
          <w:lang w:val="es-CR"/>
        </w:rPr>
        <w:t>A</w:t>
      </w:r>
      <w:r w:rsidRPr="00351DCA">
        <w:rPr>
          <w:rFonts w:eastAsia="Georgia"/>
          <w:b/>
          <w:w w:val="95"/>
          <w:sz w:val="24"/>
          <w:szCs w:val="24"/>
          <w:lang w:val="es-CR"/>
        </w:rPr>
        <w:t>ctividades</w:t>
      </w:r>
    </w:p>
    <w:p w14:paraId="0FC643B0" w14:textId="77777777" w:rsidR="00760459" w:rsidRPr="00351DCA" w:rsidRDefault="00760459">
      <w:pPr>
        <w:spacing w:before="4" w:line="220" w:lineRule="exact"/>
        <w:rPr>
          <w:sz w:val="24"/>
          <w:szCs w:val="24"/>
          <w:lang w:val="es-CR"/>
        </w:rPr>
      </w:pPr>
    </w:p>
    <w:p w14:paraId="441F7727" w14:textId="77777777" w:rsidR="00760459" w:rsidRPr="00351DCA" w:rsidRDefault="00000000">
      <w:pPr>
        <w:spacing w:before="31"/>
        <w:ind w:left="100"/>
        <w:rPr>
          <w:rFonts w:eastAsia="Georgia"/>
          <w:sz w:val="24"/>
          <w:szCs w:val="24"/>
          <w:lang w:val="es-CR"/>
        </w:rPr>
      </w:pPr>
      <w:r w:rsidRPr="00351DCA">
        <w:rPr>
          <w:rFonts w:eastAsia="Georgia"/>
          <w:b/>
          <w:w w:val="93"/>
          <w:sz w:val="24"/>
          <w:szCs w:val="24"/>
          <w:lang w:val="es-CR"/>
        </w:rPr>
        <w:t>Semana</w:t>
      </w:r>
      <w:r w:rsidRPr="00351DCA">
        <w:rPr>
          <w:rFonts w:eastAsia="Georgia"/>
          <w:b/>
          <w:spacing w:val="32"/>
          <w:w w:val="93"/>
          <w:sz w:val="24"/>
          <w:szCs w:val="24"/>
          <w:lang w:val="es-CR"/>
        </w:rPr>
        <w:t xml:space="preserve"> </w:t>
      </w:r>
      <w:r w:rsidRPr="00351DCA">
        <w:rPr>
          <w:rFonts w:eastAsia="Georgia"/>
          <w:b/>
          <w:sz w:val="24"/>
          <w:szCs w:val="24"/>
          <w:lang w:val="es-CR"/>
        </w:rPr>
        <w:t>2</w:t>
      </w:r>
    </w:p>
    <w:p w14:paraId="062AE033" w14:textId="77777777" w:rsidR="00760459" w:rsidRPr="00351DCA" w:rsidRDefault="00760459">
      <w:pPr>
        <w:spacing w:before="13" w:line="240" w:lineRule="exact"/>
        <w:rPr>
          <w:sz w:val="24"/>
          <w:szCs w:val="24"/>
          <w:lang w:val="es-CR"/>
        </w:rPr>
      </w:pPr>
    </w:p>
    <w:p w14:paraId="35E7AD84" w14:textId="42985B82" w:rsidR="00760459" w:rsidRPr="00351DCA" w:rsidRDefault="00000000">
      <w:pPr>
        <w:ind w:left="820"/>
        <w:rPr>
          <w:rFonts w:eastAsia="Georgia"/>
          <w:sz w:val="24"/>
          <w:szCs w:val="24"/>
          <w:lang w:val="es-CR"/>
        </w:rPr>
      </w:pPr>
      <w:r w:rsidRPr="00351DCA">
        <w:rPr>
          <w:rFonts w:eastAsia="Georgia"/>
          <w:b/>
          <w:sz w:val="24"/>
          <w:szCs w:val="24"/>
          <w:lang w:val="es-CR"/>
        </w:rPr>
        <w:t>Sábado</w:t>
      </w:r>
      <w:r w:rsidRPr="00351DCA">
        <w:rPr>
          <w:rFonts w:eastAsia="Georgia"/>
          <w:b/>
          <w:spacing w:val="-22"/>
          <w:sz w:val="24"/>
          <w:szCs w:val="24"/>
          <w:lang w:val="es-CR"/>
        </w:rPr>
        <w:t xml:space="preserve"> </w:t>
      </w:r>
      <w:r w:rsidRPr="00351DCA">
        <w:rPr>
          <w:rFonts w:eastAsia="Georgia"/>
          <w:b/>
          <w:sz w:val="24"/>
          <w:szCs w:val="24"/>
          <w:lang w:val="es-CR"/>
        </w:rPr>
        <w:t>28</w:t>
      </w:r>
      <w:r w:rsidRPr="00351DCA">
        <w:rPr>
          <w:rFonts w:eastAsia="Georgia"/>
          <w:b/>
          <w:spacing w:val="-10"/>
          <w:sz w:val="24"/>
          <w:szCs w:val="24"/>
          <w:lang w:val="es-CR"/>
        </w:rPr>
        <w:t xml:space="preserve"> </w:t>
      </w:r>
      <w:r w:rsidRPr="00351DCA">
        <w:rPr>
          <w:rFonts w:eastAsia="Georgia"/>
          <w:b/>
          <w:sz w:val="24"/>
          <w:szCs w:val="24"/>
          <w:lang w:val="es-CR"/>
        </w:rPr>
        <w:t>de</w:t>
      </w:r>
      <w:r w:rsidRPr="00351DCA">
        <w:rPr>
          <w:rFonts w:eastAsia="Georgia"/>
          <w:b/>
          <w:spacing w:val="9"/>
          <w:sz w:val="24"/>
          <w:szCs w:val="24"/>
          <w:lang w:val="es-CR"/>
        </w:rPr>
        <w:t xml:space="preserve"> </w:t>
      </w:r>
      <w:r w:rsidR="008E0BCE" w:rsidRPr="00351DCA">
        <w:rPr>
          <w:rFonts w:eastAsia="Georgia"/>
          <w:b/>
          <w:w w:val="89"/>
          <w:sz w:val="24"/>
          <w:szCs w:val="24"/>
          <w:lang w:val="es-CR"/>
        </w:rPr>
        <w:t>septie</w:t>
      </w:r>
      <w:r w:rsidR="008E0BCE" w:rsidRPr="00351DCA">
        <w:rPr>
          <w:rFonts w:eastAsia="Georgia"/>
          <w:b/>
          <w:spacing w:val="-6"/>
          <w:w w:val="89"/>
          <w:sz w:val="24"/>
          <w:szCs w:val="24"/>
          <w:lang w:val="es-CR"/>
        </w:rPr>
        <w:t>m</w:t>
      </w:r>
      <w:r w:rsidR="008E0BCE" w:rsidRPr="00351DCA">
        <w:rPr>
          <w:rFonts w:eastAsia="Georgia"/>
          <w:b/>
          <w:w w:val="89"/>
          <w:sz w:val="24"/>
          <w:szCs w:val="24"/>
          <w:lang w:val="es-CR"/>
        </w:rPr>
        <w:t xml:space="preserve">bre </w:t>
      </w:r>
      <w:r w:rsidR="008E0BCE" w:rsidRPr="00351DCA">
        <w:rPr>
          <w:rFonts w:eastAsia="Georgia"/>
          <w:b/>
          <w:spacing w:val="44"/>
          <w:w w:val="89"/>
          <w:sz w:val="24"/>
          <w:szCs w:val="24"/>
          <w:lang w:val="es-CR"/>
        </w:rPr>
        <w:t>(</w:t>
      </w:r>
      <w:r w:rsidRPr="00351DCA">
        <w:rPr>
          <w:rFonts w:eastAsia="Georgia"/>
          <w:b/>
          <w:w w:val="89"/>
          <w:sz w:val="24"/>
          <w:szCs w:val="24"/>
          <w:lang w:val="es-CR"/>
        </w:rPr>
        <w:t>2:00</w:t>
      </w:r>
      <w:r w:rsidRPr="00351DCA">
        <w:rPr>
          <w:rFonts w:eastAsia="Georgia"/>
          <w:b/>
          <w:spacing w:val="16"/>
          <w:w w:val="89"/>
          <w:sz w:val="24"/>
          <w:szCs w:val="24"/>
          <w:lang w:val="es-CR"/>
        </w:rPr>
        <w:t xml:space="preserve"> </w:t>
      </w:r>
      <w:r w:rsidRPr="00351DCA">
        <w:rPr>
          <w:rFonts w:eastAsia="Georgia"/>
          <w:b/>
          <w:sz w:val="24"/>
          <w:szCs w:val="24"/>
          <w:lang w:val="es-CR"/>
        </w:rPr>
        <w:t>-</w:t>
      </w:r>
      <w:r w:rsidRPr="00351DCA">
        <w:rPr>
          <w:rFonts w:eastAsia="Georgia"/>
          <w:b/>
          <w:spacing w:val="28"/>
          <w:sz w:val="24"/>
          <w:szCs w:val="24"/>
          <w:lang w:val="es-CR"/>
        </w:rPr>
        <w:t xml:space="preserve"> </w:t>
      </w:r>
      <w:r w:rsidRPr="00351DCA">
        <w:rPr>
          <w:rFonts w:eastAsia="Georgia"/>
          <w:b/>
          <w:w w:val="84"/>
          <w:sz w:val="24"/>
          <w:szCs w:val="24"/>
          <w:lang w:val="es-CR"/>
        </w:rPr>
        <w:t>3:00</w:t>
      </w:r>
      <w:r w:rsidRPr="00351DCA">
        <w:rPr>
          <w:rFonts w:eastAsia="Georgia"/>
          <w:b/>
          <w:spacing w:val="38"/>
          <w:w w:val="84"/>
          <w:sz w:val="24"/>
          <w:szCs w:val="24"/>
          <w:lang w:val="es-CR"/>
        </w:rPr>
        <w:t xml:space="preserve"> </w:t>
      </w:r>
      <w:r w:rsidRPr="00351DCA">
        <w:rPr>
          <w:rFonts w:eastAsia="Georgia"/>
          <w:b/>
          <w:sz w:val="24"/>
          <w:szCs w:val="24"/>
          <w:lang w:val="es-CR"/>
        </w:rPr>
        <w:t>pm):</w:t>
      </w:r>
    </w:p>
    <w:p w14:paraId="13F86225" w14:textId="77777777" w:rsidR="00760459" w:rsidRPr="00351DCA" w:rsidRDefault="00760459">
      <w:pPr>
        <w:spacing w:before="4" w:line="160" w:lineRule="exact"/>
        <w:rPr>
          <w:sz w:val="24"/>
          <w:szCs w:val="24"/>
          <w:lang w:val="es-CR"/>
        </w:rPr>
      </w:pPr>
    </w:p>
    <w:p w14:paraId="3AD9D9F7" w14:textId="77777777" w:rsidR="00760459" w:rsidRPr="00351DCA" w:rsidRDefault="00760459">
      <w:pPr>
        <w:spacing w:line="200" w:lineRule="exact"/>
        <w:rPr>
          <w:sz w:val="24"/>
          <w:szCs w:val="24"/>
          <w:lang w:val="es-CR"/>
        </w:rPr>
      </w:pPr>
    </w:p>
    <w:p w14:paraId="528BBF3B" w14:textId="2ABC7185" w:rsidR="00760459" w:rsidRPr="00351DCA" w:rsidRDefault="00000000">
      <w:pPr>
        <w:ind w:left="367"/>
        <w:rPr>
          <w:sz w:val="24"/>
          <w:szCs w:val="24"/>
          <w:lang w:val="es-CR"/>
        </w:rPr>
      </w:pPr>
      <w:r w:rsidRPr="00351DCA">
        <w:rPr>
          <w:w w:val="220"/>
          <w:sz w:val="24"/>
          <w:szCs w:val="24"/>
          <w:lang w:val="es-CR"/>
        </w:rPr>
        <w:t>•</w:t>
      </w:r>
      <w:r w:rsidRPr="00351DCA">
        <w:rPr>
          <w:spacing w:val="-12"/>
          <w:w w:val="220"/>
          <w:sz w:val="24"/>
          <w:szCs w:val="24"/>
          <w:lang w:val="es-CR"/>
        </w:rPr>
        <w:t xml:space="preserve"> </w:t>
      </w:r>
      <w:r w:rsidRPr="00351DCA">
        <w:rPr>
          <w:sz w:val="24"/>
          <w:szCs w:val="24"/>
          <w:lang w:val="es-CR"/>
        </w:rPr>
        <w:t>Se</w:t>
      </w:r>
      <w:r w:rsidRPr="00351DCA">
        <w:rPr>
          <w:spacing w:val="16"/>
          <w:sz w:val="24"/>
          <w:szCs w:val="24"/>
          <w:lang w:val="es-CR"/>
        </w:rPr>
        <w:t xml:space="preserve"> </w:t>
      </w:r>
      <w:r w:rsidRPr="00351DCA">
        <w:rPr>
          <w:sz w:val="24"/>
          <w:szCs w:val="24"/>
          <w:lang w:val="es-CR"/>
        </w:rPr>
        <w:t>llega</w:t>
      </w:r>
      <w:r w:rsidRPr="00351DCA">
        <w:rPr>
          <w:spacing w:val="27"/>
          <w:sz w:val="24"/>
          <w:szCs w:val="24"/>
          <w:lang w:val="es-CR"/>
        </w:rPr>
        <w:t xml:space="preserve"> </w:t>
      </w:r>
      <w:r w:rsidRPr="00351DCA">
        <w:rPr>
          <w:sz w:val="24"/>
          <w:szCs w:val="24"/>
          <w:lang w:val="es-CR"/>
        </w:rPr>
        <w:t>a</w:t>
      </w:r>
      <w:r w:rsidRPr="00351DCA">
        <w:rPr>
          <w:spacing w:val="29"/>
          <w:sz w:val="24"/>
          <w:szCs w:val="24"/>
          <w:lang w:val="es-CR"/>
        </w:rPr>
        <w:t xml:space="preserve"> </w:t>
      </w:r>
      <w:r w:rsidRPr="00351DCA">
        <w:rPr>
          <w:sz w:val="24"/>
          <w:szCs w:val="24"/>
          <w:lang w:val="es-CR"/>
        </w:rPr>
        <w:t>un</w:t>
      </w:r>
      <w:r w:rsidRPr="00351DCA">
        <w:rPr>
          <w:spacing w:val="39"/>
          <w:sz w:val="24"/>
          <w:szCs w:val="24"/>
          <w:lang w:val="es-CR"/>
        </w:rPr>
        <w:t xml:space="preserve"> </w:t>
      </w:r>
      <w:r w:rsidR="008E0BCE" w:rsidRPr="00351DCA">
        <w:rPr>
          <w:sz w:val="24"/>
          <w:szCs w:val="24"/>
          <w:lang w:val="es-CR"/>
        </w:rPr>
        <w:t xml:space="preserve">acuerdo </w:t>
      </w:r>
      <w:r w:rsidR="008E0BCE" w:rsidRPr="00351DCA">
        <w:rPr>
          <w:spacing w:val="5"/>
          <w:sz w:val="24"/>
          <w:szCs w:val="24"/>
          <w:lang w:val="es-CR"/>
        </w:rPr>
        <w:t>sobre</w:t>
      </w:r>
      <w:r w:rsidRPr="00351DCA">
        <w:rPr>
          <w:spacing w:val="37"/>
          <w:sz w:val="24"/>
          <w:szCs w:val="24"/>
          <w:lang w:val="es-CR"/>
        </w:rPr>
        <w:t xml:space="preserve"> </w:t>
      </w:r>
      <w:r w:rsidRPr="00351DCA">
        <w:rPr>
          <w:sz w:val="24"/>
          <w:szCs w:val="24"/>
          <w:lang w:val="es-CR"/>
        </w:rPr>
        <w:t>el</w:t>
      </w:r>
      <w:r w:rsidRPr="00351DCA">
        <w:rPr>
          <w:spacing w:val="16"/>
          <w:sz w:val="24"/>
          <w:szCs w:val="24"/>
          <w:lang w:val="es-CR"/>
        </w:rPr>
        <w:t xml:space="preserve"> </w:t>
      </w:r>
      <w:r w:rsidRPr="00351DCA">
        <w:rPr>
          <w:w w:val="110"/>
          <w:sz w:val="24"/>
          <w:szCs w:val="24"/>
          <w:lang w:val="es-CR"/>
        </w:rPr>
        <w:t>tema.</w:t>
      </w:r>
    </w:p>
    <w:p w14:paraId="563426DB" w14:textId="77777777" w:rsidR="00760459" w:rsidRPr="00351DCA" w:rsidRDefault="00760459">
      <w:pPr>
        <w:spacing w:before="5" w:line="160" w:lineRule="exact"/>
        <w:rPr>
          <w:sz w:val="24"/>
          <w:szCs w:val="24"/>
          <w:lang w:val="es-CR"/>
        </w:rPr>
      </w:pPr>
    </w:p>
    <w:p w14:paraId="29C37308" w14:textId="77777777" w:rsidR="00760459" w:rsidRPr="00351DCA" w:rsidRDefault="00760459">
      <w:pPr>
        <w:spacing w:line="200" w:lineRule="exact"/>
        <w:rPr>
          <w:sz w:val="24"/>
          <w:szCs w:val="24"/>
          <w:lang w:val="es-CR"/>
        </w:rPr>
      </w:pPr>
    </w:p>
    <w:p w14:paraId="4A20BAB8" w14:textId="2B2878AA" w:rsidR="00760459" w:rsidRPr="00351DCA" w:rsidRDefault="00000000">
      <w:pPr>
        <w:ind w:left="367"/>
        <w:rPr>
          <w:sz w:val="24"/>
          <w:szCs w:val="24"/>
          <w:lang w:val="es-CR"/>
        </w:rPr>
      </w:pPr>
      <w:r w:rsidRPr="00351DCA">
        <w:rPr>
          <w:w w:val="220"/>
          <w:sz w:val="24"/>
          <w:szCs w:val="24"/>
          <w:lang w:val="es-CR"/>
        </w:rPr>
        <w:t>•</w:t>
      </w:r>
      <w:r w:rsidRPr="00351DCA">
        <w:rPr>
          <w:spacing w:val="-12"/>
          <w:w w:val="220"/>
          <w:sz w:val="24"/>
          <w:szCs w:val="24"/>
          <w:lang w:val="es-CR"/>
        </w:rPr>
        <w:t xml:space="preserve"> </w:t>
      </w:r>
      <w:r w:rsidRPr="00351DCA">
        <w:rPr>
          <w:sz w:val="24"/>
          <w:szCs w:val="24"/>
          <w:lang w:val="es-CR"/>
        </w:rPr>
        <w:t>Se</w:t>
      </w:r>
      <w:r w:rsidRPr="00351DCA">
        <w:rPr>
          <w:spacing w:val="16"/>
          <w:sz w:val="24"/>
          <w:szCs w:val="24"/>
          <w:lang w:val="es-CR"/>
        </w:rPr>
        <w:t xml:space="preserve"> </w:t>
      </w:r>
      <w:r w:rsidRPr="00351DCA">
        <w:rPr>
          <w:sz w:val="24"/>
          <w:szCs w:val="24"/>
          <w:lang w:val="es-CR"/>
        </w:rPr>
        <w:t>asigna</w:t>
      </w:r>
      <w:r w:rsidRPr="00351DCA">
        <w:rPr>
          <w:spacing w:val="52"/>
          <w:sz w:val="24"/>
          <w:szCs w:val="24"/>
          <w:lang w:val="es-CR"/>
        </w:rPr>
        <w:t xml:space="preserve"> </w:t>
      </w:r>
      <w:r w:rsidRPr="00351DCA">
        <w:rPr>
          <w:sz w:val="24"/>
          <w:szCs w:val="24"/>
          <w:lang w:val="es-CR"/>
        </w:rPr>
        <w:t>a</w:t>
      </w:r>
      <w:r w:rsidRPr="00351DCA">
        <w:rPr>
          <w:spacing w:val="29"/>
          <w:sz w:val="24"/>
          <w:szCs w:val="24"/>
          <w:lang w:val="es-CR"/>
        </w:rPr>
        <w:t xml:space="preserve"> </w:t>
      </w:r>
      <w:r w:rsidRPr="00351DCA">
        <w:rPr>
          <w:sz w:val="24"/>
          <w:szCs w:val="24"/>
          <w:lang w:val="es-CR"/>
        </w:rPr>
        <w:t>cada</w:t>
      </w:r>
      <w:r w:rsidRPr="00351DCA">
        <w:rPr>
          <w:spacing w:val="50"/>
          <w:sz w:val="24"/>
          <w:szCs w:val="24"/>
          <w:lang w:val="es-CR"/>
        </w:rPr>
        <w:t xml:space="preserve"> </w:t>
      </w:r>
      <w:r w:rsidR="008E0BCE" w:rsidRPr="00351DCA">
        <w:rPr>
          <w:spacing w:val="6"/>
          <w:sz w:val="24"/>
          <w:szCs w:val="24"/>
          <w:lang w:val="es-CR"/>
        </w:rPr>
        <w:t>p</w:t>
      </w:r>
      <w:r w:rsidR="008E0BCE" w:rsidRPr="00351DCA">
        <w:rPr>
          <w:sz w:val="24"/>
          <w:szCs w:val="24"/>
          <w:lang w:val="es-CR"/>
        </w:rPr>
        <w:t xml:space="preserve">ersona </w:t>
      </w:r>
      <w:r w:rsidR="008E0BCE" w:rsidRPr="00351DCA">
        <w:rPr>
          <w:spacing w:val="3"/>
          <w:sz w:val="24"/>
          <w:szCs w:val="24"/>
          <w:lang w:val="es-CR"/>
        </w:rPr>
        <w:t>las</w:t>
      </w:r>
      <w:r w:rsidRPr="00351DCA">
        <w:rPr>
          <w:spacing w:val="28"/>
          <w:sz w:val="24"/>
          <w:szCs w:val="24"/>
          <w:lang w:val="es-CR"/>
        </w:rPr>
        <w:t xml:space="preserve"> </w:t>
      </w:r>
      <w:r w:rsidR="008E0BCE" w:rsidRPr="00351DCA">
        <w:rPr>
          <w:sz w:val="24"/>
          <w:szCs w:val="24"/>
          <w:lang w:val="es-CR"/>
        </w:rPr>
        <w:t xml:space="preserve">tareas </w:t>
      </w:r>
      <w:r w:rsidR="008E0BCE" w:rsidRPr="00351DCA">
        <w:rPr>
          <w:spacing w:val="19"/>
          <w:sz w:val="24"/>
          <w:szCs w:val="24"/>
          <w:lang w:val="es-CR"/>
        </w:rPr>
        <w:t>a</w:t>
      </w:r>
      <w:r w:rsidRPr="00351DCA">
        <w:rPr>
          <w:spacing w:val="29"/>
          <w:sz w:val="24"/>
          <w:szCs w:val="24"/>
          <w:lang w:val="es-CR"/>
        </w:rPr>
        <w:t xml:space="preserve"> </w:t>
      </w:r>
      <w:r w:rsidRPr="00351DCA">
        <w:rPr>
          <w:w w:val="106"/>
          <w:sz w:val="24"/>
          <w:szCs w:val="24"/>
          <w:lang w:val="es-CR"/>
        </w:rPr>
        <w:t>re</w:t>
      </w:r>
      <w:r w:rsidRPr="00351DCA">
        <w:rPr>
          <w:w w:val="107"/>
          <w:sz w:val="24"/>
          <w:szCs w:val="24"/>
          <w:lang w:val="es-CR"/>
        </w:rPr>
        <w:t>alizar.</w:t>
      </w:r>
    </w:p>
    <w:p w14:paraId="64A80340" w14:textId="77777777" w:rsidR="00760459" w:rsidRPr="00351DCA" w:rsidRDefault="00760459">
      <w:pPr>
        <w:spacing w:before="5" w:line="160" w:lineRule="exact"/>
        <w:rPr>
          <w:sz w:val="24"/>
          <w:szCs w:val="24"/>
          <w:lang w:val="es-CR"/>
        </w:rPr>
      </w:pPr>
    </w:p>
    <w:p w14:paraId="1C91A95C" w14:textId="77777777" w:rsidR="00760459" w:rsidRPr="00351DCA" w:rsidRDefault="00760459">
      <w:pPr>
        <w:spacing w:line="200" w:lineRule="exact"/>
        <w:rPr>
          <w:sz w:val="24"/>
          <w:szCs w:val="24"/>
          <w:lang w:val="es-CR"/>
        </w:rPr>
      </w:pPr>
    </w:p>
    <w:p w14:paraId="1B1AF29C" w14:textId="77777777" w:rsidR="00760459" w:rsidRPr="00351DCA" w:rsidRDefault="00000000">
      <w:pPr>
        <w:ind w:left="367"/>
        <w:rPr>
          <w:sz w:val="24"/>
          <w:szCs w:val="24"/>
          <w:lang w:val="es-CR"/>
        </w:rPr>
      </w:pPr>
      <w:r w:rsidRPr="00351DCA">
        <w:rPr>
          <w:w w:val="220"/>
          <w:sz w:val="24"/>
          <w:szCs w:val="24"/>
          <w:lang w:val="es-CR"/>
        </w:rPr>
        <w:t>•</w:t>
      </w:r>
      <w:r w:rsidRPr="00351DCA">
        <w:rPr>
          <w:spacing w:val="-12"/>
          <w:w w:val="220"/>
          <w:sz w:val="24"/>
          <w:szCs w:val="24"/>
          <w:lang w:val="es-CR"/>
        </w:rPr>
        <w:t xml:space="preserve"> </w:t>
      </w:r>
      <w:r w:rsidRPr="00351DCA">
        <w:rPr>
          <w:sz w:val="24"/>
          <w:szCs w:val="24"/>
          <w:lang w:val="es-CR"/>
        </w:rPr>
        <w:t>Se</w:t>
      </w:r>
      <w:r w:rsidRPr="00351DCA">
        <w:rPr>
          <w:spacing w:val="16"/>
          <w:sz w:val="24"/>
          <w:szCs w:val="24"/>
          <w:lang w:val="es-CR"/>
        </w:rPr>
        <w:t xml:space="preserve"> </w:t>
      </w:r>
      <w:r w:rsidRPr="00351DCA">
        <w:rPr>
          <w:sz w:val="24"/>
          <w:szCs w:val="24"/>
          <w:lang w:val="es-CR"/>
        </w:rPr>
        <w:t>decide</w:t>
      </w:r>
      <w:r w:rsidRPr="00351DCA">
        <w:rPr>
          <w:spacing w:val="35"/>
          <w:sz w:val="24"/>
          <w:szCs w:val="24"/>
          <w:lang w:val="es-CR"/>
        </w:rPr>
        <w:t xml:space="preserve"> </w:t>
      </w:r>
      <w:r w:rsidRPr="00351DCA">
        <w:rPr>
          <w:sz w:val="24"/>
          <w:szCs w:val="24"/>
          <w:lang w:val="es-CR"/>
        </w:rPr>
        <w:t>el</w:t>
      </w:r>
      <w:r w:rsidRPr="00351DCA">
        <w:rPr>
          <w:spacing w:val="16"/>
          <w:sz w:val="24"/>
          <w:szCs w:val="24"/>
          <w:lang w:val="es-CR"/>
        </w:rPr>
        <w:t xml:space="preserve"> </w:t>
      </w:r>
      <w:r w:rsidRPr="00351DCA">
        <w:rPr>
          <w:sz w:val="24"/>
          <w:szCs w:val="24"/>
          <w:lang w:val="es-CR"/>
        </w:rPr>
        <w:t>lengu</w:t>
      </w:r>
      <w:r w:rsidRPr="00351DCA">
        <w:rPr>
          <w:spacing w:val="6"/>
          <w:sz w:val="24"/>
          <w:szCs w:val="24"/>
          <w:lang w:val="es-CR"/>
        </w:rPr>
        <w:t>a</w:t>
      </w:r>
      <w:r w:rsidRPr="00351DCA">
        <w:rPr>
          <w:sz w:val="24"/>
          <w:szCs w:val="24"/>
          <w:lang w:val="es-CR"/>
        </w:rPr>
        <w:t>je</w:t>
      </w:r>
      <w:r w:rsidRPr="00351DCA">
        <w:rPr>
          <w:spacing w:val="52"/>
          <w:sz w:val="24"/>
          <w:szCs w:val="24"/>
          <w:lang w:val="es-CR"/>
        </w:rPr>
        <w:t xml:space="preserve"> </w:t>
      </w:r>
      <w:r w:rsidRPr="00351DCA">
        <w:rPr>
          <w:sz w:val="24"/>
          <w:szCs w:val="24"/>
          <w:lang w:val="es-CR"/>
        </w:rPr>
        <w:t>de</w:t>
      </w:r>
      <w:r w:rsidRPr="00351DCA">
        <w:rPr>
          <w:spacing w:val="28"/>
          <w:sz w:val="24"/>
          <w:szCs w:val="24"/>
          <w:lang w:val="es-CR"/>
        </w:rPr>
        <w:t xml:space="preserve"> </w:t>
      </w:r>
      <w:r w:rsidRPr="00351DCA">
        <w:rPr>
          <w:w w:val="106"/>
          <w:sz w:val="24"/>
          <w:szCs w:val="24"/>
          <w:lang w:val="es-CR"/>
        </w:rPr>
        <w:t>programación.</w:t>
      </w:r>
    </w:p>
    <w:p w14:paraId="73DA0962" w14:textId="77777777" w:rsidR="00760459" w:rsidRPr="00351DCA" w:rsidRDefault="00760459">
      <w:pPr>
        <w:spacing w:before="5" w:line="160" w:lineRule="exact"/>
        <w:rPr>
          <w:sz w:val="24"/>
          <w:szCs w:val="24"/>
          <w:lang w:val="es-CR"/>
        </w:rPr>
      </w:pPr>
    </w:p>
    <w:p w14:paraId="0EA6F615" w14:textId="77777777" w:rsidR="00760459" w:rsidRPr="00351DCA" w:rsidRDefault="00760459">
      <w:pPr>
        <w:spacing w:line="200" w:lineRule="exact"/>
        <w:rPr>
          <w:sz w:val="24"/>
          <w:szCs w:val="24"/>
          <w:lang w:val="es-CR"/>
        </w:rPr>
      </w:pPr>
    </w:p>
    <w:p w14:paraId="363B324F" w14:textId="4E52BC5A" w:rsidR="00760459" w:rsidRPr="00351DCA" w:rsidRDefault="00000000">
      <w:pPr>
        <w:ind w:left="367"/>
        <w:rPr>
          <w:sz w:val="24"/>
          <w:szCs w:val="24"/>
          <w:lang w:val="es-CR"/>
        </w:rPr>
      </w:pPr>
      <w:r w:rsidRPr="00351DCA">
        <w:rPr>
          <w:w w:val="220"/>
          <w:sz w:val="24"/>
          <w:szCs w:val="24"/>
          <w:lang w:val="es-CR"/>
        </w:rPr>
        <w:t>•</w:t>
      </w:r>
      <w:r w:rsidRPr="00351DCA">
        <w:rPr>
          <w:spacing w:val="-12"/>
          <w:w w:val="220"/>
          <w:sz w:val="24"/>
          <w:szCs w:val="24"/>
          <w:lang w:val="es-CR"/>
        </w:rPr>
        <w:t xml:space="preserve"> </w:t>
      </w:r>
      <w:r w:rsidRPr="00351DCA">
        <w:rPr>
          <w:sz w:val="24"/>
          <w:szCs w:val="24"/>
          <w:lang w:val="es-CR"/>
        </w:rPr>
        <w:t>Se</w:t>
      </w:r>
      <w:r w:rsidRPr="00351DCA">
        <w:rPr>
          <w:spacing w:val="16"/>
          <w:sz w:val="24"/>
          <w:szCs w:val="24"/>
          <w:lang w:val="es-CR"/>
        </w:rPr>
        <w:t xml:space="preserve"> </w:t>
      </w:r>
      <w:r w:rsidRPr="00351DCA">
        <w:rPr>
          <w:sz w:val="24"/>
          <w:szCs w:val="24"/>
          <w:lang w:val="es-CR"/>
        </w:rPr>
        <w:t>crea</w:t>
      </w:r>
      <w:r w:rsidRPr="00351DCA">
        <w:rPr>
          <w:spacing w:val="40"/>
          <w:sz w:val="24"/>
          <w:szCs w:val="24"/>
          <w:lang w:val="es-CR"/>
        </w:rPr>
        <w:t xml:space="preserve"> </w:t>
      </w:r>
      <w:r w:rsidRPr="00351DCA">
        <w:rPr>
          <w:sz w:val="24"/>
          <w:szCs w:val="24"/>
          <w:lang w:val="es-CR"/>
        </w:rPr>
        <w:t>el</w:t>
      </w:r>
      <w:r w:rsidRPr="00351DCA">
        <w:rPr>
          <w:spacing w:val="16"/>
          <w:sz w:val="24"/>
          <w:szCs w:val="24"/>
          <w:lang w:val="es-CR"/>
        </w:rPr>
        <w:t xml:space="preserve"> </w:t>
      </w:r>
      <w:r w:rsidR="008E0BCE" w:rsidRPr="00351DCA">
        <w:rPr>
          <w:sz w:val="24"/>
          <w:szCs w:val="24"/>
          <w:lang w:val="es-CR"/>
        </w:rPr>
        <w:t>d</w:t>
      </w:r>
      <w:r w:rsidR="008E0BCE" w:rsidRPr="00351DCA">
        <w:rPr>
          <w:spacing w:val="6"/>
          <w:sz w:val="24"/>
          <w:szCs w:val="24"/>
          <w:lang w:val="es-CR"/>
        </w:rPr>
        <w:t>o</w:t>
      </w:r>
      <w:r w:rsidR="008E0BCE" w:rsidRPr="00351DCA">
        <w:rPr>
          <w:sz w:val="24"/>
          <w:szCs w:val="24"/>
          <w:lang w:val="es-CR"/>
        </w:rPr>
        <w:t>cume</w:t>
      </w:r>
      <w:r w:rsidR="008E0BCE" w:rsidRPr="00351DCA">
        <w:rPr>
          <w:spacing w:val="-6"/>
          <w:sz w:val="24"/>
          <w:szCs w:val="24"/>
          <w:lang w:val="es-CR"/>
        </w:rPr>
        <w:t>n</w:t>
      </w:r>
      <w:r w:rsidR="008E0BCE" w:rsidRPr="00351DCA">
        <w:rPr>
          <w:sz w:val="24"/>
          <w:szCs w:val="24"/>
          <w:lang w:val="es-CR"/>
        </w:rPr>
        <w:t xml:space="preserve">to </w:t>
      </w:r>
      <w:r w:rsidR="008E0BCE" w:rsidRPr="00351DCA">
        <w:rPr>
          <w:spacing w:val="23"/>
          <w:sz w:val="24"/>
          <w:szCs w:val="24"/>
          <w:lang w:val="es-CR"/>
        </w:rPr>
        <w:t>compartido</w:t>
      </w:r>
      <w:r w:rsidRPr="00351DCA">
        <w:rPr>
          <w:spacing w:val="13"/>
          <w:w w:val="107"/>
          <w:sz w:val="24"/>
          <w:szCs w:val="24"/>
          <w:lang w:val="es-CR"/>
        </w:rPr>
        <w:t xml:space="preserve"> </w:t>
      </w:r>
      <w:r w:rsidRPr="00351DCA">
        <w:rPr>
          <w:sz w:val="24"/>
          <w:szCs w:val="24"/>
          <w:lang w:val="es-CR"/>
        </w:rPr>
        <w:t>donde</w:t>
      </w:r>
      <w:r w:rsidRPr="00351DCA">
        <w:rPr>
          <w:spacing w:val="46"/>
          <w:sz w:val="24"/>
          <w:szCs w:val="24"/>
          <w:lang w:val="es-CR"/>
        </w:rPr>
        <w:t xml:space="preserve"> </w:t>
      </w:r>
      <w:r w:rsidRPr="00351DCA">
        <w:rPr>
          <w:sz w:val="24"/>
          <w:szCs w:val="24"/>
          <w:lang w:val="es-CR"/>
        </w:rPr>
        <w:t>se</w:t>
      </w:r>
      <w:r w:rsidRPr="00351DCA">
        <w:rPr>
          <w:spacing w:val="16"/>
          <w:sz w:val="24"/>
          <w:szCs w:val="24"/>
          <w:lang w:val="es-CR"/>
        </w:rPr>
        <w:t xml:space="preserve"> </w:t>
      </w:r>
      <w:r w:rsidRPr="00351DCA">
        <w:rPr>
          <w:sz w:val="24"/>
          <w:szCs w:val="24"/>
          <w:lang w:val="es-CR"/>
        </w:rPr>
        <w:t>irá</w:t>
      </w:r>
      <w:r w:rsidRPr="00351DCA">
        <w:rPr>
          <w:spacing w:val="41"/>
          <w:sz w:val="24"/>
          <w:szCs w:val="24"/>
          <w:lang w:val="es-CR"/>
        </w:rPr>
        <w:t xml:space="preserve"> </w:t>
      </w:r>
      <w:r w:rsidR="008E0BCE" w:rsidRPr="00351DCA">
        <w:rPr>
          <w:sz w:val="24"/>
          <w:szCs w:val="24"/>
          <w:lang w:val="es-CR"/>
        </w:rPr>
        <w:t xml:space="preserve">rellenando </w:t>
      </w:r>
      <w:r w:rsidR="008E0BCE" w:rsidRPr="00351DCA">
        <w:rPr>
          <w:spacing w:val="17"/>
          <w:sz w:val="24"/>
          <w:szCs w:val="24"/>
          <w:lang w:val="es-CR"/>
        </w:rPr>
        <w:t>el</w:t>
      </w:r>
      <w:r w:rsidRPr="00351DCA">
        <w:rPr>
          <w:spacing w:val="16"/>
          <w:sz w:val="24"/>
          <w:szCs w:val="24"/>
          <w:lang w:val="es-CR"/>
        </w:rPr>
        <w:t xml:space="preserve"> </w:t>
      </w:r>
      <w:r w:rsidRPr="00351DCA">
        <w:rPr>
          <w:spacing w:val="-6"/>
          <w:sz w:val="24"/>
          <w:szCs w:val="24"/>
          <w:lang w:val="es-CR"/>
        </w:rPr>
        <w:t>a</w:t>
      </w:r>
      <w:r w:rsidRPr="00351DCA">
        <w:rPr>
          <w:spacing w:val="-12"/>
          <w:sz w:val="24"/>
          <w:szCs w:val="24"/>
          <w:lang w:val="es-CR"/>
        </w:rPr>
        <w:t>v</w:t>
      </w:r>
      <w:r w:rsidRPr="00351DCA">
        <w:rPr>
          <w:sz w:val="24"/>
          <w:szCs w:val="24"/>
          <w:lang w:val="es-CR"/>
        </w:rPr>
        <w:t>ance</w:t>
      </w:r>
      <w:r w:rsidRPr="00351DCA">
        <w:rPr>
          <w:spacing w:val="53"/>
          <w:sz w:val="24"/>
          <w:szCs w:val="24"/>
          <w:lang w:val="es-CR"/>
        </w:rPr>
        <w:t xml:space="preserve"> </w:t>
      </w:r>
      <w:r w:rsidRPr="00351DCA">
        <w:rPr>
          <w:w w:val="102"/>
          <w:sz w:val="24"/>
          <w:szCs w:val="24"/>
          <w:lang w:val="es-CR"/>
        </w:rPr>
        <w:t>1.</w:t>
      </w:r>
    </w:p>
    <w:p w14:paraId="1805E0C3" w14:textId="77777777" w:rsidR="00760459" w:rsidRPr="00351DCA" w:rsidRDefault="00760459">
      <w:pPr>
        <w:spacing w:before="8" w:line="160" w:lineRule="exact"/>
        <w:rPr>
          <w:sz w:val="24"/>
          <w:szCs w:val="24"/>
          <w:lang w:val="es-CR"/>
        </w:rPr>
      </w:pPr>
    </w:p>
    <w:p w14:paraId="348C4712" w14:textId="77777777" w:rsidR="00760459" w:rsidRPr="00351DCA" w:rsidRDefault="00760459">
      <w:pPr>
        <w:spacing w:line="200" w:lineRule="exact"/>
        <w:rPr>
          <w:sz w:val="24"/>
          <w:szCs w:val="24"/>
          <w:lang w:val="es-CR"/>
        </w:rPr>
      </w:pPr>
    </w:p>
    <w:p w14:paraId="048F5A28" w14:textId="77777777" w:rsidR="00760459" w:rsidRPr="00351DCA" w:rsidRDefault="00000000">
      <w:pPr>
        <w:ind w:left="100"/>
        <w:rPr>
          <w:rFonts w:eastAsia="Georgia"/>
          <w:sz w:val="24"/>
          <w:szCs w:val="24"/>
          <w:lang w:val="es-CR"/>
        </w:rPr>
      </w:pPr>
      <w:r w:rsidRPr="00351DCA">
        <w:rPr>
          <w:rFonts w:eastAsia="Georgia"/>
          <w:b/>
          <w:w w:val="93"/>
          <w:sz w:val="24"/>
          <w:szCs w:val="24"/>
          <w:lang w:val="es-CR"/>
        </w:rPr>
        <w:t>Semana</w:t>
      </w:r>
      <w:r w:rsidRPr="00351DCA">
        <w:rPr>
          <w:rFonts w:eastAsia="Georgia"/>
          <w:b/>
          <w:spacing w:val="32"/>
          <w:w w:val="93"/>
          <w:sz w:val="24"/>
          <w:szCs w:val="24"/>
          <w:lang w:val="es-CR"/>
        </w:rPr>
        <w:t xml:space="preserve"> </w:t>
      </w:r>
      <w:r w:rsidRPr="00351DCA">
        <w:rPr>
          <w:rFonts w:eastAsia="Georgia"/>
          <w:b/>
          <w:sz w:val="24"/>
          <w:szCs w:val="24"/>
          <w:lang w:val="es-CR"/>
        </w:rPr>
        <w:t>3</w:t>
      </w:r>
    </w:p>
    <w:p w14:paraId="0A825121" w14:textId="77777777" w:rsidR="00760459" w:rsidRPr="00351DCA" w:rsidRDefault="00760459">
      <w:pPr>
        <w:spacing w:before="13" w:line="240" w:lineRule="exact"/>
        <w:rPr>
          <w:sz w:val="24"/>
          <w:szCs w:val="24"/>
          <w:lang w:val="es-CR"/>
        </w:rPr>
      </w:pPr>
    </w:p>
    <w:p w14:paraId="446F12FD" w14:textId="77777777" w:rsidR="00760459" w:rsidRPr="00351DCA" w:rsidRDefault="00000000">
      <w:pPr>
        <w:ind w:left="820"/>
        <w:rPr>
          <w:rFonts w:eastAsia="Georgia"/>
          <w:sz w:val="24"/>
          <w:szCs w:val="24"/>
          <w:lang w:val="es-CR"/>
        </w:rPr>
      </w:pPr>
      <w:r w:rsidRPr="00351DCA">
        <w:rPr>
          <w:rFonts w:eastAsia="Georgia"/>
          <w:b/>
          <w:sz w:val="24"/>
          <w:szCs w:val="24"/>
          <w:lang w:val="es-CR"/>
        </w:rPr>
        <w:t>Martes</w:t>
      </w:r>
      <w:r w:rsidRPr="00351DCA">
        <w:rPr>
          <w:rFonts w:eastAsia="Georgia"/>
          <w:b/>
          <w:spacing w:val="4"/>
          <w:sz w:val="24"/>
          <w:szCs w:val="24"/>
          <w:lang w:val="es-CR"/>
        </w:rPr>
        <w:t xml:space="preserve"> </w:t>
      </w:r>
      <w:r w:rsidRPr="00351DCA">
        <w:rPr>
          <w:rFonts w:eastAsia="Georgia"/>
          <w:b/>
          <w:sz w:val="24"/>
          <w:szCs w:val="24"/>
          <w:lang w:val="es-CR"/>
        </w:rPr>
        <w:t>1</w:t>
      </w:r>
      <w:r w:rsidRPr="00351DCA">
        <w:rPr>
          <w:rFonts w:eastAsia="Georgia"/>
          <w:b/>
          <w:spacing w:val="45"/>
          <w:sz w:val="24"/>
          <w:szCs w:val="24"/>
          <w:lang w:val="es-CR"/>
        </w:rPr>
        <w:t xml:space="preserve"> </w:t>
      </w:r>
      <w:r w:rsidRPr="00351DCA">
        <w:rPr>
          <w:rFonts w:eastAsia="Georgia"/>
          <w:b/>
          <w:sz w:val="24"/>
          <w:szCs w:val="24"/>
          <w:lang w:val="es-CR"/>
        </w:rPr>
        <w:t>de</w:t>
      </w:r>
      <w:r w:rsidRPr="00351DCA">
        <w:rPr>
          <w:rFonts w:eastAsia="Georgia"/>
          <w:b/>
          <w:spacing w:val="9"/>
          <w:sz w:val="24"/>
          <w:szCs w:val="24"/>
          <w:lang w:val="es-CR"/>
        </w:rPr>
        <w:t xml:space="preserve"> </w:t>
      </w:r>
      <w:r w:rsidRPr="00351DCA">
        <w:rPr>
          <w:rFonts w:eastAsia="Georgia"/>
          <w:b/>
          <w:spacing w:val="7"/>
          <w:sz w:val="24"/>
          <w:szCs w:val="24"/>
          <w:lang w:val="es-CR"/>
        </w:rPr>
        <w:t>o</w:t>
      </w:r>
      <w:r w:rsidRPr="00351DCA">
        <w:rPr>
          <w:rFonts w:eastAsia="Georgia"/>
          <w:b/>
          <w:sz w:val="24"/>
          <w:szCs w:val="24"/>
          <w:lang w:val="es-CR"/>
        </w:rPr>
        <w:t>ctubre</w:t>
      </w:r>
      <w:r w:rsidRPr="00351DCA">
        <w:rPr>
          <w:rFonts w:eastAsia="Georgia"/>
          <w:b/>
          <w:spacing w:val="-17"/>
          <w:sz w:val="24"/>
          <w:szCs w:val="24"/>
          <w:lang w:val="es-CR"/>
        </w:rPr>
        <w:t xml:space="preserve"> </w:t>
      </w:r>
      <w:r w:rsidRPr="00351DCA">
        <w:rPr>
          <w:rFonts w:eastAsia="Georgia"/>
          <w:b/>
          <w:w w:val="86"/>
          <w:sz w:val="24"/>
          <w:szCs w:val="24"/>
          <w:lang w:val="es-CR"/>
        </w:rPr>
        <w:t>(9:00</w:t>
      </w:r>
      <w:r w:rsidRPr="00351DCA">
        <w:rPr>
          <w:rFonts w:eastAsia="Georgia"/>
          <w:b/>
          <w:spacing w:val="36"/>
          <w:w w:val="86"/>
          <w:sz w:val="24"/>
          <w:szCs w:val="24"/>
          <w:lang w:val="es-CR"/>
        </w:rPr>
        <w:t xml:space="preserve"> </w:t>
      </w:r>
      <w:r w:rsidRPr="00351DCA">
        <w:rPr>
          <w:rFonts w:eastAsia="Georgia"/>
          <w:b/>
          <w:sz w:val="24"/>
          <w:szCs w:val="24"/>
          <w:lang w:val="es-CR"/>
        </w:rPr>
        <w:t>-</w:t>
      </w:r>
      <w:r w:rsidRPr="00351DCA">
        <w:rPr>
          <w:rFonts w:eastAsia="Georgia"/>
          <w:b/>
          <w:spacing w:val="28"/>
          <w:sz w:val="24"/>
          <w:szCs w:val="24"/>
          <w:lang w:val="es-CR"/>
        </w:rPr>
        <w:t xml:space="preserve"> </w:t>
      </w:r>
      <w:r w:rsidRPr="00351DCA">
        <w:rPr>
          <w:rFonts w:eastAsia="Georgia"/>
          <w:b/>
          <w:w w:val="86"/>
          <w:sz w:val="24"/>
          <w:szCs w:val="24"/>
          <w:lang w:val="es-CR"/>
        </w:rPr>
        <w:t>9:30</w:t>
      </w:r>
      <w:r w:rsidRPr="00351DCA">
        <w:rPr>
          <w:rFonts w:eastAsia="Georgia"/>
          <w:b/>
          <w:spacing w:val="35"/>
          <w:w w:val="86"/>
          <w:sz w:val="24"/>
          <w:szCs w:val="24"/>
          <w:lang w:val="es-CR"/>
        </w:rPr>
        <w:t xml:space="preserve"> </w:t>
      </w:r>
      <w:r w:rsidRPr="00351DCA">
        <w:rPr>
          <w:rFonts w:eastAsia="Georgia"/>
          <w:b/>
          <w:sz w:val="24"/>
          <w:szCs w:val="24"/>
          <w:lang w:val="es-CR"/>
        </w:rPr>
        <w:t>pm):</w:t>
      </w:r>
    </w:p>
    <w:p w14:paraId="74384FFF" w14:textId="77777777" w:rsidR="00760459" w:rsidRPr="00351DCA" w:rsidRDefault="00760459">
      <w:pPr>
        <w:spacing w:before="4" w:line="160" w:lineRule="exact"/>
        <w:rPr>
          <w:sz w:val="24"/>
          <w:szCs w:val="24"/>
          <w:lang w:val="es-CR"/>
        </w:rPr>
      </w:pPr>
    </w:p>
    <w:p w14:paraId="2F61CC8B" w14:textId="77777777" w:rsidR="00760459" w:rsidRPr="00351DCA" w:rsidRDefault="00760459">
      <w:pPr>
        <w:spacing w:line="200" w:lineRule="exact"/>
        <w:rPr>
          <w:sz w:val="24"/>
          <w:szCs w:val="24"/>
          <w:lang w:val="es-CR"/>
        </w:rPr>
      </w:pPr>
    </w:p>
    <w:p w14:paraId="55F0C158" w14:textId="3BF38B3C" w:rsidR="00760459" w:rsidRPr="00351DCA" w:rsidRDefault="00000000">
      <w:pPr>
        <w:ind w:left="367"/>
        <w:rPr>
          <w:sz w:val="24"/>
          <w:szCs w:val="24"/>
          <w:lang w:val="es-CR"/>
        </w:rPr>
      </w:pPr>
      <w:r w:rsidRPr="00351DCA">
        <w:rPr>
          <w:w w:val="220"/>
          <w:sz w:val="24"/>
          <w:szCs w:val="24"/>
          <w:lang w:val="es-CR"/>
        </w:rPr>
        <w:t>•</w:t>
      </w:r>
      <w:r w:rsidRPr="00351DCA">
        <w:rPr>
          <w:spacing w:val="-12"/>
          <w:w w:val="220"/>
          <w:sz w:val="24"/>
          <w:szCs w:val="24"/>
          <w:lang w:val="es-CR"/>
        </w:rPr>
        <w:t xml:space="preserve"> </w:t>
      </w:r>
      <w:r w:rsidRPr="00351DCA">
        <w:rPr>
          <w:sz w:val="24"/>
          <w:szCs w:val="24"/>
          <w:lang w:val="es-CR"/>
        </w:rPr>
        <w:t>Nos</w:t>
      </w:r>
      <w:r w:rsidRPr="00351DCA">
        <w:rPr>
          <w:spacing w:val="22"/>
          <w:sz w:val="24"/>
          <w:szCs w:val="24"/>
          <w:lang w:val="es-CR"/>
        </w:rPr>
        <w:t xml:space="preserve"> </w:t>
      </w:r>
      <w:r w:rsidR="008E0BCE" w:rsidRPr="00351DCA">
        <w:rPr>
          <w:sz w:val="24"/>
          <w:szCs w:val="24"/>
          <w:lang w:val="es-CR"/>
        </w:rPr>
        <w:t xml:space="preserve">reunimos </w:t>
      </w:r>
      <w:r w:rsidR="008E0BCE" w:rsidRPr="00351DCA">
        <w:rPr>
          <w:spacing w:val="4"/>
          <w:sz w:val="24"/>
          <w:szCs w:val="24"/>
          <w:lang w:val="es-CR"/>
        </w:rPr>
        <w:t>para</w:t>
      </w:r>
      <w:r w:rsidR="008E0BCE" w:rsidRPr="00351DCA">
        <w:rPr>
          <w:sz w:val="24"/>
          <w:szCs w:val="24"/>
          <w:lang w:val="es-CR"/>
        </w:rPr>
        <w:t xml:space="preserve"> </w:t>
      </w:r>
      <w:r w:rsidR="008E0BCE" w:rsidRPr="00351DCA">
        <w:rPr>
          <w:spacing w:val="7"/>
          <w:sz w:val="24"/>
          <w:szCs w:val="24"/>
          <w:lang w:val="es-CR"/>
        </w:rPr>
        <w:t>ver</w:t>
      </w:r>
      <w:r w:rsidRPr="00351DCA">
        <w:rPr>
          <w:spacing w:val="33"/>
          <w:sz w:val="24"/>
          <w:szCs w:val="24"/>
          <w:lang w:val="es-CR"/>
        </w:rPr>
        <w:t xml:space="preserve"> </w:t>
      </w:r>
      <w:r w:rsidRPr="00351DCA">
        <w:rPr>
          <w:sz w:val="24"/>
          <w:szCs w:val="24"/>
          <w:lang w:val="es-CR"/>
        </w:rPr>
        <w:t>el</w:t>
      </w:r>
      <w:r w:rsidRPr="00351DCA">
        <w:rPr>
          <w:spacing w:val="16"/>
          <w:sz w:val="24"/>
          <w:szCs w:val="24"/>
          <w:lang w:val="es-CR"/>
        </w:rPr>
        <w:t xml:space="preserve"> </w:t>
      </w:r>
      <w:r w:rsidRPr="00351DCA">
        <w:rPr>
          <w:spacing w:val="-6"/>
          <w:sz w:val="24"/>
          <w:szCs w:val="24"/>
          <w:lang w:val="es-CR"/>
        </w:rPr>
        <w:t>a</w:t>
      </w:r>
      <w:r w:rsidRPr="00351DCA">
        <w:rPr>
          <w:spacing w:val="-12"/>
          <w:sz w:val="24"/>
          <w:szCs w:val="24"/>
          <w:lang w:val="es-CR"/>
        </w:rPr>
        <w:t>v</w:t>
      </w:r>
      <w:r w:rsidRPr="00351DCA">
        <w:rPr>
          <w:sz w:val="24"/>
          <w:szCs w:val="24"/>
          <w:lang w:val="es-CR"/>
        </w:rPr>
        <w:t>ance</w:t>
      </w:r>
      <w:r w:rsidRPr="00351DCA">
        <w:rPr>
          <w:spacing w:val="54"/>
          <w:sz w:val="24"/>
          <w:szCs w:val="24"/>
          <w:lang w:val="es-CR"/>
        </w:rPr>
        <w:t xml:space="preserve"> </w:t>
      </w:r>
      <w:r w:rsidRPr="00351DCA">
        <w:rPr>
          <w:sz w:val="24"/>
          <w:szCs w:val="24"/>
          <w:lang w:val="es-CR"/>
        </w:rPr>
        <w:t>de</w:t>
      </w:r>
      <w:r w:rsidRPr="00351DCA">
        <w:rPr>
          <w:spacing w:val="28"/>
          <w:sz w:val="24"/>
          <w:szCs w:val="24"/>
          <w:lang w:val="es-CR"/>
        </w:rPr>
        <w:t xml:space="preserve"> </w:t>
      </w:r>
      <w:r w:rsidRPr="00351DCA">
        <w:rPr>
          <w:sz w:val="24"/>
          <w:szCs w:val="24"/>
          <w:lang w:val="es-CR"/>
        </w:rPr>
        <w:t>cada</w:t>
      </w:r>
      <w:r w:rsidRPr="00351DCA">
        <w:rPr>
          <w:spacing w:val="50"/>
          <w:sz w:val="24"/>
          <w:szCs w:val="24"/>
          <w:lang w:val="es-CR"/>
        </w:rPr>
        <w:t xml:space="preserve"> </w:t>
      </w:r>
      <w:r w:rsidR="008E0BCE" w:rsidRPr="00351DCA">
        <w:rPr>
          <w:spacing w:val="6"/>
          <w:sz w:val="24"/>
          <w:szCs w:val="24"/>
          <w:lang w:val="es-CR"/>
        </w:rPr>
        <w:t>p</w:t>
      </w:r>
      <w:r w:rsidR="008E0BCE" w:rsidRPr="00351DCA">
        <w:rPr>
          <w:sz w:val="24"/>
          <w:szCs w:val="24"/>
          <w:lang w:val="es-CR"/>
        </w:rPr>
        <w:t xml:space="preserve">ersona </w:t>
      </w:r>
      <w:r w:rsidR="008E0BCE" w:rsidRPr="00351DCA">
        <w:rPr>
          <w:spacing w:val="3"/>
          <w:sz w:val="24"/>
          <w:szCs w:val="24"/>
          <w:lang w:val="es-CR"/>
        </w:rPr>
        <w:t>del</w:t>
      </w:r>
      <w:r w:rsidRPr="00351DCA">
        <w:rPr>
          <w:spacing w:val="26"/>
          <w:sz w:val="24"/>
          <w:szCs w:val="24"/>
          <w:lang w:val="es-CR"/>
        </w:rPr>
        <w:t xml:space="preserve"> </w:t>
      </w:r>
      <w:r w:rsidRPr="00351DCA">
        <w:rPr>
          <w:w w:val="108"/>
          <w:sz w:val="24"/>
          <w:szCs w:val="24"/>
          <w:lang w:val="es-CR"/>
        </w:rPr>
        <w:t>gru</w:t>
      </w:r>
      <w:r w:rsidRPr="00351DCA">
        <w:rPr>
          <w:spacing w:val="6"/>
          <w:w w:val="108"/>
          <w:sz w:val="24"/>
          <w:szCs w:val="24"/>
          <w:lang w:val="es-CR"/>
        </w:rPr>
        <w:t>p</w:t>
      </w:r>
      <w:r w:rsidRPr="00351DCA">
        <w:rPr>
          <w:w w:val="102"/>
          <w:sz w:val="24"/>
          <w:szCs w:val="24"/>
          <w:lang w:val="es-CR"/>
        </w:rPr>
        <w:t>o.</w:t>
      </w:r>
    </w:p>
    <w:p w14:paraId="10362670" w14:textId="77777777" w:rsidR="00760459" w:rsidRPr="00351DCA" w:rsidRDefault="00760459">
      <w:pPr>
        <w:spacing w:before="5" w:line="160" w:lineRule="exact"/>
        <w:rPr>
          <w:sz w:val="24"/>
          <w:szCs w:val="24"/>
          <w:lang w:val="es-CR"/>
        </w:rPr>
      </w:pPr>
    </w:p>
    <w:p w14:paraId="086D4585" w14:textId="77777777" w:rsidR="00760459" w:rsidRPr="00351DCA" w:rsidRDefault="00760459">
      <w:pPr>
        <w:spacing w:line="200" w:lineRule="exact"/>
        <w:rPr>
          <w:sz w:val="24"/>
          <w:szCs w:val="24"/>
          <w:lang w:val="es-CR"/>
        </w:rPr>
      </w:pPr>
    </w:p>
    <w:p w14:paraId="6310C6F2" w14:textId="4B7EB409" w:rsidR="00760459" w:rsidRPr="00351DCA" w:rsidRDefault="00000000">
      <w:pPr>
        <w:ind w:left="367"/>
        <w:rPr>
          <w:sz w:val="24"/>
          <w:szCs w:val="24"/>
          <w:lang w:val="es-CR"/>
        </w:rPr>
      </w:pPr>
      <w:r w:rsidRPr="00351DCA">
        <w:rPr>
          <w:w w:val="220"/>
          <w:sz w:val="24"/>
          <w:szCs w:val="24"/>
          <w:lang w:val="es-CR"/>
        </w:rPr>
        <w:t>•</w:t>
      </w:r>
      <w:r w:rsidRPr="00351DCA">
        <w:rPr>
          <w:spacing w:val="-12"/>
          <w:w w:val="220"/>
          <w:sz w:val="24"/>
          <w:szCs w:val="24"/>
          <w:lang w:val="es-CR"/>
        </w:rPr>
        <w:t xml:space="preserve"> </w:t>
      </w:r>
      <w:r w:rsidRPr="00351DCA">
        <w:rPr>
          <w:w w:val="109"/>
          <w:sz w:val="24"/>
          <w:szCs w:val="24"/>
          <w:lang w:val="es-CR"/>
        </w:rPr>
        <w:t>I</w:t>
      </w:r>
      <w:r w:rsidRPr="00351DCA">
        <w:rPr>
          <w:spacing w:val="-7"/>
          <w:w w:val="109"/>
          <w:sz w:val="24"/>
          <w:szCs w:val="24"/>
          <w:lang w:val="es-CR"/>
        </w:rPr>
        <w:t>n</w:t>
      </w:r>
      <w:r w:rsidRPr="00351DCA">
        <w:rPr>
          <w:w w:val="109"/>
          <w:sz w:val="24"/>
          <w:szCs w:val="24"/>
          <w:lang w:val="es-CR"/>
        </w:rPr>
        <w:t>teractuamos</w:t>
      </w:r>
      <w:r w:rsidRPr="00351DCA">
        <w:rPr>
          <w:spacing w:val="14"/>
          <w:w w:val="109"/>
          <w:sz w:val="24"/>
          <w:szCs w:val="24"/>
          <w:lang w:val="es-CR"/>
        </w:rPr>
        <w:t xml:space="preserve"> </w:t>
      </w:r>
      <w:r w:rsidRPr="00351DCA">
        <w:rPr>
          <w:sz w:val="24"/>
          <w:szCs w:val="24"/>
          <w:lang w:val="es-CR"/>
        </w:rPr>
        <w:t>sobre</w:t>
      </w:r>
      <w:r w:rsidRPr="00351DCA">
        <w:rPr>
          <w:spacing w:val="37"/>
          <w:sz w:val="24"/>
          <w:szCs w:val="24"/>
          <w:lang w:val="es-CR"/>
        </w:rPr>
        <w:t xml:space="preserve"> </w:t>
      </w:r>
      <w:r w:rsidRPr="00351DCA">
        <w:rPr>
          <w:sz w:val="24"/>
          <w:szCs w:val="24"/>
          <w:lang w:val="es-CR"/>
        </w:rPr>
        <w:t>la</w:t>
      </w:r>
      <w:r w:rsidRPr="00351DCA">
        <w:rPr>
          <w:spacing w:val="29"/>
          <w:sz w:val="24"/>
          <w:szCs w:val="24"/>
          <w:lang w:val="es-CR"/>
        </w:rPr>
        <w:t xml:space="preserve"> </w:t>
      </w:r>
      <w:r w:rsidRPr="00351DCA">
        <w:rPr>
          <w:sz w:val="24"/>
          <w:szCs w:val="24"/>
          <w:lang w:val="es-CR"/>
        </w:rPr>
        <w:t>base</w:t>
      </w:r>
      <w:r w:rsidRPr="00351DCA">
        <w:rPr>
          <w:spacing w:val="38"/>
          <w:sz w:val="24"/>
          <w:szCs w:val="24"/>
          <w:lang w:val="es-CR"/>
        </w:rPr>
        <w:t xml:space="preserve"> </w:t>
      </w:r>
      <w:r w:rsidRPr="00351DCA">
        <w:rPr>
          <w:sz w:val="24"/>
          <w:szCs w:val="24"/>
          <w:lang w:val="es-CR"/>
        </w:rPr>
        <w:t>de</w:t>
      </w:r>
      <w:r w:rsidRPr="00351DCA">
        <w:rPr>
          <w:spacing w:val="28"/>
          <w:sz w:val="24"/>
          <w:szCs w:val="24"/>
          <w:lang w:val="es-CR"/>
        </w:rPr>
        <w:t xml:space="preserve"> </w:t>
      </w:r>
      <w:r w:rsidR="008E0BCE" w:rsidRPr="00351DCA">
        <w:rPr>
          <w:sz w:val="24"/>
          <w:szCs w:val="24"/>
          <w:lang w:val="es-CR"/>
        </w:rPr>
        <w:t xml:space="preserve">datos </w:t>
      </w:r>
      <w:r w:rsidR="008E0BCE" w:rsidRPr="00351DCA">
        <w:rPr>
          <w:spacing w:val="5"/>
          <w:sz w:val="24"/>
          <w:szCs w:val="24"/>
          <w:lang w:val="es-CR"/>
        </w:rPr>
        <w:t>y</w:t>
      </w:r>
      <w:r w:rsidRPr="00351DCA">
        <w:rPr>
          <w:spacing w:val="22"/>
          <w:sz w:val="24"/>
          <w:szCs w:val="24"/>
          <w:lang w:val="es-CR"/>
        </w:rPr>
        <w:t xml:space="preserve"> </w:t>
      </w:r>
      <w:r w:rsidRPr="00351DCA">
        <w:rPr>
          <w:sz w:val="24"/>
          <w:szCs w:val="24"/>
          <w:lang w:val="es-CR"/>
        </w:rPr>
        <w:t>el</w:t>
      </w:r>
      <w:r w:rsidRPr="00351DCA">
        <w:rPr>
          <w:spacing w:val="16"/>
          <w:sz w:val="24"/>
          <w:szCs w:val="24"/>
          <w:lang w:val="es-CR"/>
        </w:rPr>
        <w:t xml:space="preserve"> </w:t>
      </w:r>
      <w:r w:rsidRPr="00351DCA">
        <w:rPr>
          <w:sz w:val="24"/>
          <w:szCs w:val="24"/>
          <w:lang w:val="es-CR"/>
        </w:rPr>
        <w:t>lengu</w:t>
      </w:r>
      <w:r w:rsidRPr="00351DCA">
        <w:rPr>
          <w:spacing w:val="6"/>
          <w:sz w:val="24"/>
          <w:szCs w:val="24"/>
          <w:lang w:val="es-CR"/>
        </w:rPr>
        <w:t>a</w:t>
      </w:r>
      <w:r w:rsidRPr="00351DCA">
        <w:rPr>
          <w:sz w:val="24"/>
          <w:szCs w:val="24"/>
          <w:lang w:val="es-CR"/>
        </w:rPr>
        <w:t>je</w:t>
      </w:r>
      <w:r w:rsidRPr="00351DCA">
        <w:rPr>
          <w:spacing w:val="52"/>
          <w:sz w:val="24"/>
          <w:szCs w:val="24"/>
          <w:lang w:val="es-CR"/>
        </w:rPr>
        <w:t xml:space="preserve"> </w:t>
      </w:r>
      <w:r w:rsidRPr="00351DCA">
        <w:rPr>
          <w:sz w:val="24"/>
          <w:szCs w:val="24"/>
          <w:lang w:val="es-CR"/>
        </w:rPr>
        <w:t>de</w:t>
      </w:r>
      <w:r w:rsidRPr="00351DCA">
        <w:rPr>
          <w:spacing w:val="28"/>
          <w:sz w:val="24"/>
          <w:szCs w:val="24"/>
          <w:lang w:val="es-CR"/>
        </w:rPr>
        <w:t xml:space="preserve"> </w:t>
      </w:r>
      <w:r w:rsidRPr="00351DCA">
        <w:rPr>
          <w:w w:val="106"/>
          <w:sz w:val="24"/>
          <w:szCs w:val="24"/>
          <w:lang w:val="es-CR"/>
        </w:rPr>
        <w:t>programación.</w:t>
      </w:r>
    </w:p>
    <w:p w14:paraId="15AD24A2" w14:textId="77777777" w:rsidR="00760459" w:rsidRPr="00351DCA" w:rsidRDefault="00760459">
      <w:pPr>
        <w:spacing w:before="5" w:line="160" w:lineRule="exact"/>
        <w:rPr>
          <w:sz w:val="24"/>
          <w:szCs w:val="24"/>
          <w:lang w:val="es-CR"/>
        </w:rPr>
      </w:pPr>
    </w:p>
    <w:p w14:paraId="2E6311DA" w14:textId="77777777" w:rsidR="00760459" w:rsidRPr="00351DCA" w:rsidRDefault="00760459">
      <w:pPr>
        <w:spacing w:line="200" w:lineRule="exact"/>
        <w:rPr>
          <w:sz w:val="24"/>
          <w:szCs w:val="24"/>
          <w:lang w:val="es-CR"/>
        </w:rPr>
      </w:pPr>
    </w:p>
    <w:p w14:paraId="29B0981C" w14:textId="7842E5DF" w:rsidR="00760459" w:rsidRPr="00351DCA" w:rsidRDefault="00000000">
      <w:pPr>
        <w:ind w:left="367"/>
        <w:rPr>
          <w:sz w:val="24"/>
          <w:szCs w:val="24"/>
          <w:lang w:val="es-CR"/>
        </w:rPr>
      </w:pPr>
      <w:r w:rsidRPr="00351DCA">
        <w:rPr>
          <w:w w:val="220"/>
          <w:sz w:val="24"/>
          <w:szCs w:val="24"/>
          <w:lang w:val="es-CR"/>
        </w:rPr>
        <w:t>•</w:t>
      </w:r>
      <w:r w:rsidRPr="00351DCA">
        <w:rPr>
          <w:spacing w:val="-12"/>
          <w:w w:val="220"/>
          <w:sz w:val="24"/>
          <w:szCs w:val="24"/>
          <w:lang w:val="es-CR"/>
        </w:rPr>
        <w:t xml:space="preserve"> </w:t>
      </w:r>
      <w:r w:rsidRPr="00351DCA">
        <w:rPr>
          <w:w w:val="105"/>
          <w:sz w:val="24"/>
          <w:szCs w:val="24"/>
          <w:lang w:val="es-CR"/>
        </w:rPr>
        <w:t>Come</w:t>
      </w:r>
      <w:r w:rsidRPr="00351DCA">
        <w:rPr>
          <w:spacing w:val="-6"/>
          <w:w w:val="105"/>
          <w:sz w:val="24"/>
          <w:szCs w:val="24"/>
          <w:lang w:val="es-CR"/>
        </w:rPr>
        <w:t>n</w:t>
      </w:r>
      <w:r w:rsidRPr="00351DCA">
        <w:rPr>
          <w:w w:val="105"/>
          <w:sz w:val="24"/>
          <w:szCs w:val="24"/>
          <w:lang w:val="es-CR"/>
        </w:rPr>
        <w:t>tamos</w:t>
      </w:r>
      <w:r w:rsidRPr="00351DCA">
        <w:rPr>
          <w:spacing w:val="25"/>
          <w:w w:val="105"/>
          <w:sz w:val="24"/>
          <w:szCs w:val="24"/>
          <w:lang w:val="es-CR"/>
        </w:rPr>
        <w:t xml:space="preserve"> </w:t>
      </w:r>
      <w:r w:rsidRPr="00351DCA">
        <w:rPr>
          <w:sz w:val="24"/>
          <w:szCs w:val="24"/>
          <w:lang w:val="es-CR"/>
        </w:rPr>
        <w:t>sobre</w:t>
      </w:r>
      <w:r w:rsidRPr="00351DCA">
        <w:rPr>
          <w:spacing w:val="37"/>
          <w:sz w:val="24"/>
          <w:szCs w:val="24"/>
          <w:lang w:val="es-CR"/>
        </w:rPr>
        <w:t xml:space="preserve"> </w:t>
      </w:r>
      <w:r w:rsidRPr="00351DCA">
        <w:rPr>
          <w:sz w:val="24"/>
          <w:szCs w:val="24"/>
          <w:lang w:val="es-CR"/>
        </w:rPr>
        <w:t>las</w:t>
      </w:r>
      <w:r w:rsidRPr="00351DCA">
        <w:rPr>
          <w:spacing w:val="28"/>
          <w:sz w:val="24"/>
          <w:szCs w:val="24"/>
          <w:lang w:val="es-CR"/>
        </w:rPr>
        <w:t xml:space="preserve"> </w:t>
      </w:r>
      <w:r w:rsidRPr="00351DCA">
        <w:rPr>
          <w:sz w:val="24"/>
          <w:szCs w:val="24"/>
          <w:lang w:val="es-CR"/>
        </w:rPr>
        <w:t>mejoras</w:t>
      </w:r>
      <w:r w:rsidRPr="00351DCA">
        <w:rPr>
          <w:spacing w:val="53"/>
          <w:sz w:val="24"/>
          <w:szCs w:val="24"/>
          <w:lang w:val="es-CR"/>
        </w:rPr>
        <w:t xml:space="preserve"> </w:t>
      </w:r>
      <w:r w:rsidRPr="00351DCA">
        <w:rPr>
          <w:sz w:val="24"/>
          <w:szCs w:val="24"/>
          <w:lang w:val="es-CR"/>
        </w:rPr>
        <w:t>de</w:t>
      </w:r>
      <w:r w:rsidRPr="00351DCA">
        <w:rPr>
          <w:spacing w:val="28"/>
          <w:sz w:val="24"/>
          <w:szCs w:val="24"/>
          <w:lang w:val="es-CR"/>
        </w:rPr>
        <w:t xml:space="preserve"> </w:t>
      </w:r>
      <w:r w:rsidRPr="00351DCA">
        <w:rPr>
          <w:sz w:val="24"/>
          <w:szCs w:val="24"/>
          <w:lang w:val="es-CR"/>
        </w:rPr>
        <w:t>las</w:t>
      </w:r>
      <w:r w:rsidRPr="00351DCA">
        <w:rPr>
          <w:spacing w:val="28"/>
          <w:sz w:val="24"/>
          <w:szCs w:val="24"/>
          <w:lang w:val="es-CR"/>
        </w:rPr>
        <w:t xml:space="preserve"> </w:t>
      </w:r>
      <w:r w:rsidR="008E0BCE" w:rsidRPr="00351DCA">
        <w:rPr>
          <w:sz w:val="24"/>
          <w:szCs w:val="24"/>
          <w:lang w:val="es-CR"/>
        </w:rPr>
        <w:t xml:space="preserve">tablas </w:t>
      </w:r>
      <w:r w:rsidR="008E0BCE" w:rsidRPr="00351DCA">
        <w:rPr>
          <w:spacing w:val="19"/>
          <w:sz w:val="24"/>
          <w:szCs w:val="24"/>
          <w:lang w:val="es-CR"/>
        </w:rPr>
        <w:t>de</w:t>
      </w:r>
      <w:r w:rsidRPr="00351DCA">
        <w:rPr>
          <w:spacing w:val="28"/>
          <w:sz w:val="24"/>
          <w:szCs w:val="24"/>
          <w:lang w:val="es-CR"/>
        </w:rPr>
        <w:t xml:space="preserve"> </w:t>
      </w:r>
      <w:r w:rsidRPr="00351DCA">
        <w:rPr>
          <w:sz w:val="24"/>
          <w:szCs w:val="24"/>
          <w:lang w:val="es-CR"/>
        </w:rPr>
        <w:t>la</w:t>
      </w:r>
      <w:r w:rsidRPr="00351DCA">
        <w:rPr>
          <w:spacing w:val="29"/>
          <w:sz w:val="24"/>
          <w:szCs w:val="24"/>
          <w:lang w:val="es-CR"/>
        </w:rPr>
        <w:t xml:space="preserve"> </w:t>
      </w:r>
      <w:r w:rsidRPr="00351DCA">
        <w:rPr>
          <w:sz w:val="24"/>
          <w:szCs w:val="24"/>
          <w:lang w:val="es-CR"/>
        </w:rPr>
        <w:t>base</w:t>
      </w:r>
      <w:r w:rsidRPr="00351DCA">
        <w:rPr>
          <w:spacing w:val="38"/>
          <w:sz w:val="24"/>
          <w:szCs w:val="24"/>
          <w:lang w:val="es-CR"/>
        </w:rPr>
        <w:t xml:space="preserve"> </w:t>
      </w:r>
      <w:r w:rsidRPr="00351DCA">
        <w:rPr>
          <w:sz w:val="24"/>
          <w:szCs w:val="24"/>
          <w:lang w:val="es-CR"/>
        </w:rPr>
        <w:t>de</w:t>
      </w:r>
      <w:r w:rsidRPr="00351DCA">
        <w:rPr>
          <w:spacing w:val="28"/>
          <w:sz w:val="24"/>
          <w:szCs w:val="24"/>
          <w:lang w:val="es-CR"/>
        </w:rPr>
        <w:t xml:space="preserve"> </w:t>
      </w:r>
      <w:r w:rsidRPr="00351DCA">
        <w:rPr>
          <w:w w:val="110"/>
          <w:sz w:val="24"/>
          <w:szCs w:val="24"/>
          <w:lang w:val="es-CR"/>
        </w:rPr>
        <w:t>datos.</w:t>
      </w:r>
    </w:p>
    <w:p w14:paraId="76C841AF" w14:textId="77777777" w:rsidR="00760459" w:rsidRPr="00351DCA" w:rsidRDefault="00760459">
      <w:pPr>
        <w:spacing w:before="8" w:line="160" w:lineRule="exact"/>
        <w:rPr>
          <w:sz w:val="24"/>
          <w:szCs w:val="24"/>
          <w:lang w:val="es-CR"/>
        </w:rPr>
      </w:pPr>
    </w:p>
    <w:p w14:paraId="7B8CDCC4" w14:textId="77777777" w:rsidR="00760459" w:rsidRPr="00351DCA" w:rsidRDefault="00760459">
      <w:pPr>
        <w:spacing w:line="200" w:lineRule="exact"/>
        <w:rPr>
          <w:sz w:val="24"/>
          <w:szCs w:val="24"/>
          <w:lang w:val="es-CR"/>
        </w:rPr>
      </w:pPr>
    </w:p>
    <w:p w14:paraId="65FE57B1" w14:textId="51AE0ECC" w:rsidR="00760459" w:rsidRPr="00351DCA" w:rsidRDefault="00000000">
      <w:pPr>
        <w:ind w:left="820"/>
        <w:rPr>
          <w:rFonts w:eastAsia="Georgia"/>
          <w:sz w:val="24"/>
          <w:szCs w:val="24"/>
          <w:lang w:val="es-CR"/>
        </w:rPr>
      </w:pPr>
      <w:r w:rsidRPr="00351DCA">
        <w:rPr>
          <w:rFonts w:eastAsia="Georgia"/>
          <w:b/>
          <w:w w:val="94"/>
          <w:sz w:val="24"/>
          <w:szCs w:val="24"/>
          <w:lang w:val="es-CR"/>
        </w:rPr>
        <w:t>Viernes</w:t>
      </w:r>
      <w:r w:rsidRPr="00351DCA">
        <w:rPr>
          <w:rFonts w:eastAsia="Georgia"/>
          <w:b/>
          <w:spacing w:val="31"/>
          <w:w w:val="94"/>
          <w:sz w:val="24"/>
          <w:szCs w:val="24"/>
          <w:lang w:val="es-CR"/>
        </w:rPr>
        <w:t xml:space="preserve"> </w:t>
      </w:r>
      <w:r w:rsidR="008E0BCE" w:rsidRPr="00351DCA">
        <w:rPr>
          <w:rFonts w:eastAsia="Georgia"/>
          <w:b/>
          <w:sz w:val="24"/>
          <w:szCs w:val="24"/>
          <w:lang w:val="es-CR"/>
        </w:rPr>
        <w:t xml:space="preserve">11 </w:t>
      </w:r>
      <w:r w:rsidR="008E0BCE" w:rsidRPr="00351DCA">
        <w:rPr>
          <w:rFonts w:eastAsia="Georgia"/>
          <w:b/>
          <w:spacing w:val="6"/>
          <w:sz w:val="24"/>
          <w:szCs w:val="24"/>
          <w:lang w:val="es-CR"/>
        </w:rPr>
        <w:t>de</w:t>
      </w:r>
      <w:r w:rsidRPr="00351DCA">
        <w:rPr>
          <w:rFonts w:eastAsia="Georgia"/>
          <w:b/>
          <w:spacing w:val="9"/>
          <w:sz w:val="24"/>
          <w:szCs w:val="24"/>
          <w:lang w:val="es-CR"/>
        </w:rPr>
        <w:t xml:space="preserve"> </w:t>
      </w:r>
      <w:r w:rsidRPr="00351DCA">
        <w:rPr>
          <w:rFonts w:eastAsia="Georgia"/>
          <w:b/>
          <w:spacing w:val="7"/>
          <w:sz w:val="24"/>
          <w:szCs w:val="24"/>
          <w:lang w:val="es-CR"/>
        </w:rPr>
        <w:t>o</w:t>
      </w:r>
      <w:r w:rsidRPr="00351DCA">
        <w:rPr>
          <w:rFonts w:eastAsia="Georgia"/>
          <w:b/>
          <w:sz w:val="24"/>
          <w:szCs w:val="24"/>
          <w:lang w:val="es-CR"/>
        </w:rPr>
        <w:t>ctubre</w:t>
      </w:r>
      <w:r w:rsidRPr="00351DCA">
        <w:rPr>
          <w:rFonts w:eastAsia="Georgia"/>
          <w:b/>
          <w:spacing w:val="-17"/>
          <w:sz w:val="24"/>
          <w:szCs w:val="24"/>
          <w:lang w:val="es-CR"/>
        </w:rPr>
        <w:t xml:space="preserve"> </w:t>
      </w:r>
      <w:r w:rsidRPr="00351DCA">
        <w:rPr>
          <w:rFonts w:eastAsia="Georgia"/>
          <w:b/>
          <w:w w:val="86"/>
          <w:sz w:val="24"/>
          <w:szCs w:val="24"/>
          <w:lang w:val="es-CR"/>
        </w:rPr>
        <w:t>(9:00</w:t>
      </w:r>
      <w:r w:rsidRPr="00351DCA">
        <w:rPr>
          <w:rFonts w:eastAsia="Georgia"/>
          <w:b/>
          <w:spacing w:val="36"/>
          <w:w w:val="86"/>
          <w:sz w:val="24"/>
          <w:szCs w:val="24"/>
          <w:lang w:val="es-CR"/>
        </w:rPr>
        <w:t xml:space="preserve"> </w:t>
      </w:r>
      <w:r w:rsidRPr="00351DCA">
        <w:rPr>
          <w:rFonts w:eastAsia="Georgia"/>
          <w:b/>
          <w:sz w:val="24"/>
          <w:szCs w:val="24"/>
          <w:lang w:val="es-CR"/>
        </w:rPr>
        <w:t>-</w:t>
      </w:r>
      <w:r w:rsidRPr="00351DCA">
        <w:rPr>
          <w:rFonts w:eastAsia="Georgia"/>
          <w:b/>
          <w:spacing w:val="28"/>
          <w:sz w:val="24"/>
          <w:szCs w:val="24"/>
          <w:lang w:val="es-CR"/>
        </w:rPr>
        <w:t xml:space="preserve"> </w:t>
      </w:r>
      <w:r w:rsidRPr="00351DCA">
        <w:rPr>
          <w:rFonts w:eastAsia="Georgia"/>
          <w:b/>
          <w:w w:val="86"/>
          <w:sz w:val="24"/>
          <w:szCs w:val="24"/>
          <w:lang w:val="es-CR"/>
        </w:rPr>
        <w:t>9:30</w:t>
      </w:r>
      <w:r w:rsidRPr="00351DCA">
        <w:rPr>
          <w:rFonts w:eastAsia="Georgia"/>
          <w:b/>
          <w:spacing w:val="35"/>
          <w:w w:val="86"/>
          <w:sz w:val="24"/>
          <w:szCs w:val="24"/>
          <w:lang w:val="es-CR"/>
        </w:rPr>
        <w:t xml:space="preserve"> </w:t>
      </w:r>
      <w:r w:rsidRPr="00351DCA">
        <w:rPr>
          <w:rFonts w:eastAsia="Georgia"/>
          <w:b/>
          <w:sz w:val="24"/>
          <w:szCs w:val="24"/>
          <w:lang w:val="es-CR"/>
        </w:rPr>
        <w:t>pm):</w:t>
      </w:r>
    </w:p>
    <w:p w14:paraId="69771151" w14:textId="77777777" w:rsidR="00760459" w:rsidRPr="00351DCA" w:rsidRDefault="00760459">
      <w:pPr>
        <w:spacing w:before="4" w:line="160" w:lineRule="exact"/>
        <w:rPr>
          <w:sz w:val="24"/>
          <w:szCs w:val="24"/>
          <w:lang w:val="es-CR"/>
        </w:rPr>
      </w:pPr>
    </w:p>
    <w:p w14:paraId="17E03F79" w14:textId="77777777" w:rsidR="00760459" w:rsidRPr="00351DCA" w:rsidRDefault="00760459">
      <w:pPr>
        <w:spacing w:line="200" w:lineRule="exact"/>
        <w:rPr>
          <w:sz w:val="24"/>
          <w:szCs w:val="24"/>
          <w:lang w:val="es-CR"/>
        </w:rPr>
      </w:pPr>
    </w:p>
    <w:p w14:paraId="10EFBFC7" w14:textId="046D0D31" w:rsidR="00760459" w:rsidRPr="00351DCA" w:rsidRDefault="00000000">
      <w:pPr>
        <w:ind w:left="367"/>
        <w:rPr>
          <w:sz w:val="24"/>
          <w:szCs w:val="24"/>
          <w:lang w:val="es-CR"/>
        </w:rPr>
      </w:pPr>
      <w:r w:rsidRPr="00351DCA">
        <w:rPr>
          <w:w w:val="220"/>
          <w:sz w:val="24"/>
          <w:szCs w:val="24"/>
          <w:lang w:val="es-CR"/>
        </w:rPr>
        <w:t>•</w:t>
      </w:r>
      <w:r w:rsidRPr="00351DCA">
        <w:rPr>
          <w:spacing w:val="-12"/>
          <w:w w:val="220"/>
          <w:sz w:val="24"/>
          <w:szCs w:val="24"/>
          <w:lang w:val="es-CR"/>
        </w:rPr>
        <w:t xml:space="preserve"> </w:t>
      </w:r>
      <w:r w:rsidR="008E0BCE" w:rsidRPr="00351DCA">
        <w:rPr>
          <w:sz w:val="24"/>
          <w:szCs w:val="24"/>
          <w:lang w:val="es-CR"/>
        </w:rPr>
        <w:t xml:space="preserve">Cada </w:t>
      </w:r>
      <w:r w:rsidR="008E0BCE" w:rsidRPr="00351DCA">
        <w:rPr>
          <w:spacing w:val="8"/>
          <w:sz w:val="24"/>
          <w:szCs w:val="24"/>
          <w:lang w:val="es-CR"/>
        </w:rPr>
        <w:t>compañero</w:t>
      </w:r>
      <w:r w:rsidR="008E0BCE" w:rsidRPr="00351DCA">
        <w:rPr>
          <w:sz w:val="24"/>
          <w:szCs w:val="24"/>
          <w:lang w:val="es-CR"/>
        </w:rPr>
        <w:t xml:space="preserve"> </w:t>
      </w:r>
      <w:r w:rsidR="008E0BCE" w:rsidRPr="00351DCA">
        <w:rPr>
          <w:spacing w:val="12"/>
          <w:sz w:val="24"/>
          <w:szCs w:val="24"/>
          <w:lang w:val="es-CR"/>
        </w:rPr>
        <w:t>con</w:t>
      </w:r>
      <w:r w:rsidRPr="00351DCA">
        <w:rPr>
          <w:spacing w:val="28"/>
          <w:sz w:val="24"/>
          <w:szCs w:val="24"/>
          <w:lang w:val="es-CR"/>
        </w:rPr>
        <w:t xml:space="preserve"> </w:t>
      </w:r>
      <w:r w:rsidRPr="00351DCA">
        <w:rPr>
          <w:sz w:val="24"/>
          <w:szCs w:val="24"/>
          <w:lang w:val="es-CR"/>
        </w:rPr>
        <w:t>la</w:t>
      </w:r>
      <w:r w:rsidRPr="00351DCA">
        <w:rPr>
          <w:spacing w:val="29"/>
          <w:sz w:val="24"/>
          <w:szCs w:val="24"/>
          <w:lang w:val="es-CR"/>
        </w:rPr>
        <w:t xml:space="preserve"> </w:t>
      </w:r>
      <w:r w:rsidR="008E0BCE" w:rsidRPr="00351DCA">
        <w:rPr>
          <w:sz w:val="24"/>
          <w:szCs w:val="24"/>
          <w:lang w:val="es-CR"/>
        </w:rPr>
        <w:t xml:space="preserve">tarea </w:t>
      </w:r>
      <w:r w:rsidR="008E0BCE" w:rsidRPr="00351DCA">
        <w:rPr>
          <w:spacing w:val="18"/>
          <w:sz w:val="24"/>
          <w:szCs w:val="24"/>
          <w:lang w:val="es-CR"/>
        </w:rPr>
        <w:t>asignada</w:t>
      </w:r>
      <w:r w:rsidR="008E0BCE" w:rsidRPr="00351DCA">
        <w:rPr>
          <w:sz w:val="24"/>
          <w:szCs w:val="24"/>
          <w:lang w:val="es-CR"/>
        </w:rPr>
        <w:t xml:space="preserve"> </w:t>
      </w:r>
      <w:r w:rsidR="008E0BCE" w:rsidRPr="00351DCA">
        <w:rPr>
          <w:spacing w:val="16"/>
          <w:sz w:val="24"/>
          <w:szCs w:val="24"/>
          <w:lang w:val="es-CR"/>
        </w:rPr>
        <w:t>debe</w:t>
      </w:r>
      <w:r w:rsidRPr="00351DCA">
        <w:rPr>
          <w:spacing w:val="36"/>
          <w:sz w:val="24"/>
          <w:szCs w:val="24"/>
          <w:lang w:val="es-CR"/>
        </w:rPr>
        <w:t xml:space="preserve"> </w:t>
      </w:r>
      <w:r w:rsidRPr="00351DCA">
        <w:rPr>
          <w:w w:val="110"/>
          <w:sz w:val="24"/>
          <w:szCs w:val="24"/>
          <w:lang w:val="es-CR"/>
        </w:rPr>
        <w:t>terminar</w:t>
      </w:r>
      <w:r w:rsidRPr="00351DCA">
        <w:rPr>
          <w:spacing w:val="12"/>
          <w:w w:val="110"/>
          <w:sz w:val="24"/>
          <w:szCs w:val="24"/>
          <w:lang w:val="es-CR"/>
        </w:rPr>
        <w:t xml:space="preserve"> </w:t>
      </w:r>
      <w:r w:rsidRPr="00351DCA">
        <w:rPr>
          <w:sz w:val="24"/>
          <w:szCs w:val="24"/>
          <w:lang w:val="es-CR"/>
        </w:rPr>
        <w:t>su</w:t>
      </w:r>
      <w:r w:rsidRPr="00351DCA">
        <w:rPr>
          <w:spacing w:val="28"/>
          <w:sz w:val="24"/>
          <w:szCs w:val="24"/>
          <w:lang w:val="es-CR"/>
        </w:rPr>
        <w:t xml:space="preserve"> </w:t>
      </w:r>
      <w:r w:rsidRPr="00351DCA">
        <w:rPr>
          <w:w w:val="116"/>
          <w:sz w:val="24"/>
          <w:szCs w:val="24"/>
          <w:lang w:val="es-CR"/>
        </w:rPr>
        <w:t>trab</w:t>
      </w:r>
      <w:r w:rsidRPr="00351DCA">
        <w:rPr>
          <w:spacing w:val="6"/>
          <w:w w:val="116"/>
          <w:sz w:val="24"/>
          <w:szCs w:val="24"/>
          <w:lang w:val="es-CR"/>
        </w:rPr>
        <w:t>a</w:t>
      </w:r>
      <w:r w:rsidRPr="00351DCA">
        <w:rPr>
          <w:w w:val="104"/>
          <w:sz w:val="24"/>
          <w:szCs w:val="24"/>
          <w:lang w:val="es-CR"/>
        </w:rPr>
        <w:t>jo.</w:t>
      </w:r>
    </w:p>
    <w:p w14:paraId="589CFF52" w14:textId="77777777" w:rsidR="00760459" w:rsidRPr="00351DCA" w:rsidRDefault="00760459">
      <w:pPr>
        <w:spacing w:before="5" w:line="160" w:lineRule="exact"/>
        <w:rPr>
          <w:sz w:val="24"/>
          <w:szCs w:val="24"/>
          <w:lang w:val="es-CR"/>
        </w:rPr>
      </w:pPr>
    </w:p>
    <w:p w14:paraId="19FBD850" w14:textId="77777777" w:rsidR="00760459" w:rsidRPr="00351DCA" w:rsidRDefault="00760459">
      <w:pPr>
        <w:spacing w:line="200" w:lineRule="exact"/>
        <w:rPr>
          <w:sz w:val="24"/>
          <w:szCs w:val="24"/>
          <w:lang w:val="es-CR"/>
        </w:rPr>
      </w:pPr>
    </w:p>
    <w:p w14:paraId="6DA641A3" w14:textId="17D76AE8" w:rsidR="00760459" w:rsidRPr="00351DCA" w:rsidRDefault="00000000">
      <w:pPr>
        <w:ind w:left="367"/>
        <w:rPr>
          <w:sz w:val="24"/>
          <w:szCs w:val="24"/>
          <w:lang w:val="es-CR"/>
        </w:rPr>
      </w:pPr>
      <w:r w:rsidRPr="00351DCA">
        <w:rPr>
          <w:w w:val="220"/>
          <w:sz w:val="24"/>
          <w:szCs w:val="24"/>
          <w:lang w:val="es-CR"/>
        </w:rPr>
        <w:t>•</w:t>
      </w:r>
      <w:r w:rsidRPr="00351DCA">
        <w:rPr>
          <w:spacing w:val="-12"/>
          <w:w w:val="220"/>
          <w:sz w:val="24"/>
          <w:szCs w:val="24"/>
          <w:lang w:val="es-CR"/>
        </w:rPr>
        <w:t xml:space="preserve"> </w:t>
      </w:r>
      <w:r w:rsidRPr="00351DCA">
        <w:rPr>
          <w:sz w:val="24"/>
          <w:szCs w:val="24"/>
          <w:lang w:val="es-CR"/>
        </w:rPr>
        <w:t>Se</w:t>
      </w:r>
      <w:r w:rsidRPr="00351DCA">
        <w:rPr>
          <w:spacing w:val="16"/>
          <w:sz w:val="24"/>
          <w:szCs w:val="24"/>
          <w:lang w:val="es-CR"/>
        </w:rPr>
        <w:t xml:space="preserve"> </w:t>
      </w:r>
      <w:r w:rsidRPr="00351DCA">
        <w:rPr>
          <w:sz w:val="24"/>
          <w:szCs w:val="24"/>
          <w:lang w:val="es-CR"/>
        </w:rPr>
        <w:t>co</w:t>
      </w:r>
      <w:r w:rsidRPr="00351DCA">
        <w:rPr>
          <w:spacing w:val="-6"/>
          <w:sz w:val="24"/>
          <w:szCs w:val="24"/>
          <w:lang w:val="es-CR"/>
        </w:rPr>
        <w:t>nv</w:t>
      </w:r>
      <w:r w:rsidRPr="00351DCA">
        <w:rPr>
          <w:sz w:val="24"/>
          <w:szCs w:val="24"/>
          <w:lang w:val="es-CR"/>
        </w:rPr>
        <w:t>ersa</w:t>
      </w:r>
      <w:r w:rsidRPr="00351DCA">
        <w:rPr>
          <w:spacing w:val="53"/>
          <w:sz w:val="24"/>
          <w:szCs w:val="24"/>
          <w:lang w:val="es-CR"/>
        </w:rPr>
        <w:t xml:space="preserve"> </w:t>
      </w:r>
      <w:r w:rsidRPr="00351DCA">
        <w:rPr>
          <w:spacing w:val="6"/>
          <w:sz w:val="24"/>
          <w:szCs w:val="24"/>
          <w:lang w:val="es-CR"/>
        </w:rPr>
        <w:t>p</w:t>
      </w:r>
      <w:r w:rsidRPr="00351DCA">
        <w:rPr>
          <w:sz w:val="24"/>
          <w:szCs w:val="24"/>
          <w:lang w:val="es-CR"/>
        </w:rPr>
        <w:t>or</w:t>
      </w:r>
      <w:r w:rsidRPr="00351DCA">
        <w:rPr>
          <w:spacing w:val="40"/>
          <w:sz w:val="24"/>
          <w:szCs w:val="24"/>
          <w:lang w:val="es-CR"/>
        </w:rPr>
        <w:t xml:space="preserve"> </w:t>
      </w:r>
      <w:r w:rsidRPr="00351DCA">
        <w:rPr>
          <w:sz w:val="24"/>
          <w:szCs w:val="24"/>
          <w:lang w:val="es-CR"/>
        </w:rPr>
        <w:t>vía</w:t>
      </w:r>
      <w:r w:rsidRPr="00351DCA">
        <w:rPr>
          <w:spacing w:val="34"/>
          <w:sz w:val="24"/>
          <w:szCs w:val="24"/>
          <w:lang w:val="es-CR"/>
        </w:rPr>
        <w:t xml:space="preserve"> </w:t>
      </w:r>
      <w:proofErr w:type="spellStart"/>
      <w:r w:rsidRPr="00351DCA">
        <w:rPr>
          <w:w w:val="110"/>
          <w:sz w:val="24"/>
          <w:szCs w:val="24"/>
          <w:lang w:val="es-CR"/>
        </w:rPr>
        <w:t>Whatsapp</w:t>
      </w:r>
      <w:proofErr w:type="spellEnd"/>
      <w:r w:rsidRPr="00351DCA">
        <w:rPr>
          <w:spacing w:val="17"/>
          <w:w w:val="110"/>
          <w:sz w:val="24"/>
          <w:szCs w:val="24"/>
          <w:lang w:val="es-CR"/>
        </w:rPr>
        <w:t xml:space="preserve"> </w:t>
      </w:r>
      <w:r w:rsidRPr="00351DCA">
        <w:rPr>
          <w:sz w:val="24"/>
          <w:szCs w:val="24"/>
          <w:lang w:val="es-CR"/>
        </w:rPr>
        <w:t>si</w:t>
      </w:r>
      <w:r w:rsidRPr="00351DCA">
        <w:rPr>
          <w:spacing w:val="18"/>
          <w:sz w:val="24"/>
          <w:szCs w:val="24"/>
          <w:lang w:val="es-CR"/>
        </w:rPr>
        <w:t xml:space="preserve"> </w:t>
      </w:r>
      <w:r w:rsidRPr="00351DCA">
        <w:rPr>
          <w:sz w:val="24"/>
          <w:szCs w:val="24"/>
          <w:lang w:val="es-CR"/>
        </w:rPr>
        <w:t>algún</w:t>
      </w:r>
      <w:r w:rsidRPr="00351DCA">
        <w:rPr>
          <w:spacing w:val="47"/>
          <w:sz w:val="24"/>
          <w:szCs w:val="24"/>
          <w:lang w:val="es-CR"/>
        </w:rPr>
        <w:t xml:space="preserve"> </w:t>
      </w:r>
      <w:r w:rsidR="008E0BCE" w:rsidRPr="00351DCA">
        <w:rPr>
          <w:sz w:val="24"/>
          <w:szCs w:val="24"/>
          <w:lang w:val="es-CR"/>
        </w:rPr>
        <w:t xml:space="preserve">compañero </w:t>
      </w:r>
      <w:r w:rsidR="008E0BCE" w:rsidRPr="00351DCA">
        <w:rPr>
          <w:spacing w:val="12"/>
          <w:sz w:val="24"/>
          <w:szCs w:val="24"/>
          <w:lang w:val="es-CR"/>
        </w:rPr>
        <w:t>necesita</w:t>
      </w:r>
      <w:r w:rsidR="008E0BCE" w:rsidRPr="00351DCA">
        <w:rPr>
          <w:sz w:val="24"/>
          <w:szCs w:val="24"/>
          <w:lang w:val="es-CR"/>
        </w:rPr>
        <w:t xml:space="preserve"> </w:t>
      </w:r>
      <w:r w:rsidR="008E0BCE" w:rsidRPr="00351DCA">
        <w:rPr>
          <w:spacing w:val="5"/>
          <w:sz w:val="24"/>
          <w:szCs w:val="24"/>
          <w:lang w:val="es-CR"/>
        </w:rPr>
        <w:t>ayuda</w:t>
      </w:r>
      <w:r w:rsidR="008E0BCE" w:rsidRPr="00351DCA">
        <w:rPr>
          <w:sz w:val="24"/>
          <w:szCs w:val="24"/>
          <w:lang w:val="es-CR"/>
        </w:rPr>
        <w:t xml:space="preserve"> </w:t>
      </w:r>
      <w:r w:rsidR="008E0BCE" w:rsidRPr="00351DCA">
        <w:rPr>
          <w:spacing w:val="11"/>
          <w:sz w:val="24"/>
          <w:szCs w:val="24"/>
          <w:lang w:val="es-CR"/>
        </w:rPr>
        <w:t>para</w:t>
      </w:r>
      <w:r w:rsidR="008E0BCE" w:rsidRPr="00351DCA">
        <w:rPr>
          <w:sz w:val="24"/>
          <w:szCs w:val="24"/>
          <w:lang w:val="es-CR"/>
        </w:rPr>
        <w:t xml:space="preserve"> </w:t>
      </w:r>
      <w:r w:rsidR="008E0BCE" w:rsidRPr="00351DCA">
        <w:rPr>
          <w:spacing w:val="7"/>
          <w:sz w:val="24"/>
          <w:szCs w:val="24"/>
          <w:lang w:val="es-CR"/>
        </w:rPr>
        <w:t>colaborar</w:t>
      </w:r>
      <w:r w:rsidRPr="00351DCA">
        <w:rPr>
          <w:w w:val="110"/>
          <w:sz w:val="24"/>
          <w:szCs w:val="24"/>
          <w:lang w:val="es-CR"/>
        </w:rPr>
        <w:t>.</w:t>
      </w:r>
    </w:p>
    <w:p w14:paraId="1E30FC7C" w14:textId="77777777" w:rsidR="00760459" w:rsidRPr="00351DCA" w:rsidRDefault="00760459">
      <w:pPr>
        <w:spacing w:before="8" w:line="160" w:lineRule="exact"/>
        <w:rPr>
          <w:sz w:val="24"/>
          <w:szCs w:val="24"/>
          <w:lang w:val="es-CR"/>
        </w:rPr>
      </w:pPr>
    </w:p>
    <w:p w14:paraId="5852D4AC" w14:textId="77777777" w:rsidR="00760459" w:rsidRPr="00351DCA" w:rsidRDefault="00760459">
      <w:pPr>
        <w:spacing w:line="200" w:lineRule="exact"/>
        <w:rPr>
          <w:sz w:val="24"/>
          <w:szCs w:val="24"/>
          <w:lang w:val="es-CR"/>
        </w:rPr>
      </w:pPr>
    </w:p>
    <w:p w14:paraId="7CB5AA17" w14:textId="77777777" w:rsidR="00760459" w:rsidRPr="00351DCA" w:rsidRDefault="00000000">
      <w:pPr>
        <w:ind w:left="820"/>
        <w:rPr>
          <w:rFonts w:eastAsia="Georgia"/>
          <w:sz w:val="24"/>
          <w:szCs w:val="24"/>
          <w:lang w:val="es-CR"/>
        </w:rPr>
      </w:pPr>
      <w:r w:rsidRPr="00351DCA">
        <w:rPr>
          <w:rFonts w:eastAsia="Georgia"/>
          <w:b/>
          <w:sz w:val="24"/>
          <w:szCs w:val="24"/>
          <w:lang w:val="es-CR"/>
        </w:rPr>
        <w:t>Sábado</w:t>
      </w:r>
      <w:r w:rsidRPr="00351DCA">
        <w:rPr>
          <w:rFonts w:eastAsia="Georgia"/>
          <w:b/>
          <w:spacing w:val="-22"/>
          <w:sz w:val="24"/>
          <w:szCs w:val="24"/>
          <w:lang w:val="es-CR"/>
        </w:rPr>
        <w:t xml:space="preserve"> </w:t>
      </w:r>
      <w:r w:rsidRPr="00351DCA">
        <w:rPr>
          <w:rFonts w:eastAsia="Georgia"/>
          <w:b/>
          <w:sz w:val="24"/>
          <w:szCs w:val="24"/>
          <w:lang w:val="es-CR"/>
        </w:rPr>
        <w:t>12</w:t>
      </w:r>
      <w:r w:rsidRPr="00351DCA">
        <w:rPr>
          <w:rFonts w:eastAsia="Georgia"/>
          <w:b/>
          <w:spacing w:val="33"/>
          <w:sz w:val="24"/>
          <w:szCs w:val="24"/>
          <w:lang w:val="es-CR"/>
        </w:rPr>
        <w:t xml:space="preserve"> </w:t>
      </w:r>
      <w:r w:rsidRPr="00351DCA">
        <w:rPr>
          <w:rFonts w:eastAsia="Georgia"/>
          <w:b/>
          <w:sz w:val="24"/>
          <w:szCs w:val="24"/>
          <w:lang w:val="es-CR"/>
        </w:rPr>
        <w:t>de</w:t>
      </w:r>
      <w:r w:rsidRPr="00351DCA">
        <w:rPr>
          <w:rFonts w:eastAsia="Georgia"/>
          <w:b/>
          <w:spacing w:val="9"/>
          <w:sz w:val="24"/>
          <w:szCs w:val="24"/>
          <w:lang w:val="es-CR"/>
        </w:rPr>
        <w:t xml:space="preserve"> </w:t>
      </w:r>
      <w:r w:rsidRPr="00351DCA">
        <w:rPr>
          <w:rFonts w:eastAsia="Georgia"/>
          <w:b/>
          <w:spacing w:val="7"/>
          <w:sz w:val="24"/>
          <w:szCs w:val="24"/>
          <w:lang w:val="es-CR"/>
        </w:rPr>
        <w:t>o</w:t>
      </w:r>
      <w:r w:rsidRPr="00351DCA">
        <w:rPr>
          <w:rFonts w:eastAsia="Georgia"/>
          <w:b/>
          <w:sz w:val="24"/>
          <w:szCs w:val="24"/>
          <w:lang w:val="es-CR"/>
        </w:rPr>
        <w:t>ctubre</w:t>
      </w:r>
      <w:r w:rsidRPr="00351DCA">
        <w:rPr>
          <w:rFonts w:eastAsia="Georgia"/>
          <w:b/>
          <w:spacing w:val="-17"/>
          <w:sz w:val="24"/>
          <w:szCs w:val="24"/>
          <w:lang w:val="es-CR"/>
        </w:rPr>
        <w:t xml:space="preserve"> </w:t>
      </w:r>
      <w:r w:rsidRPr="00351DCA">
        <w:rPr>
          <w:rFonts w:eastAsia="Georgia"/>
          <w:b/>
          <w:w w:val="87"/>
          <w:sz w:val="24"/>
          <w:szCs w:val="24"/>
          <w:lang w:val="es-CR"/>
        </w:rPr>
        <w:t>(3:00</w:t>
      </w:r>
      <w:r w:rsidRPr="00351DCA">
        <w:rPr>
          <w:rFonts w:eastAsia="Georgia"/>
          <w:b/>
          <w:spacing w:val="36"/>
          <w:w w:val="87"/>
          <w:sz w:val="24"/>
          <w:szCs w:val="24"/>
          <w:lang w:val="es-CR"/>
        </w:rPr>
        <w:t xml:space="preserve"> </w:t>
      </w:r>
      <w:r w:rsidRPr="00351DCA">
        <w:rPr>
          <w:rFonts w:eastAsia="Georgia"/>
          <w:b/>
          <w:sz w:val="24"/>
          <w:szCs w:val="24"/>
          <w:lang w:val="es-CR"/>
        </w:rPr>
        <w:t>-</w:t>
      </w:r>
      <w:r w:rsidRPr="00351DCA">
        <w:rPr>
          <w:rFonts w:eastAsia="Georgia"/>
          <w:b/>
          <w:spacing w:val="28"/>
          <w:sz w:val="24"/>
          <w:szCs w:val="24"/>
          <w:lang w:val="es-CR"/>
        </w:rPr>
        <w:t xml:space="preserve"> </w:t>
      </w:r>
      <w:r w:rsidRPr="00351DCA">
        <w:rPr>
          <w:rFonts w:eastAsia="Georgia"/>
          <w:b/>
          <w:w w:val="83"/>
          <w:sz w:val="24"/>
          <w:szCs w:val="24"/>
          <w:lang w:val="es-CR"/>
        </w:rPr>
        <w:t>4:00</w:t>
      </w:r>
      <w:r w:rsidRPr="00351DCA">
        <w:rPr>
          <w:rFonts w:eastAsia="Georgia"/>
          <w:b/>
          <w:spacing w:val="37"/>
          <w:w w:val="83"/>
          <w:sz w:val="24"/>
          <w:szCs w:val="24"/>
          <w:lang w:val="es-CR"/>
        </w:rPr>
        <w:t xml:space="preserve"> </w:t>
      </w:r>
      <w:r w:rsidRPr="00351DCA">
        <w:rPr>
          <w:rFonts w:eastAsia="Georgia"/>
          <w:b/>
          <w:sz w:val="24"/>
          <w:szCs w:val="24"/>
          <w:lang w:val="es-CR"/>
        </w:rPr>
        <w:t>pm):</w:t>
      </w:r>
    </w:p>
    <w:p w14:paraId="604B2BDD" w14:textId="77777777" w:rsidR="00760459" w:rsidRPr="00351DCA" w:rsidRDefault="00760459">
      <w:pPr>
        <w:spacing w:before="4" w:line="160" w:lineRule="exact"/>
        <w:rPr>
          <w:sz w:val="24"/>
          <w:szCs w:val="24"/>
          <w:lang w:val="es-CR"/>
        </w:rPr>
      </w:pPr>
    </w:p>
    <w:p w14:paraId="3EDEB2B3" w14:textId="77777777" w:rsidR="00760459" w:rsidRPr="00351DCA" w:rsidRDefault="00760459">
      <w:pPr>
        <w:spacing w:line="200" w:lineRule="exact"/>
        <w:rPr>
          <w:sz w:val="24"/>
          <w:szCs w:val="24"/>
          <w:lang w:val="es-CR"/>
        </w:rPr>
      </w:pPr>
    </w:p>
    <w:p w14:paraId="007A48B6" w14:textId="1A83687A" w:rsidR="00760459" w:rsidRPr="00351DCA" w:rsidRDefault="00000000">
      <w:pPr>
        <w:spacing w:line="425" w:lineRule="auto"/>
        <w:ind w:left="645" w:right="82" w:hanging="279"/>
        <w:rPr>
          <w:sz w:val="24"/>
          <w:szCs w:val="24"/>
          <w:lang w:val="es-CR"/>
        </w:rPr>
      </w:pPr>
      <w:r w:rsidRPr="00351DCA">
        <w:rPr>
          <w:w w:val="220"/>
          <w:sz w:val="24"/>
          <w:szCs w:val="24"/>
          <w:lang w:val="es-CR"/>
        </w:rPr>
        <w:t>•</w:t>
      </w:r>
      <w:r w:rsidRPr="00351DCA">
        <w:rPr>
          <w:spacing w:val="-12"/>
          <w:w w:val="220"/>
          <w:sz w:val="24"/>
          <w:szCs w:val="24"/>
          <w:lang w:val="es-CR"/>
        </w:rPr>
        <w:t xml:space="preserve"> </w:t>
      </w:r>
      <w:r w:rsidRPr="00351DCA">
        <w:rPr>
          <w:sz w:val="24"/>
          <w:szCs w:val="24"/>
          <w:lang w:val="es-CR"/>
        </w:rPr>
        <w:t>Nos</w:t>
      </w:r>
      <w:r w:rsidRPr="00351DCA">
        <w:rPr>
          <w:spacing w:val="20"/>
          <w:sz w:val="24"/>
          <w:szCs w:val="24"/>
          <w:lang w:val="es-CR"/>
        </w:rPr>
        <w:t xml:space="preserve"> </w:t>
      </w:r>
      <w:r w:rsidR="008E0BCE" w:rsidRPr="00351DCA">
        <w:rPr>
          <w:sz w:val="24"/>
          <w:szCs w:val="24"/>
          <w:lang w:val="es-CR"/>
        </w:rPr>
        <w:t xml:space="preserve">reunimos </w:t>
      </w:r>
      <w:r w:rsidR="008E0BCE" w:rsidRPr="00351DCA">
        <w:rPr>
          <w:spacing w:val="2"/>
          <w:sz w:val="24"/>
          <w:szCs w:val="24"/>
          <w:lang w:val="es-CR"/>
        </w:rPr>
        <w:t>para</w:t>
      </w:r>
      <w:r w:rsidR="008E0BCE" w:rsidRPr="00351DCA">
        <w:rPr>
          <w:sz w:val="24"/>
          <w:szCs w:val="24"/>
          <w:lang w:val="es-CR"/>
        </w:rPr>
        <w:t xml:space="preserve"> </w:t>
      </w:r>
      <w:r w:rsidR="008E0BCE" w:rsidRPr="00351DCA">
        <w:rPr>
          <w:spacing w:val="6"/>
          <w:sz w:val="24"/>
          <w:szCs w:val="24"/>
          <w:lang w:val="es-CR"/>
        </w:rPr>
        <w:t>revisar</w:t>
      </w:r>
      <w:r w:rsidRPr="00351DCA">
        <w:rPr>
          <w:spacing w:val="52"/>
          <w:sz w:val="24"/>
          <w:szCs w:val="24"/>
          <w:lang w:val="es-CR"/>
        </w:rPr>
        <w:t xml:space="preserve"> </w:t>
      </w:r>
      <w:r w:rsidRPr="00351DCA">
        <w:rPr>
          <w:sz w:val="24"/>
          <w:szCs w:val="24"/>
          <w:lang w:val="es-CR"/>
        </w:rPr>
        <w:t>la</w:t>
      </w:r>
      <w:r w:rsidRPr="00351DCA">
        <w:rPr>
          <w:spacing w:val="27"/>
          <w:sz w:val="24"/>
          <w:szCs w:val="24"/>
          <w:lang w:val="es-CR"/>
        </w:rPr>
        <w:t xml:space="preserve"> </w:t>
      </w:r>
      <w:r w:rsidRPr="00351DCA">
        <w:rPr>
          <w:w w:val="112"/>
          <w:sz w:val="24"/>
          <w:szCs w:val="24"/>
          <w:lang w:val="es-CR"/>
        </w:rPr>
        <w:t>estructura</w:t>
      </w:r>
      <w:r w:rsidRPr="00351DCA">
        <w:rPr>
          <w:spacing w:val="9"/>
          <w:w w:val="112"/>
          <w:sz w:val="24"/>
          <w:szCs w:val="24"/>
          <w:lang w:val="es-CR"/>
        </w:rPr>
        <w:t xml:space="preserve"> </w:t>
      </w:r>
      <w:r w:rsidRPr="00351DCA">
        <w:rPr>
          <w:sz w:val="24"/>
          <w:szCs w:val="24"/>
          <w:lang w:val="es-CR"/>
        </w:rPr>
        <w:t>del</w:t>
      </w:r>
      <w:r w:rsidRPr="00351DCA">
        <w:rPr>
          <w:spacing w:val="24"/>
          <w:sz w:val="24"/>
          <w:szCs w:val="24"/>
          <w:lang w:val="es-CR"/>
        </w:rPr>
        <w:t xml:space="preserve"> </w:t>
      </w:r>
      <w:r w:rsidR="008E0BCE" w:rsidRPr="00351DCA">
        <w:rPr>
          <w:sz w:val="24"/>
          <w:szCs w:val="24"/>
          <w:lang w:val="es-CR"/>
        </w:rPr>
        <w:t>d</w:t>
      </w:r>
      <w:r w:rsidR="008E0BCE" w:rsidRPr="00351DCA">
        <w:rPr>
          <w:spacing w:val="6"/>
          <w:sz w:val="24"/>
          <w:szCs w:val="24"/>
          <w:lang w:val="es-CR"/>
        </w:rPr>
        <w:t>o</w:t>
      </w:r>
      <w:r w:rsidR="008E0BCE" w:rsidRPr="00351DCA">
        <w:rPr>
          <w:sz w:val="24"/>
          <w:szCs w:val="24"/>
          <w:lang w:val="es-CR"/>
        </w:rPr>
        <w:t>cume</w:t>
      </w:r>
      <w:r w:rsidR="008E0BCE" w:rsidRPr="00351DCA">
        <w:rPr>
          <w:spacing w:val="-6"/>
          <w:sz w:val="24"/>
          <w:szCs w:val="24"/>
          <w:lang w:val="es-CR"/>
        </w:rPr>
        <w:t>n</w:t>
      </w:r>
      <w:r w:rsidR="008E0BCE" w:rsidRPr="00351DCA">
        <w:rPr>
          <w:sz w:val="24"/>
          <w:szCs w:val="24"/>
          <w:lang w:val="es-CR"/>
        </w:rPr>
        <w:t xml:space="preserve">to </w:t>
      </w:r>
      <w:r w:rsidR="008E0BCE" w:rsidRPr="00351DCA">
        <w:rPr>
          <w:spacing w:val="21"/>
          <w:sz w:val="24"/>
          <w:szCs w:val="24"/>
          <w:lang w:val="es-CR"/>
        </w:rPr>
        <w:t>y</w:t>
      </w:r>
      <w:r w:rsidRPr="00351DCA">
        <w:rPr>
          <w:spacing w:val="20"/>
          <w:sz w:val="24"/>
          <w:szCs w:val="24"/>
          <w:lang w:val="es-CR"/>
        </w:rPr>
        <w:t xml:space="preserve"> </w:t>
      </w:r>
      <w:r w:rsidR="008E0BCE" w:rsidRPr="00351DCA">
        <w:rPr>
          <w:sz w:val="24"/>
          <w:szCs w:val="24"/>
          <w:lang w:val="es-CR"/>
        </w:rPr>
        <w:t xml:space="preserve">asegurar </w:t>
      </w:r>
      <w:r w:rsidR="008E0BCE" w:rsidRPr="00351DCA">
        <w:rPr>
          <w:spacing w:val="14"/>
          <w:sz w:val="24"/>
          <w:szCs w:val="24"/>
          <w:lang w:val="es-CR"/>
        </w:rPr>
        <w:t>que</w:t>
      </w:r>
      <w:r w:rsidRPr="00351DCA">
        <w:rPr>
          <w:spacing w:val="32"/>
          <w:sz w:val="24"/>
          <w:szCs w:val="24"/>
          <w:lang w:val="es-CR"/>
        </w:rPr>
        <w:t xml:space="preserve"> </w:t>
      </w:r>
      <w:r w:rsidRPr="00351DCA">
        <w:rPr>
          <w:sz w:val="24"/>
          <w:szCs w:val="24"/>
          <w:lang w:val="es-CR"/>
        </w:rPr>
        <w:t>esté</w:t>
      </w:r>
      <w:r w:rsidRPr="00351DCA">
        <w:rPr>
          <w:spacing w:val="36"/>
          <w:sz w:val="24"/>
          <w:szCs w:val="24"/>
          <w:lang w:val="es-CR"/>
        </w:rPr>
        <w:t xml:space="preserve"> </w:t>
      </w:r>
      <w:r w:rsidRPr="00351DCA">
        <w:rPr>
          <w:sz w:val="24"/>
          <w:szCs w:val="24"/>
          <w:lang w:val="es-CR"/>
        </w:rPr>
        <w:t>en</w:t>
      </w:r>
      <w:r w:rsidRPr="00351DCA">
        <w:rPr>
          <w:spacing w:val="26"/>
          <w:sz w:val="24"/>
          <w:szCs w:val="24"/>
          <w:lang w:val="es-CR"/>
        </w:rPr>
        <w:t xml:space="preserve"> </w:t>
      </w:r>
      <w:r w:rsidRPr="00351DCA">
        <w:rPr>
          <w:sz w:val="24"/>
          <w:szCs w:val="24"/>
          <w:lang w:val="es-CR"/>
        </w:rPr>
        <w:t>el</w:t>
      </w:r>
      <w:r w:rsidRPr="00351DCA">
        <w:rPr>
          <w:spacing w:val="14"/>
          <w:sz w:val="24"/>
          <w:szCs w:val="24"/>
          <w:lang w:val="es-CR"/>
        </w:rPr>
        <w:t xml:space="preserve"> </w:t>
      </w:r>
      <w:r w:rsidRPr="00351DCA">
        <w:rPr>
          <w:w w:val="107"/>
          <w:sz w:val="24"/>
          <w:szCs w:val="24"/>
          <w:lang w:val="es-CR"/>
        </w:rPr>
        <w:t xml:space="preserve">formato </w:t>
      </w:r>
      <w:r w:rsidRPr="00351DCA">
        <w:rPr>
          <w:w w:val="106"/>
          <w:sz w:val="24"/>
          <w:szCs w:val="24"/>
          <w:lang w:val="es-CR"/>
        </w:rPr>
        <w:t>correcto.</w:t>
      </w:r>
    </w:p>
    <w:p w14:paraId="6E440CC3" w14:textId="77777777" w:rsidR="00760459" w:rsidRPr="00351DCA" w:rsidRDefault="00760459">
      <w:pPr>
        <w:spacing w:before="6" w:line="180" w:lineRule="exact"/>
        <w:rPr>
          <w:sz w:val="24"/>
          <w:szCs w:val="24"/>
          <w:lang w:val="es-CR"/>
        </w:rPr>
      </w:pPr>
    </w:p>
    <w:p w14:paraId="43AA79D8" w14:textId="7F882771" w:rsidR="00760459" w:rsidRPr="00351DCA" w:rsidRDefault="00000000">
      <w:pPr>
        <w:ind w:left="367"/>
        <w:rPr>
          <w:sz w:val="24"/>
          <w:szCs w:val="24"/>
          <w:lang w:val="es-CR"/>
        </w:rPr>
      </w:pPr>
      <w:r w:rsidRPr="00351DCA">
        <w:rPr>
          <w:w w:val="220"/>
          <w:sz w:val="24"/>
          <w:szCs w:val="24"/>
          <w:lang w:val="es-CR"/>
        </w:rPr>
        <w:t>•</w:t>
      </w:r>
      <w:r w:rsidRPr="00351DCA">
        <w:rPr>
          <w:spacing w:val="-12"/>
          <w:w w:val="220"/>
          <w:sz w:val="24"/>
          <w:szCs w:val="24"/>
          <w:lang w:val="es-CR"/>
        </w:rPr>
        <w:t xml:space="preserve"> </w:t>
      </w:r>
      <w:r w:rsidRPr="00351DCA">
        <w:rPr>
          <w:sz w:val="24"/>
          <w:szCs w:val="24"/>
          <w:lang w:val="es-CR"/>
        </w:rPr>
        <w:t>Se</w:t>
      </w:r>
      <w:r w:rsidRPr="00351DCA">
        <w:rPr>
          <w:spacing w:val="16"/>
          <w:sz w:val="24"/>
          <w:szCs w:val="24"/>
          <w:lang w:val="es-CR"/>
        </w:rPr>
        <w:t xml:space="preserve"> </w:t>
      </w:r>
      <w:r w:rsidRPr="00351DCA">
        <w:rPr>
          <w:spacing w:val="-12"/>
          <w:sz w:val="24"/>
          <w:szCs w:val="24"/>
          <w:lang w:val="es-CR"/>
        </w:rPr>
        <w:t>v</w:t>
      </w:r>
      <w:r w:rsidRPr="00351DCA">
        <w:rPr>
          <w:sz w:val="24"/>
          <w:szCs w:val="24"/>
          <w:lang w:val="es-CR"/>
        </w:rPr>
        <w:t>alida</w:t>
      </w:r>
      <w:r w:rsidRPr="00351DCA">
        <w:rPr>
          <w:spacing w:val="51"/>
          <w:sz w:val="24"/>
          <w:szCs w:val="24"/>
          <w:lang w:val="es-CR"/>
        </w:rPr>
        <w:t xml:space="preserve"> </w:t>
      </w:r>
      <w:r w:rsidRPr="00351DCA">
        <w:rPr>
          <w:sz w:val="24"/>
          <w:szCs w:val="24"/>
          <w:lang w:val="es-CR"/>
        </w:rPr>
        <w:t>la</w:t>
      </w:r>
      <w:r w:rsidRPr="00351DCA">
        <w:rPr>
          <w:spacing w:val="29"/>
          <w:sz w:val="24"/>
          <w:szCs w:val="24"/>
          <w:lang w:val="es-CR"/>
        </w:rPr>
        <w:t xml:space="preserve"> </w:t>
      </w:r>
      <w:r w:rsidR="008E0BCE" w:rsidRPr="00351DCA">
        <w:rPr>
          <w:sz w:val="24"/>
          <w:szCs w:val="24"/>
          <w:lang w:val="es-CR"/>
        </w:rPr>
        <w:t xml:space="preserve">información </w:t>
      </w:r>
      <w:r w:rsidR="008E0BCE" w:rsidRPr="00351DCA">
        <w:rPr>
          <w:spacing w:val="6"/>
          <w:sz w:val="24"/>
          <w:szCs w:val="24"/>
          <w:lang w:val="es-CR"/>
        </w:rPr>
        <w:t>que</w:t>
      </w:r>
      <w:r w:rsidRPr="00351DCA">
        <w:rPr>
          <w:spacing w:val="34"/>
          <w:sz w:val="24"/>
          <w:szCs w:val="24"/>
          <w:lang w:val="es-CR"/>
        </w:rPr>
        <w:t xml:space="preserve"> </w:t>
      </w:r>
      <w:r w:rsidRPr="00351DCA">
        <w:rPr>
          <w:sz w:val="24"/>
          <w:szCs w:val="24"/>
          <w:lang w:val="es-CR"/>
        </w:rPr>
        <w:t>se</w:t>
      </w:r>
      <w:r w:rsidRPr="00351DCA">
        <w:rPr>
          <w:spacing w:val="16"/>
          <w:sz w:val="24"/>
          <w:szCs w:val="24"/>
          <w:lang w:val="es-CR"/>
        </w:rPr>
        <w:t xml:space="preserve"> </w:t>
      </w:r>
      <w:r w:rsidRPr="00351DCA">
        <w:rPr>
          <w:sz w:val="24"/>
          <w:szCs w:val="24"/>
          <w:lang w:val="es-CR"/>
        </w:rPr>
        <w:t>col</w:t>
      </w:r>
      <w:r w:rsidRPr="00351DCA">
        <w:rPr>
          <w:spacing w:val="6"/>
          <w:sz w:val="24"/>
          <w:szCs w:val="24"/>
          <w:lang w:val="es-CR"/>
        </w:rPr>
        <w:t>o</w:t>
      </w:r>
      <w:r w:rsidRPr="00351DCA">
        <w:rPr>
          <w:sz w:val="24"/>
          <w:szCs w:val="24"/>
          <w:lang w:val="es-CR"/>
        </w:rPr>
        <w:t>có</w:t>
      </w:r>
      <w:r w:rsidRPr="00351DCA">
        <w:rPr>
          <w:spacing w:val="12"/>
          <w:sz w:val="24"/>
          <w:szCs w:val="24"/>
          <w:lang w:val="es-CR"/>
        </w:rPr>
        <w:t xml:space="preserve"> </w:t>
      </w:r>
      <w:r w:rsidRPr="00351DCA">
        <w:rPr>
          <w:sz w:val="24"/>
          <w:szCs w:val="24"/>
          <w:lang w:val="es-CR"/>
        </w:rPr>
        <w:t>en</w:t>
      </w:r>
      <w:r w:rsidRPr="00351DCA">
        <w:rPr>
          <w:spacing w:val="28"/>
          <w:sz w:val="24"/>
          <w:szCs w:val="24"/>
          <w:lang w:val="es-CR"/>
        </w:rPr>
        <w:t xml:space="preserve"> </w:t>
      </w:r>
      <w:r w:rsidRPr="00351DCA">
        <w:rPr>
          <w:sz w:val="24"/>
          <w:szCs w:val="24"/>
          <w:lang w:val="es-CR"/>
        </w:rPr>
        <w:t>el</w:t>
      </w:r>
      <w:r w:rsidRPr="00351DCA">
        <w:rPr>
          <w:spacing w:val="16"/>
          <w:sz w:val="24"/>
          <w:szCs w:val="24"/>
          <w:lang w:val="es-CR"/>
        </w:rPr>
        <w:t xml:space="preserve"> </w:t>
      </w:r>
      <w:r w:rsidRPr="00351DCA">
        <w:rPr>
          <w:w w:val="104"/>
          <w:sz w:val="24"/>
          <w:szCs w:val="24"/>
          <w:lang w:val="es-CR"/>
        </w:rPr>
        <w:t>d</w:t>
      </w:r>
      <w:r w:rsidRPr="00351DCA">
        <w:rPr>
          <w:spacing w:val="6"/>
          <w:w w:val="104"/>
          <w:sz w:val="24"/>
          <w:szCs w:val="24"/>
          <w:lang w:val="es-CR"/>
        </w:rPr>
        <w:t>o</w:t>
      </w:r>
      <w:r w:rsidRPr="00351DCA">
        <w:rPr>
          <w:w w:val="105"/>
          <w:sz w:val="24"/>
          <w:szCs w:val="24"/>
          <w:lang w:val="es-CR"/>
        </w:rPr>
        <w:t>cume</w:t>
      </w:r>
      <w:r w:rsidRPr="00351DCA">
        <w:rPr>
          <w:spacing w:val="-6"/>
          <w:w w:val="105"/>
          <w:sz w:val="24"/>
          <w:szCs w:val="24"/>
          <w:lang w:val="es-CR"/>
        </w:rPr>
        <w:t>n</w:t>
      </w:r>
      <w:r w:rsidRPr="00351DCA">
        <w:rPr>
          <w:w w:val="112"/>
          <w:sz w:val="24"/>
          <w:szCs w:val="24"/>
          <w:lang w:val="es-CR"/>
        </w:rPr>
        <w:t>to.</w:t>
      </w:r>
    </w:p>
    <w:p w14:paraId="7E113326" w14:textId="77777777" w:rsidR="00760459" w:rsidRPr="00351DCA" w:rsidRDefault="00760459">
      <w:pPr>
        <w:spacing w:before="5" w:line="160" w:lineRule="exact"/>
        <w:rPr>
          <w:sz w:val="24"/>
          <w:szCs w:val="24"/>
          <w:lang w:val="es-CR"/>
        </w:rPr>
      </w:pPr>
    </w:p>
    <w:p w14:paraId="74E43748" w14:textId="77777777" w:rsidR="00760459" w:rsidRPr="00351DCA" w:rsidRDefault="00760459">
      <w:pPr>
        <w:spacing w:line="200" w:lineRule="exact"/>
        <w:rPr>
          <w:sz w:val="24"/>
          <w:szCs w:val="24"/>
          <w:lang w:val="es-CR"/>
        </w:rPr>
      </w:pPr>
    </w:p>
    <w:p w14:paraId="7229B65F" w14:textId="39129A01" w:rsidR="00760459" w:rsidRPr="00351DCA" w:rsidRDefault="00000000">
      <w:pPr>
        <w:spacing w:line="425" w:lineRule="auto"/>
        <w:ind w:left="645" w:right="208" w:hanging="279"/>
        <w:rPr>
          <w:sz w:val="24"/>
          <w:szCs w:val="24"/>
          <w:lang w:val="es-CR"/>
        </w:rPr>
      </w:pPr>
      <w:r w:rsidRPr="00351DCA">
        <w:rPr>
          <w:w w:val="220"/>
          <w:sz w:val="24"/>
          <w:szCs w:val="24"/>
          <w:lang w:val="es-CR"/>
        </w:rPr>
        <w:t>•</w:t>
      </w:r>
      <w:r w:rsidRPr="00351DCA">
        <w:rPr>
          <w:spacing w:val="-12"/>
          <w:w w:val="220"/>
          <w:sz w:val="24"/>
          <w:szCs w:val="24"/>
          <w:lang w:val="es-CR"/>
        </w:rPr>
        <w:t xml:space="preserve"> </w:t>
      </w:r>
      <w:r w:rsidRPr="00351DCA">
        <w:rPr>
          <w:sz w:val="24"/>
          <w:szCs w:val="24"/>
          <w:lang w:val="es-CR"/>
        </w:rPr>
        <w:t>Se</w:t>
      </w:r>
      <w:r w:rsidRPr="00351DCA">
        <w:rPr>
          <w:spacing w:val="16"/>
          <w:sz w:val="24"/>
          <w:szCs w:val="24"/>
          <w:lang w:val="es-CR"/>
        </w:rPr>
        <w:t xml:space="preserve"> </w:t>
      </w:r>
      <w:r w:rsidRPr="00351DCA">
        <w:rPr>
          <w:sz w:val="24"/>
          <w:szCs w:val="24"/>
          <w:lang w:val="es-CR"/>
        </w:rPr>
        <w:t>dan</w:t>
      </w:r>
      <w:r w:rsidRPr="00351DCA">
        <w:rPr>
          <w:spacing w:val="50"/>
          <w:sz w:val="24"/>
          <w:szCs w:val="24"/>
          <w:lang w:val="es-CR"/>
        </w:rPr>
        <w:t xml:space="preserve"> </w:t>
      </w:r>
      <w:r w:rsidR="008E0BCE" w:rsidRPr="00351DCA">
        <w:rPr>
          <w:sz w:val="24"/>
          <w:szCs w:val="24"/>
          <w:lang w:val="es-CR"/>
        </w:rPr>
        <w:t xml:space="preserve">recomendaciones </w:t>
      </w:r>
      <w:r w:rsidR="008E0BCE" w:rsidRPr="00351DCA">
        <w:rPr>
          <w:spacing w:val="24"/>
          <w:sz w:val="24"/>
          <w:szCs w:val="24"/>
          <w:lang w:val="es-CR"/>
        </w:rPr>
        <w:t>para</w:t>
      </w:r>
      <w:r w:rsidR="008E0BCE" w:rsidRPr="00351DCA">
        <w:rPr>
          <w:sz w:val="24"/>
          <w:szCs w:val="24"/>
          <w:lang w:val="es-CR"/>
        </w:rPr>
        <w:t xml:space="preserve"> </w:t>
      </w:r>
      <w:r w:rsidR="008E0BCE" w:rsidRPr="00351DCA">
        <w:rPr>
          <w:spacing w:val="7"/>
          <w:sz w:val="24"/>
          <w:szCs w:val="24"/>
          <w:lang w:val="es-CR"/>
        </w:rPr>
        <w:t>mejorar</w:t>
      </w:r>
      <w:r w:rsidR="008E0BCE" w:rsidRPr="00351DCA">
        <w:rPr>
          <w:sz w:val="24"/>
          <w:szCs w:val="24"/>
          <w:lang w:val="es-CR"/>
        </w:rPr>
        <w:t xml:space="preserve"> </w:t>
      </w:r>
      <w:r w:rsidR="008E0BCE" w:rsidRPr="00351DCA">
        <w:rPr>
          <w:spacing w:val="11"/>
          <w:sz w:val="24"/>
          <w:szCs w:val="24"/>
          <w:lang w:val="es-CR"/>
        </w:rPr>
        <w:t>como</w:t>
      </w:r>
      <w:r w:rsidRPr="00351DCA">
        <w:rPr>
          <w:spacing w:val="23"/>
          <w:sz w:val="24"/>
          <w:szCs w:val="24"/>
          <w:lang w:val="es-CR"/>
        </w:rPr>
        <w:t xml:space="preserve"> </w:t>
      </w:r>
      <w:r w:rsidRPr="00351DCA">
        <w:rPr>
          <w:sz w:val="24"/>
          <w:szCs w:val="24"/>
          <w:lang w:val="es-CR"/>
        </w:rPr>
        <w:t>equi</w:t>
      </w:r>
      <w:r w:rsidRPr="00351DCA">
        <w:rPr>
          <w:spacing w:val="6"/>
          <w:sz w:val="24"/>
          <w:szCs w:val="24"/>
          <w:lang w:val="es-CR"/>
        </w:rPr>
        <w:t>p</w:t>
      </w:r>
      <w:r w:rsidRPr="00351DCA">
        <w:rPr>
          <w:sz w:val="24"/>
          <w:szCs w:val="24"/>
          <w:lang w:val="es-CR"/>
        </w:rPr>
        <w:t>o</w:t>
      </w:r>
      <w:r w:rsidRPr="00351DCA">
        <w:rPr>
          <w:spacing w:val="41"/>
          <w:sz w:val="24"/>
          <w:szCs w:val="24"/>
          <w:lang w:val="es-CR"/>
        </w:rPr>
        <w:t xml:space="preserve"> </w:t>
      </w:r>
      <w:r w:rsidRPr="00351DCA">
        <w:rPr>
          <w:sz w:val="24"/>
          <w:szCs w:val="24"/>
          <w:lang w:val="es-CR"/>
        </w:rPr>
        <w:t>y</w:t>
      </w:r>
      <w:r w:rsidRPr="00351DCA">
        <w:rPr>
          <w:spacing w:val="22"/>
          <w:sz w:val="24"/>
          <w:szCs w:val="24"/>
          <w:lang w:val="es-CR"/>
        </w:rPr>
        <w:t xml:space="preserve"> </w:t>
      </w:r>
      <w:r w:rsidR="008E0BCE" w:rsidRPr="00351DCA">
        <w:rPr>
          <w:sz w:val="24"/>
          <w:szCs w:val="24"/>
          <w:lang w:val="es-CR"/>
        </w:rPr>
        <w:t xml:space="preserve">asegurar </w:t>
      </w:r>
      <w:r w:rsidR="008E0BCE" w:rsidRPr="00351DCA">
        <w:rPr>
          <w:spacing w:val="15"/>
          <w:sz w:val="24"/>
          <w:szCs w:val="24"/>
          <w:lang w:val="es-CR"/>
        </w:rPr>
        <w:t>que</w:t>
      </w:r>
      <w:r w:rsidRPr="00351DCA">
        <w:rPr>
          <w:spacing w:val="34"/>
          <w:sz w:val="24"/>
          <w:szCs w:val="24"/>
          <w:lang w:val="es-CR"/>
        </w:rPr>
        <w:t xml:space="preserve"> </w:t>
      </w:r>
      <w:r w:rsidRPr="00351DCA">
        <w:rPr>
          <w:sz w:val="24"/>
          <w:szCs w:val="24"/>
          <w:lang w:val="es-CR"/>
        </w:rPr>
        <w:t>el</w:t>
      </w:r>
      <w:r w:rsidRPr="00351DCA">
        <w:rPr>
          <w:spacing w:val="16"/>
          <w:sz w:val="24"/>
          <w:szCs w:val="24"/>
          <w:lang w:val="es-CR"/>
        </w:rPr>
        <w:t xml:space="preserve"> </w:t>
      </w:r>
      <w:r w:rsidR="008E0BCE" w:rsidRPr="00351DCA">
        <w:rPr>
          <w:sz w:val="24"/>
          <w:szCs w:val="24"/>
          <w:lang w:val="es-CR"/>
        </w:rPr>
        <w:t xml:space="preserve">primer </w:t>
      </w:r>
      <w:r w:rsidR="008E0BCE" w:rsidRPr="00351DCA">
        <w:rPr>
          <w:spacing w:val="4"/>
          <w:sz w:val="24"/>
          <w:szCs w:val="24"/>
          <w:lang w:val="es-CR"/>
        </w:rPr>
        <w:t>avance</w:t>
      </w:r>
      <w:r w:rsidRPr="00351DCA">
        <w:rPr>
          <w:spacing w:val="53"/>
          <w:sz w:val="24"/>
          <w:szCs w:val="24"/>
          <w:lang w:val="es-CR"/>
        </w:rPr>
        <w:t xml:space="preserve"> </w:t>
      </w:r>
      <w:r w:rsidRPr="00351DCA">
        <w:rPr>
          <w:w w:val="104"/>
          <w:sz w:val="24"/>
          <w:szCs w:val="24"/>
          <w:lang w:val="es-CR"/>
        </w:rPr>
        <w:t xml:space="preserve">sea </w:t>
      </w:r>
      <w:r w:rsidRPr="00351DCA">
        <w:rPr>
          <w:w w:val="106"/>
          <w:sz w:val="24"/>
          <w:szCs w:val="24"/>
          <w:lang w:val="es-CR"/>
        </w:rPr>
        <w:t>correcto.</w:t>
      </w:r>
    </w:p>
    <w:p w14:paraId="45464609" w14:textId="77777777" w:rsidR="00760459" w:rsidRPr="00351DCA" w:rsidRDefault="00760459">
      <w:pPr>
        <w:spacing w:before="6" w:line="180" w:lineRule="exact"/>
        <w:rPr>
          <w:sz w:val="24"/>
          <w:szCs w:val="24"/>
          <w:lang w:val="es-CR"/>
        </w:rPr>
      </w:pPr>
    </w:p>
    <w:p w14:paraId="33F993EC" w14:textId="41BCA570" w:rsidR="00760459" w:rsidRPr="00351DCA" w:rsidRDefault="00000000">
      <w:pPr>
        <w:ind w:left="367"/>
        <w:rPr>
          <w:sz w:val="24"/>
          <w:szCs w:val="24"/>
          <w:lang w:val="es-CR"/>
        </w:rPr>
      </w:pPr>
      <w:r w:rsidRPr="00351DCA">
        <w:rPr>
          <w:w w:val="220"/>
          <w:sz w:val="24"/>
          <w:szCs w:val="24"/>
          <w:lang w:val="es-CR"/>
        </w:rPr>
        <w:t>•</w:t>
      </w:r>
      <w:r w:rsidRPr="00351DCA">
        <w:rPr>
          <w:spacing w:val="-12"/>
          <w:w w:val="220"/>
          <w:sz w:val="24"/>
          <w:szCs w:val="24"/>
          <w:lang w:val="es-CR"/>
        </w:rPr>
        <w:t xml:space="preserve"> </w:t>
      </w:r>
      <w:r w:rsidRPr="00351DCA">
        <w:rPr>
          <w:sz w:val="24"/>
          <w:szCs w:val="24"/>
          <w:lang w:val="es-CR"/>
        </w:rPr>
        <w:t>Se</w:t>
      </w:r>
      <w:r w:rsidRPr="00351DCA">
        <w:rPr>
          <w:spacing w:val="16"/>
          <w:sz w:val="24"/>
          <w:szCs w:val="24"/>
          <w:lang w:val="es-CR"/>
        </w:rPr>
        <w:t xml:space="preserve"> </w:t>
      </w:r>
      <w:r w:rsidR="008E0BCE" w:rsidRPr="00351DCA">
        <w:rPr>
          <w:sz w:val="24"/>
          <w:szCs w:val="24"/>
          <w:lang w:val="es-CR"/>
        </w:rPr>
        <w:t xml:space="preserve">acuerda </w:t>
      </w:r>
      <w:r w:rsidR="008E0BCE" w:rsidRPr="00351DCA">
        <w:rPr>
          <w:spacing w:val="18"/>
          <w:sz w:val="24"/>
          <w:szCs w:val="24"/>
          <w:lang w:val="es-CR"/>
        </w:rPr>
        <w:t>mejorar</w:t>
      </w:r>
      <w:r w:rsidR="008E0BCE" w:rsidRPr="00351DCA">
        <w:rPr>
          <w:sz w:val="24"/>
          <w:szCs w:val="24"/>
          <w:lang w:val="es-CR"/>
        </w:rPr>
        <w:t xml:space="preserve"> </w:t>
      </w:r>
      <w:r w:rsidR="008E0BCE" w:rsidRPr="00351DCA">
        <w:rPr>
          <w:spacing w:val="11"/>
          <w:sz w:val="24"/>
          <w:szCs w:val="24"/>
          <w:lang w:val="es-CR"/>
        </w:rPr>
        <w:t>el</w:t>
      </w:r>
      <w:r w:rsidRPr="00351DCA">
        <w:rPr>
          <w:spacing w:val="16"/>
          <w:sz w:val="24"/>
          <w:szCs w:val="24"/>
          <w:lang w:val="es-CR"/>
        </w:rPr>
        <w:t xml:space="preserve"> </w:t>
      </w:r>
      <w:r w:rsidR="008E0BCE" w:rsidRPr="00351DCA">
        <w:rPr>
          <w:sz w:val="24"/>
          <w:szCs w:val="24"/>
          <w:lang w:val="es-CR"/>
        </w:rPr>
        <w:t>d</w:t>
      </w:r>
      <w:r w:rsidR="008E0BCE" w:rsidRPr="00351DCA">
        <w:rPr>
          <w:spacing w:val="6"/>
          <w:sz w:val="24"/>
          <w:szCs w:val="24"/>
          <w:lang w:val="es-CR"/>
        </w:rPr>
        <w:t>o</w:t>
      </w:r>
      <w:r w:rsidR="008E0BCE" w:rsidRPr="00351DCA">
        <w:rPr>
          <w:sz w:val="24"/>
          <w:szCs w:val="24"/>
          <w:lang w:val="es-CR"/>
        </w:rPr>
        <w:t>cume</w:t>
      </w:r>
      <w:r w:rsidR="008E0BCE" w:rsidRPr="00351DCA">
        <w:rPr>
          <w:spacing w:val="-6"/>
          <w:sz w:val="24"/>
          <w:szCs w:val="24"/>
          <w:lang w:val="es-CR"/>
        </w:rPr>
        <w:t>n</w:t>
      </w:r>
      <w:r w:rsidR="008E0BCE" w:rsidRPr="00351DCA">
        <w:rPr>
          <w:sz w:val="24"/>
          <w:szCs w:val="24"/>
          <w:lang w:val="es-CR"/>
        </w:rPr>
        <w:t xml:space="preserve">to </w:t>
      </w:r>
      <w:r w:rsidR="008E0BCE" w:rsidRPr="00351DCA">
        <w:rPr>
          <w:spacing w:val="23"/>
          <w:sz w:val="24"/>
          <w:szCs w:val="24"/>
          <w:lang w:val="es-CR"/>
        </w:rPr>
        <w:t>según</w:t>
      </w:r>
      <w:r w:rsidRPr="00351DCA">
        <w:rPr>
          <w:spacing w:val="38"/>
          <w:sz w:val="24"/>
          <w:szCs w:val="24"/>
          <w:lang w:val="es-CR"/>
        </w:rPr>
        <w:t xml:space="preserve"> </w:t>
      </w:r>
      <w:r w:rsidR="008E0BCE" w:rsidRPr="00351DCA">
        <w:rPr>
          <w:sz w:val="24"/>
          <w:szCs w:val="24"/>
          <w:lang w:val="es-CR"/>
        </w:rPr>
        <w:t>corres</w:t>
      </w:r>
      <w:r w:rsidR="008E0BCE" w:rsidRPr="00351DCA">
        <w:rPr>
          <w:spacing w:val="6"/>
          <w:sz w:val="24"/>
          <w:szCs w:val="24"/>
          <w:lang w:val="es-CR"/>
        </w:rPr>
        <w:t>p</w:t>
      </w:r>
      <w:r w:rsidR="008E0BCE" w:rsidRPr="00351DCA">
        <w:rPr>
          <w:sz w:val="24"/>
          <w:szCs w:val="24"/>
          <w:lang w:val="es-CR"/>
        </w:rPr>
        <w:t xml:space="preserve">onda </w:t>
      </w:r>
      <w:r w:rsidR="008E0BCE" w:rsidRPr="00351DCA">
        <w:rPr>
          <w:spacing w:val="24"/>
          <w:sz w:val="24"/>
          <w:szCs w:val="24"/>
          <w:lang w:val="es-CR"/>
        </w:rPr>
        <w:t>para</w:t>
      </w:r>
      <w:r w:rsidR="008E0BCE" w:rsidRPr="00351DCA">
        <w:rPr>
          <w:sz w:val="24"/>
          <w:szCs w:val="24"/>
          <w:lang w:val="es-CR"/>
        </w:rPr>
        <w:t xml:space="preserve"> </w:t>
      </w:r>
      <w:r w:rsidR="008E0BCE" w:rsidRPr="00351DCA">
        <w:rPr>
          <w:spacing w:val="7"/>
          <w:sz w:val="24"/>
          <w:szCs w:val="24"/>
          <w:lang w:val="es-CR"/>
        </w:rPr>
        <w:t>poder</w:t>
      </w:r>
      <w:r w:rsidRPr="00351DCA">
        <w:rPr>
          <w:spacing w:val="50"/>
          <w:sz w:val="24"/>
          <w:szCs w:val="24"/>
          <w:lang w:val="es-CR"/>
        </w:rPr>
        <w:t xml:space="preserve"> </w:t>
      </w:r>
      <w:r w:rsidRPr="00351DCA">
        <w:rPr>
          <w:sz w:val="24"/>
          <w:szCs w:val="24"/>
          <w:lang w:val="es-CR"/>
        </w:rPr>
        <w:t>subir</w:t>
      </w:r>
      <w:r w:rsidRPr="00351DCA">
        <w:rPr>
          <w:spacing w:val="49"/>
          <w:sz w:val="24"/>
          <w:szCs w:val="24"/>
          <w:lang w:val="es-CR"/>
        </w:rPr>
        <w:t xml:space="preserve"> </w:t>
      </w:r>
      <w:r w:rsidRPr="00351DCA">
        <w:rPr>
          <w:sz w:val="24"/>
          <w:szCs w:val="24"/>
          <w:lang w:val="es-CR"/>
        </w:rPr>
        <w:t>el</w:t>
      </w:r>
      <w:r w:rsidRPr="00351DCA">
        <w:rPr>
          <w:spacing w:val="16"/>
          <w:sz w:val="24"/>
          <w:szCs w:val="24"/>
          <w:lang w:val="es-CR"/>
        </w:rPr>
        <w:t xml:space="preserve"> </w:t>
      </w:r>
      <w:r w:rsidR="008E0BCE" w:rsidRPr="00351DCA">
        <w:rPr>
          <w:sz w:val="24"/>
          <w:szCs w:val="24"/>
          <w:lang w:val="es-CR"/>
        </w:rPr>
        <w:t xml:space="preserve">primer </w:t>
      </w:r>
      <w:r w:rsidR="008E0BCE" w:rsidRPr="00351DCA">
        <w:rPr>
          <w:spacing w:val="4"/>
          <w:sz w:val="24"/>
          <w:szCs w:val="24"/>
          <w:lang w:val="es-CR"/>
        </w:rPr>
        <w:t>avance</w:t>
      </w:r>
      <w:r w:rsidRPr="00351DCA">
        <w:rPr>
          <w:w w:val="105"/>
          <w:sz w:val="24"/>
          <w:szCs w:val="24"/>
          <w:lang w:val="es-CR"/>
        </w:rPr>
        <w:t>.</w:t>
      </w:r>
    </w:p>
    <w:p w14:paraId="08AC979C" w14:textId="77777777" w:rsidR="00760459" w:rsidRPr="00351DCA" w:rsidRDefault="00760459">
      <w:pPr>
        <w:spacing w:before="8" w:line="160" w:lineRule="exact"/>
        <w:rPr>
          <w:sz w:val="24"/>
          <w:szCs w:val="24"/>
          <w:lang w:val="es-CR"/>
        </w:rPr>
      </w:pPr>
    </w:p>
    <w:p w14:paraId="6040EB1A" w14:textId="77777777" w:rsidR="00760459" w:rsidRPr="00351DCA" w:rsidRDefault="00760459">
      <w:pPr>
        <w:spacing w:line="200" w:lineRule="exact"/>
        <w:rPr>
          <w:sz w:val="24"/>
          <w:szCs w:val="24"/>
          <w:lang w:val="es-CR"/>
        </w:rPr>
      </w:pPr>
    </w:p>
    <w:p w14:paraId="35881D76" w14:textId="77777777" w:rsidR="00760459" w:rsidRPr="00351DCA" w:rsidRDefault="00000000">
      <w:pPr>
        <w:ind w:left="820"/>
        <w:rPr>
          <w:rFonts w:eastAsia="Georgia"/>
          <w:sz w:val="24"/>
          <w:szCs w:val="24"/>
          <w:lang w:val="es-CR"/>
        </w:rPr>
      </w:pPr>
      <w:r w:rsidRPr="00351DCA">
        <w:rPr>
          <w:rFonts w:eastAsia="Georgia"/>
          <w:b/>
          <w:w w:val="94"/>
          <w:sz w:val="24"/>
          <w:szCs w:val="24"/>
          <w:lang w:val="es-CR"/>
        </w:rPr>
        <w:t>Domingo</w:t>
      </w:r>
      <w:r w:rsidRPr="00351DCA">
        <w:rPr>
          <w:rFonts w:eastAsia="Georgia"/>
          <w:b/>
          <w:spacing w:val="31"/>
          <w:w w:val="94"/>
          <w:sz w:val="24"/>
          <w:szCs w:val="24"/>
          <w:lang w:val="es-CR"/>
        </w:rPr>
        <w:t xml:space="preserve"> </w:t>
      </w:r>
      <w:r w:rsidRPr="00351DCA">
        <w:rPr>
          <w:rFonts w:eastAsia="Georgia"/>
          <w:b/>
          <w:sz w:val="24"/>
          <w:szCs w:val="24"/>
          <w:lang w:val="es-CR"/>
        </w:rPr>
        <w:t>13</w:t>
      </w:r>
      <w:r w:rsidRPr="00351DCA">
        <w:rPr>
          <w:rFonts w:eastAsia="Georgia"/>
          <w:b/>
          <w:spacing w:val="33"/>
          <w:sz w:val="24"/>
          <w:szCs w:val="24"/>
          <w:lang w:val="es-CR"/>
        </w:rPr>
        <w:t xml:space="preserve"> </w:t>
      </w:r>
      <w:r w:rsidRPr="00351DCA">
        <w:rPr>
          <w:rFonts w:eastAsia="Georgia"/>
          <w:b/>
          <w:sz w:val="24"/>
          <w:szCs w:val="24"/>
          <w:lang w:val="es-CR"/>
        </w:rPr>
        <w:t>de</w:t>
      </w:r>
      <w:r w:rsidRPr="00351DCA">
        <w:rPr>
          <w:rFonts w:eastAsia="Georgia"/>
          <w:b/>
          <w:spacing w:val="9"/>
          <w:sz w:val="24"/>
          <w:szCs w:val="24"/>
          <w:lang w:val="es-CR"/>
        </w:rPr>
        <w:t xml:space="preserve"> </w:t>
      </w:r>
      <w:r w:rsidRPr="00351DCA">
        <w:rPr>
          <w:rFonts w:eastAsia="Georgia"/>
          <w:b/>
          <w:spacing w:val="7"/>
          <w:sz w:val="24"/>
          <w:szCs w:val="24"/>
          <w:lang w:val="es-CR"/>
        </w:rPr>
        <w:t>o</w:t>
      </w:r>
      <w:r w:rsidRPr="00351DCA">
        <w:rPr>
          <w:rFonts w:eastAsia="Georgia"/>
          <w:b/>
          <w:sz w:val="24"/>
          <w:szCs w:val="24"/>
          <w:lang w:val="es-CR"/>
        </w:rPr>
        <w:t>ctubre</w:t>
      </w:r>
      <w:r w:rsidRPr="00351DCA">
        <w:rPr>
          <w:rFonts w:eastAsia="Georgia"/>
          <w:b/>
          <w:spacing w:val="-17"/>
          <w:sz w:val="24"/>
          <w:szCs w:val="24"/>
          <w:lang w:val="es-CR"/>
        </w:rPr>
        <w:t xml:space="preserve"> </w:t>
      </w:r>
      <w:r w:rsidRPr="00351DCA">
        <w:rPr>
          <w:rFonts w:eastAsia="Georgia"/>
          <w:b/>
          <w:w w:val="87"/>
          <w:sz w:val="24"/>
          <w:szCs w:val="24"/>
          <w:lang w:val="es-CR"/>
        </w:rPr>
        <w:t>(3:00</w:t>
      </w:r>
      <w:r w:rsidRPr="00351DCA">
        <w:rPr>
          <w:rFonts w:eastAsia="Georgia"/>
          <w:b/>
          <w:spacing w:val="36"/>
          <w:w w:val="87"/>
          <w:sz w:val="24"/>
          <w:szCs w:val="24"/>
          <w:lang w:val="es-CR"/>
        </w:rPr>
        <w:t xml:space="preserve"> </w:t>
      </w:r>
      <w:r w:rsidRPr="00351DCA">
        <w:rPr>
          <w:rFonts w:eastAsia="Georgia"/>
          <w:b/>
          <w:sz w:val="24"/>
          <w:szCs w:val="24"/>
          <w:lang w:val="es-CR"/>
        </w:rPr>
        <w:t>-</w:t>
      </w:r>
      <w:r w:rsidRPr="00351DCA">
        <w:rPr>
          <w:rFonts w:eastAsia="Georgia"/>
          <w:b/>
          <w:spacing w:val="28"/>
          <w:sz w:val="24"/>
          <w:szCs w:val="24"/>
          <w:lang w:val="es-CR"/>
        </w:rPr>
        <w:t xml:space="preserve"> </w:t>
      </w:r>
      <w:r w:rsidRPr="00351DCA">
        <w:rPr>
          <w:rFonts w:eastAsia="Georgia"/>
          <w:b/>
          <w:w w:val="83"/>
          <w:sz w:val="24"/>
          <w:szCs w:val="24"/>
          <w:lang w:val="es-CR"/>
        </w:rPr>
        <w:t>4:00</w:t>
      </w:r>
      <w:r w:rsidRPr="00351DCA">
        <w:rPr>
          <w:rFonts w:eastAsia="Georgia"/>
          <w:b/>
          <w:spacing w:val="37"/>
          <w:w w:val="83"/>
          <w:sz w:val="24"/>
          <w:szCs w:val="24"/>
          <w:lang w:val="es-CR"/>
        </w:rPr>
        <w:t xml:space="preserve"> </w:t>
      </w:r>
      <w:r w:rsidRPr="00351DCA">
        <w:rPr>
          <w:rFonts w:eastAsia="Georgia"/>
          <w:b/>
          <w:sz w:val="24"/>
          <w:szCs w:val="24"/>
          <w:lang w:val="es-CR"/>
        </w:rPr>
        <w:t>pm):</w:t>
      </w:r>
    </w:p>
    <w:p w14:paraId="41DF099D" w14:textId="77777777" w:rsidR="00760459" w:rsidRPr="00351DCA" w:rsidRDefault="00760459">
      <w:pPr>
        <w:spacing w:before="4" w:line="160" w:lineRule="exact"/>
        <w:rPr>
          <w:sz w:val="24"/>
          <w:szCs w:val="24"/>
          <w:lang w:val="es-CR"/>
        </w:rPr>
      </w:pPr>
    </w:p>
    <w:p w14:paraId="2480AC65" w14:textId="77777777" w:rsidR="00760459" w:rsidRPr="00351DCA" w:rsidRDefault="00760459">
      <w:pPr>
        <w:spacing w:line="200" w:lineRule="exact"/>
        <w:rPr>
          <w:sz w:val="24"/>
          <w:szCs w:val="24"/>
          <w:lang w:val="es-CR"/>
        </w:rPr>
      </w:pPr>
    </w:p>
    <w:p w14:paraId="776268CB" w14:textId="2AFE303C" w:rsidR="00760459" w:rsidRPr="00351DCA" w:rsidRDefault="00000000">
      <w:pPr>
        <w:ind w:left="367"/>
        <w:rPr>
          <w:sz w:val="24"/>
          <w:szCs w:val="24"/>
          <w:lang w:val="es-CR"/>
        </w:rPr>
        <w:sectPr w:rsidR="00760459" w:rsidRPr="00351DCA">
          <w:pgSz w:w="11920" w:h="16840"/>
          <w:pgMar w:top="960" w:right="1320" w:bottom="280" w:left="1340" w:header="751" w:footer="0" w:gutter="0"/>
          <w:cols w:space="720"/>
        </w:sectPr>
      </w:pPr>
      <w:r w:rsidRPr="00351DCA">
        <w:rPr>
          <w:w w:val="220"/>
          <w:sz w:val="24"/>
          <w:szCs w:val="24"/>
          <w:lang w:val="es-CR"/>
        </w:rPr>
        <w:t>•</w:t>
      </w:r>
      <w:r w:rsidRPr="00351DCA">
        <w:rPr>
          <w:spacing w:val="-12"/>
          <w:w w:val="220"/>
          <w:sz w:val="24"/>
          <w:szCs w:val="24"/>
          <w:lang w:val="es-CR"/>
        </w:rPr>
        <w:t xml:space="preserve"> </w:t>
      </w:r>
      <w:r w:rsidRPr="00351DCA">
        <w:rPr>
          <w:sz w:val="24"/>
          <w:szCs w:val="24"/>
          <w:lang w:val="es-CR"/>
        </w:rPr>
        <w:t>Se</w:t>
      </w:r>
      <w:r w:rsidRPr="00351DCA">
        <w:rPr>
          <w:spacing w:val="16"/>
          <w:sz w:val="24"/>
          <w:szCs w:val="24"/>
          <w:lang w:val="es-CR"/>
        </w:rPr>
        <w:t xml:space="preserve"> </w:t>
      </w:r>
      <w:r w:rsidRPr="00351DCA">
        <w:rPr>
          <w:sz w:val="24"/>
          <w:szCs w:val="24"/>
          <w:lang w:val="es-CR"/>
        </w:rPr>
        <w:t>su</w:t>
      </w:r>
      <w:r w:rsidRPr="00351DCA">
        <w:rPr>
          <w:spacing w:val="6"/>
          <w:sz w:val="24"/>
          <w:szCs w:val="24"/>
          <w:lang w:val="es-CR"/>
        </w:rPr>
        <w:t>b</w:t>
      </w:r>
      <w:r w:rsidRPr="00351DCA">
        <w:rPr>
          <w:sz w:val="24"/>
          <w:szCs w:val="24"/>
          <w:lang w:val="es-CR"/>
        </w:rPr>
        <w:t>e</w:t>
      </w:r>
      <w:r w:rsidRPr="00351DCA">
        <w:rPr>
          <w:spacing w:val="38"/>
          <w:sz w:val="24"/>
          <w:szCs w:val="24"/>
          <w:lang w:val="es-CR"/>
        </w:rPr>
        <w:t xml:space="preserve"> </w:t>
      </w:r>
      <w:r w:rsidRPr="00351DCA">
        <w:rPr>
          <w:sz w:val="24"/>
          <w:szCs w:val="24"/>
          <w:lang w:val="es-CR"/>
        </w:rPr>
        <w:t>el</w:t>
      </w:r>
      <w:r w:rsidRPr="00351DCA">
        <w:rPr>
          <w:spacing w:val="16"/>
          <w:sz w:val="24"/>
          <w:szCs w:val="24"/>
          <w:lang w:val="es-CR"/>
        </w:rPr>
        <w:t xml:space="preserve"> </w:t>
      </w:r>
      <w:r w:rsidR="008E0BCE" w:rsidRPr="00351DCA">
        <w:rPr>
          <w:sz w:val="24"/>
          <w:szCs w:val="24"/>
          <w:lang w:val="es-CR"/>
        </w:rPr>
        <w:t xml:space="preserve">primer </w:t>
      </w:r>
      <w:r w:rsidR="008E0BCE" w:rsidRPr="00351DCA">
        <w:rPr>
          <w:spacing w:val="4"/>
          <w:sz w:val="24"/>
          <w:szCs w:val="24"/>
          <w:lang w:val="es-CR"/>
        </w:rPr>
        <w:t>avance</w:t>
      </w:r>
      <w:r w:rsidRPr="00351DCA">
        <w:rPr>
          <w:w w:val="105"/>
          <w:sz w:val="24"/>
          <w:szCs w:val="24"/>
          <w:lang w:val="es-CR"/>
        </w:rPr>
        <w:t>.</w:t>
      </w:r>
    </w:p>
    <w:p w14:paraId="155B263D" w14:textId="77777777" w:rsidR="00760459" w:rsidRPr="00351DCA" w:rsidRDefault="00760459">
      <w:pPr>
        <w:spacing w:before="1" w:line="120" w:lineRule="exact"/>
        <w:rPr>
          <w:sz w:val="24"/>
          <w:szCs w:val="24"/>
          <w:lang w:val="es-CR"/>
        </w:rPr>
      </w:pPr>
    </w:p>
    <w:p w14:paraId="64D6BA9D" w14:textId="77777777" w:rsidR="00760459" w:rsidRPr="00351DCA" w:rsidRDefault="00760459">
      <w:pPr>
        <w:spacing w:line="200" w:lineRule="exact"/>
        <w:rPr>
          <w:sz w:val="24"/>
          <w:szCs w:val="24"/>
          <w:lang w:val="es-CR"/>
        </w:rPr>
      </w:pPr>
    </w:p>
    <w:p w14:paraId="1CC20BAE" w14:textId="77777777" w:rsidR="00760459" w:rsidRPr="00351DCA" w:rsidRDefault="00760459">
      <w:pPr>
        <w:spacing w:line="200" w:lineRule="exact"/>
        <w:rPr>
          <w:sz w:val="24"/>
          <w:szCs w:val="24"/>
          <w:lang w:val="es-CR"/>
        </w:rPr>
      </w:pPr>
    </w:p>
    <w:p w14:paraId="5B46C23D" w14:textId="77777777" w:rsidR="00760459" w:rsidRPr="00351DCA" w:rsidRDefault="00000000">
      <w:pPr>
        <w:spacing w:before="31"/>
        <w:ind w:left="100"/>
        <w:rPr>
          <w:rFonts w:eastAsia="Georgia"/>
          <w:sz w:val="24"/>
          <w:szCs w:val="24"/>
          <w:lang w:val="es-CR"/>
        </w:rPr>
      </w:pPr>
      <w:r w:rsidRPr="00351DCA">
        <w:rPr>
          <w:rFonts w:eastAsia="Georgia"/>
          <w:b/>
          <w:w w:val="93"/>
          <w:sz w:val="24"/>
          <w:szCs w:val="24"/>
          <w:lang w:val="es-CR"/>
        </w:rPr>
        <w:t>Semana</w:t>
      </w:r>
      <w:r w:rsidRPr="00351DCA">
        <w:rPr>
          <w:rFonts w:eastAsia="Georgia"/>
          <w:b/>
          <w:spacing w:val="32"/>
          <w:w w:val="93"/>
          <w:sz w:val="24"/>
          <w:szCs w:val="24"/>
          <w:lang w:val="es-CR"/>
        </w:rPr>
        <w:t xml:space="preserve"> </w:t>
      </w:r>
      <w:r w:rsidRPr="00351DCA">
        <w:rPr>
          <w:rFonts w:eastAsia="Georgia"/>
          <w:b/>
          <w:sz w:val="24"/>
          <w:szCs w:val="24"/>
          <w:lang w:val="es-CR"/>
        </w:rPr>
        <w:t>4</w:t>
      </w:r>
    </w:p>
    <w:p w14:paraId="4496888F" w14:textId="77777777" w:rsidR="00760459" w:rsidRPr="00351DCA" w:rsidRDefault="00760459">
      <w:pPr>
        <w:spacing w:before="13" w:line="240" w:lineRule="exact"/>
        <w:rPr>
          <w:sz w:val="24"/>
          <w:szCs w:val="24"/>
          <w:lang w:val="es-CR"/>
        </w:rPr>
      </w:pPr>
    </w:p>
    <w:p w14:paraId="5E01AD17" w14:textId="77777777" w:rsidR="00760459" w:rsidRPr="00351DCA" w:rsidRDefault="00000000">
      <w:pPr>
        <w:ind w:left="784" w:right="3950"/>
        <w:jc w:val="center"/>
        <w:rPr>
          <w:rFonts w:eastAsia="Georgia"/>
          <w:sz w:val="24"/>
          <w:szCs w:val="24"/>
          <w:lang w:val="es-CR"/>
        </w:rPr>
      </w:pPr>
      <w:r w:rsidRPr="00351DCA">
        <w:rPr>
          <w:rFonts w:eastAsia="Georgia"/>
          <w:b/>
          <w:sz w:val="24"/>
          <w:szCs w:val="24"/>
          <w:lang w:val="es-CR"/>
        </w:rPr>
        <w:t>Martes</w:t>
      </w:r>
      <w:r w:rsidRPr="00351DCA">
        <w:rPr>
          <w:rFonts w:eastAsia="Georgia"/>
          <w:b/>
          <w:spacing w:val="4"/>
          <w:sz w:val="24"/>
          <w:szCs w:val="24"/>
          <w:lang w:val="es-CR"/>
        </w:rPr>
        <w:t xml:space="preserve"> </w:t>
      </w:r>
      <w:r w:rsidRPr="00351DCA">
        <w:rPr>
          <w:rFonts w:eastAsia="Georgia"/>
          <w:b/>
          <w:sz w:val="24"/>
          <w:szCs w:val="24"/>
          <w:lang w:val="es-CR"/>
        </w:rPr>
        <w:t>15</w:t>
      </w:r>
      <w:r w:rsidRPr="00351DCA">
        <w:rPr>
          <w:rFonts w:eastAsia="Georgia"/>
          <w:b/>
          <w:spacing w:val="37"/>
          <w:sz w:val="24"/>
          <w:szCs w:val="24"/>
          <w:lang w:val="es-CR"/>
        </w:rPr>
        <w:t xml:space="preserve"> </w:t>
      </w:r>
      <w:r w:rsidRPr="00351DCA">
        <w:rPr>
          <w:rFonts w:eastAsia="Georgia"/>
          <w:b/>
          <w:sz w:val="24"/>
          <w:szCs w:val="24"/>
          <w:lang w:val="es-CR"/>
        </w:rPr>
        <w:t>de</w:t>
      </w:r>
      <w:r w:rsidRPr="00351DCA">
        <w:rPr>
          <w:rFonts w:eastAsia="Georgia"/>
          <w:b/>
          <w:spacing w:val="9"/>
          <w:sz w:val="24"/>
          <w:szCs w:val="24"/>
          <w:lang w:val="es-CR"/>
        </w:rPr>
        <w:t xml:space="preserve"> </w:t>
      </w:r>
      <w:r w:rsidRPr="00351DCA">
        <w:rPr>
          <w:rFonts w:eastAsia="Georgia"/>
          <w:b/>
          <w:spacing w:val="7"/>
          <w:sz w:val="24"/>
          <w:szCs w:val="24"/>
          <w:lang w:val="es-CR"/>
        </w:rPr>
        <w:t>o</w:t>
      </w:r>
      <w:r w:rsidRPr="00351DCA">
        <w:rPr>
          <w:rFonts w:eastAsia="Georgia"/>
          <w:b/>
          <w:sz w:val="24"/>
          <w:szCs w:val="24"/>
          <w:lang w:val="es-CR"/>
        </w:rPr>
        <w:t>ctubre</w:t>
      </w:r>
      <w:r w:rsidRPr="00351DCA">
        <w:rPr>
          <w:rFonts w:eastAsia="Georgia"/>
          <w:b/>
          <w:spacing w:val="-17"/>
          <w:sz w:val="24"/>
          <w:szCs w:val="24"/>
          <w:lang w:val="es-CR"/>
        </w:rPr>
        <w:t xml:space="preserve"> </w:t>
      </w:r>
      <w:r w:rsidRPr="00351DCA">
        <w:rPr>
          <w:rFonts w:eastAsia="Georgia"/>
          <w:b/>
          <w:w w:val="86"/>
          <w:sz w:val="24"/>
          <w:szCs w:val="24"/>
          <w:lang w:val="es-CR"/>
        </w:rPr>
        <w:t>(9:00</w:t>
      </w:r>
      <w:r w:rsidRPr="00351DCA">
        <w:rPr>
          <w:rFonts w:eastAsia="Georgia"/>
          <w:b/>
          <w:spacing w:val="36"/>
          <w:w w:val="86"/>
          <w:sz w:val="24"/>
          <w:szCs w:val="24"/>
          <w:lang w:val="es-CR"/>
        </w:rPr>
        <w:t xml:space="preserve"> </w:t>
      </w:r>
      <w:r w:rsidRPr="00351DCA">
        <w:rPr>
          <w:rFonts w:eastAsia="Georgia"/>
          <w:b/>
          <w:sz w:val="24"/>
          <w:szCs w:val="24"/>
          <w:lang w:val="es-CR"/>
        </w:rPr>
        <w:t>-</w:t>
      </w:r>
      <w:r w:rsidRPr="00351DCA">
        <w:rPr>
          <w:rFonts w:eastAsia="Georgia"/>
          <w:b/>
          <w:spacing w:val="28"/>
          <w:sz w:val="24"/>
          <w:szCs w:val="24"/>
          <w:lang w:val="es-CR"/>
        </w:rPr>
        <w:t xml:space="preserve"> </w:t>
      </w:r>
      <w:r w:rsidRPr="00351DCA">
        <w:rPr>
          <w:rFonts w:eastAsia="Georgia"/>
          <w:b/>
          <w:w w:val="94"/>
          <w:sz w:val="24"/>
          <w:szCs w:val="24"/>
          <w:lang w:val="es-CR"/>
        </w:rPr>
        <w:t>10:00</w:t>
      </w:r>
      <w:r w:rsidRPr="00351DCA">
        <w:rPr>
          <w:rFonts w:eastAsia="Georgia"/>
          <w:b/>
          <w:spacing w:val="-15"/>
          <w:w w:val="94"/>
          <w:sz w:val="24"/>
          <w:szCs w:val="24"/>
          <w:lang w:val="es-CR"/>
        </w:rPr>
        <w:t xml:space="preserve"> </w:t>
      </w:r>
      <w:r w:rsidRPr="00351DCA">
        <w:rPr>
          <w:rFonts w:eastAsia="Georgia"/>
          <w:b/>
          <w:w w:val="94"/>
          <w:sz w:val="24"/>
          <w:szCs w:val="24"/>
          <w:lang w:val="es-CR"/>
        </w:rPr>
        <w:t>pm):</w:t>
      </w:r>
    </w:p>
    <w:p w14:paraId="015A2EB7" w14:textId="77777777" w:rsidR="00760459" w:rsidRPr="00351DCA" w:rsidRDefault="00760459">
      <w:pPr>
        <w:spacing w:before="17" w:line="280" w:lineRule="exact"/>
        <w:rPr>
          <w:sz w:val="24"/>
          <w:szCs w:val="24"/>
          <w:lang w:val="es-CR"/>
        </w:rPr>
      </w:pPr>
    </w:p>
    <w:p w14:paraId="7BBED068" w14:textId="6AE4B25E" w:rsidR="00760459" w:rsidRPr="00351DCA" w:rsidRDefault="00000000">
      <w:pPr>
        <w:ind w:left="367"/>
        <w:rPr>
          <w:sz w:val="24"/>
          <w:szCs w:val="24"/>
          <w:lang w:val="es-CR"/>
        </w:rPr>
      </w:pPr>
      <w:r w:rsidRPr="00351DCA">
        <w:rPr>
          <w:w w:val="220"/>
          <w:sz w:val="24"/>
          <w:szCs w:val="24"/>
          <w:lang w:val="es-CR"/>
        </w:rPr>
        <w:t>•</w:t>
      </w:r>
      <w:r w:rsidRPr="00351DCA">
        <w:rPr>
          <w:spacing w:val="-12"/>
          <w:w w:val="220"/>
          <w:sz w:val="24"/>
          <w:szCs w:val="24"/>
          <w:lang w:val="es-CR"/>
        </w:rPr>
        <w:t xml:space="preserve"> </w:t>
      </w:r>
      <w:r w:rsidRPr="00351DCA">
        <w:rPr>
          <w:sz w:val="24"/>
          <w:szCs w:val="24"/>
          <w:lang w:val="es-CR"/>
        </w:rPr>
        <w:t>Revisión</w:t>
      </w:r>
      <w:r w:rsidRPr="00351DCA">
        <w:rPr>
          <w:spacing w:val="41"/>
          <w:sz w:val="24"/>
          <w:szCs w:val="24"/>
          <w:lang w:val="es-CR"/>
        </w:rPr>
        <w:t xml:space="preserve"> </w:t>
      </w:r>
      <w:r w:rsidRPr="00351DCA">
        <w:rPr>
          <w:sz w:val="24"/>
          <w:szCs w:val="24"/>
          <w:lang w:val="es-CR"/>
        </w:rPr>
        <w:t>y</w:t>
      </w:r>
      <w:r w:rsidRPr="00351DCA">
        <w:rPr>
          <w:spacing w:val="22"/>
          <w:sz w:val="24"/>
          <w:szCs w:val="24"/>
          <w:lang w:val="es-CR"/>
        </w:rPr>
        <w:t xml:space="preserve"> </w:t>
      </w:r>
      <w:r w:rsidR="008E0BCE" w:rsidRPr="00351DCA">
        <w:rPr>
          <w:spacing w:val="6"/>
          <w:sz w:val="24"/>
          <w:szCs w:val="24"/>
          <w:lang w:val="es-CR"/>
        </w:rPr>
        <w:t>a</w:t>
      </w:r>
      <w:r w:rsidR="008E0BCE" w:rsidRPr="00351DCA">
        <w:rPr>
          <w:sz w:val="24"/>
          <w:szCs w:val="24"/>
          <w:lang w:val="es-CR"/>
        </w:rPr>
        <w:t xml:space="preserve">juste </w:t>
      </w:r>
      <w:r w:rsidR="008E0BCE" w:rsidRPr="00351DCA">
        <w:rPr>
          <w:spacing w:val="13"/>
          <w:sz w:val="24"/>
          <w:szCs w:val="24"/>
          <w:lang w:val="es-CR"/>
        </w:rPr>
        <w:t>de</w:t>
      </w:r>
      <w:r w:rsidRPr="00351DCA">
        <w:rPr>
          <w:spacing w:val="28"/>
          <w:sz w:val="24"/>
          <w:szCs w:val="24"/>
          <w:lang w:val="es-CR"/>
        </w:rPr>
        <w:t xml:space="preserve"> </w:t>
      </w:r>
      <w:r w:rsidRPr="00351DCA">
        <w:rPr>
          <w:sz w:val="24"/>
          <w:szCs w:val="24"/>
          <w:lang w:val="es-CR"/>
        </w:rPr>
        <w:t>la</w:t>
      </w:r>
      <w:r w:rsidRPr="00351DCA">
        <w:rPr>
          <w:spacing w:val="29"/>
          <w:sz w:val="24"/>
          <w:szCs w:val="24"/>
          <w:lang w:val="es-CR"/>
        </w:rPr>
        <w:t xml:space="preserve"> </w:t>
      </w:r>
      <w:r w:rsidRPr="00351DCA">
        <w:rPr>
          <w:sz w:val="24"/>
          <w:szCs w:val="24"/>
          <w:lang w:val="es-CR"/>
        </w:rPr>
        <w:t>conexión</w:t>
      </w:r>
      <w:r w:rsidRPr="00351DCA">
        <w:rPr>
          <w:spacing w:val="42"/>
          <w:sz w:val="24"/>
          <w:szCs w:val="24"/>
          <w:lang w:val="es-CR"/>
        </w:rPr>
        <w:t xml:space="preserve"> </w:t>
      </w:r>
      <w:r w:rsidRPr="00351DCA">
        <w:rPr>
          <w:sz w:val="24"/>
          <w:szCs w:val="24"/>
          <w:lang w:val="es-CR"/>
        </w:rPr>
        <w:t>a</w:t>
      </w:r>
      <w:r w:rsidRPr="00351DCA">
        <w:rPr>
          <w:spacing w:val="29"/>
          <w:sz w:val="24"/>
          <w:szCs w:val="24"/>
          <w:lang w:val="es-CR"/>
        </w:rPr>
        <w:t xml:space="preserve"> </w:t>
      </w:r>
      <w:r w:rsidRPr="00351DCA">
        <w:rPr>
          <w:sz w:val="24"/>
          <w:szCs w:val="24"/>
          <w:lang w:val="es-CR"/>
        </w:rPr>
        <w:t>la</w:t>
      </w:r>
      <w:r w:rsidRPr="00351DCA">
        <w:rPr>
          <w:spacing w:val="29"/>
          <w:sz w:val="24"/>
          <w:szCs w:val="24"/>
          <w:lang w:val="es-CR"/>
        </w:rPr>
        <w:t xml:space="preserve"> </w:t>
      </w:r>
      <w:r w:rsidRPr="00351DCA">
        <w:rPr>
          <w:sz w:val="24"/>
          <w:szCs w:val="24"/>
          <w:lang w:val="es-CR"/>
        </w:rPr>
        <w:t>base</w:t>
      </w:r>
      <w:r w:rsidRPr="00351DCA">
        <w:rPr>
          <w:spacing w:val="38"/>
          <w:sz w:val="24"/>
          <w:szCs w:val="24"/>
          <w:lang w:val="es-CR"/>
        </w:rPr>
        <w:t xml:space="preserve"> </w:t>
      </w:r>
      <w:r w:rsidRPr="00351DCA">
        <w:rPr>
          <w:sz w:val="24"/>
          <w:szCs w:val="24"/>
          <w:lang w:val="es-CR"/>
        </w:rPr>
        <w:t>de</w:t>
      </w:r>
      <w:r w:rsidRPr="00351DCA">
        <w:rPr>
          <w:spacing w:val="28"/>
          <w:sz w:val="24"/>
          <w:szCs w:val="24"/>
          <w:lang w:val="es-CR"/>
        </w:rPr>
        <w:t xml:space="preserve"> </w:t>
      </w:r>
      <w:r w:rsidR="008E0BCE" w:rsidRPr="00351DCA">
        <w:rPr>
          <w:sz w:val="24"/>
          <w:szCs w:val="24"/>
          <w:lang w:val="es-CR"/>
        </w:rPr>
        <w:t xml:space="preserve">datos </w:t>
      </w:r>
      <w:r w:rsidR="008E0BCE" w:rsidRPr="00351DCA">
        <w:rPr>
          <w:spacing w:val="5"/>
          <w:sz w:val="24"/>
          <w:szCs w:val="24"/>
          <w:lang w:val="es-CR"/>
        </w:rPr>
        <w:t>en</w:t>
      </w:r>
      <w:r w:rsidRPr="00351DCA">
        <w:rPr>
          <w:spacing w:val="28"/>
          <w:sz w:val="24"/>
          <w:szCs w:val="24"/>
          <w:lang w:val="es-CR"/>
        </w:rPr>
        <w:t xml:space="preserve"> </w:t>
      </w:r>
      <w:r w:rsidRPr="00351DCA">
        <w:rPr>
          <w:sz w:val="24"/>
          <w:szCs w:val="24"/>
          <w:lang w:val="es-CR"/>
        </w:rPr>
        <w:t>el</w:t>
      </w:r>
      <w:r w:rsidRPr="00351DCA">
        <w:rPr>
          <w:spacing w:val="16"/>
          <w:sz w:val="24"/>
          <w:szCs w:val="24"/>
          <w:lang w:val="es-CR"/>
        </w:rPr>
        <w:t xml:space="preserve"> </w:t>
      </w:r>
      <w:r w:rsidRPr="00351DCA">
        <w:rPr>
          <w:sz w:val="24"/>
          <w:szCs w:val="24"/>
          <w:lang w:val="es-CR"/>
        </w:rPr>
        <w:t>lengu</w:t>
      </w:r>
      <w:r w:rsidRPr="00351DCA">
        <w:rPr>
          <w:spacing w:val="6"/>
          <w:sz w:val="24"/>
          <w:szCs w:val="24"/>
          <w:lang w:val="es-CR"/>
        </w:rPr>
        <w:t>a</w:t>
      </w:r>
      <w:r w:rsidRPr="00351DCA">
        <w:rPr>
          <w:sz w:val="24"/>
          <w:szCs w:val="24"/>
          <w:lang w:val="es-CR"/>
        </w:rPr>
        <w:t>je</w:t>
      </w:r>
      <w:r w:rsidRPr="00351DCA">
        <w:rPr>
          <w:spacing w:val="52"/>
          <w:sz w:val="24"/>
          <w:szCs w:val="24"/>
          <w:lang w:val="es-CR"/>
        </w:rPr>
        <w:t xml:space="preserve"> </w:t>
      </w:r>
      <w:r w:rsidRPr="00351DCA">
        <w:rPr>
          <w:w w:val="101"/>
          <w:sz w:val="24"/>
          <w:szCs w:val="24"/>
          <w:lang w:val="es-CR"/>
        </w:rPr>
        <w:t>elegido.</w:t>
      </w:r>
    </w:p>
    <w:p w14:paraId="624E333F" w14:textId="77777777" w:rsidR="00760459" w:rsidRPr="00351DCA" w:rsidRDefault="00760459">
      <w:pPr>
        <w:spacing w:before="4" w:line="140" w:lineRule="exact"/>
        <w:rPr>
          <w:sz w:val="24"/>
          <w:szCs w:val="24"/>
          <w:lang w:val="es-CR"/>
        </w:rPr>
      </w:pPr>
    </w:p>
    <w:p w14:paraId="6D10DADD" w14:textId="77777777" w:rsidR="00760459" w:rsidRPr="00351DCA" w:rsidRDefault="00760459">
      <w:pPr>
        <w:spacing w:line="200" w:lineRule="exact"/>
        <w:rPr>
          <w:sz w:val="24"/>
          <w:szCs w:val="24"/>
          <w:lang w:val="es-CR"/>
        </w:rPr>
      </w:pPr>
    </w:p>
    <w:p w14:paraId="3AA94E77" w14:textId="7BA9D85E" w:rsidR="00760459" w:rsidRPr="00351DCA" w:rsidRDefault="00000000">
      <w:pPr>
        <w:ind w:left="367"/>
        <w:rPr>
          <w:sz w:val="24"/>
          <w:szCs w:val="24"/>
          <w:lang w:val="es-CR"/>
        </w:rPr>
      </w:pPr>
      <w:r w:rsidRPr="00351DCA">
        <w:rPr>
          <w:w w:val="220"/>
          <w:sz w:val="24"/>
          <w:szCs w:val="24"/>
          <w:lang w:val="es-CR"/>
        </w:rPr>
        <w:t>•</w:t>
      </w:r>
      <w:r w:rsidRPr="00351DCA">
        <w:rPr>
          <w:spacing w:val="-12"/>
          <w:w w:val="220"/>
          <w:sz w:val="24"/>
          <w:szCs w:val="24"/>
          <w:lang w:val="es-CR"/>
        </w:rPr>
        <w:t xml:space="preserve"> </w:t>
      </w:r>
      <w:r w:rsidR="008E0BCE" w:rsidRPr="00351DCA">
        <w:rPr>
          <w:sz w:val="24"/>
          <w:szCs w:val="24"/>
          <w:lang w:val="es-CR"/>
        </w:rPr>
        <w:t xml:space="preserve">Distribución </w:t>
      </w:r>
      <w:r w:rsidR="008E0BCE" w:rsidRPr="00351DCA">
        <w:rPr>
          <w:spacing w:val="28"/>
          <w:sz w:val="24"/>
          <w:szCs w:val="24"/>
          <w:lang w:val="es-CR"/>
        </w:rPr>
        <w:t>de</w:t>
      </w:r>
      <w:r w:rsidRPr="00351DCA">
        <w:rPr>
          <w:spacing w:val="28"/>
          <w:sz w:val="24"/>
          <w:szCs w:val="24"/>
          <w:lang w:val="es-CR"/>
        </w:rPr>
        <w:t xml:space="preserve"> </w:t>
      </w:r>
      <w:r w:rsidR="008E0BCE" w:rsidRPr="00351DCA">
        <w:rPr>
          <w:sz w:val="24"/>
          <w:szCs w:val="24"/>
          <w:lang w:val="es-CR"/>
        </w:rPr>
        <w:t xml:space="preserve">tareas </w:t>
      </w:r>
      <w:r w:rsidR="008E0BCE" w:rsidRPr="00351DCA">
        <w:rPr>
          <w:spacing w:val="19"/>
          <w:sz w:val="24"/>
          <w:szCs w:val="24"/>
          <w:lang w:val="es-CR"/>
        </w:rPr>
        <w:t>para</w:t>
      </w:r>
      <w:r w:rsidR="008E0BCE" w:rsidRPr="00351DCA">
        <w:rPr>
          <w:sz w:val="24"/>
          <w:szCs w:val="24"/>
          <w:lang w:val="es-CR"/>
        </w:rPr>
        <w:t xml:space="preserve"> </w:t>
      </w:r>
      <w:r w:rsidR="008E0BCE" w:rsidRPr="00351DCA">
        <w:rPr>
          <w:spacing w:val="7"/>
          <w:sz w:val="24"/>
          <w:szCs w:val="24"/>
          <w:lang w:val="es-CR"/>
        </w:rPr>
        <w:t>la</w:t>
      </w:r>
      <w:r w:rsidRPr="00351DCA">
        <w:rPr>
          <w:spacing w:val="29"/>
          <w:sz w:val="24"/>
          <w:szCs w:val="24"/>
          <w:lang w:val="es-CR"/>
        </w:rPr>
        <w:t xml:space="preserve"> </w:t>
      </w:r>
      <w:r w:rsidRPr="00351DCA">
        <w:rPr>
          <w:sz w:val="24"/>
          <w:szCs w:val="24"/>
          <w:lang w:val="es-CR"/>
        </w:rPr>
        <w:t>creación</w:t>
      </w:r>
      <w:r w:rsidRPr="00351DCA">
        <w:rPr>
          <w:spacing w:val="45"/>
          <w:sz w:val="24"/>
          <w:szCs w:val="24"/>
          <w:lang w:val="es-CR"/>
        </w:rPr>
        <w:t xml:space="preserve"> </w:t>
      </w:r>
      <w:r w:rsidRPr="00351DCA">
        <w:rPr>
          <w:sz w:val="24"/>
          <w:szCs w:val="24"/>
          <w:lang w:val="es-CR"/>
        </w:rPr>
        <w:t>de</w:t>
      </w:r>
      <w:r w:rsidRPr="00351DCA">
        <w:rPr>
          <w:spacing w:val="28"/>
          <w:sz w:val="24"/>
          <w:szCs w:val="24"/>
          <w:lang w:val="es-CR"/>
        </w:rPr>
        <w:t xml:space="preserve"> </w:t>
      </w:r>
      <w:proofErr w:type="spellStart"/>
      <w:r w:rsidRPr="00351DCA">
        <w:rPr>
          <w:sz w:val="24"/>
          <w:szCs w:val="24"/>
          <w:lang w:val="es-CR"/>
        </w:rPr>
        <w:t>C</w:t>
      </w:r>
      <w:r w:rsidRPr="00351DCA">
        <w:rPr>
          <w:spacing w:val="-6"/>
          <w:sz w:val="24"/>
          <w:szCs w:val="24"/>
          <w:lang w:val="es-CR"/>
        </w:rPr>
        <w:t>R</w:t>
      </w:r>
      <w:r w:rsidRPr="00351DCA">
        <w:rPr>
          <w:sz w:val="24"/>
          <w:szCs w:val="24"/>
          <w:lang w:val="es-CR"/>
        </w:rPr>
        <w:t>UDs</w:t>
      </w:r>
      <w:proofErr w:type="spellEnd"/>
      <w:r w:rsidRPr="00351DCA">
        <w:rPr>
          <w:spacing w:val="54"/>
          <w:sz w:val="24"/>
          <w:szCs w:val="24"/>
          <w:lang w:val="es-CR"/>
        </w:rPr>
        <w:t xml:space="preserve"> </w:t>
      </w:r>
      <w:r w:rsidR="008E0BCE" w:rsidRPr="00351DCA">
        <w:rPr>
          <w:sz w:val="24"/>
          <w:szCs w:val="24"/>
          <w:lang w:val="es-CR"/>
        </w:rPr>
        <w:t xml:space="preserve">para </w:t>
      </w:r>
      <w:r w:rsidR="008E0BCE" w:rsidRPr="00351DCA">
        <w:rPr>
          <w:spacing w:val="7"/>
          <w:sz w:val="24"/>
          <w:szCs w:val="24"/>
          <w:lang w:val="es-CR"/>
        </w:rPr>
        <w:t>las</w:t>
      </w:r>
      <w:r w:rsidRPr="00351DCA">
        <w:rPr>
          <w:spacing w:val="28"/>
          <w:sz w:val="24"/>
          <w:szCs w:val="24"/>
          <w:lang w:val="es-CR"/>
        </w:rPr>
        <w:t xml:space="preserve"> </w:t>
      </w:r>
      <w:r w:rsidR="008E0BCE" w:rsidRPr="00351DCA">
        <w:rPr>
          <w:sz w:val="24"/>
          <w:szCs w:val="24"/>
          <w:lang w:val="es-CR"/>
        </w:rPr>
        <w:t xml:space="preserve">tablas </w:t>
      </w:r>
      <w:r w:rsidR="008E0BCE" w:rsidRPr="00351DCA">
        <w:rPr>
          <w:spacing w:val="19"/>
          <w:sz w:val="24"/>
          <w:szCs w:val="24"/>
          <w:lang w:val="es-CR"/>
        </w:rPr>
        <w:t>del</w:t>
      </w:r>
      <w:r w:rsidRPr="00351DCA">
        <w:rPr>
          <w:spacing w:val="26"/>
          <w:sz w:val="24"/>
          <w:szCs w:val="24"/>
          <w:lang w:val="es-CR"/>
        </w:rPr>
        <w:t xml:space="preserve"> </w:t>
      </w:r>
      <w:r w:rsidRPr="00351DCA">
        <w:rPr>
          <w:sz w:val="24"/>
          <w:szCs w:val="24"/>
          <w:lang w:val="es-CR"/>
        </w:rPr>
        <w:t>m</w:t>
      </w:r>
      <w:r w:rsidRPr="00351DCA">
        <w:rPr>
          <w:spacing w:val="6"/>
          <w:sz w:val="24"/>
          <w:szCs w:val="24"/>
          <w:lang w:val="es-CR"/>
        </w:rPr>
        <w:t>o</w:t>
      </w:r>
      <w:r w:rsidRPr="00351DCA">
        <w:rPr>
          <w:sz w:val="24"/>
          <w:szCs w:val="24"/>
          <w:lang w:val="es-CR"/>
        </w:rPr>
        <w:t>delo</w:t>
      </w:r>
      <w:r w:rsidRPr="00351DCA">
        <w:rPr>
          <w:spacing w:val="34"/>
          <w:sz w:val="24"/>
          <w:szCs w:val="24"/>
          <w:lang w:val="es-CR"/>
        </w:rPr>
        <w:t xml:space="preserve"> </w:t>
      </w:r>
      <w:r w:rsidRPr="00351DCA">
        <w:rPr>
          <w:w w:val="105"/>
          <w:sz w:val="24"/>
          <w:szCs w:val="24"/>
          <w:lang w:val="es-CR"/>
        </w:rPr>
        <w:t>relacional.</w:t>
      </w:r>
    </w:p>
    <w:p w14:paraId="0C340094" w14:textId="77777777" w:rsidR="00760459" w:rsidRPr="00351DCA" w:rsidRDefault="00760459">
      <w:pPr>
        <w:spacing w:before="4" w:line="140" w:lineRule="exact"/>
        <w:rPr>
          <w:sz w:val="24"/>
          <w:szCs w:val="24"/>
          <w:lang w:val="es-CR"/>
        </w:rPr>
      </w:pPr>
    </w:p>
    <w:p w14:paraId="4206DCF8" w14:textId="77777777" w:rsidR="00760459" w:rsidRPr="00351DCA" w:rsidRDefault="00760459">
      <w:pPr>
        <w:spacing w:line="200" w:lineRule="exact"/>
        <w:rPr>
          <w:sz w:val="24"/>
          <w:szCs w:val="24"/>
          <w:lang w:val="es-CR"/>
        </w:rPr>
      </w:pPr>
    </w:p>
    <w:p w14:paraId="1C580092" w14:textId="1E56038E" w:rsidR="00760459" w:rsidRPr="00351DCA" w:rsidRDefault="00000000">
      <w:pPr>
        <w:spacing w:line="425" w:lineRule="auto"/>
        <w:ind w:left="645" w:right="477" w:hanging="279"/>
        <w:rPr>
          <w:sz w:val="24"/>
          <w:szCs w:val="24"/>
          <w:lang w:val="es-CR"/>
        </w:rPr>
      </w:pPr>
      <w:r w:rsidRPr="00351DCA">
        <w:rPr>
          <w:w w:val="220"/>
          <w:sz w:val="24"/>
          <w:szCs w:val="24"/>
          <w:lang w:val="es-CR"/>
        </w:rPr>
        <w:t>•</w:t>
      </w:r>
      <w:r w:rsidRPr="00351DCA">
        <w:rPr>
          <w:spacing w:val="-12"/>
          <w:w w:val="220"/>
          <w:sz w:val="24"/>
          <w:szCs w:val="24"/>
          <w:lang w:val="es-CR"/>
        </w:rPr>
        <w:t xml:space="preserve"> </w:t>
      </w:r>
      <w:r w:rsidR="008E0BCE" w:rsidRPr="00351DCA">
        <w:rPr>
          <w:sz w:val="24"/>
          <w:szCs w:val="24"/>
          <w:lang w:val="es-CR"/>
        </w:rPr>
        <w:t xml:space="preserve">Planificación </w:t>
      </w:r>
      <w:r w:rsidR="008E0BCE" w:rsidRPr="00351DCA">
        <w:rPr>
          <w:spacing w:val="8"/>
          <w:sz w:val="24"/>
          <w:szCs w:val="24"/>
          <w:lang w:val="es-CR"/>
        </w:rPr>
        <w:t>de</w:t>
      </w:r>
      <w:r w:rsidRPr="00351DCA">
        <w:rPr>
          <w:spacing w:val="28"/>
          <w:sz w:val="24"/>
          <w:szCs w:val="24"/>
          <w:lang w:val="es-CR"/>
        </w:rPr>
        <w:t xml:space="preserve"> </w:t>
      </w:r>
      <w:r w:rsidRPr="00351DCA">
        <w:rPr>
          <w:sz w:val="24"/>
          <w:szCs w:val="24"/>
          <w:lang w:val="es-CR"/>
        </w:rPr>
        <w:t>la</w:t>
      </w:r>
      <w:r w:rsidRPr="00351DCA">
        <w:rPr>
          <w:spacing w:val="29"/>
          <w:sz w:val="24"/>
          <w:szCs w:val="24"/>
          <w:lang w:val="es-CR"/>
        </w:rPr>
        <w:t xml:space="preserve"> </w:t>
      </w:r>
      <w:r w:rsidRPr="00351DCA">
        <w:rPr>
          <w:w w:val="106"/>
          <w:sz w:val="24"/>
          <w:szCs w:val="24"/>
          <w:lang w:val="es-CR"/>
        </w:rPr>
        <w:t>programación</w:t>
      </w:r>
      <w:r w:rsidRPr="00351DCA">
        <w:rPr>
          <w:spacing w:val="14"/>
          <w:w w:val="106"/>
          <w:sz w:val="24"/>
          <w:szCs w:val="24"/>
          <w:lang w:val="es-CR"/>
        </w:rPr>
        <w:t xml:space="preserve"> </w:t>
      </w:r>
      <w:r w:rsidRPr="00351DCA">
        <w:rPr>
          <w:sz w:val="24"/>
          <w:szCs w:val="24"/>
          <w:lang w:val="es-CR"/>
        </w:rPr>
        <w:t>de</w:t>
      </w:r>
      <w:r w:rsidRPr="00351DCA">
        <w:rPr>
          <w:spacing w:val="28"/>
          <w:sz w:val="24"/>
          <w:szCs w:val="24"/>
          <w:lang w:val="es-CR"/>
        </w:rPr>
        <w:t xml:space="preserve"> </w:t>
      </w:r>
      <w:r w:rsidRPr="00351DCA">
        <w:rPr>
          <w:w w:val="105"/>
          <w:sz w:val="24"/>
          <w:szCs w:val="24"/>
          <w:lang w:val="es-CR"/>
        </w:rPr>
        <w:t>pr</w:t>
      </w:r>
      <w:r w:rsidRPr="00351DCA">
        <w:rPr>
          <w:spacing w:val="6"/>
          <w:w w:val="105"/>
          <w:sz w:val="24"/>
          <w:szCs w:val="24"/>
          <w:lang w:val="es-CR"/>
        </w:rPr>
        <w:t>o</w:t>
      </w:r>
      <w:r w:rsidRPr="00351DCA">
        <w:rPr>
          <w:w w:val="105"/>
          <w:sz w:val="24"/>
          <w:szCs w:val="24"/>
          <w:lang w:val="es-CR"/>
        </w:rPr>
        <w:t>cedimie</w:t>
      </w:r>
      <w:r w:rsidRPr="00351DCA">
        <w:rPr>
          <w:spacing w:val="-6"/>
          <w:w w:val="105"/>
          <w:sz w:val="24"/>
          <w:szCs w:val="24"/>
          <w:lang w:val="es-CR"/>
        </w:rPr>
        <w:t>n</w:t>
      </w:r>
      <w:r w:rsidRPr="00351DCA">
        <w:rPr>
          <w:w w:val="105"/>
          <w:sz w:val="24"/>
          <w:szCs w:val="24"/>
          <w:lang w:val="es-CR"/>
        </w:rPr>
        <w:t>tos</w:t>
      </w:r>
      <w:r w:rsidRPr="00351DCA">
        <w:rPr>
          <w:spacing w:val="15"/>
          <w:w w:val="105"/>
          <w:sz w:val="24"/>
          <w:szCs w:val="24"/>
          <w:lang w:val="es-CR"/>
        </w:rPr>
        <w:t xml:space="preserve"> </w:t>
      </w:r>
      <w:r w:rsidRPr="00351DCA">
        <w:rPr>
          <w:w w:val="105"/>
          <w:sz w:val="24"/>
          <w:szCs w:val="24"/>
          <w:lang w:val="es-CR"/>
        </w:rPr>
        <w:t>almacenados,</w:t>
      </w:r>
      <w:r w:rsidRPr="00351DCA">
        <w:rPr>
          <w:spacing w:val="27"/>
          <w:w w:val="105"/>
          <w:sz w:val="24"/>
          <w:szCs w:val="24"/>
          <w:lang w:val="es-CR"/>
        </w:rPr>
        <w:t xml:space="preserve"> </w:t>
      </w:r>
      <w:r w:rsidR="008E0BCE" w:rsidRPr="00351DCA">
        <w:rPr>
          <w:sz w:val="24"/>
          <w:szCs w:val="24"/>
          <w:lang w:val="es-CR"/>
        </w:rPr>
        <w:t xml:space="preserve">vistas, </w:t>
      </w:r>
      <w:r w:rsidR="008E0BCE" w:rsidRPr="00351DCA">
        <w:rPr>
          <w:spacing w:val="7"/>
          <w:sz w:val="24"/>
          <w:szCs w:val="24"/>
          <w:lang w:val="es-CR"/>
        </w:rPr>
        <w:t>funciones</w:t>
      </w:r>
      <w:r w:rsidRPr="00351DCA">
        <w:rPr>
          <w:spacing w:val="34"/>
          <w:sz w:val="24"/>
          <w:szCs w:val="24"/>
          <w:lang w:val="es-CR"/>
        </w:rPr>
        <w:t xml:space="preserve"> </w:t>
      </w:r>
      <w:r w:rsidRPr="00351DCA">
        <w:rPr>
          <w:w w:val="104"/>
          <w:sz w:val="24"/>
          <w:szCs w:val="24"/>
          <w:lang w:val="es-CR"/>
        </w:rPr>
        <w:t xml:space="preserve">y </w:t>
      </w:r>
      <w:r w:rsidRPr="00351DCA">
        <w:rPr>
          <w:w w:val="105"/>
          <w:sz w:val="24"/>
          <w:szCs w:val="24"/>
          <w:lang w:val="es-CR"/>
        </w:rPr>
        <w:t>cursores.</w:t>
      </w:r>
    </w:p>
    <w:p w14:paraId="771A98C8" w14:textId="77777777" w:rsidR="00760459" w:rsidRPr="00351DCA" w:rsidRDefault="00760459">
      <w:pPr>
        <w:spacing w:before="3" w:line="100" w:lineRule="exact"/>
        <w:rPr>
          <w:sz w:val="24"/>
          <w:szCs w:val="24"/>
          <w:lang w:val="es-CR"/>
        </w:rPr>
      </w:pPr>
    </w:p>
    <w:p w14:paraId="52643641" w14:textId="77777777" w:rsidR="00760459" w:rsidRPr="00351DCA" w:rsidRDefault="00000000">
      <w:pPr>
        <w:ind w:left="100"/>
        <w:rPr>
          <w:rFonts w:eastAsia="Georgia"/>
          <w:sz w:val="24"/>
          <w:szCs w:val="24"/>
          <w:lang w:val="es-CR"/>
        </w:rPr>
      </w:pPr>
      <w:r w:rsidRPr="00351DCA">
        <w:rPr>
          <w:rFonts w:eastAsia="Georgia"/>
          <w:b/>
          <w:w w:val="93"/>
          <w:sz w:val="24"/>
          <w:szCs w:val="24"/>
          <w:lang w:val="es-CR"/>
        </w:rPr>
        <w:t>Semana</w:t>
      </w:r>
      <w:r w:rsidRPr="00351DCA">
        <w:rPr>
          <w:rFonts w:eastAsia="Georgia"/>
          <w:b/>
          <w:spacing w:val="32"/>
          <w:w w:val="93"/>
          <w:sz w:val="24"/>
          <w:szCs w:val="24"/>
          <w:lang w:val="es-CR"/>
        </w:rPr>
        <w:t xml:space="preserve"> </w:t>
      </w:r>
      <w:r w:rsidRPr="00351DCA">
        <w:rPr>
          <w:rFonts w:eastAsia="Georgia"/>
          <w:b/>
          <w:sz w:val="24"/>
          <w:szCs w:val="24"/>
          <w:lang w:val="es-CR"/>
        </w:rPr>
        <w:t>5</w:t>
      </w:r>
    </w:p>
    <w:p w14:paraId="6982305B" w14:textId="77777777" w:rsidR="00760459" w:rsidRPr="00351DCA" w:rsidRDefault="00760459">
      <w:pPr>
        <w:spacing w:before="13" w:line="240" w:lineRule="exact"/>
        <w:rPr>
          <w:sz w:val="24"/>
          <w:szCs w:val="24"/>
          <w:lang w:val="es-CR"/>
        </w:rPr>
      </w:pPr>
    </w:p>
    <w:p w14:paraId="4285FD9B" w14:textId="77777777" w:rsidR="00760459" w:rsidRPr="00351DCA" w:rsidRDefault="00000000">
      <w:pPr>
        <w:ind w:left="784" w:right="3864"/>
        <w:jc w:val="center"/>
        <w:rPr>
          <w:rFonts w:eastAsia="Georgia"/>
          <w:sz w:val="24"/>
          <w:szCs w:val="24"/>
          <w:lang w:val="es-CR"/>
        </w:rPr>
      </w:pPr>
      <w:r w:rsidRPr="00351DCA">
        <w:rPr>
          <w:rFonts w:eastAsia="Georgia"/>
          <w:b/>
          <w:w w:val="94"/>
          <w:sz w:val="24"/>
          <w:szCs w:val="24"/>
          <w:lang w:val="es-CR"/>
        </w:rPr>
        <w:t>Domingo</w:t>
      </w:r>
      <w:r w:rsidRPr="00351DCA">
        <w:rPr>
          <w:rFonts w:eastAsia="Georgia"/>
          <w:b/>
          <w:spacing w:val="31"/>
          <w:w w:val="94"/>
          <w:sz w:val="24"/>
          <w:szCs w:val="24"/>
          <w:lang w:val="es-CR"/>
        </w:rPr>
        <w:t xml:space="preserve"> </w:t>
      </w:r>
      <w:r w:rsidRPr="00351DCA">
        <w:rPr>
          <w:rFonts w:eastAsia="Georgia"/>
          <w:b/>
          <w:sz w:val="24"/>
          <w:szCs w:val="24"/>
          <w:lang w:val="es-CR"/>
        </w:rPr>
        <w:t>20</w:t>
      </w:r>
      <w:r w:rsidRPr="00351DCA">
        <w:rPr>
          <w:rFonts w:eastAsia="Georgia"/>
          <w:b/>
          <w:spacing w:val="-16"/>
          <w:sz w:val="24"/>
          <w:szCs w:val="24"/>
          <w:lang w:val="es-CR"/>
        </w:rPr>
        <w:t xml:space="preserve"> </w:t>
      </w:r>
      <w:r w:rsidRPr="00351DCA">
        <w:rPr>
          <w:rFonts w:eastAsia="Georgia"/>
          <w:b/>
          <w:sz w:val="24"/>
          <w:szCs w:val="24"/>
          <w:lang w:val="es-CR"/>
        </w:rPr>
        <w:t>de</w:t>
      </w:r>
      <w:r w:rsidRPr="00351DCA">
        <w:rPr>
          <w:rFonts w:eastAsia="Georgia"/>
          <w:b/>
          <w:spacing w:val="9"/>
          <w:sz w:val="24"/>
          <w:szCs w:val="24"/>
          <w:lang w:val="es-CR"/>
        </w:rPr>
        <w:t xml:space="preserve"> </w:t>
      </w:r>
      <w:r w:rsidRPr="00351DCA">
        <w:rPr>
          <w:rFonts w:eastAsia="Georgia"/>
          <w:b/>
          <w:spacing w:val="7"/>
          <w:sz w:val="24"/>
          <w:szCs w:val="24"/>
          <w:lang w:val="es-CR"/>
        </w:rPr>
        <w:t>o</w:t>
      </w:r>
      <w:r w:rsidRPr="00351DCA">
        <w:rPr>
          <w:rFonts w:eastAsia="Georgia"/>
          <w:b/>
          <w:sz w:val="24"/>
          <w:szCs w:val="24"/>
          <w:lang w:val="es-CR"/>
        </w:rPr>
        <w:t>ctubre</w:t>
      </w:r>
      <w:r w:rsidRPr="00351DCA">
        <w:rPr>
          <w:rFonts w:eastAsia="Georgia"/>
          <w:b/>
          <w:spacing w:val="-17"/>
          <w:sz w:val="24"/>
          <w:szCs w:val="24"/>
          <w:lang w:val="es-CR"/>
        </w:rPr>
        <w:t xml:space="preserve"> </w:t>
      </w:r>
      <w:r w:rsidRPr="00351DCA">
        <w:rPr>
          <w:rFonts w:eastAsia="Georgia"/>
          <w:b/>
          <w:w w:val="86"/>
          <w:sz w:val="24"/>
          <w:szCs w:val="24"/>
          <w:lang w:val="es-CR"/>
        </w:rPr>
        <w:t>(2:00</w:t>
      </w:r>
      <w:r w:rsidRPr="00351DCA">
        <w:rPr>
          <w:rFonts w:eastAsia="Georgia"/>
          <w:b/>
          <w:spacing w:val="36"/>
          <w:w w:val="86"/>
          <w:sz w:val="24"/>
          <w:szCs w:val="24"/>
          <w:lang w:val="es-CR"/>
        </w:rPr>
        <w:t xml:space="preserve"> </w:t>
      </w:r>
      <w:r w:rsidRPr="00351DCA">
        <w:rPr>
          <w:rFonts w:eastAsia="Georgia"/>
          <w:b/>
          <w:sz w:val="24"/>
          <w:szCs w:val="24"/>
          <w:lang w:val="es-CR"/>
        </w:rPr>
        <w:t>-</w:t>
      </w:r>
      <w:r w:rsidRPr="00351DCA">
        <w:rPr>
          <w:rFonts w:eastAsia="Georgia"/>
          <w:b/>
          <w:spacing w:val="28"/>
          <w:sz w:val="24"/>
          <w:szCs w:val="24"/>
          <w:lang w:val="es-CR"/>
        </w:rPr>
        <w:t xml:space="preserve"> </w:t>
      </w:r>
      <w:r w:rsidRPr="00351DCA">
        <w:rPr>
          <w:rFonts w:eastAsia="Georgia"/>
          <w:b/>
          <w:w w:val="94"/>
          <w:sz w:val="24"/>
          <w:szCs w:val="24"/>
          <w:lang w:val="es-CR"/>
        </w:rPr>
        <w:t>5:00</w:t>
      </w:r>
      <w:r w:rsidRPr="00351DCA">
        <w:rPr>
          <w:rFonts w:eastAsia="Georgia"/>
          <w:b/>
          <w:spacing w:val="-16"/>
          <w:w w:val="94"/>
          <w:sz w:val="24"/>
          <w:szCs w:val="24"/>
          <w:lang w:val="es-CR"/>
        </w:rPr>
        <w:t xml:space="preserve"> </w:t>
      </w:r>
      <w:r w:rsidRPr="00351DCA">
        <w:rPr>
          <w:rFonts w:eastAsia="Georgia"/>
          <w:b/>
          <w:w w:val="94"/>
          <w:sz w:val="24"/>
          <w:szCs w:val="24"/>
          <w:lang w:val="es-CR"/>
        </w:rPr>
        <w:t>pm):</w:t>
      </w:r>
    </w:p>
    <w:p w14:paraId="295F0863" w14:textId="77777777" w:rsidR="00760459" w:rsidRPr="00351DCA" w:rsidRDefault="00760459">
      <w:pPr>
        <w:spacing w:before="17" w:line="280" w:lineRule="exact"/>
        <w:rPr>
          <w:sz w:val="24"/>
          <w:szCs w:val="24"/>
          <w:lang w:val="es-CR"/>
        </w:rPr>
      </w:pPr>
    </w:p>
    <w:p w14:paraId="3DD19914" w14:textId="4F87CD2F" w:rsidR="00760459" w:rsidRPr="00351DCA" w:rsidRDefault="00000000">
      <w:pPr>
        <w:ind w:left="367"/>
        <w:rPr>
          <w:sz w:val="24"/>
          <w:szCs w:val="24"/>
          <w:lang w:val="es-CR"/>
        </w:rPr>
      </w:pPr>
      <w:r w:rsidRPr="00351DCA">
        <w:rPr>
          <w:w w:val="220"/>
          <w:sz w:val="24"/>
          <w:szCs w:val="24"/>
          <w:lang w:val="es-CR"/>
        </w:rPr>
        <w:t>•</w:t>
      </w:r>
      <w:r w:rsidRPr="00351DCA">
        <w:rPr>
          <w:spacing w:val="-12"/>
          <w:w w:val="220"/>
          <w:sz w:val="24"/>
          <w:szCs w:val="24"/>
          <w:lang w:val="es-CR"/>
        </w:rPr>
        <w:t xml:space="preserve"> </w:t>
      </w:r>
      <w:r w:rsidRPr="00351DCA">
        <w:rPr>
          <w:w w:val="106"/>
          <w:sz w:val="24"/>
          <w:szCs w:val="24"/>
          <w:lang w:val="es-CR"/>
        </w:rPr>
        <w:t>Impleme</w:t>
      </w:r>
      <w:r w:rsidRPr="00351DCA">
        <w:rPr>
          <w:spacing w:val="-6"/>
          <w:w w:val="106"/>
          <w:sz w:val="24"/>
          <w:szCs w:val="24"/>
          <w:lang w:val="es-CR"/>
        </w:rPr>
        <w:t>n</w:t>
      </w:r>
      <w:r w:rsidRPr="00351DCA">
        <w:rPr>
          <w:w w:val="106"/>
          <w:sz w:val="24"/>
          <w:szCs w:val="24"/>
          <w:lang w:val="es-CR"/>
        </w:rPr>
        <w:t>tación</w:t>
      </w:r>
      <w:r w:rsidRPr="00351DCA">
        <w:rPr>
          <w:spacing w:val="17"/>
          <w:w w:val="106"/>
          <w:sz w:val="24"/>
          <w:szCs w:val="24"/>
          <w:lang w:val="es-CR"/>
        </w:rPr>
        <w:t xml:space="preserve"> </w:t>
      </w:r>
      <w:r w:rsidRPr="00351DCA">
        <w:rPr>
          <w:sz w:val="24"/>
          <w:szCs w:val="24"/>
          <w:lang w:val="es-CR"/>
        </w:rPr>
        <w:t>de</w:t>
      </w:r>
      <w:r w:rsidRPr="00351DCA">
        <w:rPr>
          <w:spacing w:val="28"/>
          <w:sz w:val="24"/>
          <w:szCs w:val="24"/>
          <w:lang w:val="es-CR"/>
        </w:rPr>
        <w:t xml:space="preserve"> </w:t>
      </w:r>
      <w:proofErr w:type="spellStart"/>
      <w:r w:rsidRPr="00351DCA">
        <w:rPr>
          <w:sz w:val="24"/>
          <w:szCs w:val="24"/>
          <w:lang w:val="es-CR"/>
        </w:rPr>
        <w:t>C</w:t>
      </w:r>
      <w:r w:rsidRPr="00351DCA">
        <w:rPr>
          <w:spacing w:val="-6"/>
          <w:sz w:val="24"/>
          <w:szCs w:val="24"/>
          <w:lang w:val="es-CR"/>
        </w:rPr>
        <w:t>R</w:t>
      </w:r>
      <w:r w:rsidRPr="00351DCA">
        <w:rPr>
          <w:sz w:val="24"/>
          <w:szCs w:val="24"/>
          <w:lang w:val="es-CR"/>
        </w:rPr>
        <w:t>UDs</w:t>
      </w:r>
      <w:proofErr w:type="spellEnd"/>
      <w:r w:rsidRPr="00351DCA">
        <w:rPr>
          <w:spacing w:val="54"/>
          <w:sz w:val="24"/>
          <w:szCs w:val="24"/>
          <w:lang w:val="es-CR"/>
        </w:rPr>
        <w:t xml:space="preserve"> </w:t>
      </w:r>
      <w:r w:rsidR="008E0BCE" w:rsidRPr="00351DCA">
        <w:rPr>
          <w:sz w:val="24"/>
          <w:szCs w:val="24"/>
          <w:lang w:val="es-CR"/>
        </w:rPr>
        <w:t xml:space="preserve">para </w:t>
      </w:r>
      <w:r w:rsidR="008E0BCE" w:rsidRPr="00351DCA">
        <w:rPr>
          <w:spacing w:val="8"/>
          <w:sz w:val="24"/>
          <w:szCs w:val="24"/>
          <w:lang w:val="es-CR"/>
        </w:rPr>
        <w:t>el</w:t>
      </w:r>
      <w:r w:rsidRPr="00351DCA">
        <w:rPr>
          <w:spacing w:val="16"/>
          <w:sz w:val="24"/>
          <w:szCs w:val="24"/>
          <w:lang w:val="es-CR"/>
        </w:rPr>
        <w:t xml:space="preserve"> </w:t>
      </w:r>
      <w:r w:rsidRPr="00351DCA">
        <w:rPr>
          <w:sz w:val="24"/>
          <w:szCs w:val="24"/>
          <w:lang w:val="es-CR"/>
        </w:rPr>
        <w:t>50%</w:t>
      </w:r>
      <w:r w:rsidRPr="00351DCA">
        <w:rPr>
          <w:spacing w:val="14"/>
          <w:sz w:val="24"/>
          <w:szCs w:val="24"/>
          <w:lang w:val="es-CR"/>
        </w:rPr>
        <w:t xml:space="preserve"> </w:t>
      </w:r>
      <w:r w:rsidRPr="00351DCA">
        <w:rPr>
          <w:sz w:val="24"/>
          <w:szCs w:val="24"/>
          <w:lang w:val="es-CR"/>
        </w:rPr>
        <w:t>de</w:t>
      </w:r>
      <w:r w:rsidRPr="00351DCA">
        <w:rPr>
          <w:spacing w:val="28"/>
          <w:sz w:val="24"/>
          <w:szCs w:val="24"/>
          <w:lang w:val="es-CR"/>
        </w:rPr>
        <w:t xml:space="preserve"> </w:t>
      </w:r>
      <w:r w:rsidRPr="00351DCA">
        <w:rPr>
          <w:sz w:val="24"/>
          <w:szCs w:val="24"/>
          <w:lang w:val="es-CR"/>
        </w:rPr>
        <w:t>las</w:t>
      </w:r>
      <w:r w:rsidRPr="00351DCA">
        <w:rPr>
          <w:spacing w:val="28"/>
          <w:sz w:val="24"/>
          <w:szCs w:val="24"/>
          <w:lang w:val="es-CR"/>
        </w:rPr>
        <w:t xml:space="preserve"> </w:t>
      </w:r>
      <w:r w:rsidRPr="00351DCA">
        <w:rPr>
          <w:w w:val="111"/>
          <w:sz w:val="24"/>
          <w:szCs w:val="24"/>
          <w:lang w:val="es-CR"/>
        </w:rPr>
        <w:t>tablas.</w:t>
      </w:r>
    </w:p>
    <w:p w14:paraId="2CEA6950" w14:textId="77777777" w:rsidR="00760459" w:rsidRPr="00351DCA" w:rsidRDefault="00760459">
      <w:pPr>
        <w:spacing w:before="4" w:line="140" w:lineRule="exact"/>
        <w:rPr>
          <w:sz w:val="24"/>
          <w:szCs w:val="24"/>
          <w:lang w:val="es-CR"/>
        </w:rPr>
      </w:pPr>
    </w:p>
    <w:p w14:paraId="37D6DBC2" w14:textId="77777777" w:rsidR="00760459" w:rsidRPr="00351DCA" w:rsidRDefault="00760459">
      <w:pPr>
        <w:spacing w:line="200" w:lineRule="exact"/>
        <w:rPr>
          <w:sz w:val="24"/>
          <w:szCs w:val="24"/>
          <w:lang w:val="es-CR"/>
        </w:rPr>
      </w:pPr>
    </w:p>
    <w:p w14:paraId="48B97612" w14:textId="0AC56536" w:rsidR="00760459" w:rsidRPr="00351DCA" w:rsidRDefault="00000000">
      <w:pPr>
        <w:ind w:left="367"/>
        <w:rPr>
          <w:sz w:val="24"/>
          <w:szCs w:val="24"/>
          <w:lang w:val="es-CR"/>
        </w:rPr>
      </w:pPr>
      <w:r w:rsidRPr="00351DCA">
        <w:rPr>
          <w:w w:val="220"/>
          <w:sz w:val="24"/>
          <w:szCs w:val="24"/>
          <w:lang w:val="es-CR"/>
        </w:rPr>
        <w:t>•</w:t>
      </w:r>
      <w:r w:rsidRPr="00351DCA">
        <w:rPr>
          <w:spacing w:val="-12"/>
          <w:w w:val="220"/>
          <w:sz w:val="24"/>
          <w:szCs w:val="24"/>
          <w:lang w:val="es-CR"/>
        </w:rPr>
        <w:t xml:space="preserve"> </w:t>
      </w:r>
      <w:r w:rsidRPr="00351DCA">
        <w:rPr>
          <w:sz w:val="24"/>
          <w:szCs w:val="24"/>
          <w:lang w:val="es-CR"/>
        </w:rPr>
        <w:t>Inicio</w:t>
      </w:r>
      <w:r w:rsidRPr="00351DCA">
        <w:rPr>
          <w:spacing w:val="28"/>
          <w:sz w:val="24"/>
          <w:szCs w:val="24"/>
          <w:lang w:val="es-CR"/>
        </w:rPr>
        <w:t xml:space="preserve"> </w:t>
      </w:r>
      <w:r w:rsidRPr="00351DCA">
        <w:rPr>
          <w:sz w:val="24"/>
          <w:szCs w:val="24"/>
          <w:lang w:val="es-CR"/>
        </w:rPr>
        <w:t>de</w:t>
      </w:r>
      <w:r w:rsidRPr="00351DCA">
        <w:rPr>
          <w:spacing w:val="28"/>
          <w:sz w:val="24"/>
          <w:szCs w:val="24"/>
          <w:lang w:val="es-CR"/>
        </w:rPr>
        <w:t xml:space="preserve"> </w:t>
      </w:r>
      <w:r w:rsidRPr="00351DCA">
        <w:rPr>
          <w:sz w:val="24"/>
          <w:szCs w:val="24"/>
          <w:lang w:val="es-CR"/>
        </w:rPr>
        <w:t>la</w:t>
      </w:r>
      <w:r w:rsidRPr="00351DCA">
        <w:rPr>
          <w:spacing w:val="29"/>
          <w:sz w:val="24"/>
          <w:szCs w:val="24"/>
          <w:lang w:val="es-CR"/>
        </w:rPr>
        <w:t xml:space="preserve"> </w:t>
      </w:r>
      <w:r w:rsidRPr="00351DCA">
        <w:rPr>
          <w:w w:val="105"/>
          <w:sz w:val="24"/>
          <w:szCs w:val="24"/>
          <w:lang w:val="es-CR"/>
        </w:rPr>
        <w:t>impleme</w:t>
      </w:r>
      <w:r w:rsidRPr="00351DCA">
        <w:rPr>
          <w:spacing w:val="-6"/>
          <w:w w:val="105"/>
          <w:sz w:val="24"/>
          <w:szCs w:val="24"/>
          <w:lang w:val="es-CR"/>
        </w:rPr>
        <w:t>n</w:t>
      </w:r>
      <w:r w:rsidRPr="00351DCA">
        <w:rPr>
          <w:w w:val="105"/>
          <w:sz w:val="24"/>
          <w:szCs w:val="24"/>
          <w:lang w:val="es-CR"/>
        </w:rPr>
        <w:t>tación</w:t>
      </w:r>
      <w:r w:rsidRPr="00351DCA">
        <w:rPr>
          <w:spacing w:val="23"/>
          <w:w w:val="105"/>
          <w:sz w:val="24"/>
          <w:szCs w:val="24"/>
          <w:lang w:val="es-CR"/>
        </w:rPr>
        <w:t xml:space="preserve"> </w:t>
      </w:r>
      <w:r w:rsidRPr="00351DCA">
        <w:rPr>
          <w:sz w:val="24"/>
          <w:szCs w:val="24"/>
          <w:lang w:val="es-CR"/>
        </w:rPr>
        <w:t>de</w:t>
      </w:r>
      <w:r w:rsidRPr="00351DCA">
        <w:rPr>
          <w:spacing w:val="28"/>
          <w:sz w:val="24"/>
          <w:szCs w:val="24"/>
          <w:lang w:val="es-CR"/>
        </w:rPr>
        <w:t xml:space="preserve"> </w:t>
      </w:r>
      <w:r w:rsidR="008E0BCE" w:rsidRPr="00351DCA">
        <w:rPr>
          <w:sz w:val="24"/>
          <w:szCs w:val="24"/>
          <w:lang w:val="es-CR"/>
        </w:rPr>
        <w:t xml:space="preserve">vistas </w:t>
      </w:r>
      <w:r w:rsidR="008E0BCE" w:rsidRPr="00351DCA">
        <w:rPr>
          <w:spacing w:val="3"/>
          <w:sz w:val="24"/>
          <w:szCs w:val="24"/>
          <w:lang w:val="es-CR"/>
        </w:rPr>
        <w:t>y</w:t>
      </w:r>
      <w:r w:rsidRPr="00351DCA">
        <w:rPr>
          <w:spacing w:val="22"/>
          <w:sz w:val="24"/>
          <w:szCs w:val="24"/>
          <w:lang w:val="es-CR"/>
        </w:rPr>
        <w:t xml:space="preserve"> </w:t>
      </w:r>
      <w:r w:rsidRPr="00351DCA">
        <w:rPr>
          <w:w w:val="91"/>
          <w:sz w:val="24"/>
          <w:szCs w:val="24"/>
          <w:lang w:val="es-CR"/>
        </w:rPr>
        <w:t>f</w:t>
      </w:r>
      <w:r w:rsidRPr="00351DCA">
        <w:rPr>
          <w:w w:val="104"/>
          <w:sz w:val="24"/>
          <w:szCs w:val="24"/>
          <w:lang w:val="es-CR"/>
        </w:rPr>
        <w:t>unciones.</w:t>
      </w:r>
    </w:p>
    <w:p w14:paraId="0DF36D27" w14:textId="77777777" w:rsidR="00760459" w:rsidRPr="00351DCA" w:rsidRDefault="00760459">
      <w:pPr>
        <w:spacing w:before="1" w:line="100" w:lineRule="exact"/>
        <w:rPr>
          <w:sz w:val="24"/>
          <w:szCs w:val="24"/>
          <w:lang w:val="es-CR"/>
        </w:rPr>
      </w:pPr>
    </w:p>
    <w:p w14:paraId="4EAF3820" w14:textId="77777777" w:rsidR="00760459" w:rsidRPr="00351DCA" w:rsidRDefault="00760459">
      <w:pPr>
        <w:spacing w:line="200" w:lineRule="exact"/>
        <w:rPr>
          <w:sz w:val="24"/>
          <w:szCs w:val="24"/>
          <w:lang w:val="es-CR"/>
        </w:rPr>
      </w:pPr>
    </w:p>
    <w:p w14:paraId="3308FDFD" w14:textId="77777777" w:rsidR="00760459" w:rsidRPr="00351DCA" w:rsidRDefault="00000000">
      <w:pPr>
        <w:ind w:left="100"/>
        <w:rPr>
          <w:rFonts w:eastAsia="Georgia"/>
          <w:sz w:val="24"/>
          <w:szCs w:val="24"/>
          <w:lang w:val="es-CR"/>
        </w:rPr>
      </w:pPr>
      <w:r w:rsidRPr="00351DCA">
        <w:rPr>
          <w:rFonts w:eastAsia="Georgia"/>
          <w:b/>
          <w:w w:val="93"/>
          <w:sz w:val="24"/>
          <w:szCs w:val="24"/>
          <w:lang w:val="es-CR"/>
        </w:rPr>
        <w:t>Semana</w:t>
      </w:r>
      <w:r w:rsidRPr="00351DCA">
        <w:rPr>
          <w:rFonts w:eastAsia="Georgia"/>
          <w:b/>
          <w:spacing w:val="32"/>
          <w:w w:val="93"/>
          <w:sz w:val="24"/>
          <w:szCs w:val="24"/>
          <w:lang w:val="es-CR"/>
        </w:rPr>
        <w:t xml:space="preserve"> </w:t>
      </w:r>
      <w:r w:rsidRPr="00351DCA">
        <w:rPr>
          <w:rFonts w:eastAsia="Georgia"/>
          <w:b/>
          <w:sz w:val="24"/>
          <w:szCs w:val="24"/>
          <w:lang w:val="es-CR"/>
        </w:rPr>
        <w:t>6</w:t>
      </w:r>
    </w:p>
    <w:p w14:paraId="7B04AEFE" w14:textId="77777777" w:rsidR="00760459" w:rsidRPr="00351DCA" w:rsidRDefault="00760459">
      <w:pPr>
        <w:spacing w:before="13" w:line="240" w:lineRule="exact"/>
        <w:rPr>
          <w:sz w:val="24"/>
          <w:szCs w:val="24"/>
          <w:lang w:val="es-CR"/>
        </w:rPr>
      </w:pPr>
    </w:p>
    <w:p w14:paraId="7DBA4F8A" w14:textId="77777777" w:rsidR="00760459" w:rsidRPr="00351DCA" w:rsidRDefault="00000000">
      <w:pPr>
        <w:ind w:left="820"/>
        <w:rPr>
          <w:rFonts w:eastAsia="Georgia"/>
          <w:sz w:val="24"/>
          <w:szCs w:val="24"/>
          <w:lang w:val="es-CR"/>
        </w:rPr>
      </w:pPr>
      <w:r w:rsidRPr="00351DCA">
        <w:rPr>
          <w:rFonts w:eastAsia="Georgia"/>
          <w:b/>
          <w:sz w:val="24"/>
          <w:szCs w:val="24"/>
          <w:lang w:val="es-CR"/>
        </w:rPr>
        <w:t>Sábado</w:t>
      </w:r>
      <w:r w:rsidRPr="00351DCA">
        <w:rPr>
          <w:rFonts w:eastAsia="Georgia"/>
          <w:b/>
          <w:spacing w:val="-22"/>
          <w:sz w:val="24"/>
          <w:szCs w:val="24"/>
          <w:lang w:val="es-CR"/>
        </w:rPr>
        <w:t xml:space="preserve"> </w:t>
      </w:r>
      <w:r w:rsidRPr="00351DCA">
        <w:rPr>
          <w:rFonts w:eastAsia="Georgia"/>
          <w:b/>
          <w:sz w:val="24"/>
          <w:szCs w:val="24"/>
          <w:lang w:val="es-CR"/>
        </w:rPr>
        <w:t>26</w:t>
      </w:r>
      <w:r w:rsidRPr="00351DCA">
        <w:rPr>
          <w:rFonts w:eastAsia="Georgia"/>
          <w:b/>
          <w:spacing w:val="-3"/>
          <w:sz w:val="24"/>
          <w:szCs w:val="24"/>
          <w:lang w:val="es-CR"/>
        </w:rPr>
        <w:t xml:space="preserve"> </w:t>
      </w:r>
      <w:r w:rsidRPr="00351DCA">
        <w:rPr>
          <w:rFonts w:eastAsia="Georgia"/>
          <w:b/>
          <w:sz w:val="24"/>
          <w:szCs w:val="24"/>
          <w:lang w:val="es-CR"/>
        </w:rPr>
        <w:t>de</w:t>
      </w:r>
      <w:r w:rsidRPr="00351DCA">
        <w:rPr>
          <w:rFonts w:eastAsia="Georgia"/>
          <w:b/>
          <w:spacing w:val="9"/>
          <w:sz w:val="24"/>
          <w:szCs w:val="24"/>
          <w:lang w:val="es-CR"/>
        </w:rPr>
        <w:t xml:space="preserve"> </w:t>
      </w:r>
      <w:r w:rsidRPr="00351DCA">
        <w:rPr>
          <w:rFonts w:eastAsia="Georgia"/>
          <w:b/>
          <w:spacing w:val="7"/>
          <w:sz w:val="24"/>
          <w:szCs w:val="24"/>
          <w:lang w:val="es-CR"/>
        </w:rPr>
        <w:t>o</w:t>
      </w:r>
      <w:r w:rsidRPr="00351DCA">
        <w:rPr>
          <w:rFonts w:eastAsia="Georgia"/>
          <w:b/>
          <w:sz w:val="24"/>
          <w:szCs w:val="24"/>
          <w:lang w:val="es-CR"/>
        </w:rPr>
        <w:t>ctubre</w:t>
      </w:r>
      <w:r w:rsidRPr="00351DCA">
        <w:rPr>
          <w:rFonts w:eastAsia="Georgia"/>
          <w:b/>
          <w:spacing w:val="-17"/>
          <w:sz w:val="24"/>
          <w:szCs w:val="24"/>
          <w:lang w:val="es-CR"/>
        </w:rPr>
        <w:t xml:space="preserve"> </w:t>
      </w:r>
      <w:r w:rsidRPr="00351DCA">
        <w:rPr>
          <w:rFonts w:eastAsia="Georgia"/>
          <w:b/>
          <w:w w:val="91"/>
          <w:sz w:val="24"/>
          <w:szCs w:val="24"/>
          <w:lang w:val="es-CR"/>
        </w:rPr>
        <w:t>(1:00</w:t>
      </w:r>
      <w:r w:rsidRPr="00351DCA">
        <w:rPr>
          <w:rFonts w:eastAsia="Georgia"/>
          <w:b/>
          <w:spacing w:val="34"/>
          <w:w w:val="91"/>
          <w:sz w:val="24"/>
          <w:szCs w:val="24"/>
          <w:lang w:val="es-CR"/>
        </w:rPr>
        <w:t xml:space="preserve"> </w:t>
      </w:r>
      <w:r w:rsidRPr="00351DCA">
        <w:rPr>
          <w:rFonts w:eastAsia="Georgia"/>
          <w:b/>
          <w:sz w:val="24"/>
          <w:szCs w:val="24"/>
          <w:lang w:val="es-CR"/>
        </w:rPr>
        <w:t>-</w:t>
      </w:r>
      <w:r w:rsidRPr="00351DCA">
        <w:rPr>
          <w:rFonts w:eastAsia="Georgia"/>
          <w:b/>
          <w:spacing w:val="28"/>
          <w:sz w:val="24"/>
          <w:szCs w:val="24"/>
          <w:lang w:val="es-CR"/>
        </w:rPr>
        <w:t xml:space="preserve"> </w:t>
      </w:r>
      <w:r w:rsidRPr="00351DCA">
        <w:rPr>
          <w:rFonts w:eastAsia="Georgia"/>
          <w:b/>
          <w:w w:val="84"/>
          <w:sz w:val="24"/>
          <w:szCs w:val="24"/>
          <w:lang w:val="es-CR"/>
        </w:rPr>
        <w:t>3:00</w:t>
      </w:r>
      <w:r w:rsidRPr="00351DCA">
        <w:rPr>
          <w:rFonts w:eastAsia="Georgia"/>
          <w:b/>
          <w:spacing w:val="37"/>
          <w:w w:val="84"/>
          <w:sz w:val="24"/>
          <w:szCs w:val="24"/>
          <w:lang w:val="es-CR"/>
        </w:rPr>
        <w:t xml:space="preserve"> </w:t>
      </w:r>
      <w:r w:rsidRPr="00351DCA">
        <w:rPr>
          <w:rFonts w:eastAsia="Georgia"/>
          <w:b/>
          <w:sz w:val="24"/>
          <w:szCs w:val="24"/>
          <w:lang w:val="es-CR"/>
        </w:rPr>
        <w:t>pm):</w:t>
      </w:r>
    </w:p>
    <w:p w14:paraId="6F8A5857" w14:textId="77777777" w:rsidR="00760459" w:rsidRPr="00351DCA" w:rsidRDefault="00760459">
      <w:pPr>
        <w:spacing w:before="17" w:line="280" w:lineRule="exact"/>
        <w:rPr>
          <w:sz w:val="24"/>
          <w:szCs w:val="24"/>
          <w:lang w:val="es-CR"/>
        </w:rPr>
      </w:pPr>
    </w:p>
    <w:p w14:paraId="296C0183" w14:textId="77777777" w:rsidR="00760459" w:rsidRPr="00351DCA" w:rsidRDefault="00000000">
      <w:pPr>
        <w:ind w:left="367"/>
        <w:rPr>
          <w:sz w:val="24"/>
          <w:szCs w:val="24"/>
          <w:lang w:val="es-CR"/>
        </w:rPr>
      </w:pPr>
      <w:r w:rsidRPr="00351DCA">
        <w:rPr>
          <w:w w:val="220"/>
          <w:sz w:val="24"/>
          <w:szCs w:val="24"/>
          <w:lang w:val="es-CR"/>
        </w:rPr>
        <w:t>•</w:t>
      </w:r>
      <w:r w:rsidRPr="00351DCA">
        <w:rPr>
          <w:spacing w:val="-12"/>
          <w:w w:val="220"/>
          <w:sz w:val="24"/>
          <w:szCs w:val="24"/>
          <w:lang w:val="es-CR"/>
        </w:rPr>
        <w:t xml:space="preserve"> </w:t>
      </w:r>
      <w:r w:rsidRPr="00351DCA">
        <w:rPr>
          <w:w w:val="107"/>
          <w:sz w:val="24"/>
          <w:szCs w:val="24"/>
          <w:lang w:val="es-CR"/>
        </w:rPr>
        <w:t>Co</w:t>
      </w:r>
      <w:r w:rsidRPr="00351DCA">
        <w:rPr>
          <w:spacing w:val="-6"/>
          <w:w w:val="107"/>
          <w:sz w:val="24"/>
          <w:szCs w:val="24"/>
          <w:lang w:val="es-CR"/>
        </w:rPr>
        <w:t>n</w:t>
      </w:r>
      <w:r w:rsidRPr="00351DCA">
        <w:rPr>
          <w:w w:val="107"/>
          <w:sz w:val="24"/>
          <w:szCs w:val="24"/>
          <w:lang w:val="es-CR"/>
        </w:rPr>
        <w:t>ti</w:t>
      </w:r>
      <w:r w:rsidRPr="00351DCA">
        <w:rPr>
          <w:spacing w:val="-6"/>
          <w:w w:val="107"/>
          <w:sz w:val="24"/>
          <w:szCs w:val="24"/>
          <w:lang w:val="es-CR"/>
        </w:rPr>
        <w:t>n</w:t>
      </w:r>
      <w:r w:rsidRPr="00351DCA">
        <w:rPr>
          <w:w w:val="107"/>
          <w:sz w:val="24"/>
          <w:szCs w:val="24"/>
          <w:lang w:val="es-CR"/>
        </w:rPr>
        <w:t>uación</w:t>
      </w:r>
      <w:r w:rsidRPr="00351DCA">
        <w:rPr>
          <w:spacing w:val="14"/>
          <w:w w:val="107"/>
          <w:sz w:val="24"/>
          <w:szCs w:val="24"/>
          <w:lang w:val="es-CR"/>
        </w:rPr>
        <w:t xml:space="preserve"> </w:t>
      </w:r>
      <w:r w:rsidRPr="00351DCA">
        <w:rPr>
          <w:sz w:val="24"/>
          <w:szCs w:val="24"/>
          <w:lang w:val="es-CR"/>
        </w:rPr>
        <w:t>de</w:t>
      </w:r>
      <w:r w:rsidRPr="00351DCA">
        <w:rPr>
          <w:spacing w:val="28"/>
          <w:sz w:val="24"/>
          <w:szCs w:val="24"/>
          <w:lang w:val="es-CR"/>
        </w:rPr>
        <w:t xml:space="preserve"> </w:t>
      </w:r>
      <w:r w:rsidRPr="00351DCA">
        <w:rPr>
          <w:sz w:val="24"/>
          <w:szCs w:val="24"/>
          <w:lang w:val="es-CR"/>
        </w:rPr>
        <w:t>la</w:t>
      </w:r>
      <w:r w:rsidRPr="00351DCA">
        <w:rPr>
          <w:spacing w:val="29"/>
          <w:sz w:val="24"/>
          <w:szCs w:val="24"/>
          <w:lang w:val="es-CR"/>
        </w:rPr>
        <w:t xml:space="preserve"> </w:t>
      </w:r>
      <w:r w:rsidRPr="00351DCA">
        <w:rPr>
          <w:w w:val="105"/>
          <w:sz w:val="24"/>
          <w:szCs w:val="24"/>
          <w:lang w:val="es-CR"/>
        </w:rPr>
        <w:t>programación</w:t>
      </w:r>
      <w:r w:rsidRPr="00351DCA">
        <w:rPr>
          <w:spacing w:val="24"/>
          <w:w w:val="105"/>
          <w:sz w:val="24"/>
          <w:szCs w:val="24"/>
          <w:lang w:val="es-CR"/>
        </w:rPr>
        <w:t xml:space="preserve"> </w:t>
      </w:r>
      <w:r w:rsidRPr="00351DCA">
        <w:rPr>
          <w:sz w:val="24"/>
          <w:szCs w:val="24"/>
          <w:lang w:val="es-CR"/>
        </w:rPr>
        <w:t>de</w:t>
      </w:r>
      <w:r w:rsidRPr="00351DCA">
        <w:rPr>
          <w:spacing w:val="28"/>
          <w:sz w:val="24"/>
          <w:szCs w:val="24"/>
          <w:lang w:val="es-CR"/>
        </w:rPr>
        <w:t xml:space="preserve"> </w:t>
      </w:r>
      <w:proofErr w:type="spellStart"/>
      <w:r w:rsidRPr="00351DCA">
        <w:rPr>
          <w:w w:val="108"/>
          <w:sz w:val="24"/>
          <w:szCs w:val="24"/>
          <w:lang w:val="es-CR"/>
        </w:rPr>
        <w:t>C</w:t>
      </w:r>
      <w:r w:rsidRPr="00351DCA">
        <w:rPr>
          <w:spacing w:val="-6"/>
          <w:w w:val="108"/>
          <w:sz w:val="24"/>
          <w:szCs w:val="24"/>
          <w:lang w:val="es-CR"/>
        </w:rPr>
        <w:t>R</w:t>
      </w:r>
      <w:r w:rsidRPr="00351DCA">
        <w:rPr>
          <w:w w:val="104"/>
          <w:sz w:val="24"/>
          <w:szCs w:val="24"/>
          <w:lang w:val="es-CR"/>
        </w:rPr>
        <w:t>UDs</w:t>
      </w:r>
      <w:proofErr w:type="spellEnd"/>
      <w:r w:rsidRPr="00351DCA">
        <w:rPr>
          <w:w w:val="104"/>
          <w:sz w:val="24"/>
          <w:szCs w:val="24"/>
          <w:lang w:val="es-CR"/>
        </w:rPr>
        <w:t>.</w:t>
      </w:r>
    </w:p>
    <w:p w14:paraId="2F82B477" w14:textId="77777777" w:rsidR="00760459" w:rsidRPr="00351DCA" w:rsidRDefault="00760459">
      <w:pPr>
        <w:spacing w:before="4" w:line="140" w:lineRule="exact"/>
        <w:rPr>
          <w:sz w:val="24"/>
          <w:szCs w:val="24"/>
          <w:lang w:val="es-CR"/>
        </w:rPr>
      </w:pPr>
    </w:p>
    <w:p w14:paraId="445203B6" w14:textId="77777777" w:rsidR="00760459" w:rsidRPr="00351DCA" w:rsidRDefault="00760459">
      <w:pPr>
        <w:spacing w:line="200" w:lineRule="exact"/>
        <w:rPr>
          <w:sz w:val="24"/>
          <w:szCs w:val="24"/>
          <w:lang w:val="es-CR"/>
        </w:rPr>
      </w:pPr>
    </w:p>
    <w:p w14:paraId="196525BA" w14:textId="52931EB9" w:rsidR="00760459" w:rsidRPr="00351DCA" w:rsidRDefault="00000000">
      <w:pPr>
        <w:ind w:left="367"/>
        <w:rPr>
          <w:sz w:val="24"/>
          <w:szCs w:val="24"/>
          <w:lang w:val="es-CR"/>
        </w:rPr>
      </w:pPr>
      <w:r w:rsidRPr="00351DCA">
        <w:rPr>
          <w:w w:val="220"/>
          <w:sz w:val="24"/>
          <w:szCs w:val="24"/>
          <w:lang w:val="es-CR"/>
        </w:rPr>
        <w:t>•</w:t>
      </w:r>
      <w:r w:rsidRPr="00351DCA">
        <w:rPr>
          <w:spacing w:val="-12"/>
          <w:w w:val="220"/>
          <w:sz w:val="24"/>
          <w:szCs w:val="24"/>
          <w:lang w:val="es-CR"/>
        </w:rPr>
        <w:t xml:space="preserve"> </w:t>
      </w:r>
      <w:r w:rsidRPr="00351DCA">
        <w:rPr>
          <w:w w:val="107"/>
          <w:sz w:val="24"/>
          <w:szCs w:val="24"/>
          <w:lang w:val="es-CR"/>
        </w:rPr>
        <w:t>Programación</w:t>
      </w:r>
      <w:r w:rsidRPr="00351DCA">
        <w:rPr>
          <w:spacing w:val="13"/>
          <w:w w:val="107"/>
          <w:sz w:val="24"/>
          <w:szCs w:val="24"/>
          <w:lang w:val="es-CR"/>
        </w:rPr>
        <w:t xml:space="preserve"> </w:t>
      </w:r>
      <w:r w:rsidRPr="00351DCA">
        <w:rPr>
          <w:sz w:val="24"/>
          <w:szCs w:val="24"/>
          <w:lang w:val="es-CR"/>
        </w:rPr>
        <w:t>del</w:t>
      </w:r>
      <w:r w:rsidRPr="00351DCA">
        <w:rPr>
          <w:spacing w:val="26"/>
          <w:sz w:val="24"/>
          <w:szCs w:val="24"/>
          <w:lang w:val="es-CR"/>
        </w:rPr>
        <w:t xml:space="preserve"> </w:t>
      </w:r>
      <w:r w:rsidRPr="00351DCA">
        <w:rPr>
          <w:sz w:val="24"/>
          <w:szCs w:val="24"/>
          <w:lang w:val="es-CR"/>
        </w:rPr>
        <w:t>50%</w:t>
      </w:r>
      <w:r w:rsidRPr="00351DCA">
        <w:rPr>
          <w:spacing w:val="14"/>
          <w:sz w:val="24"/>
          <w:szCs w:val="24"/>
          <w:lang w:val="es-CR"/>
        </w:rPr>
        <w:t xml:space="preserve"> </w:t>
      </w:r>
      <w:r w:rsidRPr="00351DCA">
        <w:rPr>
          <w:sz w:val="24"/>
          <w:szCs w:val="24"/>
          <w:lang w:val="es-CR"/>
        </w:rPr>
        <w:t>de</w:t>
      </w:r>
      <w:r w:rsidRPr="00351DCA">
        <w:rPr>
          <w:spacing w:val="28"/>
          <w:sz w:val="24"/>
          <w:szCs w:val="24"/>
          <w:lang w:val="es-CR"/>
        </w:rPr>
        <w:t xml:space="preserve"> </w:t>
      </w:r>
      <w:r w:rsidRPr="00351DCA">
        <w:rPr>
          <w:sz w:val="24"/>
          <w:szCs w:val="24"/>
          <w:lang w:val="es-CR"/>
        </w:rPr>
        <w:t>los</w:t>
      </w:r>
      <w:r w:rsidRPr="00351DCA">
        <w:rPr>
          <w:spacing w:val="15"/>
          <w:sz w:val="24"/>
          <w:szCs w:val="24"/>
          <w:lang w:val="es-CR"/>
        </w:rPr>
        <w:t xml:space="preserve"> </w:t>
      </w:r>
      <w:r w:rsidRPr="00351DCA">
        <w:rPr>
          <w:w w:val="105"/>
          <w:sz w:val="24"/>
          <w:szCs w:val="24"/>
          <w:lang w:val="es-CR"/>
        </w:rPr>
        <w:t>pr</w:t>
      </w:r>
      <w:r w:rsidRPr="00351DCA">
        <w:rPr>
          <w:spacing w:val="6"/>
          <w:w w:val="105"/>
          <w:sz w:val="24"/>
          <w:szCs w:val="24"/>
          <w:lang w:val="es-CR"/>
        </w:rPr>
        <w:t>o</w:t>
      </w:r>
      <w:r w:rsidRPr="00351DCA">
        <w:rPr>
          <w:w w:val="105"/>
          <w:sz w:val="24"/>
          <w:szCs w:val="24"/>
          <w:lang w:val="es-CR"/>
        </w:rPr>
        <w:t>cedimie</w:t>
      </w:r>
      <w:r w:rsidRPr="00351DCA">
        <w:rPr>
          <w:spacing w:val="-6"/>
          <w:w w:val="105"/>
          <w:sz w:val="24"/>
          <w:szCs w:val="24"/>
          <w:lang w:val="es-CR"/>
        </w:rPr>
        <w:t>n</w:t>
      </w:r>
      <w:r w:rsidRPr="00351DCA">
        <w:rPr>
          <w:w w:val="105"/>
          <w:sz w:val="24"/>
          <w:szCs w:val="24"/>
          <w:lang w:val="es-CR"/>
        </w:rPr>
        <w:t>tos</w:t>
      </w:r>
      <w:r w:rsidRPr="00351DCA">
        <w:rPr>
          <w:spacing w:val="15"/>
          <w:w w:val="105"/>
          <w:sz w:val="24"/>
          <w:szCs w:val="24"/>
          <w:lang w:val="es-CR"/>
        </w:rPr>
        <w:t xml:space="preserve"> </w:t>
      </w:r>
      <w:r w:rsidRPr="00351DCA">
        <w:rPr>
          <w:w w:val="105"/>
          <w:sz w:val="24"/>
          <w:szCs w:val="24"/>
          <w:lang w:val="es-CR"/>
        </w:rPr>
        <w:t>almacenados,</w:t>
      </w:r>
      <w:r w:rsidRPr="00351DCA">
        <w:rPr>
          <w:spacing w:val="27"/>
          <w:w w:val="105"/>
          <w:sz w:val="24"/>
          <w:szCs w:val="24"/>
          <w:lang w:val="es-CR"/>
        </w:rPr>
        <w:t xml:space="preserve"> </w:t>
      </w:r>
      <w:r w:rsidR="008E0BCE" w:rsidRPr="00351DCA">
        <w:rPr>
          <w:sz w:val="24"/>
          <w:szCs w:val="24"/>
          <w:lang w:val="es-CR"/>
        </w:rPr>
        <w:t xml:space="preserve">vistas </w:t>
      </w:r>
      <w:r w:rsidR="008E0BCE" w:rsidRPr="00351DCA">
        <w:rPr>
          <w:spacing w:val="3"/>
          <w:sz w:val="24"/>
          <w:szCs w:val="24"/>
          <w:lang w:val="es-CR"/>
        </w:rPr>
        <w:t>y</w:t>
      </w:r>
      <w:r w:rsidRPr="00351DCA">
        <w:rPr>
          <w:spacing w:val="22"/>
          <w:sz w:val="24"/>
          <w:szCs w:val="24"/>
          <w:lang w:val="es-CR"/>
        </w:rPr>
        <w:t xml:space="preserve"> </w:t>
      </w:r>
      <w:r w:rsidRPr="00351DCA">
        <w:rPr>
          <w:w w:val="103"/>
          <w:sz w:val="24"/>
          <w:szCs w:val="24"/>
          <w:lang w:val="es-CR"/>
        </w:rPr>
        <w:t>funciones.</w:t>
      </w:r>
    </w:p>
    <w:p w14:paraId="5865046B" w14:textId="77777777" w:rsidR="00760459" w:rsidRPr="00351DCA" w:rsidRDefault="00760459">
      <w:pPr>
        <w:spacing w:before="4" w:line="140" w:lineRule="exact"/>
        <w:rPr>
          <w:sz w:val="24"/>
          <w:szCs w:val="24"/>
          <w:lang w:val="es-CR"/>
        </w:rPr>
      </w:pPr>
    </w:p>
    <w:p w14:paraId="36677163" w14:textId="77777777" w:rsidR="00760459" w:rsidRPr="00351DCA" w:rsidRDefault="00760459">
      <w:pPr>
        <w:spacing w:line="200" w:lineRule="exact"/>
        <w:rPr>
          <w:sz w:val="24"/>
          <w:szCs w:val="24"/>
          <w:lang w:val="es-CR"/>
        </w:rPr>
      </w:pPr>
    </w:p>
    <w:p w14:paraId="3975A7C0" w14:textId="3522B0A2" w:rsidR="00760459" w:rsidRPr="00351DCA" w:rsidRDefault="00000000">
      <w:pPr>
        <w:ind w:left="367"/>
        <w:rPr>
          <w:sz w:val="24"/>
          <w:szCs w:val="24"/>
          <w:lang w:val="es-CR"/>
        </w:rPr>
      </w:pPr>
      <w:r w:rsidRPr="00351DCA">
        <w:rPr>
          <w:w w:val="220"/>
          <w:sz w:val="24"/>
          <w:szCs w:val="24"/>
          <w:lang w:val="es-CR"/>
        </w:rPr>
        <w:t>•</w:t>
      </w:r>
      <w:r w:rsidRPr="00351DCA">
        <w:rPr>
          <w:spacing w:val="-12"/>
          <w:w w:val="220"/>
          <w:sz w:val="24"/>
          <w:szCs w:val="24"/>
          <w:lang w:val="es-CR"/>
        </w:rPr>
        <w:t xml:space="preserve"> </w:t>
      </w:r>
      <w:r w:rsidR="008E0BCE" w:rsidRPr="00351DCA">
        <w:rPr>
          <w:sz w:val="24"/>
          <w:szCs w:val="24"/>
          <w:lang w:val="es-CR"/>
        </w:rPr>
        <w:t xml:space="preserve">Subida </w:t>
      </w:r>
      <w:r w:rsidR="008E0BCE" w:rsidRPr="00351DCA">
        <w:rPr>
          <w:spacing w:val="5"/>
          <w:sz w:val="24"/>
          <w:szCs w:val="24"/>
          <w:lang w:val="es-CR"/>
        </w:rPr>
        <w:t>del</w:t>
      </w:r>
      <w:r w:rsidRPr="00351DCA">
        <w:rPr>
          <w:spacing w:val="27"/>
          <w:sz w:val="24"/>
          <w:szCs w:val="24"/>
          <w:lang w:val="es-CR"/>
        </w:rPr>
        <w:t xml:space="preserve"> </w:t>
      </w:r>
      <w:r w:rsidRPr="00351DCA">
        <w:rPr>
          <w:sz w:val="24"/>
          <w:szCs w:val="24"/>
          <w:lang w:val="es-CR"/>
        </w:rPr>
        <w:t>c</w:t>
      </w:r>
      <w:r w:rsidRPr="00351DCA">
        <w:rPr>
          <w:spacing w:val="6"/>
          <w:sz w:val="24"/>
          <w:szCs w:val="24"/>
          <w:lang w:val="es-CR"/>
        </w:rPr>
        <w:t>ó</w:t>
      </w:r>
      <w:r w:rsidRPr="00351DCA">
        <w:rPr>
          <w:sz w:val="24"/>
          <w:szCs w:val="24"/>
          <w:lang w:val="es-CR"/>
        </w:rPr>
        <w:t>digo</w:t>
      </w:r>
      <w:r w:rsidRPr="00351DCA">
        <w:rPr>
          <w:spacing w:val="24"/>
          <w:sz w:val="24"/>
          <w:szCs w:val="24"/>
          <w:lang w:val="es-CR"/>
        </w:rPr>
        <w:t xml:space="preserve"> </w:t>
      </w:r>
      <w:r w:rsidRPr="00351DCA">
        <w:rPr>
          <w:sz w:val="24"/>
          <w:szCs w:val="24"/>
          <w:lang w:val="es-CR"/>
        </w:rPr>
        <w:t>a</w:t>
      </w:r>
      <w:r w:rsidRPr="00351DCA">
        <w:rPr>
          <w:spacing w:val="29"/>
          <w:sz w:val="24"/>
          <w:szCs w:val="24"/>
          <w:lang w:val="es-CR"/>
        </w:rPr>
        <w:t xml:space="preserve"> </w:t>
      </w:r>
      <w:r w:rsidR="008E0BCE" w:rsidRPr="00351DCA">
        <w:rPr>
          <w:sz w:val="24"/>
          <w:szCs w:val="24"/>
          <w:lang w:val="es-CR"/>
        </w:rPr>
        <w:t xml:space="preserve">GitHub </w:t>
      </w:r>
      <w:r w:rsidR="008E0BCE" w:rsidRPr="00351DCA">
        <w:rPr>
          <w:spacing w:val="22"/>
          <w:sz w:val="24"/>
          <w:szCs w:val="24"/>
          <w:lang w:val="es-CR"/>
        </w:rPr>
        <w:t>y</w:t>
      </w:r>
      <w:r w:rsidRPr="00351DCA">
        <w:rPr>
          <w:spacing w:val="22"/>
          <w:sz w:val="24"/>
          <w:szCs w:val="24"/>
          <w:lang w:val="es-CR"/>
        </w:rPr>
        <w:t xml:space="preserve"> </w:t>
      </w:r>
      <w:r w:rsidRPr="00351DCA">
        <w:rPr>
          <w:sz w:val="24"/>
          <w:szCs w:val="24"/>
          <w:lang w:val="es-CR"/>
        </w:rPr>
        <w:t>revisión</w:t>
      </w:r>
      <w:r w:rsidRPr="00351DCA">
        <w:rPr>
          <w:spacing w:val="39"/>
          <w:sz w:val="24"/>
          <w:szCs w:val="24"/>
          <w:lang w:val="es-CR"/>
        </w:rPr>
        <w:t xml:space="preserve"> </w:t>
      </w:r>
      <w:r w:rsidRPr="00351DCA">
        <w:rPr>
          <w:sz w:val="24"/>
          <w:szCs w:val="24"/>
          <w:lang w:val="es-CR"/>
        </w:rPr>
        <w:t>de</w:t>
      </w:r>
      <w:r w:rsidRPr="00351DCA">
        <w:rPr>
          <w:spacing w:val="28"/>
          <w:sz w:val="24"/>
          <w:szCs w:val="24"/>
          <w:lang w:val="es-CR"/>
        </w:rPr>
        <w:t xml:space="preserve"> </w:t>
      </w:r>
      <w:r w:rsidRPr="00351DCA">
        <w:rPr>
          <w:sz w:val="24"/>
          <w:szCs w:val="24"/>
          <w:lang w:val="es-CR"/>
        </w:rPr>
        <w:t>las</w:t>
      </w:r>
      <w:r w:rsidRPr="00351DCA">
        <w:rPr>
          <w:spacing w:val="28"/>
          <w:sz w:val="24"/>
          <w:szCs w:val="24"/>
          <w:lang w:val="es-CR"/>
        </w:rPr>
        <w:t xml:space="preserve"> </w:t>
      </w:r>
      <w:r w:rsidRPr="00351DCA">
        <w:rPr>
          <w:w w:val="105"/>
          <w:sz w:val="24"/>
          <w:szCs w:val="24"/>
          <w:lang w:val="es-CR"/>
        </w:rPr>
        <w:t>co</w:t>
      </w:r>
      <w:r w:rsidRPr="00351DCA">
        <w:rPr>
          <w:spacing w:val="-6"/>
          <w:w w:val="105"/>
          <w:sz w:val="24"/>
          <w:szCs w:val="24"/>
          <w:lang w:val="es-CR"/>
        </w:rPr>
        <w:t>n</w:t>
      </w:r>
      <w:r w:rsidRPr="00351DCA">
        <w:rPr>
          <w:w w:val="105"/>
          <w:sz w:val="24"/>
          <w:szCs w:val="24"/>
          <w:lang w:val="es-CR"/>
        </w:rPr>
        <w:t>tribuciones</w:t>
      </w:r>
      <w:r w:rsidRPr="00351DCA">
        <w:rPr>
          <w:spacing w:val="18"/>
          <w:w w:val="105"/>
          <w:sz w:val="24"/>
          <w:szCs w:val="24"/>
          <w:lang w:val="es-CR"/>
        </w:rPr>
        <w:t xml:space="preserve"> </w:t>
      </w:r>
      <w:r w:rsidRPr="00351DCA">
        <w:rPr>
          <w:sz w:val="24"/>
          <w:szCs w:val="24"/>
          <w:lang w:val="es-CR"/>
        </w:rPr>
        <w:t>de</w:t>
      </w:r>
      <w:r w:rsidRPr="00351DCA">
        <w:rPr>
          <w:spacing w:val="28"/>
          <w:sz w:val="24"/>
          <w:szCs w:val="24"/>
          <w:lang w:val="es-CR"/>
        </w:rPr>
        <w:t xml:space="preserve"> </w:t>
      </w:r>
      <w:r w:rsidRPr="00351DCA">
        <w:rPr>
          <w:sz w:val="24"/>
          <w:szCs w:val="24"/>
          <w:lang w:val="es-CR"/>
        </w:rPr>
        <w:t>cada</w:t>
      </w:r>
      <w:r w:rsidRPr="00351DCA">
        <w:rPr>
          <w:spacing w:val="50"/>
          <w:sz w:val="24"/>
          <w:szCs w:val="24"/>
          <w:lang w:val="es-CR"/>
        </w:rPr>
        <w:t xml:space="preserve"> </w:t>
      </w:r>
      <w:r w:rsidRPr="00351DCA">
        <w:rPr>
          <w:w w:val="104"/>
          <w:sz w:val="24"/>
          <w:szCs w:val="24"/>
          <w:lang w:val="es-CR"/>
        </w:rPr>
        <w:t>mie</w:t>
      </w:r>
      <w:r w:rsidRPr="00351DCA">
        <w:rPr>
          <w:spacing w:val="-6"/>
          <w:w w:val="104"/>
          <w:sz w:val="24"/>
          <w:szCs w:val="24"/>
          <w:lang w:val="es-CR"/>
        </w:rPr>
        <w:t>m</w:t>
      </w:r>
      <w:r w:rsidRPr="00351DCA">
        <w:rPr>
          <w:w w:val="108"/>
          <w:sz w:val="24"/>
          <w:szCs w:val="24"/>
          <w:lang w:val="es-CR"/>
        </w:rPr>
        <w:t>bro.</w:t>
      </w:r>
    </w:p>
    <w:p w14:paraId="71B140D8" w14:textId="77777777" w:rsidR="00760459" w:rsidRPr="00351DCA" w:rsidRDefault="00760459">
      <w:pPr>
        <w:spacing w:before="1" w:line="100" w:lineRule="exact"/>
        <w:rPr>
          <w:sz w:val="24"/>
          <w:szCs w:val="24"/>
          <w:lang w:val="es-CR"/>
        </w:rPr>
      </w:pPr>
    </w:p>
    <w:p w14:paraId="3811A557" w14:textId="77777777" w:rsidR="00760459" w:rsidRPr="00351DCA" w:rsidRDefault="00760459">
      <w:pPr>
        <w:spacing w:line="200" w:lineRule="exact"/>
        <w:rPr>
          <w:sz w:val="24"/>
          <w:szCs w:val="24"/>
          <w:lang w:val="es-CR"/>
        </w:rPr>
      </w:pPr>
    </w:p>
    <w:p w14:paraId="1800D2A6" w14:textId="77777777" w:rsidR="00760459" w:rsidRPr="00351DCA" w:rsidRDefault="00000000">
      <w:pPr>
        <w:ind w:left="100"/>
        <w:rPr>
          <w:rFonts w:eastAsia="Georgia"/>
          <w:sz w:val="24"/>
          <w:szCs w:val="24"/>
          <w:lang w:val="es-CR"/>
        </w:rPr>
      </w:pPr>
      <w:r w:rsidRPr="00351DCA">
        <w:rPr>
          <w:rFonts w:eastAsia="Georgia"/>
          <w:b/>
          <w:w w:val="93"/>
          <w:sz w:val="24"/>
          <w:szCs w:val="24"/>
          <w:lang w:val="es-CR"/>
        </w:rPr>
        <w:t>Semana</w:t>
      </w:r>
      <w:r w:rsidRPr="00351DCA">
        <w:rPr>
          <w:rFonts w:eastAsia="Georgia"/>
          <w:b/>
          <w:spacing w:val="32"/>
          <w:w w:val="93"/>
          <w:sz w:val="24"/>
          <w:szCs w:val="24"/>
          <w:lang w:val="es-CR"/>
        </w:rPr>
        <w:t xml:space="preserve"> </w:t>
      </w:r>
      <w:r w:rsidRPr="00351DCA">
        <w:rPr>
          <w:rFonts w:eastAsia="Georgia"/>
          <w:b/>
          <w:w w:val="102"/>
          <w:sz w:val="24"/>
          <w:szCs w:val="24"/>
          <w:lang w:val="es-CR"/>
        </w:rPr>
        <w:t>7</w:t>
      </w:r>
    </w:p>
    <w:p w14:paraId="729DEE30" w14:textId="77777777" w:rsidR="00760459" w:rsidRPr="00351DCA" w:rsidRDefault="00760459">
      <w:pPr>
        <w:spacing w:before="13" w:line="240" w:lineRule="exact"/>
        <w:rPr>
          <w:sz w:val="24"/>
          <w:szCs w:val="24"/>
          <w:lang w:val="es-CR"/>
        </w:rPr>
      </w:pPr>
    </w:p>
    <w:p w14:paraId="2FC79702" w14:textId="2A215C44" w:rsidR="00760459" w:rsidRPr="00351DCA" w:rsidRDefault="00000000">
      <w:pPr>
        <w:ind w:left="784" w:right="3780"/>
        <w:jc w:val="center"/>
        <w:rPr>
          <w:rFonts w:eastAsia="Georgia"/>
          <w:sz w:val="24"/>
          <w:szCs w:val="24"/>
          <w:lang w:val="es-CR"/>
        </w:rPr>
      </w:pPr>
      <w:r w:rsidRPr="00351DCA">
        <w:rPr>
          <w:rFonts w:eastAsia="Georgia"/>
          <w:b/>
          <w:sz w:val="24"/>
          <w:szCs w:val="24"/>
          <w:lang w:val="es-CR"/>
        </w:rPr>
        <w:t>Martes</w:t>
      </w:r>
      <w:r w:rsidRPr="00351DCA">
        <w:rPr>
          <w:rFonts w:eastAsia="Georgia"/>
          <w:b/>
          <w:spacing w:val="4"/>
          <w:sz w:val="24"/>
          <w:szCs w:val="24"/>
          <w:lang w:val="es-CR"/>
        </w:rPr>
        <w:t xml:space="preserve"> </w:t>
      </w:r>
      <w:r w:rsidRPr="00351DCA">
        <w:rPr>
          <w:rFonts w:eastAsia="Georgia"/>
          <w:b/>
          <w:sz w:val="24"/>
          <w:szCs w:val="24"/>
          <w:lang w:val="es-CR"/>
        </w:rPr>
        <w:t>5</w:t>
      </w:r>
      <w:r w:rsidRPr="00351DCA">
        <w:rPr>
          <w:rFonts w:eastAsia="Georgia"/>
          <w:b/>
          <w:spacing w:val="21"/>
          <w:sz w:val="24"/>
          <w:szCs w:val="24"/>
          <w:lang w:val="es-CR"/>
        </w:rPr>
        <w:t xml:space="preserve"> </w:t>
      </w:r>
      <w:r w:rsidRPr="00351DCA">
        <w:rPr>
          <w:rFonts w:eastAsia="Georgia"/>
          <w:b/>
          <w:sz w:val="24"/>
          <w:szCs w:val="24"/>
          <w:lang w:val="es-CR"/>
        </w:rPr>
        <w:t>de</w:t>
      </w:r>
      <w:r w:rsidRPr="00351DCA">
        <w:rPr>
          <w:rFonts w:eastAsia="Georgia"/>
          <w:b/>
          <w:spacing w:val="9"/>
          <w:sz w:val="24"/>
          <w:szCs w:val="24"/>
          <w:lang w:val="es-CR"/>
        </w:rPr>
        <w:t xml:space="preserve"> </w:t>
      </w:r>
      <w:r w:rsidR="008E0BCE" w:rsidRPr="00351DCA">
        <w:rPr>
          <w:rFonts w:eastAsia="Georgia"/>
          <w:b/>
          <w:w w:val="89"/>
          <w:sz w:val="24"/>
          <w:szCs w:val="24"/>
          <w:lang w:val="es-CR"/>
        </w:rPr>
        <w:t>n</w:t>
      </w:r>
      <w:r w:rsidR="008E0BCE" w:rsidRPr="00351DCA">
        <w:rPr>
          <w:rFonts w:eastAsia="Georgia"/>
          <w:b/>
          <w:spacing w:val="-6"/>
          <w:w w:val="89"/>
          <w:sz w:val="24"/>
          <w:szCs w:val="24"/>
          <w:lang w:val="es-CR"/>
        </w:rPr>
        <w:t>o</w:t>
      </w:r>
      <w:r w:rsidR="008E0BCE" w:rsidRPr="00351DCA">
        <w:rPr>
          <w:rFonts w:eastAsia="Georgia"/>
          <w:b/>
          <w:w w:val="89"/>
          <w:sz w:val="24"/>
          <w:szCs w:val="24"/>
          <w:lang w:val="es-CR"/>
        </w:rPr>
        <w:t>vie</w:t>
      </w:r>
      <w:r w:rsidR="008E0BCE" w:rsidRPr="00351DCA">
        <w:rPr>
          <w:rFonts w:eastAsia="Georgia"/>
          <w:b/>
          <w:spacing w:val="-6"/>
          <w:w w:val="89"/>
          <w:sz w:val="24"/>
          <w:szCs w:val="24"/>
          <w:lang w:val="es-CR"/>
        </w:rPr>
        <w:t>m</w:t>
      </w:r>
      <w:r w:rsidR="008E0BCE" w:rsidRPr="00351DCA">
        <w:rPr>
          <w:rFonts w:eastAsia="Georgia"/>
          <w:b/>
          <w:w w:val="89"/>
          <w:sz w:val="24"/>
          <w:szCs w:val="24"/>
          <w:lang w:val="es-CR"/>
        </w:rPr>
        <w:t xml:space="preserve">bre </w:t>
      </w:r>
      <w:r w:rsidR="008E0BCE" w:rsidRPr="00351DCA">
        <w:rPr>
          <w:rFonts w:eastAsia="Georgia"/>
          <w:b/>
          <w:spacing w:val="34"/>
          <w:w w:val="89"/>
          <w:sz w:val="24"/>
          <w:szCs w:val="24"/>
          <w:lang w:val="es-CR"/>
        </w:rPr>
        <w:t>(</w:t>
      </w:r>
      <w:r w:rsidRPr="00351DCA">
        <w:rPr>
          <w:rFonts w:eastAsia="Georgia"/>
          <w:b/>
          <w:w w:val="89"/>
          <w:sz w:val="24"/>
          <w:szCs w:val="24"/>
          <w:lang w:val="es-CR"/>
        </w:rPr>
        <w:t>9:00</w:t>
      </w:r>
      <w:r w:rsidRPr="00351DCA">
        <w:rPr>
          <w:rFonts w:eastAsia="Georgia"/>
          <w:b/>
          <w:spacing w:val="16"/>
          <w:w w:val="89"/>
          <w:sz w:val="24"/>
          <w:szCs w:val="24"/>
          <w:lang w:val="es-CR"/>
        </w:rPr>
        <w:t xml:space="preserve"> </w:t>
      </w:r>
      <w:r w:rsidRPr="00351DCA">
        <w:rPr>
          <w:rFonts w:eastAsia="Georgia"/>
          <w:b/>
          <w:sz w:val="24"/>
          <w:szCs w:val="24"/>
          <w:lang w:val="es-CR"/>
        </w:rPr>
        <w:t>-</w:t>
      </w:r>
      <w:r w:rsidRPr="00351DCA">
        <w:rPr>
          <w:rFonts w:eastAsia="Georgia"/>
          <w:b/>
          <w:spacing w:val="28"/>
          <w:sz w:val="24"/>
          <w:szCs w:val="24"/>
          <w:lang w:val="es-CR"/>
        </w:rPr>
        <w:t xml:space="preserve"> </w:t>
      </w:r>
      <w:r w:rsidRPr="00351DCA">
        <w:rPr>
          <w:rFonts w:eastAsia="Georgia"/>
          <w:b/>
          <w:w w:val="94"/>
          <w:sz w:val="24"/>
          <w:szCs w:val="24"/>
          <w:lang w:val="es-CR"/>
        </w:rPr>
        <w:t>10:00</w:t>
      </w:r>
      <w:r w:rsidRPr="00351DCA">
        <w:rPr>
          <w:rFonts w:eastAsia="Georgia"/>
          <w:b/>
          <w:spacing w:val="-14"/>
          <w:w w:val="94"/>
          <w:sz w:val="24"/>
          <w:szCs w:val="24"/>
          <w:lang w:val="es-CR"/>
        </w:rPr>
        <w:t xml:space="preserve"> </w:t>
      </w:r>
      <w:r w:rsidRPr="00351DCA">
        <w:rPr>
          <w:rFonts w:eastAsia="Georgia"/>
          <w:b/>
          <w:w w:val="94"/>
          <w:sz w:val="24"/>
          <w:szCs w:val="24"/>
          <w:lang w:val="es-CR"/>
        </w:rPr>
        <w:t>pm):</w:t>
      </w:r>
    </w:p>
    <w:p w14:paraId="16F8ED0A" w14:textId="77777777" w:rsidR="00760459" w:rsidRPr="00351DCA" w:rsidRDefault="00760459">
      <w:pPr>
        <w:spacing w:before="17" w:line="280" w:lineRule="exact"/>
        <w:rPr>
          <w:sz w:val="24"/>
          <w:szCs w:val="24"/>
          <w:lang w:val="es-CR"/>
        </w:rPr>
      </w:pPr>
    </w:p>
    <w:p w14:paraId="66AA4CC8" w14:textId="349D486F" w:rsidR="00760459" w:rsidRPr="00351DCA" w:rsidRDefault="00000000">
      <w:pPr>
        <w:ind w:left="367"/>
        <w:rPr>
          <w:sz w:val="24"/>
          <w:szCs w:val="24"/>
          <w:lang w:val="es-CR"/>
        </w:rPr>
      </w:pPr>
      <w:r w:rsidRPr="00351DCA">
        <w:rPr>
          <w:w w:val="220"/>
          <w:sz w:val="24"/>
          <w:szCs w:val="24"/>
          <w:lang w:val="es-CR"/>
        </w:rPr>
        <w:t>•</w:t>
      </w:r>
      <w:r w:rsidRPr="00351DCA">
        <w:rPr>
          <w:spacing w:val="-12"/>
          <w:w w:val="220"/>
          <w:sz w:val="24"/>
          <w:szCs w:val="24"/>
          <w:lang w:val="es-CR"/>
        </w:rPr>
        <w:t xml:space="preserve"> </w:t>
      </w:r>
      <w:r w:rsidRPr="00351DCA">
        <w:rPr>
          <w:w w:val="106"/>
          <w:sz w:val="24"/>
          <w:szCs w:val="24"/>
          <w:lang w:val="es-CR"/>
        </w:rPr>
        <w:t>Impleme</w:t>
      </w:r>
      <w:r w:rsidRPr="00351DCA">
        <w:rPr>
          <w:spacing w:val="-6"/>
          <w:w w:val="106"/>
          <w:sz w:val="24"/>
          <w:szCs w:val="24"/>
          <w:lang w:val="es-CR"/>
        </w:rPr>
        <w:t>n</w:t>
      </w:r>
      <w:r w:rsidRPr="00351DCA">
        <w:rPr>
          <w:w w:val="106"/>
          <w:sz w:val="24"/>
          <w:szCs w:val="24"/>
          <w:lang w:val="es-CR"/>
        </w:rPr>
        <w:t>tación</w:t>
      </w:r>
      <w:r w:rsidRPr="00351DCA">
        <w:rPr>
          <w:spacing w:val="17"/>
          <w:w w:val="106"/>
          <w:sz w:val="24"/>
          <w:szCs w:val="24"/>
          <w:lang w:val="es-CR"/>
        </w:rPr>
        <w:t xml:space="preserve"> </w:t>
      </w:r>
      <w:r w:rsidRPr="00351DCA">
        <w:rPr>
          <w:sz w:val="24"/>
          <w:szCs w:val="24"/>
          <w:lang w:val="es-CR"/>
        </w:rPr>
        <w:t>de</w:t>
      </w:r>
      <w:r w:rsidRPr="00351DCA">
        <w:rPr>
          <w:spacing w:val="28"/>
          <w:sz w:val="24"/>
          <w:szCs w:val="24"/>
          <w:lang w:val="es-CR"/>
        </w:rPr>
        <w:t xml:space="preserve"> </w:t>
      </w:r>
      <w:proofErr w:type="spellStart"/>
      <w:r w:rsidR="008E0BCE" w:rsidRPr="00351DCA">
        <w:rPr>
          <w:sz w:val="24"/>
          <w:szCs w:val="24"/>
          <w:lang w:val="es-CR"/>
        </w:rPr>
        <w:t>triggers</w:t>
      </w:r>
      <w:proofErr w:type="spellEnd"/>
      <w:r w:rsidR="008E0BCE" w:rsidRPr="00351DCA">
        <w:rPr>
          <w:sz w:val="24"/>
          <w:szCs w:val="24"/>
          <w:lang w:val="es-CR"/>
        </w:rPr>
        <w:t xml:space="preserve"> </w:t>
      </w:r>
      <w:r w:rsidR="008E0BCE" w:rsidRPr="00351DCA">
        <w:rPr>
          <w:spacing w:val="3"/>
          <w:sz w:val="24"/>
          <w:szCs w:val="24"/>
          <w:lang w:val="es-CR"/>
        </w:rPr>
        <w:t>y</w:t>
      </w:r>
      <w:r w:rsidRPr="00351DCA">
        <w:rPr>
          <w:spacing w:val="22"/>
          <w:sz w:val="24"/>
          <w:szCs w:val="24"/>
          <w:lang w:val="es-CR"/>
        </w:rPr>
        <w:t xml:space="preserve"> </w:t>
      </w:r>
      <w:r w:rsidRPr="00351DCA">
        <w:rPr>
          <w:w w:val="108"/>
          <w:sz w:val="24"/>
          <w:szCs w:val="24"/>
          <w:lang w:val="es-CR"/>
        </w:rPr>
        <w:t>paquetes.</w:t>
      </w:r>
    </w:p>
    <w:p w14:paraId="2E507EAE" w14:textId="77777777" w:rsidR="00760459" w:rsidRPr="00351DCA" w:rsidRDefault="00760459">
      <w:pPr>
        <w:spacing w:before="4" w:line="140" w:lineRule="exact"/>
        <w:rPr>
          <w:sz w:val="24"/>
          <w:szCs w:val="24"/>
          <w:lang w:val="es-CR"/>
        </w:rPr>
      </w:pPr>
    </w:p>
    <w:p w14:paraId="6118B3DF" w14:textId="77777777" w:rsidR="00760459" w:rsidRPr="00351DCA" w:rsidRDefault="00760459">
      <w:pPr>
        <w:spacing w:line="200" w:lineRule="exact"/>
        <w:rPr>
          <w:sz w:val="24"/>
          <w:szCs w:val="24"/>
          <w:lang w:val="es-CR"/>
        </w:rPr>
      </w:pPr>
    </w:p>
    <w:p w14:paraId="0BB969FA" w14:textId="37584628" w:rsidR="00760459" w:rsidRPr="00351DCA" w:rsidRDefault="00000000">
      <w:pPr>
        <w:ind w:left="367"/>
        <w:rPr>
          <w:sz w:val="24"/>
          <w:szCs w:val="24"/>
          <w:lang w:val="es-CR"/>
        </w:rPr>
      </w:pPr>
      <w:r w:rsidRPr="00351DCA">
        <w:rPr>
          <w:w w:val="220"/>
          <w:sz w:val="24"/>
          <w:szCs w:val="24"/>
          <w:lang w:val="es-CR"/>
        </w:rPr>
        <w:t>•</w:t>
      </w:r>
      <w:r w:rsidRPr="00351DCA">
        <w:rPr>
          <w:spacing w:val="-12"/>
          <w:w w:val="220"/>
          <w:sz w:val="24"/>
          <w:szCs w:val="24"/>
          <w:lang w:val="es-CR"/>
        </w:rPr>
        <w:t xml:space="preserve"> </w:t>
      </w:r>
      <w:r w:rsidRPr="00351DCA">
        <w:rPr>
          <w:sz w:val="24"/>
          <w:szCs w:val="24"/>
          <w:lang w:val="es-CR"/>
        </w:rPr>
        <w:t>Revisión</w:t>
      </w:r>
      <w:r w:rsidRPr="00351DCA">
        <w:rPr>
          <w:spacing w:val="41"/>
          <w:sz w:val="24"/>
          <w:szCs w:val="24"/>
          <w:lang w:val="es-CR"/>
        </w:rPr>
        <w:t xml:space="preserve"> </w:t>
      </w:r>
      <w:r w:rsidRPr="00351DCA">
        <w:rPr>
          <w:sz w:val="24"/>
          <w:szCs w:val="24"/>
          <w:lang w:val="es-CR"/>
        </w:rPr>
        <w:t>de</w:t>
      </w:r>
      <w:r w:rsidRPr="00351DCA">
        <w:rPr>
          <w:spacing w:val="28"/>
          <w:sz w:val="24"/>
          <w:szCs w:val="24"/>
          <w:lang w:val="es-CR"/>
        </w:rPr>
        <w:t xml:space="preserve"> </w:t>
      </w:r>
      <w:r w:rsidRPr="00351DCA">
        <w:rPr>
          <w:sz w:val="24"/>
          <w:szCs w:val="24"/>
          <w:lang w:val="es-CR"/>
        </w:rPr>
        <w:t>los</w:t>
      </w:r>
      <w:r w:rsidRPr="00351DCA">
        <w:rPr>
          <w:spacing w:val="15"/>
          <w:sz w:val="24"/>
          <w:szCs w:val="24"/>
          <w:lang w:val="es-CR"/>
        </w:rPr>
        <w:t xml:space="preserve"> </w:t>
      </w:r>
      <w:r w:rsidRPr="00351DCA">
        <w:rPr>
          <w:sz w:val="24"/>
          <w:szCs w:val="24"/>
          <w:lang w:val="es-CR"/>
        </w:rPr>
        <w:t>cursores</w:t>
      </w:r>
      <w:r w:rsidRPr="00351DCA">
        <w:rPr>
          <w:spacing w:val="47"/>
          <w:sz w:val="24"/>
          <w:szCs w:val="24"/>
          <w:lang w:val="es-CR"/>
        </w:rPr>
        <w:t xml:space="preserve"> </w:t>
      </w:r>
      <w:r w:rsidRPr="00351DCA">
        <w:rPr>
          <w:w w:val="105"/>
          <w:sz w:val="24"/>
          <w:szCs w:val="24"/>
          <w:lang w:val="es-CR"/>
        </w:rPr>
        <w:t>impleme</w:t>
      </w:r>
      <w:r w:rsidRPr="00351DCA">
        <w:rPr>
          <w:spacing w:val="-6"/>
          <w:w w:val="105"/>
          <w:sz w:val="24"/>
          <w:szCs w:val="24"/>
          <w:lang w:val="es-CR"/>
        </w:rPr>
        <w:t>n</w:t>
      </w:r>
      <w:r w:rsidRPr="00351DCA">
        <w:rPr>
          <w:w w:val="105"/>
          <w:sz w:val="24"/>
          <w:szCs w:val="24"/>
          <w:lang w:val="es-CR"/>
        </w:rPr>
        <w:t>tados</w:t>
      </w:r>
      <w:r w:rsidRPr="00351DCA">
        <w:rPr>
          <w:spacing w:val="27"/>
          <w:w w:val="105"/>
          <w:sz w:val="24"/>
          <w:szCs w:val="24"/>
          <w:lang w:val="es-CR"/>
        </w:rPr>
        <w:t xml:space="preserve"> </w:t>
      </w:r>
      <w:r w:rsidRPr="00351DCA">
        <w:rPr>
          <w:sz w:val="24"/>
          <w:szCs w:val="24"/>
          <w:lang w:val="es-CR"/>
        </w:rPr>
        <w:t>y</w:t>
      </w:r>
      <w:r w:rsidRPr="00351DCA">
        <w:rPr>
          <w:spacing w:val="22"/>
          <w:sz w:val="24"/>
          <w:szCs w:val="24"/>
          <w:lang w:val="es-CR"/>
        </w:rPr>
        <w:t xml:space="preserve"> </w:t>
      </w:r>
      <w:r w:rsidR="008E0BCE" w:rsidRPr="00351DCA">
        <w:rPr>
          <w:sz w:val="24"/>
          <w:szCs w:val="24"/>
          <w:lang w:val="es-CR"/>
        </w:rPr>
        <w:t xml:space="preserve">optimización </w:t>
      </w:r>
      <w:r w:rsidR="008E0BCE" w:rsidRPr="00351DCA">
        <w:rPr>
          <w:spacing w:val="20"/>
          <w:sz w:val="24"/>
          <w:szCs w:val="24"/>
          <w:lang w:val="es-CR"/>
        </w:rPr>
        <w:t>del</w:t>
      </w:r>
      <w:r w:rsidRPr="00351DCA">
        <w:rPr>
          <w:spacing w:val="26"/>
          <w:sz w:val="24"/>
          <w:szCs w:val="24"/>
          <w:lang w:val="es-CR"/>
        </w:rPr>
        <w:t xml:space="preserve"> </w:t>
      </w:r>
      <w:r w:rsidRPr="00351DCA">
        <w:rPr>
          <w:w w:val="99"/>
          <w:sz w:val="24"/>
          <w:szCs w:val="24"/>
          <w:lang w:val="es-CR"/>
        </w:rPr>
        <w:t>c</w:t>
      </w:r>
      <w:r w:rsidRPr="00351DCA">
        <w:rPr>
          <w:spacing w:val="6"/>
          <w:w w:val="99"/>
          <w:sz w:val="24"/>
          <w:szCs w:val="24"/>
          <w:lang w:val="es-CR"/>
        </w:rPr>
        <w:t>ó</w:t>
      </w:r>
      <w:r w:rsidRPr="00351DCA">
        <w:rPr>
          <w:w w:val="103"/>
          <w:sz w:val="24"/>
          <w:szCs w:val="24"/>
          <w:lang w:val="es-CR"/>
        </w:rPr>
        <w:t>digo.</w:t>
      </w:r>
    </w:p>
    <w:p w14:paraId="632347E0" w14:textId="77777777" w:rsidR="00760459" w:rsidRPr="00351DCA" w:rsidRDefault="00760459">
      <w:pPr>
        <w:spacing w:before="4" w:line="140" w:lineRule="exact"/>
        <w:rPr>
          <w:sz w:val="24"/>
          <w:szCs w:val="24"/>
          <w:lang w:val="es-CR"/>
        </w:rPr>
      </w:pPr>
    </w:p>
    <w:p w14:paraId="5B895515" w14:textId="77777777" w:rsidR="00760459" w:rsidRPr="00351DCA" w:rsidRDefault="00760459">
      <w:pPr>
        <w:spacing w:line="200" w:lineRule="exact"/>
        <w:rPr>
          <w:sz w:val="24"/>
          <w:szCs w:val="24"/>
          <w:lang w:val="es-CR"/>
        </w:rPr>
      </w:pPr>
    </w:p>
    <w:p w14:paraId="3E91F85F" w14:textId="7F905F3E" w:rsidR="00760459" w:rsidRPr="00351DCA" w:rsidRDefault="00000000">
      <w:pPr>
        <w:ind w:left="367"/>
        <w:rPr>
          <w:sz w:val="24"/>
          <w:szCs w:val="24"/>
          <w:lang w:val="es-CR"/>
        </w:rPr>
      </w:pPr>
      <w:r w:rsidRPr="00351DCA">
        <w:rPr>
          <w:w w:val="220"/>
          <w:sz w:val="24"/>
          <w:szCs w:val="24"/>
          <w:lang w:val="es-CR"/>
        </w:rPr>
        <w:t>•</w:t>
      </w:r>
      <w:r w:rsidRPr="00351DCA">
        <w:rPr>
          <w:spacing w:val="-12"/>
          <w:w w:val="220"/>
          <w:sz w:val="24"/>
          <w:szCs w:val="24"/>
          <w:lang w:val="es-CR"/>
        </w:rPr>
        <w:t xml:space="preserve"> </w:t>
      </w:r>
      <w:r w:rsidRPr="00351DCA">
        <w:rPr>
          <w:w w:val="107"/>
          <w:sz w:val="24"/>
          <w:szCs w:val="24"/>
          <w:lang w:val="es-CR"/>
        </w:rPr>
        <w:t>Co</w:t>
      </w:r>
      <w:r w:rsidRPr="00351DCA">
        <w:rPr>
          <w:spacing w:val="-6"/>
          <w:w w:val="107"/>
          <w:sz w:val="24"/>
          <w:szCs w:val="24"/>
          <w:lang w:val="es-CR"/>
        </w:rPr>
        <w:t>n</w:t>
      </w:r>
      <w:r w:rsidRPr="00351DCA">
        <w:rPr>
          <w:w w:val="107"/>
          <w:sz w:val="24"/>
          <w:szCs w:val="24"/>
          <w:lang w:val="es-CR"/>
        </w:rPr>
        <w:t>ti</w:t>
      </w:r>
      <w:r w:rsidRPr="00351DCA">
        <w:rPr>
          <w:spacing w:val="-6"/>
          <w:w w:val="107"/>
          <w:sz w:val="24"/>
          <w:szCs w:val="24"/>
          <w:lang w:val="es-CR"/>
        </w:rPr>
        <w:t>n</w:t>
      </w:r>
      <w:r w:rsidRPr="00351DCA">
        <w:rPr>
          <w:w w:val="107"/>
          <w:sz w:val="24"/>
          <w:szCs w:val="24"/>
          <w:lang w:val="es-CR"/>
        </w:rPr>
        <w:t>uación</w:t>
      </w:r>
      <w:r w:rsidRPr="00351DCA">
        <w:rPr>
          <w:spacing w:val="14"/>
          <w:w w:val="107"/>
          <w:sz w:val="24"/>
          <w:szCs w:val="24"/>
          <w:lang w:val="es-CR"/>
        </w:rPr>
        <w:t xml:space="preserve"> </w:t>
      </w:r>
      <w:r w:rsidRPr="00351DCA">
        <w:rPr>
          <w:sz w:val="24"/>
          <w:szCs w:val="24"/>
          <w:lang w:val="es-CR"/>
        </w:rPr>
        <w:t>de</w:t>
      </w:r>
      <w:r w:rsidRPr="00351DCA">
        <w:rPr>
          <w:spacing w:val="28"/>
          <w:sz w:val="24"/>
          <w:szCs w:val="24"/>
          <w:lang w:val="es-CR"/>
        </w:rPr>
        <w:t xml:space="preserve"> </w:t>
      </w:r>
      <w:r w:rsidRPr="00351DCA">
        <w:rPr>
          <w:sz w:val="24"/>
          <w:szCs w:val="24"/>
          <w:lang w:val="es-CR"/>
        </w:rPr>
        <w:t>la</w:t>
      </w:r>
      <w:r w:rsidRPr="00351DCA">
        <w:rPr>
          <w:spacing w:val="29"/>
          <w:sz w:val="24"/>
          <w:szCs w:val="24"/>
          <w:lang w:val="es-CR"/>
        </w:rPr>
        <w:t xml:space="preserve"> </w:t>
      </w:r>
      <w:r w:rsidR="008E0BCE" w:rsidRPr="00351DCA">
        <w:rPr>
          <w:sz w:val="24"/>
          <w:szCs w:val="24"/>
          <w:lang w:val="es-CR"/>
        </w:rPr>
        <w:t xml:space="preserve">subida </w:t>
      </w:r>
      <w:r w:rsidR="008E0BCE" w:rsidRPr="00351DCA">
        <w:rPr>
          <w:spacing w:val="6"/>
          <w:sz w:val="24"/>
          <w:szCs w:val="24"/>
          <w:lang w:val="es-CR"/>
        </w:rPr>
        <w:t>de</w:t>
      </w:r>
      <w:r w:rsidRPr="00351DCA">
        <w:rPr>
          <w:spacing w:val="28"/>
          <w:sz w:val="24"/>
          <w:szCs w:val="24"/>
          <w:lang w:val="es-CR"/>
        </w:rPr>
        <w:t xml:space="preserve"> </w:t>
      </w:r>
      <w:r w:rsidRPr="00351DCA">
        <w:rPr>
          <w:spacing w:val="-6"/>
          <w:sz w:val="24"/>
          <w:szCs w:val="24"/>
          <w:lang w:val="es-CR"/>
        </w:rPr>
        <w:t>a</w:t>
      </w:r>
      <w:r w:rsidRPr="00351DCA">
        <w:rPr>
          <w:spacing w:val="-12"/>
          <w:sz w:val="24"/>
          <w:szCs w:val="24"/>
          <w:lang w:val="es-CR"/>
        </w:rPr>
        <w:t>v</w:t>
      </w:r>
      <w:r w:rsidRPr="00351DCA">
        <w:rPr>
          <w:sz w:val="24"/>
          <w:szCs w:val="24"/>
          <w:lang w:val="es-CR"/>
        </w:rPr>
        <w:t>ances</w:t>
      </w:r>
      <w:r w:rsidRPr="00351DCA">
        <w:rPr>
          <w:spacing w:val="53"/>
          <w:sz w:val="24"/>
          <w:szCs w:val="24"/>
          <w:lang w:val="es-CR"/>
        </w:rPr>
        <w:t xml:space="preserve"> </w:t>
      </w:r>
      <w:r w:rsidRPr="00351DCA">
        <w:rPr>
          <w:sz w:val="24"/>
          <w:szCs w:val="24"/>
          <w:lang w:val="es-CR"/>
        </w:rPr>
        <w:t>a</w:t>
      </w:r>
      <w:r w:rsidRPr="00351DCA">
        <w:rPr>
          <w:spacing w:val="29"/>
          <w:sz w:val="24"/>
          <w:szCs w:val="24"/>
          <w:lang w:val="es-CR"/>
        </w:rPr>
        <w:t xml:space="preserve"> </w:t>
      </w:r>
      <w:r w:rsidRPr="00351DCA">
        <w:rPr>
          <w:w w:val="109"/>
          <w:sz w:val="24"/>
          <w:szCs w:val="24"/>
          <w:lang w:val="es-CR"/>
        </w:rPr>
        <w:t>GitHub.</w:t>
      </w:r>
    </w:p>
    <w:p w14:paraId="00F22404" w14:textId="77777777" w:rsidR="00760459" w:rsidRPr="00351DCA" w:rsidRDefault="00760459">
      <w:pPr>
        <w:spacing w:before="1" w:line="100" w:lineRule="exact"/>
        <w:rPr>
          <w:sz w:val="24"/>
          <w:szCs w:val="24"/>
          <w:lang w:val="es-CR"/>
        </w:rPr>
      </w:pPr>
    </w:p>
    <w:p w14:paraId="645C5636" w14:textId="77777777" w:rsidR="00760459" w:rsidRPr="00351DCA" w:rsidRDefault="00760459">
      <w:pPr>
        <w:spacing w:line="200" w:lineRule="exact"/>
        <w:rPr>
          <w:sz w:val="24"/>
          <w:szCs w:val="24"/>
          <w:lang w:val="es-CR"/>
        </w:rPr>
      </w:pPr>
    </w:p>
    <w:p w14:paraId="45644EA1" w14:textId="77777777" w:rsidR="00760459" w:rsidRPr="00351DCA" w:rsidRDefault="00000000">
      <w:pPr>
        <w:ind w:left="100"/>
        <w:rPr>
          <w:rFonts w:eastAsia="Georgia"/>
          <w:sz w:val="24"/>
          <w:szCs w:val="24"/>
          <w:lang w:val="es-CR"/>
        </w:rPr>
      </w:pPr>
      <w:r w:rsidRPr="00351DCA">
        <w:rPr>
          <w:rFonts w:eastAsia="Georgia"/>
          <w:b/>
          <w:w w:val="93"/>
          <w:sz w:val="24"/>
          <w:szCs w:val="24"/>
          <w:lang w:val="es-CR"/>
        </w:rPr>
        <w:t>Semana</w:t>
      </w:r>
      <w:r w:rsidRPr="00351DCA">
        <w:rPr>
          <w:rFonts w:eastAsia="Georgia"/>
          <w:b/>
          <w:spacing w:val="32"/>
          <w:w w:val="93"/>
          <w:sz w:val="24"/>
          <w:szCs w:val="24"/>
          <w:lang w:val="es-CR"/>
        </w:rPr>
        <w:t xml:space="preserve"> </w:t>
      </w:r>
      <w:r w:rsidRPr="00351DCA">
        <w:rPr>
          <w:rFonts w:eastAsia="Georgia"/>
          <w:b/>
          <w:sz w:val="24"/>
          <w:szCs w:val="24"/>
          <w:lang w:val="es-CR"/>
        </w:rPr>
        <w:t>8</w:t>
      </w:r>
    </w:p>
    <w:p w14:paraId="342942D7" w14:textId="77777777" w:rsidR="00760459" w:rsidRPr="00351DCA" w:rsidRDefault="00760459">
      <w:pPr>
        <w:spacing w:before="13" w:line="240" w:lineRule="exact"/>
        <w:rPr>
          <w:sz w:val="24"/>
          <w:szCs w:val="24"/>
          <w:lang w:val="es-CR"/>
        </w:rPr>
      </w:pPr>
    </w:p>
    <w:p w14:paraId="2DF60F78" w14:textId="00B43D91" w:rsidR="00760459" w:rsidRPr="00351DCA" w:rsidRDefault="00000000">
      <w:pPr>
        <w:ind w:left="820"/>
        <w:rPr>
          <w:rFonts w:eastAsia="Georgia"/>
          <w:sz w:val="24"/>
          <w:szCs w:val="24"/>
          <w:lang w:val="es-CR"/>
        </w:rPr>
      </w:pPr>
      <w:r w:rsidRPr="00351DCA">
        <w:rPr>
          <w:rFonts w:eastAsia="Georgia"/>
          <w:b/>
          <w:sz w:val="24"/>
          <w:szCs w:val="24"/>
          <w:lang w:val="es-CR"/>
        </w:rPr>
        <w:t>Martes</w:t>
      </w:r>
      <w:r w:rsidRPr="00351DCA">
        <w:rPr>
          <w:rFonts w:eastAsia="Georgia"/>
          <w:b/>
          <w:spacing w:val="4"/>
          <w:sz w:val="24"/>
          <w:szCs w:val="24"/>
          <w:lang w:val="es-CR"/>
        </w:rPr>
        <w:t xml:space="preserve"> </w:t>
      </w:r>
      <w:r w:rsidRPr="00351DCA">
        <w:rPr>
          <w:rFonts w:eastAsia="Georgia"/>
          <w:b/>
          <w:sz w:val="24"/>
          <w:szCs w:val="24"/>
          <w:lang w:val="es-CR"/>
        </w:rPr>
        <w:t>12</w:t>
      </w:r>
      <w:r w:rsidRPr="00351DCA">
        <w:rPr>
          <w:rFonts w:eastAsia="Georgia"/>
          <w:b/>
          <w:spacing w:val="33"/>
          <w:sz w:val="24"/>
          <w:szCs w:val="24"/>
          <w:lang w:val="es-CR"/>
        </w:rPr>
        <w:t xml:space="preserve"> </w:t>
      </w:r>
      <w:r w:rsidRPr="00351DCA">
        <w:rPr>
          <w:rFonts w:eastAsia="Georgia"/>
          <w:b/>
          <w:sz w:val="24"/>
          <w:szCs w:val="24"/>
          <w:lang w:val="es-CR"/>
        </w:rPr>
        <w:t>de</w:t>
      </w:r>
      <w:r w:rsidRPr="00351DCA">
        <w:rPr>
          <w:rFonts w:eastAsia="Georgia"/>
          <w:b/>
          <w:spacing w:val="9"/>
          <w:sz w:val="24"/>
          <w:szCs w:val="24"/>
          <w:lang w:val="es-CR"/>
        </w:rPr>
        <w:t xml:space="preserve"> </w:t>
      </w:r>
      <w:r w:rsidR="008E0BCE" w:rsidRPr="00351DCA">
        <w:rPr>
          <w:rFonts w:eastAsia="Georgia"/>
          <w:b/>
          <w:w w:val="89"/>
          <w:sz w:val="24"/>
          <w:szCs w:val="24"/>
          <w:lang w:val="es-CR"/>
        </w:rPr>
        <w:t>n</w:t>
      </w:r>
      <w:r w:rsidR="008E0BCE" w:rsidRPr="00351DCA">
        <w:rPr>
          <w:rFonts w:eastAsia="Georgia"/>
          <w:b/>
          <w:spacing w:val="-6"/>
          <w:w w:val="89"/>
          <w:sz w:val="24"/>
          <w:szCs w:val="24"/>
          <w:lang w:val="es-CR"/>
        </w:rPr>
        <w:t>o</w:t>
      </w:r>
      <w:r w:rsidR="008E0BCE" w:rsidRPr="00351DCA">
        <w:rPr>
          <w:rFonts w:eastAsia="Georgia"/>
          <w:b/>
          <w:w w:val="89"/>
          <w:sz w:val="24"/>
          <w:szCs w:val="24"/>
          <w:lang w:val="es-CR"/>
        </w:rPr>
        <w:t>vie</w:t>
      </w:r>
      <w:r w:rsidR="008E0BCE" w:rsidRPr="00351DCA">
        <w:rPr>
          <w:rFonts w:eastAsia="Georgia"/>
          <w:b/>
          <w:spacing w:val="-6"/>
          <w:w w:val="89"/>
          <w:sz w:val="24"/>
          <w:szCs w:val="24"/>
          <w:lang w:val="es-CR"/>
        </w:rPr>
        <w:t>m</w:t>
      </w:r>
      <w:r w:rsidR="008E0BCE" w:rsidRPr="00351DCA">
        <w:rPr>
          <w:rFonts w:eastAsia="Georgia"/>
          <w:b/>
          <w:w w:val="89"/>
          <w:sz w:val="24"/>
          <w:szCs w:val="24"/>
          <w:lang w:val="es-CR"/>
        </w:rPr>
        <w:t xml:space="preserve">bre </w:t>
      </w:r>
      <w:r w:rsidR="008E0BCE" w:rsidRPr="00351DCA">
        <w:rPr>
          <w:rFonts w:eastAsia="Georgia"/>
          <w:b/>
          <w:spacing w:val="34"/>
          <w:w w:val="89"/>
          <w:sz w:val="24"/>
          <w:szCs w:val="24"/>
          <w:lang w:val="es-CR"/>
        </w:rPr>
        <w:t>(</w:t>
      </w:r>
      <w:r w:rsidRPr="00351DCA">
        <w:rPr>
          <w:rFonts w:eastAsia="Georgia"/>
          <w:b/>
          <w:w w:val="89"/>
          <w:sz w:val="24"/>
          <w:szCs w:val="24"/>
          <w:lang w:val="es-CR"/>
        </w:rPr>
        <w:t>9:00</w:t>
      </w:r>
      <w:r w:rsidRPr="00351DCA">
        <w:rPr>
          <w:rFonts w:eastAsia="Georgia"/>
          <w:b/>
          <w:spacing w:val="16"/>
          <w:w w:val="89"/>
          <w:sz w:val="24"/>
          <w:szCs w:val="24"/>
          <w:lang w:val="es-CR"/>
        </w:rPr>
        <w:t xml:space="preserve"> </w:t>
      </w:r>
      <w:r w:rsidRPr="00351DCA">
        <w:rPr>
          <w:rFonts w:eastAsia="Georgia"/>
          <w:b/>
          <w:sz w:val="24"/>
          <w:szCs w:val="24"/>
          <w:lang w:val="es-CR"/>
        </w:rPr>
        <w:t>-</w:t>
      </w:r>
      <w:r w:rsidRPr="00351DCA">
        <w:rPr>
          <w:rFonts w:eastAsia="Georgia"/>
          <w:b/>
          <w:spacing w:val="28"/>
          <w:sz w:val="24"/>
          <w:szCs w:val="24"/>
          <w:lang w:val="es-CR"/>
        </w:rPr>
        <w:t xml:space="preserve"> </w:t>
      </w:r>
      <w:r w:rsidRPr="00351DCA">
        <w:rPr>
          <w:rFonts w:eastAsia="Georgia"/>
          <w:b/>
          <w:w w:val="87"/>
          <w:sz w:val="24"/>
          <w:szCs w:val="24"/>
          <w:lang w:val="es-CR"/>
        </w:rPr>
        <w:t>10:00</w:t>
      </w:r>
      <w:r w:rsidRPr="00351DCA">
        <w:rPr>
          <w:rFonts w:eastAsia="Georgia"/>
          <w:b/>
          <w:spacing w:val="36"/>
          <w:w w:val="87"/>
          <w:sz w:val="24"/>
          <w:szCs w:val="24"/>
          <w:lang w:val="es-CR"/>
        </w:rPr>
        <w:t xml:space="preserve"> </w:t>
      </w:r>
      <w:r w:rsidRPr="00351DCA">
        <w:rPr>
          <w:rFonts w:eastAsia="Georgia"/>
          <w:b/>
          <w:sz w:val="24"/>
          <w:szCs w:val="24"/>
          <w:lang w:val="es-CR"/>
        </w:rPr>
        <w:t>pm):</w:t>
      </w:r>
    </w:p>
    <w:p w14:paraId="53BC2E82" w14:textId="77777777" w:rsidR="00760459" w:rsidRPr="00351DCA" w:rsidRDefault="00760459">
      <w:pPr>
        <w:spacing w:before="17" w:line="280" w:lineRule="exact"/>
        <w:rPr>
          <w:sz w:val="24"/>
          <w:szCs w:val="24"/>
          <w:lang w:val="es-CR"/>
        </w:rPr>
      </w:pPr>
    </w:p>
    <w:p w14:paraId="755108BD" w14:textId="0738030E" w:rsidR="00760459" w:rsidRPr="00351DCA" w:rsidRDefault="00000000">
      <w:pPr>
        <w:ind w:left="367"/>
        <w:rPr>
          <w:sz w:val="24"/>
          <w:szCs w:val="24"/>
          <w:lang w:val="es-CR"/>
        </w:rPr>
      </w:pPr>
      <w:r w:rsidRPr="00351DCA">
        <w:rPr>
          <w:w w:val="220"/>
          <w:sz w:val="24"/>
          <w:szCs w:val="24"/>
          <w:lang w:val="es-CR"/>
        </w:rPr>
        <w:t>•</w:t>
      </w:r>
      <w:r w:rsidRPr="00351DCA">
        <w:rPr>
          <w:spacing w:val="-12"/>
          <w:w w:val="220"/>
          <w:sz w:val="24"/>
          <w:szCs w:val="24"/>
          <w:lang w:val="es-CR"/>
        </w:rPr>
        <w:t xml:space="preserve"> </w:t>
      </w:r>
      <w:r w:rsidR="008E0BCE" w:rsidRPr="00351DCA">
        <w:rPr>
          <w:sz w:val="24"/>
          <w:szCs w:val="24"/>
          <w:lang w:val="es-CR"/>
        </w:rPr>
        <w:t xml:space="preserve">Finalización </w:t>
      </w:r>
      <w:r w:rsidR="008E0BCE" w:rsidRPr="00351DCA">
        <w:rPr>
          <w:spacing w:val="16"/>
          <w:sz w:val="24"/>
          <w:szCs w:val="24"/>
          <w:lang w:val="es-CR"/>
        </w:rPr>
        <w:t>del</w:t>
      </w:r>
      <w:r w:rsidRPr="00351DCA">
        <w:rPr>
          <w:spacing w:val="26"/>
          <w:sz w:val="24"/>
          <w:szCs w:val="24"/>
          <w:lang w:val="es-CR"/>
        </w:rPr>
        <w:t xml:space="preserve"> </w:t>
      </w:r>
      <w:r w:rsidRPr="00351DCA">
        <w:rPr>
          <w:sz w:val="24"/>
          <w:szCs w:val="24"/>
          <w:lang w:val="es-CR"/>
        </w:rPr>
        <w:t>50%</w:t>
      </w:r>
      <w:r w:rsidRPr="00351DCA">
        <w:rPr>
          <w:spacing w:val="14"/>
          <w:sz w:val="24"/>
          <w:szCs w:val="24"/>
          <w:lang w:val="es-CR"/>
        </w:rPr>
        <w:t xml:space="preserve"> </w:t>
      </w:r>
      <w:r w:rsidRPr="00351DCA">
        <w:rPr>
          <w:sz w:val="24"/>
          <w:szCs w:val="24"/>
          <w:lang w:val="es-CR"/>
        </w:rPr>
        <w:t>de</w:t>
      </w:r>
      <w:r w:rsidRPr="00351DCA">
        <w:rPr>
          <w:spacing w:val="28"/>
          <w:sz w:val="24"/>
          <w:szCs w:val="24"/>
          <w:lang w:val="es-CR"/>
        </w:rPr>
        <w:t xml:space="preserve"> </w:t>
      </w:r>
      <w:r w:rsidRPr="00351DCA">
        <w:rPr>
          <w:sz w:val="24"/>
          <w:szCs w:val="24"/>
          <w:lang w:val="es-CR"/>
        </w:rPr>
        <w:t>la</w:t>
      </w:r>
      <w:r w:rsidRPr="00351DCA">
        <w:rPr>
          <w:spacing w:val="29"/>
          <w:sz w:val="24"/>
          <w:szCs w:val="24"/>
          <w:lang w:val="es-CR"/>
        </w:rPr>
        <w:t xml:space="preserve"> </w:t>
      </w:r>
      <w:r w:rsidRPr="00351DCA">
        <w:rPr>
          <w:w w:val="105"/>
          <w:sz w:val="24"/>
          <w:szCs w:val="24"/>
          <w:lang w:val="es-CR"/>
        </w:rPr>
        <w:t>programación</w:t>
      </w:r>
      <w:r w:rsidRPr="00351DCA">
        <w:rPr>
          <w:spacing w:val="24"/>
          <w:w w:val="105"/>
          <w:sz w:val="24"/>
          <w:szCs w:val="24"/>
          <w:lang w:val="es-CR"/>
        </w:rPr>
        <w:t xml:space="preserve"> </w:t>
      </w:r>
      <w:r w:rsidRPr="00351DCA">
        <w:rPr>
          <w:sz w:val="24"/>
          <w:szCs w:val="24"/>
          <w:lang w:val="es-CR"/>
        </w:rPr>
        <w:t>del</w:t>
      </w:r>
      <w:r w:rsidRPr="00351DCA">
        <w:rPr>
          <w:spacing w:val="26"/>
          <w:sz w:val="24"/>
          <w:szCs w:val="24"/>
          <w:lang w:val="es-CR"/>
        </w:rPr>
        <w:t xml:space="preserve"> </w:t>
      </w:r>
      <w:r w:rsidRPr="00351DCA">
        <w:rPr>
          <w:w w:val="107"/>
          <w:sz w:val="24"/>
          <w:szCs w:val="24"/>
          <w:lang w:val="es-CR"/>
        </w:rPr>
        <w:t>pr</w:t>
      </w:r>
      <w:r w:rsidRPr="00351DCA">
        <w:rPr>
          <w:spacing w:val="-6"/>
          <w:w w:val="107"/>
          <w:sz w:val="24"/>
          <w:szCs w:val="24"/>
          <w:lang w:val="es-CR"/>
        </w:rPr>
        <w:t>o</w:t>
      </w:r>
      <w:r w:rsidRPr="00351DCA">
        <w:rPr>
          <w:spacing w:val="-6"/>
          <w:w w:val="104"/>
          <w:sz w:val="24"/>
          <w:szCs w:val="24"/>
          <w:lang w:val="es-CR"/>
        </w:rPr>
        <w:t>y</w:t>
      </w:r>
      <w:r w:rsidRPr="00351DCA">
        <w:rPr>
          <w:w w:val="99"/>
          <w:sz w:val="24"/>
          <w:szCs w:val="24"/>
          <w:lang w:val="es-CR"/>
        </w:rPr>
        <w:t>e</w:t>
      </w:r>
      <w:r w:rsidRPr="00351DCA">
        <w:rPr>
          <w:w w:val="108"/>
          <w:sz w:val="24"/>
          <w:szCs w:val="24"/>
          <w:lang w:val="es-CR"/>
        </w:rPr>
        <w:t>cto.</w:t>
      </w:r>
    </w:p>
    <w:p w14:paraId="40C940DB" w14:textId="77777777" w:rsidR="00760459" w:rsidRPr="00351DCA" w:rsidRDefault="00760459">
      <w:pPr>
        <w:spacing w:before="4" w:line="140" w:lineRule="exact"/>
        <w:rPr>
          <w:sz w:val="24"/>
          <w:szCs w:val="24"/>
          <w:lang w:val="es-CR"/>
        </w:rPr>
      </w:pPr>
    </w:p>
    <w:p w14:paraId="03C9F7B1" w14:textId="77777777" w:rsidR="00760459" w:rsidRPr="00351DCA" w:rsidRDefault="00760459">
      <w:pPr>
        <w:spacing w:line="200" w:lineRule="exact"/>
        <w:rPr>
          <w:sz w:val="24"/>
          <w:szCs w:val="24"/>
          <w:lang w:val="es-CR"/>
        </w:rPr>
      </w:pPr>
    </w:p>
    <w:p w14:paraId="762FE484" w14:textId="59A0FA0B" w:rsidR="00760459" w:rsidRPr="00351DCA" w:rsidRDefault="00000000">
      <w:pPr>
        <w:ind w:left="367"/>
        <w:rPr>
          <w:sz w:val="24"/>
          <w:szCs w:val="24"/>
          <w:lang w:val="es-CR"/>
        </w:rPr>
      </w:pPr>
      <w:r w:rsidRPr="00351DCA">
        <w:rPr>
          <w:w w:val="220"/>
          <w:sz w:val="24"/>
          <w:szCs w:val="24"/>
          <w:lang w:val="es-CR"/>
        </w:rPr>
        <w:t>•</w:t>
      </w:r>
      <w:r w:rsidRPr="00351DCA">
        <w:rPr>
          <w:spacing w:val="-12"/>
          <w:w w:val="220"/>
          <w:sz w:val="24"/>
          <w:szCs w:val="24"/>
          <w:lang w:val="es-CR"/>
        </w:rPr>
        <w:t xml:space="preserve"> </w:t>
      </w:r>
      <w:r w:rsidRPr="00351DCA">
        <w:rPr>
          <w:sz w:val="24"/>
          <w:szCs w:val="24"/>
          <w:lang w:val="es-CR"/>
        </w:rPr>
        <w:t>Revisión</w:t>
      </w:r>
      <w:r w:rsidRPr="00351DCA">
        <w:rPr>
          <w:spacing w:val="41"/>
          <w:sz w:val="24"/>
          <w:szCs w:val="24"/>
          <w:lang w:val="es-CR"/>
        </w:rPr>
        <w:t xml:space="preserve"> </w:t>
      </w:r>
      <w:r w:rsidRPr="00351DCA">
        <w:rPr>
          <w:sz w:val="24"/>
          <w:szCs w:val="24"/>
          <w:lang w:val="es-CR"/>
        </w:rPr>
        <w:t>y</w:t>
      </w:r>
      <w:r w:rsidRPr="00351DCA">
        <w:rPr>
          <w:spacing w:val="22"/>
          <w:sz w:val="24"/>
          <w:szCs w:val="24"/>
          <w:lang w:val="es-CR"/>
        </w:rPr>
        <w:t xml:space="preserve"> </w:t>
      </w:r>
      <w:r w:rsidR="008E0BCE" w:rsidRPr="00351DCA">
        <w:rPr>
          <w:spacing w:val="6"/>
          <w:sz w:val="24"/>
          <w:szCs w:val="24"/>
          <w:lang w:val="es-CR"/>
        </w:rPr>
        <w:t>a</w:t>
      </w:r>
      <w:r w:rsidR="008E0BCE" w:rsidRPr="00351DCA">
        <w:rPr>
          <w:sz w:val="24"/>
          <w:szCs w:val="24"/>
          <w:lang w:val="es-CR"/>
        </w:rPr>
        <w:t xml:space="preserve">juste </w:t>
      </w:r>
      <w:r w:rsidR="008E0BCE" w:rsidRPr="00351DCA">
        <w:rPr>
          <w:spacing w:val="13"/>
          <w:sz w:val="24"/>
          <w:szCs w:val="24"/>
          <w:lang w:val="es-CR"/>
        </w:rPr>
        <w:t>del</w:t>
      </w:r>
      <w:r w:rsidRPr="00351DCA">
        <w:rPr>
          <w:spacing w:val="26"/>
          <w:sz w:val="24"/>
          <w:szCs w:val="24"/>
          <w:lang w:val="es-CR"/>
        </w:rPr>
        <w:t xml:space="preserve"> </w:t>
      </w:r>
      <w:r w:rsidRPr="00351DCA">
        <w:rPr>
          <w:sz w:val="24"/>
          <w:szCs w:val="24"/>
          <w:lang w:val="es-CR"/>
        </w:rPr>
        <w:t>c</w:t>
      </w:r>
      <w:r w:rsidRPr="00351DCA">
        <w:rPr>
          <w:spacing w:val="6"/>
          <w:sz w:val="24"/>
          <w:szCs w:val="24"/>
          <w:lang w:val="es-CR"/>
        </w:rPr>
        <w:t>ó</w:t>
      </w:r>
      <w:r w:rsidRPr="00351DCA">
        <w:rPr>
          <w:sz w:val="24"/>
          <w:szCs w:val="24"/>
          <w:lang w:val="es-CR"/>
        </w:rPr>
        <w:t>digo</w:t>
      </w:r>
      <w:r w:rsidRPr="00351DCA">
        <w:rPr>
          <w:spacing w:val="24"/>
          <w:sz w:val="24"/>
          <w:szCs w:val="24"/>
          <w:lang w:val="es-CR"/>
        </w:rPr>
        <w:t xml:space="preserve"> </w:t>
      </w:r>
      <w:r w:rsidRPr="00351DCA">
        <w:rPr>
          <w:sz w:val="24"/>
          <w:szCs w:val="24"/>
          <w:lang w:val="es-CR"/>
        </w:rPr>
        <w:t>en</w:t>
      </w:r>
      <w:r w:rsidRPr="00351DCA">
        <w:rPr>
          <w:spacing w:val="28"/>
          <w:sz w:val="24"/>
          <w:szCs w:val="24"/>
          <w:lang w:val="es-CR"/>
        </w:rPr>
        <w:t xml:space="preserve"> </w:t>
      </w:r>
      <w:r w:rsidRPr="00351DCA">
        <w:rPr>
          <w:w w:val="109"/>
          <w:sz w:val="24"/>
          <w:szCs w:val="24"/>
          <w:lang w:val="es-CR"/>
        </w:rPr>
        <w:t>GitHub.</w:t>
      </w:r>
    </w:p>
    <w:p w14:paraId="265E8408" w14:textId="77777777" w:rsidR="00760459" w:rsidRPr="00351DCA" w:rsidRDefault="00760459">
      <w:pPr>
        <w:spacing w:before="4" w:line="140" w:lineRule="exact"/>
        <w:rPr>
          <w:sz w:val="24"/>
          <w:szCs w:val="24"/>
          <w:lang w:val="es-CR"/>
        </w:rPr>
      </w:pPr>
    </w:p>
    <w:p w14:paraId="12FBE5ED" w14:textId="77777777" w:rsidR="00760459" w:rsidRPr="00351DCA" w:rsidRDefault="00760459">
      <w:pPr>
        <w:spacing w:line="200" w:lineRule="exact"/>
        <w:rPr>
          <w:sz w:val="24"/>
          <w:szCs w:val="24"/>
          <w:lang w:val="es-CR"/>
        </w:rPr>
      </w:pPr>
    </w:p>
    <w:p w14:paraId="64B05F5B" w14:textId="2684E9DC" w:rsidR="00760459" w:rsidRPr="00351DCA" w:rsidRDefault="00000000">
      <w:pPr>
        <w:spacing w:line="425" w:lineRule="auto"/>
        <w:ind w:left="645" w:right="62" w:hanging="279"/>
        <w:rPr>
          <w:sz w:val="24"/>
          <w:szCs w:val="24"/>
          <w:lang w:val="es-CR"/>
        </w:rPr>
        <w:sectPr w:rsidR="00760459" w:rsidRPr="00351DCA">
          <w:pgSz w:w="11920" w:h="16840"/>
          <w:pgMar w:top="960" w:right="1340" w:bottom="280" w:left="1340" w:header="751" w:footer="0" w:gutter="0"/>
          <w:cols w:space="720"/>
        </w:sectPr>
      </w:pPr>
      <w:r w:rsidRPr="00351DCA">
        <w:rPr>
          <w:w w:val="220"/>
          <w:sz w:val="24"/>
          <w:szCs w:val="24"/>
          <w:lang w:val="es-CR"/>
        </w:rPr>
        <w:t>•</w:t>
      </w:r>
      <w:r w:rsidRPr="00351DCA">
        <w:rPr>
          <w:spacing w:val="-12"/>
          <w:w w:val="220"/>
          <w:sz w:val="24"/>
          <w:szCs w:val="24"/>
          <w:lang w:val="es-CR"/>
        </w:rPr>
        <w:t xml:space="preserve"> </w:t>
      </w:r>
      <w:r w:rsidR="008E0BCE" w:rsidRPr="00351DCA">
        <w:rPr>
          <w:sz w:val="24"/>
          <w:szCs w:val="24"/>
          <w:lang w:val="es-CR"/>
        </w:rPr>
        <w:t xml:space="preserve">Creación </w:t>
      </w:r>
      <w:r w:rsidR="008E0BCE" w:rsidRPr="00351DCA">
        <w:rPr>
          <w:spacing w:val="2"/>
          <w:sz w:val="24"/>
          <w:szCs w:val="24"/>
          <w:lang w:val="es-CR"/>
        </w:rPr>
        <w:t>del</w:t>
      </w:r>
      <w:r w:rsidRPr="00351DCA">
        <w:rPr>
          <w:spacing w:val="26"/>
          <w:sz w:val="24"/>
          <w:szCs w:val="24"/>
          <w:lang w:val="es-CR"/>
        </w:rPr>
        <w:t xml:space="preserve"> </w:t>
      </w:r>
      <w:r w:rsidR="008E0BCE" w:rsidRPr="00351DCA">
        <w:rPr>
          <w:sz w:val="24"/>
          <w:szCs w:val="24"/>
          <w:lang w:val="es-CR"/>
        </w:rPr>
        <w:t xml:space="preserve">diccionario </w:t>
      </w:r>
      <w:r w:rsidR="008E0BCE" w:rsidRPr="00351DCA">
        <w:rPr>
          <w:spacing w:val="2"/>
          <w:sz w:val="24"/>
          <w:szCs w:val="24"/>
          <w:lang w:val="es-CR"/>
        </w:rPr>
        <w:t>de</w:t>
      </w:r>
      <w:r w:rsidRPr="00351DCA">
        <w:rPr>
          <w:spacing w:val="28"/>
          <w:sz w:val="24"/>
          <w:szCs w:val="24"/>
          <w:lang w:val="es-CR"/>
        </w:rPr>
        <w:t xml:space="preserve"> </w:t>
      </w:r>
      <w:r w:rsidR="008E0BCE" w:rsidRPr="00351DCA">
        <w:rPr>
          <w:sz w:val="24"/>
          <w:szCs w:val="24"/>
          <w:lang w:val="es-CR"/>
        </w:rPr>
        <w:t xml:space="preserve">datos </w:t>
      </w:r>
      <w:r w:rsidR="008E0BCE" w:rsidRPr="00351DCA">
        <w:rPr>
          <w:spacing w:val="5"/>
          <w:sz w:val="24"/>
          <w:szCs w:val="24"/>
          <w:lang w:val="es-CR"/>
        </w:rPr>
        <w:t>y</w:t>
      </w:r>
      <w:r w:rsidRPr="00351DCA">
        <w:rPr>
          <w:spacing w:val="21"/>
          <w:sz w:val="24"/>
          <w:szCs w:val="24"/>
          <w:lang w:val="es-CR"/>
        </w:rPr>
        <w:t xml:space="preserve"> </w:t>
      </w:r>
      <w:r w:rsidR="008E0BCE" w:rsidRPr="00351DCA">
        <w:rPr>
          <w:spacing w:val="-12"/>
          <w:sz w:val="24"/>
          <w:szCs w:val="24"/>
          <w:lang w:val="es-CR"/>
        </w:rPr>
        <w:t>v</w:t>
      </w:r>
      <w:r w:rsidR="008E0BCE" w:rsidRPr="00351DCA">
        <w:rPr>
          <w:sz w:val="24"/>
          <w:szCs w:val="24"/>
          <w:lang w:val="es-CR"/>
        </w:rPr>
        <w:t xml:space="preserve">alidación </w:t>
      </w:r>
      <w:r w:rsidR="008E0BCE" w:rsidRPr="00351DCA">
        <w:rPr>
          <w:spacing w:val="7"/>
          <w:sz w:val="24"/>
          <w:szCs w:val="24"/>
          <w:lang w:val="es-CR"/>
        </w:rPr>
        <w:t>del</w:t>
      </w:r>
      <w:r w:rsidRPr="00351DCA">
        <w:rPr>
          <w:spacing w:val="26"/>
          <w:sz w:val="24"/>
          <w:szCs w:val="24"/>
          <w:lang w:val="es-CR"/>
        </w:rPr>
        <w:t xml:space="preserve"> </w:t>
      </w:r>
      <w:r w:rsidR="008E0BCE" w:rsidRPr="00351DCA">
        <w:rPr>
          <w:sz w:val="24"/>
          <w:szCs w:val="24"/>
          <w:lang w:val="es-CR"/>
        </w:rPr>
        <w:t>d</w:t>
      </w:r>
      <w:r w:rsidR="008E0BCE" w:rsidRPr="00351DCA">
        <w:rPr>
          <w:spacing w:val="6"/>
          <w:sz w:val="24"/>
          <w:szCs w:val="24"/>
          <w:lang w:val="es-CR"/>
        </w:rPr>
        <w:t>o</w:t>
      </w:r>
      <w:r w:rsidR="008E0BCE" w:rsidRPr="00351DCA">
        <w:rPr>
          <w:sz w:val="24"/>
          <w:szCs w:val="24"/>
          <w:lang w:val="es-CR"/>
        </w:rPr>
        <w:t>cume</w:t>
      </w:r>
      <w:r w:rsidR="008E0BCE" w:rsidRPr="00351DCA">
        <w:rPr>
          <w:spacing w:val="-6"/>
          <w:sz w:val="24"/>
          <w:szCs w:val="24"/>
          <w:lang w:val="es-CR"/>
        </w:rPr>
        <w:t>n</w:t>
      </w:r>
      <w:r w:rsidR="008E0BCE" w:rsidRPr="00351DCA">
        <w:rPr>
          <w:sz w:val="24"/>
          <w:szCs w:val="24"/>
          <w:lang w:val="es-CR"/>
        </w:rPr>
        <w:t xml:space="preserve">to </w:t>
      </w:r>
      <w:r w:rsidR="008E0BCE" w:rsidRPr="00351DCA">
        <w:rPr>
          <w:spacing w:val="22"/>
          <w:sz w:val="24"/>
          <w:szCs w:val="24"/>
          <w:lang w:val="es-CR"/>
        </w:rPr>
        <w:t>generado</w:t>
      </w:r>
      <w:r w:rsidR="008E0BCE" w:rsidRPr="00351DCA">
        <w:rPr>
          <w:sz w:val="24"/>
          <w:szCs w:val="24"/>
          <w:lang w:val="es-CR"/>
        </w:rPr>
        <w:t xml:space="preserve"> </w:t>
      </w:r>
      <w:r w:rsidR="008E0BCE" w:rsidRPr="00351DCA">
        <w:rPr>
          <w:spacing w:val="3"/>
          <w:sz w:val="24"/>
          <w:szCs w:val="24"/>
          <w:lang w:val="es-CR"/>
        </w:rPr>
        <w:t>automáticamente</w:t>
      </w:r>
      <w:r w:rsidRPr="00351DCA">
        <w:rPr>
          <w:w w:val="114"/>
          <w:sz w:val="24"/>
          <w:szCs w:val="24"/>
          <w:lang w:val="es-CR"/>
        </w:rPr>
        <w:t xml:space="preserve"> </w:t>
      </w:r>
      <w:r w:rsidRPr="00351DCA">
        <w:rPr>
          <w:sz w:val="24"/>
          <w:szCs w:val="24"/>
          <w:lang w:val="es-CR"/>
        </w:rPr>
        <w:t>desde</w:t>
      </w:r>
      <w:r w:rsidRPr="00351DCA">
        <w:rPr>
          <w:spacing w:val="38"/>
          <w:sz w:val="24"/>
          <w:szCs w:val="24"/>
          <w:lang w:val="es-CR"/>
        </w:rPr>
        <w:t xml:space="preserve"> </w:t>
      </w:r>
      <w:r w:rsidRPr="00351DCA">
        <w:rPr>
          <w:sz w:val="24"/>
          <w:szCs w:val="24"/>
          <w:lang w:val="es-CR"/>
        </w:rPr>
        <w:t>SQL</w:t>
      </w:r>
      <w:r w:rsidRPr="00351DCA">
        <w:rPr>
          <w:spacing w:val="26"/>
          <w:sz w:val="24"/>
          <w:szCs w:val="24"/>
          <w:lang w:val="es-CR"/>
        </w:rPr>
        <w:t xml:space="preserve"> </w:t>
      </w:r>
      <w:proofErr w:type="spellStart"/>
      <w:r w:rsidRPr="00351DCA">
        <w:rPr>
          <w:w w:val="103"/>
          <w:sz w:val="24"/>
          <w:szCs w:val="24"/>
          <w:lang w:val="es-CR"/>
        </w:rPr>
        <w:t>De</w:t>
      </w:r>
      <w:r w:rsidRPr="00351DCA">
        <w:rPr>
          <w:spacing w:val="-6"/>
          <w:w w:val="103"/>
          <w:sz w:val="24"/>
          <w:szCs w:val="24"/>
          <w:lang w:val="es-CR"/>
        </w:rPr>
        <w:t>v</w:t>
      </w:r>
      <w:r w:rsidRPr="00351DCA">
        <w:rPr>
          <w:w w:val="102"/>
          <w:sz w:val="24"/>
          <w:szCs w:val="24"/>
          <w:lang w:val="es-CR"/>
        </w:rPr>
        <w:t>elo</w:t>
      </w:r>
      <w:r w:rsidRPr="00351DCA">
        <w:rPr>
          <w:spacing w:val="6"/>
          <w:w w:val="102"/>
          <w:sz w:val="24"/>
          <w:szCs w:val="24"/>
          <w:lang w:val="es-CR"/>
        </w:rPr>
        <w:t>p</w:t>
      </w:r>
      <w:r w:rsidRPr="00351DCA">
        <w:rPr>
          <w:w w:val="107"/>
          <w:sz w:val="24"/>
          <w:szCs w:val="24"/>
          <w:lang w:val="es-CR"/>
        </w:rPr>
        <w:t>er</w:t>
      </w:r>
      <w:proofErr w:type="spellEnd"/>
      <w:r w:rsidRPr="00351DCA">
        <w:rPr>
          <w:w w:val="107"/>
          <w:sz w:val="24"/>
          <w:szCs w:val="24"/>
          <w:lang w:val="es-CR"/>
        </w:rPr>
        <w:t>.</w:t>
      </w:r>
    </w:p>
    <w:p w14:paraId="5D4710FB" w14:textId="77777777" w:rsidR="00760459" w:rsidRPr="00351DCA" w:rsidRDefault="00760459">
      <w:pPr>
        <w:spacing w:before="1" w:line="120" w:lineRule="exact"/>
        <w:rPr>
          <w:sz w:val="24"/>
          <w:szCs w:val="24"/>
          <w:lang w:val="es-CR"/>
        </w:rPr>
      </w:pPr>
    </w:p>
    <w:p w14:paraId="0A634EBE" w14:textId="77777777" w:rsidR="00760459" w:rsidRPr="00351DCA" w:rsidRDefault="00760459">
      <w:pPr>
        <w:spacing w:line="200" w:lineRule="exact"/>
        <w:rPr>
          <w:sz w:val="24"/>
          <w:szCs w:val="24"/>
          <w:lang w:val="es-CR"/>
        </w:rPr>
      </w:pPr>
    </w:p>
    <w:p w14:paraId="1ED09589" w14:textId="77777777" w:rsidR="00760459" w:rsidRPr="00351DCA" w:rsidRDefault="00760459">
      <w:pPr>
        <w:spacing w:line="200" w:lineRule="exact"/>
        <w:rPr>
          <w:sz w:val="24"/>
          <w:szCs w:val="24"/>
          <w:lang w:val="es-CR"/>
        </w:rPr>
      </w:pPr>
    </w:p>
    <w:p w14:paraId="43055953" w14:textId="77777777" w:rsidR="00760459" w:rsidRPr="00351DCA" w:rsidRDefault="00000000">
      <w:pPr>
        <w:spacing w:before="31"/>
        <w:ind w:left="100"/>
        <w:rPr>
          <w:rFonts w:eastAsia="Georgia"/>
          <w:sz w:val="24"/>
          <w:szCs w:val="24"/>
          <w:lang w:val="es-CR"/>
        </w:rPr>
      </w:pPr>
      <w:r w:rsidRPr="00351DCA">
        <w:rPr>
          <w:rFonts w:eastAsia="Georgia"/>
          <w:b/>
          <w:w w:val="93"/>
          <w:sz w:val="24"/>
          <w:szCs w:val="24"/>
          <w:lang w:val="es-CR"/>
        </w:rPr>
        <w:t>Semana</w:t>
      </w:r>
      <w:r w:rsidRPr="00351DCA">
        <w:rPr>
          <w:rFonts w:eastAsia="Georgia"/>
          <w:b/>
          <w:spacing w:val="32"/>
          <w:w w:val="93"/>
          <w:sz w:val="24"/>
          <w:szCs w:val="24"/>
          <w:lang w:val="es-CR"/>
        </w:rPr>
        <w:t xml:space="preserve"> </w:t>
      </w:r>
      <w:r w:rsidRPr="00351DCA">
        <w:rPr>
          <w:rFonts w:eastAsia="Georgia"/>
          <w:b/>
          <w:sz w:val="24"/>
          <w:szCs w:val="24"/>
          <w:lang w:val="es-CR"/>
        </w:rPr>
        <w:t>9</w:t>
      </w:r>
    </w:p>
    <w:p w14:paraId="3F40939A" w14:textId="77777777" w:rsidR="00760459" w:rsidRPr="00351DCA" w:rsidRDefault="00760459">
      <w:pPr>
        <w:spacing w:before="13" w:line="240" w:lineRule="exact"/>
        <w:rPr>
          <w:sz w:val="24"/>
          <w:szCs w:val="24"/>
          <w:lang w:val="es-CR"/>
        </w:rPr>
      </w:pPr>
    </w:p>
    <w:p w14:paraId="2B6B5B9B" w14:textId="700870A6" w:rsidR="00760459" w:rsidRPr="00351DCA" w:rsidRDefault="00000000">
      <w:pPr>
        <w:ind w:left="820"/>
        <w:rPr>
          <w:rFonts w:eastAsia="Georgia"/>
          <w:sz w:val="24"/>
          <w:szCs w:val="24"/>
          <w:lang w:val="es-CR"/>
        </w:rPr>
      </w:pPr>
      <w:r w:rsidRPr="00351DCA">
        <w:rPr>
          <w:rFonts w:eastAsia="Georgia"/>
          <w:b/>
          <w:sz w:val="24"/>
          <w:szCs w:val="24"/>
          <w:lang w:val="es-CR"/>
        </w:rPr>
        <w:t>Martes</w:t>
      </w:r>
      <w:r w:rsidRPr="00351DCA">
        <w:rPr>
          <w:rFonts w:eastAsia="Georgia"/>
          <w:b/>
          <w:spacing w:val="4"/>
          <w:sz w:val="24"/>
          <w:szCs w:val="24"/>
          <w:lang w:val="es-CR"/>
        </w:rPr>
        <w:t xml:space="preserve"> </w:t>
      </w:r>
      <w:r w:rsidRPr="00351DCA">
        <w:rPr>
          <w:rFonts w:eastAsia="Georgia"/>
          <w:b/>
          <w:sz w:val="24"/>
          <w:szCs w:val="24"/>
          <w:lang w:val="es-CR"/>
        </w:rPr>
        <w:t>19</w:t>
      </w:r>
      <w:r w:rsidRPr="00351DCA">
        <w:rPr>
          <w:rFonts w:eastAsia="Georgia"/>
          <w:b/>
          <w:spacing w:val="28"/>
          <w:sz w:val="24"/>
          <w:szCs w:val="24"/>
          <w:lang w:val="es-CR"/>
        </w:rPr>
        <w:t xml:space="preserve"> </w:t>
      </w:r>
      <w:r w:rsidRPr="00351DCA">
        <w:rPr>
          <w:rFonts w:eastAsia="Georgia"/>
          <w:b/>
          <w:sz w:val="24"/>
          <w:szCs w:val="24"/>
          <w:lang w:val="es-CR"/>
        </w:rPr>
        <w:t>de</w:t>
      </w:r>
      <w:r w:rsidRPr="00351DCA">
        <w:rPr>
          <w:rFonts w:eastAsia="Georgia"/>
          <w:b/>
          <w:spacing w:val="9"/>
          <w:sz w:val="24"/>
          <w:szCs w:val="24"/>
          <w:lang w:val="es-CR"/>
        </w:rPr>
        <w:t xml:space="preserve"> </w:t>
      </w:r>
      <w:r w:rsidR="008E0BCE" w:rsidRPr="00351DCA">
        <w:rPr>
          <w:rFonts w:eastAsia="Georgia"/>
          <w:b/>
          <w:w w:val="89"/>
          <w:sz w:val="24"/>
          <w:szCs w:val="24"/>
          <w:lang w:val="es-CR"/>
        </w:rPr>
        <w:t>n</w:t>
      </w:r>
      <w:r w:rsidR="008E0BCE" w:rsidRPr="00351DCA">
        <w:rPr>
          <w:rFonts w:eastAsia="Georgia"/>
          <w:b/>
          <w:spacing w:val="-6"/>
          <w:w w:val="89"/>
          <w:sz w:val="24"/>
          <w:szCs w:val="24"/>
          <w:lang w:val="es-CR"/>
        </w:rPr>
        <w:t>o</w:t>
      </w:r>
      <w:r w:rsidR="008E0BCE" w:rsidRPr="00351DCA">
        <w:rPr>
          <w:rFonts w:eastAsia="Georgia"/>
          <w:b/>
          <w:w w:val="89"/>
          <w:sz w:val="24"/>
          <w:szCs w:val="24"/>
          <w:lang w:val="es-CR"/>
        </w:rPr>
        <w:t>vie</w:t>
      </w:r>
      <w:r w:rsidR="008E0BCE" w:rsidRPr="00351DCA">
        <w:rPr>
          <w:rFonts w:eastAsia="Georgia"/>
          <w:b/>
          <w:spacing w:val="-6"/>
          <w:w w:val="89"/>
          <w:sz w:val="24"/>
          <w:szCs w:val="24"/>
          <w:lang w:val="es-CR"/>
        </w:rPr>
        <w:t>m</w:t>
      </w:r>
      <w:r w:rsidR="008E0BCE" w:rsidRPr="00351DCA">
        <w:rPr>
          <w:rFonts w:eastAsia="Georgia"/>
          <w:b/>
          <w:w w:val="89"/>
          <w:sz w:val="24"/>
          <w:szCs w:val="24"/>
          <w:lang w:val="es-CR"/>
        </w:rPr>
        <w:t xml:space="preserve">bre </w:t>
      </w:r>
      <w:r w:rsidR="008E0BCE" w:rsidRPr="00351DCA">
        <w:rPr>
          <w:rFonts w:eastAsia="Georgia"/>
          <w:b/>
          <w:spacing w:val="34"/>
          <w:w w:val="89"/>
          <w:sz w:val="24"/>
          <w:szCs w:val="24"/>
          <w:lang w:val="es-CR"/>
        </w:rPr>
        <w:t>(</w:t>
      </w:r>
      <w:r w:rsidRPr="00351DCA">
        <w:rPr>
          <w:rFonts w:eastAsia="Georgia"/>
          <w:b/>
          <w:w w:val="89"/>
          <w:sz w:val="24"/>
          <w:szCs w:val="24"/>
          <w:lang w:val="es-CR"/>
        </w:rPr>
        <w:t>9:00</w:t>
      </w:r>
      <w:r w:rsidRPr="00351DCA">
        <w:rPr>
          <w:rFonts w:eastAsia="Georgia"/>
          <w:b/>
          <w:spacing w:val="16"/>
          <w:w w:val="89"/>
          <w:sz w:val="24"/>
          <w:szCs w:val="24"/>
          <w:lang w:val="es-CR"/>
        </w:rPr>
        <w:t xml:space="preserve"> </w:t>
      </w:r>
      <w:r w:rsidRPr="00351DCA">
        <w:rPr>
          <w:rFonts w:eastAsia="Georgia"/>
          <w:b/>
          <w:sz w:val="24"/>
          <w:szCs w:val="24"/>
          <w:lang w:val="es-CR"/>
        </w:rPr>
        <w:t>-</w:t>
      </w:r>
      <w:r w:rsidRPr="00351DCA">
        <w:rPr>
          <w:rFonts w:eastAsia="Georgia"/>
          <w:b/>
          <w:spacing w:val="28"/>
          <w:sz w:val="24"/>
          <w:szCs w:val="24"/>
          <w:lang w:val="es-CR"/>
        </w:rPr>
        <w:t xml:space="preserve"> </w:t>
      </w:r>
      <w:r w:rsidRPr="00351DCA">
        <w:rPr>
          <w:rFonts w:eastAsia="Georgia"/>
          <w:b/>
          <w:w w:val="87"/>
          <w:sz w:val="24"/>
          <w:szCs w:val="24"/>
          <w:lang w:val="es-CR"/>
        </w:rPr>
        <w:t>10:00</w:t>
      </w:r>
      <w:r w:rsidRPr="00351DCA">
        <w:rPr>
          <w:rFonts w:eastAsia="Georgia"/>
          <w:b/>
          <w:spacing w:val="36"/>
          <w:w w:val="87"/>
          <w:sz w:val="24"/>
          <w:szCs w:val="24"/>
          <w:lang w:val="es-CR"/>
        </w:rPr>
        <w:t xml:space="preserve"> </w:t>
      </w:r>
      <w:r w:rsidRPr="00351DCA">
        <w:rPr>
          <w:rFonts w:eastAsia="Georgia"/>
          <w:b/>
          <w:sz w:val="24"/>
          <w:szCs w:val="24"/>
          <w:lang w:val="es-CR"/>
        </w:rPr>
        <w:t>pm):</w:t>
      </w:r>
    </w:p>
    <w:p w14:paraId="50A608EC" w14:textId="77777777" w:rsidR="00760459" w:rsidRPr="00351DCA" w:rsidRDefault="00760459">
      <w:pPr>
        <w:spacing w:before="4" w:line="160" w:lineRule="exact"/>
        <w:rPr>
          <w:sz w:val="24"/>
          <w:szCs w:val="24"/>
          <w:lang w:val="es-CR"/>
        </w:rPr>
      </w:pPr>
    </w:p>
    <w:p w14:paraId="0CB127BE" w14:textId="77777777" w:rsidR="00760459" w:rsidRPr="00351DCA" w:rsidRDefault="00760459">
      <w:pPr>
        <w:spacing w:line="200" w:lineRule="exact"/>
        <w:rPr>
          <w:sz w:val="24"/>
          <w:szCs w:val="24"/>
          <w:lang w:val="es-CR"/>
        </w:rPr>
      </w:pPr>
    </w:p>
    <w:p w14:paraId="034E6DFB" w14:textId="77777777" w:rsidR="00760459" w:rsidRPr="00351DCA" w:rsidRDefault="00000000">
      <w:pPr>
        <w:ind w:left="367"/>
        <w:rPr>
          <w:sz w:val="24"/>
          <w:szCs w:val="24"/>
          <w:lang w:val="es-CR"/>
        </w:rPr>
      </w:pPr>
      <w:r w:rsidRPr="00351DCA">
        <w:rPr>
          <w:w w:val="220"/>
          <w:sz w:val="24"/>
          <w:szCs w:val="24"/>
          <w:lang w:val="es-CR"/>
        </w:rPr>
        <w:t>•</w:t>
      </w:r>
      <w:r w:rsidRPr="00351DCA">
        <w:rPr>
          <w:spacing w:val="-12"/>
          <w:w w:val="220"/>
          <w:sz w:val="24"/>
          <w:szCs w:val="24"/>
          <w:lang w:val="es-CR"/>
        </w:rPr>
        <w:t xml:space="preserve"> </w:t>
      </w:r>
      <w:r w:rsidRPr="00351DCA">
        <w:rPr>
          <w:sz w:val="24"/>
          <w:szCs w:val="24"/>
          <w:lang w:val="es-CR"/>
        </w:rPr>
        <w:t>Correcciones</w:t>
      </w:r>
      <w:r w:rsidRPr="00351DCA">
        <w:rPr>
          <w:spacing w:val="53"/>
          <w:sz w:val="24"/>
          <w:szCs w:val="24"/>
          <w:lang w:val="es-CR"/>
        </w:rPr>
        <w:t xml:space="preserve"> </w:t>
      </w:r>
      <w:r w:rsidRPr="00351DCA">
        <w:rPr>
          <w:sz w:val="24"/>
          <w:szCs w:val="24"/>
          <w:lang w:val="es-CR"/>
        </w:rPr>
        <w:t>finales</w:t>
      </w:r>
      <w:r w:rsidRPr="00351DCA">
        <w:rPr>
          <w:spacing w:val="24"/>
          <w:sz w:val="24"/>
          <w:szCs w:val="24"/>
          <w:lang w:val="es-CR"/>
        </w:rPr>
        <w:t xml:space="preserve"> </w:t>
      </w:r>
      <w:r w:rsidRPr="00351DCA">
        <w:rPr>
          <w:sz w:val="24"/>
          <w:szCs w:val="24"/>
          <w:lang w:val="es-CR"/>
        </w:rPr>
        <w:t>de</w:t>
      </w:r>
      <w:r w:rsidRPr="00351DCA">
        <w:rPr>
          <w:spacing w:val="28"/>
          <w:sz w:val="24"/>
          <w:szCs w:val="24"/>
          <w:lang w:val="es-CR"/>
        </w:rPr>
        <w:t xml:space="preserve"> </w:t>
      </w:r>
      <w:r w:rsidRPr="00351DCA">
        <w:rPr>
          <w:sz w:val="24"/>
          <w:szCs w:val="24"/>
          <w:lang w:val="es-CR"/>
        </w:rPr>
        <w:t>la</w:t>
      </w:r>
      <w:r w:rsidRPr="00351DCA">
        <w:rPr>
          <w:spacing w:val="29"/>
          <w:sz w:val="24"/>
          <w:szCs w:val="24"/>
          <w:lang w:val="es-CR"/>
        </w:rPr>
        <w:t xml:space="preserve"> </w:t>
      </w:r>
      <w:r w:rsidRPr="00351DCA">
        <w:rPr>
          <w:w w:val="106"/>
          <w:sz w:val="24"/>
          <w:szCs w:val="24"/>
          <w:lang w:val="es-CR"/>
        </w:rPr>
        <w:t>programación.</w:t>
      </w:r>
    </w:p>
    <w:p w14:paraId="72DDF45F" w14:textId="77777777" w:rsidR="00760459" w:rsidRPr="00351DCA" w:rsidRDefault="00760459">
      <w:pPr>
        <w:spacing w:before="5" w:line="160" w:lineRule="exact"/>
        <w:rPr>
          <w:sz w:val="24"/>
          <w:szCs w:val="24"/>
          <w:lang w:val="es-CR"/>
        </w:rPr>
      </w:pPr>
    </w:p>
    <w:p w14:paraId="47F4D793" w14:textId="77777777" w:rsidR="00760459" w:rsidRPr="00351DCA" w:rsidRDefault="00760459">
      <w:pPr>
        <w:spacing w:line="200" w:lineRule="exact"/>
        <w:rPr>
          <w:sz w:val="24"/>
          <w:szCs w:val="24"/>
          <w:lang w:val="es-CR"/>
        </w:rPr>
      </w:pPr>
    </w:p>
    <w:p w14:paraId="16FF04F0" w14:textId="77777777" w:rsidR="00760459" w:rsidRPr="00351DCA" w:rsidRDefault="00000000">
      <w:pPr>
        <w:ind w:left="367"/>
        <w:rPr>
          <w:sz w:val="24"/>
          <w:szCs w:val="24"/>
          <w:lang w:val="es-CR"/>
        </w:rPr>
      </w:pPr>
      <w:r w:rsidRPr="00351DCA">
        <w:rPr>
          <w:w w:val="220"/>
          <w:sz w:val="24"/>
          <w:szCs w:val="24"/>
          <w:lang w:val="es-CR"/>
        </w:rPr>
        <w:t>•</w:t>
      </w:r>
      <w:r w:rsidRPr="00351DCA">
        <w:rPr>
          <w:spacing w:val="-12"/>
          <w:w w:val="220"/>
          <w:sz w:val="24"/>
          <w:szCs w:val="24"/>
          <w:lang w:val="es-CR"/>
        </w:rPr>
        <w:t xml:space="preserve"> </w:t>
      </w:r>
      <w:r w:rsidRPr="00351DCA">
        <w:rPr>
          <w:spacing w:val="-18"/>
          <w:sz w:val="24"/>
          <w:szCs w:val="24"/>
          <w:lang w:val="es-CR"/>
        </w:rPr>
        <w:t>V</w:t>
      </w:r>
      <w:r w:rsidRPr="00351DCA">
        <w:rPr>
          <w:sz w:val="24"/>
          <w:szCs w:val="24"/>
          <w:lang w:val="es-CR"/>
        </w:rPr>
        <w:t>erificación</w:t>
      </w:r>
      <w:r w:rsidRPr="00351DCA">
        <w:rPr>
          <w:spacing w:val="38"/>
          <w:sz w:val="24"/>
          <w:szCs w:val="24"/>
          <w:lang w:val="es-CR"/>
        </w:rPr>
        <w:t xml:space="preserve"> </w:t>
      </w:r>
      <w:r w:rsidRPr="00351DCA">
        <w:rPr>
          <w:sz w:val="24"/>
          <w:szCs w:val="24"/>
          <w:lang w:val="es-CR"/>
        </w:rPr>
        <w:t>de</w:t>
      </w:r>
      <w:r w:rsidRPr="00351DCA">
        <w:rPr>
          <w:spacing w:val="28"/>
          <w:sz w:val="24"/>
          <w:szCs w:val="24"/>
          <w:lang w:val="es-CR"/>
        </w:rPr>
        <w:t xml:space="preserve"> </w:t>
      </w:r>
      <w:r w:rsidRPr="00351DCA">
        <w:rPr>
          <w:sz w:val="24"/>
          <w:szCs w:val="24"/>
          <w:lang w:val="es-CR"/>
        </w:rPr>
        <w:t>que</w:t>
      </w:r>
      <w:r w:rsidRPr="00351DCA">
        <w:rPr>
          <w:spacing w:val="34"/>
          <w:sz w:val="24"/>
          <w:szCs w:val="24"/>
          <w:lang w:val="es-CR"/>
        </w:rPr>
        <w:t xml:space="preserve"> </w:t>
      </w:r>
      <w:r w:rsidRPr="00351DCA">
        <w:rPr>
          <w:sz w:val="24"/>
          <w:szCs w:val="24"/>
          <w:lang w:val="es-CR"/>
        </w:rPr>
        <w:t>t</w:t>
      </w:r>
      <w:r w:rsidRPr="00351DCA">
        <w:rPr>
          <w:spacing w:val="6"/>
          <w:sz w:val="24"/>
          <w:szCs w:val="24"/>
          <w:lang w:val="es-CR"/>
        </w:rPr>
        <w:t>o</w:t>
      </w:r>
      <w:r w:rsidRPr="00351DCA">
        <w:rPr>
          <w:sz w:val="24"/>
          <w:szCs w:val="24"/>
          <w:lang w:val="es-CR"/>
        </w:rPr>
        <w:t>dos</w:t>
      </w:r>
      <w:r w:rsidRPr="00351DCA">
        <w:rPr>
          <w:spacing w:val="49"/>
          <w:sz w:val="24"/>
          <w:szCs w:val="24"/>
          <w:lang w:val="es-CR"/>
        </w:rPr>
        <w:t xml:space="preserve"> </w:t>
      </w:r>
      <w:r w:rsidRPr="00351DCA">
        <w:rPr>
          <w:sz w:val="24"/>
          <w:szCs w:val="24"/>
          <w:lang w:val="es-CR"/>
        </w:rPr>
        <w:t>los</w:t>
      </w:r>
      <w:r w:rsidRPr="00351DCA">
        <w:rPr>
          <w:spacing w:val="15"/>
          <w:sz w:val="24"/>
          <w:szCs w:val="24"/>
          <w:lang w:val="es-CR"/>
        </w:rPr>
        <w:t xml:space="preserve"> </w:t>
      </w:r>
      <w:r w:rsidRPr="00351DCA">
        <w:rPr>
          <w:sz w:val="24"/>
          <w:szCs w:val="24"/>
          <w:lang w:val="es-CR"/>
        </w:rPr>
        <w:t>m</w:t>
      </w:r>
      <w:r w:rsidRPr="00351DCA">
        <w:rPr>
          <w:spacing w:val="6"/>
          <w:sz w:val="24"/>
          <w:szCs w:val="24"/>
          <w:lang w:val="es-CR"/>
        </w:rPr>
        <w:t>ó</w:t>
      </w:r>
      <w:r w:rsidRPr="00351DCA">
        <w:rPr>
          <w:sz w:val="24"/>
          <w:szCs w:val="24"/>
          <w:lang w:val="es-CR"/>
        </w:rPr>
        <w:t>dulos</w:t>
      </w:r>
      <w:r w:rsidRPr="00351DCA">
        <w:rPr>
          <w:spacing w:val="44"/>
          <w:sz w:val="24"/>
          <w:szCs w:val="24"/>
          <w:lang w:val="es-CR"/>
        </w:rPr>
        <w:t xml:space="preserve"> </w:t>
      </w:r>
      <w:r w:rsidRPr="00351DCA">
        <w:rPr>
          <w:sz w:val="24"/>
          <w:szCs w:val="24"/>
          <w:lang w:val="es-CR"/>
        </w:rPr>
        <w:t>estén</w:t>
      </w:r>
      <w:r w:rsidRPr="00351DCA">
        <w:rPr>
          <w:spacing w:val="50"/>
          <w:sz w:val="24"/>
          <w:szCs w:val="24"/>
          <w:lang w:val="es-CR"/>
        </w:rPr>
        <w:t xml:space="preserve"> </w:t>
      </w:r>
      <w:r w:rsidRPr="00351DCA">
        <w:rPr>
          <w:w w:val="103"/>
          <w:sz w:val="24"/>
          <w:szCs w:val="24"/>
          <w:lang w:val="es-CR"/>
        </w:rPr>
        <w:t>funcionales.</w:t>
      </w:r>
    </w:p>
    <w:p w14:paraId="506D1931" w14:textId="77777777" w:rsidR="00760459" w:rsidRPr="00351DCA" w:rsidRDefault="00760459">
      <w:pPr>
        <w:spacing w:before="5" w:line="160" w:lineRule="exact"/>
        <w:rPr>
          <w:sz w:val="24"/>
          <w:szCs w:val="24"/>
          <w:lang w:val="es-CR"/>
        </w:rPr>
      </w:pPr>
    </w:p>
    <w:p w14:paraId="046C5AE0" w14:textId="77777777" w:rsidR="00760459" w:rsidRPr="00351DCA" w:rsidRDefault="00760459">
      <w:pPr>
        <w:spacing w:line="200" w:lineRule="exact"/>
        <w:rPr>
          <w:sz w:val="24"/>
          <w:szCs w:val="24"/>
          <w:lang w:val="es-CR"/>
        </w:rPr>
      </w:pPr>
    </w:p>
    <w:p w14:paraId="4BE6F055" w14:textId="77777777" w:rsidR="00760459" w:rsidRPr="00351DCA" w:rsidRDefault="00000000">
      <w:pPr>
        <w:ind w:left="367"/>
        <w:rPr>
          <w:sz w:val="24"/>
          <w:szCs w:val="24"/>
          <w:lang w:val="es-CR"/>
        </w:rPr>
      </w:pPr>
      <w:r w:rsidRPr="00351DCA">
        <w:rPr>
          <w:w w:val="220"/>
          <w:sz w:val="24"/>
          <w:szCs w:val="24"/>
          <w:lang w:val="es-CR"/>
        </w:rPr>
        <w:t>•</w:t>
      </w:r>
      <w:r w:rsidRPr="00351DCA">
        <w:rPr>
          <w:spacing w:val="-12"/>
          <w:w w:val="220"/>
          <w:sz w:val="24"/>
          <w:szCs w:val="24"/>
          <w:lang w:val="es-CR"/>
        </w:rPr>
        <w:t xml:space="preserve"> </w:t>
      </w:r>
      <w:r w:rsidRPr="00351DCA">
        <w:rPr>
          <w:w w:val="110"/>
          <w:sz w:val="24"/>
          <w:szCs w:val="24"/>
          <w:lang w:val="es-CR"/>
        </w:rPr>
        <w:t>E</w:t>
      </w:r>
      <w:r w:rsidRPr="00351DCA">
        <w:rPr>
          <w:spacing w:val="-7"/>
          <w:w w:val="110"/>
          <w:sz w:val="24"/>
          <w:szCs w:val="24"/>
          <w:lang w:val="es-CR"/>
        </w:rPr>
        <w:t>n</w:t>
      </w:r>
      <w:r w:rsidRPr="00351DCA">
        <w:rPr>
          <w:w w:val="110"/>
          <w:sz w:val="24"/>
          <w:szCs w:val="24"/>
          <w:lang w:val="es-CR"/>
        </w:rPr>
        <w:t>trega</w:t>
      </w:r>
      <w:r w:rsidRPr="00351DCA">
        <w:rPr>
          <w:spacing w:val="13"/>
          <w:w w:val="110"/>
          <w:sz w:val="24"/>
          <w:szCs w:val="24"/>
          <w:lang w:val="es-CR"/>
        </w:rPr>
        <w:t xml:space="preserve"> </w:t>
      </w:r>
      <w:r w:rsidRPr="00351DCA">
        <w:rPr>
          <w:sz w:val="24"/>
          <w:szCs w:val="24"/>
          <w:lang w:val="es-CR"/>
        </w:rPr>
        <w:t>del</w:t>
      </w:r>
      <w:r w:rsidRPr="00351DCA">
        <w:rPr>
          <w:spacing w:val="26"/>
          <w:sz w:val="24"/>
          <w:szCs w:val="24"/>
          <w:lang w:val="es-CR"/>
        </w:rPr>
        <w:t xml:space="preserve"> </w:t>
      </w:r>
      <w:r w:rsidRPr="00351DCA">
        <w:rPr>
          <w:sz w:val="24"/>
          <w:szCs w:val="24"/>
          <w:lang w:val="es-CR"/>
        </w:rPr>
        <w:t>segundo</w:t>
      </w:r>
      <w:r w:rsidRPr="00351DCA">
        <w:rPr>
          <w:spacing w:val="47"/>
          <w:sz w:val="24"/>
          <w:szCs w:val="24"/>
          <w:lang w:val="es-CR"/>
        </w:rPr>
        <w:t xml:space="preserve"> </w:t>
      </w:r>
      <w:r w:rsidRPr="00351DCA">
        <w:rPr>
          <w:spacing w:val="-6"/>
          <w:w w:val="111"/>
          <w:sz w:val="24"/>
          <w:szCs w:val="24"/>
          <w:lang w:val="es-CR"/>
        </w:rPr>
        <w:t>a</w:t>
      </w:r>
      <w:r w:rsidRPr="00351DCA">
        <w:rPr>
          <w:spacing w:val="-12"/>
          <w:w w:val="104"/>
          <w:sz w:val="24"/>
          <w:szCs w:val="24"/>
          <w:lang w:val="es-CR"/>
        </w:rPr>
        <w:t>v</w:t>
      </w:r>
      <w:r w:rsidRPr="00351DCA">
        <w:rPr>
          <w:w w:val="105"/>
          <w:sz w:val="24"/>
          <w:szCs w:val="24"/>
          <w:lang w:val="es-CR"/>
        </w:rPr>
        <w:t>ance.</w:t>
      </w:r>
    </w:p>
    <w:p w14:paraId="759EC61E" w14:textId="77777777" w:rsidR="00760459" w:rsidRPr="00351DCA" w:rsidRDefault="00760459">
      <w:pPr>
        <w:spacing w:before="8" w:line="160" w:lineRule="exact"/>
        <w:rPr>
          <w:sz w:val="24"/>
          <w:szCs w:val="24"/>
          <w:lang w:val="es-CR"/>
        </w:rPr>
      </w:pPr>
    </w:p>
    <w:p w14:paraId="6723538C" w14:textId="77777777" w:rsidR="00760459" w:rsidRPr="00351DCA" w:rsidRDefault="00760459">
      <w:pPr>
        <w:spacing w:line="200" w:lineRule="exact"/>
        <w:rPr>
          <w:sz w:val="24"/>
          <w:szCs w:val="24"/>
          <w:lang w:val="es-CR"/>
        </w:rPr>
      </w:pPr>
    </w:p>
    <w:p w14:paraId="51491C5E" w14:textId="77777777" w:rsidR="00760459" w:rsidRPr="00351DCA" w:rsidRDefault="00000000">
      <w:pPr>
        <w:ind w:left="820"/>
        <w:rPr>
          <w:rFonts w:eastAsia="Georgia"/>
          <w:sz w:val="24"/>
          <w:szCs w:val="24"/>
          <w:lang w:val="es-CR"/>
        </w:rPr>
      </w:pPr>
      <w:r w:rsidRPr="00351DCA">
        <w:rPr>
          <w:rFonts w:eastAsia="Georgia"/>
          <w:b/>
          <w:sz w:val="24"/>
          <w:szCs w:val="24"/>
          <w:lang w:val="es-CR"/>
        </w:rPr>
        <w:t>Sábado</w:t>
      </w:r>
      <w:r w:rsidRPr="00351DCA">
        <w:rPr>
          <w:rFonts w:eastAsia="Georgia"/>
          <w:b/>
          <w:spacing w:val="-22"/>
          <w:sz w:val="24"/>
          <w:szCs w:val="24"/>
          <w:lang w:val="es-CR"/>
        </w:rPr>
        <w:t xml:space="preserve"> </w:t>
      </w:r>
      <w:r w:rsidRPr="00351DCA">
        <w:rPr>
          <w:rFonts w:eastAsia="Georgia"/>
          <w:b/>
          <w:sz w:val="24"/>
          <w:szCs w:val="24"/>
          <w:lang w:val="es-CR"/>
        </w:rPr>
        <w:t>23</w:t>
      </w:r>
      <w:r w:rsidRPr="00351DCA">
        <w:rPr>
          <w:rFonts w:eastAsia="Georgia"/>
          <w:b/>
          <w:spacing w:val="3"/>
          <w:sz w:val="24"/>
          <w:szCs w:val="24"/>
          <w:lang w:val="es-CR"/>
        </w:rPr>
        <w:t xml:space="preserve"> </w:t>
      </w:r>
      <w:r w:rsidRPr="00351DCA">
        <w:rPr>
          <w:rFonts w:eastAsia="Georgia"/>
          <w:b/>
          <w:sz w:val="24"/>
          <w:szCs w:val="24"/>
          <w:lang w:val="es-CR"/>
        </w:rPr>
        <w:t>de</w:t>
      </w:r>
      <w:r w:rsidRPr="00351DCA">
        <w:rPr>
          <w:rFonts w:eastAsia="Georgia"/>
          <w:b/>
          <w:spacing w:val="9"/>
          <w:sz w:val="24"/>
          <w:szCs w:val="24"/>
          <w:lang w:val="es-CR"/>
        </w:rPr>
        <w:t xml:space="preserve"> </w:t>
      </w:r>
      <w:r w:rsidRPr="00351DCA">
        <w:rPr>
          <w:rFonts w:eastAsia="Georgia"/>
          <w:b/>
          <w:w w:val="92"/>
          <w:sz w:val="24"/>
          <w:szCs w:val="24"/>
          <w:lang w:val="es-CR"/>
        </w:rPr>
        <w:t>n</w:t>
      </w:r>
      <w:r w:rsidRPr="00351DCA">
        <w:rPr>
          <w:rFonts w:eastAsia="Georgia"/>
          <w:b/>
          <w:spacing w:val="-6"/>
          <w:w w:val="92"/>
          <w:sz w:val="24"/>
          <w:szCs w:val="24"/>
          <w:lang w:val="es-CR"/>
        </w:rPr>
        <w:t>o</w:t>
      </w:r>
      <w:r w:rsidRPr="00351DCA">
        <w:rPr>
          <w:rFonts w:eastAsia="Georgia"/>
          <w:b/>
          <w:w w:val="92"/>
          <w:sz w:val="24"/>
          <w:szCs w:val="24"/>
          <w:lang w:val="es-CR"/>
        </w:rPr>
        <w:t>vie</w:t>
      </w:r>
      <w:r w:rsidRPr="00351DCA">
        <w:rPr>
          <w:rFonts w:eastAsia="Georgia"/>
          <w:b/>
          <w:spacing w:val="-6"/>
          <w:w w:val="92"/>
          <w:sz w:val="24"/>
          <w:szCs w:val="24"/>
          <w:lang w:val="es-CR"/>
        </w:rPr>
        <w:t>m</w:t>
      </w:r>
      <w:r w:rsidRPr="00351DCA">
        <w:rPr>
          <w:rFonts w:eastAsia="Georgia"/>
          <w:b/>
          <w:w w:val="92"/>
          <w:sz w:val="24"/>
          <w:szCs w:val="24"/>
          <w:lang w:val="es-CR"/>
        </w:rPr>
        <w:t>bre</w:t>
      </w:r>
      <w:r w:rsidRPr="00351DCA">
        <w:rPr>
          <w:rFonts w:eastAsia="Georgia"/>
          <w:b/>
          <w:spacing w:val="46"/>
          <w:w w:val="92"/>
          <w:sz w:val="24"/>
          <w:szCs w:val="24"/>
          <w:lang w:val="es-CR"/>
        </w:rPr>
        <w:t xml:space="preserve"> </w:t>
      </w:r>
      <w:r w:rsidRPr="00351DCA">
        <w:rPr>
          <w:rFonts w:eastAsia="Georgia"/>
          <w:b/>
          <w:w w:val="92"/>
          <w:sz w:val="24"/>
          <w:szCs w:val="24"/>
          <w:lang w:val="es-CR"/>
        </w:rPr>
        <w:t>(1:00</w:t>
      </w:r>
      <w:r w:rsidRPr="00351DCA">
        <w:rPr>
          <w:rFonts w:eastAsia="Georgia"/>
          <w:b/>
          <w:spacing w:val="27"/>
          <w:w w:val="92"/>
          <w:sz w:val="24"/>
          <w:szCs w:val="24"/>
          <w:lang w:val="es-CR"/>
        </w:rPr>
        <w:t xml:space="preserve"> </w:t>
      </w:r>
      <w:r w:rsidRPr="00351DCA">
        <w:rPr>
          <w:rFonts w:eastAsia="Georgia"/>
          <w:b/>
          <w:sz w:val="24"/>
          <w:szCs w:val="24"/>
          <w:lang w:val="es-CR"/>
        </w:rPr>
        <w:t>-</w:t>
      </w:r>
      <w:r w:rsidRPr="00351DCA">
        <w:rPr>
          <w:rFonts w:eastAsia="Georgia"/>
          <w:b/>
          <w:spacing w:val="28"/>
          <w:sz w:val="24"/>
          <w:szCs w:val="24"/>
          <w:lang w:val="es-CR"/>
        </w:rPr>
        <w:t xml:space="preserve"> </w:t>
      </w:r>
      <w:r w:rsidRPr="00351DCA">
        <w:rPr>
          <w:rFonts w:eastAsia="Georgia"/>
          <w:b/>
          <w:w w:val="84"/>
          <w:sz w:val="24"/>
          <w:szCs w:val="24"/>
          <w:lang w:val="es-CR"/>
        </w:rPr>
        <w:t>3:00</w:t>
      </w:r>
      <w:r w:rsidRPr="00351DCA">
        <w:rPr>
          <w:rFonts w:eastAsia="Georgia"/>
          <w:b/>
          <w:spacing w:val="38"/>
          <w:w w:val="84"/>
          <w:sz w:val="24"/>
          <w:szCs w:val="24"/>
          <w:lang w:val="es-CR"/>
        </w:rPr>
        <w:t xml:space="preserve"> </w:t>
      </w:r>
      <w:r w:rsidRPr="00351DCA">
        <w:rPr>
          <w:rFonts w:eastAsia="Georgia"/>
          <w:b/>
          <w:sz w:val="24"/>
          <w:szCs w:val="24"/>
          <w:lang w:val="es-CR"/>
        </w:rPr>
        <w:t>pm):</w:t>
      </w:r>
    </w:p>
    <w:p w14:paraId="7CD21B4F" w14:textId="77777777" w:rsidR="00760459" w:rsidRPr="00351DCA" w:rsidRDefault="00760459">
      <w:pPr>
        <w:spacing w:before="4" w:line="160" w:lineRule="exact"/>
        <w:rPr>
          <w:sz w:val="24"/>
          <w:szCs w:val="24"/>
          <w:lang w:val="es-CR"/>
        </w:rPr>
      </w:pPr>
    </w:p>
    <w:p w14:paraId="236EABBF" w14:textId="77777777" w:rsidR="00760459" w:rsidRPr="00351DCA" w:rsidRDefault="00760459">
      <w:pPr>
        <w:spacing w:line="200" w:lineRule="exact"/>
        <w:rPr>
          <w:sz w:val="24"/>
          <w:szCs w:val="24"/>
          <w:lang w:val="es-CR"/>
        </w:rPr>
      </w:pPr>
    </w:p>
    <w:p w14:paraId="67BF9693" w14:textId="619F3B99" w:rsidR="00760459" w:rsidRPr="00351DCA" w:rsidRDefault="00000000">
      <w:pPr>
        <w:ind w:left="367"/>
        <w:rPr>
          <w:sz w:val="24"/>
          <w:szCs w:val="24"/>
          <w:lang w:val="es-CR"/>
        </w:rPr>
      </w:pPr>
      <w:r w:rsidRPr="00351DCA">
        <w:rPr>
          <w:w w:val="220"/>
          <w:sz w:val="24"/>
          <w:szCs w:val="24"/>
          <w:lang w:val="es-CR"/>
        </w:rPr>
        <w:t>•</w:t>
      </w:r>
      <w:r w:rsidRPr="00351DCA">
        <w:rPr>
          <w:spacing w:val="-12"/>
          <w:w w:val="220"/>
          <w:sz w:val="24"/>
          <w:szCs w:val="24"/>
          <w:lang w:val="es-CR"/>
        </w:rPr>
        <w:t xml:space="preserve"> </w:t>
      </w:r>
      <w:r w:rsidR="008E0BCE" w:rsidRPr="00351DCA">
        <w:rPr>
          <w:sz w:val="24"/>
          <w:szCs w:val="24"/>
          <w:lang w:val="es-CR"/>
        </w:rPr>
        <w:t xml:space="preserve">Subida </w:t>
      </w:r>
      <w:r w:rsidR="008E0BCE" w:rsidRPr="00351DCA">
        <w:rPr>
          <w:spacing w:val="5"/>
          <w:sz w:val="24"/>
          <w:szCs w:val="24"/>
          <w:lang w:val="es-CR"/>
        </w:rPr>
        <w:t>del</w:t>
      </w:r>
      <w:r w:rsidRPr="00351DCA">
        <w:rPr>
          <w:spacing w:val="27"/>
          <w:sz w:val="24"/>
          <w:szCs w:val="24"/>
          <w:lang w:val="es-CR"/>
        </w:rPr>
        <w:t xml:space="preserve"> </w:t>
      </w:r>
      <w:r w:rsidRPr="00351DCA">
        <w:rPr>
          <w:spacing w:val="-6"/>
          <w:sz w:val="24"/>
          <w:szCs w:val="24"/>
          <w:lang w:val="es-CR"/>
        </w:rPr>
        <w:t>a</w:t>
      </w:r>
      <w:r w:rsidRPr="00351DCA">
        <w:rPr>
          <w:spacing w:val="-12"/>
          <w:sz w:val="24"/>
          <w:szCs w:val="24"/>
          <w:lang w:val="es-CR"/>
        </w:rPr>
        <w:t>v</w:t>
      </w:r>
      <w:r w:rsidRPr="00351DCA">
        <w:rPr>
          <w:sz w:val="24"/>
          <w:szCs w:val="24"/>
          <w:lang w:val="es-CR"/>
        </w:rPr>
        <w:t>ance</w:t>
      </w:r>
      <w:r w:rsidRPr="00351DCA">
        <w:rPr>
          <w:spacing w:val="53"/>
          <w:sz w:val="24"/>
          <w:szCs w:val="24"/>
          <w:lang w:val="es-CR"/>
        </w:rPr>
        <w:t xml:space="preserve"> </w:t>
      </w:r>
      <w:r w:rsidRPr="00351DCA">
        <w:rPr>
          <w:sz w:val="24"/>
          <w:szCs w:val="24"/>
          <w:lang w:val="es-CR"/>
        </w:rPr>
        <w:t>final</w:t>
      </w:r>
      <w:r w:rsidRPr="00351DCA">
        <w:rPr>
          <w:spacing w:val="25"/>
          <w:sz w:val="24"/>
          <w:szCs w:val="24"/>
          <w:lang w:val="es-CR"/>
        </w:rPr>
        <w:t xml:space="preserve"> </w:t>
      </w:r>
      <w:r w:rsidRPr="00351DCA">
        <w:rPr>
          <w:sz w:val="24"/>
          <w:szCs w:val="24"/>
          <w:lang w:val="es-CR"/>
        </w:rPr>
        <w:t>a</w:t>
      </w:r>
      <w:r w:rsidRPr="00351DCA">
        <w:rPr>
          <w:spacing w:val="29"/>
          <w:sz w:val="24"/>
          <w:szCs w:val="24"/>
          <w:lang w:val="es-CR"/>
        </w:rPr>
        <w:t xml:space="preserve"> </w:t>
      </w:r>
      <w:r w:rsidRPr="00351DCA">
        <w:rPr>
          <w:w w:val="109"/>
          <w:sz w:val="24"/>
          <w:szCs w:val="24"/>
          <w:lang w:val="es-CR"/>
        </w:rPr>
        <w:t>GitHub</w:t>
      </w:r>
      <w:r w:rsidRPr="00351DCA">
        <w:rPr>
          <w:w w:val="110"/>
          <w:sz w:val="24"/>
          <w:szCs w:val="24"/>
          <w:lang w:val="es-CR"/>
        </w:rPr>
        <w:t>.</w:t>
      </w:r>
    </w:p>
    <w:p w14:paraId="3C007D96" w14:textId="77777777" w:rsidR="00760459" w:rsidRPr="00351DCA" w:rsidRDefault="00760459">
      <w:pPr>
        <w:spacing w:before="5" w:line="160" w:lineRule="exact"/>
        <w:rPr>
          <w:sz w:val="24"/>
          <w:szCs w:val="24"/>
          <w:lang w:val="es-CR"/>
        </w:rPr>
      </w:pPr>
    </w:p>
    <w:p w14:paraId="79DECAD1" w14:textId="77777777" w:rsidR="00760459" w:rsidRPr="00351DCA" w:rsidRDefault="00760459">
      <w:pPr>
        <w:spacing w:line="200" w:lineRule="exact"/>
        <w:rPr>
          <w:sz w:val="24"/>
          <w:szCs w:val="24"/>
          <w:lang w:val="es-CR"/>
        </w:rPr>
      </w:pPr>
    </w:p>
    <w:p w14:paraId="7317A045" w14:textId="115AB075" w:rsidR="00760459" w:rsidRPr="00351DCA" w:rsidRDefault="00000000">
      <w:pPr>
        <w:ind w:left="367"/>
        <w:rPr>
          <w:sz w:val="24"/>
          <w:szCs w:val="24"/>
          <w:lang w:val="es-CR"/>
        </w:rPr>
      </w:pPr>
      <w:r w:rsidRPr="00351DCA">
        <w:rPr>
          <w:w w:val="220"/>
          <w:sz w:val="24"/>
          <w:szCs w:val="24"/>
          <w:lang w:val="es-CR"/>
        </w:rPr>
        <w:t>•</w:t>
      </w:r>
      <w:r w:rsidRPr="00351DCA">
        <w:rPr>
          <w:spacing w:val="-12"/>
          <w:w w:val="220"/>
          <w:sz w:val="24"/>
          <w:szCs w:val="24"/>
          <w:lang w:val="es-CR"/>
        </w:rPr>
        <w:t xml:space="preserve"> </w:t>
      </w:r>
      <w:r w:rsidRPr="00351DCA">
        <w:rPr>
          <w:sz w:val="24"/>
          <w:szCs w:val="24"/>
          <w:lang w:val="es-CR"/>
        </w:rPr>
        <w:t>Revisión</w:t>
      </w:r>
      <w:r w:rsidRPr="00351DCA">
        <w:rPr>
          <w:spacing w:val="41"/>
          <w:sz w:val="24"/>
          <w:szCs w:val="24"/>
          <w:lang w:val="es-CR"/>
        </w:rPr>
        <w:t xml:space="preserve"> </w:t>
      </w:r>
      <w:r w:rsidRPr="00351DCA">
        <w:rPr>
          <w:sz w:val="24"/>
          <w:szCs w:val="24"/>
          <w:lang w:val="es-CR"/>
        </w:rPr>
        <w:t>final</w:t>
      </w:r>
      <w:r w:rsidRPr="00351DCA">
        <w:rPr>
          <w:spacing w:val="26"/>
          <w:sz w:val="24"/>
          <w:szCs w:val="24"/>
          <w:lang w:val="es-CR"/>
        </w:rPr>
        <w:t xml:space="preserve"> </w:t>
      </w:r>
      <w:r w:rsidRPr="00351DCA">
        <w:rPr>
          <w:sz w:val="24"/>
          <w:szCs w:val="24"/>
          <w:lang w:val="es-CR"/>
        </w:rPr>
        <w:t>de</w:t>
      </w:r>
      <w:r w:rsidRPr="00351DCA">
        <w:rPr>
          <w:spacing w:val="28"/>
          <w:sz w:val="24"/>
          <w:szCs w:val="24"/>
          <w:lang w:val="es-CR"/>
        </w:rPr>
        <w:t xml:space="preserve"> </w:t>
      </w:r>
      <w:r w:rsidRPr="00351DCA">
        <w:rPr>
          <w:sz w:val="24"/>
          <w:szCs w:val="24"/>
          <w:lang w:val="es-CR"/>
        </w:rPr>
        <w:t>t</w:t>
      </w:r>
      <w:r w:rsidRPr="00351DCA">
        <w:rPr>
          <w:spacing w:val="6"/>
          <w:sz w:val="24"/>
          <w:szCs w:val="24"/>
          <w:lang w:val="es-CR"/>
        </w:rPr>
        <w:t>o</w:t>
      </w:r>
      <w:r w:rsidRPr="00351DCA">
        <w:rPr>
          <w:sz w:val="24"/>
          <w:szCs w:val="24"/>
          <w:lang w:val="es-CR"/>
        </w:rPr>
        <w:t>do</w:t>
      </w:r>
      <w:r w:rsidRPr="00351DCA">
        <w:rPr>
          <w:spacing w:val="49"/>
          <w:sz w:val="24"/>
          <w:szCs w:val="24"/>
          <w:lang w:val="es-CR"/>
        </w:rPr>
        <w:t xml:space="preserve"> </w:t>
      </w:r>
      <w:r w:rsidRPr="00351DCA">
        <w:rPr>
          <w:sz w:val="24"/>
          <w:szCs w:val="24"/>
          <w:lang w:val="es-CR"/>
        </w:rPr>
        <w:t>el</w:t>
      </w:r>
      <w:r w:rsidRPr="00351DCA">
        <w:rPr>
          <w:spacing w:val="16"/>
          <w:sz w:val="24"/>
          <w:szCs w:val="24"/>
          <w:lang w:val="es-CR"/>
        </w:rPr>
        <w:t xml:space="preserve"> </w:t>
      </w:r>
      <w:r w:rsidRPr="00351DCA">
        <w:rPr>
          <w:sz w:val="24"/>
          <w:szCs w:val="24"/>
          <w:lang w:val="es-CR"/>
        </w:rPr>
        <w:t>c</w:t>
      </w:r>
      <w:r w:rsidRPr="00351DCA">
        <w:rPr>
          <w:spacing w:val="6"/>
          <w:sz w:val="24"/>
          <w:szCs w:val="24"/>
          <w:lang w:val="es-CR"/>
        </w:rPr>
        <w:t>ó</w:t>
      </w:r>
      <w:r w:rsidRPr="00351DCA">
        <w:rPr>
          <w:sz w:val="24"/>
          <w:szCs w:val="24"/>
          <w:lang w:val="es-CR"/>
        </w:rPr>
        <w:t>digo,</w:t>
      </w:r>
      <w:r w:rsidRPr="00351DCA">
        <w:rPr>
          <w:spacing w:val="29"/>
          <w:sz w:val="24"/>
          <w:szCs w:val="24"/>
          <w:lang w:val="es-CR"/>
        </w:rPr>
        <w:t xml:space="preserve"> </w:t>
      </w:r>
      <w:r w:rsidRPr="00351DCA">
        <w:rPr>
          <w:w w:val="105"/>
          <w:sz w:val="24"/>
          <w:szCs w:val="24"/>
          <w:lang w:val="es-CR"/>
        </w:rPr>
        <w:t>pr</w:t>
      </w:r>
      <w:r w:rsidRPr="00351DCA">
        <w:rPr>
          <w:spacing w:val="6"/>
          <w:w w:val="105"/>
          <w:sz w:val="24"/>
          <w:szCs w:val="24"/>
          <w:lang w:val="es-CR"/>
        </w:rPr>
        <w:t>o</w:t>
      </w:r>
      <w:r w:rsidRPr="00351DCA">
        <w:rPr>
          <w:w w:val="105"/>
          <w:sz w:val="24"/>
          <w:szCs w:val="24"/>
          <w:lang w:val="es-CR"/>
        </w:rPr>
        <w:t>cedimie</w:t>
      </w:r>
      <w:r w:rsidRPr="00351DCA">
        <w:rPr>
          <w:spacing w:val="-6"/>
          <w:w w:val="105"/>
          <w:sz w:val="24"/>
          <w:szCs w:val="24"/>
          <w:lang w:val="es-CR"/>
        </w:rPr>
        <w:t>n</w:t>
      </w:r>
      <w:r w:rsidRPr="00351DCA">
        <w:rPr>
          <w:w w:val="105"/>
          <w:sz w:val="24"/>
          <w:szCs w:val="24"/>
          <w:lang w:val="es-CR"/>
        </w:rPr>
        <w:t>tos</w:t>
      </w:r>
      <w:r w:rsidRPr="00351DCA">
        <w:rPr>
          <w:spacing w:val="15"/>
          <w:w w:val="105"/>
          <w:sz w:val="24"/>
          <w:szCs w:val="24"/>
          <w:lang w:val="es-CR"/>
        </w:rPr>
        <w:t xml:space="preserve"> </w:t>
      </w:r>
      <w:r w:rsidR="008E0BCE" w:rsidRPr="00351DCA">
        <w:rPr>
          <w:sz w:val="24"/>
          <w:szCs w:val="24"/>
          <w:lang w:val="es-CR"/>
        </w:rPr>
        <w:t xml:space="preserve">almacenados </w:t>
      </w:r>
      <w:r w:rsidR="008E0BCE" w:rsidRPr="00351DCA">
        <w:rPr>
          <w:spacing w:val="20"/>
          <w:sz w:val="24"/>
          <w:szCs w:val="24"/>
          <w:lang w:val="es-CR"/>
        </w:rPr>
        <w:t>y</w:t>
      </w:r>
      <w:r w:rsidRPr="00351DCA">
        <w:rPr>
          <w:spacing w:val="22"/>
          <w:sz w:val="24"/>
          <w:szCs w:val="24"/>
          <w:lang w:val="es-CR"/>
        </w:rPr>
        <w:t xml:space="preserve"> </w:t>
      </w:r>
      <w:r w:rsidRPr="00351DCA">
        <w:rPr>
          <w:sz w:val="24"/>
          <w:szCs w:val="24"/>
          <w:lang w:val="es-CR"/>
        </w:rPr>
        <w:t>el</w:t>
      </w:r>
      <w:r w:rsidRPr="00351DCA">
        <w:rPr>
          <w:spacing w:val="16"/>
          <w:sz w:val="24"/>
          <w:szCs w:val="24"/>
          <w:lang w:val="es-CR"/>
        </w:rPr>
        <w:t xml:space="preserve"> </w:t>
      </w:r>
      <w:r w:rsidR="008E0BCE" w:rsidRPr="00351DCA">
        <w:rPr>
          <w:sz w:val="24"/>
          <w:szCs w:val="24"/>
          <w:lang w:val="es-CR"/>
        </w:rPr>
        <w:t xml:space="preserve">diccionario </w:t>
      </w:r>
      <w:r w:rsidR="008E0BCE" w:rsidRPr="00351DCA">
        <w:rPr>
          <w:spacing w:val="2"/>
          <w:sz w:val="24"/>
          <w:szCs w:val="24"/>
          <w:lang w:val="es-CR"/>
        </w:rPr>
        <w:t>de</w:t>
      </w:r>
      <w:r w:rsidRPr="00351DCA">
        <w:rPr>
          <w:spacing w:val="28"/>
          <w:sz w:val="24"/>
          <w:szCs w:val="24"/>
          <w:lang w:val="es-CR"/>
        </w:rPr>
        <w:t xml:space="preserve"> </w:t>
      </w:r>
      <w:r w:rsidRPr="00351DCA">
        <w:rPr>
          <w:w w:val="110"/>
          <w:sz w:val="24"/>
          <w:szCs w:val="24"/>
          <w:lang w:val="es-CR"/>
        </w:rPr>
        <w:t>datos.</w:t>
      </w:r>
    </w:p>
    <w:p w14:paraId="6C6C6A14" w14:textId="77777777" w:rsidR="00760459" w:rsidRPr="00351DCA" w:rsidRDefault="00760459">
      <w:pPr>
        <w:spacing w:before="5" w:line="160" w:lineRule="exact"/>
        <w:rPr>
          <w:sz w:val="24"/>
          <w:szCs w:val="24"/>
          <w:lang w:val="es-CR"/>
        </w:rPr>
      </w:pPr>
    </w:p>
    <w:p w14:paraId="162E7A94" w14:textId="77777777" w:rsidR="00760459" w:rsidRPr="00351DCA" w:rsidRDefault="00760459">
      <w:pPr>
        <w:spacing w:line="200" w:lineRule="exact"/>
        <w:rPr>
          <w:sz w:val="24"/>
          <w:szCs w:val="24"/>
          <w:lang w:val="es-CR"/>
        </w:rPr>
      </w:pPr>
    </w:p>
    <w:p w14:paraId="1021363E" w14:textId="28208AFE" w:rsidR="00760459" w:rsidRPr="00351DCA" w:rsidRDefault="00000000">
      <w:pPr>
        <w:ind w:left="367"/>
        <w:rPr>
          <w:sz w:val="24"/>
          <w:szCs w:val="24"/>
          <w:lang w:val="es-CR"/>
        </w:rPr>
      </w:pPr>
      <w:r w:rsidRPr="00351DCA">
        <w:rPr>
          <w:w w:val="220"/>
          <w:sz w:val="24"/>
          <w:szCs w:val="24"/>
          <w:lang w:val="es-CR"/>
        </w:rPr>
        <w:t>•</w:t>
      </w:r>
      <w:r w:rsidRPr="00351DCA">
        <w:rPr>
          <w:spacing w:val="-12"/>
          <w:w w:val="220"/>
          <w:sz w:val="24"/>
          <w:szCs w:val="24"/>
          <w:lang w:val="es-CR"/>
        </w:rPr>
        <w:t xml:space="preserve"> </w:t>
      </w:r>
      <w:r w:rsidRPr="00351DCA">
        <w:rPr>
          <w:w w:val="108"/>
          <w:sz w:val="24"/>
          <w:szCs w:val="24"/>
          <w:lang w:val="es-CR"/>
        </w:rPr>
        <w:t>Preparación</w:t>
      </w:r>
      <w:r w:rsidRPr="00351DCA">
        <w:rPr>
          <w:spacing w:val="13"/>
          <w:w w:val="108"/>
          <w:sz w:val="24"/>
          <w:szCs w:val="24"/>
          <w:lang w:val="es-CR"/>
        </w:rPr>
        <w:t xml:space="preserve"> </w:t>
      </w:r>
      <w:r w:rsidRPr="00351DCA">
        <w:rPr>
          <w:sz w:val="24"/>
          <w:szCs w:val="24"/>
          <w:lang w:val="es-CR"/>
        </w:rPr>
        <w:t>del</w:t>
      </w:r>
      <w:r w:rsidRPr="00351DCA">
        <w:rPr>
          <w:spacing w:val="26"/>
          <w:sz w:val="24"/>
          <w:szCs w:val="24"/>
          <w:lang w:val="es-CR"/>
        </w:rPr>
        <w:t xml:space="preserve"> </w:t>
      </w:r>
      <w:r w:rsidRPr="00351DCA">
        <w:rPr>
          <w:sz w:val="24"/>
          <w:szCs w:val="24"/>
          <w:lang w:val="es-CR"/>
        </w:rPr>
        <w:t>informe</w:t>
      </w:r>
      <w:r w:rsidRPr="00351DCA">
        <w:rPr>
          <w:spacing w:val="39"/>
          <w:sz w:val="24"/>
          <w:szCs w:val="24"/>
          <w:lang w:val="es-CR"/>
        </w:rPr>
        <w:t xml:space="preserve"> </w:t>
      </w:r>
      <w:r w:rsidRPr="00351DCA">
        <w:rPr>
          <w:sz w:val="24"/>
          <w:szCs w:val="24"/>
          <w:lang w:val="es-CR"/>
        </w:rPr>
        <w:t>del</w:t>
      </w:r>
      <w:r w:rsidRPr="00351DCA">
        <w:rPr>
          <w:spacing w:val="26"/>
          <w:sz w:val="24"/>
          <w:szCs w:val="24"/>
          <w:lang w:val="es-CR"/>
        </w:rPr>
        <w:t xml:space="preserve"> </w:t>
      </w:r>
      <w:r w:rsidRPr="00351DCA">
        <w:rPr>
          <w:spacing w:val="-6"/>
          <w:sz w:val="24"/>
          <w:szCs w:val="24"/>
          <w:lang w:val="es-CR"/>
        </w:rPr>
        <w:t>a</w:t>
      </w:r>
      <w:r w:rsidRPr="00351DCA">
        <w:rPr>
          <w:spacing w:val="-12"/>
          <w:sz w:val="24"/>
          <w:szCs w:val="24"/>
          <w:lang w:val="es-CR"/>
        </w:rPr>
        <w:t>v</w:t>
      </w:r>
      <w:r w:rsidRPr="00351DCA">
        <w:rPr>
          <w:sz w:val="24"/>
          <w:szCs w:val="24"/>
          <w:lang w:val="es-CR"/>
        </w:rPr>
        <w:t>ance</w:t>
      </w:r>
      <w:r w:rsidRPr="00351DCA">
        <w:rPr>
          <w:spacing w:val="53"/>
          <w:sz w:val="24"/>
          <w:szCs w:val="24"/>
          <w:lang w:val="es-CR"/>
        </w:rPr>
        <w:t xml:space="preserve"> </w:t>
      </w:r>
      <w:r w:rsidR="008E0BCE" w:rsidRPr="00351DCA">
        <w:rPr>
          <w:sz w:val="24"/>
          <w:szCs w:val="24"/>
          <w:lang w:val="es-CR"/>
        </w:rPr>
        <w:t xml:space="preserve">para </w:t>
      </w:r>
      <w:r w:rsidR="008E0BCE" w:rsidRPr="00351DCA">
        <w:rPr>
          <w:spacing w:val="8"/>
          <w:sz w:val="24"/>
          <w:szCs w:val="24"/>
          <w:lang w:val="es-CR"/>
        </w:rPr>
        <w:t>entrega</w:t>
      </w:r>
      <w:r w:rsidRPr="00351DCA">
        <w:rPr>
          <w:w w:val="110"/>
          <w:sz w:val="24"/>
          <w:szCs w:val="24"/>
          <w:lang w:val="es-CR"/>
        </w:rPr>
        <w:t>.</w:t>
      </w:r>
    </w:p>
    <w:p w14:paraId="652A9E05" w14:textId="77777777" w:rsidR="00760459" w:rsidRPr="00351DCA" w:rsidRDefault="00760459">
      <w:pPr>
        <w:spacing w:before="8" w:line="160" w:lineRule="exact"/>
        <w:rPr>
          <w:sz w:val="24"/>
          <w:szCs w:val="24"/>
          <w:lang w:val="es-CR"/>
        </w:rPr>
      </w:pPr>
    </w:p>
    <w:p w14:paraId="2EFD1A2E" w14:textId="77777777" w:rsidR="00760459" w:rsidRPr="00351DCA" w:rsidRDefault="00760459">
      <w:pPr>
        <w:spacing w:line="200" w:lineRule="exact"/>
        <w:rPr>
          <w:sz w:val="24"/>
          <w:szCs w:val="24"/>
          <w:lang w:val="es-CR"/>
        </w:rPr>
      </w:pPr>
    </w:p>
    <w:p w14:paraId="3EE233EC" w14:textId="77777777" w:rsidR="00760459" w:rsidRPr="00351DCA" w:rsidRDefault="00000000">
      <w:pPr>
        <w:ind w:left="100"/>
        <w:rPr>
          <w:rFonts w:eastAsia="Georgia"/>
          <w:sz w:val="24"/>
          <w:szCs w:val="24"/>
          <w:lang w:val="es-CR"/>
        </w:rPr>
      </w:pPr>
      <w:r w:rsidRPr="00351DCA">
        <w:rPr>
          <w:rFonts w:eastAsia="Georgia"/>
          <w:b/>
          <w:w w:val="93"/>
          <w:sz w:val="24"/>
          <w:szCs w:val="24"/>
          <w:lang w:val="es-CR"/>
        </w:rPr>
        <w:t>Semana</w:t>
      </w:r>
      <w:r w:rsidRPr="00351DCA">
        <w:rPr>
          <w:rFonts w:eastAsia="Georgia"/>
          <w:b/>
          <w:spacing w:val="32"/>
          <w:w w:val="93"/>
          <w:sz w:val="24"/>
          <w:szCs w:val="24"/>
          <w:lang w:val="es-CR"/>
        </w:rPr>
        <w:t xml:space="preserve"> </w:t>
      </w:r>
      <w:r w:rsidRPr="00351DCA">
        <w:rPr>
          <w:rFonts w:eastAsia="Georgia"/>
          <w:b/>
          <w:sz w:val="24"/>
          <w:szCs w:val="24"/>
          <w:lang w:val="es-CR"/>
        </w:rPr>
        <w:t>10</w:t>
      </w:r>
    </w:p>
    <w:p w14:paraId="06EEBD14" w14:textId="77777777" w:rsidR="00760459" w:rsidRPr="00351DCA" w:rsidRDefault="00760459">
      <w:pPr>
        <w:spacing w:before="13" w:line="240" w:lineRule="exact"/>
        <w:rPr>
          <w:sz w:val="24"/>
          <w:szCs w:val="24"/>
          <w:lang w:val="es-CR"/>
        </w:rPr>
      </w:pPr>
    </w:p>
    <w:p w14:paraId="0FD861AA" w14:textId="2D3C7331" w:rsidR="00760459" w:rsidRPr="00351DCA" w:rsidRDefault="00000000">
      <w:pPr>
        <w:ind w:left="820"/>
        <w:rPr>
          <w:rFonts w:eastAsia="Georgia"/>
          <w:sz w:val="24"/>
          <w:szCs w:val="24"/>
          <w:lang w:val="es-CR"/>
        </w:rPr>
      </w:pPr>
      <w:r w:rsidRPr="00351DCA">
        <w:rPr>
          <w:rFonts w:eastAsia="Georgia"/>
          <w:b/>
          <w:sz w:val="24"/>
          <w:szCs w:val="24"/>
          <w:lang w:val="es-CR"/>
        </w:rPr>
        <w:t>Martes</w:t>
      </w:r>
      <w:r w:rsidRPr="00351DCA">
        <w:rPr>
          <w:rFonts w:eastAsia="Georgia"/>
          <w:b/>
          <w:spacing w:val="4"/>
          <w:sz w:val="24"/>
          <w:szCs w:val="24"/>
          <w:lang w:val="es-CR"/>
        </w:rPr>
        <w:t xml:space="preserve"> </w:t>
      </w:r>
      <w:r w:rsidRPr="00351DCA">
        <w:rPr>
          <w:rFonts w:eastAsia="Georgia"/>
          <w:b/>
          <w:sz w:val="24"/>
          <w:szCs w:val="24"/>
          <w:lang w:val="es-CR"/>
        </w:rPr>
        <w:t>3</w:t>
      </w:r>
      <w:r w:rsidRPr="00351DCA">
        <w:rPr>
          <w:rFonts w:eastAsia="Georgia"/>
          <w:b/>
          <w:spacing w:val="15"/>
          <w:sz w:val="24"/>
          <w:szCs w:val="24"/>
          <w:lang w:val="es-CR"/>
        </w:rPr>
        <w:t xml:space="preserve"> </w:t>
      </w:r>
      <w:r w:rsidRPr="00351DCA">
        <w:rPr>
          <w:rFonts w:eastAsia="Georgia"/>
          <w:b/>
          <w:sz w:val="24"/>
          <w:szCs w:val="24"/>
          <w:lang w:val="es-CR"/>
        </w:rPr>
        <w:t>de</w:t>
      </w:r>
      <w:r w:rsidRPr="00351DCA">
        <w:rPr>
          <w:rFonts w:eastAsia="Georgia"/>
          <w:b/>
          <w:spacing w:val="9"/>
          <w:sz w:val="24"/>
          <w:szCs w:val="24"/>
          <w:lang w:val="es-CR"/>
        </w:rPr>
        <w:t xml:space="preserve"> </w:t>
      </w:r>
      <w:r w:rsidR="008E0BCE" w:rsidRPr="00351DCA">
        <w:rPr>
          <w:rFonts w:eastAsia="Georgia"/>
          <w:b/>
          <w:w w:val="89"/>
          <w:sz w:val="24"/>
          <w:szCs w:val="24"/>
          <w:lang w:val="es-CR"/>
        </w:rPr>
        <w:t>dicie</w:t>
      </w:r>
      <w:r w:rsidR="008E0BCE" w:rsidRPr="00351DCA">
        <w:rPr>
          <w:rFonts w:eastAsia="Georgia"/>
          <w:b/>
          <w:spacing w:val="-6"/>
          <w:w w:val="89"/>
          <w:sz w:val="24"/>
          <w:szCs w:val="24"/>
          <w:lang w:val="es-CR"/>
        </w:rPr>
        <w:t>m</w:t>
      </w:r>
      <w:r w:rsidR="008E0BCE" w:rsidRPr="00351DCA">
        <w:rPr>
          <w:rFonts w:eastAsia="Georgia"/>
          <w:b/>
          <w:w w:val="89"/>
          <w:sz w:val="24"/>
          <w:szCs w:val="24"/>
          <w:lang w:val="es-CR"/>
        </w:rPr>
        <w:t xml:space="preserve">bre </w:t>
      </w:r>
      <w:r w:rsidR="008E0BCE" w:rsidRPr="00351DCA">
        <w:rPr>
          <w:rFonts w:eastAsia="Georgia"/>
          <w:b/>
          <w:spacing w:val="30"/>
          <w:w w:val="89"/>
          <w:sz w:val="24"/>
          <w:szCs w:val="24"/>
          <w:lang w:val="es-CR"/>
        </w:rPr>
        <w:t>(</w:t>
      </w:r>
      <w:r w:rsidRPr="00351DCA">
        <w:rPr>
          <w:rFonts w:eastAsia="Georgia"/>
          <w:b/>
          <w:w w:val="89"/>
          <w:sz w:val="24"/>
          <w:szCs w:val="24"/>
          <w:lang w:val="es-CR"/>
        </w:rPr>
        <w:t>9:00</w:t>
      </w:r>
      <w:r w:rsidRPr="00351DCA">
        <w:rPr>
          <w:rFonts w:eastAsia="Georgia"/>
          <w:b/>
          <w:spacing w:val="16"/>
          <w:w w:val="89"/>
          <w:sz w:val="24"/>
          <w:szCs w:val="24"/>
          <w:lang w:val="es-CR"/>
        </w:rPr>
        <w:t xml:space="preserve"> </w:t>
      </w:r>
      <w:r w:rsidRPr="00351DCA">
        <w:rPr>
          <w:rFonts w:eastAsia="Georgia"/>
          <w:b/>
          <w:sz w:val="24"/>
          <w:szCs w:val="24"/>
          <w:lang w:val="es-CR"/>
        </w:rPr>
        <w:t>-</w:t>
      </w:r>
      <w:r w:rsidRPr="00351DCA">
        <w:rPr>
          <w:rFonts w:eastAsia="Georgia"/>
          <w:b/>
          <w:spacing w:val="28"/>
          <w:sz w:val="24"/>
          <w:szCs w:val="24"/>
          <w:lang w:val="es-CR"/>
        </w:rPr>
        <w:t xml:space="preserve"> </w:t>
      </w:r>
      <w:r w:rsidRPr="00351DCA">
        <w:rPr>
          <w:rFonts w:eastAsia="Georgia"/>
          <w:b/>
          <w:w w:val="89"/>
          <w:sz w:val="24"/>
          <w:szCs w:val="24"/>
          <w:lang w:val="es-CR"/>
        </w:rPr>
        <w:t>1:00</w:t>
      </w:r>
      <w:r w:rsidRPr="00351DCA">
        <w:rPr>
          <w:rFonts w:eastAsia="Georgia"/>
          <w:b/>
          <w:spacing w:val="35"/>
          <w:w w:val="89"/>
          <w:sz w:val="24"/>
          <w:szCs w:val="24"/>
          <w:lang w:val="es-CR"/>
        </w:rPr>
        <w:t xml:space="preserve"> </w:t>
      </w:r>
      <w:r w:rsidRPr="00351DCA">
        <w:rPr>
          <w:rFonts w:eastAsia="Georgia"/>
          <w:b/>
          <w:sz w:val="24"/>
          <w:szCs w:val="24"/>
          <w:lang w:val="es-CR"/>
        </w:rPr>
        <w:t>pm):</w:t>
      </w:r>
    </w:p>
    <w:p w14:paraId="7B276F7A" w14:textId="77777777" w:rsidR="00760459" w:rsidRPr="00351DCA" w:rsidRDefault="00760459">
      <w:pPr>
        <w:spacing w:before="4" w:line="160" w:lineRule="exact"/>
        <w:rPr>
          <w:sz w:val="24"/>
          <w:szCs w:val="24"/>
          <w:lang w:val="es-CR"/>
        </w:rPr>
      </w:pPr>
    </w:p>
    <w:p w14:paraId="32EC886B" w14:textId="77777777" w:rsidR="00760459" w:rsidRPr="00351DCA" w:rsidRDefault="00760459">
      <w:pPr>
        <w:spacing w:line="200" w:lineRule="exact"/>
        <w:rPr>
          <w:sz w:val="24"/>
          <w:szCs w:val="24"/>
          <w:lang w:val="es-CR"/>
        </w:rPr>
      </w:pPr>
    </w:p>
    <w:p w14:paraId="373A3655" w14:textId="2DE0D85D" w:rsidR="00760459" w:rsidRPr="00351DCA" w:rsidRDefault="00000000">
      <w:pPr>
        <w:spacing w:line="425" w:lineRule="auto"/>
        <w:ind w:left="645" w:right="264" w:hanging="279"/>
        <w:rPr>
          <w:sz w:val="24"/>
          <w:szCs w:val="24"/>
          <w:lang w:val="es-CR"/>
        </w:rPr>
      </w:pPr>
      <w:r w:rsidRPr="00351DCA">
        <w:rPr>
          <w:w w:val="220"/>
          <w:sz w:val="24"/>
          <w:szCs w:val="24"/>
          <w:lang w:val="es-CR"/>
        </w:rPr>
        <w:t>•</w:t>
      </w:r>
      <w:r w:rsidRPr="00351DCA">
        <w:rPr>
          <w:spacing w:val="-12"/>
          <w:w w:val="220"/>
          <w:sz w:val="24"/>
          <w:szCs w:val="24"/>
          <w:lang w:val="es-CR"/>
        </w:rPr>
        <w:t xml:space="preserve"> </w:t>
      </w:r>
      <w:r w:rsidRPr="00351DCA">
        <w:rPr>
          <w:sz w:val="24"/>
          <w:szCs w:val="24"/>
          <w:lang w:val="es-CR"/>
        </w:rPr>
        <w:t>Revisión</w:t>
      </w:r>
      <w:r w:rsidRPr="00351DCA">
        <w:rPr>
          <w:spacing w:val="41"/>
          <w:sz w:val="24"/>
          <w:szCs w:val="24"/>
          <w:lang w:val="es-CR"/>
        </w:rPr>
        <w:t xml:space="preserve"> </w:t>
      </w:r>
      <w:r w:rsidRPr="00351DCA">
        <w:rPr>
          <w:sz w:val="24"/>
          <w:szCs w:val="24"/>
          <w:lang w:val="es-CR"/>
        </w:rPr>
        <w:t>general</w:t>
      </w:r>
      <w:r w:rsidRPr="00351DCA">
        <w:rPr>
          <w:spacing w:val="50"/>
          <w:sz w:val="24"/>
          <w:szCs w:val="24"/>
          <w:lang w:val="es-CR"/>
        </w:rPr>
        <w:t xml:space="preserve"> </w:t>
      </w:r>
      <w:r w:rsidRPr="00351DCA">
        <w:rPr>
          <w:sz w:val="24"/>
          <w:szCs w:val="24"/>
          <w:lang w:val="es-CR"/>
        </w:rPr>
        <w:t>del</w:t>
      </w:r>
      <w:r w:rsidRPr="00351DCA">
        <w:rPr>
          <w:spacing w:val="26"/>
          <w:sz w:val="24"/>
          <w:szCs w:val="24"/>
          <w:lang w:val="es-CR"/>
        </w:rPr>
        <w:t xml:space="preserve"> </w:t>
      </w:r>
      <w:r w:rsidRPr="00351DCA">
        <w:rPr>
          <w:sz w:val="24"/>
          <w:szCs w:val="24"/>
          <w:lang w:val="es-CR"/>
        </w:rPr>
        <w:t>pr</w:t>
      </w:r>
      <w:r w:rsidRPr="00351DCA">
        <w:rPr>
          <w:spacing w:val="-6"/>
          <w:sz w:val="24"/>
          <w:szCs w:val="24"/>
          <w:lang w:val="es-CR"/>
        </w:rPr>
        <w:t>oy</w:t>
      </w:r>
      <w:r w:rsidRPr="00351DCA">
        <w:rPr>
          <w:sz w:val="24"/>
          <w:szCs w:val="24"/>
          <w:lang w:val="es-CR"/>
        </w:rPr>
        <w:t xml:space="preserve">ecto: </w:t>
      </w:r>
      <w:r w:rsidRPr="00351DCA">
        <w:rPr>
          <w:spacing w:val="33"/>
          <w:sz w:val="24"/>
          <w:szCs w:val="24"/>
          <w:lang w:val="es-CR"/>
        </w:rPr>
        <w:t xml:space="preserve"> </w:t>
      </w:r>
      <w:r w:rsidR="008E0BCE" w:rsidRPr="00351DCA">
        <w:rPr>
          <w:sz w:val="24"/>
          <w:szCs w:val="24"/>
          <w:lang w:val="es-CR"/>
        </w:rPr>
        <w:t xml:space="preserve">estado </w:t>
      </w:r>
      <w:r w:rsidR="008E0BCE" w:rsidRPr="00351DCA">
        <w:rPr>
          <w:spacing w:val="8"/>
          <w:sz w:val="24"/>
          <w:szCs w:val="24"/>
          <w:lang w:val="es-CR"/>
        </w:rPr>
        <w:t>actual</w:t>
      </w:r>
      <w:r w:rsidR="008E0BCE" w:rsidRPr="00351DCA">
        <w:rPr>
          <w:sz w:val="24"/>
          <w:szCs w:val="24"/>
          <w:lang w:val="es-CR"/>
        </w:rPr>
        <w:t xml:space="preserve"> </w:t>
      </w:r>
      <w:r w:rsidR="008E0BCE" w:rsidRPr="00351DCA">
        <w:rPr>
          <w:spacing w:val="15"/>
          <w:sz w:val="24"/>
          <w:szCs w:val="24"/>
          <w:lang w:val="es-CR"/>
        </w:rPr>
        <w:t>del</w:t>
      </w:r>
      <w:r w:rsidRPr="00351DCA">
        <w:rPr>
          <w:spacing w:val="26"/>
          <w:sz w:val="24"/>
          <w:szCs w:val="24"/>
          <w:lang w:val="es-CR"/>
        </w:rPr>
        <w:t xml:space="preserve"> </w:t>
      </w:r>
      <w:r w:rsidRPr="00351DCA">
        <w:rPr>
          <w:sz w:val="24"/>
          <w:szCs w:val="24"/>
          <w:lang w:val="es-CR"/>
        </w:rPr>
        <w:t>c</w:t>
      </w:r>
      <w:r w:rsidRPr="00351DCA">
        <w:rPr>
          <w:spacing w:val="6"/>
          <w:sz w:val="24"/>
          <w:szCs w:val="24"/>
          <w:lang w:val="es-CR"/>
        </w:rPr>
        <w:t>ó</w:t>
      </w:r>
      <w:r w:rsidRPr="00351DCA">
        <w:rPr>
          <w:sz w:val="24"/>
          <w:szCs w:val="24"/>
          <w:lang w:val="es-CR"/>
        </w:rPr>
        <w:t>digo,</w:t>
      </w:r>
      <w:r w:rsidRPr="00351DCA">
        <w:rPr>
          <w:spacing w:val="29"/>
          <w:sz w:val="24"/>
          <w:szCs w:val="24"/>
          <w:lang w:val="es-CR"/>
        </w:rPr>
        <w:t xml:space="preserve"> </w:t>
      </w:r>
      <w:r w:rsidR="008E0BCE" w:rsidRPr="00351DCA">
        <w:rPr>
          <w:sz w:val="24"/>
          <w:szCs w:val="24"/>
          <w:lang w:val="es-CR"/>
        </w:rPr>
        <w:t xml:space="preserve">tareas </w:t>
      </w:r>
      <w:r w:rsidR="008E0BCE" w:rsidRPr="00351DCA">
        <w:rPr>
          <w:spacing w:val="19"/>
          <w:sz w:val="24"/>
          <w:szCs w:val="24"/>
          <w:lang w:val="es-CR"/>
        </w:rPr>
        <w:t>pendientes</w:t>
      </w:r>
      <w:r w:rsidR="008E0BCE" w:rsidRPr="00351DCA">
        <w:rPr>
          <w:sz w:val="24"/>
          <w:szCs w:val="24"/>
          <w:lang w:val="es-CR"/>
        </w:rPr>
        <w:t xml:space="preserve"> </w:t>
      </w:r>
      <w:r w:rsidR="008E0BCE" w:rsidRPr="00351DCA">
        <w:rPr>
          <w:spacing w:val="25"/>
          <w:sz w:val="24"/>
          <w:szCs w:val="24"/>
          <w:lang w:val="es-CR"/>
        </w:rPr>
        <w:t>y</w:t>
      </w:r>
      <w:r w:rsidRPr="00351DCA">
        <w:rPr>
          <w:spacing w:val="22"/>
          <w:sz w:val="24"/>
          <w:szCs w:val="24"/>
          <w:lang w:val="es-CR"/>
        </w:rPr>
        <w:t xml:space="preserve"> </w:t>
      </w:r>
      <w:r w:rsidRPr="00351DCA">
        <w:rPr>
          <w:w w:val="104"/>
          <w:sz w:val="24"/>
          <w:szCs w:val="24"/>
          <w:lang w:val="es-CR"/>
        </w:rPr>
        <w:t xml:space="preserve">asignación </w:t>
      </w:r>
      <w:r w:rsidRPr="00351DCA">
        <w:rPr>
          <w:w w:val="103"/>
          <w:sz w:val="24"/>
          <w:szCs w:val="24"/>
          <w:lang w:val="es-CR"/>
        </w:rPr>
        <w:t>final.</w:t>
      </w:r>
    </w:p>
    <w:p w14:paraId="4F431CF7" w14:textId="77777777" w:rsidR="00760459" w:rsidRPr="00351DCA" w:rsidRDefault="00760459">
      <w:pPr>
        <w:spacing w:before="6" w:line="180" w:lineRule="exact"/>
        <w:rPr>
          <w:sz w:val="24"/>
          <w:szCs w:val="24"/>
          <w:lang w:val="es-CR"/>
        </w:rPr>
      </w:pPr>
    </w:p>
    <w:p w14:paraId="5CBB1183" w14:textId="68DA5161" w:rsidR="00760459" w:rsidRPr="00351DCA" w:rsidRDefault="00000000">
      <w:pPr>
        <w:ind w:left="367"/>
        <w:rPr>
          <w:sz w:val="24"/>
          <w:szCs w:val="24"/>
          <w:lang w:val="es-CR"/>
        </w:rPr>
      </w:pPr>
      <w:r w:rsidRPr="00351DCA">
        <w:rPr>
          <w:w w:val="220"/>
          <w:sz w:val="24"/>
          <w:szCs w:val="24"/>
          <w:lang w:val="es-CR"/>
        </w:rPr>
        <w:t>•</w:t>
      </w:r>
      <w:r w:rsidRPr="00351DCA">
        <w:rPr>
          <w:spacing w:val="-12"/>
          <w:w w:val="220"/>
          <w:sz w:val="24"/>
          <w:szCs w:val="24"/>
          <w:lang w:val="es-CR"/>
        </w:rPr>
        <w:t xml:space="preserve"> </w:t>
      </w:r>
      <w:r w:rsidR="008E0BCE" w:rsidRPr="00351DCA">
        <w:rPr>
          <w:sz w:val="24"/>
          <w:szCs w:val="24"/>
          <w:lang w:val="es-CR"/>
        </w:rPr>
        <w:t xml:space="preserve">Planificación </w:t>
      </w:r>
      <w:r w:rsidR="008E0BCE" w:rsidRPr="00351DCA">
        <w:rPr>
          <w:spacing w:val="8"/>
          <w:sz w:val="24"/>
          <w:szCs w:val="24"/>
          <w:lang w:val="es-CR"/>
        </w:rPr>
        <w:t>para</w:t>
      </w:r>
      <w:r w:rsidR="008E0BCE" w:rsidRPr="00351DCA">
        <w:rPr>
          <w:sz w:val="24"/>
          <w:szCs w:val="24"/>
          <w:lang w:val="es-CR"/>
        </w:rPr>
        <w:t xml:space="preserve"> </w:t>
      </w:r>
      <w:r w:rsidR="008E0BCE" w:rsidRPr="00351DCA">
        <w:rPr>
          <w:spacing w:val="8"/>
          <w:sz w:val="24"/>
          <w:szCs w:val="24"/>
          <w:lang w:val="es-CR"/>
        </w:rPr>
        <w:t>completar</w:t>
      </w:r>
      <w:r w:rsidR="008E0BCE" w:rsidRPr="00351DCA">
        <w:rPr>
          <w:sz w:val="24"/>
          <w:szCs w:val="24"/>
          <w:lang w:val="es-CR"/>
        </w:rPr>
        <w:t xml:space="preserve"> </w:t>
      </w:r>
      <w:r w:rsidR="008E0BCE" w:rsidRPr="00351DCA">
        <w:rPr>
          <w:spacing w:val="24"/>
          <w:sz w:val="24"/>
          <w:szCs w:val="24"/>
          <w:lang w:val="es-CR"/>
        </w:rPr>
        <w:t>el</w:t>
      </w:r>
      <w:r w:rsidRPr="00351DCA">
        <w:rPr>
          <w:spacing w:val="16"/>
          <w:sz w:val="24"/>
          <w:szCs w:val="24"/>
          <w:lang w:val="es-CR"/>
        </w:rPr>
        <w:t xml:space="preserve"> </w:t>
      </w:r>
      <w:r w:rsidRPr="00351DCA">
        <w:rPr>
          <w:sz w:val="24"/>
          <w:szCs w:val="24"/>
          <w:lang w:val="es-CR"/>
        </w:rPr>
        <w:t>100%</w:t>
      </w:r>
      <w:r w:rsidRPr="00351DCA">
        <w:rPr>
          <w:spacing w:val="13"/>
          <w:sz w:val="24"/>
          <w:szCs w:val="24"/>
          <w:lang w:val="es-CR"/>
        </w:rPr>
        <w:t xml:space="preserve"> </w:t>
      </w:r>
      <w:r w:rsidRPr="00351DCA">
        <w:rPr>
          <w:sz w:val="24"/>
          <w:szCs w:val="24"/>
          <w:lang w:val="es-CR"/>
        </w:rPr>
        <w:t>del</w:t>
      </w:r>
      <w:r w:rsidRPr="00351DCA">
        <w:rPr>
          <w:spacing w:val="26"/>
          <w:sz w:val="24"/>
          <w:szCs w:val="24"/>
          <w:lang w:val="es-CR"/>
        </w:rPr>
        <w:t xml:space="preserve"> </w:t>
      </w:r>
      <w:r w:rsidRPr="00351DCA">
        <w:rPr>
          <w:w w:val="107"/>
          <w:sz w:val="24"/>
          <w:szCs w:val="24"/>
          <w:lang w:val="es-CR"/>
        </w:rPr>
        <w:t>pr</w:t>
      </w:r>
      <w:r w:rsidRPr="00351DCA">
        <w:rPr>
          <w:spacing w:val="-6"/>
          <w:w w:val="107"/>
          <w:sz w:val="24"/>
          <w:szCs w:val="24"/>
          <w:lang w:val="es-CR"/>
        </w:rPr>
        <w:t>o</w:t>
      </w:r>
      <w:r w:rsidRPr="00351DCA">
        <w:rPr>
          <w:spacing w:val="-6"/>
          <w:w w:val="104"/>
          <w:sz w:val="24"/>
          <w:szCs w:val="24"/>
          <w:lang w:val="es-CR"/>
        </w:rPr>
        <w:t>y</w:t>
      </w:r>
      <w:r w:rsidRPr="00351DCA">
        <w:rPr>
          <w:w w:val="106"/>
          <w:sz w:val="24"/>
          <w:szCs w:val="24"/>
          <w:lang w:val="es-CR"/>
        </w:rPr>
        <w:t>ecto.</w:t>
      </w:r>
    </w:p>
    <w:p w14:paraId="0F9BAA01" w14:textId="77777777" w:rsidR="00760459" w:rsidRPr="00351DCA" w:rsidRDefault="00760459">
      <w:pPr>
        <w:spacing w:before="5" w:line="160" w:lineRule="exact"/>
        <w:rPr>
          <w:sz w:val="24"/>
          <w:szCs w:val="24"/>
          <w:lang w:val="es-CR"/>
        </w:rPr>
      </w:pPr>
    </w:p>
    <w:p w14:paraId="61D5B2EA" w14:textId="77777777" w:rsidR="00760459" w:rsidRPr="00351DCA" w:rsidRDefault="00760459">
      <w:pPr>
        <w:spacing w:line="200" w:lineRule="exact"/>
        <w:rPr>
          <w:sz w:val="24"/>
          <w:szCs w:val="24"/>
          <w:lang w:val="es-CR"/>
        </w:rPr>
      </w:pPr>
    </w:p>
    <w:p w14:paraId="5E3DB0F2" w14:textId="3E9CF933" w:rsidR="00760459" w:rsidRPr="00351DCA" w:rsidRDefault="00000000">
      <w:pPr>
        <w:spacing w:line="425" w:lineRule="auto"/>
        <w:ind w:left="645" w:right="296" w:hanging="279"/>
        <w:rPr>
          <w:sz w:val="24"/>
          <w:szCs w:val="24"/>
          <w:lang w:val="es-CR"/>
        </w:rPr>
      </w:pPr>
      <w:r w:rsidRPr="00351DCA">
        <w:rPr>
          <w:w w:val="220"/>
          <w:sz w:val="24"/>
          <w:szCs w:val="24"/>
          <w:lang w:val="es-CR"/>
        </w:rPr>
        <w:t>•</w:t>
      </w:r>
      <w:r w:rsidRPr="00351DCA">
        <w:rPr>
          <w:spacing w:val="-12"/>
          <w:w w:val="220"/>
          <w:sz w:val="24"/>
          <w:szCs w:val="24"/>
          <w:lang w:val="es-CR"/>
        </w:rPr>
        <w:t xml:space="preserve"> </w:t>
      </w:r>
      <w:r w:rsidR="008E0BCE" w:rsidRPr="00351DCA">
        <w:rPr>
          <w:sz w:val="24"/>
          <w:szCs w:val="24"/>
          <w:lang w:val="es-CR"/>
        </w:rPr>
        <w:t xml:space="preserve">Comenzar </w:t>
      </w:r>
      <w:r w:rsidR="008E0BCE" w:rsidRPr="00351DCA">
        <w:rPr>
          <w:spacing w:val="17"/>
          <w:sz w:val="24"/>
          <w:szCs w:val="24"/>
          <w:lang w:val="es-CR"/>
        </w:rPr>
        <w:t>con</w:t>
      </w:r>
      <w:r w:rsidRPr="00351DCA">
        <w:rPr>
          <w:spacing w:val="28"/>
          <w:sz w:val="24"/>
          <w:szCs w:val="24"/>
          <w:lang w:val="es-CR"/>
        </w:rPr>
        <w:t xml:space="preserve"> </w:t>
      </w:r>
      <w:r w:rsidRPr="00351DCA">
        <w:rPr>
          <w:sz w:val="24"/>
          <w:szCs w:val="24"/>
          <w:lang w:val="es-CR"/>
        </w:rPr>
        <w:t>la</w:t>
      </w:r>
      <w:r w:rsidRPr="00351DCA">
        <w:rPr>
          <w:spacing w:val="29"/>
          <w:sz w:val="24"/>
          <w:szCs w:val="24"/>
          <w:lang w:val="es-CR"/>
        </w:rPr>
        <w:t xml:space="preserve"> </w:t>
      </w:r>
      <w:r w:rsidRPr="00351DCA">
        <w:rPr>
          <w:sz w:val="24"/>
          <w:szCs w:val="24"/>
          <w:lang w:val="es-CR"/>
        </w:rPr>
        <w:t>finalización</w:t>
      </w:r>
      <w:r w:rsidRPr="00351DCA">
        <w:rPr>
          <w:spacing w:val="38"/>
          <w:sz w:val="24"/>
          <w:szCs w:val="24"/>
          <w:lang w:val="es-CR"/>
        </w:rPr>
        <w:t xml:space="preserve"> </w:t>
      </w:r>
      <w:r w:rsidRPr="00351DCA">
        <w:rPr>
          <w:sz w:val="24"/>
          <w:szCs w:val="24"/>
          <w:lang w:val="es-CR"/>
        </w:rPr>
        <w:t>de</w:t>
      </w:r>
      <w:r w:rsidRPr="00351DCA">
        <w:rPr>
          <w:spacing w:val="28"/>
          <w:sz w:val="24"/>
          <w:szCs w:val="24"/>
          <w:lang w:val="es-CR"/>
        </w:rPr>
        <w:t xml:space="preserve"> </w:t>
      </w:r>
      <w:r w:rsidRPr="00351DCA">
        <w:rPr>
          <w:sz w:val="24"/>
          <w:szCs w:val="24"/>
          <w:lang w:val="es-CR"/>
        </w:rPr>
        <w:t>los</w:t>
      </w:r>
      <w:r w:rsidRPr="00351DCA">
        <w:rPr>
          <w:spacing w:val="15"/>
          <w:sz w:val="24"/>
          <w:szCs w:val="24"/>
          <w:lang w:val="es-CR"/>
        </w:rPr>
        <w:t xml:space="preserve"> </w:t>
      </w:r>
      <w:proofErr w:type="spellStart"/>
      <w:r w:rsidRPr="00351DCA">
        <w:rPr>
          <w:sz w:val="24"/>
          <w:szCs w:val="24"/>
          <w:lang w:val="es-CR"/>
        </w:rPr>
        <w:t>C</w:t>
      </w:r>
      <w:r w:rsidRPr="00351DCA">
        <w:rPr>
          <w:spacing w:val="-6"/>
          <w:sz w:val="24"/>
          <w:szCs w:val="24"/>
          <w:lang w:val="es-CR"/>
        </w:rPr>
        <w:t>R</w:t>
      </w:r>
      <w:r w:rsidRPr="00351DCA">
        <w:rPr>
          <w:sz w:val="24"/>
          <w:szCs w:val="24"/>
          <w:lang w:val="es-CR"/>
        </w:rPr>
        <w:t>UDs</w:t>
      </w:r>
      <w:proofErr w:type="spellEnd"/>
      <w:r w:rsidRPr="00351DCA">
        <w:rPr>
          <w:spacing w:val="54"/>
          <w:sz w:val="24"/>
          <w:szCs w:val="24"/>
          <w:lang w:val="es-CR"/>
        </w:rPr>
        <w:t xml:space="preserve"> </w:t>
      </w:r>
      <w:r w:rsidRPr="00351DCA">
        <w:rPr>
          <w:w w:val="110"/>
          <w:sz w:val="24"/>
          <w:szCs w:val="24"/>
          <w:lang w:val="es-CR"/>
        </w:rPr>
        <w:t>resta</w:t>
      </w:r>
      <w:r w:rsidRPr="00351DCA">
        <w:rPr>
          <w:spacing w:val="-7"/>
          <w:w w:val="110"/>
          <w:sz w:val="24"/>
          <w:szCs w:val="24"/>
          <w:lang w:val="es-CR"/>
        </w:rPr>
        <w:t>n</w:t>
      </w:r>
      <w:r w:rsidRPr="00351DCA">
        <w:rPr>
          <w:w w:val="110"/>
          <w:sz w:val="24"/>
          <w:szCs w:val="24"/>
          <w:lang w:val="es-CR"/>
        </w:rPr>
        <w:t>tes</w:t>
      </w:r>
      <w:r w:rsidRPr="00351DCA">
        <w:rPr>
          <w:spacing w:val="16"/>
          <w:w w:val="110"/>
          <w:sz w:val="24"/>
          <w:szCs w:val="24"/>
          <w:lang w:val="es-CR"/>
        </w:rPr>
        <w:t xml:space="preserve"> </w:t>
      </w:r>
      <w:r w:rsidR="008E0BCE" w:rsidRPr="00351DCA">
        <w:rPr>
          <w:sz w:val="24"/>
          <w:szCs w:val="24"/>
          <w:lang w:val="es-CR"/>
        </w:rPr>
        <w:t xml:space="preserve">para </w:t>
      </w:r>
      <w:r w:rsidR="008E0BCE" w:rsidRPr="00351DCA">
        <w:rPr>
          <w:spacing w:val="7"/>
          <w:sz w:val="24"/>
          <w:szCs w:val="24"/>
          <w:lang w:val="es-CR"/>
        </w:rPr>
        <w:t>todas</w:t>
      </w:r>
      <w:r w:rsidR="008E0BCE" w:rsidRPr="00351DCA">
        <w:rPr>
          <w:sz w:val="24"/>
          <w:szCs w:val="24"/>
          <w:lang w:val="es-CR"/>
        </w:rPr>
        <w:t xml:space="preserve"> </w:t>
      </w:r>
      <w:r w:rsidR="008E0BCE" w:rsidRPr="00351DCA">
        <w:rPr>
          <w:spacing w:val="6"/>
          <w:sz w:val="24"/>
          <w:szCs w:val="24"/>
          <w:lang w:val="es-CR"/>
        </w:rPr>
        <w:t>las</w:t>
      </w:r>
      <w:r w:rsidRPr="00351DCA">
        <w:rPr>
          <w:spacing w:val="28"/>
          <w:sz w:val="24"/>
          <w:szCs w:val="24"/>
          <w:lang w:val="es-CR"/>
        </w:rPr>
        <w:t xml:space="preserve"> </w:t>
      </w:r>
      <w:r w:rsidR="008E0BCE" w:rsidRPr="00351DCA">
        <w:rPr>
          <w:sz w:val="24"/>
          <w:szCs w:val="24"/>
          <w:lang w:val="es-CR"/>
        </w:rPr>
        <w:t xml:space="preserve">tablas </w:t>
      </w:r>
      <w:r w:rsidR="008E0BCE" w:rsidRPr="00351DCA">
        <w:rPr>
          <w:spacing w:val="19"/>
          <w:sz w:val="24"/>
          <w:szCs w:val="24"/>
          <w:lang w:val="es-CR"/>
        </w:rPr>
        <w:t>del</w:t>
      </w:r>
      <w:r w:rsidRPr="00351DCA">
        <w:rPr>
          <w:spacing w:val="26"/>
          <w:sz w:val="24"/>
          <w:szCs w:val="24"/>
          <w:lang w:val="es-CR"/>
        </w:rPr>
        <w:t xml:space="preserve"> </w:t>
      </w:r>
      <w:r w:rsidRPr="00351DCA">
        <w:rPr>
          <w:w w:val="103"/>
          <w:sz w:val="24"/>
          <w:szCs w:val="24"/>
          <w:lang w:val="es-CR"/>
        </w:rPr>
        <w:t>m</w:t>
      </w:r>
      <w:r w:rsidRPr="00351DCA">
        <w:rPr>
          <w:spacing w:val="6"/>
          <w:w w:val="103"/>
          <w:sz w:val="24"/>
          <w:szCs w:val="24"/>
          <w:lang w:val="es-CR"/>
        </w:rPr>
        <w:t>o</w:t>
      </w:r>
      <w:r w:rsidRPr="00351DCA">
        <w:rPr>
          <w:w w:val="102"/>
          <w:sz w:val="24"/>
          <w:szCs w:val="24"/>
          <w:lang w:val="es-CR"/>
        </w:rPr>
        <w:t xml:space="preserve">delo </w:t>
      </w:r>
      <w:r w:rsidRPr="00351DCA">
        <w:rPr>
          <w:w w:val="105"/>
          <w:sz w:val="24"/>
          <w:szCs w:val="24"/>
          <w:lang w:val="es-CR"/>
        </w:rPr>
        <w:t>relacional.</w:t>
      </w:r>
    </w:p>
    <w:p w14:paraId="7FBA0A01" w14:textId="77777777" w:rsidR="00760459" w:rsidRPr="00351DCA" w:rsidRDefault="00760459">
      <w:pPr>
        <w:spacing w:before="7" w:line="180" w:lineRule="exact"/>
        <w:rPr>
          <w:sz w:val="24"/>
          <w:szCs w:val="24"/>
          <w:lang w:val="es-CR"/>
        </w:rPr>
      </w:pPr>
    </w:p>
    <w:p w14:paraId="1F1EBD41" w14:textId="13352292" w:rsidR="00760459" w:rsidRPr="00351DCA" w:rsidRDefault="00000000">
      <w:pPr>
        <w:ind w:left="367"/>
        <w:rPr>
          <w:sz w:val="24"/>
          <w:szCs w:val="24"/>
          <w:lang w:val="es-CR"/>
        </w:rPr>
      </w:pPr>
      <w:r w:rsidRPr="00351DCA">
        <w:rPr>
          <w:w w:val="220"/>
          <w:sz w:val="24"/>
          <w:szCs w:val="24"/>
          <w:lang w:val="es-CR"/>
        </w:rPr>
        <w:t>•</w:t>
      </w:r>
      <w:r w:rsidRPr="00351DCA">
        <w:rPr>
          <w:spacing w:val="-12"/>
          <w:w w:val="220"/>
          <w:sz w:val="24"/>
          <w:szCs w:val="24"/>
          <w:lang w:val="es-CR"/>
        </w:rPr>
        <w:t xml:space="preserve"> </w:t>
      </w:r>
      <w:r w:rsidR="008E0BCE" w:rsidRPr="00351DCA">
        <w:rPr>
          <w:sz w:val="24"/>
          <w:szCs w:val="24"/>
          <w:lang w:val="es-CR"/>
        </w:rPr>
        <w:t xml:space="preserve">Finalización </w:t>
      </w:r>
      <w:r w:rsidR="008E0BCE" w:rsidRPr="00351DCA">
        <w:rPr>
          <w:spacing w:val="16"/>
          <w:sz w:val="24"/>
          <w:szCs w:val="24"/>
          <w:lang w:val="es-CR"/>
        </w:rPr>
        <w:t>de</w:t>
      </w:r>
      <w:r w:rsidRPr="00351DCA">
        <w:rPr>
          <w:spacing w:val="28"/>
          <w:sz w:val="24"/>
          <w:szCs w:val="24"/>
          <w:lang w:val="es-CR"/>
        </w:rPr>
        <w:t xml:space="preserve"> </w:t>
      </w:r>
      <w:r w:rsidRPr="00351DCA">
        <w:rPr>
          <w:sz w:val="24"/>
          <w:szCs w:val="24"/>
          <w:lang w:val="es-CR"/>
        </w:rPr>
        <w:t>los</w:t>
      </w:r>
      <w:r w:rsidRPr="00351DCA">
        <w:rPr>
          <w:spacing w:val="15"/>
          <w:sz w:val="24"/>
          <w:szCs w:val="24"/>
          <w:lang w:val="es-CR"/>
        </w:rPr>
        <w:t xml:space="preserve"> </w:t>
      </w:r>
      <w:proofErr w:type="spellStart"/>
      <w:r w:rsidRPr="00351DCA">
        <w:rPr>
          <w:sz w:val="24"/>
          <w:szCs w:val="24"/>
          <w:lang w:val="es-CR"/>
        </w:rPr>
        <w:t>C</w:t>
      </w:r>
      <w:r w:rsidRPr="00351DCA">
        <w:rPr>
          <w:spacing w:val="-6"/>
          <w:sz w:val="24"/>
          <w:szCs w:val="24"/>
          <w:lang w:val="es-CR"/>
        </w:rPr>
        <w:t>R</w:t>
      </w:r>
      <w:r w:rsidRPr="00351DCA">
        <w:rPr>
          <w:sz w:val="24"/>
          <w:szCs w:val="24"/>
          <w:lang w:val="es-CR"/>
        </w:rPr>
        <w:t>UDs</w:t>
      </w:r>
      <w:proofErr w:type="spellEnd"/>
      <w:r w:rsidRPr="00351DCA">
        <w:rPr>
          <w:spacing w:val="54"/>
          <w:sz w:val="24"/>
          <w:szCs w:val="24"/>
          <w:lang w:val="es-CR"/>
        </w:rPr>
        <w:t xml:space="preserve"> </w:t>
      </w:r>
      <w:r w:rsidRPr="00351DCA">
        <w:rPr>
          <w:sz w:val="24"/>
          <w:szCs w:val="24"/>
          <w:lang w:val="es-CR"/>
        </w:rPr>
        <w:t>de</w:t>
      </w:r>
      <w:r w:rsidRPr="00351DCA">
        <w:rPr>
          <w:spacing w:val="28"/>
          <w:sz w:val="24"/>
          <w:szCs w:val="24"/>
          <w:lang w:val="es-CR"/>
        </w:rPr>
        <w:t xml:space="preserve"> </w:t>
      </w:r>
      <w:r w:rsidR="008E0BCE" w:rsidRPr="00351DCA">
        <w:rPr>
          <w:sz w:val="24"/>
          <w:szCs w:val="24"/>
          <w:lang w:val="es-CR"/>
        </w:rPr>
        <w:t>t</w:t>
      </w:r>
      <w:r w:rsidR="008E0BCE" w:rsidRPr="00351DCA">
        <w:rPr>
          <w:spacing w:val="6"/>
          <w:sz w:val="24"/>
          <w:szCs w:val="24"/>
          <w:lang w:val="es-CR"/>
        </w:rPr>
        <w:t>o</w:t>
      </w:r>
      <w:r w:rsidR="008E0BCE" w:rsidRPr="00351DCA">
        <w:rPr>
          <w:sz w:val="24"/>
          <w:szCs w:val="24"/>
          <w:lang w:val="es-CR"/>
        </w:rPr>
        <w:t xml:space="preserve">das </w:t>
      </w:r>
      <w:r w:rsidR="008E0BCE" w:rsidRPr="00351DCA">
        <w:rPr>
          <w:spacing w:val="6"/>
          <w:sz w:val="24"/>
          <w:szCs w:val="24"/>
          <w:lang w:val="es-CR"/>
        </w:rPr>
        <w:t>las</w:t>
      </w:r>
      <w:r w:rsidRPr="00351DCA">
        <w:rPr>
          <w:spacing w:val="28"/>
          <w:sz w:val="24"/>
          <w:szCs w:val="24"/>
          <w:lang w:val="es-CR"/>
        </w:rPr>
        <w:t xml:space="preserve"> </w:t>
      </w:r>
      <w:r w:rsidRPr="00351DCA">
        <w:rPr>
          <w:w w:val="111"/>
          <w:sz w:val="24"/>
          <w:szCs w:val="24"/>
          <w:lang w:val="es-CR"/>
        </w:rPr>
        <w:t>tablas.</w:t>
      </w:r>
    </w:p>
    <w:p w14:paraId="794F27DF" w14:textId="77777777" w:rsidR="00760459" w:rsidRPr="00351DCA" w:rsidRDefault="00760459">
      <w:pPr>
        <w:spacing w:before="5" w:line="160" w:lineRule="exact"/>
        <w:rPr>
          <w:sz w:val="24"/>
          <w:szCs w:val="24"/>
          <w:lang w:val="es-CR"/>
        </w:rPr>
      </w:pPr>
    </w:p>
    <w:p w14:paraId="6CB99E3B" w14:textId="77777777" w:rsidR="00760459" w:rsidRPr="00351DCA" w:rsidRDefault="00760459">
      <w:pPr>
        <w:spacing w:line="200" w:lineRule="exact"/>
        <w:rPr>
          <w:sz w:val="24"/>
          <w:szCs w:val="24"/>
          <w:lang w:val="es-CR"/>
        </w:rPr>
      </w:pPr>
    </w:p>
    <w:p w14:paraId="27F81FF7" w14:textId="151A068F" w:rsidR="00760459" w:rsidRPr="00351DCA" w:rsidRDefault="00000000">
      <w:pPr>
        <w:ind w:left="367"/>
        <w:rPr>
          <w:sz w:val="24"/>
          <w:szCs w:val="24"/>
          <w:lang w:val="es-CR"/>
        </w:rPr>
      </w:pPr>
      <w:r w:rsidRPr="00351DCA">
        <w:rPr>
          <w:w w:val="220"/>
          <w:sz w:val="24"/>
          <w:szCs w:val="24"/>
          <w:lang w:val="es-CR"/>
        </w:rPr>
        <w:t>•</w:t>
      </w:r>
      <w:r w:rsidRPr="00351DCA">
        <w:rPr>
          <w:spacing w:val="-12"/>
          <w:w w:val="220"/>
          <w:sz w:val="24"/>
          <w:szCs w:val="24"/>
          <w:lang w:val="es-CR"/>
        </w:rPr>
        <w:t xml:space="preserve"> </w:t>
      </w:r>
      <w:r w:rsidRPr="00351DCA">
        <w:rPr>
          <w:w w:val="106"/>
          <w:sz w:val="24"/>
          <w:szCs w:val="24"/>
          <w:lang w:val="es-CR"/>
        </w:rPr>
        <w:t>Impleme</w:t>
      </w:r>
      <w:r w:rsidRPr="00351DCA">
        <w:rPr>
          <w:spacing w:val="-6"/>
          <w:w w:val="106"/>
          <w:sz w:val="24"/>
          <w:szCs w:val="24"/>
          <w:lang w:val="es-CR"/>
        </w:rPr>
        <w:t>n</w:t>
      </w:r>
      <w:r w:rsidRPr="00351DCA">
        <w:rPr>
          <w:w w:val="106"/>
          <w:sz w:val="24"/>
          <w:szCs w:val="24"/>
          <w:lang w:val="es-CR"/>
        </w:rPr>
        <w:t>tación</w:t>
      </w:r>
      <w:r w:rsidRPr="00351DCA">
        <w:rPr>
          <w:spacing w:val="17"/>
          <w:w w:val="106"/>
          <w:sz w:val="24"/>
          <w:szCs w:val="24"/>
          <w:lang w:val="es-CR"/>
        </w:rPr>
        <w:t xml:space="preserve"> </w:t>
      </w:r>
      <w:r w:rsidRPr="00351DCA">
        <w:rPr>
          <w:sz w:val="24"/>
          <w:szCs w:val="24"/>
          <w:lang w:val="es-CR"/>
        </w:rPr>
        <w:t>de</w:t>
      </w:r>
      <w:r w:rsidRPr="00351DCA">
        <w:rPr>
          <w:spacing w:val="28"/>
          <w:sz w:val="24"/>
          <w:szCs w:val="24"/>
          <w:lang w:val="es-CR"/>
        </w:rPr>
        <w:t xml:space="preserve"> </w:t>
      </w:r>
      <w:r w:rsidRPr="00351DCA">
        <w:rPr>
          <w:sz w:val="24"/>
          <w:szCs w:val="24"/>
          <w:lang w:val="es-CR"/>
        </w:rPr>
        <w:t>los</w:t>
      </w:r>
      <w:r w:rsidRPr="00351DCA">
        <w:rPr>
          <w:spacing w:val="15"/>
          <w:sz w:val="24"/>
          <w:szCs w:val="24"/>
          <w:lang w:val="es-CR"/>
        </w:rPr>
        <w:t xml:space="preserve"> </w:t>
      </w:r>
      <w:r w:rsidRPr="00351DCA">
        <w:rPr>
          <w:w w:val="105"/>
          <w:sz w:val="24"/>
          <w:szCs w:val="24"/>
          <w:lang w:val="es-CR"/>
        </w:rPr>
        <w:t>pr</w:t>
      </w:r>
      <w:r w:rsidRPr="00351DCA">
        <w:rPr>
          <w:spacing w:val="6"/>
          <w:w w:val="105"/>
          <w:sz w:val="24"/>
          <w:szCs w:val="24"/>
          <w:lang w:val="es-CR"/>
        </w:rPr>
        <w:t>o</w:t>
      </w:r>
      <w:r w:rsidRPr="00351DCA">
        <w:rPr>
          <w:w w:val="105"/>
          <w:sz w:val="24"/>
          <w:szCs w:val="24"/>
          <w:lang w:val="es-CR"/>
        </w:rPr>
        <w:t>cedimie</w:t>
      </w:r>
      <w:r w:rsidRPr="00351DCA">
        <w:rPr>
          <w:spacing w:val="-6"/>
          <w:w w:val="105"/>
          <w:sz w:val="24"/>
          <w:szCs w:val="24"/>
          <w:lang w:val="es-CR"/>
        </w:rPr>
        <w:t>n</w:t>
      </w:r>
      <w:r w:rsidRPr="00351DCA">
        <w:rPr>
          <w:w w:val="105"/>
          <w:sz w:val="24"/>
          <w:szCs w:val="24"/>
          <w:lang w:val="es-CR"/>
        </w:rPr>
        <w:t>tos</w:t>
      </w:r>
      <w:r w:rsidRPr="00351DCA">
        <w:rPr>
          <w:spacing w:val="15"/>
          <w:w w:val="105"/>
          <w:sz w:val="24"/>
          <w:szCs w:val="24"/>
          <w:lang w:val="es-CR"/>
        </w:rPr>
        <w:t xml:space="preserve"> </w:t>
      </w:r>
      <w:r w:rsidR="008E0BCE" w:rsidRPr="00351DCA">
        <w:rPr>
          <w:sz w:val="24"/>
          <w:szCs w:val="24"/>
          <w:lang w:val="es-CR"/>
        </w:rPr>
        <w:t xml:space="preserve">almacenados </w:t>
      </w:r>
      <w:r w:rsidR="008E0BCE" w:rsidRPr="00351DCA">
        <w:rPr>
          <w:spacing w:val="20"/>
          <w:sz w:val="24"/>
          <w:szCs w:val="24"/>
          <w:lang w:val="es-CR"/>
        </w:rPr>
        <w:t>restantes</w:t>
      </w:r>
      <w:r w:rsidRPr="00351DCA">
        <w:rPr>
          <w:w w:val="109"/>
          <w:sz w:val="24"/>
          <w:szCs w:val="24"/>
          <w:lang w:val="es-CR"/>
        </w:rPr>
        <w:t>.</w:t>
      </w:r>
    </w:p>
    <w:p w14:paraId="74EF1B2C" w14:textId="77777777" w:rsidR="00760459" w:rsidRPr="00351DCA" w:rsidRDefault="00760459">
      <w:pPr>
        <w:spacing w:before="5" w:line="160" w:lineRule="exact"/>
        <w:rPr>
          <w:sz w:val="24"/>
          <w:szCs w:val="24"/>
          <w:lang w:val="es-CR"/>
        </w:rPr>
      </w:pPr>
    </w:p>
    <w:p w14:paraId="13F25C07" w14:textId="77777777" w:rsidR="00760459" w:rsidRPr="00351DCA" w:rsidRDefault="00760459">
      <w:pPr>
        <w:spacing w:line="200" w:lineRule="exact"/>
        <w:rPr>
          <w:sz w:val="24"/>
          <w:szCs w:val="24"/>
          <w:lang w:val="es-CR"/>
        </w:rPr>
      </w:pPr>
    </w:p>
    <w:p w14:paraId="53C12187" w14:textId="0EE8A4A0" w:rsidR="00760459" w:rsidRPr="00351DCA" w:rsidRDefault="00000000">
      <w:pPr>
        <w:ind w:left="367"/>
        <w:rPr>
          <w:sz w:val="24"/>
          <w:szCs w:val="24"/>
          <w:lang w:val="es-CR"/>
        </w:rPr>
      </w:pPr>
      <w:r w:rsidRPr="00351DCA">
        <w:rPr>
          <w:w w:val="220"/>
          <w:sz w:val="24"/>
          <w:szCs w:val="24"/>
          <w:lang w:val="es-CR"/>
        </w:rPr>
        <w:t>•</w:t>
      </w:r>
      <w:r w:rsidRPr="00351DCA">
        <w:rPr>
          <w:spacing w:val="-12"/>
          <w:w w:val="220"/>
          <w:sz w:val="24"/>
          <w:szCs w:val="24"/>
          <w:lang w:val="es-CR"/>
        </w:rPr>
        <w:t xml:space="preserve"> </w:t>
      </w:r>
      <w:r w:rsidRPr="00351DCA">
        <w:rPr>
          <w:sz w:val="24"/>
          <w:szCs w:val="24"/>
          <w:lang w:val="es-CR"/>
        </w:rPr>
        <w:t>Revisión</w:t>
      </w:r>
      <w:r w:rsidRPr="00351DCA">
        <w:rPr>
          <w:spacing w:val="41"/>
          <w:sz w:val="24"/>
          <w:szCs w:val="24"/>
          <w:lang w:val="es-CR"/>
        </w:rPr>
        <w:t xml:space="preserve"> </w:t>
      </w:r>
      <w:r w:rsidRPr="00351DCA">
        <w:rPr>
          <w:sz w:val="24"/>
          <w:szCs w:val="24"/>
          <w:lang w:val="es-CR"/>
        </w:rPr>
        <w:t>y</w:t>
      </w:r>
      <w:r w:rsidRPr="00351DCA">
        <w:rPr>
          <w:spacing w:val="22"/>
          <w:sz w:val="24"/>
          <w:szCs w:val="24"/>
          <w:lang w:val="es-CR"/>
        </w:rPr>
        <w:t xml:space="preserve"> </w:t>
      </w:r>
      <w:r w:rsidRPr="00351DCA">
        <w:rPr>
          <w:w w:val="106"/>
          <w:sz w:val="24"/>
          <w:szCs w:val="24"/>
          <w:lang w:val="es-CR"/>
        </w:rPr>
        <w:t>actualización</w:t>
      </w:r>
      <w:r w:rsidRPr="00351DCA">
        <w:rPr>
          <w:spacing w:val="15"/>
          <w:w w:val="106"/>
          <w:sz w:val="24"/>
          <w:szCs w:val="24"/>
          <w:lang w:val="es-CR"/>
        </w:rPr>
        <w:t xml:space="preserve"> </w:t>
      </w:r>
      <w:r w:rsidRPr="00351DCA">
        <w:rPr>
          <w:sz w:val="24"/>
          <w:szCs w:val="24"/>
          <w:lang w:val="es-CR"/>
        </w:rPr>
        <w:t>del</w:t>
      </w:r>
      <w:r w:rsidRPr="00351DCA">
        <w:rPr>
          <w:spacing w:val="26"/>
          <w:sz w:val="24"/>
          <w:szCs w:val="24"/>
          <w:lang w:val="es-CR"/>
        </w:rPr>
        <w:t xml:space="preserve"> </w:t>
      </w:r>
      <w:r w:rsidRPr="00351DCA">
        <w:rPr>
          <w:sz w:val="24"/>
          <w:szCs w:val="24"/>
          <w:lang w:val="es-CR"/>
        </w:rPr>
        <w:t>c</w:t>
      </w:r>
      <w:r w:rsidRPr="00351DCA">
        <w:rPr>
          <w:spacing w:val="6"/>
          <w:sz w:val="24"/>
          <w:szCs w:val="24"/>
          <w:lang w:val="es-CR"/>
        </w:rPr>
        <w:t>ó</w:t>
      </w:r>
      <w:r w:rsidRPr="00351DCA">
        <w:rPr>
          <w:sz w:val="24"/>
          <w:szCs w:val="24"/>
          <w:lang w:val="es-CR"/>
        </w:rPr>
        <w:t>digo</w:t>
      </w:r>
      <w:r w:rsidRPr="00351DCA">
        <w:rPr>
          <w:spacing w:val="24"/>
          <w:sz w:val="24"/>
          <w:szCs w:val="24"/>
          <w:lang w:val="es-CR"/>
        </w:rPr>
        <w:t xml:space="preserve"> </w:t>
      </w:r>
      <w:r w:rsidRPr="00351DCA">
        <w:rPr>
          <w:sz w:val="24"/>
          <w:szCs w:val="24"/>
          <w:lang w:val="es-CR"/>
        </w:rPr>
        <w:t>en</w:t>
      </w:r>
      <w:r w:rsidRPr="00351DCA">
        <w:rPr>
          <w:spacing w:val="28"/>
          <w:sz w:val="24"/>
          <w:szCs w:val="24"/>
          <w:lang w:val="es-CR"/>
        </w:rPr>
        <w:t xml:space="preserve"> </w:t>
      </w:r>
      <w:r w:rsidR="008E0BCE" w:rsidRPr="00351DCA">
        <w:rPr>
          <w:sz w:val="24"/>
          <w:szCs w:val="24"/>
          <w:lang w:val="es-CR"/>
        </w:rPr>
        <w:t xml:space="preserve">GitHub </w:t>
      </w:r>
      <w:r w:rsidR="008E0BCE" w:rsidRPr="00351DCA">
        <w:rPr>
          <w:spacing w:val="21"/>
          <w:sz w:val="24"/>
          <w:szCs w:val="24"/>
          <w:lang w:val="es-CR"/>
        </w:rPr>
        <w:t>(</w:t>
      </w:r>
      <w:r w:rsidR="008E0BCE" w:rsidRPr="00351DCA">
        <w:rPr>
          <w:sz w:val="24"/>
          <w:szCs w:val="24"/>
          <w:lang w:val="es-CR"/>
        </w:rPr>
        <w:t>co</w:t>
      </w:r>
      <w:r w:rsidR="008E0BCE" w:rsidRPr="00351DCA">
        <w:rPr>
          <w:spacing w:val="-6"/>
          <w:sz w:val="24"/>
          <w:szCs w:val="24"/>
          <w:lang w:val="es-CR"/>
        </w:rPr>
        <w:t>n</w:t>
      </w:r>
      <w:r w:rsidR="008E0BCE" w:rsidRPr="00351DCA">
        <w:rPr>
          <w:sz w:val="24"/>
          <w:szCs w:val="24"/>
          <w:lang w:val="es-CR"/>
        </w:rPr>
        <w:t xml:space="preserve">trol </w:t>
      </w:r>
      <w:r w:rsidR="008E0BCE" w:rsidRPr="00351DCA">
        <w:rPr>
          <w:spacing w:val="16"/>
          <w:sz w:val="24"/>
          <w:szCs w:val="24"/>
          <w:lang w:val="es-CR"/>
        </w:rPr>
        <w:t>de</w:t>
      </w:r>
      <w:r w:rsidRPr="00351DCA">
        <w:rPr>
          <w:spacing w:val="28"/>
          <w:sz w:val="24"/>
          <w:szCs w:val="24"/>
          <w:lang w:val="es-CR"/>
        </w:rPr>
        <w:t xml:space="preserve"> </w:t>
      </w:r>
      <w:r w:rsidRPr="00351DCA">
        <w:rPr>
          <w:spacing w:val="-6"/>
          <w:w w:val="104"/>
          <w:sz w:val="24"/>
          <w:szCs w:val="24"/>
          <w:lang w:val="es-CR"/>
        </w:rPr>
        <w:t>v</w:t>
      </w:r>
      <w:r w:rsidRPr="00351DCA">
        <w:rPr>
          <w:w w:val="104"/>
          <w:sz w:val="24"/>
          <w:szCs w:val="24"/>
          <w:lang w:val="es-CR"/>
        </w:rPr>
        <w:t>ersiones).</w:t>
      </w:r>
    </w:p>
    <w:p w14:paraId="33301F98" w14:textId="77777777" w:rsidR="00760459" w:rsidRPr="00351DCA" w:rsidRDefault="00760459">
      <w:pPr>
        <w:spacing w:before="5" w:line="160" w:lineRule="exact"/>
        <w:rPr>
          <w:sz w:val="24"/>
          <w:szCs w:val="24"/>
          <w:lang w:val="es-CR"/>
        </w:rPr>
      </w:pPr>
    </w:p>
    <w:p w14:paraId="5838E51B" w14:textId="77777777" w:rsidR="00760459" w:rsidRPr="00351DCA" w:rsidRDefault="00760459">
      <w:pPr>
        <w:spacing w:line="200" w:lineRule="exact"/>
        <w:rPr>
          <w:sz w:val="24"/>
          <w:szCs w:val="24"/>
          <w:lang w:val="es-CR"/>
        </w:rPr>
      </w:pPr>
    </w:p>
    <w:p w14:paraId="19BA2350" w14:textId="5AAA2C74" w:rsidR="00760459" w:rsidRPr="00351DCA" w:rsidRDefault="00000000">
      <w:pPr>
        <w:spacing w:line="425" w:lineRule="auto"/>
        <w:ind w:left="645" w:right="410" w:hanging="279"/>
        <w:rPr>
          <w:sz w:val="24"/>
          <w:szCs w:val="24"/>
          <w:lang w:val="es-CR"/>
        </w:rPr>
      </w:pPr>
      <w:r w:rsidRPr="00351DCA">
        <w:rPr>
          <w:w w:val="220"/>
          <w:sz w:val="24"/>
          <w:szCs w:val="24"/>
          <w:lang w:val="es-CR"/>
        </w:rPr>
        <w:t>•</w:t>
      </w:r>
      <w:r w:rsidRPr="00351DCA">
        <w:rPr>
          <w:spacing w:val="-12"/>
          <w:w w:val="220"/>
          <w:sz w:val="24"/>
          <w:szCs w:val="24"/>
          <w:lang w:val="es-CR"/>
        </w:rPr>
        <w:t xml:space="preserve"> </w:t>
      </w:r>
      <w:r w:rsidRPr="00351DCA">
        <w:rPr>
          <w:spacing w:val="-18"/>
          <w:sz w:val="24"/>
          <w:szCs w:val="24"/>
          <w:lang w:val="es-CR"/>
        </w:rPr>
        <w:t>V</w:t>
      </w:r>
      <w:r w:rsidRPr="00351DCA">
        <w:rPr>
          <w:sz w:val="24"/>
          <w:szCs w:val="24"/>
          <w:lang w:val="es-CR"/>
        </w:rPr>
        <w:t>erificar</w:t>
      </w:r>
      <w:r w:rsidRPr="00351DCA">
        <w:rPr>
          <w:spacing w:val="42"/>
          <w:sz w:val="24"/>
          <w:szCs w:val="24"/>
          <w:lang w:val="es-CR"/>
        </w:rPr>
        <w:t xml:space="preserve"> </w:t>
      </w:r>
      <w:r w:rsidRPr="00351DCA">
        <w:rPr>
          <w:sz w:val="24"/>
          <w:szCs w:val="24"/>
          <w:lang w:val="es-CR"/>
        </w:rPr>
        <w:t>la</w:t>
      </w:r>
      <w:r w:rsidRPr="00351DCA">
        <w:rPr>
          <w:spacing w:val="29"/>
          <w:sz w:val="24"/>
          <w:szCs w:val="24"/>
          <w:lang w:val="es-CR"/>
        </w:rPr>
        <w:t xml:space="preserve"> </w:t>
      </w:r>
      <w:r w:rsidR="008E0BCE" w:rsidRPr="00351DCA">
        <w:rPr>
          <w:sz w:val="24"/>
          <w:szCs w:val="24"/>
          <w:lang w:val="es-CR"/>
        </w:rPr>
        <w:t>i</w:t>
      </w:r>
      <w:r w:rsidR="008E0BCE" w:rsidRPr="00351DCA">
        <w:rPr>
          <w:spacing w:val="-6"/>
          <w:sz w:val="24"/>
          <w:szCs w:val="24"/>
          <w:lang w:val="es-CR"/>
        </w:rPr>
        <w:t>n</w:t>
      </w:r>
      <w:r w:rsidR="008E0BCE" w:rsidRPr="00351DCA">
        <w:rPr>
          <w:sz w:val="24"/>
          <w:szCs w:val="24"/>
          <w:lang w:val="es-CR"/>
        </w:rPr>
        <w:t xml:space="preserve">tegración </w:t>
      </w:r>
      <w:r w:rsidR="008E0BCE" w:rsidRPr="00351DCA">
        <w:rPr>
          <w:spacing w:val="22"/>
          <w:sz w:val="24"/>
          <w:szCs w:val="24"/>
          <w:lang w:val="es-CR"/>
        </w:rPr>
        <w:t>de</w:t>
      </w:r>
      <w:r w:rsidRPr="00351DCA">
        <w:rPr>
          <w:spacing w:val="28"/>
          <w:sz w:val="24"/>
          <w:szCs w:val="24"/>
          <w:lang w:val="es-CR"/>
        </w:rPr>
        <w:t xml:space="preserve"> </w:t>
      </w:r>
      <w:r w:rsidRPr="00351DCA">
        <w:rPr>
          <w:sz w:val="24"/>
          <w:szCs w:val="24"/>
          <w:lang w:val="es-CR"/>
        </w:rPr>
        <w:t>los</w:t>
      </w:r>
      <w:r w:rsidRPr="00351DCA">
        <w:rPr>
          <w:spacing w:val="15"/>
          <w:sz w:val="24"/>
          <w:szCs w:val="24"/>
          <w:lang w:val="es-CR"/>
        </w:rPr>
        <w:t xml:space="preserve"> </w:t>
      </w:r>
      <w:r w:rsidRPr="00351DCA">
        <w:rPr>
          <w:sz w:val="24"/>
          <w:szCs w:val="24"/>
          <w:lang w:val="es-CR"/>
        </w:rPr>
        <w:t>m</w:t>
      </w:r>
      <w:r w:rsidRPr="00351DCA">
        <w:rPr>
          <w:spacing w:val="6"/>
          <w:sz w:val="24"/>
          <w:szCs w:val="24"/>
          <w:lang w:val="es-CR"/>
        </w:rPr>
        <w:t>ó</w:t>
      </w:r>
      <w:r w:rsidRPr="00351DCA">
        <w:rPr>
          <w:sz w:val="24"/>
          <w:szCs w:val="24"/>
          <w:lang w:val="es-CR"/>
        </w:rPr>
        <w:t xml:space="preserve">dulos: </w:t>
      </w:r>
      <w:r w:rsidRPr="00351DCA">
        <w:rPr>
          <w:spacing w:val="17"/>
          <w:sz w:val="24"/>
          <w:szCs w:val="24"/>
          <w:lang w:val="es-CR"/>
        </w:rPr>
        <w:t xml:space="preserve"> </w:t>
      </w:r>
      <w:r w:rsidRPr="00351DCA">
        <w:rPr>
          <w:sz w:val="24"/>
          <w:szCs w:val="24"/>
          <w:lang w:val="es-CR"/>
        </w:rPr>
        <w:t>clie</w:t>
      </w:r>
      <w:r w:rsidRPr="00351DCA">
        <w:rPr>
          <w:spacing w:val="-6"/>
          <w:sz w:val="24"/>
          <w:szCs w:val="24"/>
          <w:lang w:val="es-CR"/>
        </w:rPr>
        <w:t>n</w:t>
      </w:r>
      <w:r w:rsidRPr="00351DCA">
        <w:rPr>
          <w:sz w:val="24"/>
          <w:szCs w:val="24"/>
          <w:lang w:val="es-CR"/>
        </w:rPr>
        <w:t>tes,</w:t>
      </w:r>
      <w:r w:rsidRPr="00351DCA">
        <w:rPr>
          <w:spacing w:val="53"/>
          <w:sz w:val="24"/>
          <w:szCs w:val="24"/>
          <w:lang w:val="es-CR"/>
        </w:rPr>
        <w:t xml:space="preserve"> </w:t>
      </w:r>
      <w:r w:rsidR="008E0BCE" w:rsidRPr="00351DCA">
        <w:rPr>
          <w:sz w:val="24"/>
          <w:szCs w:val="24"/>
          <w:lang w:val="es-CR"/>
        </w:rPr>
        <w:t xml:space="preserve">empleados, </w:t>
      </w:r>
      <w:r w:rsidR="008E0BCE" w:rsidRPr="00351DCA">
        <w:rPr>
          <w:spacing w:val="3"/>
          <w:sz w:val="24"/>
          <w:szCs w:val="24"/>
          <w:lang w:val="es-CR"/>
        </w:rPr>
        <w:t>proveedores</w:t>
      </w:r>
      <w:r w:rsidR="008E0BCE" w:rsidRPr="00351DCA">
        <w:rPr>
          <w:sz w:val="24"/>
          <w:szCs w:val="24"/>
          <w:lang w:val="es-CR"/>
        </w:rPr>
        <w:t xml:space="preserve">, </w:t>
      </w:r>
      <w:r w:rsidR="008E0BCE" w:rsidRPr="00351DCA">
        <w:rPr>
          <w:spacing w:val="10"/>
          <w:sz w:val="24"/>
          <w:szCs w:val="24"/>
          <w:lang w:val="es-CR"/>
        </w:rPr>
        <w:t>productos</w:t>
      </w:r>
      <w:r w:rsidR="008E0BCE" w:rsidRPr="00351DCA">
        <w:rPr>
          <w:sz w:val="24"/>
          <w:szCs w:val="24"/>
          <w:lang w:val="es-CR"/>
        </w:rPr>
        <w:t xml:space="preserve"> </w:t>
      </w:r>
      <w:r w:rsidR="008E0BCE" w:rsidRPr="00351DCA">
        <w:rPr>
          <w:spacing w:val="24"/>
          <w:sz w:val="24"/>
          <w:szCs w:val="24"/>
          <w:lang w:val="es-CR"/>
        </w:rPr>
        <w:t>y</w:t>
      </w:r>
      <w:r w:rsidRPr="00351DCA">
        <w:rPr>
          <w:w w:val="104"/>
          <w:sz w:val="24"/>
          <w:szCs w:val="24"/>
          <w:lang w:val="es-CR"/>
        </w:rPr>
        <w:t xml:space="preserve"> </w:t>
      </w:r>
      <w:r w:rsidRPr="00351DCA">
        <w:rPr>
          <w:spacing w:val="-6"/>
          <w:w w:val="104"/>
          <w:sz w:val="24"/>
          <w:szCs w:val="24"/>
          <w:lang w:val="es-CR"/>
        </w:rPr>
        <w:t>v</w:t>
      </w:r>
      <w:r w:rsidRPr="00351DCA">
        <w:rPr>
          <w:w w:val="105"/>
          <w:sz w:val="24"/>
          <w:szCs w:val="24"/>
          <w:lang w:val="es-CR"/>
        </w:rPr>
        <w:t>e</w:t>
      </w:r>
      <w:r w:rsidRPr="00351DCA">
        <w:rPr>
          <w:spacing w:val="-6"/>
          <w:w w:val="105"/>
          <w:sz w:val="24"/>
          <w:szCs w:val="24"/>
          <w:lang w:val="es-CR"/>
        </w:rPr>
        <w:t>n</w:t>
      </w:r>
      <w:r w:rsidRPr="00351DCA">
        <w:rPr>
          <w:w w:val="113"/>
          <w:sz w:val="24"/>
          <w:szCs w:val="24"/>
          <w:lang w:val="es-CR"/>
        </w:rPr>
        <w:t>tas.</w:t>
      </w:r>
    </w:p>
    <w:p w14:paraId="14E97A20" w14:textId="77777777" w:rsidR="00760459" w:rsidRPr="00351DCA" w:rsidRDefault="00760459">
      <w:pPr>
        <w:spacing w:line="180" w:lineRule="exact"/>
        <w:rPr>
          <w:sz w:val="24"/>
          <w:szCs w:val="24"/>
          <w:lang w:val="es-CR"/>
        </w:rPr>
      </w:pPr>
    </w:p>
    <w:p w14:paraId="5BFECABB" w14:textId="77777777" w:rsidR="00760459" w:rsidRPr="00351DCA" w:rsidRDefault="00000000">
      <w:pPr>
        <w:ind w:left="100"/>
        <w:rPr>
          <w:rFonts w:eastAsia="Georgia"/>
          <w:sz w:val="24"/>
          <w:szCs w:val="24"/>
          <w:lang w:val="es-CR"/>
        </w:rPr>
      </w:pPr>
      <w:r w:rsidRPr="00351DCA">
        <w:rPr>
          <w:rFonts w:eastAsia="Georgia"/>
          <w:b/>
          <w:w w:val="93"/>
          <w:sz w:val="24"/>
          <w:szCs w:val="24"/>
          <w:lang w:val="es-CR"/>
        </w:rPr>
        <w:t>Semana</w:t>
      </w:r>
      <w:r w:rsidRPr="00351DCA">
        <w:rPr>
          <w:rFonts w:eastAsia="Georgia"/>
          <w:b/>
          <w:spacing w:val="32"/>
          <w:w w:val="93"/>
          <w:sz w:val="24"/>
          <w:szCs w:val="24"/>
          <w:lang w:val="es-CR"/>
        </w:rPr>
        <w:t xml:space="preserve"> </w:t>
      </w:r>
      <w:r w:rsidRPr="00351DCA">
        <w:rPr>
          <w:rFonts w:eastAsia="Georgia"/>
          <w:b/>
          <w:w w:val="116"/>
          <w:sz w:val="24"/>
          <w:szCs w:val="24"/>
          <w:lang w:val="es-CR"/>
        </w:rPr>
        <w:t>11</w:t>
      </w:r>
    </w:p>
    <w:p w14:paraId="58B44F1C" w14:textId="77777777" w:rsidR="00760459" w:rsidRPr="00351DCA" w:rsidRDefault="00760459">
      <w:pPr>
        <w:spacing w:before="13" w:line="240" w:lineRule="exact"/>
        <w:rPr>
          <w:sz w:val="24"/>
          <w:szCs w:val="24"/>
          <w:lang w:val="es-CR"/>
        </w:rPr>
      </w:pPr>
    </w:p>
    <w:p w14:paraId="184BC396" w14:textId="63794FA4" w:rsidR="00760459" w:rsidRPr="00351DCA" w:rsidRDefault="00000000">
      <w:pPr>
        <w:ind w:left="784" w:right="3849"/>
        <w:jc w:val="center"/>
        <w:rPr>
          <w:rFonts w:eastAsia="Georgia"/>
          <w:sz w:val="24"/>
          <w:szCs w:val="24"/>
          <w:lang w:val="es-CR"/>
        </w:rPr>
      </w:pPr>
      <w:r w:rsidRPr="00351DCA">
        <w:rPr>
          <w:rFonts w:eastAsia="Georgia"/>
          <w:b/>
          <w:sz w:val="24"/>
          <w:szCs w:val="24"/>
          <w:lang w:val="es-CR"/>
        </w:rPr>
        <w:t>Martes</w:t>
      </w:r>
      <w:r w:rsidRPr="00351DCA">
        <w:rPr>
          <w:rFonts w:eastAsia="Georgia"/>
          <w:b/>
          <w:spacing w:val="4"/>
          <w:sz w:val="24"/>
          <w:szCs w:val="24"/>
          <w:lang w:val="es-CR"/>
        </w:rPr>
        <w:t xml:space="preserve"> </w:t>
      </w:r>
      <w:r w:rsidRPr="00351DCA">
        <w:rPr>
          <w:rFonts w:eastAsia="Georgia"/>
          <w:b/>
          <w:sz w:val="24"/>
          <w:szCs w:val="24"/>
          <w:lang w:val="es-CR"/>
        </w:rPr>
        <w:t>17</w:t>
      </w:r>
      <w:r w:rsidRPr="00351DCA">
        <w:rPr>
          <w:rFonts w:eastAsia="Georgia"/>
          <w:b/>
          <w:spacing w:val="48"/>
          <w:sz w:val="24"/>
          <w:szCs w:val="24"/>
          <w:lang w:val="es-CR"/>
        </w:rPr>
        <w:t xml:space="preserve"> </w:t>
      </w:r>
      <w:r w:rsidRPr="00351DCA">
        <w:rPr>
          <w:rFonts w:eastAsia="Georgia"/>
          <w:b/>
          <w:sz w:val="24"/>
          <w:szCs w:val="24"/>
          <w:lang w:val="es-CR"/>
        </w:rPr>
        <w:t>de</w:t>
      </w:r>
      <w:r w:rsidRPr="00351DCA">
        <w:rPr>
          <w:rFonts w:eastAsia="Georgia"/>
          <w:b/>
          <w:spacing w:val="9"/>
          <w:sz w:val="24"/>
          <w:szCs w:val="24"/>
          <w:lang w:val="es-CR"/>
        </w:rPr>
        <w:t xml:space="preserve"> </w:t>
      </w:r>
      <w:r w:rsidR="008E0BCE" w:rsidRPr="00351DCA">
        <w:rPr>
          <w:rFonts w:eastAsia="Georgia"/>
          <w:b/>
          <w:w w:val="89"/>
          <w:sz w:val="24"/>
          <w:szCs w:val="24"/>
          <w:lang w:val="es-CR"/>
        </w:rPr>
        <w:t>dicie</w:t>
      </w:r>
      <w:r w:rsidR="008E0BCE" w:rsidRPr="00351DCA">
        <w:rPr>
          <w:rFonts w:eastAsia="Georgia"/>
          <w:b/>
          <w:spacing w:val="-6"/>
          <w:w w:val="89"/>
          <w:sz w:val="24"/>
          <w:szCs w:val="24"/>
          <w:lang w:val="es-CR"/>
        </w:rPr>
        <w:t>m</w:t>
      </w:r>
      <w:r w:rsidR="008E0BCE" w:rsidRPr="00351DCA">
        <w:rPr>
          <w:rFonts w:eastAsia="Georgia"/>
          <w:b/>
          <w:w w:val="89"/>
          <w:sz w:val="24"/>
          <w:szCs w:val="24"/>
          <w:lang w:val="es-CR"/>
        </w:rPr>
        <w:t xml:space="preserve">bre </w:t>
      </w:r>
      <w:r w:rsidR="008E0BCE" w:rsidRPr="00351DCA">
        <w:rPr>
          <w:rFonts w:eastAsia="Georgia"/>
          <w:b/>
          <w:spacing w:val="30"/>
          <w:w w:val="89"/>
          <w:sz w:val="24"/>
          <w:szCs w:val="24"/>
          <w:lang w:val="es-CR"/>
        </w:rPr>
        <w:t>(</w:t>
      </w:r>
      <w:r w:rsidRPr="00351DCA">
        <w:rPr>
          <w:rFonts w:eastAsia="Georgia"/>
          <w:b/>
          <w:w w:val="89"/>
          <w:sz w:val="24"/>
          <w:szCs w:val="24"/>
          <w:lang w:val="es-CR"/>
        </w:rPr>
        <w:t>9:00</w:t>
      </w:r>
      <w:r w:rsidRPr="00351DCA">
        <w:rPr>
          <w:rFonts w:eastAsia="Georgia"/>
          <w:b/>
          <w:spacing w:val="16"/>
          <w:w w:val="89"/>
          <w:sz w:val="24"/>
          <w:szCs w:val="24"/>
          <w:lang w:val="es-CR"/>
        </w:rPr>
        <w:t xml:space="preserve"> </w:t>
      </w:r>
      <w:r w:rsidRPr="00351DCA">
        <w:rPr>
          <w:rFonts w:eastAsia="Georgia"/>
          <w:b/>
          <w:sz w:val="24"/>
          <w:szCs w:val="24"/>
          <w:lang w:val="es-CR"/>
        </w:rPr>
        <w:t>-</w:t>
      </w:r>
      <w:r w:rsidRPr="00351DCA">
        <w:rPr>
          <w:rFonts w:eastAsia="Georgia"/>
          <w:b/>
          <w:spacing w:val="28"/>
          <w:sz w:val="24"/>
          <w:szCs w:val="24"/>
          <w:lang w:val="es-CR"/>
        </w:rPr>
        <w:t xml:space="preserve"> </w:t>
      </w:r>
      <w:r w:rsidRPr="00351DCA">
        <w:rPr>
          <w:rFonts w:eastAsia="Georgia"/>
          <w:b/>
          <w:w w:val="94"/>
          <w:sz w:val="24"/>
          <w:szCs w:val="24"/>
          <w:lang w:val="es-CR"/>
        </w:rPr>
        <w:t>1:00</w:t>
      </w:r>
      <w:r w:rsidRPr="00351DCA">
        <w:rPr>
          <w:rFonts w:eastAsia="Georgia"/>
          <w:b/>
          <w:spacing w:val="7"/>
          <w:w w:val="94"/>
          <w:sz w:val="24"/>
          <w:szCs w:val="24"/>
          <w:lang w:val="es-CR"/>
        </w:rPr>
        <w:t xml:space="preserve"> </w:t>
      </w:r>
      <w:r w:rsidRPr="00351DCA">
        <w:rPr>
          <w:rFonts w:eastAsia="Georgia"/>
          <w:b/>
          <w:w w:val="94"/>
          <w:sz w:val="24"/>
          <w:szCs w:val="24"/>
          <w:lang w:val="es-CR"/>
        </w:rPr>
        <w:t>pm):</w:t>
      </w:r>
    </w:p>
    <w:p w14:paraId="2D9AFFE0" w14:textId="77777777" w:rsidR="00760459" w:rsidRPr="00351DCA" w:rsidRDefault="00760459">
      <w:pPr>
        <w:spacing w:before="4" w:line="160" w:lineRule="exact"/>
        <w:rPr>
          <w:sz w:val="24"/>
          <w:szCs w:val="24"/>
          <w:lang w:val="es-CR"/>
        </w:rPr>
      </w:pPr>
    </w:p>
    <w:p w14:paraId="2E56F890" w14:textId="77777777" w:rsidR="00760459" w:rsidRPr="00351DCA" w:rsidRDefault="00760459">
      <w:pPr>
        <w:spacing w:line="200" w:lineRule="exact"/>
        <w:rPr>
          <w:sz w:val="24"/>
          <w:szCs w:val="24"/>
          <w:lang w:val="es-CR"/>
        </w:rPr>
      </w:pPr>
    </w:p>
    <w:p w14:paraId="598A6B07" w14:textId="60A3E69A" w:rsidR="00760459" w:rsidRPr="00351DCA" w:rsidRDefault="00000000">
      <w:pPr>
        <w:ind w:left="367"/>
        <w:rPr>
          <w:sz w:val="24"/>
          <w:szCs w:val="24"/>
          <w:lang w:val="es-CR"/>
        </w:rPr>
        <w:sectPr w:rsidR="00760459" w:rsidRPr="00351DCA">
          <w:pgSz w:w="11920" w:h="16840"/>
          <w:pgMar w:top="960" w:right="1340" w:bottom="280" w:left="1340" w:header="751" w:footer="0" w:gutter="0"/>
          <w:cols w:space="720"/>
        </w:sectPr>
      </w:pPr>
      <w:r w:rsidRPr="00351DCA">
        <w:rPr>
          <w:w w:val="220"/>
          <w:sz w:val="24"/>
          <w:szCs w:val="24"/>
          <w:lang w:val="es-CR"/>
        </w:rPr>
        <w:t>•</w:t>
      </w:r>
      <w:r w:rsidRPr="00351DCA">
        <w:rPr>
          <w:spacing w:val="-12"/>
          <w:w w:val="220"/>
          <w:sz w:val="24"/>
          <w:szCs w:val="24"/>
          <w:lang w:val="es-CR"/>
        </w:rPr>
        <w:t xml:space="preserve"> </w:t>
      </w:r>
      <w:r w:rsidR="008E0BCE" w:rsidRPr="00351DCA">
        <w:rPr>
          <w:sz w:val="24"/>
          <w:szCs w:val="24"/>
          <w:lang w:val="es-CR"/>
        </w:rPr>
        <w:t xml:space="preserve">Finalización </w:t>
      </w:r>
      <w:r w:rsidR="008E0BCE" w:rsidRPr="00351DCA">
        <w:rPr>
          <w:spacing w:val="16"/>
          <w:sz w:val="24"/>
          <w:szCs w:val="24"/>
          <w:lang w:val="es-CR"/>
        </w:rPr>
        <w:t>de</w:t>
      </w:r>
      <w:r w:rsidRPr="00351DCA">
        <w:rPr>
          <w:spacing w:val="28"/>
          <w:sz w:val="24"/>
          <w:szCs w:val="24"/>
          <w:lang w:val="es-CR"/>
        </w:rPr>
        <w:t xml:space="preserve"> </w:t>
      </w:r>
      <w:r w:rsidRPr="00351DCA">
        <w:rPr>
          <w:sz w:val="24"/>
          <w:szCs w:val="24"/>
          <w:lang w:val="es-CR"/>
        </w:rPr>
        <w:t>las</w:t>
      </w:r>
      <w:r w:rsidRPr="00351DCA">
        <w:rPr>
          <w:spacing w:val="28"/>
          <w:sz w:val="24"/>
          <w:szCs w:val="24"/>
          <w:lang w:val="es-CR"/>
        </w:rPr>
        <w:t xml:space="preserve"> </w:t>
      </w:r>
      <w:r w:rsidR="008E0BCE" w:rsidRPr="00351DCA">
        <w:rPr>
          <w:sz w:val="24"/>
          <w:szCs w:val="24"/>
          <w:lang w:val="es-CR"/>
        </w:rPr>
        <w:t xml:space="preserve">vistas, </w:t>
      </w:r>
      <w:r w:rsidR="008E0BCE" w:rsidRPr="00351DCA">
        <w:rPr>
          <w:spacing w:val="7"/>
          <w:sz w:val="24"/>
          <w:szCs w:val="24"/>
          <w:lang w:val="es-CR"/>
        </w:rPr>
        <w:t>funciones</w:t>
      </w:r>
      <w:r w:rsidRPr="00351DCA">
        <w:rPr>
          <w:sz w:val="24"/>
          <w:szCs w:val="24"/>
          <w:lang w:val="es-CR"/>
        </w:rPr>
        <w:t>,</w:t>
      </w:r>
      <w:r w:rsidRPr="00351DCA">
        <w:rPr>
          <w:spacing w:val="45"/>
          <w:sz w:val="24"/>
          <w:szCs w:val="24"/>
          <w:lang w:val="es-CR"/>
        </w:rPr>
        <w:t xml:space="preserve"> </w:t>
      </w:r>
      <w:r w:rsidRPr="00351DCA">
        <w:rPr>
          <w:sz w:val="24"/>
          <w:szCs w:val="24"/>
          <w:lang w:val="es-CR"/>
        </w:rPr>
        <w:t>cursores</w:t>
      </w:r>
      <w:r w:rsidRPr="00351DCA">
        <w:rPr>
          <w:spacing w:val="47"/>
          <w:sz w:val="24"/>
          <w:szCs w:val="24"/>
          <w:lang w:val="es-CR"/>
        </w:rPr>
        <w:t xml:space="preserve"> </w:t>
      </w:r>
      <w:r w:rsidRPr="00351DCA">
        <w:rPr>
          <w:sz w:val="24"/>
          <w:szCs w:val="24"/>
          <w:lang w:val="es-CR"/>
        </w:rPr>
        <w:t>y</w:t>
      </w:r>
      <w:r w:rsidRPr="00351DCA">
        <w:rPr>
          <w:spacing w:val="22"/>
          <w:sz w:val="24"/>
          <w:szCs w:val="24"/>
          <w:lang w:val="es-CR"/>
        </w:rPr>
        <w:t xml:space="preserve"> </w:t>
      </w:r>
      <w:proofErr w:type="spellStart"/>
      <w:r w:rsidR="008E0BCE" w:rsidRPr="00351DCA">
        <w:rPr>
          <w:sz w:val="24"/>
          <w:szCs w:val="24"/>
          <w:lang w:val="es-CR"/>
        </w:rPr>
        <w:t>triggers</w:t>
      </w:r>
      <w:proofErr w:type="spellEnd"/>
      <w:r w:rsidR="008E0BCE" w:rsidRPr="00351DCA">
        <w:rPr>
          <w:sz w:val="24"/>
          <w:szCs w:val="24"/>
          <w:lang w:val="es-CR"/>
        </w:rPr>
        <w:t xml:space="preserve"> </w:t>
      </w:r>
      <w:r w:rsidR="008E0BCE" w:rsidRPr="00351DCA">
        <w:rPr>
          <w:spacing w:val="3"/>
          <w:sz w:val="24"/>
          <w:szCs w:val="24"/>
          <w:lang w:val="es-CR"/>
        </w:rPr>
        <w:t>pendientes</w:t>
      </w:r>
      <w:r w:rsidRPr="00351DCA">
        <w:rPr>
          <w:w w:val="109"/>
          <w:sz w:val="24"/>
          <w:szCs w:val="24"/>
          <w:lang w:val="es-CR"/>
        </w:rPr>
        <w:t>.</w:t>
      </w:r>
    </w:p>
    <w:p w14:paraId="2E38C6A8" w14:textId="77777777" w:rsidR="00760459" w:rsidRPr="00351DCA" w:rsidRDefault="00760459">
      <w:pPr>
        <w:spacing w:line="120" w:lineRule="exact"/>
        <w:rPr>
          <w:sz w:val="24"/>
          <w:szCs w:val="24"/>
          <w:lang w:val="es-CR"/>
        </w:rPr>
      </w:pPr>
    </w:p>
    <w:p w14:paraId="5329F013" w14:textId="77777777" w:rsidR="00760459" w:rsidRPr="00351DCA" w:rsidRDefault="00760459">
      <w:pPr>
        <w:spacing w:line="200" w:lineRule="exact"/>
        <w:rPr>
          <w:sz w:val="24"/>
          <w:szCs w:val="24"/>
          <w:lang w:val="es-CR"/>
        </w:rPr>
      </w:pPr>
    </w:p>
    <w:p w14:paraId="0AEBE8F7" w14:textId="77777777" w:rsidR="00760459" w:rsidRPr="00351DCA" w:rsidRDefault="00760459">
      <w:pPr>
        <w:spacing w:line="200" w:lineRule="exact"/>
        <w:rPr>
          <w:sz w:val="24"/>
          <w:szCs w:val="24"/>
          <w:lang w:val="es-CR"/>
        </w:rPr>
      </w:pPr>
    </w:p>
    <w:p w14:paraId="1754F9F7" w14:textId="32325E84" w:rsidR="00760459" w:rsidRPr="00351DCA" w:rsidRDefault="00000000">
      <w:pPr>
        <w:spacing w:before="28" w:line="425" w:lineRule="auto"/>
        <w:ind w:left="665" w:right="269" w:hanging="279"/>
        <w:rPr>
          <w:sz w:val="24"/>
          <w:szCs w:val="24"/>
          <w:lang w:val="es-CR"/>
        </w:rPr>
      </w:pPr>
      <w:r w:rsidRPr="00351DCA">
        <w:rPr>
          <w:w w:val="220"/>
          <w:sz w:val="24"/>
          <w:szCs w:val="24"/>
          <w:lang w:val="es-CR"/>
        </w:rPr>
        <w:t>•</w:t>
      </w:r>
      <w:r w:rsidRPr="00351DCA">
        <w:rPr>
          <w:spacing w:val="-12"/>
          <w:w w:val="220"/>
          <w:sz w:val="24"/>
          <w:szCs w:val="24"/>
          <w:lang w:val="es-CR"/>
        </w:rPr>
        <w:t xml:space="preserve"> </w:t>
      </w:r>
      <w:r w:rsidR="008E0BCE" w:rsidRPr="00351DCA">
        <w:rPr>
          <w:sz w:val="24"/>
          <w:szCs w:val="24"/>
          <w:lang w:val="es-CR"/>
        </w:rPr>
        <w:t xml:space="preserve">Realizar </w:t>
      </w:r>
      <w:r w:rsidR="008E0BCE" w:rsidRPr="00351DCA">
        <w:rPr>
          <w:spacing w:val="7"/>
          <w:sz w:val="24"/>
          <w:szCs w:val="24"/>
          <w:lang w:val="es-CR"/>
        </w:rPr>
        <w:t>pruebas</w:t>
      </w:r>
      <w:r w:rsidR="008E0BCE" w:rsidRPr="00351DCA">
        <w:rPr>
          <w:sz w:val="24"/>
          <w:szCs w:val="24"/>
          <w:lang w:val="es-CR"/>
        </w:rPr>
        <w:t xml:space="preserve"> </w:t>
      </w:r>
      <w:r w:rsidR="008E0BCE" w:rsidRPr="00351DCA">
        <w:rPr>
          <w:spacing w:val="18"/>
          <w:sz w:val="24"/>
          <w:szCs w:val="24"/>
          <w:lang w:val="es-CR"/>
        </w:rPr>
        <w:t>completas</w:t>
      </w:r>
      <w:r w:rsidR="008E0BCE" w:rsidRPr="00351DCA">
        <w:rPr>
          <w:sz w:val="24"/>
          <w:szCs w:val="24"/>
          <w:lang w:val="es-CR"/>
        </w:rPr>
        <w:t xml:space="preserve"> </w:t>
      </w:r>
      <w:r w:rsidR="008E0BCE" w:rsidRPr="00351DCA">
        <w:rPr>
          <w:spacing w:val="16"/>
          <w:sz w:val="24"/>
          <w:szCs w:val="24"/>
          <w:lang w:val="es-CR"/>
        </w:rPr>
        <w:t>de</w:t>
      </w:r>
      <w:r w:rsidRPr="00351DCA">
        <w:rPr>
          <w:spacing w:val="28"/>
          <w:sz w:val="24"/>
          <w:szCs w:val="24"/>
          <w:lang w:val="es-CR"/>
        </w:rPr>
        <w:t xml:space="preserve"> </w:t>
      </w:r>
      <w:r w:rsidR="008E0BCE" w:rsidRPr="00351DCA">
        <w:rPr>
          <w:sz w:val="24"/>
          <w:szCs w:val="24"/>
          <w:lang w:val="es-CR"/>
        </w:rPr>
        <w:t xml:space="preserve">funcionalidad </w:t>
      </w:r>
      <w:r w:rsidR="008E0BCE" w:rsidRPr="00351DCA">
        <w:rPr>
          <w:spacing w:val="22"/>
          <w:sz w:val="24"/>
          <w:szCs w:val="24"/>
          <w:lang w:val="es-CR"/>
        </w:rPr>
        <w:t>para</w:t>
      </w:r>
      <w:r w:rsidR="008E0BCE" w:rsidRPr="00351DCA">
        <w:rPr>
          <w:sz w:val="24"/>
          <w:szCs w:val="24"/>
          <w:lang w:val="es-CR"/>
        </w:rPr>
        <w:t xml:space="preserve"> </w:t>
      </w:r>
      <w:r w:rsidR="008E0BCE" w:rsidRPr="00351DCA">
        <w:rPr>
          <w:spacing w:val="7"/>
          <w:sz w:val="24"/>
          <w:szCs w:val="24"/>
          <w:lang w:val="es-CR"/>
        </w:rPr>
        <w:t>asegurarse</w:t>
      </w:r>
      <w:r w:rsidR="008E0BCE" w:rsidRPr="00351DCA">
        <w:rPr>
          <w:sz w:val="24"/>
          <w:szCs w:val="24"/>
          <w:lang w:val="es-CR"/>
        </w:rPr>
        <w:t xml:space="preserve"> </w:t>
      </w:r>
      <w:r w:rsidR="008E0BCE" w:rsidRPr="00351DCA">
        <w:rPr>
          <w:spacing w:val="19"/>
          <w:sz w:val="24"/>
          <w:szCs w:val="24"/>
          <w:lang w:val="es-CR"/>
        </w:rPr>
        <w:t>de</w:t>
      </w:r>
      <w:r w:rsidRPr="00351DCA">
        <w:rPr>
          <w:spacing w:val="28"/>
          <w:sz w:val="24"/>
          <w:szCs w:val="24"/>
          <w:lang w:val="es-CR"/>
        </w:rPr>
        <w:t xml:space="preserve"> </w:t>
      </w:r>
      <w:r w:rsidRPr="00351DCA">
        <w:rPr>
          <w:sz w:val="24"/>
          <w:szCs w:val="24"/>
          <w:lang w:val="es-CR"/>
        </w:rPr>
        <w:t>que</w:t>
      </w:r>
      <w:r w:rsidRPr="00351DCA">
        <w:rPr>
          <w:spacing w:val="34"/>
          <w:sz w:val="24"/>
          <w:szCs w:val="24"/>
          <w:lang w:val="es-CR"/>
        </w:rPr>
        <w:t xml:space="preserve"> </w:t>
      </w:r>
      <w:r w:rsidRPr="00351DCA">
        <w:rPr>
          <w:sz w:val="24"/>
          <w:szCs w:val="24"/>
          <w:lang w:val="es-CR"/>
        </w:rPr>
        <w:t>t</w:t>
      </w:r>
      <w:r w:rsidRPr="00351DCA">
        <w:rPr>
          <w:spacing w:val="6"/>
          <w:sz w:val="24"/>
          <w:szCs w:val="24"/>
          <w:lang w:val="es-CR"/>
        </w:rPr>
        <w:t>o</w:t>
      </w:r>
      <w:r w:rsidRPr="00351DCA">
        <w:rPr>
          <w:sz w:val="24"/>
          <w:szCs w:val="24"/>
          <w:lang w:val="es-CR"/>
        </w:rPr>
        <w:t>dos</w:t>
      </w:r>
      <w:r w:rsidRPr="00351DCA">
        <w:rPr>
          <w:spacing w:val="49"/>
          <w:sz w:val="24"/>
          <w:szCs w:val="24"/>
          <w:lang w:val="es-CR"/>
        </w:rPr>
        <w:t xml:space="preserve"> </w:t>
      </w:r>
      <w:r w:rsidRPr="00351DCA">
        <w:rPr>
          <w:sz w:val="24"/>
          <w:szCs w:val="24"/>
          <w:lang w:val="es-CR"/>
        </w:rPr>
        <w:t>los</w:t>
      </w:r>
      <w:r w:rsidRPr="00351DCA">
        <w:rPr>
          <w:spacing w:val="15"/>
          <w:sz w:val="24"/>
          <w:szCs w:val="24"/>
          <w:lang w:val="es-CR"/>
        </w:rPr>
        <w:t xml:space="preserve"> </w:t>
      </w:r>
      <w:r w:rsidRPr="00351DCA">
        <w:rPr>
          <w:w w:val="103"/>
          <w:sz w:val="24"/>
          <w:szCs w:val="24"/>
          <w:lang w:val="es-CR"/>
        </w:rPr>
        <w:t>m</w:t>
      </w:r>
      <w:r w:rsidRPr="00351DCA">
        <w:rPr>
          <w:spacing w:val="6"/>
          <w:w w:val="103"/>
          <w:sz w:val="24"/>
          <w:szCs w:val="24"/>
          <w:lang w:val="es-CR"/>
        </w:rPr>
        <w:t>ó</w:t>
      </w:r>
      <w:r w:rsidRPr="00351DCA">
        <w:rPr>
          <w:w w:val="104"/>
          <w:sz w:val="24"/>
          <w:szCs w:val="24"/>
          <w:lang w:val="es-CR"/>
        </w:rPr>
        <w:t xml:space="preserve">dulos </w:t>
      </w:r>
      <w:r w:rsidRPr="00351DCA">
        <w:rPr>
          <w:sz w:val="24"/>
          <w:szCs w:val="24"/>
          <w:lang w:val="es-CR"/>
        </w:rPr>
        <w:t>o</w:t>
      </w:r>
      <w:r w:rsidRPr="00351DCA">
        <w:rPr>
          <w:spacing w:val="6"/>
          <w:sz w:val="24"/>
          <w:szCs w:val="24"/>
          <w:lang w:val="es-CR"/>
        </w:rPr>
        <w:t>p</w:t>
      </w:r>
      <w:r w:rsidRPr="00351DCA">
        <w:rPr>
          <w:sz w:val="24"/>
          <w:szCs w:val="24"/>
          <w:lang w:val="es-CR"/>
        </w:rPr>
        <w:t>eren</w:t>
      </w:r>
      <w:r w:rsidRPr="00351DCA">
        <w:rPr>
          <w:spacing w:val="46"/>
          <w:sz w:val="24"/>
          <w:szCs w:val="24"/>
          <w:lang w:val="es-CR"/>
        </w:rPr>
        <w:t xml:space="preserve"> </w:t>
      </w:r>
      <w:r w:rsidRPr="00351DCA">
        <w:rPr>
          <w:w w:val="107"/>
          <w:sz w:val="24"/>
          <w:szCs w:val="24"/>
          <w:lang w:val="es-CR"/>
        </w:rPr>
        <w:t>correctame</w:t>
      </w:r>
      <w:r w:rsidRPr="00351DCA">
        <w:rPr>
          <w:spacing w:val="-6"/>
          <w:w w:val="107"/>
          <w:sz w:val="24"/>
          <w:szCs w:val="24"/>
          <w:lang w:val="es-CR"/>
        </w:rPr>
        <w:t>n</w:t>
      </w:r>
      <w:r w:rsidRPr="00351DCA">
        <w:rPr>
          <w:w w:val="113"/>
          <w:sz w:val="24"/>
          <w:szCs w:val="24"/>
          <w:lang w:val="es-CR"/>
        </w:rPr>
        <w:t>te.</w:t>
      </w:r>
    </w:p>
    <w:p w14:paraId="32062EFB" w14:textId="77777777" w:rsidR="00760459" w:rsidRPr="00351DCA" w:rsidRDefault="00760459">
      <w:pPr>
        <w:spacing w:before="6" w:line="180" w:lineRule="exact"/>
        <w:rPr>
          <w:sz w:val="24"/>
          <w:szCs w:val="24"/>
          <w:lang w:val="es-CR"/>
        </w:rPr>
      </w:pPr>
    </w:p>
    <w:p w14:paraId="32451A24" w14:textId="0CBB4945" w:rsidR="00760459" w:rsidRPr="00351DCA" w:rsidRDefault="00000000">
      <w:pPr>
        <w:ind w:left="387"/>
        <w:rPr>
          <w:sz w:val="24"/>
          <w:szCs w:val="24"/>
          <w:lang w:val="es-CR"/>
        </w:rPr>
      </w:pPr>
      <w:r w:rsidRPr="00351DCA">
        <w:rPr>
          <w:w w:val="220"/>
          <w:sz w:val="24"/>
          <w:szCs w:val="24"/>
          <w:lang w:val="es-CR"/>
        </w:rPr>
        <w:t>•</w:t>
      </w:r>
      <w:r w:rsidRPr="00351DCA">
        <w:rPr>
          <w:spacing w:val="-12"/>
          <w:w w:val="220"/>
          <w:sz w:val="24"/>
          <w:szCs w:val="24"/>
          <w:lang w:val="es-CR"/>
        </w:rPr>
        <w:t xml:space="preserve"> </w:t>
      </w:r>
      <w:r w:rsidR="008E0BCE" w:rsidRPr="00351DCA">
        <w:rPr>
          <w:sz w:val="24"/>
          <w:szCs w:val="24"/>
          <w:lang w:val="es-CR"/>
        </w:rPr>
        <w:t xml:space="preserve">Realización </w:t>
      </w:r>
      <w:r w:rsidR="008E0BCE" w:rsidRPr="00351DCA">
        <w:rPr>
          <w:spacing w:val="4"/>
          <w:sz w:val="24"/>
          <w:szCs w:val="24"/>
          <w:lang w:val="es-CR"/>
        </w:rPr>
        <w:t>de</w:t>
      </w:r>
      <w:r w:rsidRPr="00351DCA">
        <w:rPr>
          <w:spacing w:val="28"/>
          <w:sz w:val="24"/>
          <w:szCs w:val="24"/>
          <w:lang w:val="es-CR"/>
        </w:rPr>
        <w:t xml:space="preserve"> </w:t>
      </w:r>
      <w:r w:rsidR="008E0BCE" w:rsidRPr="00351DCA">
        <w:rPr>
          <w:sz w:val="24"/>
          <w:szCs w:val="24"/>
          <w:lang w:val="es-CR"/>
        </w:rPr>
        <w:t xml:space="preserve">pruebas </w:t>
      </w:r>
      <w:r w:rsidR="008E0BCE" w:rsidRPr="00351DCA">
        <w:rPr>
          <w:spacing w:val="18"/>
          <w:sz w:val="24"/>
          <w:szCs w:val="24"/>
          <w:lang w:val="es-CR"/>
        </w:rPr>
        <w:t>de</w:t>
      </w:r>
      <w:r w:rsidRPr="00351DCA">
        <w:rPr>
          <w:spacing w:val="28"/>
          <w:sz w:val="24"/>
          <w:szCs w:val="24"/>
          <w:lang w:val="es-CR"/>
        </w:rPr>
        <w:t xml:space="preserve"> </w:t>
      </w:r>
      <w:r w:rsidRPr="00351DCA">
        <w:rPr>
          <w:w w:val="107"/>
          <w:sz w:val="24"/>
          <w:szCs w:val="24"/>
          <w:lang w:val="es-CR"/>
        </w:rPr>
        <w:t>rendimie</w:t>
      </w:r>
      <w:r w:rsidRPr="00351DCA">
        <w:rPr>
          <w:spacing w:val="-6"/>
          <w:w w:val="107"/>
          <w:sz w:val="24"/>
          <w:szCs w:val="24"/>
          <w:lang w:val="es-CR"/>
        </w:rPr>
        <w:t>n</w:t>
      </w:r>
      <w:r w:rsidRPr="00351DCA">
        <w:rPr>
          <w:w w:val="107"/>
          <w:sz w:val="24"/>
          <w:szCs w:val="24"/>
          <w:lang w:val="es-CR"/>
        </w:rPr>
        <w:t>to</w:t>
      </w:r>
      <w:r w:rsidRPr="00351DCA">
        <w:rPr>
          <w:spacing w:val="16"/>
          <w:w w:val="107"/>
          <w:sz w:val="24"/>
          <w:szCs w:val="24"/>
          <w:lang w:val="es-CR"/>
        </w:rPr>
        <w:t xml:space="preserve"> </w:t>
      </w:r>
      <w:r w:rsidRPr="00351DCA">
        <w:rPr>
          <w:sz w:val="24"/>
          <w:szCs w:val="24"/>
          <w:lang w:val="es-CR"/>
        </w:rPr>
        <w:t>del</w:t>
      </w:r>
      <w:r w:rsidRPr="00351DCA">
        <w:rPr>
          <w:spacing w:val="26"/>
          <w:sz w:val="24"/>
          <w:szCs w:val="24"/>
          <w:lang w:val="es-CR"/>
        </w:rPr>
        <w:t xml:space="preserve"> </w:t>
      </w:r>
      <w:r w:rsidRPr="00351DCA">
        <w:rPr>
          <w:w w:val="107"/>
          <w:sz w:val="24"/>
          <w:szCs w:val="24"/>
          <w:lang w:val="es-CR"/>
        </w:rPr>
        <w:t>sistema.</w:t>
      </w:r>
    </w:p>
    <w:p w14:paraId="2008B172" w14:textId="77777777" w:rsidR="00760459" w:rsidRPr="00351DCA" w:rsidRDefault="00760459">
      <w:pPr>
        <w:spacing w:before="5" w:line="160" w:lineRule="exact"/>
        <w:rPr>
          <w:sz w:val="24"/>
          <w:szCs w:val="24"/>
          <w:lang w:val="es-CR"/>
        </w:rPr>
      </w:pPr>
    </w:p>
    <w:p w14:paraId="088C1824" w14:textId="77777777" w:rsidR="00760459" w:rsidRPr="00351DCA" w:rsidRDefault="00760459">
      <w:pPr>
        <w:spacing w:line="200" w:lineRule="exact"/>
        <w:rPr>
          <w:sz w:val="24"/>
          <w:szCs w:val="24"/>
          <w:lang w:val="es-CR"/>
        </w:rPr>
      </w:pPr>
    </w:p>
    <w:p w14:paraId="0186D9A0" w14:textId="30FDCD14" w:rsidR="00760459" w:rsidRPr="00351DCA" w:rsidRDefault="00000000">
      <w:pPr>
        <w:ind w:left="387"/>
        <w:rPr>
          <w:sz w:val="24"/>
          <w:szCs w:val="24"/>
          <w:lang w:val="es-CR"/>
        </w:rPr>
      </w:pPr>
      <w:r w:rsidRPr="00351DCA">
        <w:rPr>
          <w:w w:val="220"/>
          <w:sz w:val="24"/>
          <w:szCs w:val="24"/>
          <w:lang w:val="es-CR"/>
        </w:rPr>
        <w:t>•</w:t>
      </w:r>
      <w:r w:rsidRPr="00351DCA">
        <w:rPr>
          <w:spacing w:val="-12"/>
          <w:w w:val="220"/>
          <w:sz w:val="24"/>
          <w:szCs w:val="24"/>
          <w:lang w:val="es-CR"/>
        </w:rPr>
        <w:t xml:space="preserve"> </w:t>
      </w:r>
      <w:r w:rsidR="008E0BCE" w:rsidRPr="00351DCA">
        <w:rPr>
          <w:sz w:val="24"/>
          <w:szCs w:val="24"/>
          <w:lang w:val="es-CR"/>
        </w:rPr>
        <w:t xml:space="preserve">Corrección </w:t>
      </w:r>
      <w:r w:rsidR="008E0BCE" w:rsidRPr="00351DCA">
        <w:rPr>
          <w:spacing w:val="2"/>
          <w:sz w:val="24"/>
          <w:szCs w:val="24"/>
          <w:lang w:val="es-CR"/>
        </w:rPr>
        <w:t>de</w:t>
      </w:r>
      <w:r w:rsidRPr="00351DCA">
        <w:rPr>
          <w:spacing w:val="28"/>
          <w:sz w:val="24"/>
          <w:szCs w:val="24"/>
          <w:lang w:val="es-CR"/>
        </w:rPr>
        <w:t xml:space="preserve"> </w:t>
      </w:r>
      <w:r w:rsidRPr="00351DCA">
        <w:rPr>
          <w:sz w:val="24"/>
          <w:szCs w:val="24"/>
          <w:lang w:val="es-CR"/>
        </w:rPr>
        <w:t>errores</w:t>
      </w:r>
      <w:r w:rsidRPr="00351DCA">
        <w:rPr>
          <w:spacing w:val="48"/>
          <w:sz w:val="24"/>
          <w:szCs w:val="24"/>
          <w:lang w:val="es-CR"/>
        </w:rPr>
        <w:t xml:space="preserve"> </w:t>
      </w:r>
      <w:r w:rsidRPr="00351DCA">
        <w:rPr>
          <w:sz w:val="24"/>
          <w:szCs w:val="24"/>
          <w:lang w:val="es-CR"/>
        </w:rPr>
        <w:t>y</w:t>
      </w:r>
      <w:r w:rsidRPr="00351DCA">
        <w:rPr>
          <w:spacing w:val="22"/>
          <w:sz w:val="24"/>
          <w:szCs w:val="24"/>
          <w:lang w:val="es-CR"/>
        </w:rPr>
        <w:t xml:space="preserve"> </w:t>
      </w:r>
      <w:r w:rsidR="008E0BCE" w:rsidRPr="00351DCA">
        <w:rPr>
          <w:sz w:val="24"/>
          <w:szCs w:val="24"/>
          <w:lang w:val="es-CR"/>
        </w:rPr>
        <w:t xml:space="preserve">optimización </w:t>
      </w:r>
      <w:r w:rsidR="008E0BCE" w:rsidRPr="00351DCA">
        <w:rPr>
          <w:spacing w:val="20"/>
          <w:sz w:val="24"/>
          <w:szCs w:val="24"/>
          <w:lang w:val="es-CR"/>
        </w:rPr>
        <w:t>del</w:t>
      </w:r>
      <w:r w:rsidRPr="00351DCA">
        <w:rPr>
          <w:spacing w:val="26"/>
          <w:sz w:val="24"/>
          <w:szCs w:val="24"/>
          <w:lang w:val="es-CR"/>
        </w:rPr>
        <w:t xml:space="preserve"> </w:t>
      </w:r>
      <w:r w:rsidRPr="00351DCA">
        <w:rPr>
          <w:w w:val="99"/>
          <w:sz w:val="24"/>
          <w:szCs w:val="24"/>
          <w:lang w:val="es-CR"/>
        </w:rPr>
        <w:t>c</w:t>
      </w:r>
      <w:r w:rsidRPr="00351DCA">
        <w:rPr>
          <w:spacing w:val="6"/>
          <w:w w:val="99"/>
          <w:sz w:val="24"/>
          <w:szCs w:val="24"/>
          <w:lang w:val="es-CR"/>
        </w:rPr>
        <w:t>ó</w:t>
      </w:r>
      <w:r w:rsidRPr="00351DCA">
        <w:rPr>
          <w:w w:val="103"/>
          <w:sz w:val="24"/>
          <w:szCs w:val="24"/>
          <w:lang w:val="es-CR"/>
        </w:rPr>
        <w:t>digo.</w:t>
      </w:r>
    </w:p>
    <w:p w14:paraId="2D57799C" w14:textId="77777777" w:rsidR="00760459" w:rsidRPr="00351DCA" w:rsidRDefault="00760459">
      <w:pPr>
        <w:spacing w:before="5" w:line="160" w:lineRule="exact"/>
        <w:rPr>
          <w:sz w:val="24"/>
          <w:szCs w:val="24"/>
          <w:lang w:val="es-CR"/>
        </w:rPr>
      </w:pPr>
    </w:p>
    <w:p w14:paraId="0FE12F24" w14:textId="77777777" w:rsidR="00760459" w:rsidRPr="00351DCA" w:rsidRDefault="00760459">
      <w:pPr>
        <w:spacing w:line="200" w:lineRule="exact"/>
        <w:rPr>
          <w:sz w:val="24"/>
          <w:szCs w:val="24"/>
          <w:lang w:val="es-CR"/>
        </w:rPr>
      </w:pPr>
    </w:p>
    <w:p w14:paraId="4CDA3269" w14:textId="22A2F69F" w:rsidR="00760459" w:rsidRPr="00351DCA" w:rsidRDefault="00000000">
      <w:pPr>
        <w:ind w:left="387"/>
        <w:rPr>
          <w:sz w:val="24"/>
          <w:szCs w:val="24"/>
          <w:lang w:val="es-CR"/>
        </w:rPr>
      </w:pPr>
      <w:r w:rsidRPr="00351DCA">
        <w:rPr>
          <w:w w:val="220"/>
          <w:sz w:val="24"/>
          <w:szCs w:val="24"/>
          <w:lang w:val="es-CR"/>
        </w:rPr>
        <w:t>•</w:t>
      </w:r>
      <w:r w:rsidRPr="00351DCA">
        <w:rPr>
          <w:spacing w:val="-12"/>
          <w:w w:val="220"/>
          <w:sz w:val="24"/>
          <w:szCs w:val="24"/>
          <w:lang w:val="es-CR"/>
        </w:rPr>
        <w:t xml:space="preserve"> </w:t>
      </w:r>
      <w:r w:rsidR="008E0BCE" w:rsidRPr="00351DCA">
        <w:rPr>
          <w:sz w:val="24"/>
          <w:szCs w:val="24"/>
          <w:lang w:val="es-CR"/>
        </w:rPr>
        <w:t xml:space="preserve">Subida </w:t>
      </w:r>
      <w:r w:rsidR="008E0BCE" w:rsidRPr="00351DCA">
        <w:rPr>
          <w:spacing w:val="5"/>
          <w:sz w:val="24"/>
          <w:szCs w:val="24"/>
          <w:lang w:val="es-CR"/>
        </w:rPr>
        <w:t>de</w:t>
      </w:r>
      <w:r w:rsidRPr="00351DCA">
        <w:rPr>
          <w:spacing w:val="28"/>
          <w:sz w:val="24"/>
          <w:szCs w:val="24"/>
          <w:lang w:val="es-CR"/>
        </w:rPr>
        <w:t xml:space="preserve"> </w:t>
      </w:r>
      <w:r w:rsidRPr="00351DCA">
        <w:rPr>
          <w:sz w:val="24"/>
          <w:szCs w:val="24"/>
          <w:lang w:val="es-CR"/>
        </w:rPr>
        <w:t>la</w:t>
      </w:r>
      <w:r w:rsidRPr="00351DCA">
        <w:rPr>
          <w:spacing w:val="29"/>
          <w:sz w:val="24"/>
          <w:szCs w:val="24"/>
          <w:lang w:val="es-CR"/>
        </w:rPr>
        <w:t xml:space="preserve"> </w:t>
      </w:r>
      <w:r w:rsidRPr="00351DCA">
        <w:rPr>
          <w:spacing w:val="-6"/>
          <w:sz w:val="24"/>
          <w:szCs w:val="24"/>
          <w:lang w:val="es-CR"/>
        </w:rPr>
        <w:t>v</w:t>
      </w:r>
      <w:r w:rsidRPr="00351DCA">
        <w:rPr>
          <w:sz w:val="24"/>
          <w:szCs w:val="24"/>
          <w:lang w:val="es-CR"/>
        </w:rPr>
        <w:t>ersión</w:t>
      </w:r>
      <w:r w:rsidRPr="00351DCA">
        <w:rPr>
          <w:spacing w:val="44"/>
          <w:sz w:val="24"/>
          <w:szCs w:val="24"/>
          <w:lang w:val="es-CR"/>
        </w:rPr>
        <w:t xml:space="preserve"> </w:t>
      </w:r>
      <w:r w:rsidRPr="00351DCA">
        <w:rPr>
          <w:sz w:val="24"/>
          <w:szCs w:val="24"/>
          <w:lang w:val="es-CR"/>
        </w:rPr>
        <w:t>casi</w:t>
      </w:r>
      <w:r w:rsidRPr="00351DCA">
        <w:rPr>
          <w:spacing w:val="28"/>
          <w:sz w:val="24"/>
          <w:szCs w:val="24"/>
          <w:lang w:val="es-CR"/>
        </w:rPr>
        <w:t xml:space="preserve"> </w:t>
      </w:r>
      <w:r w:rsidRPr="00351DCA">
        <w:rPr>
          <w:sz w:val="24"/>
          <w:szCs w:val="24"/>
          <w:lang w:val="es-CR"/>
        </w:rPr>
        <w:t>final</w:t>
      </w:r>
      <w:r w:rsidRPr="00351DCA">
        <w:rPr>
          <w:spacing w:val="25"/>
          <w:sz w:val="24"/>
          <w:szCs w:val="24"/>
          <w:lang w:val="es-CR"/>
        </w:rPr>
        <w:t xml:space="preserve"> </w:t>
      </w:r>
      <w:r w:rsidRPr="00351DCA">
        <w:rPr>
          <w:sz w:val="24"/>
          <w:szCs w:val="24"/>
          <w:lang w:val="es-CR"/>
        </w:rPr>
        <w:t>a</w:t>
      </w:r>
      <w:r w:rsidRPr="00351DCA">
        <w:rPr>
          <w:spacing w:val="29"/>
          <w:sz w:val="24"/>
          <w:szCs w:val="24"/>
          <w:lang w:val="es-CR"/>
        </w:rPr>
        <w:t xml:space="preserve"> </w:t>
      </w:r>
      <w:r w:rsidR="008E0BCE" w:rsidRPr="00351DCA">
        <w:rPr>
          <w:sz w:val="24"/>
          <w:szCs w:val="24"/>
          <w:lang w:val="es-CR"/>
        </w:rPr>
        <w:t xml:space="preserve">GitHub </w:t>
      </w:r>
      <w:r w:rsidR="008E0BCE" w:rsidRPr="00351DCA">
        <w:rPr>
          <w:spacing w:val="21"/>
          <w:sz w:val="24"/>
          <w:szCs w:val="24"/>
          <w:lang w:val="es-CR"/>
        </w:rPr>
        <w:t>para</w:t>
      </w:r>
      <w:r w:rsidR="008E0BCE" w:rsidRPr="00351DCA">
        <w:rPr>
          <w:sz w:val="24"/>
          <w:szCs w:val="24"/>
          <w:lang w:val="es-CR"/>
        </w:rPr>
        <w:t xml:space="preserve"> </w:t>
      </w:r>
      <w:r w:rsidR="008E0BCE" w:rsidRPr="00351DCA">
        <w:rPr>
          <w:spacing w:val="7"/>
          <w:sz w:val="24"/>
          <w:szCs w:val="24"/>
          <w:lang w:val="es-CR"/>
        </w:rPr>
        <w:t>revisión</w:t>
      </w:r>
      <w:r w:rsidRPr="00351DCA">
        <w:rPr>
          <w:w w:val="104"/>
          <w:sz w:val="24"/>
          <w:szCs w:val="24"/>
          <w:lang w:val="es-CR"/>
        </w:rPr>
        <w:t>.</w:t>
      </w:r>
    </w:p>
    <w:p w14:paraId="69CCBC6C" w14:textId="77777777" w:rsidR="00760459" w:rsidRPr="00351DCA" w:rsidRDefault="00760459">
      <w:pPr>
        <w:spacing w:before="5" w:line="160" w:lineRule="exact"/>
        <w:rPr>
          <w:sz w:val="24"/>
          <w:szCs w:val="24"/>
          <w:lang w:val="es-CR"/>
        </w:rPr>
      </w:pPr>
    </w:p>
    <w:p w14:paraId="6E656E52" w14:textId="77777777" w:rsidR="00760459" w:rsidRPr="00351DCA" w:rsidRDefault="00760459">
      <w:pPr>
        <w:spacing w:line="200" w:lineRule="exact"/>
        <w:rPr>
          <w:sz w:val="24"/>
          <w:szCs w:val="24"/>
          <w:lang w:val="es-CR"/>
        </w:rPr>
      </w:pPr>
    </w:p>
    <w:p w14:paraId="44463FFE" w14:textId="77777777" w:rsidR="00760459" w:rsidRPr="00351DCA" w:rsidRDefault="00000000">
      <w:pPr>
        <w:ind w:left="387"/>
        <w:rPr>
          <w:sz w:val="24"/>
          <w:szCs w:val="24"/>
          <w:lang w:val="es-CR"/>
        </w:rPr>
      </w:pPr>
      <w:r w:rsidRPr="00351DCA">
        <w:rPr>
          <w:w w:val="220"/>
          <w:sz w:val="24"/>
          <w:szCs w:val="24"/>
          <w:lang w:val="es-CR"/>
        </w:rPr>
        <w:t>•</w:t>
      </w:r>
      <w:r w:rsidRPr="00351DCA">
        <w:rPr>
          <w:spacing w:val="-12"/>
          <w:w w:val="220"/>
          <w:sz w:val="24"/>
          <w:szCs w:val="24"/>
          <w:lang w:val="es-CR"/>
        </w:rPr>
        <w:t xml:space="preserve"> </w:t>
      </w:r>
      <w:r w:rsidRPr="00351DCA">
        <w:rPr>
          <w:sz w:val="24"/>
          <w:szCs w:val="24"/>
          <w:lang w:val="es-CR"/>
        </w:rPr>
        <w:t>Revisión</w:t>
      </w:r>
      <w:r w:rsidRPr="00351DCA">
        <w:rPr>
          <w:spacing w:val="41"/>
          <w:sz w:val="24"/>
          <w:szCs w:val="24"/>
          <w:lang w:val="es-CR"/>
        </w:rPr>
        <w:t xml:space="preserve"> </w:t>
      </w:r>
      <w:r w:rsidRPr="00351DCA">
        <w:rPr>
          <w:sz w:val="24"/>
          <w:szCs w:val="24"/>
          <w:lang w:val="es-CR"/>
        </w:rPr>
        <w:t>final</w:t>
      </w:r>
      <w:r w:rsidRPr="00351DCA">
        <w:rPr>
          <w:spacing w:val="26"/>
          <w:sz w:val="24"/>
          <w:szCs w:val="24"/>
          <w:lang w:val="es-CR"/>
        </w:rPr>
        <w:t xml:space="preserve"> </w:t>
      </w:r>
      <w:r w:rsidRPr="00351DCA">
        <w:rPr>
          <w:sz w:val="24"/>
          <w:szCs w:val="24"/>
          <w:lang w:val="es-CR"/>
        </w:rPr>
        <w:t>de</w:t>
      </w:r>
      <w:r w:rsidRPr="00351DCA">
        <w:rPr>
          <w:spacing w:val="28"/>
          <w:sz w:val="24"/>
          <w:szCs w:val="24"/>
          <w:lang w:val="es-CR"/>
        </w:rPr>
        <w:t xml:space="preserve"> </w:t>
      </w:r>
      <w:r w:rsidRPr="00351DCA">
        <w:rPr>
          <w:sz w:val="24"/>
          <w:szCs w:val="24"/>
          <w:lang w:val="es-CR"/>
        </w:rPr>
        <w:t>t</w:t>
      </w:r>
      <w:r w:rsidRPr="00351DCA">
        <w:rPr>
          <w:spacing w:val="6"/>
          <w:sz w:val="24"/>
          <w:szCs w:val="24"/>
          <w:lang w:val="es-CR"/>
        </w:rPr>
        <w:t>o</w:t>
      </w:r>
      <w:r w:rsidRPr="00351DCA">
        <w:rPr>
          <w:sz w:val="24"/>
          <w:szCs w:val="24"/>
          <w:lang w:val="es-CR"/>
        </w:rPr>
        <w:t>do</w:t>
      </w:r>
      <w:r w:rsidRPr="00351DCA">
        <w:rPr>
          <w:spacing w:val="49"/>
          <w:sz w:val="24"/>
          <w:szCs w:val="24"/>
          <w:lang w:val="es-CR"/>
        </w:rPr>
        <w:t xml:space="preserve"> </w:t>
      </w:r>
      <w:r w:rsidRPr="00351DCA">
        <w:rPr>
          <w:sz w:val="24"/>
          <w:szCs w:val="24"/>
          <w:lang w:val="es-CR"/>
        </w:rPr>
        <w:t>el</w:t>
      </w:r>
      <w:r w:rsidRPr="00351DCA">
        <w:rPr>
          <w:spacing w:val="16"/>
          <w:sz w:val="24"/>
          <w:szCs w:val="24"/>
          <w:lang w:val="es-CR"/>
        </w:rPr>
        <w:t xml:space="preserve"> </w:t>
      </w:r>
      <w:r w:rsidRPr="00351DCA">
        <w:rPr>
          <w:sz w:val="24"/>
          <w:szCs w:val="24"/>
          <w:lang w:val="es-CR"/>
        </w:rPr>
        <w:t>s</w:t>
      </w:r>
      <w:r w:rsidRPr="00351DCA">
        <w:rPr>
          <w:w w:val="99"/>
          <w:sz w:val="24"/>
          <w:szCs w:val="24"/>
          <w:lang w:val="es-CR"/>
        </w:rPr>
        <w:t>i</w:t>
      </w:r>
      <w:r w:rsidRPr="00351DCA">
        <w:rPr>
          <w:sz w:val="24"/>
          <w:szCs w:val="24"/>
          <w:lang w:val="es-CR"/>
        </w:rPr>
        <w:t>s</w:t>
      </w:r>
      <w:r w:rsidRPr="00351DCA">
        <w:rPr>
          <w:w w:val="114"/>
          <w:sz w:val="24"/>
          <w:szCs w:val="24"/>
          <w:lang w:val="es-CR"/>
        </w:rPr>
        <w:t>te</w:t>
      </w:r>
      <w:r w:rsidRPr="00351DCA">
        <w:rPr>
          <w:w w:val="108"/>
          <w:sz w:val="24"/>
          <w:szCs w:val="24"/>
          <w:lang w:val="es-CR"/>
        </w:rPr>
        <w:t>ma.</w:t>
      </w:r>
    </w:p>
    <w:p w14:paraId="5611C505" w14:textId="77777777" w:rsidR="00760459" w:rsidRPr="00351DCA" w:rsidRDefault="00760459">
      <w:pPr>
        <w:spacing w:before="5" w:line="160" w:lineRule="exact"/>
        <w:rPr>
          <w:sz w:val="24"/>
          <w:szCs w:val="24"/>
          <w:lang w:val="es-CR"/>
        </w:rPr>
      </w:pPr>
    </w:p>
    <w:p w14:paraId="02C0312E" w14:textId="77777777" w:rsidR="00760459" w:rsidRPr="00351DCA" w:rsidRDefault="00760459">
      <w:pPr>
        <w:spacing w:line="200" w:lineRule="exact"/>
        <w:rPr>
          <w:sz w:val="24"/>
          <w:szCs w:val="24"/>
          <w:lang w:val="es-CR"/>
        </w:rPr>
      </w:pPr>
    </w:p>
    <w:p w14:paraId="222B5574" w14:textId="5826BC97" w:rsidR="00760459" w:rsidRPr="00351DCA" w:rsidRDefault="00000000">
      <w:pPr>
        <w:ind w:left="387"/>
        <w:rPr>
          <w:sz w:val="24"/>
          <w:szCs w:val="24"/>
          <w:lang w:val="es-CR"/>
        </w:rPr>
      </w:pPr>
      <w:r w:rsidRPr="00351DCA">
        <w:rPr>
          <w:w w:val="220"/>
          <w:sz w:val="24"/>
          <w:szCs w:val="24"/>
          <w:lang w:val="es-CR"/>
        </w:rPr>
        <w:t>•</w:t>
      </w:r>
      <w:r w:rsidRPr="00351DCA">
        <w:rPr>
          <w:spacing w:val="-12"/>
          <w:w w:val="220"/>
          <w:sz w:val="24"/>
          <w:szCs w:val="24"/>
          <w:lang w:val="es-CR"/>
        </w:rPr>
        <w:t xml:space="preserve"> </w:t>
      </w:r>
      <w:r w:rsidR="008E0BCE" w:rsidRPr="00351DCA">
        <w:rPr>
          <w:sz w:val="24"/>
          <w:szCs w:val="24"/>
          <w:lang w:val="es-CR"/>
        </w:rPr>
        <w:t xml:space="preserve">Generación </w:t>
      </w:r>
      <w:r w:rsidR="008E0BCE" w:rsidRPr="00351DCA">
        <w:rPr>
          <w:spacing w:val="14"/>
          <w:sz w:val="24"/>
          <w:szCs w:val="24"/>
          <w:lang w:val="es-CR"/>
        </w:rPr>
        <w:t>del</w:t>
      </w:r>
      <w:r w:rsidRPr="00351DCA">
        <w:rPr>
          <w:spacing w:val="26"/>
          <w:sz w:val="24"/>
          <w:szCs w:val="24"/>
          <w:lang w:val="es-CR"/>
        </w:rPr>
        <w:t xml:space="preserve"> </w:t>
      </w:r>
      <w:r w:rsidR="008E0BCE" w:rsidRPr="00351DCA">
        <w:rPr>
          <w:sz w:val="24"/>
          <w:szCs w:val="24"/>
          <w:lang w:val="es-CR"/>
        </w:rPr>
        <w:t>re</w:t>
      </w:r>
      <w:r w:rsidR="008E0BCE" w:rsidRPr="00351DCA">
        <w:rPr>
          <w:spacing w:val="6"/>
          <w:sz w:val="24"/>
          <w:szCs w:val="24"/>
          <w:lang w:val="es-CR"/>
        </w:rPr>
        <w:t>p</w:t>
      </w:r>
      <w:r w:rsidR="008E0BCE" w:rsidRPr="00351DCA">
        <w:rPr>
          <w:sz w:val="24"/>
          <w:szCs w:val="24"/>
          <w:lang w:val="es-CR"/>
        </w:rPr>
        <w:t xml:space="preserve">orte </w:t>
      </w:r>
      <w:r w:rsidR="008E0BCE" w:rsidRPr="00351DCA">
        <w:rPr>
          <w:spacing w:val="19"/>
          <w:sz w:val="24"/>
          <w:szCs w:val="24"/>
          <w:lang w:val="es-CR"/>
        </w:rPr>
        <w:t>final</w:t>
      </w:r>
      <w:r w:rsidRPr="00351DCA">
        <w:rPr>
          <w:spacing w:val="25"/>
          <w:sz w:val="24"/>
          <w:szCs w:val="24"/>
          <w:lang w:val="es-CR"/>
        </w:rPr>
        <w:t xml:space="preserve"> </w:t>
      </w:r>
      <w:r w:rsidRPr="00351DCA">
        <w:rPr>
          <w:sz w:val="24"/>
          <w:szCs w:val="24"/>
          <w:lang w:val="es-CR"/>
        </w:rPr>
        <w:t>de</w:t>
      </w:r>
      <w:r w:rsidRPr="00351DCA">
        <w:rPr>
          <w:spacing w:val="28"/>
          <w:sz w:val="24"/>
          <w:szCs w:val="24"/>
          <w:lang w:val="es-CR"/>
        </w:rPr>
        <w:t xml:space="preserve"> </w:t>
      </w:r>
      <w:r w:rsidR="008E0BCE" w:rsidRPr="00351DCA">
        <w:rPr>
          <w:sz w:val="24"/>
          <w:szCs w:val="24"/>
          <w:lang w:val="es-CR"/>
        </w:rPr>
        <w:t xml:space="preserve">pruebas </w:t>
      </w:r>
      <w:r w:rsidR="008E0BCE" w:rsidRPr="00351DCA">
        <w:rPr>
          <w:spacing w:val="18"/>
          <w:sz w:val="24"/>
          <w:szCs w:val="24"/>
          <w:lang w:val="es-CR"/>
        </w:rPr>
        <w:t>(</w:t>
      </w:r>
      <w:r w:rsidRPr="00351DCA">
        <w:rPr>
          <w:w w:val="106"/>
          <w:sz w:val="24"/>
          <w:szCs w:val="24"/>
          <w:lang w:val="es-CR"/>
        </w:rPr>
        <w:t>funcionalidad</w:t>
      </w:r>
      <w:r w:rsidRPr="00351DCA">
        <w:rPr>
          <w:spacing w:val="14"/>
          <w:w w:val="106"/>
          <w:sz w:val="24"/>
          <w:szCs w:val="24"/>
          <w:lang w:val="es-CR"/>
        </w:rPr>
        <w:t xml:space="preserve"> </w:t>
      </w:r>
      <w:r w:rsidRPr="00351DCA">
        <w:rPr>
          <w:sz w:val="24"/>
          <w:szCs w:val="24"/>
          <w:lang w:val="es-CR"/>
        </w:rPr>
        <w:t>y</w:t>
      </w:r>
      <w:r w:rsidRPr="00351DCA">
        <w:rPr>
          <w:spacing w:val="22"/>
          <w:sz w:val="24"/>
          <w:szCs w:val="24"/>
          <w:lang w:val="es-CR"/>
        </w:rPr>
        <w:t xml:space="preserve"> </w:t>
      </w:r>
      <w:r w:rsidRPr="00351DCA">
        <w:rPr>
          <w:w w:val="116"/>
          <w:sz w:val="24"/>
          <w:szCs w:val="24"/>
          <w:lang w:val="es-CR"/>
        </w:rPr>
        <w:t>r</w:t>
      </w:r>
      <w:r w:rsidRPr="00351DCA">
        <w:rPr>
          <w:w w:val="106"/>
          <w:sz w:val="24"/>
          <w:szCs w:val="24"/>
          <w:lang w:val="es-CR"/>
        </w:rPr>
        <w:t>end</w:t>
      </w:r>
      <w:r w:rsidRPr="00351DCA">
        <w:rPr>
          <w:w w:val="103"/>
          <w:sz w:val="24"/>
          <w:szCs w:val="24"/>
          <w:lang w:val="es-CR"/>
        </w:rPr>
        <w:t>imi</w:t>
      </w:r>
      <w:r w:rsidRPr="00351DCA">
        <w:rPr>
          <w:w w:val="105"/>
          <w:sz w:val="24"/>
          <w:szCs w:val="24"/>
          <w:lang w:val="es-CR"/>
        </w:rPr>
        <w:t>e</w:t>
      </w:r>
      <w:r w:rsidRPr="00351DCA">
        <w:rPr>
          <w:spacing w:val="-6"/>
          <w:w w:val="105"/>
          <w:sz w:val="24"/>
          <w:szCs w:val="24"/>
          <w:lang w:val="es-CR"/>
        </w:rPr>
        <w:t>n</w:t>
      </w:r>
      <w:r w:rsidRPr="00351DCA">
        <w:rPr>
          <w:w w:val="113"/>
          <w:sz w:val="24"/>
          <w:szCs w:val="24"/>
          <w:lang w:val="es-CR"/>
        </w:rPr>
        <w:t>to).</w:t>
      </w:r>
    </w:p>
    <w:p w14:paraId="737A0F44" w14:textId="77777777" w:rsidR="00760459" w:rsidRPr="00351DCA" w:rsidRDefault="00760459">
      <w:pPr>
        <w:spacing w:before="5" w:line="160" w:lineRule="exact"/>
        <w:rPr>
          <w:sz w:val="24"/>
          <w:szCs w:val="24"/>
          <w:lang w:val="es-CR"/>
        </w:rPr>
      </w:pPr>
    </w:p>
    <w:p w14:paraId="2CA8A987" w14:textId="77777777" w:rsidR="00760459" w:rsidRPr="00351DCA" w:rsidRDefault="00760459">
      <w:pPr>
        <w:spacing w:line="200" w:lineRule="exact"/>
        <w:rPr>
          <w:sz w:val="24"/>
          <w:szCs w:val="24"/>
          <w:lang w:val="es-CR"/>
        </w:rPr>
      </w:pPr>
    </w:p>
    <w:p w14:paraId="5D7C6367" w14:textId="5D027360" w:rsidR="00760459" w:rsidRPr="00351DCA" w:rsidRDefault="00000000">
      <w:pPr>
        <w:ind w:left="387"/>
        <w:rPr>
          <w:sz w:val="24"/>
          <w:szCs w:val="24"/>
          <w:lang w:val="es-CR"/>
        </w:rPr>
      </w:pPr>
      <w:r w:rsidRPr="00351DCA">
        <w:rPr>
          <w:w w:val="220"/>
          <w:sz w:val="24"/>
          <w:szCs w:val="24"/>
          <w:lang w:val="es-CR"/>
        </w:rPr>
        <w:t>•</w:t>
      </w:r>
      <w:r w:rsidRPr="00351DCA">
        <w:rPr>
          <w:spacing w:val="-12"/>
          <w:w w:val="220"/>
          <w:sz w:val="24"/>
          <w:szCs w:val="24"/>
          <w:lang w:val="es-CR"/>
        </w:rPr>
        <w:t xml:space="preserve"> </w:t>
      </w:r>
      <w:r w:rsidR="008E0BCE" w:rsidRPr="00351DCA">
        <w:rPr>
          <w:sz w:val="24"/>
          <w:szCs w:val="24"/>
          <w:lang w:val="es-CR"/>
        </w:rPr>
        <w:t xml:space="preserve">Ajustes </w:t>
      </w:r>
      <w:r w:rsidR="008E0BCE" w:rsidRPr="00351DCA">
        <w:rPr>
          <w:spacing w:val="3"/>
          <w:sz w:val="24"/>
          <w:szCs w:val="24"/>
          <w:lang w:val="es-CR"/>
        </w:rPr>
        <w:t>finales</w:t>
      </w:r>
      <w:r w:rsidRPr="00351DCA">
        <w:rPr>
          <w:spacing w:val="27"/>
          <w:sz w:val="24"/>
          <w:szCs w:val="24"/>
          <w:lang w:val="es-CR"/>
        </w:rPr>
        <w:t xml:space="preserve"> </w:t>
      </w:r>
      <w:r w:rsidRPr="00351DCA">
        <w:rPr>
          <w:sz w:val="24"/>
          <w:szCs w:val="24"/>
          <w:lang w:val="es-CR"/>
        </w:rPr>
        <w:t>de</w:t>
      </w:r>
      <w:r w:rsidRPr="00351DCA">
        <w:rPr>
          <w:spacing w:val="28"/>
          <w:sz w:val="24"/>
          <w:szCs w:val="24"/>
          <w:lang w:val="es-CR"/>
        </w:rPr>
        <w:t xml:space="preserve"> </w:t>
      </w:r>
      <w:r w:rsidRPr="00351DCA">
        <w:rPr>
          <w:sz w:val="24"/>
          <w:szCs w:val="24"/>
          <w:lang w:val="es-CR"/>
        </w:rPr>
        <w:t>los</w:t>
      </w:r>
      <w:r w:rsidRPr="00351DCA">
        <w:rPr>
          <w:spacing w:val="15"/>
          <w:sz w:val="24"/>
          <w:szCs w:val="24"/>
          <w:lang w:val="es-CR"/>
        </w:rPr>
        <w:t xml:space="preserve"> </w:t>
      </w:r>
      <w:r w:rsidRPr="00351DCA">
        <w:rPr>
          <w:w w:val="103"/>
          <w:sz w:val="24"/>
          <w:szCs w:val="24"/>
          <w:lang w:val="es-CR"/>
        </w:rPr>
        <w:t>m</w:t>
      </w:r>
      <w:r w:rsidRPr="00351DCA">
        <w:rPr>
          <w:spacing w:val="6"/>
          <w:w w:val="103"/>
          <w:sz w:val="24"/>
          <w:szCs w:val="24"/>
          <w:lang w:val="es-CR"/>
        </w:rPr>
        <w:t>ó</w:t>
      </w:r>
      <w:r w:rsidRPr="00351DCA">
        <w:rPr>
          <w:w w:val="105"/>
          <w:sz w:val="24"/>
          <w:szCs w:val="24"/>
          <w:lang w:val="es-CR"/>
        </w:rPr>
        <w:t>dulos.</w:t>
      </w:r>
    </w:p>
    <w:p w14:paraId="07FE4B93" w14:textId="77777777" w:rsidR="00760459" w:rsidRPr="00351DCA" w:rsidRDefault="00760459">
      <w:pPr>
        <w:spacing w:before="5" w:line="160" w:lineRule="exact"/>
        <w:rPr>
          <w:sz w:val="24"/>
          <w:szCs w:val="24"/>
          <w:lang w:val="es-CR"/>
        </w:rPr>
      </w:pPr>
    </w:p>
    <w:p w14:paraId="41A6021F" w14:textId="77777777" w:rsidR="00760459" w:rsidRPr="00351DCA" w:rsidRDefault="00760459">
      <w:pPr>
        <w:spacing w:line="200" w:lineRule="exact"/>
        <w:rPr>
          <w:sz w:val="24"/>
          <w:szCs w:val="24"/>
          <w:lang w:val="es-CR"/>
        </w:rPr>
      </w:pPr>
    </w:p>
    <w:p w14:paraId="18AC3030" w14:textId="35EA7609" w:rsidR="00760459" w:rsidRPr="00351DCA" w:rsidRDefault="00000000">
      <w:pPr>
        <w:spacing w:line="425" w:lineRule="auto"/>
        <w:ind w:left="665" w:right="875" w:hanging="279"/>
        <w:rPr>
          <w:sz w:val="24"/>
          <w:szCs w:val="24"/>
          <w:lang w:val="es-CR"/>
        </w:rPr>
      </w:pPr>
      <w:r w:rsidRPr="00351DCA">
        <w:rPr>
          <w:w w:val="220"/>
          <w:sz w:val="24"/>
          <w:szCs w:val="24"/>
          <w:lang w:val="es-CR"/>
        </w:rPr>
        <w:t>•</w:t>
      </w:r>
      <w:r w:rsidRPr="00351DCA">
        <w:rPr>
          <w:spacing w:val="-12"/>
          <w:w w:val="220"/>
          <w:sz w:val="24"/>
          <w:szCs w:val="24"/>
          <w:lang w:val="es-CR"/>
        </w:rPr>
        <w:t xml:space="preserve"> </w:t>
      </w:r>
      <w:r w:rsidRPr="00351DCA">
        <w:rPr>
          <w:w w:val="108"/>
          <w:sz w:val="24"/>
          <w:szCs w:val="24"/>
          <w:lang w:val="es-CR"/>
        </w:rPr>
        <w:t>Preparación</w:t>
      </w:r>
      <w:r w:rsidRPr="00351DCA">
        <w:rPr>
          <w:spacing w:val="13"/>
          <w:w w:val="108"/>
          <w:sz w:val="24"/>
          <w:szCs w:val="24"/>
          <w:lang w:val="es-CR"/>
        </w:rPr>
        <w:t xml:space="preserve"> </w:t>
      </w:r>
      <w:r w:rsidRPr="00351DCA">
        <w:rPr>
          <w:sz w:val="24"/>
          <w:szCs w:val="24"/>
          <w:lang w:val="es-CR"/>
        </w:rPr>
        <w:t>y</w:t>
      </w:r>
      <w:r w:rsidRPr="00351DCA">
        <w:rPr>
          <w:spacing w:val="22"/>
          <w:sz w:val="24"/>
          <w:szCs w:val="24"/>
          <w:lang w:val="es-CR"/>
        </w:rPr>
        <w:t xml:space="preserve"> </w:t>
      </w:r>
      <w:r w:rsidRPr="00351DCA">
        <w:rPr>
          <w:sz w:val="24"/>
          <w:szCs w:val="24"/>
          <w:lang w:val="es-CR"/>
        </w:rPr>
        <w:t>revisión</w:t>
      </w:r>
      <w:r w:rsidRPr="00351DCA">
        <w:rPr>
          <w:spacing w:val="40"/>
          <w:sz w:val="24"/>
          <w:szCs w:val="24"/>
          <w:lang w:val="es-CR"/>
        </w:rPr>
        <w:t xml:space="preserve"> </w:t>
      </w:r>
      <w:r w:rsidRPr="00351DCA">
        <w:rPr>
          <w:sz w:val="24"/>
          <w:szCs w:val="24"/>
          <w:lang w:val="es-CR"/>
        </w:rPr>
        <w:t>del</w:t>
      </w:r>
      <w:r w:rsidRPr="00351DCA">
        <w:rPr>
          <w:spacing w:val="26"/>
          <w:sz w:val="24"/>
          <w:szCs w:val="24"/>
          <w:lang w:val="es-CR"/>
        </w:rPr>
        <w:t xml:space="preserve"> </w:t>
      </w:r>
      <w:r w:rsidR="008E0BCE" w:rsidRPr="00351DCA">
        <w:rPr>
          <w:sz w:val="24"/>
          <w:szCs w:val="24"/>
          <w:lang w:val="es-CR"/>
        </w:rPr>
        <w:t xml:space="preserve">diccionario </w:t>
      </w:r>
      <w:r w:rsidR="008E0BCE" w:rsidRPr="00351DCA">
        <w:rPr>
          <w:spacing w:val="2"/>
          <w:sz w:val="24"/>
          <w:szCs w:val="24"/>
          <w:lang w:val="es-CR"/>
        </w:rPr>
        <w:t>de</w:t>
      </w:r>
      <w:r w:rsidRPr="00351DCA">
        <w:rPr>
          <w:spacing w:val="28"/>
          <w:sz w:val="24"/>
          <w:szCs w:val="24"/>
          <w:lang w:val="es-CR"/>
        </w:rPr>
        <w:t xml:space="preserve"> </w:t>
      </w:r>
      <w:r w:rsidR="008E0BCE" w:rsidRPr="00351DCA">
        <w:rPr>
          <w:sz w:val="24"/>
          <w:szCs w:val="24"/>
          <w:lang w:val="es-CR"/>
        </w:rPr>
        <w:t xml:space="preserve">datos </w:t>
      </w:r>
      <w:r w:rsidR="008E0BCE" w:rsidRPr="00351DCA">
        <w:rPr>
          <w:spacing w:val="5"/>
          <w:sz w:val="24"/>
          <w:szCs w:val="24"/>
          <w:lang w:val="es-CR"/>
        </w:rPr>
        <w:t>y</w:t>
      </w:r>
      <w:r w:rsidRPr="00351DCA">
        <w:rPr>
          <w:spacing w:val="22"/>
          <w:sz w:val="24"/>
          <w:szCs w:val="24"/>
          <w:lang w:val="es-CR"/>
        </w:rPr>
        <w:t xml:space="preserve"> </w:t>
      </w:r>
      <w:r w:rsidRPr="00351DCA">
        <w:rPr>
          <w:sz w:val="24"/>
          <w:szCs w:val="24"/>
          <w:lang w:val="es-CR"/>
        </w:rPr>
        <w:t>la</w:t>
      </w:r>
      <w:r w:rsidRPr="00351DCA">
        <w:rPr>
          <w:spacing w:val="29"/>
          <w:sz w:val="24"/>
          <w:szCs w:val="24"/>
          <w:lang w:val="es-CR"/>
        </w:rPr>
        <w:t xml:space="preserve"> </w:t>
      </w:r>
      <w:r w:rsidRPr="00351DCA">
        <w:rPr>
          <w:w w:val="106"/>
          <w:sz w:val="24"/>
          <w:szCs w:val="24"/>
          <w:lang w:val="es-CR"/>
        </w:rPr>
        <w:t>d</w:t>
      </w:r>
      <w:r w:rsidRPr="00351DCA">
        <w:rPr>
          <w:spacing w:val="6"/>
          <w:w w:val="106"/>
          <w:sz w:val="24"/>
          <w:szCs w:val="24"/>
          <w:lang w:val="es-CR"/>
        </w:rPr>
        <w:t>o</w:t>
      </w:r>
      <w:r w:rsidRPr="00351DCA">
        <w:rPr>
          <w:w w:val="106"/>
          <w:sz w:val="24"/>
          <w:szCs w:val="24"/>
          <w:lang w:val="es-CR"/>
        </w:rPr>
        <w:t>cume</w:t>
      </w:r>
      <w:r w:rsidRPr="00351DCA">
        <w:rPr>
          <w:spacing w:val="-6"/>
          <w:w w:val="106"/>
          <w:sz w:val="24"/>
          <w:szCs w:val="24"/>
          <w:lang w:val="es-CR"/>
        </w:rPr>
        <w:t>n</w:t>
      </w:r>
      <w:r w:rsidRPr="00351DCA">
        <w:rPr>
          <w:w w:val="106"/>
          <w:sz w:val="24"/>
          <w:szCs w:val="24"/>
          <w:lang w:val="es-CR"/>
        </w:rPr>
        <w:t>tación</w:t>
      </w:r>
      <w:r w:rsidRPr="00351DCA">
        <w:rPr>
          <w:spacing w:val="15"/>
          <w:w w:val="106"/>
          <w:sz w:val="24"/>
          <w:szCs w:val="24"/>
          <w:lang w:val="es-CR"/>
        </w:rPr>
        <w:t xml:space="preserve"> </w:t>
      </w:r>
      <w:r w:rsidR="008E0BCE" w:rsidRPr="00351DCA">
        <w:rPr>
          <w:sz w:val="24"/>
          <w:szCs w:val="24"/>
          <w:lang w:val="es-CR"/>
        </w:rPr>
        <w:t xml:space="preserve">completa </w:t>
      </w:r>
      <w:r w:rsidR="008E0BCE" w:rsidRPr="00351DCA">
        <w:rPr>
          <w:spacing w:val="11"/>
          <w:sz w:val="24"/>
          <w:szCs w:val="24"/>
          <w:lang w:val="es-CR"/>
        </w:rPr>
        <w:t>del</w:t>
      </w:r>
      <w:r w:rsidRPr="00351DCA">
        <w:rPr>
          <w:w w:val="103"/>
          <w:sz w:val="24"/>
          <w:szCs w:val="24"/>
          <w:lang w:val="es-CR"/>
        </w:rPr>
        <w:t xml:space="preserve"> </w:t>
      </w:r>
      <w:r w:rsidRPr="00351DCA">
        <w:rPr>
          <w:w w:val="107"/>
          <w:sz w:val="24"/>
          <w:szCs w:val="24"/>
          <w:lang w:val="es-CR"/>
        </w:rPr>
        <w:t>pr</w:t>
      </w:r>
      <w:r w:rsidRPr="00351DCA">
        <w:rPr>
          <w:spacing w:val="-6"/>
          <w:w w:val="107"/>
          <w:sz w:val="24"/>
          <w:szCs w:val="24"/>
          <w:lang w:val="es-CR"/>
        </w:rPr>
        <w:t>o</w:t>
      </w:r>
      <w:r w:rsidRPr="00351DCA">
        <w:rPr>
          <w:spacing w:val="-6"/>
          <w:w w:val="104"/>
          <w:sz w:val="24"/>
          <w:szCs w:val="24"/>
          <w:lang w:val="es-CR"/>
        </w:rPr>
        <w:t>y</w:t>
      </w:r>
      <w:r w:rsidRPr="00351DCA">
        <w:rPr>
          <w:w w:val="106"/>
          <w:sz w:val="24"/>
          <w:szCs w:val="24"/>
          <w:lang w:val="es-CR"/>
        </w:rPr>
        <w:t>ecto.</w:t>
      </w:r>
    </w:p>
    <w:p w14:paraId="20C15B82" w14:textId="77777777" w:rsidR="00760459" w:rsidRPr="00351DCA" w:rsidRDefault="00760459">
      <w:pPr>
        <w:spacing w:before="6" w:line="180" w:lineRule="exact"/>
        <w:rPr>
          <w:sz w:val="24"/>
          <w:szCs w:val="24"/>
          <w:lang w:val="es-CR"/>
        </w:rPr>
      </w:pPr>
    </w:p>
    <w:p w14:paraId="34E05B4D" w14:textId="553D8822" w:rsidR="00760459" w:rsidRPr="00351DCA" w:rsidRDefault="00000000">
      <w:pPr>
        <w:ind w:left="387"/>
        <w:rPr>
          <w:sz w:val="24"/>
          <w:szCs w:val="24"/>
          <w:lang w:val="es-CR"/>
        </w:rPr>
      </w:pPr>
      <w:r w:rsidRPr="00351DCA">
        <w:rPr>
          <w:w w:val="220"/>
          <w:sz w:val="24"/>
          <w:szCs w:val="24"/>
          <w:lang w:val="es-CR"/>
        </w:rPr>
        <w:t>•</w:t>
      </w:r>
      <w:r w:rsidRPr="00351DCA">
        <w:rPr>
          <w:spacing w:val="-12"/>
          <w:w w:val="220"/>
          <w:sz w:val="24"/>
          <w:szCs w:val="24"/>
          <w:lang w:val="es-CR"/>
        </w:rPr>
        <w:t xml:space="preserve"> </w:t>
      </w:r>
      <w:r w:rsidRPr="00351DCA">
        <w:rPr>
          <w:spacing w:val="-18"/>
          <w:sz w:val="24"/>
          <w:szCs w:val="24"/>
          <w:lang w:val="es-CR"/>
        </w:rPr>
        <w:t>V</w:t>
      </w:r>
      <w:r w:rsidRPr="00351DCA">
        <w:rPr>
          <w:sz w:val="24"/>
          <w:szCs w:val="24"/>
          <w:lang w:val="es-CR"/>
        </w:rPr>
        <w:t>erificación</w:t>
      </w:r>
      <w:r w:rsidRPr="00351DCA">
        <w:rPr>
          <w:spacing w:val="38"/>
          <w:sz w:val="24"/>
          <w:szCs w:val="24"/>
          <w:lang w:val="es-CR"/>
        </w:rPr>
        <w:t xml:space="preserve"> </w:t>
      </w:r>
      <w:r w:rsidRPr="00351DCA">
        <w:rPr>
          <w:sz w:val="24"/>
          <w:szCs w:val="24"/>
          <w:lang w:val="es-CR"/>
        </w:rPr>
        <w:t>de</w:t>
      </w:r>
      <w:r w:rsidRPr="00351DCA">
        <w:rPr>
          <w:spacing w:val="28"/>
          <w:sz w:val="24"/>
          <w:szCs w:val="24"/>
          <w:lang w:val="es-CR"/>
        </w:rPr>
        <w:t xml:space="preserve"> </w:t>
      </w:r>
      <w:r w:rsidRPr="00351DCA">
        <w:rPr>
          <w:sz w:val="24"/>
          <w:szCs w:val="24"/>
          <w:lang w:val="es-CR"/>
        </w:rPr>
        <w:t>la</w:t>
      </w:r>
      <w:r w:rsidRPr="00351DCA">
        <w:rPr>
          <w:spacing w:val="29"/>
          <w:sz w:val="24"/>
          <w:szCs w:val="24"/>
          <w:lang w:val="es-CR"/>
        </w:rPr>
        <w:t xml:space="preserve"> </w:t>
      </w:r>
      <w:r w:rsidR="008E0BCE" w:rsidRPr="00351DCA">
        <w:rPr>
          <w:sz w:val="24"/>
          <w:szCs w:val="24"/>
          <w:lang w:val="es-CR"/>
        </w:rPr>
        <w:t xml:space="preserve">subida </w:t>
      </w:r>
      <w:r w:rsidR="008E0BCE" w:rsidRPr="00351DCA">
        <w:rPr>
          <w:spacing w:val="6"/>
          <w:sz w:val="24"/>
          <w:szCs w:val="24"/>
          <w:lang w:val="es-CR"/>
        </w:rPr>
        <w:t>de</w:t>
      </w:r>
      <w:r w:rsidRPr="00351DCA">
        <w:rPr>
          <w:spacing w:val="28"/>
          <w:sz w:val="24"/>
          <w:szCs w:val="24"/>
          <w:lang w:val="es-CR"/>
        </w:rPr>
        <w:t xml:space="preserve"> </w:t>
      </w:r>
      <w:r w:rsidRPr="00351DCA">
        <w:rPr>
          <w:sz w:val="24"/>
          <w:szCs w:val="24"/>
          <w:lang w:val="es-CR"/>
        </w:rPr>
        <w:t>la</w:t>
      </w:r>
      <w:r w:rsidRPr="00351DCA">
        <w:rPr>
          <w:spacing w:val="29"/>
          <w:sz w:val="24"/>
          <w:szCs w:val="24"/>
          <w:lang w:val="es-CR"/>
        </w:rPr>
        <w:t xml:space="preserve"> </w:t>
      </w:r>
      <w:r w:rsidRPr="00351DCA">
        <w:rPr>
          <w:spacing w:val="-6"/>
          <w:sz w:val="24"/>
          <w:szCs w:val="24"/>
          <w:lang w:val="es-CR"/>
        </w:rPr>
        <w:t>v</w:t>
      </w:r>
      <w:r w:rsidRPr="00351DCA">
        <w:rPr>
          <w:sz w:val="24"/>
          <w:szCs w:val="24"/>
          <w:lang w:val="es-CR"/>
        </w:rPr>
        <w:t>ersión</w:t>
      </w:r>
      <w:r w:rsidRPr="00351DCA">
        <w:rPr>
          <w:spacing w:val="44"/>
          <w:sz w:val="24"/>
          <w:szCs w:val="24"/>
          <w:lang w:val="es-CR"/>
        </w:rPr>
        <w:t xml:space="preserve"> </w:t>
      </w:r>
      <w:r w:rsidR="008E0BCE" w:rsidRPr="00351DCA">
        <w:rPr>
          <w:sz w:val="24"/>
          <w:szCs w:val="24"/>
          <w:lang w:val="es-CR"/>
        </w:rPr>
        <w:t>definiti</w:t>
      </w:r>
      <w:r w:rsidR="008E0BCE" w:rsidRPr="00351DCA">
        <w:rPr>
          <w:spacing w:val="-12"/>
          <w:sz w:val="24"/>
          <w:szCs w:val="24"/>
          <w:lang w:val="es-CR"/>
        </w:rPr>
        <w:t>v</w:t>
      </w:r>
      <w:r w:rsidR="008E0BCE" w:rsidRPr="00351DCA">
        <w:rPr>
          <w:sz w:val="24"/>
          <w:szCs w:val="24"/>
          <w:lang w:val="es-CR"/>
        </w:rPr>
        <w:t xml:space="preserve">a </w:t>
      </w:r>
      <w:r w:rsidR="008E0BCE" w:rsidRPr="00351DCA">
        <w:rPr>
          <w:spacing w:val="11"/>
          <w:sz w:val="24"/>
          <w:szCs w:val="24"/>
          <w:lang w:val="es-CR"/>
        </w:rPr>
        <w:t>a</w:t>
      </w:r>
      <w:r w:rsidRPr="00351DCA">
        <w:rPr>
          <w:spacing w:val="29"/>
          <w:sz w:val="24"/>
          <w:szCs w:val="24"/>
          <w:lang w:val="es-CR"/>
        </w:rPr>
        <w:t xml:space="preserve"> </w:t>
      </w:r>
      <w:r w:rsidRPr="00351DCA">
        <w:rPr>
          <w:w w:val="109"/>
          <w:sz w:val="24"/>
          <w:szCs w:val="24"/>
          <w:lang w:val="es-CR"/>
        </w:rPr>
        <w:t>GitHub.</w:t>
      </w:r>
    </w:p>
    <w:p w14:paraId="1E1B60FB" w14:textId="77777777" w:rsidR="00760459" w:rsidRPr="00351DCA" w:rsidRDefault="00760459">
      <w:pPr>
        <w:spacing w:before="5" w:line="160" w:lineRule="exact"/>
        <w:rPr>
          <w:sz w:val="24"/>
          <w:szCs w:val="24"/>
          <w:lang w:val="es-CR"/>
        </w:rPr>
      </w:pPr>
    </w:p>
    <w:p w14:paraId="1B644604" w14:textId="77777777" w:rsidR="00760459" w:rsidRPr="00351DCA" w:rsidRDefault="00760459">
      <w:pPr>
        <w:spacing w:line="200" w:lineRule="exact"/>
        <w:rPr>
          <w:sz w:val="24"/>
          <w:szCs w:val="24"/>
          <w:lang w:val="es-CR"/>
        </w:rPr>
      </w:pPr>
    </w:p>
    <w:p w14:paraId="70DED035" w14:textId="3A13A843" w:rsidR="00760459" w:rsidRPr="00351DCA" w:rsidRDefault="00000000">
      <w:pPr>
        <w:ind w:left="387"/>
        <w:rPr>
          <w:sz w:val="24"/>
          <w:szCs w:val="24"/>
          <w:lang w:val="es-CR"/>
        </w:rPr>
      </w:pPr>
      <w:r w:rsidRPr="00351DCA">
        <w:rPr>
          <w:w w:val="220"/>
          <w:sz w:val="24"/>
          <w:szCs w:val="24"/>
          <w:lang w:val="es-CR"/>
        </w:rPr>
        <w:t>•</w:t>
      </w:r>
      <w:r w:rsidRPr="00351DCA">
        <w:rPr>
          <w:spacing w:val="-12"/>
          <w:w w:val="220"/>
          <w:sz w:val="24"/>
          <w:szCs w:val="24"/>
          <w:lang w:val="es-CR"/>
        </w:rPr>
        <w:t xml:space="preserve"> </w:t>
      </w:r>
      <w:r w:rsidRPr="00351DCA">
        <w:rPr>
          <w:w w:val="110"/>
          <w:sz w:val="24"/>
          <w:szCs w:val="24"/>
          <w:lang w:val="es-CR"/>
        </w:rPr>
        <w:t>E</w:t>
      </w:r>
      <w:r w:rsidRPr="00351DCA">
        <w:rPr>
          <w:spacing w:val="-7"/>
          <w:w w:val="110"/>
          <w:sz w:val="24"/>
          <w:szCs w:val="24"/>
          <w:lang w:val="es-CR"/>
        </w:rPr>
        <w:t>n</w:t>
      </w:r>
      <w:r w:rsidRPr="00351DCA">
        <w:rPr>
          <w:w w:val="110"/>
          <w:sz w:val="24"/>
          <w:szCs w:val="24"/>
          <w:lang w:val="es-CR"/>
        </w:rPr>
        <w:t>trega</w:t>
      </w:r>
      <w:r w:rsidRPr="00351DCA">
        <w:rPr>
          <w:spacing w:val="13"/>
          <w:w w:val="110"/>
          <w:sz w:val="24"/>
          <w:szCs w:val="24"/>
          <w:lang w:val="es-CR"/>
        </w:rPr>
        <w:t xml:space="preserve"> </w:t>
      </w:r>
      <w:r w:rsidRPr="00351DCA">
        <w:rPr>
          <w:sz w:val="24"/>
          <w:szCs w:val="24"/>
          <w:lang w:val="es-CR"/>
        </w:rPr>
        <w:t>del</w:t>
      </w:r>
      <w:r w:rsidRPr="00351DCA">
        <w:rPr>
          <w:spacing w:val="26"/>
          <w:sz w:val="24"/>
          <w:szCs w:val="24"/>
          <w:lang w:val="es-CR"/>
        </w:rPr>
        <w:t xml:space="preserve"> </w:t>
      </w:r>
      <w:r w:rsidRPr="00351DCA">
        <w:rPr>
          <w:sz w:val="24"/>
          <w:szCs w:val="24"/>
          <w:lang w:val="es-CR"/>
        </w:rPr>
        <w:t>100%</w:t>
      </w:r>
      <w:r w:rsidRPr="00351DCA">
        <w:rPr>
          <w:spacing w:val="13"/>
          <w:sz w:val="24"/>
          <w:szCs w:val="24"/>
          <w:lang w:val="es-CR"/>
        </w:rPr>
        <w:t xml:space="preserve"> </w:t>
      </w:r>
      <w:r w:rsidRPr="00351DCA">
        <w:rPr>
          <w:sz w:val="24"/>
          <w:szCs w:val="24"/>
          <w:lang w:val="es-CR"/>
        </w:rPr>
        <w:t>del</w:t>
      </w:r>
      <w:r w:rsidRPr="00351DCA">
        <w:rPr>
          <w:spacing w:val="26"/>
          <w:sz w:val="24"/>
          <w:szCs w:val="24"/>
          <w:lang w:val="es-CR"/>
        </w:rPr>
        <w:t xml:space="preserve"> </w:t>
      </w:r>
      <w:r w:rsidR="008E0BCE" w:rsidRPr="00351DCA">
        <w:rPr>
          <w:sz w:val="24"/>
          <w:szCs w:val="24"/>
          <w:lang w:val="es-CR"/>
        </w:rPr>
        <w:t>pr</w:t>
      </w:r>
      <w:r w:rsidR="008E0BCE" w:rsidRPr="00351DCA">
        <w:rPr>
          <w:spacing w:val="-6"/>
          <w:sz w:val="24"/>
          <w:szCs w:val="24"/>
          <w:lang w:val="es-CR"/>
        </w:rPr>
        <w:t>oy</w:t>
      </w:r>
      <w:r w:rsidR="008E0BCE" w:rsidRPr="00351DCA">
        <w:rPr>
          <w:sz w:val="24"/>
          <w:szCs w:val="24"/>
          <w:lang w:val="es-CR"/>
        </w:rPr>
        <w:t xml:space="preserve">ecto </w:t>
      </w:r>
      <w:r w:rsidR="008E0BCE" w:rsidRPr="00351DCA">
        <w:rPr>
          <w:spacing w:val="8"/>
          <w:sz w:val="24"/>
          <w:szCs w:val="24"/>
          <w:lang w:val="es-CR"/>
        </w:rPr>
        <w:t>con</w:t>
      </w:r>
      <w:r w:rsidRPr="00351DCA">
        <w:rPr>
          <w:spacing w:val="28"/>
          <w:sz w:val="24"/>
          <w:szCs w:val="24"/>
          <w:lang w:val="es-CR"/>
        </w:rPr>
        <w:t xml:space="preserve"> </w:t>
      </w:r>
      <w:r w:rsidRPr="00351DCA">
        <w:rPr>
          <w:sz w:val="24"/>
          <w:szCs w:val="24"/>
          <w:lang w:val="es-CR"/>
        </w:rPr>
        <w:t>t</w:t>
      </w:r>
      <w:r w:rsidRPr="00351DCA">
        <w:rPr>
          <w:spacing w:val="6"/>
          <w:sz w:val="24"/>
          <w:szCs w:val="24"/>
          <w:lang w:val="es-CR"/>
        </w:rPr>
        <w:t>o</w:t>
      </w:r>
      <w:r w:rsidRPr="00351DCA">
        <w:rPr>
          <w:sz w:val="24"/>
          <w:szCs w:val="24"/>
          <w:lang w:val="es-CR"/>
        </w:rPr>
        <w:t>dos</w:t>
      </w:r>
      <w:r w:rsidRPr="00351DCA">
        <w:rPr>
          <w:spacing w:val="49"/>
          <w:sz w:val="24"/>
          <w:szCs w:val="24"/>
          <w:lang w:val="es-CR"/>
        </w:rPr>
        <w:t xml:space="preserve"> </w:t>
      </w:r>
      <w:r w:rsidRPr="00351DCA">
        <w:rPr>
          <w:sz w:val="24"/>
          <w:szCs w:val="24"/>
          <w:lang w:val="es-CR"/>
        </w:rPr>
        <w:t>los</w:t>
      </w:r>
      <w:r w:rsidRPr="00351DCA">
        <w:rPr>
          <w:spacing w:val="15"/>
          <w:sz w:val="24"/>
          <w:szCs w:val="24"/>
          <w:lang w:val="es-CR"/>
        </w:rPr>
        <w:t xml:space="preserve"> </w:t>
      </w:r>
      <w:r w:rsidRPr="00351DCA">
        <w:rPr>
          <w:sz w:val="24"/>
          <w:szCs w:val="24"/>
          <w:lang w:val="es-CR"/>
        </w:rPr>
        <w:t>m</w:t>
      </w:r>
      <w:r w:rsidRPr="00351DCA">
        <w:rPr>
          <w:spacing w:val="6"/>
          <w:sz w:val="24"/>
          <w:szCs w:val="24"/>
          <w:lang w:val="es-CR"/>
        </w:rPr>
        <w:t>ó</w:t>
      </w:r>
      <w:r w:rsidRPr="00351DCA">
        <w:rPr>
          <w:sz w:val="24"/>
          <w:szCs w:val="24"/>
          <w:lang w:val="es-CR"/>
        </w:rPr>
        <w:t>dulos</w:t>
      </w:r>
      <w:r w:rsidRPr="00351DCA">
        <w:rPr>
          <w:spacing w:val="44"/>
          <w:sz w:val="24"/>
          <w:szCs w:val="24"/>
          <w:lang w:val="es-CR"/>
        </w:rPr>
        <w:t xml:space="preserve"> </w:t>
      </w:r>
      <w:r w:rsidRPr="00351DCA">
        <w:rPr>
          <w:sz w:val="24"/>
          <w:szCs w:val="24"/>
          <w:lang w:val="es-CR"/>
        </w:rPr>
        <w:t>finalizados</w:t>
      </w:r>
      <w:r w:rsidRPr="00351DCA">
        <w:rPr>
          <w:spacing w:val="47"/>
          <w:sz w:val="24"/>
          <w:szCs w:val="24"/>
          <w:lang w:val="es-CR"/>
        </w:rPr>
        <w:t xml:space="preserve"> </w:t>
      </w:r>
      <w:r w:rsidRPr="00351DCA">
        <w:rPr>
          <w:sz w:val="24"/>
          <w:szCs w:val="24"/>
          <w:lang w:val="es-CR"/>
        </w:rPr>
        <w:t>y</w:t>
      </w:r>
      <w:r w:rsidRPr="00351DCA">
        <w:rPr>
          <w:spacing w:val="22"/>
          <w:sz w:val="24"/>
          <w:szCs w:val="24"/>
          <w:lang w:val="es-CR"/>
        </w:rPr>
        <w:t xml:space="preserve"> </w:t>
      </w:r>
      <w:r w:rsidRPr="00351DCA">
        <w:rPr>
          <w:w w:val="107"/>
          <w:sz w:val="24"/>
          <w:szCs w:val="24"/>
          <w:lang w:val="es-CR"/>
        </w:rPr>
        <w:t>probados.</w:t>
      </w:r>
    </w:p>
    <w:p w14:paraId="2EE66968" w14:textId="77777777" w:rsidR="00760459" w:rsidRPr="00351DCA" w:rsidRDefault="00760459">
      <w:pPr>
        <w:spacing w:before="5" w:line="160" w:lineRule="exact"/>
        <w:rPr>
          <w:sz w:val="24"/>
          <w:szCs w:val="24"/>
          <w:lang w:val="es-CR"/>
        </w:rPr>
      </w:pPr>
    </w:p>
    <w:p w14:paraId="586680D7" w14:textId="77777777" w:rsidR="00760459" w:rsidRPr="00351DCA" w:rsidRDefault="00760459">
      <w:pPr>
        <w:spacing w:line="200" w:lineRule="exact"/>
        <w:rPr>
          <w:sz w:val="24"/>
          <w:szCs w:val="24"/>
          <w:lang w:val="es-CR"/>
        </w:rPr>
      </w:pPr>
    </w:p>
    <w:p w14:paraId="6F698B93" w14:textId="0A05AED5" w:rsidR="00760459" w:rsidRDefault="00000000">
      <w:pPr>
        <w:ind w:left="387"/>
        <w:rPr>
          <w:w w:val="109"/>
          <w:sz w:val="24"/>
          <w:szCs w:val="24"/>
          <w:lang w:val="es-CR"/>
        </w:rPr>
      </w:pPr>
      <w:r w:rsidRPr="00351DCA">
        <w:rPr>
          <w:w w:val="220"/>
          <w:sz w:val="24"/>
          <w:szCs w:val="24"/>
          <w:lang w:val="es-CR"/>
        </w:rPr>
        <w:t>•</w:t>
      </w:r>
      <w:r w:rsidRPr="00351DCA">
        <w:rPr>
          <w:spacing w:val="-12"/>
          <w:w w:val="220"/>
          <w:sz w:val="24"/>
          <w:szCs w:val="24"/>
          <w:lang w:val="es-CR"/>
        </w:rPr>
        <w:t xml:space="preserve"> </w:t>
      </w:r>
      <w:r w:rsidR="008E0BCE" w:rsidRPr="00351DCA">
        <w:rPr>
          <w:sz w:val="24"/>
          <w:szCs w:val="24"/>
          <w:lang w:val="es-CR"/>
        </w:rPr>
        <w:t xml:space="preserve">Subida </w:t>
      </w:r>
      <w:r w:rsidR="008E0BCE" w:rsidRPr="00351DCA">
        <w:rPr>
          <w:spacing w:val="5"/>
          <w:sz w:val="24"/>
          <w:szCs w:val="24"/>
          <w:lang w:val="es-CR"/>
        </w:rPr>
        <w:t>definitiva</w:t>
      </w:r>
      <w:r w:rsidR="008E0BCE" w:rsidRPr="00351DCA">
        <w:rPr>
          <w:sz w:val="24"/>
          <w:szCs w:val="24"/>
          <w:lang w:val="es-CR"/>
        </w:rPr>
        <w:t xml:space="preserve"> </w:t>
      </w:r>
      <w:r w:rsidR="008E0BCE" w:rsidRPr="00351DCA">
        <w:rPr>
          <w:spacing w:val="7"/>
          <w:sz w:val="24"/>
          <w:szCs w:val="24"/>
          <w:lang w:val="es-CR"/>
        </w:rPr>
        <w:t>del</w:t>
      </w:r>
      <w:r w:rsidRPr="00351DCA">
        <w:rPr>
          <w:spacing w:val="26"/>
          <w:sz w:val="24"/>
          <w:szCs w:val="24"/>
          <w:lang w:val="es-CR"/>
        </w:rPr>
        <w:t xml:space="preserve"> </w:t>
      </w:r>
      <w:r w:rsidRPr="00351DCA">
        <w:rPr>
          <w:sz w:val="24"/>
          <w:szCs w:val="24"/>
          <w:lang w:val="es-CR"/>
        </w:rPr>
        <w:t>c</w:t>
      </w:r>
      <w:r w:rsidRPr="00351DCA">
        <w:rPr>
          <w:spacing w:val="6"/>
          <w:sz w:val="24"/>
          <w:szCs w:val="24"/>
          <w:lang w:val="es-CR"/>
        </w:rPr>
        <w:t>ó</w:t>
      </w:r>
      <w:r w:rsidRPr="00351DCA">
        <w:rPr>
          <w:sz w:val="24"/>
          <w:szCs w:val="24"/>
          <w:lang w:val="es-CR"/>
        </w:rPr>
        <w:t>digo</w:t>
      </w:r>
      <w:r w:rsidRPr="00351DCA">
        <w:rPr>
          <w:spacing w:val="24"/>
          <w:sz w:val="24"/>
          <w:szCs w:val="24"/>
          <w:lang w:val="es-CR"/>
        </w:rPr>
        <w:t xml:space="preserve"> </w:t>
      </w:r>
      <w:r w:rsidRPr="00351DCA">
        <w:rPr>
          <w:sz w:val="24"/>
          <w:szCs w:val="24"/>
          <w:lang w:val="es-CR"/>
        </w:rPr>
        <w:t>y</w:t>
      </w:r>
      <w:r w:rsidRPr="00351DCA">
        <w:rPr>
          <w:spacing w:val="22"/>
          <w:sz w:val="24"/>
          <w:szCs w:val="24"/>
          <w:lang w:val="es-CR"/>
        </w:rPr>
        <w:t xml:space="preserve"> </w:t>
      </w:r>
      <w:r w:rsidRPr="00351DCA">
        <w:rPr>
          <w:sz w:val="24"/>
          <w:szCs w:val="24"/>
          <w:lang w:val="es-CR"/>
        </w:rPr>
        <w:t>la</w:t>
      </w:r>
      <w:r w:rsidRPr="00351DCA">
        <w:rPr>
          <w:spacing w:val="29"/>
          <w:sz w:val="24"/>
          <w:szCs w:val="24"/>
          <w:lang w:val="es-CR"/>
        </w:rPr>
        <w:t xml:space="preserve"> </w:t>
      </w:r>
      <w:r w:rsidRPr="00351DCA">
        <w:rPr>
          <w:w w:val="106"/>
          <w:sz w:val="24"/>
          <w:szCs w:val="24"/>
          <w:lang w:val="es-CR"/>
        </w:rPr>
        <w:t>d</w:t>
      </w:r>
      <w:r w:rsidRPr="00351DCA">
        <w:rPr>
          <w:spacing w:val="6"/>
          <w:w w:val="106"/>
          <w:sz w:val="24"/>
          <w:szCs w:val="24"/>
          <w:lang w:val="es-CR"/>
        </w:rPr>
        <w:t>o</w:t>
      </w:r>
      <w:r w:rsidRPr="00351DCA">
        <w:rPr>
          <w:w w:val="106"/>
          <w:sz w:val="24"/>
          <w:szCs w:val="24"/>
          <w:lang w:val="es-CR"/>
        </w:rPr>
        <w:t>cume</w:t>
      </w:r>
      <w:r w:rsidRPr="00351DCA">
        <w:rPr>
          <w:spacing w:val="-6"/>
          <w:w w:val="106"/>
          <w:sz w:val="24"/>
          <w:szCs w:val="24"/>
          <w:lang w:val="es-CR"/>
        </w:rPr>
        <w:t>n</w:t>
      </w:r>
      <w:r w:rsidRPr="00351DCA">
        <w:rPr>
          <w:w w:val="106"/>
          <w:sz w:val="24"/>
          <w:szCs w:val="24"/>
          <w:lang w:val="es-CR"/>
        </w:rPr>
        <w:t>tación</w:t>
      </w:r>
      <w:r w:rsidRPr="00351DCA">
        <w:rPr>
          <w:spacing w:val="15"/>
          <w:w w:val="106"/>
          <w:sz w:val="24"/>
          <w:szCs w:val="24"/>
          <w:lang w:val="es-CR"/>
        </w:rPr>
        <w:t xml:space="preserve"> </w:t>
      </w:r>
      <w:r w:rsidR="008E0BCE" w:rsidRPr="00351DCA">
        <w:rPr>
          <w:sz w:val="24"/>
          <w:szCs w:val="24"/>
          <w:lang w:val="es-CR"/>
        </w:rPr>
        <w:t xml:space="preserve">completa </w:t>
      </w:r>
      <w:r w:rsidR="008E0BCE" w:rsidRPr="00351DCA">
        <w:rPr>
          <w:spacing w:val="11"/>
          <w:sz w:val="24"/>
          <w:szCs w:val="24"/>
          <w:lang w:val="es-CR"/>
        </w:rPr>
        <w:t>a</w:t>
      </w:r>
      <w:r w:rsidRPr="00351DCA">
        <w:rPr>
          <w:spacing w:val="29"/>
          <w:sz w:val="24"/>
          <w:szCs w:val="24"/>
          <w:lang w:val="es-CR"/>
        </w:rPr>
        <w:t xml:space="preserve"> </w:t>
      </w:r>
      <w:r w:rsidRPr="00351DCA">
        <w:rPr>
          <w:w w:val="109"/>
          <w:sz w:val="24"/>
          <w:szCs w:val="24"/>
          <w:lang w:val="es-CR"/>
        </w:rPr>
        <w:t>GitHub.</w:t>
      </w:r>
    </w:p>
    <w:p w14:paraId="448E4CB9" w14:textId="77777777" w:rsidR="00C156A6" w:rsidRDefault="00C156A6" w:rsidP="00C156A6">
      <w:pPr>
        <w:rPr>
          <w:w w:val="109"/>
          <w:sz w:val="24"/>
          <w:szCs w:val="24"/>
          <w:lang w:val="es-CR"/>
        </w:rPr>
      </w:pPr>
    </w:p>
    <w:p w14:paraId="42B5DACD" w14:textId="77777777" w:rsidR="00AD7E77" w:rsidRDefault="00AD7E77" w:rsidP="00AD7E77">
      <w:pPr>
        <w:rPr>
          <w:w w:val="109"/>
          <w:sz w:val="24"/>
          <w:szCs w:val="24"/>
          <w:lang w:val="es-CR"/>
        </w:rPr>
      </w:pPr>
      <w:r>
        <w:rPr>
          <w:w w:val="109"/>
          <w:sz w:val="24"/>
          <w:szCs w:val="24"/>
          <w:lang w:val="es-CR"/>
        </w:rPr>
        <w:tab/>
      </w:r>
      <w:r>
        <w:rPr>
          <w:w w:val="109"/>
          <w:sz w:val="24"/>
          <w:szCs w:val="24"/>
          <w:lang w:val="es-CR"/>
        </w:rPr>
        <w:tab/>
      </w:r>
    </w:p>
    <w:p w14:paraId="5597D219" w14:textId="5BECEE63" w:rsidR="00AD7E77" w:rsidRPr="00351DCA" w:rsidRDefault="00AD7E77" w:rsidP="00AD7E77">
      <w:pPr>
        <w:jc w:val="center"/>
        <w:rPr>
          <w:rFonts w:eastAsia="Georgia"/>
          <w:sz w:val="24"/>
          <w:szCs w:val="24"/>
          <w:lang w:val="es-CR"/>
        </w:rPr>
      </w:pPr>
      <w:r>
        <w:rPr>
          <w:rFonts w:eastAsia="Georgia"/>
          <w:b/>
          <w:w w:val="93"/>
          <w:sz w:val="24"/>
          <w:szCs w:val="24"/>
          <w:lang w:val="es-CR"/>
        </w:rPr>
        <w:t>Diccionario de datos</w:t>
      </w:r>
    </w:p>
    <w:tbl>
      <w:tblPr>
        <w:tblStyle w:val="TableGrid"/>
        <w:tblW w:w="0" w:type="auto"/>
        <w:tblLook w:val="04A0" w:firstRow="1" w:lastRow="0" w:firstColumn="1" w:lastColumn="0" w:noHBand="0" w:noVBand="1"/>
      </w:tblPr>
      <w:tblGrid>
        <w:gridCol w:w="4635"/>
        <w:gridCol w:w="4635"/>
      </w:tblGrid>
      <w:tr w:rsidR="00273B94" w14:paraId="36686CDC" w14:textId="77777777" w:rsidTr="004E560E">
        <w:tc>
          <w:tcPr>
            <w:tcW w:w="4635" w:type="dxa"/>
            <w:vAlign w:val="bottom"/>
          </w:tcPr>
          <w:p w14:paraId="7215555E" w14:textId="27CBC83C" w:rsidR="00273B94" w:rsidRDefault="00273B94" w:rsidP="00273B94">
            <w:pPr>
              <w:rPr>
                <w:w w:val="109"/>
                <w:sz w:val="24"/>
                <w:szCs w:val="24"/>
                <w:lang w:val="es-CR"/>
              </w:rPr>
            </w:pPr>
            <w:proofErr w:type="spellStart"/>
            <w:r>
              <w:rPr>
                <w:rFonts w:ascii="Aptos Narrow" w:hAnsi="Aptos Narrow"/>
                <w:b/>
                <w:bCs/>
                <w:color w:val="000000"/>
                <w:sz w:val="22"/>
                <w:szCs w:val="22"/>
              </w:rPr>
              <w:t>Objeto</w:t>
            </w:r>
            <w:proofErr w:type="spellEnd"/>
          </w:p>
        </w:tc>
        <w:tc>
          <w:tcPr>
            <w:tcW w:w="4635" w:type="dxa"/>
            <w:vAlign w:val="bottom"/>
          </w:tcPr>
          <w:p w14:paraId="3778F554" w14:textId="0C837271" w:rsidR="00273B94" w:rsidRDefault="000543AC" w:rsidP="00273B94">
            <w:pPr>
              <w:rPr>
                <w:w w:val="109"/>
                <w:sz w:val="24"/>
                <w:szCs w:val="24"/>
                <w:lang w:val="es-CR"/>
              </w:rPr>
            </w:pPr>
            <w:r>
              <w:rPr>
                <w:rFonts w:ascii="Aptos Narrow" w:hAnsi="Aptos Narrow"/>
                <w:b/>
                <w:bCs/>
                <w:color w:val="000000"/>
                <w:sz w:val="22"/>
                <w:szCs w:val="22"/>
              </w:rPr>
              <w:t xml:space="preserve">TABLE </w:t>
            </w:r>
            <w:r w:rsidR="00273B94">
              <w:rPr>
                <w:rFonts w:ascii="Aptos Narrow" w:hAnsi="Aptos Narrow"/>
                <w:b/>
                <w:bCs/>
                <w:color w:val="000000"/>
                <w:sz w:val="22"/>
                <w:szCs w:val="22"/>
              </w:rPr>
              <w:t>CLIENTES</w:t>
            </w:r>
          </w:p>
        </w:tc>
      </w:tr>
      <w:tr w:rsidR="00273B94" w14:paraId="6AE4BE36" w14:textId="77777777" w:rsidTr="004E560E">
        <w:tc>
          <w:tcPr>
            <w:tcW w:w="4635" w:type="dxa"/>
            <w:vAlign w:val="bottom"/>
          </w:tcPr>
          <w:p w14:paraId="5F25097D" w14:textId="195E851F" w:rsidR="00273B94" w:rsidRDefault="00273B94" w:rsidP="00273B94">
            <w:pPr>
              <w:rPr>
                <w:w w:val="109"/>
                <w:sz w:val="24"/>
                <w:szCs w:val="24"/>
                <w:lang w:val="es-CR"/>
              </w:rPr>
            </w:pPr>
            <w:r>
              <w:rPr>
                <w:rFonts w:ascii="Aptos Narrow" w:hAnsi="Aptos Narrow"/>
                <w:b/>
                <w:bCs/>
                <w:color w:val="000000"/>
                <w:sz w:val="22"/>
                <w:szCs w:val="22"/>
              </w:rPr>
              <w:t>Entradas</w:t>
            </w:r>
          </w:p>
        </w:tc>
        <w:tc>
          <w:tcPr>
            <w:tcW w:w="4635" w:type="dxa"/>
            <w:vAlign w:val="bottom"/>
          </w:tcPr>
          <w:p w14:paraId="2AE9EAE3" w14:textId="5A25C396" w:rsidR="00273B94" w:rsidRDefault="00273B94" w:rsidP="00273B94">
            <w:pPr>
              <w:rPr>
                <w:w w:val="109"/>
                <w:sz w:val="24"/>
                <w:szCs w:val="24"/>
                <w:lang w:val="es-CR"/>
              </w:rPr>
            </w:pPr>
            <w:proofErr w:type="spellStart"/>
            <w:r>
              <w:rPr>
                <w:rFonts w:ascii="Aptos Narrow" w:hAnsi="Aptos Narrow"/>
                <w:b/>
                <w:bCs/>
                <w:color w:val="000000"/>
                <w:sz w:val="22"/>
                <w:szCs w:val="22"/>
              </w:rPr>
              <w:t>Descripción</w:t>
            </w:r>
            <w:proofErr w:type="spellEnd"/>
          </w:p>
        </w:tc>
      </w:tr>
      <w:tr w:rsidR="00273B94" w14:paraId="678CE0BC" w14:textId="77777777" w:rsidTr="004E560E">
        <w:tc>
          <w:tcPr>
            <w:tcW w:w="4635" w:type="dxa"/>
            <w:vAlign w:val="bottom"/>
          </w:tcPr>
          <w:p w14:paraId="6461FCD9" w14:textId="75CD3CB6" w:rsidR="00273B94" w:rsidRDefault="00273B94" w:rsidP="00273B94">
            <w:pPr>
              <w:rPr>
                <w:w w:val="109"/>
                <w:sz w:val="24"/>
                <w:szCs w:val="24"/>
                <w:lang w:val="es-CR"/>
              </w:rPr>
            </w:pPr>
            <w:r>
              <w:rPr>
                <w:rFonts w:ascii="Aptos Narrow" w:hAnsi="Aptos Narrow"/>
                <w:color w:val="000000"/>
                <w:sz w:val="22"/>
                <w:szCs w:val="22"/>
              </w:rPr>
              <w:t>CEDULA</w:t>
            </w:r>
          </w:p>
        </w:tc>
        <w:tc>
          <w:tcPr>
            <w:tcW w:w="4635" w:type="dxa"/>
            <w:vAlign w:val="bottom"/>
          </w:tcPr>
          <w:p w14:paraId="1E2E0BF1" w14:textId="5D9F0F8C" w:rsidR="00273B94" w:rsidRDefault="00273B94" w:rsidP="00273B94">
            <w:pPr>
              <w:rPr>
                <w:w w:val="109"/>
                <w:sz w:val="24"/>
                <w:szCs w:val="24"/>
                <w:lang w:val="es-CR"/>
              </w:rPr>
            </w:pPr>
            <w:r>
              <w:rPr>
                <w:rFonts w:ascii="Aptos Narrow" w:hAnsi="Aptos Narrow"/>
                <w:color w:val="000000"/>
                <w:sz w:val="22"/>
                <w:szCs w:val="22"/>
              </w:rPr>
              <w:t>VARCHAR2(9) NOT NULL (PK)</w:t>
            </w:r>
          </w:p>
        </w:tc>
      </w:tr>
      <w:tr w:rsidR="00273B94" w14:paraId="07B1A0F5" w14:textId="77777777" w:rsidTr="004E560E">
        <w:tc>
          <w:tcPr>
            <w:tcW w:w="4635" w:type="dxa"/>
            <w:vAlign w:val="bottom"/>
          </w:tcPr>
          <w:p w14:paraId="22967161" w14:textId="3A244A66" w:rsidR="00273B94" w:rsidRDefault="00273B94" w:rsidP="00273B94">
            <w:pPr>
              <w:rPr>
                <w:w w:val="109"/>
                <w:sz w:val="24"/>
                <w:szCs w:val="24"/>
                <w:lang w:val="es-CR"/>
              </w:rPr>
            </w:pPr>
            <w:r>
              <w:rPr>
                <w:rFonts w:ascii="Aptos Narrow" w:hAnsi="Aptos Narrow"/>
                <w:color w:val="000000"/>
                <w:sz w:val="22"/>
                <w:szCs w:val="22"/>
              </w:rPr>
              <w:t>NOMBRE</w:t>
            </w:r>
          </w:p>
        </w:tc>
        <w:tc>
          <w:tcPr>
            <w:tcW w:w="4635" w:type="dxa"/>
            <w:vAlign w:val="bottom"/>
          </w:tcPr>
          <w:p w14:paraId="00884AFE" w14:textId="1D46EB0C" w:rsidR="00273B94" w:rsidRDefault="00273B94" w:rsidP="00273B94">
            <w:pPr>
              <w:rPr>
                <w:w w:val="109"/>
                <w:sz w:val="24"/>
                <w:szCs w:val="24"/>
                <w:lang w:val="es-CR"/>
              </w:rPr>
            </w:pPr>
            <w:r>
              <w:rPr>
                <w:rFonts w:ascii="Aptos Narrow" w:hAnsi="Aptos Narrow"/>
                <w:color w:val="000000"/>
                <w:sz w:val="22"/>
                <w:szCs w:val="22"/>
              </w:rPr>
              <w:t>VARCHAR2(30)</w:t>
            </w:r>
          </w:p>
        </w:tc>
      </w:tr>
      <w:tr w:rsidR="00273B94" w14:paraId="1208A790" w14:textId="77777777" w:rsidTr="004E560E">
        <w:tc>
          <w:tcPr>
            <w:tcW w:w="4635" w:type="dxa"/>
            <w:vAlign w:val="bottom"/>
          </w:tcPr>
          <w:p w14:paraId="447890B3" w14:textId="44B3E37B" w:rsidR="00273B94" w:rsidRDefault="00273B94" w:rsidP="00273B94">
            <w:pPr>
              <w:rPr>
                <w:w w:val="109"/>
                <w:sz w:val="24"/>
                <w:szCs w:val="24"/>
                <w:lang w:val="es-CR"/>
              </w:rPr>
            </w:pPr>
            <w:r>
              <w:rPr>
                <w:rFonts w:ascii="Aptos Narrow" w:hAnsi="Aptos Narrow"/>
                <w:color w:val="000000"/>
                <w:sz w:val="22"/>
                <w:szCs w:val="22"/>
              </w:rPr>
              <w:t>PRIMER_APELLIDO</w:t>
            </w:r>
          </w:p>
        </w:tc>
        <w:tc>
          <w:tcPr>
            <w:tcW w:w="4635" w:type="dxa"/>
            <w:vAlign w:val="bottom"/>
          </w:tcPr>
          <w:p w14:paraId="6054031F" w14:textId="442AC165" w:rsidR="00273B94" w:rsidRDefault="00273B94" w:rsidP="00273B94">
            <w:pPr>
              <w:rPr>
                <w:w w:val="109"/>
                <w:sz w:val="24"/>
                <w:szCs w:val="24"/>
                <w:lang w:val="es-CR"/>
              </w:rPr>
            </w:pPr>
            <w:r>
              <w:rPr>
                <w:rFonts w:ascii="Aptos Narrow" w:hAnsi="Aptos Narrow"/>
                <w:color w:val="000000"/>
                <w:sz w:val="22"/>
                <w:szCs w:val="22"/>
              </w:rPr>
              <w:t>VARCHAR2(20)</w:t>
            </w:r>
          </w:p>
        </w:tc>
      </w:tr>
      <w:tr w:rsidR="00273B94" w14:paraId="557F7980" w14:textId="77777777" w:rsidTr="004E560E">
        <w:tc>
          <w:tcPr>
            <w:tcW w:w="4635" w:type="dxa"/>
            <w:vAlign w:val="bottom"/>
          </w:tcPr>
          <w:p w14:paraId="7110F6FB" w14:textId="374A261F" w:rsidR="00273B94" w:rsidRDefault="00273B94" w:rsidP="00273B94">
            <w:pPr>
              <w:rPr>
                <w:w w:val="109"/>
                <w:sz w:val="24"/>
                <w:szCs w:val="24"/>
                <w:lang w:val="es-CR"/>
              </w:rPr>
            </w:pPr>
            <w:r>
              <w:rPr>
                <w:rFonts w:ascii="Aptos Narrow" w:hAnsi="Aptos Narrow"/>
                <w:color w:val="000000"/>
                <w:sz w:val="22"/>
                <w:szCs w:val="22"/>
              </w:rPr>
              <w:t>SEGUNDO_APELLIDO</w:t>
            </w:r>
          </w:p>
        </w:tc>
        <w:tc>
          <w:tcPr>
            <w:tcW w:w="4635" w:type="dxa"/>
            <w:vAlign w:val="bottom"/>
          </w:tcPr>
          <w:p w14:paraId="32DFF9D0" w14:textId="32A5325A" w:rsidR="00273B94" w:rsidRDefault="00273B94" w:rsidP="00273B94">
            <w:pPr>
              <w:rPr>
                <w:w w:val="109"/>
                <w:sz w:val="24"/>
                <w:szCs w:val="24"/>
                <w:lang w:val="es-CR"/>
              </w:rPr>
            </w:pPr>
            <w:r>
              <w:rPr>
                <w:rFonts w:ascii="Aptos Narrow" w:hAnsi="Aptos Narrow"/>
                <w:color w:val="000000"/>
                <w:sz w:val="22"/>
                <w:szCs w:val="22"/>
              </w:rPr>
              <w:t>VARCHAR2(20)</w:t>
            </w:r>
          </w:p>
        </w:tc>
      </w:tr>
      <w:tr w:rsidR="00273B94" w14:paraId="289C552E" w14:textId="77777777" w:rsidTr="004E560E">
        <w:tc>
          <w:tcPr>
            <w:tcW w:w="4635" w:type="dxa"/>
            <w:vAlign w:val="bottom"/>
          </w:tcPr>
          <w:p w14:paraId="166514A5" w14:textId="06897E4A" w:rsidR="00273B94" w:rsidRDefault="00273B94" w:rsidP="00273B94">
            <w:pPr>
              <w:rPr>
                <w:w w:val="109"/>
                <w:sz w:val="24"/>
                <w:szCs w:val="24"/>
                <w:lang w:val="es-CR"/>
              </w:rPr>
            </w:pPr>
            <w:r>
              <w:rPr>
                <w:rFonts w:ascii="Aptos Narrow" w:hAnsi="Aptos Narrow"/>
                <w:color w:val="000000"/>
                <w:sz w:val="22"/>
                <w:szCs w:val="22"/>
              </w:rPr>
              <w:t>TIPO</w:t>
            </w:r>
          </w:p>
        </w:tc>
        <w:tc>
          <w:tcPr>
            <w:tcW w:w="4635" w:type="dxa"/>
            <w:vAlign w:val="bottom"/>
          </w:tcPr>
          <w:p w14:paraId="3ED5BC0F" w14:textId="63BE9D52" w:rsidR="00273B94" w:rsidRDefault="00273B94" w:rsidP="00273B94">
            <w:pPr>
              <w:rPr>
                <w:w w:val="109"/>
                <w:sz w:val="24"/>
                <w:szCs w:val="24"/>
                <w:lang w:val="es-CR"/>
              </w:rPr>
            </w:pPr>
            <w:r>
              <w:rPr>
                <w:rFonts w:ascii="Aptos Narrow" w:hAnsi="Aptos Narrow"/>
                <w:color w:val="000000"/>
                <w:sz w:val="22"/>
                <w:szCs w:val="22"/>
              </w:rPr>
              <w:t>VARCHAR2(20)</w:t>
            </w:r>
          </w:p>
        </w:tc>
      </w:tr>
      <w:tr w:rsidR="00273B94" w14:paraId="7F43AA72" w14:textId="77777777" w:rsidTr="004E560E">
        <w:tc>
          <w:tcPr>
            <w:tcW w:w="4635" w:type="dxa"/>
            <w:vAlign w:val="bottom"/>
          </w:tcPr>
          <w:p w14:paraId="107C955D" w14:textId="22A634B9" w:rsidR="00273B94" w:rsidRDefault="00273B94" w:rsidP="00273B94">
            <w:pPr>
              <w:rPr>
                <w:w w:val="109"/>
                <w:sz w:val="24"/>
                <w:szCs w:val="24"/>
                <w:lang w:val="es-CR"/>
              </w:rPr>
            </w:pPr>
            <w:r>
              <w:rPr>
                <w:rFonts w:ascii="Aptos Narrow" w:hAnsi="Aptos Narrow"/>
                <w:color w:val="000000"/>
                <w:sz w:val="22"/>
                <w:szCs w:val="22"/>
              </w:rPr>
              <w:t>TELEFONO</w:t>
            </w:r>
          </w:p>
        </w:tc>
        <w:tc>
          <w:tcPr>
            <w:tcW w:w="4635" w:type="dxa"/>
            <w:vAlign w:val="bottom"/>
          </w:tcPr>
          <w:p w14:paraId="167AC77C" w14:textId="5D416031" w:rsidR="00273B94" w:rsidRDefault="00273B94" w:rsidP="00273B94">
            <w:pPr>
              <w:rPr>
                <w:w w:val="109"/>
                <w:sz w:val="24"/>
                <w:szCs w:val="24"/>
                <w:lang w:val="es-CR"/>
              </w:rPr>
            </w:pPr>
            <w:r>
              <w:rPr>
                <w:rFonts w:ascii="Aptos Narrow" w:hAnsi="Aptos Narrow"/>
                <w:color w:val="000000"/>
                <w:sz w:val="22"/>
                <w:szCs w:val="22"/>
              </w:rPr>
              <w:t>VARCHAR2(11)</w:t>
            </w:r>
          </w:p>
        </w:tc>
      </w:tr>
      <w:tr w:rsidR="00273B94" w14:paraId="26522DF4" w14:textId="77777777" w:rsidTr="004E560E">
        <w:tc>
          <w:tcPr>
            <w:tcW w:w="4635" w:type="dxa"/>
            <w:vAlign w:val="bottom"/>
          </w:tcPr>
          <w:p w14:paraId="0504BDC3" w14:textId="3014207A" w:rsidR="00273B94" w:rsidRDefault="00273B94" w:rsidP="00273B94">
            <w:pPr>
              <w:rPr>
                <w:w w:val="109"/>
                <w:sz w:val="24"/>
                <w:szCs w:val="24"/>
                <w:lang w:val="es-CR"/>
              </w:rPr>
            </w:pPr>
            <w:r>
              <w:rPr>
                <w:rFonts w:ascii="Aptos Narrow" w:hAnsi="Aptos Narrow"/>
                <w:color w:val="000000"/>
                <w:sz w:val="22"/>
                <w:szCs w:val="22"/>
              </w:rPr>
              <w:t>DIRECCION</w:t>
            </w:r>
          </w:p>
        </w:tc>
        <w:tc>
          <w:tcPr>
            <w:tcW w:w="4635" w:type="dxa"/>
            <w:vAlign w:val="bottom"/>
          </w:tcPr>
          <w:p w14:paraId="21F09A0A" w14:textId="0F2EB8A6" w:rsidR="00273B94" w:rsidRDefault="00273B94" w:rsidP="00273B94">
            <w:pPr>
              <w:rPr>
                <w:w w:val="109"/>
                <w:sz w:val="24"/>
                <w:szCs w:val="24"/>
                <w:lang w:val="es-CR"/>
              </w:rPr>
            </w:pPr>
            <w:r>
              <w:rPr>
                <w:rFonts w:ascii="Aptos Narrow" w:hAnsi="Aptos Narrow"/>
                <w:color w:val="000000"/>
                <w:sz w:val="22"/>
                <w:szCs w:val="22"/>
              </w:rPr>
              <w:t>VARCHAR2(100)</w:t>
            </w:r>
          </w:p>
        </w:tc>
      </w:tr>
      <w:tr w:rsidR="00273B94" w14:paraId="5ED3B6E3" w14:textId="77777777" w:rsidTr="004E560E">
        <w:tc>
          <w:tcPr>
            <w:tcW w:w="4635" w:type="dxa"/>
            <w:vAlign w:val="bottom"/>
          </w:tcPr>
          <w:p w14:paraId="2E06CD13" w14:textId="0E6E60FE" w:rsidR="00273B94" w:rsidRDefault="00273B94" w:rsidP="00273B94">
            <w:pPr>
              <w:rPr>
                <w:w w:val="109"/>
                <w:sz w:val="24"/>
                <w:szCs w:val="24"/>
                <w:lang w:val="es-CR"/>
              </w:rPr>
            </w:pPr>
            <w:r>
              <w:rPr>
                <w:rFonts w:ascii="Aptos Narrow" w:hAnsi="Aptos Narrow"/>
                <w:color w:val="000000"/>
                <w:sz w:val="22"/>
                <w:szCs w:val="22"/>
              </w:rPr>
              <w:t>CORREO</w:t>
            </w:r>
          </w:p>
        </w:tc>
        <w:tc>
          <w:tcPr>
            <w:tcW w:w="4635" w:type="dxa"/>
            <w:vAlign w:val="bottom"/>
          </w:tcPr>
          <w:p w14:paraId="55F62419" w14:textId="3B8BBBF4" w:rsidR="00273B94" w:rsidRDefault="00273B94" w:rsidP="00273B94">
            <w:pPr>
              <w:rPr>
                <w:w w:val="109"/>
                <w:sz w:val="24"/>
                <w:szCs w:val="24"/>
                <w:lang w:val="es-CR"/>
              </w:rPr>
            </w:pPr>
            <w:r>
              <w:rPr>
                <w:rFonts w:ascii="Aptos Narrow" w:hAnsi="Aptos Narrow"/>
                <w:color w:val="000000"/>
                <w:sz w:val="22"/>
                <w:szCs w:val="22"/>
              </w:rPr>
              <w:t>VARCHAR2(30)</w:t>
            </w:r>
          </w:p>
        </w:tc>
      </w:tr>
      <w:tr w:rsidR="00273B94" w14:paraId="0868D1B4" w14:textId="77777777" w:rsidTr="004E560E">
        <w:tc>
          <w:tcPr>
            <w:tcW w:w="4635" w:type="dxa"/>
            <w:vAlign w:val="bottom"/>
          </w:tcPr>
          <w:p w14:paraId="5C91A753" w14:textId="7AB644A5" w:rsidR="00273B94" w:rsidRDefault="00273B94" w:rsidP="00273B94">
            <w:pPr>
              <w:rPr>
                <w:w w:val="109"/>
                <w:sz w:val="24"/>
                <w:szCs w:val="24"/>
                <w:lang w:val="es-CR"/>
              </w:rPr>
            </w:pPr>
            <w:proofErr w:type="spellStart"/>
            <w:r>
              <w:rPr>
                <w:rFonts w:ascii="Aptos Narrow" w:hAnsi="Aptos Narrow"/>
                <w:b/>
                <w:bCs/>
                <w:color w:val="000000"/>
                <w:sz w:val="22"/>
                <w:szCs w:val="22"/>
              </w:rPr>
              <w:t>Salidas</w:t>
            </w:r>
            <w:proofErr w:type="spellEnd"/>
          </w:p>
        </w:tc>
        <w:tc>
          <w:tcPr>
            <w:tcW w:w="4635" w:type="dxa"/>
            <w:vAlign w:val="bottom"/>
          </w:tcPr>
          <w:p w14:paraId="5ACD1343" w14:textId="4255A8A0" w:rsidR="00273B94" w:rsidRDefault="00EA6EB5" w:rsidP="00273B94">
            <w:pPr>
              <w:rPr>
                <w:w w:val="109"/>
                <w:sz w:val="24"/>
                <w:szCs w:val="24"/>
                <w:lang w:val="es-CR"/>
              </w:rPr>
            </w:pPr>
            <w:proofErr w:type="spellStart"/>
            <w:r>
              <w:rPr>
                <w:rFonts w:ascii="Aptos Narrow" w:hAnsi="Aptos Narrow"/>
                <w:color w:val="000000"/>
                <w:sz w:val="22"/>
                <w:szCs w:val="22"/>
              </w:rPr>
              <w:t>Tabla</w:t>
            </w:r>
            <w:proofErr w:type="spellEnd"/>
            <w:r>
              <w:rPr>
                <w:rFonts w:ascii="Aptos Narrow" w:hAnsi="Aptos Narrow"/>
                <w:color w:val="000000"/>
                <w:sz w:val="22"/>
                <w:szCs w:val="22"/>
              </w:rPr>
              <w:t xml:space="preserve"> </w:t>
            </w:r>
            <w:proofErr w:type="spellStart"/>
            <w:r>
              <w:rPr>
                <w:rFonts w:ascii="Aptos Narrow" w:hAnsi="Aptos Narrow"/>
                <w:color w:val="000000"/>
                <w:sz w:val="22"/>
                <w:szCs w:val="22"/>
              </w:rPr>
              <w:t>creada</w:t>
            </w:r>
            <w:proofErr w:type="spellEnd"/>
          </w:p>
        </w:tc>
      </w:tr>
      <w:tr w:rsidR="00273B94" w:rsidRPr="00C25C8D" w14:paraId="7D9A9373" w14:textId="77777777" w:rsidTr="004E560E">
        <w:tc>
          <w:tcPr>
            <w:tcW w:w="4635" w:type="dxa"/>
            <w:vAlign w:val="bottom"/>
          </w:tcPr>
          <w:p w14:paraId="1CCE6524" w14:textId="385E9FD8" w:rsidR="00273B94" w:rsidRDefault="00273B94" w:rsidP="00273B94">
            <w:pPr>
              <w:rPr>
                <w:w w:val="109"/>
                <w:sz w:val="24"/>
                <w:szCs w:val="24"/>
                <w:lang w:val="es-CR"/>
              </w:rPr>
            </w:pPr>
            <w:proofErr w:type="spellStart"/>
            <w:r>
              <w:rPr>
                <w:rFonts w:ascii="Aptos Narrow" w:hAnsi="Aptos Narrow"/>
                <w:b/>
                <w:bCs/>
                <w:color w:val="000000"/>
                <w:sz w:val="22"/>
                <w:szCs w:val="22"/>
              </w:rPr>
              <w:t>Función</w:t>
            </w:r>
            <w:proofErr w:type="spellEnd"/>
          </w:p>
        </w:tc>
        <w:tc>
          <w:tcPr>
            <w:tcW w:w="4635" w:type="dxa"/>
            <w:vAlign w:val="bottom"/>
          </w:tcPr>
          <w:p w14:paraId="350AE25B" w14:textId="2126FAA3" w:rsidR="00273B94" w:rsidRDefault="00273B94" w:rsidP="00273B94">
            <w:pPr>
              <w:rPr>
                <w:w w:val="109"/>
                <w:sz w:val="24"/>
                <w:szCs w:val="24"/>
                <w:lang w:val="es-CR"/>
              </w:rPr>
            </w:pPr>
            <w:r w:rsidRPr="00273B94">
              <w:rPr>
                <w:rFonts w:ascii="Aptos Narrow" w:hAnsi="Aptos Narrow"/>
                <w:color w:val="000000"/>
                <w:sz w:val="22"/>
                <w:szCs w:val="22"/>
                <w:lang w:val="es-CR"/>
              </w:rPr>
              <w:t>Almacena la información detallada de los clientes, incluyendo datos personales y de contacto.</w:t>
            </w:r>
          </w:p>
        </w:tc>
      </w:tr>
    </w:tbl>
    <w:p w14:paraId="6C1F37FE" w14:textId="3C63EAF0" w:rsidR="00AD7E77" w:rsidRDefault="00AD7E77" w:rsidP="00C156A6">
      <w:pPr>
        <w:rPr>
          <w:w w:val="109"/>
          <w:sz w:val="24"/>
          <w:szCs w:val="24"/>
          <w:lang w:val="es-CR"/>
        </w:rPr>
      </w:pPr>
    </w:p>
    <w:p w14:paraId="62827307" w14:textId="77777777" w:rsidR="00C25C8D" w:rsidRDefault="00C25C8D" w:rsidP="00C156A6">
      <w:pPr>
        <w:rPr>
          <w:w w:val="109"/>
          <w:sz w:val="24"/>
          <w:szCs w:val="24"/>
          <w:lang w:val="es-CR"/>
        </w:rPr>
      </w:pPr>
    </w:p>
    <w:p w14:paraId="7611FE14" w14:textId="77777777" w:rsidR="00C25C8D" w:rsidRDefault="00C25C8D" w:rsidP="00C156A6">
      <w:pPr>
        <w:rPr>
          <w:w w:val="109"/>
          <w:sz w:val="24"/>
          <w:szCs w:val="24"/>
          <w:lang w:val="es-CR"/>
        </w:rPr>
      </w:pPr>
    </w:p>
    <w:p w14:paraId="4BF67ACB" w14:textId="77777777" w:rsidR="00C25C8D" w:rsidRDefault="00C25C8D" w:rsidP="00C156A6">
      <w:pPr>
        <w:rPr>
          <w:w w:val="109"/>
          <w:sz w:val="24"/>
          <w:szCs w:val="24"/>
          <w:lang w:val="es-CR"/>
        </w:rPr>
      </w:pPr>
    </w:p>
    <w:p w14:paraId="078ED43B" w14:textId="77777777" w:rsidR="00C25C8D" w:rsidRDefault="00C25C8D" w:rsidP="00C156A6">
      <w:pPr>
        <w:rPr>
          <w:w w:val="109"/>
          <w:sz w:val="24"/>
          <w:szCs w:val="24"/>
          <w:lang w:val="es-CR"/>
        </w:rPr>
      </w:pPr>
    </w:p>
    <w:p w14:paraId="3138BD0D" w14:textId="77777777" w:rsidR="00C25C8D" w:rsidRDefault="00C25C8D" w:rsidP="00C156A6">
      <w:pPr>
        <w:rPr>
          <w:w w:val="109"/>
          <w:sz w:val="24"/>
          <w:szCs w:val="24"/>
          <w:lang w:val="es-CR"/>
        </w:rPr>
      </w:pPr>
    </w:p>
    <w:p w14:paraId="2D530D53" w14:textId="77777777" w:rsidR="00C25C8D" w:rsidRDefault="00C25C8D" w:rsidP="00C156A6">
      <w:pPr>
        <w:rPr>
          <w:w w:val="109"/>
          <w:sz w:val="24"/>
          <w:szCs w:val="24"/>
          <w:lang w:val="es-CR"/>
        </w:rPr>
      </w:pPr>
    </w:p>
    <w:p w14:paraId="49B9AD7A" w14:textId="77777777" w:rsidR="00C25C8D" w:rsidRDefault="00C25C8D" w:rsidP="00C156A6">
      <w:pPr>
        <w:rPr>
          <w:w w:val="109"/>
          <w:sz w:val="24"/>
          <w:szCs w:val="24"/>
          <w:lang w:val="es-CR"/>
        </w:rPr>
      </w:pPr>
    </w:p>
    <w:p w14:paraId="1FB0BCE7" w14:textId="77777777" w:rsidR="00C25C8D" w:rsidRDefault="00C25C8D" w:rsidP="00C156A6">
      <w:pPr>
        <w:rPr>
          <w:w w:val="109"/>
          <w:sz w:val="24"/>
          <w:szCs w:val="24"/>
          <w:lang w:val="es-CR"/>
        </w:rPr>
      </w:pPr>
    </w:p>
    <w:p w14:paraId="5DE468E5" w14:textId="77777777" w:rsidR="00C25C8D" w:rsidRDefault="00C25C8D" w:rsidP="00C156A6">
      <w:pPr>
        <w:rPr>
          <w:w w:val="109"/>
          <w:sz w:val="24"/>
          <w:szCs w:val="24"/>
          <w:lang w:val="es-CR"/>
        </w:rPr>
      </w:pPr>
    </w:p>
    <w:tbl>
      <w:tblPr>
        <w:tblStyle w:val="TableGrid"/>
        <w:tblW w:w="0" w:type="auto"/>
        <w:tblLook w:val="04A0" w:firstRow="1" w:lastRow="0" w:firstColumn="1" w:lastColumn="0" w:noHBand="0" w:noVBand="1"/>
      </w:tblPr>
      <w:tblGrid>
        <w:gridCol w:w="4635"/>
        <w:gridCol w:w="4635"/>
      </w:tblGrid>
      <w:tr w:rsidR="00C25C8D" w14:paraId="2E4C405B" w14:textId="77777777" w:rsidTr="00EA04DA">
        <w:tc>
          <w:tcPr>
            <w:tcW w:w="4635" w:type="dxa"/>
            <w:vAlign w:val="bottom"/>
          </w:tcPr>
          <w:p w14:paraId="324E5410" w14:textId="5147E955" w:rsidR="00C25C8D" w:rsidRPr="00C25C8D" w:rsidRDefault="00C25C8D" w:rsidP="00C25C8D">
            <w:pPr>
              <w:rPr>
                <w:b/>
                <w:bCs/>
                <w:w w:val="109"/>
                <w:sz w:val="24"/>
                <w:szCs w:val="24"/>
                <w:lang w:val="es-CR"/>
              </w:rPr>
            </w:pPr>
            <w:proofErr w:type="spellStart"/>
            <w:r w:rsidRPr="00C25C8D">
              <w:rPr>
                <w:rFonts w:ascii="Aptos Narrow" w:hAnsi="Aptos Narrow"/>
                <w:b/>
                <w:bCs/>
                <w:color w:val="000000"/>
                <w:sz w:val="22"/>
                <w:szCs w:val="22"/>
              </w:rPr>
              <w:lastRenderedPageBreak/>
              <w:t>Objeto</w:t>
            </w:r>
            <w:proofErr w:type="spellEnd"/>
          </w:p>
        </w:tc>
        <w:tc>
          <w:tcPr>
            <w:tcW w:w="4635" w:type="dxa"/>
            <w:vAlign w:val="bottom"/>
          </w:tcPr>
          <w:p w14:paraId="01FBA742" w14:textId="4ECF3247" w:rsidR="00C25C8D" w:rsidRPr="00C25C8D" w:rsidRDefault="00C25C8D" w:rsidP="00C25C8D">
            <w:pPr>
              <w:rPr>
                <w:b/>
                <w:bCs/>
                <w:w w:val="109"/>
                <w:sz w:val="24"/>
                <w:szCs w:val="24"/>
                <w:lang w:val="es-CR"/>
              </w:rPr>
            </w:pPr>
            <w:r w:rsidRPr="00C25C8D">
              <w:rPr>
                <w:rFonts w:ascii="Aptos Narrow" w:hAnsi="Aptos Narrow"/>
                <w:b/>
                <w:bCs/>
                <w:color w:val="000000"/>
                <w:sz w:val="22"/>
                <w:szCs w:val="22"/>
              </w:rPr>
              <w:t>TABLE AUDIT_CLIENTES</w:t>
            </w:r>
          </w:p>
        </w:tc>
      </w:tr>
      <w:tr w:rsidR="00C25C8D" w14:paraId="2E4ADA7D" w14:textId="77777777" w:rsidTr="00EA04DA">
        <w:tc>
          <w:tcPr>
            <w:tcW w:w="4635" w:type="dxa"/>
            <w:vAlign w:val="bottom"/>
          </w:tcPr>
          <w:p w14:paraId="3E4DB170" w14:textId="7DC8A3CF" w:rsidR="00C25C8D" w:rsidRPr="00C25C8D" w:rsidRDefault="00C25C8D" w:rsidP="00C25C8D">
            <w:pPr>
              <w:rPr>
                <w:b/>
                <w:bCs/>
                <w:w w:val="109"/>
                <w:sz w:val="24"/>
                <w:szCs w:val="24"/>
                <w:lang w:val="es-CR"/>
              </w:rPr>
            </w:pPr>
            <w:r w:rsidRPr="00C25C8D">
              <w:rPr>
                <w:rFonts w:ascii="Aptos Narrow" w:hAnsi="Aptos Narrow"/>
                <w:b/>
                <w:bCs/>
                <w:color w:val="000000"/>
                <w:sz w:val="22"/>
                <w:szCs w:val="22"/>
              </w:rPr>
              <w:t>Entradas</w:t>
            </w:r>
          </w:p>
        </w:tc>
        <w:tc>
          <w:tcPr>
            <w:tcW w:w="4635" w:type="dxa"/>
            <w:vAlign w:val="bottom"/>
          </w:tcPr>
          <w:p w14:paraId="459CE004" w14:textId="15412A1F" w:rsidR="00C25C8D" w:rsidRPr="00C25C8D" w:rsidRDefault="00C25C8D" w:rsidP="00C25C8D">
            <w:pPr>
              <w:rPr>
                <w:b/>
                <w:bCs/>
                <w:w w:val="109"/>
                <w:sz w:val="24"/>
                <w:szCs w:val="24"/>
                <w:lang w:val="es-CR"/>
              </w:rPr>
            </w:pPr>
            <w:proofErr w:type="spellStart"/>
            <w:r w:rsidRPr="00C25C8D">
              <w:rPr>
                <w:rFonts w:ascii="Aptos Narrow" w:hAnsi="Aptos Narrow"/>
                <w:b/>
                <w:bCs/>
                <w:color w:val="000000"/>
                <w:sz w:val="22"/>
                <w:szCs w:val="22"/>
              </w:rPr>
              <w:t>Descripción</w:t>
            </w:r>
            <w:proofErr w:type="spellEnd"/>
          </w:p>
        </w:tc>
      </w:tr>
      <w:tr w:rsidR="00C25C8D" w:rsidRPr="00C25C8D" w14:paraId="1A250788" w14:textId="77777777" w:rsidTr="00EA04DA">
        <w:tc>
          <w:tcPr>
            <w:tcW w:w="4635" w:type="dxa"/>
            <w:vAlign w:val="bottom"/>
          </w:tcPr>
          <w:p w14:paraId="08ACA982" w14:textId="7FF9ACB7" w:rsidR="00C25C8D" w:rsidRDefault="00C25C8D" w:rsidP="00C25C8D">
            <w:pPr>
              <w:rPr>
                <w:w w:val="109"/>
                <w:sz w:val="24"/>
                <w:szCs w:val="24"/>
                <w:lang w:val="es-CR"/>
              </w:rPr>
            </w:pPr>
            <w:r>
              <w:rPr>
                <w:rFonts w:ascii="Aptos Narrow" w:hAnsi="Aptos Narrow"/>
                <w:color w:val="000000"/>
                <w:sz w:val="22"/>
                <w:szCs w:val="22"/>
              </w:rPr>
              <w:t>LOG_ID</w:t>
            </w:r>
          </w:p>
        </w:tc>
        <w:tc>
          <w:tcPr>
            <w:tcW w:w="4635" w:type="dxa"/>
            <w:vAlign w:val="bottom"/>
          </w:tcPr>
          <w:p w14:paraId="62EF8743" w14:textId="2863F74C" w:rsidR="00C25C8D" w:rsidRPr="00C25C8D" w:rsidRDefault="00C25C8D" w:rsidP="00C25C8D">
            <w:pPr>
              <w:rPr>
                <w:w w:val="109"/>
                <w:sz w:val="24"/>
                <w:szCs w:val="24"/>
              </w:rPr>
            </w:pPr>
            <w:r>
              <w:rPr>
                <w:rFonts w:ascii="Aptos Narrow" w:hAnsi="Aptos Narrow"/>
                <w:color w:val="000000"/>
                <w:sz w:val="22"/>
                <w:szCs w:val="22"/>
              </w:rPr>
              <w:t>INT CONSTRAINT AUDIT_CLIENTES_PK PRIMARY KEY</w:t>
            </w:r>
          </w:p>
        </w:tc>
      </w:tr>
      <w:tr w:rsidR="00C25C8D" w14:paraId="2E8DA966" w14:textId="77777777" w:rsidTr="00EA04DA">
        <w:tc>
          <w:tcPr>
            <w:tcW w:w="4635" w:type="dxa"/>
            <w:vAlign w:val="bottom"/>
          </w:tcPr>
          <w:p w14:paraId="199EBF5B" w14:textId="1E12DA2E" w:rsidR="00C25C8D" w:rsidRDefault="00C25C8D" w:rsidP="00C25C8D">
            <w:pPr>
              <w:rPr>
                <w:w w:val="109"/>
                <w:sz w:val="24"/>
                <w:szCs w:val="24"/>
                <w:lang w:val="es-CR"/>
              </w:rPr>
            </w:pPr>
            <w:r>
              <w:rPr>
                <w:rFonts w:ascii="Aptos Narrow" w:hAnsi="Aptos Narrow"/>
                <w:color w:val="000000"/>
                <w:sz w:val="22"/>
                <w:szCs w:val="22"/>
              </w:rPr>
              <w:t>CEDULA</w:t>
            </w:r>
          </w:p>
        </w:tc>
        <w:tc>
          <w:tcPr>
            <w:tcW w:w="4635" w:type="dxa"/>
            <w:vAlign w:val="bottom"/>
          </w:tcPr>
          <w:p w14:paraId="7A1FBC74" w14:textId="5448D9B2" w:rsidR="00C25C8D" w:rsidRDefault="00C25C8D" w:rsidP="00C25C8D">
            <w:pPr>
              <w:rPr>
                <w:w w:val="109"/>
                <w:sz w:val="24"/>
                <w:szCs w:val="24"/>
                <w:lang w:val="es-CR"/>
              </w:rPr>
            </w:pPr>
            <w:r>
              <w:rPr>
                <w:rFonts w:ascii="Aptos Narrow" w:hAnsi="Aptos Narrow"/>
                <w:color w:val="000000"/>
                <w:sz w:val="22"/>
                <w:szCs w:val="22"/>
              </w:rPr>
              <w:t>VARCHAR2(9)</w:t>
            </w:r>
          </w:p>
        </w:tc>
      </w:tr>
      <w:tr w:rsidR="00C25C8D" w14:paraId="56481FD3" w14:textId="77777777" w:rsidTr="00EA04DA">
        <w:tc>
          <w:tcPr>
            <w:tcW w:w="4635" w:type="dxa"/>
            <w:vAlign w:val="bottom"/>
          </w:tcPr>
          <w:p w14:paraId="0BA88041" w14:textId="09D46A58" w:rsidR="00C25C8D" w:rsidRDefault="00C25C8D" w:rsidP="00C25C8D">
            <w:pPr>
              <w:rPr>
                <w:w w:val="109"/>
                <w:sz w:val="24"/>
                <w:szCs w:val="24"/>
                <w:lang w:val="es-CR"/>
              </w:rPr>
            </w:pPr>
            <w:r>
              <w:rPr>
                <w:rFonts w:ascii="Aptos Narrow" w:hAnsi="Aptos Narrow"/>
                <w:color w:val="000000"/>
                <w:sz w:val="22"/>
                <w:szCs w:val="22"/>
              </w:rPr>
              <w:t>NOMBRE</w:t>
            </w:r>
          </w:p>
        </w:tc>
        <w:tc>
          <w:tcPr>
            <w:tcW w:w="4635" w:type="dxa"/>
            <w:vAlign w:val="bottom"/>
          </w:tcPr>
          <w:p w14:paraId="5A4CFB0E" w14:textId="35005BEE" w:rsidR="00C25C8D" w:rsidRDefault="00C25C8D" w:rsidP="00C25C8D">
            <w:pPr>
              <w:rPr>
                <w:w w:val="109"/>
                <w:sz w:val="24"/>
                <w:szCs w:val="24"/>
                <w:lang w:val="es-CR"/>
              </w:rPr>
            </w:pPr>
            <w:r>
              <w:rPr>
                <w:rFonts w:ascii="Aptos Narrow" w:hAnsi="Aptos Narrow"/>
                <w:color w:val="000000"/>
                <w:sz w:val="22"/>
                <w:szCs w:val="22"/>
              </w:rPr>
              <w:t>VARCHAR2(30)</w:t>
            </w:r>
          </w:p>
        </w:tc>
      </w:tr>
      <w:tr w:rsidR="00C25C8D" w14:paraId="1615478E" w14:textId="77777777" w:rsidTr="00EA04DA">
        <w:tc>
          <w:tcPr>
            <w:tcW w:w="4635" w:type="dxa"/>
            <w:vAlign w:val="bottom"/>
          </w:tcPr>
          <w:p w14:paraId="27F9D664" w14:textId="69D38882" w:rsidR="00C25C8D" w:rsidRDefault="00C25C8D" w:rsidP="00C25C8D">
            <w:pPr>
              <w:rPr>
                <w:w w:val="109"/>
                <w:sz w:val="24"/>
                <w:szCs w:val="24"/>
                <w:lang w:val="es-CR"/>
              </w:rPr>
            </w:pPr>
            <w:r>
              <w:rPr>
                <w:rFonts w:ascii="Aptos Narrow" w:hAnsi="Aptos Narrow"/>
                <w:color w:val="000000"/>
                <w:sz w:val="22"/>
                <w:szCs w:val="22"/>
              </w:rPr>
              <w:t>TIPO</w:t>
            </w:r>
          </w:p>
        </w:tc>
        <w:tc>
          <w:tcPr>
            <w:tcW w:w="4635" w:type="dxa"/>
            <w:vAlign w:val="bottom"/>
          </w:tcPr>
          <w:p w14:paraId="36A29405" w14:textId="7328D544" w:rsidR="00C25C8D" w:rsidRDefault="00C25C8D" w:rsidP="00C25C8D">
            <w:pPr>
              <w:rPr>
                <w:w w:val="109"/>
                <w:sz w:val="24"/>
                <w:szCs w:val="24"/>
                <w:lang w:val="es-CR"/>
              </w:rPr>
            </w:pPr>
            <w:r>
              <w:rPr>
                <w:rFonts w:ascii="Aptos Narrow" w:hAnsi="Aptos Narrow"/>
                <w:color w:val="000000"/>
                <w:sz w:val="22"/>
                <w:szCs w:val="22"/>
              </w:rPr>
              <w:t>VARCHAR2(20)</w:t>
            </w:r>
          </w:p>
        </w:tc>
      </w:tr>
      <w:tr w:rsidR="00C25C8D" w14:paraId="3A4AE411" w14:textId="77777777" w:rsidTr="00EA04DA">
        <w:tc>
          <w:tcPr>
            <w:tcW w:w="4635" w:type="dxa"/>
            <w:vAlign w:val="bottom"/>
          </w:tcPr>
          <w:p w14:paraId="4966CDDB" w14:textId="008A7D14" w:rsidR="00C25C8D" w:rsidRDefault="00C25C8D" w:rsidP="00C25C8D">
            <w:pPr>
              <w:rPr>
                <w:w w:val="109"/>
                <w:sz w:val="24"/>
                <w:szCs w:val="24"/>
                <w:lang w:val="es-CR"/>
              </w:rPr>
            </w:pPr>
            <w:r>
              <w:rPr>
                <w:rFonts w:ascii="Aptos Narrow" w:hAnsi="Aptos Narrow"/>
                <w:color w:val="000000"/>
                <w:sz w:val="22"/>
                <w:szCs w:val="22"/>
              </w:rPr>
              <w:t>TELEFONO</w:t>
            </w:r>
          </w:p>
        </w:tc>
        <w:tc>
          <w:tcPr>
            <w:tcW w:w="4635" w:type="dxa"/>
            <w:vAlign w:val="bottom"/>
          </w:tcPr>
          <w:p w14:paraId="07F4180A" w14:textId="5BED26FB" w:rsidR="00C25C8D" w:rsidRDefault="00C25C8D" w:rsidP="00C25C8D">
            <w:pPr>
              <w:rPr>
                <w:w w:val="109"/>
                <w:sz w:val="24"/>
                <w:szCs w:val="24"/>
                <w:lang w:val="es-CR"/>
              </w:rPr>
            </w:pPr>
            <w:r>
              <w:rPr>
                <w:rFonts w:ascii="Aptos Narrow" w:hAnsi="Aptos Narrow"/>
                <w:color w:val="000000"/>
                <w:sz w:val="22"/>
                <w:szCs w:val="22"/>
              </w:rPr>
              <w:t>VARCHAR2(11)</w:t>
            </w:r>
          </w:p>
        </w:tc>
      </w:tr>
      <w:tr w:rsidR="00C25C8D" w14:paraId="63604016" w14:textId="77777777" w:rsidTr="00EA04DA">
        <w:tc>
          <w:tcPr>
            <w:tcW w:w="4635" w:type="dxa"/>
            <w:vAlign w:val="bottom"/>
          </w:tcPr>
          <w:p w14:paraId="661C2F00" w14:textId="33FD464C" w:rsidR="00C25C8D" w:rsidRDefault="00C25C8D" w:rsidP="00C25C8D">
            <w:pPr>
              <w:rPr>
                <w:w w:val="109"/>
                <w:sz w:val="24"/>
                <w:szCs w:val="24"/>
                <w:lang w:val="es-CR"/>
              </w:rPr>
            </w:pPr>
            <w:r>
              <w:rPr>
                <w:rFonts w:ascii="Aptos Narrow" w:hAnsi="Aptos Narrow"/>
                <w:color w:val="000000"/>
                <w:sz w:val="22"/>
                <w:szCs w:val="22"/>
              </w:rPr>
              <w:t>DIRECCION</w:t>
            </w:r>
          </w:p>
        </w:tc>
        <w:tc>
          <w:tcPr>
            <w:tcW w:w="4635" w:type="dxa"/>
            <w:vAlign w:val="bottom"/>
          </w:tcPr>
          <w:p w14:paraId="6243F022" w14:textId="167EB21F" w:rsidR="00C25C8D" w:rsidRDefault="00C25C8D" w:rsidP="00C25C8D">
            <w:pPr>
              <w:rPr>
                <w:w w:val="109"/>
                <w:sz w:val="24"/>
                <w:szCs w:val="24"/>
                <w:lang w:val="es-CR"/>
              </w:rPr>
            </w:pPr>
            <w:r>
              <w:rPr>
                <w:rFonts w:ascii="Aptos Narrow" w:hAnsi="Aptos Narrow"/>
                <w:color w:val="000000"/>
                <w:sz w:val="22"/>
                <w:szCs w:val="22"/>
              </w:rPr>
              <w:t>VARCHAR2(100)</w:t>
            </w:r>
          </w:p>
        </w:tc>
      </w:tr>
      <w:tr w:rsidR="00C25C8D" w14:paraId="6698A8F9" w14:textId="77777777" w:rsidTr="00EA04DA">
        <w:tc>
          <w:tcPr>
            <w:tcW w:w="4635" w:type="dxa"/>
            <w:vAlign w:val="bottom"/>
          </w:tcPr>
          <w:p w14:paraId="1C59C75C" w14:textId="158400F1" w:rsidR="00C25C8D" w:rsidRDefault="00C25C8D" w:rsidP="00C25C8D">
            <w:pPr>
              <w:rPr>
                <w:w w:val="109"/>
                <w:sz w:val="24"/>
                <w:szCs w:val="24"/>
                <w:lang w:val="es-CR"/>
              </w:rPr>
            </w:pPr>
            <w:r>
              <w:rPr>
                <w:rFonts w:ascii="Aptos Narrow" w:hAnsi="Aptos Narrow"/>
                <w:color w:val="000000"/>
                <w:sz w:val="22"/>
                <w:szCs w:val="22"/>
              </w:rPr>
              <w:t>CORREO</w:t>
            </w:r>
          </w:p>
        </w:tc>
        <w:tc>
          <w:tcPr>
            <w:tcW w:w="4635" w:type="dxa"/>
            <w:vAlign w:val="bottom"/>
          </w:tcPr>
          <w:p w14:paraId="3B41CE6B" w14:textId="0424E171" w:rsidR="00C25C8D" w:rsidRDefault="00C25C8D" w:rsidP="00C25C8D">
            <w:pPr>
              <w:rPr>
                <w:w w:val="109"/>
                <w:sz w:val="24"/>
                <w:szCs w:val="24"/>
                <w:lang w:val="es-CR"/>
              </w:rPr>
            </w:pPr>
            <w:r>
              <w:rPr>
                <w:rFonts w:ascii="Aptos Narrow" w:hAnsi="Aptos Narrow"/>
                <w:color w:val="000000"/>
                <w:sz w:val="22"/>
                <w:szCs w:val="22"/>
              </w:rPr>
              <w:t>VARCHAR2(30)</w:t>
            </w:r>
          </w:p>
        </w:tc>
      </w:tr>
      <w:tr w:rsidR="00C25C8D" w14:paraId="5E35BB25" w14:textId="77777777" w:rsidTr="00EA04DA">
        <w:tc>
          <w:tcPr>
            <w:tcW w:w="4635" w:type="dxa"/>
            <w:vAlign w:val="bottom"/>
          </w:tcPr>
          <w:p w14:paraId="38DF3C93" w14:textId="15E94EE5" w:rsidR="00C25C8D" w:rsidRDefault="00C25C8D" w:rsidP="00C25C8D">
            <w:pPr>
              <w:rPr>
                <w:w w:val="109"/>
                <w:sz w:val="24"/>
                <w:szCs w:val="24"/>
                <w:lang w:val="es-CR"/>
              </w:rPr>
            </w:pPr>
            <w:r>
              <w:rPr>
                <w:rFonts w:ascii="Aptos Narrow" w:hAnsi="Aptos Narrow"/>
                <w:color w:val="000000"/>
                <w:sz w:val="22"/>
                <w:szCs w:val="22"/>
              </w:rPr>
              <w:t>ACCION</w:t>
            </w:r>
          </w:p>
        </w:tc>
        <w:tc>
          <w:tcPr>
            <w:tcW w:w="4635" w:type="dxa"/>
            <w:vAlign w:val="bottom"/>
          </w:tcPr>
          <w:p w14:paraId="6723A9CB" w14:textId="4C80A829" w:rsidR="00C25C8D" w:rsidRDefault="00BC6882" w:rsidP="00C25C8D">
            <w:pPr>
              <w:rPr>
                <w:w w:val="109"/>
                <w:sz w:val="24"/>
                <w:szCs w:val="24"/>
                <w:lang w:val="es-CR"/>
              </w:rPr>
            </w:pPr>
            <w:r>
              <w:rPr>
                <w:rFonts w:ascii="Aptos Narrow" w:hAnsi="Aptos Narrow"/>
                <w:color w:val="000000"/>
                <w:sz w:val="22"/>
                <w:szCs w:val="22"/>
              </w:rPr>
              <w:t>VARCHAR (</w:t>
            </w:r>
            <w:r w:rsidR="00C25C8D">
              <w:rPr>
                <w:rFonts w:ascii="Aptos Narrow" w:hAnsi="Aptos Narrow"/>
                <w:color w:val="000000"/>
                <w:sz w:val="22"/>
                <w:szCs w:val="22"/>
              </w:rPr>
              <w:t>20)</w:t>
            </w:r>
          </w:p>
        </w:tc>
      </w:tr>
      <w:tr w:rsidR="00C25C8D" w14:paraId="1ADA4ABC" w14:textId="77777777" w:rsidTr="00EA04DA">
        <w:tc>
          <w:tcPr>
            <w:tcW w:w="4635" w:type="dxa"/>
            <w:vAlign w:val="bottom"/>
          </w:tcPr>
          <w:p w14:paraId="617935D1" w14:textId="1D406525" w:rsidR="00C25C8D" w:rsidRDefault="00C25C8D" w:rsidP="00C25C8D">
            <w:pPr>
              <w:rPr>
                <w:w w:val="109"/>
                <w:sz w:val="24"/>
                <w:szCs w:val="24"/>
                <w:lang w:val="es-CR"/>
              </w:rPr>
            </w:pPr>
            <w:r>
              <w:rPr>
                <w:rFonts w:ascii="Aptos Narrow" w:hAnsi="Aptos Narrow"/>
                <w:color w:val="000000"/>
                <w:sz w:val="22"/>
                <w:szCs w:val="22"/>
              </w:rPr>
              <w:t>FECHA_ACCION</w:t>
            </w:r>
          </w:p>
        </w:tc>
        <w:tc>
          <w:tcPr>
            <w:tcW w:w="4635" w:type="dxa"/>
            <w:vAlign w:val="bottom"/>
          </w:tcPr>
          <w:p w14:paraId="0212808D" w14:textId="4A750439" w:rsidR="00C25C8D" w:rsidRDefault="00C25C8D" w:rsidP="00C25C8D">
            <w:pPr>
              <w:rPr>
                <w:w w:val="109"/>
                <w:sz w:val="24"/>
                <w:szCs w:val="24"/>
                <w:lang w:val="es-CR"/>
              </w:rPr>
            </w:pPr>
            <w:r>
              <w:rPr>
                <w:rFonts w:ascii="Aptos Narrow" w:hAnsi="Aptos Narrow"/>
                <w:color w:val="000000"/>
                <w:sz w:val="22"/>
                <w:szCs w:val="22"/>
              </w:rPr>
              <w:t>DATE DEFAULT SYSDATE</w:t>
            </w:r>
          </w:p>
        </w:tc>
      </w:tr>
      <w:tr w:rsidR="00C25C8D" w14:paraId="6BBD556A" w14:textId="77777777" w:rsidTr="00EA04DA">
        <w:tc>
          <w:tcPr>
            <w:tcW w:w="4635" w:type="dxa"/>
            <w:vAlign w:val="bottom"/>
          </w:tcPr>
          <w:p w14:paraId="6EF2886C" w14:textId="062FD900" w:rsidR="00C25C8D" w:rsidRPr="00C25C8D" w:rsidRDefault="00C25C8D" w:rsidP="00C25C8D">
            <w:pPr>
              <w:rPr>
                <w:b/>
                <w:bCs/>
                <w:w w:val="109"/>
                <w:sz w:val="24"/>
                <w:szCs w:val="24"/>
                <w:lang w:val="es-CR"/>
              </w:rPr>
            </w:pPr>
            <w:proofErr w:type="spellStart"/>
            <w:r w:rsidRPr="00C25C8D">
              <w:rPr>
                <w:rFonts w:ascii="Aptos Narrow" w:hAnsi="Aptos Narrow"/>
                <w:b/>
                <w:bCs/>
                <w:color w:val="000000"/>
                <w:sz w:val="22"/>
                <w:szCs w:val="22"/>
              </w:rPr>
              <w:t>Salidas</w:t>
            </w:r>
            <w:proofErr w:type="spellEnd"/>
          </w:p>
        </w:tc>
        <w:tc>
          <w:tcPr>
            <w:tcW w:w="4635" w:type="dxa"/>
            <w:vAlign w:val="bottom"/>
          </w:tcPr>
          <w:p w14:paraId="69689231" w14:textId="74A483C1" w:rsidR="00C25C8D" w:rsidRDefault="00C25C8D" w:rsidP="00C25C8D">
            <w:pPr>
              <w:rPr>
                <w:w w:val="109"/>
                <w:sz w:val="24"/>
                <w:szCs w:val="24"/>
                <w:lang w:val="es-CR"/>
              </w:rPr>
            </w:pPr>
            <w:proofErr w:type="spellStart"/>
            <w:r>
              <w:rPr>
                <w:rFonts w:ascii="Aptos Narrow" w:hAnsi="Aptos Narrow"/>
                <w:color w:val="000000"/>
                <w:sz w:val="22"/>
                <w:szCs w:val="22"/>
              </w:rPr>
              <w:t>Tabla</w:t>
            </w:r>
            <w:proofErr w:type="spellEnd"/>
            <w:r>
              <w:rPr>
                <w:rFonts w:ascii="Aptos Narrow" w:hAnsi="Aptos Narrow"/>
                <w:color w:val="000000"/>
                <w:sz w:val="22"/>
                <w:szCs w:val="22"/>
              </w:rPr>
              <w:t xml:space="preserve"> </w:t>
            </w:r>
            <w:proofErr w:type="spellStart"/>
            <w:r>
              <w:rPr>
                <w:rFonts w:ascii="Aptos Narrow" w:hAnsi="Aptos Narrow"/>
                <w:color w:val="000000"/>
                <w:sz w:val="22"/>
                <w:szCs w:val="22"/>
              </w:rPr>
              <w:t>creada</w:t>
            </w:r>
            <w:proofErr w:type="spellEnd"/>
          </w:p>
        </w:tc>
      </w:tr>
      <w:tr w:rsidR="00C25C8D" w14:paraId="10D3240F" w14:textId="77777777" w:rsidTr="00EA04DA">
        <w:tc>
          <w:tcPr>
            <w:tcW w:w="4635" w:type="dxa"/>
            <w:vAlign w:val="bottom"/>
          </w:tcPr>
          <w:p w14:paraId="0E350B4D" w14:textId="665F6A23" w:rsidR="00C25C8D" w:rsidRPr="00C25C8D" w:rsidRDefault="00C25C8D" w:rsidP="00C25C8D">
            <w:pPr>
              <w:rPr>
                <w:b/>
                <w:bCs/>
                <w:w w:val="109"/>
                <w:sz w:val="24"/>
                <w:szCs w:val="24"/>
                <w:lang w:val="es-CR"/>
              </w:rPr>
            </w:pPr>
            <w:proofErr w:type="spellStart"/>
            <w:r w:rsidRPr="00C25C8D">
              <w:rPr>
                <w:rFonts w:ascii="Aptos Narrow" w:hAnsi="Aptos Narrow"/>
                <w:b/>
                <w:bCs/>
                <w:color w:val="000000"/>
                <w:sz w:val="22"/>
                <w:szCs w:val="22"/>
              </w:rPr>
              <w:t>Función</w:t>
            </w:r>
            <w:proofErr w:type="spellEnd"/>
          </w:p>
        </w:tc>
        <w:tc>
          <w:tcPr>
            <w:tcW w:w="4635" w:type="dxa"/>
            <w:vAlign w:val="bottom"/>
          </w:tcPr>
          <w:p w14:paraId="23FF364E" w14:textId="7577B7A0" w:rsidR="00C25C8D" w:rsidRDefault="00C25C8D" w:rsidP="00C25C8D">
            <w:pPr>
              <w:rPr>
                <w:w w:val="109"/>
                <w:sz w:val="24"/>
                <w:szCs w:val="24"/>
                <w:lang w:val="es-CR"/>
              </w:rPr>
            </w:pPr>
            <w:r w:rsidRPr="00C25C8D">
              <w:rPr>
                <w:rFonts w:ascii="Aptos Narrow" w:hAnsi="Aptos Narrow"/>
                <w:color w:val="000000"/>
                <w:sz w:val="22"/>
                <w:szCs w:val="22"/>
                <w:lang w:val="es-CR"/>
              </w:rPr>
              <w:t>Almacena la información detallada de los clientes, incluyendo datos personales y de contacto.</w:t>
            </w:r>
          </w:p>
        </w:tc>
      </w:tr>
    </w:tbl>
    <w:p w14:paraId="50DCA93A" w14:textId="77777777" w:rsidR="00273B94" w:rsidRPr="00C25C8D" w:rsidRDefault="00273B94" w:rsidP="00C156A6">
      <w:pPr>
        <w:rPr>
          <w:b/>
          <w:bCs/>
          <w:w w:val="109"/>
          <w:sz w:val="24"/>
          <w:szCs w:val="24"/>
          <w:lang w:val="es-CR"/>
        </w:rPr>
      </w:pPr>
    </w:p>
    <w:tbl>
      <w:tblPr>
        <w:tblStyle w:val="TableGrid"/>
        <w:tblW w:w="0" w:type="auto"/>
        <w:tblLook w:val="04A0" w:firstRow="1" w:lastRow="0" w:firstColumn="1" w:lastColumn="0" w:noHBand="0" w:noVBand="1"/>
      </w:tblPr>
      <w:tblGrid>
        <w:gridCol w:w="4635"/>
        <w:gridCol w:w="4635"/>
      </w:tblGrid>
      <w:tr w:rsidR="00C25C8D" w:rsidRPr="00C25C8D" w14:paraId="5F167B7B" w14:textId="77777777" w:rsidTr="00C25C8D">
        <w:tc>
          <w:tcPr>
            <w:tcW w:w="4635" w:type="dxa"/>
            <w:vAlign w:val="bottom"/>
          </w:tcPr>
          <w:p w14:paraId="08DD62CA" w14:textId="6826EC21" w:rsidR="00C25C8D" w:rsidRPr="00C25C8D" w:rsidRDefault="00C25C8D" w:rsidP="00C25C8D">
            <w:pPr>
              <w:rPr>
                <w:b/>
                <w:bCs/>
                <w:w w:val="109"/>
                <w:sz w:val="24"/>
                <w:szCs w:val="24"/>
                <w:lang w:val="es-CR"/>
              </w:rPr>
            </w:pPr>
            <w:proofErr w:type="spellStart"/>
            <w:r w:rsidRPr="00C25C8D">
              <w:rPr>
                <w:rFonts w:ascii="Aptos Narrow" w:hAnsi="Aptos Narrow"/>
                <w:b/>
                <w:bCs/>
                <w:color w:val="000000"/>
                <w:sz w:val="22"/>
                <w:szCs w:val="22"/>
              </w:rPr>
              <w:t>Objeto</w:t>
            </w:r>
            <w:proofErr w:type="spellEnd"/>
          </w:p>
        </w:tc>
        <w:tc>
          <w:tcPr>
            <w:tcW w:w="4635" w:type="dxa"/>
            <w:vAlign w:val="bottom"/>
          </w:tcPr>
          <w:p w14:paraId="30238E4A" w14:textId="383DAE91" w:rsidR="00C25C8D" w:rsidRPr="00C25C8D" w:rsidRDefault="00C25C8D" w:rsidP="00C25C8D">
            <w:pPr>
              <w:rPr>
                <w:b/>
                <w:bCs/>
                <w:w w:val="109"/>
                <w:sz w:val="24"/>
                <w:szCs w:val="24"/>
                <w:lang w:val="es-CR"/>
              </w:rPr>
            </w:pPr>
            <w:r w:rsidRPr="00C25C8D">
              <w:rPr>
                <w:rFonts w:ascii="Aptos Narrow" w:hAnsi="Aptos Narrow"/>
                <w:b/>
                <w:bCs/>
                <w:color w:val="000000"/>
                <w:sz w:val="22"/>
                <w:szCs w:val="22"/>
              </w:rPr>
              <w:t>TRIGGER TRG_AUDIT_CLIENTES</w:t>
            </w:r>
          </w:p>
        </w:tc>
      </w:tr>
      <w:tr w:rsidR="00C25C8D" w:rsidRPr="00C25C8D" w14:paraId="12A266E0" w14:textId="77777777" w:rsidTr="00C25C8D">
        <w:tc>
          <w:tcPr>
            <w:tcW w:w="4635" w:type="dxa"/>
            <w:vAlign w:val="bottom"/>
          </w:tcPr>
          <w:p w14:paraId="7C8C0C46" w14:textId="315EBED4" w:rsidR="00C25C8D" w:rsidRPr="00C25C8D" w:rsidRDefault="00C25C8D" w:rsidP="00C25C8D">
            <w:pPr>
              <w:rPr>
                <w:b/>
                <w:bCs/>
                <w:w w:val="109"/>
                <w:sz w:val="24"/>
                <w:szCs w:val="24"/>
                <w:lang w:val="es-CR"/>
              </w:rPr>
            </w:pPr>
            <w:r w:rsidRPr="00C25C8D">
              <w:rPr>
                <w:rFonts w:ascii="Aptos Narrow" w:hAnsi="Aptos Narrow"/>
                <w:b/>
                <w:bCs/>
                <w:color w:val="000000"/>
                <w:sz w:val="22"/>
                <w:szCs w:val="22"/>
              </w:rPr>
              <w:t>Entradas</w:t>
            </w:r>
          </w:p>
        </w:tc>
        <w:tc>
          <w:tcPr>
            <w:tcW w:w="4635" w:type="dxa"/>
            <w:vAlign w:val="bottom"/>
          </w:tcPr>
          <w:p w14:paraId="23BFDD88" w14:textId="1ACB8FCD" w:rsidR="00C25C8D" w:rsidRPr="00C25C8D" w:rsidRDefault="00C25C8D" w:rsidP="00C25C8D">
            <w:pPr>
              <w:rPr>
                <w:b/>
                <w:bCs/>
                <w:w w:val="109"/>
                <w:sz w:val="24"/>
                <w:szCs w:val="24"/>
                <w:lang w:val="es-CR"/>
              </w:rPr>
            </w:pPr>
            <w:proofErr w:type="spellStart"/>
            <w:r w:rsidRPr="00C25C8D">
              <w:rPr>
                <w:rFonts w:ascii="Aptos Narrow" w:hAnsi="Aptos Narrow"/>
                <w:b/>
                <w:bCs/>
                <w:color w:val="000000"/>
                <w:sz w:val="22"/>
                <w:szCs w:val="22"/>
              </w:rPr>
              <w:t>Descripción</w:t>
            </w:r>
            <w:proofErr w:type="spellEnd"/>
          </w:p>
        </w:tc>
      </w:tr>
      <w:tr w:rsidR="00C25C8D" w14:paraId="11BD396D" w14:textId="77777777" w:rsidTr="00C25C8D">
        <w:tc>
          <w:tcPr>
            <w:tcW w:w="4635" w:type="dxa"/>
            <w:vAlign w:val="bottom"/>
          </w:tcPr>
          <w:p w14:paraId="7B516940" w14:textId="2A58CEBE" w:rsidR="00C25C8D" w:rsidRPr="00C25C8D" w:rsidRDefault="00C25C8D" w:rsidP="00C25C8D">
            <w:pPr>
              <w:rPr>
                <w:w w:val="109"/>
                <w:sz w:val="24"/>
                <w:szCs w:val="24"/>
              </w:rPr>
            </w:pPr>
          </w:p>
        </w:tc>
        <w:tc>
          <w:tcPr>
            <w:tcW w:w="4635" w:type="dxa"/>
            <w:vAlign w:val="bottom"/>
          </w:tcPr>
          <w:p w14:paraId="7D3FC032" w14:textId="7EC017AA" w:rsidR="00C25C8D" w:rsidRDefault="00C25C8D" w:rsidP="00C25C8D">
            <w:pPr>
              <w:rPr>
                <w:w w:val="109"/>
                <w:sz w:val="24"/>
                <w:szCs w:val="24"/>
                <w:lang w:val="es-CR"/>
              </w:rPr>
            </w:pPr>
          </w:p>
        </w:tc>
      </w:tr>
      <w:tr w:rsidR="00C25C8D" w14:paraId="6F204326" w14:textId="77777777" w:rsidTr="00C25C8D">
        <w:tc>
          <w:tcPr>
            <w:tcW w:w="4635" w:type="dxa"/>
            <w:vAlign w:val="bottom"/>
          </w:tcPr>
          <w:p w14:paraId="3EB3140A" w14:textId="001E925B" w:rsidR="00C25C8D" w:rsidRPr="00C25C8D" w:rsidRDefault="00C25C8D" w:rsidP="00C25C8D">
            <w:pPr>
              <w:rPr>
                <w:b/>
                <w:bCs/>
                <w:w w:val="109"/>
                <w:sz w:val="24"/>
                <w:szCs w:val="24"/>
                <w:lang w:val="es-CR"/>
              </w:rPr>
            </w:pPr>
            <w:proofErr w:type="spellStart"/>
            <w:r w:rsidRPr="00C25C8D">
              <w:rPr>
                <w:rFonts w:ascii="Aptos Narrow" w:hAnsi="Aptos Narrow"/>
                <w:b/>
                <w:bCs/>
                <w:color w:val="000000"/>
                <w:sz w:val="22"/>
                <w:szCs w:val="22"/>
              </w:rPr>
              <w:t>Salidas</w:t>
            </w:r>
            <w:proofErr w:type="spellEnd"/>
          </w:p>
        </w:tc>
        <w:tc>
          <w:tcPr>
            <w:tcW w:w="4635" w:type="dxa"/>
            <w:vAlign w:val="bottom"/>
          </w:tcPr>
          <w:p w14:paraId="7714AC3B" w14:textId="202942BD" w:rsidR="00C25C8D" w:rsidRPr="00C25C8D" w:rsidRDefault="00C25C8D" w:rsidP="00C25C8D">
            <w:pPr>
              <w:rPr>
                <w:b/>
                <w:bCs/>
                <w:w w:val="109"/>
                <w:sz w:val="24"/>
                <w:szCs w:val="24"/>
                <w:lang w:val="es-CR"/>
              </w:rPr>
            </w:pPr>
            <w:r w:rsidRPr="00C25C8D">
              <w:rPr>
                <w:rFonts w:ascii="Aptos Narrow" w:hAnsi="Aptos Narrow"/>
                <w:color w:val="000000"/>
                <w:sz w:val="22"/>
                <w:szCs w:val="22"/>
                <w:lang w:val="es-CR"/>
              </w:rPr>
              <w:t>Los registros de la tabla AUDIT_CLIENTES se actualizan con la información correspondiente a la operación realizada (UPDATE, DELETE, INSERT)</w:t>
            </w:r>
          </w:p>
        </w:tc>
      </w:tr>
      <w:tr w:rsidR="00C25C8D" w14:paraId="098ABF24" w14:textId="77777777" w:rsidTr="00C25C8D">
        <w:tc>
          <w:tcPr>
            <w:tcW w:w="4635" w:type="dxa"/>
            <w:vAlign w:val="bottom"/>
          </w:tcPr>
          <w:p w14:paraId="6F3392EF" w14:textId="362E8EE5" w:rsidR="00C25C8D" w:rsidRDefault="00C25C8D" w:rsidP="00C25C8D">
            <w:pPr>
              <w:rPr>
                <w:w w:val="109"/>
                <w:sz w:val="24"/>
                <w:szCs w:val="24"/>
                <w:lang w:val="es-CR"/>
              </w:rPr>
            </w:pPr>
            <w:proofErr w:type="spellStart"/>
            <w:r w:rsidRPr="00C25C8D">
              <w:rPr>
                <w:rFonts w:ascii="Aptos Narrow" w:hAnsi="Aptos Narrow"/>
                <w:b/>
                <w:bCs/>
                <w:color w:val="000000"/>
                <w:sz w:val="22"/>
                <w:szCs w:val="22"/>
              </w:rPr>
              <w:t>Función</w:t>
            </w:r>
            <w:proofErr w:type="spellEnd"/>
          </w:p>
        </w:tc>
        <w:tc>
          <w:tcPr>
            <w:tcW w:w="4635" w:type="dxa"/>
            <w:vAlign w:val="bottom"/>
          </w:tcPr>
          <w:p w14:paraId="2898D0B0" w14:textId="580FD4E7" w:rsidR="00C25C8D" w:rsidRDefault="00C25C8D" w:rsidP="00C25C8D">
            <w:pPr>
              <w:rPr>
                <w:w w:val="109"/>
                <w:sz w:val="24"/>
                <w:szCs w:val="24"/>
                <w:lang w:val="es-CR"/>
              </w:rPr>
            </w:pPr>
            <w:r w:rsidRPr="00C25C8D">
              <w:rPr>
                <w:rFonts w:ascii="Aptos Narrow" w:hAnsi="Aptos Narrow"/>
                <w:color w:val="000000"/>
                <w:sz w:val="22"/>
                <w:szCs w:val="22"/>
                <w:lang w:val="es-CR"/>
              </w:rPr>
              <w:t>Audita los cambios realizados en la tabla CLIENTES guardando un historial de modificaciones, eliminaciones y creaciones en la tabla AUDIT_CLIENTES.</w:t>
            </w:r>
          </w:p>
        </w:tc>
      </w:tr>
    </w:tbl>
    <w:p w14:paraId="23EBB3A5" w14:textId="77777777" w:rsidR="00273B94" w:rsidRDefault="00273B94" w:rsidP="00C156A6">
      <w:pPr>
        <w:rPr>
          <w:w w:val="109"/>
          <w:sz w:val="24"/>
          <w:szCs w:val="24"/>
          <w:lang w:val="es-CR"/>
        </w:rPr>
      </w:pPr>
    </w:p>
    <w:tbl>
      <w:tblPr>
        <w:tblStyle w:val="TableGrid"/>
        <w:tblW w:w="0" w:type="auto"/>
        <w:tblLook w:val="04A0" w:firstRow="1" w:lastRow="0" w:firstColumn="1" w:lastColumn="0" w:noHBand="0" w:noVBand="1"/>
      </w:tblPr>
      <w:tblGrid>
        <w:gridCol w:w="4635"/>
        <w:gridCol w:w="4635"/>
      </w:tblGrid>
      <w:tr w:rsidR="00C25C8D" w:rsidRPr="00C25C8D" w14:paraId="4A7576EE" w14:textId="77777777" w:rsidTr="001C5E0B">
        <w:tc>
          <w:tcPr>
            <w:tcW w:w="4635" w:type="dxa"/>
            <w:vAlign w:val="bottom"/>
          </w:tcPr>
          <w:p w14:paraId="274D05B3" w14:textId="0DCF693D" w:rsidR="00C25C8D" w:rsidRPr="00C25C8D" w:rsidRDefault="00C25C8D" w:rsidP="00C25C8D">
            <w:pPr>
              <w:rPr>
                <w:b/>
                <w:bCs/>
                <w:w w:val="109"/>
                <w:sz w:val="24"/>
                <w:szCs w:val="24"/>
                <w:lang w:val="es-CR"/>
              </w:rPr>
            </w:pPr>
            <w:proofErr w:type="spellStart"/>
            <w:r w:rsidRPr="00C25C8D">
              <w:rPr>
                <w:rFonts w:ascii="Aptos Narrow" w:hAnsi="Aptos Narrow"/>
                <w:b/>
                <w:bCs/>
                <w:color w:val="000000"/>
                <w:sz w:val="22"/>
                <w:szCs w:val="22"/>
              </w:rPr>
              <w:t>Objeto</w:t>
            </w:r>
            <w:proofErr w:type="spellEnd"/>
          </w:p>
        </w:tc>
        <w:tc>
          <w:tcPr>
            <w:tcW w:w="4635" w:type="dxa"/>
            <w:vAlign w:val="bottom"/>
          </w:tcPr>
          <w:p w14:paraId="50E05DA6" w14:textId="6904FA16" w:rsidR="00C25C8D" w:rsidRPr="00C25C8D" w:rsidRDefault="00C25C8D" w:rsidP="00C25C8D">
            <w:pPr>
              <w:rPr>
                <w:b/>
                <w:bCs/>
                <w:w w:val="109"/>
                <w:sz w:val="24"/>
                <w:szCs w:val="24"/>
              </w:rPr>
            </w:pPr>
            <w:r w:rsidRPr="00C25C8D">
              <w:rPr>
                <w:rFonts w:ascii="Aptos Narrow" w:hAnsi="Aptos Narrow"/>
                <w:b/>
                <w:bCs/>
                <w:color w:val="000000"/>
                <w:sz w:val="22"/>
                <w:szCs w:val="22"/>
              </w:rPr>
              <w:t>TRIGGER TRG_LOG_ID_AUDIT_CLIENTES</w:t>
            </w:r>
          </w:p>
        </w:tc>
      </w:tr>
      <w:tr w:rsidR="00C25C8D" w14:paraId="52D5A245" w14:textId="77777777" w:rsidTr="001C5E0B">
        <w:tc>
          <w:tcPr>
            <w:tcW w:w="4635" w:type="dxa"/>
            <w:vAlign w:val="bottom"/>
          </w:tcPr>
          <w:p w14:paraId="17606932" w14:textId="7EFB0F48" w:rsidR="00C25C8D" w:rsidRPr="00BC6882" w:rsidRDefault="00C25C8D" w:rsidP="00C25C8D">
            <w:pPr>
              <w:rPr>
                <w:b/>
                <w:bCs/>
                <w:w w:val="109"/>
                <w:sz w:val="24"/>
                <w:szCs w:val="24"/>
                <w:lang w:val="es-CR"/>
              </w:rPr>
            </w:pPr>
            <w:r w:rsidRPr="00BC6882">
              <w:rPr>
                <w:rFonts w:ascii="Aptos Narrow" w:hAnsi="Aptos Narrow"/>
                <w:b/>
                <w:bCs/>
                <w:color w:val="000000"/>
                <w:sz w:val="22"/>
                <w:szCs w:val="22"/>
              </w:rPr>
              <w:t>Entradas</w:t>
            </w:r>
          </w:p>
        </w:tc>
        <w:tc>
          <w:tcPr>
            <w:tcW w:w="4635" w:type="dxa"/>
            <w:vAlign w:val="bottom"/>
          </w:tcPr>
          <w:p w14:paraId="68B069BF" w14:textId="00862F93" w:rsidR="00C25C8D" w:rsidRPr="00BC6882" w:rsidRDefault="00C25C8D" w:rsidP="00C25C8D">
            <w:pPr>
              <w:rPr>
                <w:b/>
                <w:bCs/>
                <w:w w:val="109"/>
                <w:sz w:val="24"/>
                <w:szCs w:val="24"/>
                <w:lang w:val="es-CR"/>
              </w:rPr>
            </w:pPr>
            <w:proofErr w:type="spellStart"/>
            <w:r w:rsidRPr="00BC6882">
              <w:rPr>
                <w:rFonts w:ascii="Aptos Narrow" w:hAnsi="Aptos Narrow"/>
                <w:b/>
                <w:bCs/>
                <w:color w:val="000000"/>
                <w:sz w:val="22"/>
                <w:szCs w:val="22"/>
              </w:rPr>
              <w:t>Descripción</w:t>
            </w:r>
            <w:proofErr w:type="spellEnd"/>
          </w:p>
        </w:tc>
      </w:tr>
      <w:tr w:rsidR="00C25C8D" w14:paraId="2BDD8DAF" w14:textId="77777777" w:rsidTr="001C5E0B">
        <w:tc>
          <w:tcPr>
            <w:tcW w:w="4635" w:type="dxa"/>
            <w:vAlign w:val="bottom"/>
          </w:tcPr>
          <w:p w14:paraId="68BF21C2" w14:textId="3F9B6786" w:rsidR="00C25C8D" w:rsidRDefault="00C25C8D" w:rsidP="00C25C8D">
            <w:pPr>
              <w:rPr>
                <w:w w:val="109"/>
                <w:sz w:val="24"/>
                <w:szCs w:val="24"/>
                <w:lang w:val="es-CR"/>
              </w:rPr>
            </w:pPr>
          </w:p>
        </w:tc>
        <w:tc>
          <w:tcPr>
            <w:tcW w:w="4635" w:type="dxa"/>
            <w:vAlign w:val="bottom"/>
          </w:tcPr>
          <w:p w14:paraId="077EF083" w14:textId="0A0A1384" w:rsidR="00C25C8D" w:rsidRDefault="00C25C8D" w:rsidP="00C25C8D">
            <w:pPr>
              <w:rPr>
                <w:w w:val="109"/>
                <w:sz w:val="24"/>
                <w:szCs w:val="24"/>
                <w:lang w:val="es-CR"/>
              </w:rPr>
            </w:pPr>
          </w:p>
        </w:tc>
      </w:tr>
      <w:tr w:rsidR="00C25C8D" w14:paraId="4F0EEF2A" w14:textId="77777777" w:rsidTr="001C5E0B">
        <w:tc>
          <w:tcPr>
            <w:tcW w:w="4635" w:type="dxa"/>
            <w:vAlign w:val="bottom"/>
          </w:tcPr>
          <w:p w14:paraId="5E46AC13" w14:textId="6F0A0357" w:rsidR="00C25C8D" w:rsidRPr="00C25C8D" w:rsidRDefault="00C25C8D" w:rsidP="00C25C8D">
            <w:pPr>
              <w:rPr>
                <w:b/>
                <w:bCs/>
                <w:w w:val="109"/>
                <w:sz w:val="24"/>
                <w:szCs w:val="24"/>
                <w:lang w:val="es-CR"/>
              </w:rPr>
            </w:pPr>
            <w:proofErr w:type="spellStart"/>
            <w:r w:rsidRPr="00C25C8D">
              <w:rPr>
                <w:rFonts w:ascii="Aptos Narrow" w:hAnsi="Aptos Narrow"/>
                <w:b/>
                <w:bCs/>
                <w:color w:val="000000"/>
                <w:sz w:val="22"/>
                <w:szCs w:val="22"/>
              </w:rPr>
              <w:t>Salidas</w:t>
            </w:r>
            <w:proofErr w:type="spellEnd"/>
          </w:p>
        </w:tc>
        <w:tc>
          <w:tcPr>
            <w:tcW w:w="4635" w:type="dxa"/>
            <w:vAlign w:val="bottom"/>
          </w:tcPr>
          <w:p w14:paraId="58444B70" w14:textId="63FD3656" w:rsidR="00C25C8D" w:rsidRDefault="00C25C8D" w:rsidP="00C25C8D">
            <w:pPr>
              <w:rPr>
                <w:w w:val="109"/>
                <w:sz w:val="24"/>
                <w:szCs w:val="24"/>
                <w:lang w:val="es-CR"/>
              </w:rPr>
            </w:pPr>
            <w:r w:rsidRPr="00C25C8D">
              <w:rPr>
                <w:rFonts w:ascii="Aptos Narrow" w:hAnsi="Aptos Narrow"/>
                <w:color w:val="000000"/>
                <w:sz w:val="22"/>
                <w:szCs w:val="22"/>
                <w:lang w:val="es-CR"/>
              </w:rPr>
              <w:t>El campo LOG_ID en la tabla AUDIT_CLIENTES recibe un valor generado por la secuencia SEC_LOG_ID_AUDIT_CLIENTES.NEXTVAL</w:t>
            </w:r>
          </w:p>
        </w:tc>
      </w:tr>
      <w:tr w:rsidR="00C25C8D" w14:paraId="132A8225" w14:textId="77777777" w:rsidTr="001C5E0B">
        <w:tc>
          <w:tcPr>
            <w:tcW w:w="4635" w:type="dxa"/>
            <w:vAlign w:val="bottom"/>
          </w:tcPr>
          <w:p w14:paraId="52862D67" w14:textId="13574ABC" w:rsidR="00C25C8D" w:rsidRPr="00C25C8D" w:rsidRDefault="00C25C8D" w:rsidP="00C25C8D">
            <w:pPr>
              <w:rPr>
                <w:b/>
                <w:bCs/>
                <w:w w:val="109"/>
                <w:sz w:val="24"/>
                <w:szCs w:val="24"/>
                <w:lang w:val="es-CR"/>
              </w:rPr>
            </w:pPr>
            <w:proofErr w:type="spellStart"/>
            <w:r w:rsidRPr="00C25C8D">
              <w:rPr>
                <w:rFonts w:ascii="Aptos Narrow" w:hAnsi="Aptos Narrow"/>
                <w:b/>
                <w:bCs/>
                <w:color w:val="000000"/>
                <w:sz w:val="22"/>
                <w:szCs w:val="22"/>
              </w:rPr>
              <w:t>Función</w:t>
            </w:r>
            <w:proofErr w:type="spellEnd"/>
          </w:p>
        </w:tc>
        <w:tc>
          <w:tcPr>
            <w:tcW w:w="4635" w:type="dxa"/>
            <w:vAlign w:val="bottom"/>
          </w:tcPr>
          <w:p w14:paraId="0088978C" w14:textId="16DACDC4" w:rsidR="00C25C8D" w:rsidRDefault="00C25C8D" w:rsidP="00C25C8D">
            <w:pPr>
              <w:rPr>
                <w:w w:val="109"/>
                <w:sz w:val="24"/>
                <w:szCs w:val="24"/>
                <w:lang w:val="es-CR"/>
              </w:rPr>
            </w:pPr>
            <w:r w:rsidRPr="00C25C8D">
              <w:rPr>
                <w:rFonts w:ascii="Aptos Narrow" w:hAnsi="Aptos Narrow"/>
                <w:color w:val="000000"/>
                <w:sz w:val="22"/>
                <w:szCs w:val="22"/>
                <w:lang w:val="es-CR"/>
              </w:rPr>
              <w:t>Asigna un valor único al campo LOG_ID en cada registro insertado en la tabla AUDIT_CLIENTES usando una secuencia para asegurar la unicidad del identificador.</w:t>
            </w:r>
          </w:p>
        </w:tc>
      </w:tr>
    </w:tbl>
    <w:p w14:paraId="1DF3DC1B" w14:textId="77777777" w:rsidR="00273B94" w:rsidRDefault="00273B94" w:rsidP="00C156A6">
      <w:pPr>
        <w:rPr>
          <w:w w:val="109"/>
          <w:sz w:val="24"/>
          <w:szCs w:val="24"/>
          <w:lang w:val="es-CR"/>
        </w:rPr>
      </w:pPr>
    </w:p>
    <w:tbl>
      <w:tblPr>
        <w:tblStyle w:val="TableGrid"/>
        <w:tblW w:w="0" w:type="auto"/>
        <w:tblLook w:val="04A0" w:firstRow="1" w:lastRow="0" w:firstColumn="1" w:lastColumn="0" w:noHBand="0" w:noVBand="1"/>
      </w:tblPr>
      <w:tblGrid>
        <w:gridCol w:w="4635"/>
        <w:gridCol w:w="4635"/>
      </w:tblGrid>
      <w:tr w:rsidR="00273B94" w14:paraId="4C76A486" w14:textId="77777777" w:rsidTr="00920C53">
        <w:tc>
          <w:tcPr>
            <w:tcW w:w="4635" w:type="dxa"/>
            <w:vAlign w:val="center"/>
          </w:tcPr>
          <w:p w14:paraId="2A9A9D90" w14:textId="6C68D060" w:rsidR="00273B94" w:rsidRDefault="00273B94" w:rsidP="00273B94">
            <w:pPr>
              <w:rPr>
                <w:w w:val="109"/>
                <w:sz w:val="24"/>
                <w:szCs w:val="24"/>
                <w:lang w:val="es-CR"/>
              </w:rPr>
            </w:pPr>
            <w:proofErr w:type="spellStart"/>
            <w:r>
              <w:rPr>
                <w:rFonts w:ascii="Aptos Narrow" w:hAnsi="Aptos Narrow"/>
                <w:b/>
                <w:bCs/>
                <w:color w:val="000000"/>
                <w:sz w:val="22"/>
                <w:szCs w:val="22"/>
              </w:rPr>
              <w:t>Objeto</w:t>
            </w:r>
            <w:proofErr w:type="spellEnd"/>
          </w:p>
        </w:tc>
        <w:tc>
          <w:tcPr>
            <w:tcW w:w="4635" w:type="dxa"/>
            <w:vAlign w:val="center"/>
          </w:tcPr>
          <w:p w14:paraId="089B64CC" w14:textId="71A2AFC8" w:rsidR="00273B94" w:rsidRDefault="00273B94" w:rsidP="00273B94">
            <w:pPr>
              <w:rPr>
                <w:w w:val="109"/>
                <w:sz w:val="24"/>
                <w:szCs w:val="24"/>
                <w:lang w:val="es-CR"/>
              </w:rPr>
            </w:pPr>
            <w:r>
              <w:rPr>
                <w:rFonts w:ascii="Arial Unicode MS" w:hAnsi="Arial Unicode MS"/>
                <w:b/>
                <w:bCs/>
                <w:color w:val="000000"/>
              </w:rPr>
              <w:t xml:space="preserve">PROCEDURE </w:t>
            </w:r>
            <w:r w:rsidR="00C2586C">
              <w:rPr>
                <w:rFonts w:ascii="Arial Unicode MS" w:hAnsi="Arial Unicode MS"/>
                <w:b/>
                <w:bCs/>
                <w:color w:val="000000"/>
              </w:rPr>
              <w:t>REGISTRAR</w:t>
            </w:r>
            <w:r>
              <w:rPr>
                <w:rFonts w:ascii="Arial Unicode MS" w:hAnsi="Arial Unicode MS"/>
                <w:b/>
                <w:bCs/>
                <w:color w:val="000000"/>
              </w:rPr>
              <w:t>_CLIENTE</w:t>
            </w:r>
          </w:p>
        </w:tc>
      </w:tr>
      <w:tr w:rsidR="00273B94" w14:paraId="7CA32935" w14:textId="77777777" w:rsidTr="00920C53">
        <w:tc>
          <w:tcPr>
            <w:tcW w:w="4635" w:type="dxa"/>
            <w:vAlign w:val="center"/>
          </w:tcPr>
          <w:p w14:paraId="7E928E47" w14:textId="33E67F92" w:rsidR="00273B94" w:rsidRDefault="00273B94" w:rsidP="00273B94">
            <w:pPr>
              <w:rPr>
                <w:w w:val="109"/>
                <w:sz w:val="24"/>
                <w:szCs w:val="24"/>
                <w:lang w:val="es-CR"/>
              </w:rPr>
            </w:pPr>
            <w:r>
              <w:rPr>
                <w:rFonts w:ascii="Aptos Narrow" w:hAnsi="Aptos Narrow"/>
                <w:b/>
                <w:bCs/>
                <w:color w:val="000000"/>
                <w:sz w:val="22"/>
                <w:szCs w:val="22"/>
              </w:rPr>
              <w:t>Entradas</w:t>
            </w:r>
          </w:p>
        </w:tc>
        <w:tc>
          <w:tcPr>
            <w:tcW w:w="4635" w:type="dxa"/>
            <w:vAlign w:val="center"/>
          </w:tcPr>
          <w:p w14:paraId="576945AF" w14:textId="2CB8C408" w:rsidR="00273B94" w:rsidRDefault="00273B94" w:rsidP="00273B94">
            <w:pPr>
              <w:rPr>
                <w:w w:val="109"/>
                <w:sz w:val="24"/>
                <w:szCs w:val="24"/>
                <w:lang w:val="es-CR"/>
              </w:rPr>
            </w:pPr>
            <w:proofErr w:type="spellStart"/>
            <w:r>
              <w:rPr>
                <w:rFonts w:ascii="Aptos Narrow" w:hAnsi="Aptos Narrow"/>
                <w:b/>
                <w:bCs/>
                <w:color w:val="000000"/>
                <w:sz w:val="22"/>
                <w:szCs w:val="22"/>
              </w:rPr>
              <w:t>Descripción</w:t>
            </w:r>
            <w:proofErr w:type="spellEnd"/>
          </w:p>
        </w:tc>
      </w:tr>
      <w:tr w:rsidR="00273B94" w14:paraId="08478E65" w14:textId="77777777" w:rsidTr="00920C53">
        <w:tc>
          <w:tcPr>
            <w:tcW w:w="4635" w:type="dxa"/>
            <w:vAlign w:val="center"/>
          </w:tcPr>
          <w:p w14:paraId="1A70BFE8" w14:textId="47451F07" w:rsidR="00273B94" w:rsidRDefault="00273B94" w:rsidP="00273B94">
            <w:pPr>
              <w:rPr>
                <w:w w:val="109"/>
                <w:sz w:val="24"/>
                <w:szCs w:val="24"/>
                <w:lang w:val="es-CR"/>
              </w:rPr>
            </w:pPr>
            <w:r>
              <w:rPr>
                <w:rFonts w:ascii="Arial Unicode MS" w:hAnsi="Arial Unicode MS"/>
                <w:color w:val="000000"/>
              </w:rPr>
              <w:t>CEDULA_IN</w:t>
            </w:r>
          </w:p>
        </w:tc>
        <w:tc>
          <w:tcPr>
            <w:tcW w:w="4635" w:type="dxa"/>
            <w:vAlign w:val="center"/>
          </w:tcPr>
          <w:p w14:paraId="727EDF40" w14:textId="0CC5746C" w:rsidR="00273B94" w:rsidRDefault="00273B94" w:rsidP="00273B94">
            <w:pPr>
              <w:rPr>
                <w:w w:val="109"/>
                <w:sz w:val="24"/>
                <w:szCs w:val="24"/>
                <w:lang w:val="es-CR"/>
              </w:rPr>
            </w:pPr>
            <w:r>
              <w:rPr>
                <w:rFonts w:ascii="Aptos Narrow" w:hAnsi="Aptos Narrow"/>
                <w:color w:val="000000"/>
                <w:sz w:val="22"/>
                <w:szCs w:val="22"/>
              </w:rPr>
              <w:t xml:space="preserve"> (VARCHAR2)</w:t>
            </w:r>
          </w:p>
        </w:tc>
      </w:tr>
      <w:tr w:rsidR="00273B94" w14:paraId="77684300" w14:textId="77777777" w:rsidTr="00920C53">
        <w:tc>
          <w:tcPr>
            <w:tcW w:w="4635" w:type="dxa"/>
            <w:vAlign w:val="center"/>
          </w:tcPr>
          <w:p w14:paraId="3C2E5AC9" w14:textId="1DBC430B" w:rsidR="00273B94" w:rsidRDefault="00273B94" w:rsidP="00273B94">
            <w:pPr>
              <w:rPr>
                <w:w w:val="109"/>
                <w:sz w:val="24"/>
                <w:szCs w:val="24"/>
                <w:lang w:val="es-CR"/>
              </w:rPr>
            </w:pPr>
            <w:r>
              <w:rPr>
                <w:rFonts w:ascii="Arial Unicode MS" w:hAnsi="Arial Unicode MS"/>
                <w:color w:val="000000"/>
              </w:rPr>
              <w:t>NOMBRE_IN</w:t>
            </w:r>
          </w:p>
        </w:tc>
        <w:tc>
          <w:tcPr>
            <w:tcW w:w="4635" w:type="dxa"/>
            <w:vAlign w:val="center"/>
          </w:tcPr>
          <w:p w14:paraId="595D9D4C" w14:textId="0E100417" w:rsidR="00273B94" w:rsidRDefault="00273B94" w:rsidP="00273B94">
            <w:pPr>
              <w:rPr>
                <w:w w:val="109"/>
                <w:sz w:val="24"/>
                <w:szCs w:val="24"/>
                <w:lang w:val="es-CR"/>
              </w:rPr>
            </w:pPr>
            <w:r>
              <w:rPr>
                <w:rFonts w:ascii="Aptos Narrow" w:hAnsi="Aptos Narrow"/>
                <w:color w:val="000000"/>
                <w:sz w:val="22"/>
                <w:szCs w:val="22"/>
              </w:rPr>
              <w:t xml:space="preserve"> (VARCHAR2)</w:t>
            </w:r>
          </w:p>
        </w:tc>
      </w:tr>
      <w:tr w:rsidR="00273B94" w:rsidRPr="00C2586C" w14:paraId="7F530A97" w14:textId="77777777" w:rsidTr="00920C53">
        <w:tc>
          <w:tcPr>
            <w:tcW w:w="4635" w:type="dxa"/>
            <w:vAlign w:val="center"/>
          </w:tcPr>
          <w:p w14:paraId="75DF4165" w14:textId="65906F95" w:rsidR="00273B94" w:rsidRDefault="00273B94" w:rsidP="00273B94">
            <w:pPr>
              <w:rPr>
                <w:w w:val="109"/>
                <w:sz w:val="24"/>
                <w:szCs w:val="24"/>
                <w:lang w:val="es-CR"/>
              </w:rPr>
            </w:pPr>
            <w:r>
              <w:rPr>
                <w:rFonts w:ascii="Arial Unicode MS" w:hAnsi="Arial Unicode MS"/>
                <w:color w:val="000000"/>
              </w:rPr>
              <w:t>PRIMER_APELLIDO_IN</w:t>
            </w:r>
          </w:p>
        </w:tc>
        <w:tc>
          <w:tcPr>
            <w:tcW w:w="4635" w:type="dxa"/>
            <w:vAlign w:val="center"/>
          </w:tcPr>
          <w:p w14:paraId="10DCBD33" w14:textId="1779AA51" w:rsidR="00273B94" w:rsidRDefault="00273B94" w:rsidP="00273B94">
            <w:pPr>
              <w:rPr>
                <w:w w:val="109"/>
                <w:sz w:val="24"/>
                <w:szCs w:val="24"/>
                <w:lang w:val="es-CR"/>
              </w:rPr>
            </w:pPr>
            <w:r w:rsidRPr="00273B94">
              <w:rPr>
                <w:rFonts w:ascii="Aptos Narrow" w:hAnsi="Aptos Narrow"/>
                <w:color w:val="000000"/>
                <w:sz w:val="22"/>
                <w:szCs w:val="22"/>
                <w:lang w:val="es-CR"/>
              </w:rPr>
              <w:t xml:space="preserve"> (VARCHAR2)</w:t>
            </w:r>
          </w:p>
        </w:tc>
      </w:tr>
      <w:tr w:rsidR="00273B94" w:rsidRPr="00C2586C" w14:paraId="3195E251" w14:textId="77777777" w:rsidTr="00920C53">
        <w:tc>
          <w:tcPr>
            <w:tcW w:w="4635" w:type="dxa"/>
            <w:vAlign w:val="center"/>
          </w:tcPr>
          <w:p w14:paraId="2FCA447C" w14:textId="62F2C564" w:rsidR="00273B94" w:rsidRDefault="00273B94" w:rsidP="00273B94">
            <w:pPr>
              <w:rPr>
                <w:w w:val="109"/>
                <w:sz w:val="24"/>
                <w:szCs w:val="24"/>
                <w:lang w:val="es-CR"/>
              </w:rPr>
            </w:pPr>
            <w:r>
              <w:rPr>
                <w:rFonts w:ascii="Arial Unicode MS" w:hAnsi="Arial Unicode MS"/>
                <w:color w:val="000000"/>
              </w:rPr>
              <w:t>SEGUNDO_APELLIDO_IN</w:t>
            </w:r>
          </w:p>
        </w:tc>
        <w:tc>
          <w:tcPr>
            <w:tcW w:w="4635" w:type="dxa"/>
            <w:vAlign w:val="center"/>
          </w:tcPr>
          <w:p w14:paraId="7DB205CF" w14:textId="3187B59A" w:rsidR="00273B94" w:rsidRDefault="00273B94" w:rsidP="00273B94">
            <w:pPr>
              <w:rPr>
                <w:w w:val="109"/>
                <w:sz w:val="24"/>
                <w:szCs w:val="24"/>
                <w:lang w:val="es-CR"/>
              </w:rPr>
            </w:pPr>
            <w:r w:rsidRPr="00273B94">
              <w:rPr>
                <w:rFonts w:ascii="Aptos Narrow" w:hAnsi="Aptos Narrow"/>
                <w:color w:val="000000"/>
                <w:sz w:val="22"/>
                <w:szCs w:val="22"/>
                <w:lang w:val="es-CR"/>
              </w:rPr>
              <w:t xml:space="preserve"> (VARCHAR2)</w:t>
            </w:r>
          </w:p>
        </w:tc>
      </w:tr>
      <w:tr w:rsidR="00273B94" w14:paraId="517287A2" w14:textId="77777777" w:rsidTr="00920C53">
        <w:tc>
          <w:tcPr>
            <w:tcW w:w="4635" w:type="dxa"/>
            <w:vAlign w:val="center"/>
          </w:tcPr>
          <w:p w14:paraId="5E180AAD" w14:textId="7F579364" w:rsidR="00273B94" w:rsidRDefault="00273B94" w:rsidP="00273B94">
            <w:pPr>
              <w:rPr>
                <w:w w:val="109"/>
                <w:sz w:val="24"/>
                <w:szCs w:val="24"/>
                <w:lang w:val="es-CR"/>
              </w:rPr>
            </w:pPr>
            <w:r>
              <w:rPr>
                <w:rFonts w:ascii="Arial Unicode MS" w:hAnsi="Arial Unicode MS"/>
                <w:color w:val="000000"/>
              </w:rPr>
              <w:t>TIPO_IN</w:t>
            </w:r>
          </w:p>
        </w:tc>
        <w:tc>
          <w:tcPr>
            <w:tcW w:w="4635" w:type="dxa"/>
            <w:vAlign w:val="center"/>
          </w:tcPr>
          <w:p w14:paraId="5B5E731A" w14:textId="3E4E960F" w:rsidR="00273B94" w:rsidRDefault="00273B94" w:rsidP="00273B94">
            <w:pPr>
              <w:rPr>
                <w:w w:val="109"/>
                <w:sz w:val="24"/>
                <w:szCs w:val="24"/>
                <w:lang w:val="es-CR"/>
              </w:rPr>
            </w:pPr>
            <w:r>
              <w:rPr>
                <w:rFonts w:ascii="Aptos Narrow" w:hAnsi="Aptos Narrow"/>
                <w:color w:val="000000"/>
                <w:sz w:val="22"/>
                <w:szCs w:val="22"/>
              </w:rPr>
              <w:t xml:space="preserve"> (VARCHAR2)</w:t>
            </w:r>
          </w:p>
        </w:tc>
      </w:tr>
      <w:tr w:rsidR="00273B94" w14:paraId="3BDB86AD" w14:textId="77777777" w:rsidTr="00920C53">
        <w:tc>
          <w:tcPr>
            <w:tcW w:w="4635" w:type="dxa"/>
            <w:vAlign w:val="center"/>
          </w:tcPr>
          <w:p w14:paraId="31CA2DDD" w14:textId="69F201B0" w:rsidR="00273B94" w:rsidRDefault="00273B94" w:rsidP="00273B94">
            <w:pPr>
              <w:rPr>
                <w:w w:val="109"/>
                <w:sz w:val="24"/>
                <w:szCs w:val="24"/>
                <w:lang w:val="es-CR"/>
              </w:rPr>
            </w:pPr>
            <w:r>
              <w:rPr>
                <w:rFonts w:ascii="Arial Unicode MS" w:hAnsi="Arial Unicode MS"/>
                <w:color w:val="000000"/>
              </w:rPr>
              <w:t>TELEFONO_IN</w:t>
            </w:r>
          </w:p>
        </w:tc>
        <w:tc>
          <w:tcPr>
            <w:tcW w:w="4635" w:type="dxa"/>
            <w:vAlign w:val="center"/>
          </w:tcPr>
          <w:p w14:paraId="344E5339" w14:textId="67DF915E" w:rsidR="00273B94" w:rsidRDefault="00273B94" w:rsidP="00273B94">
            <w:pPr>
              <w:rPr>
                <w:w w:val="109"/>
                <w:sz w:val="24"/>
                <w:szCs w:val="24"/>
                <w:lang w:val="es-CR"/>
              </w:rPr>
            </w:pPr>
            <w:r>
              <w:rPr>
                <w:rFonts w:ascii="Aptos Narrow" w:hAnsi="Aptos Narrow"/>
                <w:color w:val="000000"/>
                <w:sz w:val="22"/>
                <w:szCs w:val="22"/>
              </w:rPr>
              <w:t xml:space="preserve"> (VARCHAR2)</w:t>
            </w:r>
          </w:p>
        </w:tc>
      </w:tr>
      <w:tr w:rsidR="00273B94" w14:paraId="26E95217" w14:textId="77777777" w:rsidTr="00920C53">
        <w:tc>
          <w:tcPr>
            <w:tcW w:w="4635" w:type="dxa"/>
            <w:vAlign w:val="center"/>
          </w:tcPr>
          <w:p w14:paraId="4E7C9F45" w14:textId="67C4D23E" w:rsidR="00273B94" w:rsidRDefault="00273B94" w:rsidP="00273B94">
            <w:pPr>
              <w:rPr>
                <w:w w:val="109"/>
                <w:sz w:val="24"/>
                <w:szCs w:val="24"/>
                <w:lang w:val="es-CR"/>
              </w:rPr>
            </w:pPr>
            <w:r>
              <w:rPr>
                <w:rFonts w:ascii="Arial Unicode MS" w:hAnsi="Arial Unicode MS"/>
                <w:color w:val="000000"/>
              </w:rPr>
              <w:t>DIRECCION_IN</w:t>
            </w:r>
          </w:p>
        </w:tc>
        <w:tc>
          <w:tcPr>
            <w:tcW w:w="4635" w:type="dxa"/>
            <w:vAlign w:val="center"/>
          </w:tcPr>
          <w:p w14:paraId="1DF6FA34" w14:textId="06D8ADC6" w:rsidR="00273B94" w:rsidRDefault="00273B94" w:rsidP="00273B94">
            <w:pPr>
              <w:rPr>
                <w:w w:val="109"/>
                <w:sz w:val="24"/>
                <w:szCs w:val="24"/>
                <w:lang w:val="es-CR"/>
              </w:rPr>
            </w:pPr>
            <w:r>
              <w:rPr>
                <w:rFonts w:ascii="Aptos Narrow" w:hAnsi="Aptos Narrow"/>
                <w:color w:val="000000"/>
                <w:sz w:val="22"/>
                <w:szCs w:val="22"/>
              </w:rPr>
              <w:t xml:space="preserve"> (VARCHAR2)</w:t>
            </w:r>
          </w:p>
        </w:tc>
      </w:tr>
      <w:tr w:rsidR="00273B94" w:rsidRPr="00C25C8D" w14:paraId="397466E0" w14:textId="77777777" w:rsidTr="00920C53">
        <w:tc>
          <w:tcPr>
            <w:tcW w:w="4635" w:type="dxa"/>
            <w:vAlign w:val="center"/>
          </w:tcPr>
          <w:p w14:paraId="50DA7219" w14:textId="3413404F" w:rsidR="00273B94" w:rsidRDefault="00273B94" w:rsidP="00273B94">
            <w:pPr>
              <w:rPr>
                <w:w w:val="109"/>
                <w:sz w:val="24"/>
                <w:szCs w:val="24"/>
                <w:lang w:val="es-CR"/>
              </w:rPr>
            </w:pPr>
            <w:r>
              <w:rPr>
                <w:rFonts w:ascii="Arial Unicode MS" w:hAnsi="Arial Unicode MS"/>
                <w:color w:val="000000"/>
              </w:rPr>
              <w:t>CORREO_IN</w:t>
            </w:r>
          </w:p>
        </w:tc>
        <w:tc>
          <w:tcPr>
            <w:tcW w:w="4635" w:type="dxa"/>
            <w:vAlign w:val="center"/>
          </w:tcPr>
          <w:p w14:paraId="675816ED" w14:textId="6196E752" w:rsidR="00273B94" w:rsidRDefault="00273B94" w:rsidP="00273B94">
            <w:pPr>
              <w:rPr>
                <w:w w:val="109"/>
                <w:sz w:val="24"/>
                <w:szCs w:val="24"/>
                <w:lang w:val="es-CR"/>
              </w:rPr>
            </w:pPr>
            <w:r w:rsidRPr="00273B94">
              <w:rPr>
                <w:rFonts w:ascii="Aptos Narrow" w:hAnsi="Aptos Narrow"/>
                <w:color w:val="000000"/>
                <w:sz w:val="22"/>
                <w:szCs w:val="22"/>
                <w:lang w:val="es-CR"/>
              </w:rPr>
              <w:t>Correo electrónico del cliente (VARCHAR2)</w:t>
            </w:r>
          </w:p>
        </w:tc>
      </w:tr>
      <w:tr w:rsidR="00273B94" w:rsidRPr="00C25C8D" w14:paraId="390B7A89" w14:textId="77777777" w:rsidTr="00920C53">
        <w:tc>
          <w:tcPr>
            <w:tcW w:w="4635" w:type="dxa"/>
            <w:vAlign w:val="center"/>
          </w:tcPr>
          <w:p w14:paraId="459C44E4" w14:textId="75351FB5" w:rsidR="00273B94" w:rsidRDefault="00273B94" w:rsidP="00273B94">
            <w:pPr>
              <w:rPr>
                <w:w w:val="109"/>
                <w:sz w:val="24"/>
                <w:szCs w:val="24"/>
                <w:lang w:val="es-CR"/>
              </w:rPr>
            </w:pPr>
            <w:proofErr w:type="spellStart"/>
            <w:r>
              <w:rPr>
                <w:rFonts w:ascii="Aptos Narrow" w:hAnsi="Aptos Narrow"/>
                <w:b/>
                <w:bCs/>
                <w:color w:val="000000"/>
                <w:sz w:val="22"/>
                <w:szCs w:val="22"/>
              </w:rPr>
              <w:t>Salidas</w:t>
            </w:r>
            <w:proofErr w:type="spellEnd"/>
          </w:p>
        </w:tc>
        <w:tc>
          <w:tcPr>
            <w:tcW w:w="4635" w:type="dxa"/>
            <w:vAlign w:val="center"/>
          </w:tcPr>
          <w:p w14:paraId="170BC183" w14:textId="37CE6D26" w:rsidR="00273B94" w:rsidRDefault="00273B94" w:rsidP="00273B94">
            <w:pPr>
              <w:rPr>
                <w:w w:val="109"/>
                <w:sz w:val="24"/>
                <w:szCs w:val="24"/>
                <w:lang w:val="es-CR"/>
              </w:rPr>
            </w:pPr>
            <w:r w:rsidRPr="00273B94">
              <w:rPr>
                <w:rFonts w:ascii="Aptos Narrow" w:hAnsi="Aptos Narrow"/>
                <w:color w:val="000000"/>
                <w:sz w:val="22"/>
                <w:szCs w:val="22"/>
                <w:lang w:val="es-CR"/>
              </w:rPr>
              <w:t>Confirmación de inserción (</w:t>
            </w:r>
            <w:r w:rsidRPr="00273B94">
              <w:rPr>
                <w:rFonts w:ascii="Arial Unicode MS" w:hAnsi="Arial Unicode MS"/>
                <w:color w:val="000000"/>
                <w:lang w:val="es-CR"/>
              </w:rPr>
              <w:t xml:space="preserve">Cliente </w:t>
            </w:r>
            <w:r w:rsidR="00C2586C">
              <w:rPr>
                <w:rFonts w:ascii="Arial Unicode MS" w:hAnsi="Arial Unicode MS"/>
                <w:color w:val="000000"/>
                <w:lang w:val="es-CR"/>
              </w:rPr>
              <w:t>registrado</w:t>
            </w:r>
            <w:r w:rsidRPr="00273B94">
              <w:rPr>
                <w:rFonts w:ascii="Arial Unicode MS" w:hAnsi="Arial Unicode MS"/>
                <w:color w:val="000000"/>
                <w:lang w:val="es-CR"/>
              </w:rPr>
              <w:t xml:space="preserve"> correctamente: &lt;CEDULA&gt;</w:t>
            </w:r>
            <w:r w:rsidRPr="00273B94">
              <w:rPr>
                <w:rFonts w:ascii="Aptos Narrow" w:hAnsi="Aptos Narrow"/>
                <w:color w:val="000000"/>
                <w:sz w:val="22"/>
                <w:szCs w:val="22"/>
                <w:lang w:val="es-CR"/>
              </w:rPr>
              <w:t>)</w:t>
            </w:r>
          </w:p>
        </w:tc>
      </w:tr>
      <w:tr w:rsidR="00273B94" w:rsidRPr="00C25C8D" w14:paraId="626A932B" w14:textId="77777777" w:rsidTr="00920C53">
        <w:tc>
          <w:tcPr>
            <w:tcW w:w="4635" w:type="dxa"/>
            <w:vAlign w:val="center"/>
          </w:tcPr>
          <w:p w14:paraId="293624D9" w14:textId="4E1F3581" w:rsidR="00273B94" w:rsidRDefault="00273B94" w:rsidP="00273B94">
            <w:pPr>
              <w:rPr>
                <w:w w:val="109"/>
                <w:sz w:val="24"/>
                <w:szCs w:val="24"/>
                <w:lang w:val="es-CR"/>
              </w:rPr>
            </w:pPr>
            <w:proofErr w:type="spellStart"/>
            <w:r>
              <w:rPr>
                <w:rFonts w:ascii="Aptos Narrow" w:hAnsi="Aptos Narrow"/>
                <w:b/>
                <w:bCs/>
                <w:color w:val="000000"/>
                <w:sz w:val="22"/>
                <w:szCs w:val="22"/>
              </w:rPr>
              <w:t>Función</w:t>
            </w:r>
            <w:proofErr w:type="spellEnd"/>
          </w:p>
        </w:tc>
        <w:tc>
          <w:tcPr>
            <w:tcW w:w="4635" w:type="dxa"/>
            <w:vAlign w:val="center"/>
          </w:tcPr>
          <w:p w14:paraId="1D305647" w14:textId="48359D53" w:rsidR="00273B94" w:rsidRDefault="00C2586C" w:rsidP="00273B94">
            <w:pPr>
              <w:rPr>
                <w:w w:val="109"/>
                <w:sz w:val="24"/>
                <w:szCs w:val="24"/>
                <w:lang w:val="es-CR"/>
              </w:rPr>
            </w:pPr>
            <w:r>
              <w:rPr>
                <w:rFonts w:ascii="Aptos Narrow" w:hAnsi="Aptos Narrow"/>
                <w:color w:val="000000"/>
                <w:sz w:val="22"/>
                <w:szCs w:val="22"/>
                <w:lang w:val="es-CR"/>
              </w:rPr>
              <w:t>Registra</w:t>
            </w:r>
            <w:r w:rsidR="00273B94" w:rsidRPr="00273B94">
              <w:rPr>
                <w:rFonts w:ascii="Aptos Narrow" w:hAnsi="Aptos Narrow"/>
                <w:color w:val="000000"/>
                <w:sz w:val="22"/>
                <w:szCs w:val="22"/>
                <w:lang w:val="es-CR"/>
              </w:rPr>
              <w:t xml:space="preserve"> un nuevo cliente en la tabla </w:t>
            </w:r>
            <w:r w:rsidR="00273B94" w:rsidRPr="00273B94">
              <w:rPr>
                <w:rFonts w:ascii="Arial Unicode MS" w:hAnsi="Arial Unicode MS"/>
                <w:color w:val="000000"/>
                <w:lang w:val="es-CR"/>
              </w:rPr>
              <w:t>CLIENTES</w:t>
            </w:r>
            <w:r w:rsidR="00273B94" w:rsidRPr="00273B94">
              <w:rPr>
                <w:rFonts w:ascii="Aptos Narrow" w:hAnsi="Aptos Narrow"/>
                <w:color w:val="000000"/>
                <w:sz w:val="22"/>
                <w:szCs w:val="22"/>
                <w:lang w:val="es-CR"/>
              </w:rPr>
              <w:t xml:space="preserve"> y muestra un mensaje de confirmación.</w:t>
            </w:r>
          </w:p>
        </w:tc>
      </w:tr>
    </w:tbl>
    <w:p w14:paraId="68B99BE8" w14:textId="77777777" w:rsidR="00273B94" w:rsidRDefault="00273B94" w:rsidP="00C156A6">
      <w:pPr>
        <w:rPr>
          <w:w w:val="109"/>
          <w:sz w:val="24"/>
          <w:szCs w:val="24"/>
          <w:lang w:val="es-CR"/>
        </w:rPr>
      </w:pPr>
    </w:p>
    <w:p w14:paraId="5F462BCE" w14:textId="77777777" w:rsidR="00BC6882" w:rsidRDefault="00BC6882" w:rsidP="00C156A6">
      <w:pPr>
        <w:rPr>
          <w:w w:val="109"/>
          <w:sz w:val="24"/>
          <w:szCs w:val="24"/>
          <w:lang w:val="es-CR"/>
        </w:rPr>
      </w:pPr>
    </w:p>
    <w:p w14:paraId="2A432199" w14:textId="77777777" w:rsidR="00BC6882" w:rsidRDefault="00BC6882" w:rsidP="00C156A6">
      <w:pPr>
        <w:rPr>
          <w:w w:val="109"/>
          <w:sz w:val="24"/>
          <w:szCs w:val="24"/>
          <w:lang w:val="es-CR"/>
        </w:rPr>
      </w:pPr>
    </w:p>
    <w:p w14:paraId="1EA20F7E" w14:textId="77777777" w:rsidR="00BC6882" w:rsidRDefault="00BC6882" w:rsidP="00C156A6">
      <w:pPr>
        <w:rPr>
          <w:w w:val="109"/>
          <w:sz w:val="24"/>
          <w:szCs w:val="24"/>
          <w:lang w:val="es-CR"/>
        </w:rPr>
      </w:pPr>
    </w:p>
    <w:tbl>
      <w:tblPr>
        <w:tblStyle w:val="TableGrid"/>
        <w:tblW w:w="0" w:type="auto"/>
        <w:tblLook w:val="04A0" w:firstRow="1" w:lastRow="0" w:firstColumn="1" w:lastColumn="0" w:noHBand="0" w:noVBand="1"/>
      </w:tblPr>
      <w:tblGrid>
        <w:gridCol w:w="4635"/>
        <w:gridCol w:w="4635"/>
      </w:tblGrid>
      <w:tr w:rsidR="00273B94" w14:paraId="3C6C596E" w14:textId="77777777" w:rsidTr="001C5140">
        <w:tc>
          <w:tcPr>
            <w:tcW w:w="4635" w:type="dxa"/>
            <w:vAlign w:val="center"/>
          </w:tcPr>
          <w:p w14:paraId="22060B01" w14:textId="3991B4E0" w:rsidR="00273B94" w:rsidRDefault="00273B94" w:rsidP="00273B94">
            <w:pPr>
              <w:rPr>
                <w:w w:val="109"/>
                <w:sz w:val="24"/>
                <w:szCs w:val="24"/>
                <w:lang w:val="es-CR"/>
              </w:rPr>
            </w:pPr>
            <w:proofErr w:type="spellStart"/>
            <w:r>
              <w:rPr>
                <w:rFonts w:ascii="Aptos Narrow" w:hAnsi="Aptos Narrow"/>
                <w:b/>
                <w:bCs/>
                <w:color w:val="000000"/>
                <w:sz w:val="22"/>
                <w:szCs w:val="22"/>
              </w:rPr>
              <w:lastRenderedPageBreak/>
              <w:t>Objeto</w:t>
            </w:r>
            <w:proofErr w:type="spellEnd"/>
          </w:p>
        </w:tc>
        <w:tc>
          <w:tcPr>
            <w:tcW w:w="4635" w:type="dxa"/>
            <w:vAlign w:val="center"/>
          </w:tcPr>
          <w:p w14:paraId="5CE0F037" w14:textId="32FE6D63" w:rsidR="00273B94" w:rsidRDefault="00273B94" w:rsidP="00273B94">
            <w:pPr>
              <w:rPr>
                <w:w w:val="109"/>
                <w:sz w:val="24"/>
                <w:szCs w:val="24"/>
                <w:lang w:val="es-CR"/>
              </w:rPr>
            </w:pPr>
            <w:r w:rsidRPr="00273B94">
              <w:rPr>
                <w:rFonts w:ascii="Arial Unicode MS" w:hAnsi="Arial Unicode MS"/>
                <w:b/>
                <w:bCs/>
                <w:color w:val="000000"/>
              </w:rPr>
              <w:t>VIEW</w:t>
            </w:r>
            <w:r>
              <w:rPr>
                <w:rFonts w:ascii="Arial Unicode MS" w:hAnsi="Arial Unicode MS"/>
                <w:b/>
                <w:bCs/>
                <w:color w:val="000000"/>
              </w:rPr>
              <w:t xml:space="preserve"> VISTA_CLIENTE</w:t>
            </w:r>
          </w:p>
        </w:tc>
      </w:tr>
      <w:tr w:rsidR="00273B94" w14:paraId="2D8A525A" w14:textId="77777777" w:rsidTr="001C5140">
        <w:tc>
          <w:tcPr>
            <w:tcW w:w="4635" w:type="dxa"/>
            <w:vAlign w:val="center"/>
          </w:tcPr>
          <w:p w14:paraId="23AF9692" w14:textId="6FCAE666" w:rsidR="00273B94" w:rsidRDefault="00273B94" w:rsidP="00273B94">
            <w:pPr>
              <w:rPr>
                <w:w w:val="109"/>
                <w:sz w:val="24"/>
                <w:szCs w:val="24"/>
                <w:lang w:val="es-CR"/>
              </w:rPr>
            </w:pPr>
            <w:r>
              <w:rPr>
                <w:rFonts w:ascii="Aptos Narrow" w:hAnsi="Aptos Narrow"/>
                <w:b/>
                <w:bCs/>
                <w:color w:val="000000"/>
                <w:sz w:val="22"/>
                <w:szCs w:val="22"/>
              </w:rPr>
              <w:t>Entradas</w:t>
            </w:r>
          </w:p>
        </w:tc>
        <w:tc>
          <w:tcPr>
            <w:tcW w:w="4635" w:type="dxa"/>
            <w:vAlign w:val="center"/>
          </w:tcPr>
          <w:p w14:paraId="22302F11" w14:textId="55F5DB3A" w:rsidR="00273B94" w:rsidRDefault="00273B94" w:rsidP="00273B94">
            <w:pPr>
              <w:rPr>
                <w:w w:val="109"/>
                <w:sz w:val="24"/>
                <w:szCs w:val="24"/>
                <w:lang w:val="es-CR"/>
              </w:rPr>
            </w:pPr>
            <w:proofErr w:type="spellStart"/>
            <w:r>
              <w:rPr>
                <w:rFonts w:ascii="Aptos Narrow" w:hAnsi="Aptos Narrow"/>
                <w:b/>
                <w:bCs/>
                <w:color w:val="000000"/>
                <w:sz w:val="22"/>
                <w:szCs w:val="22"/>
              </w:rPr>
              <w:t>Descripción</w:t>
            </w:r>
            <w:proofErr w:type="spellEnd"/>
          </w:p>
        </w:tc>
      </w:tr>
      <w:tr w:rsidR="00273B94" w14:paraId="30E7100D" w14:textId="77777777" w:rsidTr="001C5140">
        <w:tc>
          <w:tcPr>
            <w:tcW w:w="4635" w:type="dxa"/>
            <w:vAlign w:val="center"/>
          </w:tcPr>
          <w:p w14:paraId="2E8622DC" w14:textId="53E829CB" w:rsidR="00273B94" w:rsidRDefault="00273B94" w:rsidP="00273B94">
            <w:pPr>
              <w:rPr>
                <w:w w:val="109"/>
                <w:sz w:val="24"/>
                <w:szCs w:val="24"/>
                <w:lang w:val="es-CR"/>
              </w:rPr>
            </w:pPr>
            <w:r>
              <w:rPr>
                <w:rFonts w:ascii="Arial Unicode MS" w:hAnsi="Arial Unicode MS"/>
                <w:color w:val="000000"/>
              </w:rPr>
              <w:t>CEDULA</w:t>
            </w:r>
          </w:p>
        </w:tc>
        <w:tc>
          <w:tcPr>
            <w:tcW w:w="4635" w:type="dxa"/>
            <w:vAlign w:val="center"/>
          </w:tcPr>
          <w:p w14:paraId="6AF4156E" w14:textId="665C7F08" w:rsidR="00273B94" w:rsidRDefault="00273B94" w:rsidP="00273B94">
            <w:pPr>
              <w:rPr>
                <w:w w:val="109"/>
                <w:sz w:val="24"/>
                <w:szCs w:val="24"/>
                <w:lang w:val="es-CR"/>
              </w:rPr>
            </w:pPr>
            <w:r>
              <w:rPr>
                <w:rFonts w:ascii="Aptos Narrow" w:hAnsi="Aptos Narrow"/>
                <w:color w:val="000000"/>
                <w:sz w:val="22"/>
                <w:szCs w:val="22"/>
              </w:rPr>
              <w:t xml:space="preserve"> (VARCHAR2)</w:t>
            </w:r>
          </w:p>
        </w:tc>
      </w:tr>
      <w:tr w:rsidR="00273B94" w14:paraId="19ECC9F0" w14:textId="77777777" w:rsidTr="001C5140">
        <w:tc>
          <w:tcPr>
            <w:tcW w:w="4635" w:type="dxa"/>
            <w:vAlign w:val="center"/>
          </w:tcPr>
          <w:p w14:paraId="2B5F9C90" w14:textId="46589AA3" w:rsidR="00273B94" w:rsidRDefault="00273B94" w:rsidP="00273B94">
            <w:pPr>
              <w:rPr>
                <w:w w:val="109"/>
                <w:sz w:val="24"/>
                <w:szCs w:val="24"/>
                <w:lang w:val="es-CR"/>
              </w:rPr>
            </w:pPr>
            <w:r>
              <w:rPr>
                <w:rFonts w:ascii="Arial Unicode MS" w:hAnsi="Arial Unicode MS"/>
                <w:color w:val="000000"/>
              </w:rPr>
              <w:t>NOMBRE</w:t>
            </w:r>
          </w:p>
        </w:tc>
        <w:tc>
          <w:tcPr>
            <w:tcW w:w="4635" w:type="dxa"/>
            <w:vAlign w:val="center"/>
          </w:tcPr>
          <w:p w14:paraId="0E0611FD" w14:textId="0582501E" w:rsidR="00273B94" w:rsidRDefault="00273B94" w:rsidP="00273B94">
            <w:pPr>
              <w:rPr>
                <w:w w:val="109"/>
                <w:sz w:val="24"/>
                <w:szCs w:val="24"/>
                <w:lang w:val="es-CR"/>
              </w:rPr>
            </w:pPr>
            <w:r>
              <w:rPr>
                <w:rFonts w:ascii="Aptos Narrow" w:hAnsi="Aptos Narrow"/>
                <w:color w:val="000000"/>
                <w:sz w:val="22"/>
                <w:szCs w:val="22"/>
              </w:rPr>
              <w:t xml:space="preserve"> (VARCHAR2)</w:t>
            </w:r>
          </w:p>
        </w:tc>
      </w:tr>
      <w:tr w:rsidR="00273B94" w:rsidRPr="00C2586C" w14:paraId="35B9A651" w14:textId="77777777" w:rsidTr="001C5140">
        <w:tc>
          <w:tcPr>
            <w:tcW w:w="4635" w:type="dxa"/>
            <w:vAlign w:val="center"/>
          </w:tcPr>
          <w:p w14:paraId="2C0BCA6A" w14:textId="0A108F27" w:rsidR="00273B94" w:rsidRDefault="00273B94" w:rsidP="00273B94">
            <w:pPr>
              <w:rPr>
                <w:w w:val="109"/>
                <w:sz w:val="24"/>
                <w:szCs w:val="24"/>
                <w:lang w:val="es-CR"/>
              </w:rPr>
            </w:pPr>
            <w:r>
              <w:rPr>
                <w:rFonts w:ascii="Arial Unicode MS" w:hAnsi="Arial Unicode MS"/>
                <w:color w:val="000000"/>
              </w:rPr>
              <w:t>PRIMER_APELLIDO</w:t>
            </w:r>
          </w:p>
        </w:tc>
        <w:tc>
          <w:tcPr>
            <w:tcW w:w="4635" w:type="dxa"/>
            <w:vAlign w:val="center"/>
          </w:tcPr>
          <w:p w14:paraId="5B611042" w14:textId="73484C30" w:rsidR="00273B94" w:rsidRDefault="00273B94" w:rsidP="00273B94">
            <w:pPr>
              <w:rPr>
                <w:w w:val="109"/>
                <w:sz w:val="24"/>
                <w:szCs w:val="24"/>
                <w:lang w:val="es-CR"/>
              </w:rPr>
            </w:pPr>
            <w:r w:rsidRPr="00273B94">
              <w:rPr>
                <w:rFonts w:ascii="Aptos Narrow" w:hAnsi="Aptos Narrow"/>
                <w:color w:val="000000"/>
                <w:sz w:val="22"/>
                <w:szCs w:val="22"/>
                <w:lang w:val="es-CR"/>
              </w:rPr>
              <w:t xml:space="preserve"> (VARCHAR2)</w:t>
            </w:r>
          </w:p>
        </w:tc>
      </w:tr>
      <w:tr w:rsidR="00273B94" w:rsidRPr="00C2586C" w14:paraId="3F55BAFD" w14:textId="77777777" w:rsidTr="001C5140">
        <w:tc>
          <w:tcPr>
            <w:tcW w:w="4635" w:type="dxa"/>
            <w:vAlign w:val="center"/>
          </w:tcPr>
          <w:p w14:paraId="2E2E524F" w14:textId="01C700C0" w:rsidR="00273B94" w:rsidRDefault="00273B94" w:rsidP="00273B94">
            <w:pPr>
              <w:rPr>
                <w:w w:val="109"/>
                <w:sz w:val="24"/>
                <w:szCs w:val="24"/>
                <w:lang w:val="es-CR"/>
              </w:rPr>
            </w:pPr>
            <w:r>
              <w:rPr>
                <w:rFonts w:ascii="Arial Unicode MS" w:hAnsi="Arial Unicode MS"/>
                <w:color w:val="000000"/>
              </w:rPr>
              <w:t>SEGUNDO_APELLIDO</w:t>
            </w:r>
          </w:p>
        </w:tc>
        <w:tc>
          <w:tcPr>
            <w:tcW w:w="4635" w:type="dxa"/>
            <w:vAlign w:val="center"/>
          </w:tcPr>
          <w:p w14:paraId="42187538" w14:textId="379FBD9B" w:rsidR="00273B94" w:rsidRDefault="00273B94" w:rsidP="00273B94">
            <w:pPr>
              <w:rPr>
                <w:w w:val="109"/>
                <w:sz w:val="24"/>
                <w:szCs w:val="24"/>
                <w:lang w:val="es-CR"/>
              </w:rPr>
            </w:pPr>
            <w:r w:rsidRPr="00273B94">
              <w:rPr>
                <w:rFonts w:ascii="Aptos Narrow" w:hAnsi="Aptos Narrow"/>
                <w:color w:val="000000"/>
                <w:sz w:val="22"/>
                <w:szCs w:val="22"/>
                <w:lang w:val="es-CR"/>
              </w:rPr>
              <w:t xml:space="preserve"> (VARCHAR2)</w:t>
            </w:r>
          </w:p>
        </w:tc>
      </w:tr>
      <w:tr w:rsidR="00273B94" w14:paraId="1F42242A" w14:textId="77777777" w:rsidTr="001C5140">
        <w:tc>
          <w:tcPr>
            <w:tcW w:w="4635" w:type="dxa"/>
            <w:vAlign w:val="center"/>
          </w:tcPr>
          <w:p w14:paraId="56F346FD" w14:textId="6ECEF519" w:rsidR="00273B94" w:rsidRDefault="00273B94" w:rsidP="00273B94">
            <w:pPr>
              <w:rPr>
                <w:w w:val="109"/>
                <w:sz w:val="24"/>
                <w:szCs w:val="24"/>
                <w:lang w:val="es-CR"/>
              </w:rPr>
            </w:pPr>
            <w:r>
              <w:rPr>
                <w:rFonts w:ascii="Arial Unicode MS" w:hAnsi="Arial Unicode MS"/>
                <w:color w:val="000000"/>
              </w:rPr>
              <w:t>TIPO</w:t>
            </w:r>
          </w:p>
        </w:tc>
        <w:tc>
          <w:tcPr>
            <w:tcW w:w="4635" w:type="dxa"/>
            <w:vAlign w:val="center"/>
          </w:tcPr>
          <w:p w14:paraId="4DF731E6" w14:textId="0FC82AAD" w:rsidR="00273B94" w:rsidRDefault="00273B94" w:rsidP="00273B94">
            <w:pPr>
              <w:rPr>
                <w:w w:val="109"/>
                <w:sz w:val="24"/>
                <w:szCs w:val="24"/>
                <w:lang w:val="es-CR"/>
              </w:rPr>
            </w:pPr>
            <w:r>
              <w:rPr>
                <w:rFonts w:ascii="Aptos Narrow" w:hAnsi="Aptos Narrow"/>
                <w:color w:val="000000"/>
                <w:sz w:val="22"/>
                <w:szCs w:val="22"/>
              </w:rPr>
              <w:t xml:space="preserve"> (VARCHAR2)</w:t>
            </w:r>
          </w:p>
        </w:tc>
      </w:tr>
      <w:tr w:rsidR="00273B94" w14:paraId="6169DB2F" w14:textId="77777777" w:rsidTr="001C5140">
        <w:tc>
          <w:tcPr>
            <w:tcW w:w="4635" w:type="dxa"/>
            <w:vAlign w:val="center"/>
          </w:tcPr>
          <w:p w14:paraId="47723068" w14:textId="02BE4415" w:rsidR="00273B94" w:rsidRDefault="00273B94" w:rsidP="00273B94">
            <w:pPr>
              <w:rPr>
                <w:w w:val="109"/>
                <w:sz w:val="24"/>
                <w:szCs w:val="24"/>
                <w:lang w:val="es-CR"/>
              </w:rPr>
            </w:pPr>
            <w:r>
              <w:rPr>
                <w:rFonts w:ascii="Arial Unicode MS" w:hAnsi="Arial Unicode MS"/>
                <w:color w:val="000000"/>
              </w:rPr>
              <w:t>TELEFONO</w:t>
            </w:r>
          </w:p>
        </w:tc>
        <w:tc>
          <w:tcPr>
            <w:tcW w:w="4635" w:type="dxa"/>
            <w:vAlign w:val="center"/>
          </w:tcPr>
          <w:p w14:paraId="02B7D4C2" w14:textId="0D19E420" w:rsidR="00273B94" w:rsidRDefault="00273B94" w:rsidP="00273B94">
            <w:pPr>
              <w:rPr>
                <w:w w:val="109"/>
                <w:sz w:val="24"/>
                <w:szCs w:val="24"/>
                <w:lang w:val="es-CR"/>
              </w:rPr>
            </w:pPr>
            <w:r>
              <w:rPr>
                <w:rFonts w:ascii="Aptos Narrow" w:hAnsi="Aptos Narrow"/>
                <w:color w:val="000000"/>
                <w:sz w:val="22"/>
                <w:szCs w:val="22"/>
              </w:rPr>
              <w:t xml:space="preserve"> (VARCHAR2)</w:t>
            </w:r>
          </w:p>
        </w:tc>
      </w:tr>
      <w:tr w:rsidR="00273B94" w14:paraId="79207238" w14:textId="77777777" w:rsidTr="001C5140">
        <w:tc>
          <w:tcPr>
            <w:tcW w:w="4635" w:type="dxa"/>
            <w:vAlign w:val="center"/>
          </w:tcPr>
          <w:p w14:paraId="50F3F34A" w14:textId="23C00C15" w:rsidR="00273B94" w:rsidRDefault="00273B94" w:rsidP="00273B94">
            <w:pPr>
              <w:rPr>
                <w:w w:val="109"/>
                <w:sz w:val="24"/>
                <w:szCs w:val="24"/>
                <w:lang w:val="es-CR"/>
              </w:rPr>
            </w:pPr>
            <w:r>
              <w:rPr>
                <w:rFonts w:ascii="Arial Unicode MS" w:hAnsi="Arial Unicode MS"/>
                <w:color w:val="000000"/>
              </w:rPr>
              <w:t>DIRECCION</w:t>
            </w:r>
          </w:p>
        </w:tc>
        <w:tc>
          <w:tcPr>
            <w:tcW w:w="4635" w:type="dxa"/>
            <w:vAlign w:val="center"/>
          </w:tcPr>
          <w:p w14:paraId="39C9431D" w14:textId="355158B9" w:rsidR="00273B94" w:rsidRDefault="00273B94" w:rsidP="00273B94">
            <w:pPr>
              <w:rPr>
                <w:w w:val="109"/>
                <w:sz w:val="24"/>
                <w:szCs w:val="24"/>
                <w:lang w:val="es-CR"/>
              </w:rPr>
            </w:pPr>
            <w:r>
              <w:rPr>
                <w:rFonts w:ascii="Aptos Narrow" w:hAnsi="Aptos Narrow"/>
                <w:color w:val="000000"/>
                <w:sz w:val="22"/>
                <w:szCs w:val="22"/>
              </w:rPr>
              <w:t xml:space="preserve"> (VARCHAR2)</w:t>
            </w:r>
          </w:p>
        </w:tc>
      </w:tr>
      <w:tr w:rsidR="00273B94" w:rsidRPr="00C25C8D" w14:paraId="32C19AE2" w14:textId="77777777" w:rsidTr="001C5140">
        <w:tc>
          <w:tcPr>
            <w:tcW w:w="4635" w:type="dxa"/>
            <w:vAlign w:val="center"/>
          </w:tcPr>
          <w:p w14:paraId="5E28FBC4" w14:textId="1BB63B91" w:rsidR="00273B94" w:rsidRDefault="00273B94" w:rsidP="00273B94">
            <w:pPr>
              <w:rPr>
                <w:w w:val="109"/>
                <w:sz w:val="24"/>
                <w:szCs w:val="24"/>
                <w:lang w:val="es-CR"/>
              </w:rPr>
            </w:pPr>
            <w:r>
              <w:rPr>
                <w:rFonts w:ascii="Arial Unicode MS" w:hAnsi="Arial Unicode MS"/>
                <w:color w:val="000000"/>
              </w:rPr>
              <w:t>CORREO</w:t>
            </w:r>
          </w:p>
        </w:tc>
        <w:tc>
          <w:tcPr>
            <w:tcW w:w="4635" w:type="dxa"/>
            <w:vAlign w:val="center"/>
          </w:tcPr>
          <w:p w14:paraId="654F6AD0" w14:textId="3917DC8E" w:rsidR="00273B94" w:rsidRDefault="00273B94" w:rsidP="00273B94">
            <w:pPr>
              <w:rPr>
                <w:w w:val="109"/>
                <w:sz w:val="24"/>
                <w:szCs w:val="24"/>
                <w:lang w:val="es-CR"/>
              </w:rPr>
            </w:pPr>
            <w:r w:rsidRPr="00273B94">
              <w:rPr>
                <w:rFonts w:ascii="Aptos Narrow" w:hAnsi="Aptos Narrow"/>
                <w:color w:val="000000"/>
                <w:sz w:val="22"/>
                <w:szCs w:val="22"/>
                <w:lang w:val="es-CR"/>
              </w:rPr>
              <w:t>Correo electrónico del cliente (VARCHAR2)</w:t>
            </w:r>
          </w:p>
        </w:tc>
      </w:tr>
      <w:tr w:rsidR="00273B94" w:rsidRPr="00C25C8D" w14:paraId="41F9E6DF" w14:textId="77777777" w:rsidTr="001C5140">
        <w:tc>
          <w:tcPr>
            <w:tcW w:w="4635" w:type="dxa"/>
            <w:vAlign w:val="center"/>
          </w:tcPr>
          <w:p w14:paraId="450496AF" w14:textId="6374F3DF" w:rsidR="00273B94" w:rsidRDefault="00273B94" w:rsidP="00273B94">
            <w:pPr>
              <w:rPr>
                <w:w w:val="109"/>
                <w:sz w:val="24"/>
                <w:szCs w:val="24"/>
                <w:lang w:val="es-CR"/>
              </w:rPr>
            </w:pPr>
            <w:proofErr w:type="spellStart"/>
            <w:r>
              <w:rPr>
                <w:rFonts w:ascii="Aptos Narrow" w:hAnsi="Aptos Narrow"/>
                <w:b/>
                <w:bCs/>
                <w:color w:val="000000"/>
                <w:sz w:val="22"/>
                <w:szCs w:val="22"/>
              </w:rPr>
              <w:t>Salidas</w:t>
            </w:r>
            <w:proofErr w:type="spellEnd"/>
          </w:p>
        </w:tc>
        <w:tc>
          <w:tcPr>
            <w:tcW w:w="4635" w:type="dxa"/>
            <w:vAlign w:val="center"/>
          </w:tcPr>
          <w:p w14:paraId="5C158E1D" w14:textId="18BCAC5F" w:rsidR="00273B94" w:rsidRDefault="00273B94" w:rsidP="00273B94">
            <w:pPr>
              <w:rPr>
                <w:w w:val="109"/>
                <w:sz w:val="24"/>
                <w:szCs w:val="24"/>
                <w:lang w:val="es-CR"/>
              </w:rPr>
            </w:pPr>
            <w:r w:rsidRPr="00273B94">
              <w:rPr>
                <w:rFonts w:ascii="Aptos Narrow" w:hAnsi="Aptos Narrow"/>
                <w:color w:val="000000"/>
                <w:sz w:val="22"/>
                <w:szCs w:val="22"/>
                <w:lang w:val="es-CR"/>
              </w:rPr>
              <w:t>Devuelve la información de los clientes en una vista estructurada.</w:t>
            </w:r>
          </w:p>
        </w:tc>
      </w:tr>
      <w:tr w:rsidR="00273B94" w:rsidRPr="00C25C8D" w14:paraId="0C9554CE" w14:textId="77777777" w:rsidTr="001C5140">
        <w:tc>
          <w:tcPr>
            <w:tcW w:w="4635" w:type="dxa"/>
            <w:vAlign w:val="center"/>
          </w:tcPr>
          <w:p w14:paraId="2A0CA801" w14:textId="192D83BE" w:rsidR="00273B94" w:rsidRDefault="00273B94" w:rsidP="00273B94">
            <w:pPr>
              <w:rPr>
                <w:w w:val="109"/>
                <w:sz w:val="24"/>
                <w:szCs w:val="24"/>
                <w:lang w:val="es-CR"/>
              </w:rPr>
            </w:pPr>
            <w:proofErr w:type="spellStart"/>
            <w:r>
              <w:rPr>
                <w:rFonts w:ascii="Aptos Narrow" w:hAnsi="Aptos Narrow"/>
                <w:b/>
                <w:bCs/>
                <w:color w:val="000000"/>
                <w:sz w:val="22"/>
                <w:szCs w:val="22"/>
              </w:rPr>
              <w:t>Función</w:t>
            </w:r>
            <w:proofErr w:type="spellEnd"/>
          </w:p>
        </w:tc>
        <w:tc>
          <w:tcPr>
            <w:tcW w:w="4635" w:type="dxa"/>
            <w:vAlign w:val="center"/>
          </w:tcPr>
          <w:p w14:paraId="4295EC41" w14:textId="0223D197" w:rsidR="00273B94" w:rsidRDefault="00273B94" w:rsidP="00273B94">
            <w:pPr>
              <w:rPr>
                <w:w w:val="109"/>
                <w:sz w:val="24"/>
                <w:szCs w:val="24"/>
                <w:lang w:val="es-CR"/>
              </w:rPr>
            </w:pPr>
            <w:r w:rsidRPr="00273B94">
              <w:rPr>
                <w:rFonts w:ascii="Aptos Narrow" w:hAnsi="Aptos Narrow"/>
                <w:color w:val="000000"/>
                <w:sz w:val="22"/>
                <w:szCs w:val="22"/>
                <w:lang w:val="es-CR"/>
              </w:rPr>
              <w:t xml:space="preserve">Proporciona una vista consolidada y accesible de los datos de la tabla </w:t>
            </w:r>
            <w:r w:rsidRPr="00273B94">
              <w:rPr>
                <w:rFonts w:ascii="Arial Unicode MS" w:hAnsi="Arial Unicode MS"/>
                <w:color w:val="000000"/>
                <w:lang w:val="es-CR"/>
              </w:rPr>
              <w:t>CLIENTES</w:t>
            </w:r>
            <w:r w:rsidRPr="00273B94">
              <w:rPr>
                <w:rFonts w:ascii="Aptos Narrow" w:hAnsi="Aptos Narrow"/>
                <w:color w:val="000000"/>
                <w:sz w:val="22"/>
                <w:szCs w:val="22"/>
                <w:lang w:val="es-CR"/>
              </w:rPr>
              <w:t>.</w:t>
            </w:r>
          </w:p>
        </w:tc>
      </w:tr>
    </w:tbl>
    <w:p w14:paraId="76570943" w14:textId="4E9F5C9F" w:rsidR="00273B94" w:rsidRDefault="00273B94" w:rsidP="00C156A6">
      <w:pPr>
        <w:rPr>
          <w:w w:val="109"/>
          <w:sz w:val="24"/>
          <w:szCs w:val="24"/>
          <w:lang w:val="es-CR"/>
        </w:rPr>
      </w:pPr>
    </w:p>
    <w:tbl>
      <w:tblPr>
        <w:tblStyle w:val="TableGrid"/>
        <w:tblW w:w="0" w:type="auto"/>
        <w:tblLook w:val="04A0" w:firstRow="1" w:lastRow="0" w:firstColumn="1" w:lastColumn="0" w:noHBand="0" w:noVBand="1"/>
      </w:tblPr>
      <w:tblGrid>
        <w:gridCol w:w="4635"/>
        <w:gridCol w:w="4635"/>
      </w:tblGrid>
      <w:tr w:rsidR="00C25C8D" w14:paraId="56DEC05E" w14:textId="77777777" w:rsidTr="005159BF">
        <w:tc>
          <w:tcPr>
            <w:tcW w:w="4635" w:type="dxa"/>
            <w:vAlign w:val="bottom"/>
          </w:tcPr>
          <w:p w14:paraId="6F41C304" w14:textId="4CC66409" w:rsidR="00C25C8D" w:rsidRDefault="00C25C8D" w:rsidP="00C25C8D">
            <w:pPr>
              <w:rPr>
                <w:w w:val="109"/>
                <w:sz w:val="24"/>
                <w:szCs w:val="24"/>
                <w:lang w:val="es-CR"/>
              </w:rPr>
            </w:pPr>
            <w:proofErr w:type="spellStart"/>
            <w:r>
              <w:rPr>
                <w:rFonts w:ascii="Aptos Narrow" w:hAnsi="Aptos Narrow"/>
                <w:b/>
                <w:bCs/>
                <w:color w:val="000000"/>
                <w:sz w:val="22"/>
                <w:szCs w:val="22"/>
              </w:rPr>
              <w:t>Objeto</w:t>
            </w:r>
            <w:proofErr w:type="spellEnd"/>
          </w:p>
        </w:tc>
        <w:tc>
          <w:tcPr>
            <w:tcW w:w="4635" w:type="dxa"/>
            <w:vAlign w:val="bottom"/>
          </w:tcPr>
          <w:p w14:paraId="48E36677" w14:textId="71F87C2B" w:rsidR="00C25C8D" w:rsidRDefault="00C25C8D" w:rsidP="00C25C8D">
            <w:pPr>
              <w:rPr>
                <w:w w:val="109"/>
                <w:sz w:val="24"/>
                <w:szCs w:val="24"/>
                <w:lang w:val="es-CR"/>
              </w:rPr>
            </w:pPr>
            <w:r>
              <w:rPr>
                <w:rFonts w:ascii="Aptos Narrow" w:hAnsi="Aptos Narrow"/>
                <w:b/>
                <w:bCs/>
                <w:color w:val="000000"/>
                <w:sz w:val="22"/>
                <w:szCs w:val="22"/>
              </w:rPr>
              <w:t>PROCEDURE VER_CLIENTES</w:t>
            </w:r>
          </w:p>
        </w:tc>
      </w:tr>
      <w:tr w:rsidR="00C25C8D" w14:paraId="4B30C5E0" w14:textId="77777777" w:rsidTr="005159BF">
        <w:tc>
          <w:tcPr>
            <w:tcW w:w="4635" w:type="dxa"/>
            <w:vAlign w:val="bottom"/>
          </w:tcPr>
          <w:p w14:paraId="3A86A785" w14:textId="64C061B9" w:rsidR="00C25C8D" w:rsidRDefault="00C25C8D" w:rsidP="00C25C8D">
            <w:pPr>
              <w:rPr>
                <w:w w:val="109"/>
                <w:sz w:val="24"/>
                <w:szCs w:val="24"/>
                <w:lang w:val="es-CR"/>
              </w:rPr>
            </w:pPr>
            <w:r>
              <w:rPr>
                <w:rFonts w:ascii="Aptos Narrow" w:hAnsi="Aptos Narrow"/>
                <w:b/>
                <w:bCs/>
                <w:color w:val="000000"/>
                <w:sz w:val="22"/>
                <w:szCs w:val="22"/>
              </w:rPr>
              <w:t>Entradas</w:t>
            </w:r>
          </w:p>
        </w:tc>
        <w:tc>
          <w:tcPr>
            <w:tcW w:w="4635" w:type="dxa"/>
            <w:vAlign w:val="bottom"/>
          </w:tcPr>
          <w:p w14:paraId="5AD57D32" w14:textId="4371E9D2" w:rsidR="00C25C8D" w:rsidRDefault="00C25C8D" w:rsidP="00C25C8D">
            <w:pPr>
              <w:rPr>
                <w:w w:val="109"/>
                <w:sz w:val="24"/>
                <w:szCs w:val="24"/>
                <w:lang w:val="es-CR"/>
              </w:rPr>
            </w:pPr>
            <w:proofErr w:type="spellStart"/>
            <w:r>
              <w:rPr>
                <w:rFonts w:ascii="Aptos Narrow" w:hAnsi="Aptos Narrow"/>
                <w:b/>
                <w:bCs/>
                <w:color w:val="000000"/>
                <w:sz w:val="22"/>
                <w:szCs w:val="22"/>
              </w:rPr>
              <w:t>Descripción</w:t>
            </w:r>
            <w:proofErr w:type="spellEnd"/>
          </w:p>
        </w:tc>
      </w:tr>
      <w:tr w:rsidR="00C25C8D" w14:paraId="5B1D25CC" w14:textId="77777777" w:rsidTr="005159BF">
        <w:tc>
          <w:tcPr>
            <w:tcW w:w="4635" w:type="dxa"/>
            <w:vAlign w:val="bottom"/>
          </w:tcPr>
          <w:p w14:paraId="2923ECA1" w14:textId="764B2D8C" w:rsidR="00C25C8D" w:rsidRDefault="00C25C8D" w:rsidP="00C25C8D">
            <w:pPr>
              <w:rPr>
                <w:w w:val="109"/>
                <w:sz w:val="24"/>
                <w:szCs w:val="24"/>
                <w:lang w:val="es-CR"/>
              </w:rPr>
            </w:pPr>
          </w:p>
        </w:tc>
        <w:tc>
          <w:tcPr>
            <w:tcW w:w="4635" w:type="dxa"/>
            <w:vAlign w:val="bottom"/>
          </w:tcPr>
          <w:p w14:paraId="6239B68D" w14:textId="63134BAE" w:rsidR="00C25C8D" w:rsidRDefault="00C25C8D" w:rsidP="00C25C8D">
            <w:pPr>
              <w:rPr>
                <w:w w:val="109"/>
                <w:sz w:val="24"/>
                <w:szCs w:val="24"/>
                <w:lang w:val="es-CR"/>
              </w:rPr>
            </w:pPr>
          </w:p>
        </w:tc>
      </w:tr>
      <w:tr w:rsidR="00C25C8D" w14:paraId="6BC45439" w14:textId="77777777" w:rsidTr="005159BF">
        <w:tc>
          <w:tcPr>
            <w:tcW w:w="4635" w:type="dxa"/>
            <w:vAlign w:val="bottom"/>
          </w:tcPr>
          <w:p w14:paraId="5ACEF040" w14:textId="4E714E3A" w:rsidR="00C25C8D" w:rsidRDefault="00C25C8D" w:rsidP="00C25C8D">
            <w:pPr>
              <w:rPr>
                <w:w w:val="109"/>
                <w:sz w:val="24"/>
                <w:szCs w:val="24"/>
                <w:lang w:val="es-CR"/>
              </w:rPr>
            </w:pPr>
            <w:proofErr w:type="spellStart"/>
            <w:r>
              <w:rPr>
                <w:rFonts w:ascii="Aptos Narrow" w:hAnsi="Aptos Narrow"/>
                <w:b/>
                <w:bCs/>
                <w:color w:val="000000"/>
                <w:sz w:val="22"/>
                <w:szCs w:val="22"/>
              </w:rPr>
              <w:t>Salidas</w:t>
            </w:r>
            <w:proofErr w:type="spellEnd"/>
          </w:p>
        </w:tc>
        <w:tc>
          <w:tcPr>
            <w:tcW w:w="4635" w:type="dxa"/>
            <w:vAlign w:val="bottom"/>
          </w:tcPr>
          <w:p w14:paraId="4FE3A882" w14:textId="35C1A8C7" w:rsidR="00C25C8D" w:rsidRDefault="00C25C8D" w:rsidP="00C25C8D">
            <w:pPr>
              <w:rPr>
                <w:w w:val="109"/>
                <w:sz w:val="24"/>
                <w:szCs w:val="24"/>
                <w:lang w:val="es-CR"/>
              </w:rPr>
            </w:pPr>
            <w:r w:rsidRPr="00C25C8D">
              <w:rPr>
                <w:rFonts w:ascii="Aptos Narrow" w:hAnsi="Aptos Narrow"/>
                <w:color w:val="000000"/>
                <w:sz w:val="22"/>
                <w:szCs w:val="22"/>
                <w:lang w:val="es-CR"/>
              </w:rPr>
              <w:t>El parámetro CURSOR_CLIENTE devuelve el conjunto de resultados de la vista VISTA_CLIENTE</w:t>
            </w:r>
          </w:p>
        </w:tc>
      </w:tr>
      <w:tr w:rsidR="00C25C8D" w14:paraId="03DCEF5A" w14:textId="77777777" w:rsidTr="005159BF">
        <w:tc>
          <w:tcPr>
            <w:tcW w:w="4635" w:type="dxa"/>
            <w:vAlign w:val="bottom"/>
          </w:tcPr>
          <w:p w14:paraId="7DDD2236" w14:textId="7A918842" w:rsidR="00C25C8D" w:rsidRDefault="00C25C8D" w:rsidP="00C25C8D">
            <w:pPr>
              <w:rPr>
                <w:w w:val="109"/>
                <w:sz w:val="24"/>
                <w:szCs w:val="24"/>
                <w:lang w:val="es-CR"/>
              </w:rPr>
            </w:pPr>
            <w:proofErr w:type="spellStart"/>
            <w:r>
              <w:rPr>
                <w:rFonts w:ascii="Aptos Narrow" w:hAnsi="Aptos Narrow"/>
                <w:b/>
                <w:bCs/>
                <w:color w:val="000000"/>
                <w:sz w:val="22"/>
                <w:szCs w:val="22"/>
              </w:rPr>
              <w:t>Función</w:t>
            </w:r>
            <w:proofErr w:type="spellEnd"/>
          </w:p>
        </w:tc>
        <w:tc>
          <w:tcPr>
            <w:tcW w:w="4635" w:type="dxa"/>
            <w:vAlign w:val="bottom"/>
          </w:tcPr>
          <w:p w14:paraId="277663BC" w14:textId="3C254224" w:rsidR="00C25C8D" w:rsidRDefault="00C25C8D" w:rsidP="00C25C8D">
            <w:pPr>
              <w:rPr>
                <w:w w:val="109"/>
                <w:sz w:val="24"/>
                <w:szCs w:val="24"/>
                <w:lang w:val="es-CR"/>
              </w:rPr>
            </w:pPr>
            <w:r w:rsidRPr="00C25C8D">
              <w:rPr>
                <w:rFonts w:ascii="Aptos Narrow" w:hAnsi="Aptos Narrow"/>
                <w:color w:val="000000"/>
                <w:sz w:val="22"/>
                <w:szCs w:val="22"/>
                <w:lang w:val="es-CR"/>
              </w:rPr>
              <w:t>Recupera todos los registros de la vista VISTA_CLIENTE y los asigna al parámetro de salida CURSOR_CLIENTE, permitiendo que la información sea procesada fuera del procedimiento.</w:t>
            </w:r>
          </w:p>
        </w:tc>
      </w:tr>
    </w:tbl>
    <w:p w14:paraId="4C6A8548" w14:textId="77777777" w:rsidR="00C25C8D" w:rsidRDefault="00C25C8D" w:rsidP="00C156A6">
      <w:pPr>
        <w:rPr>
          <w:w w:val="109"/>
          <w:sz w:val="24"/>
          <w:szCs w:val="24"/>
          <w:lang w:val="es-CR"/>
        </w:rPr>
      </w:pPr>
    </w:p>
    <w:tbl>
      <w:tblPr>
        <w:tblStyle w:val="TableGrid"/>
        <w:tblW w:w="0" w:type="auto"/>
        <w:tblLook w:val="04A0" w:firstRow="1" w:lastRow="0" w:firstColumn="1" w:lastColumn="0" w:noHBand="0" w:noVBand="1"/>
      </w:tblPr>
      <w:tblGrid>
        <w:gridCol w:w="4635"/>
        <w:gridCol w:w="4635"/>
      </w:tblGrid>
      <w:tr w:rsidR="00C25C8D" w14:paraId="4E52A48B" w14:textId="77777777" w:rsidTr="00A56E06">
        <w:tc>
          <w:tcPr>
            <w:tcW w:w="4635" w:type="dxa"/>
            <w:vAlign w:val="bottom"/>
          </w:tcPr>
          <w:p w14:paraId="6B580B15" w14:textId="1B02C2C0" w:rsidR="00C25C8D" w:rsidRDefault="00C25C8D" w:rsidP="00C25C8D">
            <w:pPr>
              <w:rPr>
                <w:w w:val="109"/>
                <w:sz w:val="24"/>
                <w:szCs w:val="24"/>
                <w:lang w:val="es-CR"/>
              </w:rPr>
            </w:pPr>
            <w:proofErr w:type="spellStart"/>
            <w:r>
              <w:rPr>
                <w:rFonts w:ascii="Aptos Narrow" w:hAnsi="Aptos Narrow"/>
                <w:b/>
                <w:bCs/>
                <w:color w:val="000000"/>
                <w:sz w:val="22"/>
                <w:szCs w:val="22"/>
              </w:rPr>
              <w:t>Objeto</w:t>
            </w:r>
            <w:proofErr w:type="spellEnd"/>
          </w:p>
        </w:tc>
        <w:tc>
          <w:tcPr>
            <w:tcW w:w="4635" w:type="dxa"/>
            <w:vAlign w:val="bottom"/>
          </w:tcPr>
          <w:p w14:paraId="2BAE0716" w14:textId="53F608CE" w:rsidR="00C25C8D" w:rsidRDefault="00C25C8D" w:rsidP="00C25C8D">
            <w:pPr>
              <w:rPr>
                <w:w w:val="109"/>
                <w:sz w:val="24"/>
                <w:szCs w:val="24"/>
                <w:lang w:val="es-CR"/>
              </w:rPr>
            </w:pPr>
            <w:r>
              <w:rPr>
                <w:rFonts w:ascii="Aptos Narrow" w:hAnsi="Aptos Narrow"/>
                <w:b/>
                <w:bCs/>
                <w:color w:val="000000"/>
                <w:sz w:val="22"/>
                <w:szCs w:val="22"/>
              </w:rPr>
              <w:t>PROCEDURE BUSCAR_CLIENTE</w:t>
            </w:r>
          </w:p>
        </w:tc>
      </w:tr>
      <w:tr w:rsidR="00C25C8D" w14:paraId="169CB682" w14:textId="77777777" w:rsidTr="00A56E06">
        <w:tc>
          <w:tcPr>
            <w:tcW w:w="4635" w:type="dxa"/>
            <w:vAlign w:val="bottom"/>
          </w:tcPr>
          <w:p w14:paraId="537F4242" w14:textId="20BCA480" w:rsidR="00C25C8D" w:rsidRDefault="00C25C8D" w:rsidP="00C25C8D">
            <w:pPr>
              <w:rPr>
                <w:w w:val="109"/>
                <w:sz w:val="24"/>
                <w:szCs w:val="24"/>
                <w:lang w:val="es-CR"/>
              </w:rPr>
            </w:pPr>
            <w:r>
              <w:rPr>
                <w:rFonts w:ascii="Aptos Narrow" w:hAnsi="Aptos Narrow"/>
                <w:b/>
                <w:bCs/>
                <w:color w:val="000000"/>
                <w:sz w:val="22"/>
                <w:szCs w:val="22"/>
              </w:rPr>
              <w:t>Entradas</w:t>
            </w:r>
          </w:p>
        </w:tc>
        <w:tc>
          <w:tcPr>
            <w:tcW w:w="4635" w:type="dxa"/>
            <w:vAlign w:val="bottom"/>
          </w:tcPr>
          <w:p w14:paraId="541DCF0B" w14:textId="7FFF77EC" w:rsidR="00C25C8D" w:rsidRDefault="00C25C8D" w:rsidP="00C25C8D">
            <w:pPr>
              <w:rPr>
                <w:w w:val="109"/>
                <w:sz w:val="24"/>
                <w:szCs w:val="24"/>
                <w:lang w:val="es-CR"/>
              </w:rPr>
            </w:pPr>
            <w:proofErr w:type="spellStart"/>
            <w:r>
              <w:rPr>
                <w:rFonts w:ascii="Aptos Narrow" w:hAnsi="Aptos Narrow"/>
                <w:b/>
                <w:bCs/>
                <w:color w:val="000000"/>
                <w:sz w:val="22"/>
                <w:szCs w:val="22"/>
              </w:rPr>
              <w:t>Descripción</w:t>
            </w:r>
            <w:proofErr w:type="spellEnd"/>
          </w:p>
        </w:tc>
      </w:tr>
      <w:tr w:rsidR="00C25C8D" w14:paraId="42F143B7" w14:textId="77777777" w:rsidTr="00A56E06">
        <w:tc>
          <w:tcPr>
            <w:tcW w:w="4635" w:type="dxa"/>
            <w:vAlign w:val="bottom"/>
          </w:tcPr>
          <w:p w14:paraId="15126714" w14:textId="06A88622" w:rsidR="00C25C8D" w:rsidRDefault="00C25C8D" w:rsidP="00C25C8D">
            <w:pPr>
              <w:rPr>
                <w:w w:val="109"/>
                <w:sz w:val="24"/>
                <w:szCs w:val="24"/>
                <w:lang w:val="es-CR"/>
              </w:rPr>
            </w:pPr>
            <w:r>
              <w:rPr>
                <w:rFonts w:ascii="Aptos Narrow" w:hAnsi="Aptos Narrow"/>
                <w:color w:val="000000"/>
                <w:sz w:val="22"/>
                <w:szCs w:val="22"/>
              </w:rPr>
              <w:t>CED</w:t>
            </w:r>
          </w:p>
        </w:tc>
        <w:tc>
          <w:tcPr>
            <w:tcW w:w="4635" w:type="dxa"/>
            <w:vAlign w:val="bottom"/>
          </w:tcPr>
          <w:p w14:paraId="7E093989" w14:textId="0A2E8153" w:rsidR="00C25C8D" w:rsidRDefault="00C25C8D" w:rsidP="00C25C8D">
            <w:pPr>
              <w:rPr>
                <w:w w:val="109"/>
                <w:sz w:val="24"/>
                <w:szCs w:val="24"/>
                <w:lang w:val="es-CR"/>
              </w:rPr>
            </w:pPr>
            <w:r w:rsidRPr="00C25C8D">
              <w:rPr>
                <w:rFonts w:ascii="Aptos Narrow" w:hAnsi="Aptos Narrow"/>
                <w:color w:val="000000"/>
                <w:sz w:val="22"/>
                <w:szCs w:val="22"/>
                <w:lang w:val="es-CR"/>
              </w:rPr>
              <w:t>Parámetro de entrada, tipo INT, que representa la cédula del cliente a buscar en la vista VISTA_CLIENTE</w:t>
            </w:r>
          </w:p>
        </w:tc>
      </w:tr>
      <w:tr w:rsidR="00C25C8D" w14:paraId="1559DD37" w14:textId="77777777" w:rsidTr="00A56E06">
        <w:tc>
          <w:tcPr>
            <w:tcW w:w="4635" w:type="dxa"/>
            <w:vAlign w:val="bottom"/>
          </w:tcPr>
          <w:p w14:paraId="47697865" w14:textId="16BE681B" w:rsidR="00C25C8D" w:rsidRDefault="00C25C8D" w:rsidP="00C25C8D">
            <w:pPr>
              <w:rPr>
                <w:w w:val="109"/>
                <w:sz w:val="24"/>
                <w:szCs w:val="24"/>
                <w:lang w:val="es-CR"/>
              </w:rPr>
            </w:pPr>
            <w:proofErr w:type="spellStart"/>
            <w:r>
              <w:rPr>
                <w:rFonts w:ascii="Aptos Narrow" w:hAnsi="Aptos Narrow"/>
                <w:b/>
                <w:bCs/>
                <w:color w:val="000000"/>
                <w:sz w:val="22"/>
                <w:szCs w:val="22"/>
              </w:rPr>
              <w:t>Salidas</w:t>
            </w:r>
            <w:proofErr w:type="spellEnd"/>
          </w:p>
        </w:tc>
        <w:tc>
          <w:tcPr>
            <w:tcW w:w="4635" w:type="dxa"/>
            <w:vAlign w:val="bottom"/>
          </w:tcPr>
          <w:p w14:paraId="343CA384" w14:textId="3F5F93C8" w:rsidR="00C25C8D" w:rsidRDefault="00C25C8D" w:rsidP="00C25C8D">
            <w:pPr>
              <w:rPr>
                <w:w w:val="109"/>
                <w:sz w:val="24"/>
                <w:szCs w:val="24"/>
                <w:lang w:val="es-CR"/>
              </w:rPr>
            </w:pPr>
            <w:r w:rsidRPr="00C25C8D">
              <w:rPr>
                <w:rFonts w:ascii="Aptos Narrow" w:hAnsi="Aptos Narrow"/>
                <w:color w:val="000000"/>
                <w:sz w:val="22"/>
                <w:szCs w:val="22"/>
                <w:lang w:val="es-CR"/>
              </w:rPr>
              <w:t>El parámetro CURSOR_CLIENTE devuelve el registro del cliente cuyo valor de cédula coincide con el parámetro CED</w:t>
            </w:r>
          </w:p>
        </w:tc>
      </w:tr>
      <w:tr w:rsidR="00C25C8D" w14:paraId="2AB41037" w14:textId="77777777" w:rsidTr="00A56E06">
        <w:tc>
          <w:tcPr>
            <w:tcW w:w="4635" w:type="dxa"/>
            <w:vAlign w:val="bottom"/>
          </w:tcPr>
          <w:p w14:paraId="6581191D" w14:textId="0A87D565" w:rsidR="00C25C8D" w:rsidRDefault="00C25C8D" w:rsidP="00C25C8D">
            <w:pPr>
              <w:rPr>
                <w:w w:val="109"/>
                <w:sz w:val="24"/>
                <w:szCs w:val="24"/>
                <w:lang w:val="es-CR"/>
              </w:rPr>
            </w:pPr>
            <w:proofErr w:type="spellStart"/>
            <w:r>
              <w:rPr>
                <w:rFonts w:ascii="Aptos Narrow" w:hAnsi="Aptos Narrow"/>
                <w:b/>
                <w:bCs/>
                <w:color w:val="000000"/>
                <w:sz w:val="22"/>
                <w:szCs w:val="22"/>
              </w:rPr>
              <w:t>Función</w:t>
            </w:r>
            <w:proofErr w:type="spellEnd"/>
          </w:p>
        </w:tc>
        <w:tc>
          <w:tcPr>
            <w:tcW w:w="4635" w:type="dxa"/>
            <w:vAlign w:val="bottom"/>
          </w:tcPr>
          <w:p w14:paraId="24AD62CD" w14:textId="18123080" w:rsidR="00C25C8D" w:rsidRDefault="00C25C8D" w:rsidP="00C25C8D">
            <w:pPr>
              <w:rPr>
                <w:w w:val="109"/>
                <w:sz w:val="24"/>
                <w:szCs w:val="24"/>
                <w:lang w:val="es-CR"/>
              </w:rPr>
            </w:pPr>
            <w:r w:rsidRPr="00C25C8D">
              <w:rPr>
                <w:rFonts w:ascii="Aptos Narrow" w:hAnsi="Aptos Narrow"/>
                <w:color w:val="000000"/>
                <w:sz w:val="22"/>
                <w:szCs w:val="22"/>
                <w:lang w:val="es-CR"/>
              </w:rPr>
              <w:t>Recupera el registro del cliente desde la vista VISTA_CLIENTE que coincida con la cédula proporcionada en el parámetro CED, y lo asigna al parámetro de salida CURSOR_CLIENTE</w:t>
            </w:r>
          </w:p>
        </w:tc>
      </w:tr>
    </w:tbl>
    <w:p w14:paraId="79F3582D" w14:textId="77777777" w:rsidR="00C25C8D" w:rsidRDefault="00C25C8D" w:rsidP="00C156A6">
      <w:pPr>
        <w:rPr>
          <w:w w:val="109"/>
          <w:sz w:val="24"/>
          <w:szCs w:val="24"/>
          <w:lang w:val="es-CR"/>
        </w:rPr>
      </w:pPr>
    </w:p>
    <w:tbl>
      <w:tblPr>
        <w:tblStyle w:val="TableGrid"/>
        <w:tblW w:w="0" w:type="auto"/>
        <w:tblLook w:val="04A0" w:firstRow="1" w:lastRow="0" w:firstColumn="1" w:lastColumn="0" w:noHBand="0" w:noVBand="1"/>
      </w:tblPr>
      <w:tblGrid>
        <w:gridCol w:w="4635"/>
        <w:gridCol w:w="4635"/>
      </w:tblGrid>
      <w:tr w:rsidR="000543AC" w14:paraId="17B1DED4" w14:textId="77777777" w:rsidTr="00E40D54">
        <w:tc>
          <w:tcPr>
            <w:tcW w:w="4635" w:type="dxa"/>
            <w:vAlign w:val="center"/>
          </w:tcPr>
          <w:p w14:paraId="3CD5891C" w14:textId="7BEBEDAB" w:rsidR="000543AC" w:rsidRDefault="000543AC" w:rsidP="000543AC">
            <w:pPr>
              <w:rPr>
                <w:w w:val="109"/>
                <w:sz w:val="24"/>
                <w:szCs w:val="24"/>
                <w:lang w:val="es-CR"/>
              </w:rPr>
            </w:pPr>
            <w:proofErr w:type="spellStart"/>
            <w:r>
              <w:rPr>
                <w:rFonts w:ascii="Aptos Narrow" w:hAnsi="Aptos Narrow"/>
                <w:b/>
                <w:bCs/>
                <w:color w:val="000000"/>
                <w:sz w:val="22"/>
                <w:szCs w:val="22"/>
              </w:rPr>
              <w:t>Objeto</w:t>
            </w:r>
            <w:proofErr w:type="spellEnd"/>
          </w:p>
        </w:tc>
        <w:tc>
          <w:tcPr>
            <w:tcW w:w="4635" w:type="dxa"/>
            <w:vAlign w:val="center"/>
          </w:tcPr>
          <w:p w14:paraId="66F9C971" w14:textId="0EC38F59" w:rsidR="000543AC" w:rsidRDefault="000543AC" w:rsidP="000543AC">
            <w:pPr>
              <w:rPr>
                <w:w w:val="109"/>
                <w:sz w:val="24"/>
                <w:szCs w:val="24"/>
                <w:lang w:val="es-CR"/>
              </w:rPr>
            </w:pPr>
            <w:r w:rsidRPr="00EA6EB5">
              <w:rPr>
                <w:rFonts w:ascii="Arial Unicode MS" w:hAnsi="Arial Unicode MS"/>
                <w:b/>
                <w:bCs/>
                <w:color w:val="000000"/>
              </w:rPr>
              <w:t xml:space="preserve">PROCEDURE </w:t>
            </w:r>
            <w:r>
              <w:rPr>
                <w:rFonts w:ascii="Arial Unicode MS" w:hAnsi="Arial Unicode MS"/>
                <w:b/>
                <w:bCs/>
                <w:color w:val="000000"/>
              </w:rPr>
              <w:t>ACTUALIZAR_CLIENTE</w:t>
            </w:r>
          </w:p>
        </w:tc>
      </w:tr>
      <w:tr w:rsidR="000543AC" w14:paraId="01CB2EE2" w14:textId="77777777" w:rsidTr="00E40D54">
        <w:tc>
          <w:tcPr>
            <w:tcW w:w="4635" w:type="dxa"/>
            <w:vAlign w:val="center"/>
          </w:tcPr>
          <w:p w14:paraId="1DBE1846" w14:textId="7DD8BC59" w:rsidR="000543AC" w:rsidRDefault="000543AC" w:rsidP="000543AC">
            <w:pPr>
              <w:rPr>
                <w:w w:val="109"/>
                <w:sz w:val="24"/>
                <w:szCs w:val="24"/>
                <w:lang w:val="es-CR"/>
              </w:rPr>
            </w:pPr>
            <w:r>
              <w:rPr>
                <w:rFonts w:ascii="Aptos Narrow" w:hAnsi="Aptos Narrow"/>
                <w:b/>
                <w:bCs/>
                <w:color w:val="000000"/>
                <w:sz w:val="22"/>
                <w:szCs w:val="22"/>
              </w:rPr>
              <w:t>Entradas</w:t>
            </w:r>
          </w:p>
        </w:tc>
        <w:tc>
          <w:tcPr>
            <w:tcW w:w="4635" w:type="dxa"/>
            <w:vAlign w:val="center"/>
          </w:tcPr>
          <w:p w14:paraId="20B6042E" w14:textId="7EBE8B61" w:rsidR="000543AC" w:rsidRDefault="000543AC" w:rsidP="000543AC">
            <w:pPr>
              <w:rPr>
                <w:w w:val="109"/>
                <w:sz w:val="24"/>
                <w:szCs w:val="24"/>
                <w:lang w:val="es-CR"/>
              </w:rPr>
            </w:pPr>
            <w:proofErr w:type="spellStart"/>
            <w:r>
              <w:rPr>
                <w:rFonts w:ascii="Aptos Narrow" w:hAnsi="Aptos Narrow"/>
                <w:b/>
                <w:bCs/>
                <w:color w:val="000000"/>
                <w:sz w:val="22"/>
                <w:szCs w:val="22"/>
              </w:rPr>
              <w:t>Descripción</w:t>
            </w:r>
            <w:proofErr w:type="spellEnd"/>
          </w:p>
        </w:tc>
      </w:tr>
      <w:tr w:rsidR="000543AC" w:rsidRPr="00C2586C" w14:paraId="433F1D7F" w14:textId="77777777" w:rsidTr="00E40D54">
        <w:tc>
          <w:tcPr>
            <w:tcW w:w="4635" w:type="dxa"/>
            <w:vAlign w:val="center"/>
          </w:tcPr>
          <w:p w14:paraId="6AD2433B" w14:textId="6EF5FB8D" w:rsidR="000543AC" w:rsidRDefault="000543AC" w:rsidP="000543AC">
            <w:pPr>
              <w:rPr>
                <w:w w:val="109"/>
                <w:sz w:val="24"/>
                <w:szCs w:val="24"/>
                <w:lang w:val="es-CR"/>
              </w:rPr>
            </w:pPr>
            <w:r>
              <w:rPr>
                <w:rFonts w:ascii="Arial Unicode MS" w:hAnsi="Arial Unicode MS"/>
                <w:color w:val="000000"/>
              </w:rPr>
              <w:t>CEDULA_IN</w:t>
            </w:r>
          </w:p>
        </w:tc>
        <w:tc>
          <w:tcPr>
            <w:tcW w:w="4635" w:type="dxa"/>
            <w:vAlign w:val="center"/>
          </w:tcPr>
          <w:p w14:paraId="1F6A11F1" w14:textId="0A5A9302" w:rsidR="000543AC" w:rsidRDefault="000543AC" w:rsidP="000543AC">
            <w:pPr>
              <w:rPr>
                <w:w w:val="109"/>
                <w:sz w:val="24"/>
                <w:szCs w:val="24"/>
                <w:lang w:val="es-CR"/>
              </w:rPr>
            </w:pPr>
            <w:r w:rsidRPr="000543AC">
              <w:rPr>
                <w:rFonts w:ascii="Aptos Narrow" w:hAnsi="Aptos Narrow"/>
                <w:color w:val="000000"/>
                <w:sz w:val="22"/>
                <w:szCs w:val="22"/>
                <w:lang w:val="es-CR"/>
              </w:rPr>
              <w:t xml:space="preserve"> (VARCHAR2)</w:t>
            </w:r>
          </w:p>
        </w:tc>
      </w:tr>
      <w:tr w:rsidR="000543AC" w14:paraId="79D63EE5" w14:textId="77777777" w:rsidTr="00E40D54">
        <w:tc>
          <w:tcPr>
            <w:tcW w:w="4635" w:type="dxa"/>
            <w:vAlign w:val="center"/>
          </w:tcPr>
          <w:p w14:paraId="675B6DE5" w14:textId="033F555A" w:rsidR="000543AC" w:rsidRDefault="000543AC" w:rsidP="000543AC">
            <w:pPr>
              <w:rPr>
                <w:w w:val="109"/>
                <w:sz w:val="24"/>
                <w:szCs w:val="24"/>
                <w:lang w:val="es-CR"/>
              </w:rPr>
            </w:pPr>
            <w:r>
              <w:rPr>
                <w:rFonts w:ascii="Arial Unicode MS" w:hAnsi="Arial Unicode MS"/>
                <w:color w:val="000000"/>
              </w:rPr>
              <w:t>NOMBRE_IN</w:t>
            </w:r>
          </w:p>
        </w:tc>
        <w:tc>
          <w:tcPr>
            <w:tcW w:w="4635" w:type="dxa"/>
            <w:vAlign w:val="center"/>
          </w:tcPr>
          <w:p w14:paraId="3993E573" w14:textId="4FC6798F" w:rsidR="000543AC" w:rsidRDefault="000543AC" w:rsidP="000543AC">
            <w:pPr>
              <w:rPr>
                <w:w w:val="109"/>
                <w:sz w:val="24"/>
                <w:szCs w:val="24"/>
                <w:lang w:val="es-CR"/>
              </w:rPr>
            </w:pPr>
            <w:r>
              <w:rPr>
                <w:rFonts w:ascii="Aptos Narrow" w:hAnsi="Aptos Narrow"/>
                <w:color w:val="000000"/>
                <w:sz w:val="22"/>
                <w:szCs w:val="22"/>
              </w:rPr>
              <w:t xml:space="preserve"> (VARCHAR2)</w:t>
            </w:r>
          </w:p>
        </w:tc>
      </w:tr>
      <w:tr w:rsidR="000543AC" w:rsidRPr="00C2586C" w14:paraId="6710A7AB" w14:textId="77777777" w:rsidTr="00E40D54">
        <w:tc>
          <w:tcPr>
            <w:tcW w:w="4635" w:type="dxa"/>
            <w:vAlign w:val="center"/>
          </w:tcPr>
          <w:p w14:paraId="2B37DA64" w14:textId="10BB9074" w:rsidR="000543AC" w:rsidRDefault="000543AC" w:rsidP="000543AC">
            <w:pPr>
              <w:rPr>
                <w:w w:val="109"/>
                <w:sz w:val="24"/>
                <w:szCs w:val="24"/>
                <w:lang w:val="es-CR"/>
              </w:rPr>
            </w:pPr>
            <w:r>
              <w:rPr>
                <w:rFonts w:ascii="Arial Unicode MS" w:hAnsi="Arial Unicode MS"/>
                <w:color w:val="000000"/>
              </w:rPr>
              <w:t>PRIMER_APELLIDO_IN</w:t>
            </w:r>
          </w:p>
        </w:tc>
        <w:tc>
          <w:tcPr>
            <w:tcW w:w="4635" w:type="dxa"/>
            <w:vAlign w:val="center"/>
          </w:tcPr>
          <w:p w14:paraId="18C20A45" w14:textId="0C3247E2" w:rsidR="000543AC" w:rsidRDefault="000543AC" w:rsidP="000543AC">
            <w:pPr>
              <w:rPr>
                <w:w w:val="109"/>
                <w:sz w:val="24"/>
                <w:szCs w:val="24"/>
                <w:lang w:val="es-CR"/>
              </w:rPr>
            </w:pPr>
            <w:r w:rsidRPr="000543AC">
              <w:rPr>
                <w:rFonts w:ascii="Aptos Narrow" w:hAnsi="Aptos Narrow"/>
                <w:color w:val="000000"/>
                <w:sz w:val="22"/>
                <w:szCs w:val="22"/>
                <w:lang w:val="es-CR"/>
              </w:rPr>
              <w:t xml:space="preserve"> (VARCHAR2)</w:t>
            </w:r>
          </w:p>
        </w:tc>
      </w:tr>
      <w:tr w:rsidR="000543AC" w:rsidRPr="00C2586C" w14:paraId="447DD523" w14:textId="77777777" w:rsidTr="00E40D54">
        <w:tc>
          <w:tcPr>
            <w:tcW w:w="4635" w:type="dxa"/>
            <w:vAlign w:val="center"/>
          </w:tcPr>
          <w:p w14:paraId="04FD4A94" w14:textId="7B3F737C" w:rsidR="000543AC" w:rsidRDefault="000543AC" w:rsidP="000543AC">
            <w:pPr>
              <w:rPr>
                <w:w w:val="109"/>
                <w:sz w:val="24"/>
                <w:szCs w:val="24"/>
                <w:lang w:val="es-CR"/>
              </w:rPr>
            </w:pPr>
            <w:r>
              <w:rPr>
                <w:rFonts w:ascii="Arial Unicode MS" w:hAnsi="Arial Unicode MS"/>
                <w:color w:val="000000"/>
              </w:rPr>
              <w:t>SEGUNDO_APELLIDO_IN</w:t>
            </w:r>
          </w:p>
        </w:tc>
        <w:tc>
          <w:tcPr>
            <w:tcW w:w="4635" w:type="dxa"/>
            <w:vAlign w:val="center"/>
          </w:tcPr>
          <w:p w14:paraId="0422C21F" w14:textId="7FFC4FE9" w:rsidR="000543AC" w:rsidRDefault="000543AC" w:rsidP="000543AC">
            <w:pPr>
              <w:rPr>
                <w:w w:val="109"/>
                <w:sz w:val="24"/>
                <w:szCs w:val="24"/>
                <w:lang w:val="es-CR"/>
              </w:rPr>
            </w:pPr>
            <w:r w:rsidRPr="000543AC">
              <w:rPr>
                <w:rFonts w:ascii="Aptos Narrow" w:hAnsi="Aptos Narrow"/>
                <w:color w:val="000000"/>
                <w:sz w:val="22"/>
                <w:szCs w:val="22"/>
                <w:lang w:val="es-CR"/>
              </w:rPr>
              <w:t xml:space="preserve"> (VARCHAR2)</w:t>
            </w:r>
          </w:p>
        </w:tc>
      </w:tr>
      <w:tr w:rsidR="000543AC" w14:paraId="709707C7" w14:textId="77777777" w:rsidTr="00E40D54">
        <w:tc>
          <w:tcPr>
            <w:tcW w:w="4635" w:type="dxa"/>
            <w:vAlign w:val="center"/>
          </w:tcPr>
          <w:p w14:paraId="2A666A32" w14:textId="10D2E4A7" w:rsidR="000543AC" w:rsidRDefault="000543AC" w:rsidP="000543AC">
            <w:pPr>
              <w:rPr>
                <w:w w:val="109"/>
                <w:sz w:val="24"/>
                <w:szCs w:val="24"/>
                <w:lang w:val="es-CR"/>
              </w:rPr>
            </w:pPr>
            <w:r>
              <w:rPr>
                <w:rFonts w:ascii="Arial Unicode MS" w:hAnsi="Arial Unicode MS"/>
                <w:color w:val="000000"/>
              </w:rPr>
              <w:t>TIPO_IN</w:t>
            </w:r>
          </w:p>
        </w:tc>
        <w:tc>
          <w:tcPr>
            <w:tcW w:w="4635" w:type="dxa"/>
            <w:vAlign w:val="center"/>
          </w:tcPr>
          <w:p w14:paraId="3604C8C5" w14:textId="0D92A14C" w:rsidR="000543AC" w:rsidRDefault="000543AC" w:rsidP="000543AC">
            <w:pPr>
              <w:rPr>
                <w:w w:val="109"/>
                <w:sz w:val="24"/>
                <w:szCs w:val="24"/>
                <w:lang w:val="es-CR"/>
              </w:rPr>
            </w:pPr>
            <w:r>
              <w:rPr>
                <w:rFonts w:ascii="Aptos Narrow" w:hAnsi="Aptos Narrow"/>
                <w:color w:val="000000"/>
                <w:sz w:val="22"/>
                <w:szCs w:val="22"/>
              </w:rPr>
              <w:t xml:space="preserve"> (VARCHAR2)</w:t>
            </w:r>
          </w:p>
        </w:tc>
      </w:tr>
      <w:tr w:rsidR="000543AC" w14:paraId="12221198" w14:textId="77777777" w:rsidTr="00E40D54">
        <w:tc>
          <w:tcPr>
            <w:tcW w:w="4635" w:type="dxa"/>
            <w:vAlign w:val="center"/>
          </w:tcPr>
          <w:p w14:paraId="6D1251CE" w14:textId="139FA663" w:rsidR="000543AC" w:rsidRDefault="000543AC" w:rsidP="000543AC">
            <w:pPr>
              <w:rPr>
                <w:w w:val="109"/>
                <w:sz w:val="24"/>
                <w:szCs w:val="24"/>
                <w:lang w:val="es-CR"/>
              </w:rPr>
            </w:pPr>
            <w:r>
              <w:rPr>
                <w:rFonts w:ascii="Arial Unicode MS" w:hAnsi="Arial Unicode MS"/>
                <w:color w:val="000000"/>
              </w:rPr>
              <w:t>TELEFONO_IN</w:t>
            </w:r>
          </w:p>
        </w:tc>
        <w:tc>
          <w:tcPr>
            <w:tcW w:w="4635" w:type="dxa"/>
            <w:vAlign w:val="center"/>
          </w:tcPr>
          <w:p w14:paraId="72D9370E" w14:textId="4D4299A1" w:rsidR="000543AC" w:rsidRDefault="000543AC" w:rsidP="000543AC">
            <w:pPr>
              <w:rPr>
                <w:w w:val="109"/>
                <w:sz w:val="24"/>
                <w:szCs w:val="24"/>
                <w:lang w:val="es-CR"/>
              </w:rPr>
            </w:pPr>
            <w:r>
              <w:rPr>
                <w:rFonts w:ascii="Aptos Narrow" w:hAnsi="Aptos Narrow"/>
                <w:color w:val="000000"/>
                <w:sz w:val="22"/>
                <w:szCs w:val="22"/>
              </w:rPr>
              <w:t xml:space="preserve"> (VARCHAR2)</w:t>
            </w:r>
          </w:p>
        </w:tc>
      </w:tr>
      <w:tr w:rsidR="000543AC" w14:paraId="62F0517D" w14:textId="77777777" w:rsidTr="00E40D54">
        <w:tc>
          <w:tcPr>
            <w:tcW w:w="4635" w:type="dxa"/>
            <w:vAlign w:val="center"/>
          </w:tcPr>
          <w:p w14:paraId="46DF1C66" w14:textId="2A533C1D" w:rsidR="000543AC" w:rsidRDefault="000543AC" w:rsidP="000543AC">
            <w:pPr>
              <w:rPr>
                <w:w w:val="109"/>
                <w:sz w:val="24"/>
                <w:szCs w:val="24"/>
                <w:lang w:val="es-CR"/>
              </w:rPr>
            </w:pPr>
            <w:r>
              <w:rPr>
                <w:rFonts w:ascii="Arial Unicode MS" w:hAnsi="Arial Unicode MS"/>
                <w:color w:val="000000"/>
              </w:rPr>
              <w:t>DIRECCION_IN</w:t>
            </w:r>
          </w:p>
        </w:tc>
        <w:tc>
          <w:tcPr>
            <w:tcW w:w="4635" w:type="dxa"/>
            <w:vAlign w:val="center"/>
          </w:tcPr>
          <w:p w14:paraId="78515329" w14:textId="0F0C9819" w:rsidR="000543AC" w:rsidRDefault="000543AC" w:rsidP="000543AC">
            <w:pPr>
              <w:rPr>
                <w:w w:val="109"/>
                <w:sz w:val="24"/>
                <w:szCs w:val="24"/>
                <w:lang w:val="es-CR"/>
              </w:rPr>
            </w:pPr>
            <w:r>
              <w:rPr>
                <w:rFonts w:ascii="Aptos Narrow" w:hAnsi="Aptos Narrow"/>
                <w:color w:val="000000"/>
                <w:sz w:val="22"/>
                <w:szCs w:val="22"/>
              </w:rPr>
              <w:t xml:space="preserve"> (VARCHAR2)</w:t>
            </w:r>
          </w:p>
        </w:tc>
      </w:tr>
      <w:tr w:rsidR="000543AC" w:rsidRPr="00C2586C" w14:paraId="63166CC8" w14:textId="77777777" w:rsidTr="00E40D54">
        <w:tc>
          <w:tcPr>
            <w:tcW w:w="4635" w:type="dxa"/>
            <w:vAlign w:val="center"/>
          </w:tcPr>
          <w:p w14:paraId="40AA3894" w14:textId="6C78A811" w:rsidR="000543AC" w:rsidRDefault="000543AC" w:rsidP="000543AC">
            <w:pPr>
              <w:rPr>
                <w:w w:val="109"/>
                <w:sz w:val="24"/>
                <w:szCs w:val="24"/>
                <w:lang w:val="es-CR"/>
              </w:rPr>
            </w:pPr>
            <w:r>
              <w:rPr>
                <w:rFonts w:ascii="Arial Unicode MS" w:hAnsi="Arial Unicode MS"/>
                <w:color w:val="000000"/>
              </w:rPr>
              <w:t>CORREO_IN</w:t>
            </w:r>
          </w:p>
        </w:tc>
        <w:tc>
          <w:tcPr>
            <w:tcW w:w="4635" w:type="dxa"/>
            <w:vAlign w:val="center"/>
          </w:tcPr>
          <w:p w14:paraId="5D4960E1" w14:textId="7133AC0E" w:rsidR="000543AC" w:rsidRDefault="000543AC" w:rsidP="000543AC">
            <w:pPr>
              <w:rPr>
                <w:w w:val="109"/>
                <w:sz w:val="24"/>
                <w:szCs w:val="24"/>
                <w:lang w:val="es-CR"/>
              </w:rPr>
            </w:pPr>
            <w:r w:rsidRPr="000543AC">
              <w:rPr>
                <w:rFonts w:ascii="Aptos Narrow" w:hAnsi="Aptos Narrow"/>
                <w:color w:val="000000"/>
                <w:sz w:val="22"/>
                <w:szCs w:val="22"/>
                <w:lang w:val="es-CR"/>
              </w:rPr>
              <w:t xml:space="preserve"> (VARCHAR2)</w:t>
            </w:r>
          </w:p>
        </w:tc>
      </w:tr>
      <w:tr w:rsidR="000543AC" w:rsidRPr="00C25C8D" w14:paraId="2FD97AE6" w14:textId="77777777" w:rsidTr="00E40D54">
        <w:tc>
          <w:tcPr>
            <w:tcW w:w="4635" w:type="dxa"/>
            <w:vAlign w:val="center"/>
          </w:tcPr>
          <w:p w14:paraId="08410698" w14:textId="5427EC2D" w:rsidR="000543AC" w:rsidRDefault="000543AC" w:rsidP="000543AC">
            <w:pPr>
              <w:rPr>
                <w:w w:val="109"/>
                <w:sz w:val="24"/>
                <w:szCs w:val="24"/>
                <w:lang w:val="es-CR"/>
              </w:rPr>
            </w:pPr>
            <w:proofErr w:type="spellStart"/>
            <w:r>
              <w:rPr>
                <w:rFonts w:ascii="Aptos Narrow" w:hAnsi="Aptos Narrow"/>
                <w:b/>
                <w:bCs/>
                <w:color w:val="000000"/>
                <w:sz w:val="22"/>
                <w:szCs w:val="22"/>
              </w:rPr>
              <w:t>Salidas</w:t>
            </w:r>
            <w:proofErr w:type="spellEnd"/>
          </w:p>
        </w:tc>
        <w:tc>
          <w:tcPr>
            <w:tcW w:w="4635" w:type="dxa"/>
            <w:vAlign w:val="center"/>
          </w:tcPr>
          <w:p w14:paraId="41A69CC8" w14:textId="1A9C5922" w:rsidR="000543AC" w:rsidRDefault="000543AC" w:rsidP="000543AC">
            <w:pPr>
              <w:rPr>
                <w:w w:val="109"/>
                <w:sz w:val="24"/>
                <w:szCs w:val="24"/>
                <w:lang w:val="es-CR"/>
              </w:rPr>
            </w:pPr>
            <w:r w:rsidRPr="000543AC">
              <w:rPr>
                <w:rFonts w:ascii="Aptos Narrow" w:hAnsi="Aptos Narrow"/>
                <w:color w:val="000000"/>
                <w:sz w:val="22"/>
                <w:szCs w:val="22"/>
                <w:lang w:val="es-CR"/>
              </w:rPr>
              <w:t>Confirmación de actualización (</w:t>
            </w:r>
            <w:r w:rsidRPr="000543AC">
              <w:rPr>
                <w:rFonts w:ascii="Arial Unicode MS" w:hAnsi="Arial Unicode MS"/>
                <w:color w:val="000000"/>
                <w:lang w:val="es-CR"/>
              </w:rPr>
              <w:t>Cliente actualizado correctamente: &lt;CEDULA&gt;</w:t>
            </w:r>
            <w:r w:rsidRPr="000543AC">
              <w:rPr>
                <w:rFonts w:ascii="Aptos Narrow" w:hAnsi="Aptos Narrow"/>
                <w:color w:val="000000"/>
                <w:sz w:val="22"/>
                <w:szCs w:val="22"/>
                <w:lang w:val="es-CR"/>
              </w:rPr>
              <w:t>)</w:t>
            </w:r>
          </w:p>
        </w:tc>
      </w:tr>
      <w:tr w:rsidR="000543AC" w:rsidRPr="00C25C8D" w14:paraId="08C0C913" w14:textId="77777777" w:rsidTr="00E40D54">
        <w:tc>
          <w:tcPr>
            <w:tcW w:w="4635" w:type="dxa"/>
            <w:vAlign w:val="center"/>
          </w:tcPr>
          <w:p w14:paraId="489DE259" w14:textId="7B143E92" w:rsidR="000543AC" w:rsidRDefault="000543AC" w:rsidP="000543AC">
            <w:pPr>
              <w:rPr>
                <w:w w:val="109"/>
                <w:sz w:val="24"/>
                <w:szCs w:val="24"/>
                <w:lang w:val="es-CR"/>
              </w:rPr>
            </w:pPr>
            <w:proofErr w:type="spellStart"/>
            <w:r>
              <w:rPr>
                <w:rFonts w:ascii="Aptos Narrow" w:hAnsi="Aptos Narrow"/>
                <w:b/>
                <w:bCs/>
                <w:color w:val="000000"/>
                <w:sz w:val="22"/>
                <w:szCs w:val="22"/>
              </w:rPr>
              <w:t>Función</w:t>
            </w:r>
            <w:proofErr w:type="spellEnd"/>
          </w:p>
        </w:tc>
        <w:tc>
          <w:tcPr>
            <w:tcW w:w="4635" w:type="dxa"/>
            <w:vAlign w:val="center"/>
          </w:tcPr>
          <w:p w14:paraId="6C014BAB" w14:textId="52B16358" w:rsidR="000543AC" w:rsidRDefault="000543AC" w:rsidP="000543AC">
            <w:pPr>
              <w:rPr>
                <w:w w:val="109"/>
                <w:sz w:val="24"/>
                <w:szCs w:val="24"/>
                <w:lang w:val="es-CR"/>
              </w:rPr>
            </w:pPr>
            <w:r w:rsidRPr="000543AC">
              <w:rPr>
                <w:rFonts w:ascii="Aptos Narrow" w:hAnsi="Aptos Narrow"/>
                <w:color w:val="000000"/>
                <w:sz w:val="22"/>
                <w:szCs w:val="22"/>
                <w:lang w:val="es-CR"/>
              </w:rPr>
              <w:t xml:space="preserve">Actualiza los datos de un cliente existente en la tabla </w:t>
            </w:r>
            <w:r w:rsidRPr="000543AC">
              <w:rPr>
                <w:rFonts w:ascii="Arial Unicode MS" w:hAnsi="Arial Unicode MS"/>
                <w:color w:val="000000"/>
                <w:lang w:val="es-CR"/>
              </w:rPr>
              <w:t>CLIENTES</w:t>
            </w:r>
            <w:r w:rsidRPr="000543AC">
              <w:rPr>
                <w:rFonts w:ascii="Aptos Narrow" w:hAnsi="Aptos Narrow"/>
                <w:color w:val="000000"/>
                <w:sz w:val="22"/>
                <w:szCs w:val="22"/>
                <w:lang w:val="es-CR"/>
              </w:rPr>
              <w:t xml:space="preserve"> y muestra un mensaje de confirmación.</w:t>
            </w:r>
          </w:p>
        </w:tc>
      </w:tr>
      <w:tr w:rsidR="00B74F7B" w14:paraId="5D637DC2" w14:textId="77777777" w:rsidTr="009066AD">
        <w:tc>
          <w:tcPr>
            <w:tcW w:w="4635" w:type="dxa"/>
            <w:vAlign w:val="center"/>
          </w:tcPr>
          <w:p w14:paraId="77CD30A2" w14:textId="4DCF5317" w:rsidR="00B74F7B" w:rsidRDefault="00B74F7B" w:rsidP="00B74F7B">
            <w:pPr>
              <w:rPr>
                <w:w w:val="109"/>
                <w:sz w:val="24"/>
                <w:szCs w:val="24"/>
                <w:lang w:val="es-CR"/>
              </w:rPr>
            </w:pPr>
            <w:proofErr w:type="spellStart"/>
            <w:r>
              <w:rPr>
                <w:rFonts w:ascii="Aptos Narrow" w:hAnsi="Aptos Narrow"/>
                <w:b/>
                <w:bCs/>
                <w:color w:val="000000"/>
                <w:sz w:val="22"/>
                <w:szCs w:val="22"/>
              </w:rPr>
              <w:t>Objeto</w:t>
            </w:r>
            <w:proofErr w:type="spellEnd"/>
          </w:p>
        </w:tc>
        <w:tc>
          <w:tcPr>
            <w:tcW w:w="4635" w:type="dxa"/>
            <w:vAlign w:val="center"/>
          </w:tcPr>
          <w:p w14:paraId="15CFBBC7" w14:textId="47B49BE5" w:rsidR="00B74F7B" w:rsidRDefault="00EA6EB5" w:rsidP="00B74F7B">
            <w:pPr>
              <w:rPr>
                <w:w w:val="109"/>
                <w:sz w:val="24"/>
                <w:szCs w:val="24"/>
                <w:lang w:val="es-CR"/>
              </w:rPr>
            </w:pPr>
            <w:r w:rsidRPr="00EA6EB5">
              <w:rPr>
                <w:rFonts w:ascii="Arial Unicode MS" w:hAnsi="Arial Unicode MS"/>
                <w:b/>
                <w:bCs/>
                <w:color w:val="000000"/>
              </w:rPr>
              <w:t xml:space="preserve">PROCEDURE </w:t>
            </w:r>
            <w:r w:rsidR="00B74F7B">
              <w:rPr>
                <w:rFonts w:ascii="Arial Unicode MS" w:hAnsi="Arial Unicode MS"/>
                <w:b/>
                <w:bCs/>
                <w:color w:val="000000"/>
              </w:rPr>
              <w:t>ELIMINAR_CLIENTE</w:t>
            </w:r>
          </w:p>
        </w:tc>
      </w:tr>
      <w:tr w:rsidR="00B74F7B" w14:paraId="627D03C7" w14:textId="77777777" w:rsidTr="009066AD">
        <w:tc>
          <w:tcPr>
            <w:tcW w:w="4635" w:type="dxa"/>
            <w:vAlign w:val="center"/>
          </w:tcPr>
          <w:p w14:paraId="4CDC6BB8" w14:textId="7284BDBE" w:rsidR="00B74F7B" w:rsidRDefault="00B74F7B" w:rsidP="00B74F7B">
            <w:pPr>
              <w:rPr>
                <w:w w:val="109"/>
                <w:sz w:val="24"/>
                <w:szCs w:val="24"/>
                <w:lang w:val="es-CR"/>
              </w:rPr>
            </w:pPr>
            <w:r>
              <w:rPr>
                <w:rFonts w:ascii="Aptos Narrow" w:hAnsi="Aptos Narrow"/>
                <w:b/>
                <w:bCs/>
                <w:color w:val="000000"/>
                <w:sz w:val="22"/>
                <w:szCs w:val="22"/>
              </w:rPr>
              <w:t>Entradas</w:t>
            </w:r>
          </w:p>
        </w:tc>
        <w:tc>
          <w:tcPr>
            <w:tcW w:w="4635" w:type="dxa"/>
            <w:vAlign w:val="center"/>
          </w:tcPr>
          <w:p w14:paraId="3F1D4F6E" w14:textId="697027EB" w:rsidR="00B74F7B" w:rsidRDefault="00B74F7B" w:rsidP="00B74F7B">
            <w:pPr>
              <w:rPr>
                <w:w w:val="109"/>
                <w:sz w:val="24"/>
                <w:szCs w:val="24"/>
                <w:lang w:val="es-CR"/>
              </w:rPr>
            </w:pPr>
            <w:proofErr w:type="spellStart"/>
            <w:r>
              <w:rPr>
                <w:rFonts w:ascii="Aptos Narrow" w:hAnsi="Aptos Narrow"/>
                <w:b/>
                <w:bCs/>
                <w:color w:val="000000"/>
                <w:sz w:val="22"/>
                <w:szCs w:val="22"/>
              </w:rPr>
              <w:t>Descripción</w:t>
            </w:r>
            <w:proofErr w:type="spellEnd"/>
          </w:p>
        </w:tc>
      </w:tr>
      <w:tr w:rsidR="00B74F7B" w:rsidRPr="00C2586C" w14:paraId="717C922A" w14:textId="77777777" w:rsidTr="009066AD">
        <w:tc>
          <w:tcPr>
            <w:tcW w:w="4635" w:type="dxa"/>
            <w:vAlign w:val="center"/>
          </w:tcPr>
          <w:p w14:paraId="7106DACF" w14:textId="0EB852FE" w:rsidR="00B74F7B" w:rsidRDefault="00B74F7B" w:rsidP="00B74F7B">
            <w:pPr>
              <w:rPr>
                <w:w w:val="109"/>
                <w:sz w:val="24"/>
                <w:szCs w:val="24"/>
                <w:lang w:val="es-CR"/>
              </w:rPr>
            </w:pPr>
            <w:r>
              <w:rPr>
                <w:rFonts w:ascii="Arial Unicode MS" w:hAnsi="Arial Unicode MS"/>
                <w:color w:val="000000"/>
              </w:rPr>
              <w:lastRenderedPageBreak/>
              <w:t>CEDULA_IN</w:t>
            </w:r>
          </w:p>
        </w:tc>
        <w:tc>
          <w:tcPr>
            <w:tcW w:w="4635" w:type="dxa"/>
            <w:vAlign w:val="center"/>
          </w:tcPr>
          <w:p w14:paraId="2F051828" w14:textId="1A24A1A9" w:rsidR="00B74F7B" w:rsidRDefault="00B74F7B" w:rsidP="00B74F7B">
            <w:pPr>
              <w:rPr>
                <w:w w:val="109"/>
                <w:sz w:val="24"/>
                <w:szCs w:val="24"/>
                <w:lang w:val="es-CR"/>
              </w:rPr>
            </w:pPr>
            <w:r w:rsidRPr="00B74F7B">
              <w:rPr>
                <w:rFonts w:ascii="Aptos Narrow" w:hAnsi="Aptos Narrow"/>
                <w:color w:val="000000"/>
                <w:sz w:val="22"/>
                <w:szCs w:val="22"/>
                <w:lang w:val="es-CR"/>
              </w:rPr>
              <w:t xml:space="preserve"> (VARCHAR2)</w:t>
            </w:r>
          </w:p>
        </w:tc>
      </w:tr>
      <w:tr w:rsidR="00B74F7B" w:rsidRPr="00C25C8D" w14:paraId="1FE08A11" w14:textId="77777777" w:rsidTr="009066AD">
        <w:tc>
          <w:tcPr>
            <w:tcW w:w="4635" w:type="dxa"/>
            <w:vAlign w:val="center"/>
          </w:tcPr>
          <w:p w14:paraId="53005B14" w14:textId="56D77008" w:rsidR="00B74F7B" w:rsidRDefault="00B74F7B" w:rsidP="00B74F7B">
            <w:pPr>
              <w:rPr>
                <w:w w:val="109"/>
                <w:sz w:val="24"/>
                <w:szCs w:val="24"/>
                <w:lang w:val="es-CR"/>
              </w:rPr>
            </w:pPr>
            <w:proofErr w:type="spellStart"/>
            <w:r>
              <w:rPr>
                <w:rFonts w:ascii="Aptos Narrow" w:hAnsi="Aptos Narrow"/>
                <w:b/>
                <w:bCs/>
                <w:color w:val="000000"/>
                <w:sz w:val="22"/>
                <w:szCs w:val="22"/>
              </w:rPr>
              <w:t>Salidas</w:t>
            </w:r>
            <w:proofErr w:type="spellEnd"/>
          </w:p>
        </w:tc>
        <w:tc>
          <w:tcPr>
            <w:tcW w:w="4635" w:type="dxa"/>
            <w:vAlign w:val="center"/>
          </w:tcPr>
          <w:p w14:paraId="4FB2F7FD" w14:textId="21F1D64C" w:rsidR="00B74F7B" w:rsidRDefault="00B74F7B" w:rsidP="00B74F7B">
            <w:pPr>
              <w:rPr>
                <w:w w:val="109"/>
                <w:sz w:val="24"/>
                <w:szCs w:val="24"/>
                <w:lang w:val="es-CR"/>
              </w:rPr>
            </w:pPr>
            <w:r w:rsidRPr="00B74F7B">
              <w:rPr>
                <w:rFonts w:ascii="Aptos Narrow" w:hAnsi="Aptos Narrow"/>
                <w:color w:val="000000"/>
                <w:sz w:val="22"/>
                <w:szCs w:val="22"/>
                <w:lang w:val="es-CR"/>
              </w:rPr>
              <w:t>Confirmación de eliminación (</w:t>
            </w:r>
            <w:r w:rsidRPr="00B74F7B">
              <w:rPr>
                <w:rFonts w:ascii="Arial Unicode MS" w:hAnsi="Arial Unicode MS"/>
                <w:color w:val="000000"/>
                <w:lang w:val="es-CR"/>
              </w:rPr>
              <w:t>Cliente eliminado correctamente</w:t>
            </w:r>
            <w:r w:rsidRPr="00B74F7B">
              <w:rPr>
                <w:rFonts w:ascii="Aptos Narrow" w:hAnsi="Aptos Narrow"/>
                <w:color w:val="000000"/>
                <w:sz w:val="22"/>
                <w:szCs w:val="22"/>
                <w:lang w:val="es-CR"/>
              </w:rPr>
              <w:t>).</w:t>
            </w:r>
          </w:p>
        </w:tc>
      </w:tr>
      <w:tr w:rsidR="00B74F7B" w:rsidRPr="00C25C8D" w14:paraId="42D903F8" w14:textId="77777777" w:rsidTr="009066AD">
        <w:tc>
          <w:tcPr>
            <w:tcW w:w="4635" w:type="dxa"/>
            <w:vAlign w:val="center"/>
          </w:tcPr>
          <w:p w14:paraId="041D69E6" w14:textId="55B6F0F5" w:rsidR="00B74F7B" w:rsidRDefault="00B74F7B" w:rsidP="00B74F7B">
            <w:pPr>
              <w:rPr>
                <w:w w:val="109"/>
                <w:sz w:val="24"/>
                <w:szCs w:val="24"/>
                <w:lang w:val="es-CR"/>
              </w:rPr>
            </w:pPr>
            <w:proofErr w:type="spellStart"/>
            <w:r>
              <w:rPr>
                <w:rFonts w:ascii="Aptos Narrow" w:hAnsi="Aptos Narrow"/>
                <w:b/>
                <w:bCs/>
                <w:color w:val="000000"/>
                <w:sz w:val="22"/>
                <w:szCs w:val="22"/>
              </w:rPr>
              <w:t>Función</w:t>
            </w:r>
            <w:proofErr w:type="spellEnd"/>
          </w:p>
        </w:tc>
        <w:tc>
          <w:tcPr>
            <w:tcW w:w="4635" w:type="dxa"/>
            <w:vAlign w:val="center"/>
          </w:tcPr>
          <w:p w14:paraId="7774471C" w14:textId="6646CE8E" w:rsidR="00B74F7B" w:rsidRDefault="00B74F7B" w:rsidP="00B74F7B">
            <w:pPr>
              <w:rPr>
                <w:w w:val="109"/>
                <w:sz w:val="24"/>
                <w:szCs w:val="24"/>
                <w:lang w:val="es-CR"/>
              </w:rPr>
            </w:pPr>
            <w:r w:rsidRPr="00B74F7B">
              <w:rPr>
                <w:rFonts w:ascii="Aptos Narrow" w:hAnsi="Aptos Narrow"/>
                <w:color w:val="000000"/>
                <w:sz w:val="22"/>
                <w:szCs w:val="22"/>
                <w:lang w:val="es-CR"/>
              </w:rPr>
              <w:t xml:space="preserve">Elimina un cliente de la tabla </w:t>
            </w:r>
            <w:r w:rsidRPr="00B74F7B">
              <w:rPr>
                <w:rFonts w:ascii="Arial Unicode MS" w:hAnsi="Arial Unicode MS"/>
                <w:color w:val="000000"/>
                <w:lang w:val="es-CR"/>
              </w:rPr>
              <w:t>CLIENTES</w:t>
            </w:r>
            <w:r w:rsidRPr="00B74F7B">
              <w:rPr>
                <w:rFonts w:ascii="Aptos Narrow" w:hAnsi="Aptos Narrow"/>
                <w:color w:val="000000"/>
                <w:sz w:val="22"/>
                <w:szCs w:val="22"/>
                <w:lang w:val="es-CR"/>
              </w:rPr>
              <w:t xml:space="preserve"> basándose en la cédula proporcionada.</w:t>
            </w:r>
          </w:p>
        </w:tc>
      </w:tr>
    </w:tbl>
    <w:p w14:paraId="7F7B5620" w14:textId="702C61B2" w:rsidR="00C156A6" w:rsidRDefault="00EA6EB5" w:rsidP="00C156A6">
      <w:pPr>
        <w:rPr>
          <w:w w:val="109"/>
          <w:sz w:val="24"/>
          <w:szCs w:val="24"/>
          <w:lang w:val="es-CR"/>
        </w:rPr>
      </w:pPr>
      <w:r>
        <w:rPr>
          <w:w w:val="109"/>
          <w:sz w:val="24"/>
          <w:szCs w:val="24"/>
          <w:lang w:val="es-CR"/>
        </w:rPr>
        <w:tab/>
      </w:r>
    </w:p>
    <w:tbl>
      <w:tblPr>
        <w:tblStyle w:val="TableGrid"/>
        <w:tblW w:w="0" w:type="auto"/>
        <w:tblLook w:val="04A0" w:firstRow="1" w:lastRow="0" w:firstColumn="1" w:lastColumn="0" w:noHBand="0" w:noVBand="1"/>
      </w:tblPr>
      <w:tblGrid>
        <w:gridCol w:w="4635"/>
        <w:gridCol w:w="4635"/>
      </w:tblGrid>
      <w:tr w:rsidR="00EA6EB5" w14:paraId="47C5A072" w14:textId="77777777" w:rsidTr="00934F2E">
        <w:tc>
          <w:tcPr>
            <w:tcW w:w="4635" w:type="dxa"/>
            <w:vAlign w:val="center"/>
          </w:tcPr>
          <w:p w14:paraId="4517C307" w14:textId="6A424A25" w:rsidR="00EA6EB5" w:rsidRDefault="00EA6EB5" w:rsidP="00EA6EB5">
            <w:pPr>
              <w:rPr>
                <w:w w:val="109"/>
                <w:sz w:val="24"/>
                <w:szCs w:val="24"/>
                <w:lang w:val="es-CR"/>
              </w:rPr>
            </w:pPr>
            <w:proofErr w:type="spellStart"/>
            <w:r>
              <w:rPr>
                <w:rFonts w:ascii="Aptos Narrow" w:hAnsi="Aptos Narrow"/>
                <w:b/>
                <w:bCs/>
                <w:color w:val="000000"/>
                <w:sz w:val="22"/>
                <w:szCs w:val="22"/>
              </w:rPr>
              <w:t>Objeto</w:t>
            </w:r>
            <w:proofErr w:type="spellEnd"/>
          </w:p>
        </w:tc>
        <w:tc>
          <w:tcPr>
            <w:tcW w:w="4635" w:type="dxa"/>
            <w:vAlign w:val="center"/>
          </w:tcPr>
          <w:p w14:paraId="3BA1C314" w14:textId="00E1B27A" w:rsidR="00EA6EB5" w:rsidRDefault="000543AC" w:rsidP="00EA6EB5">
            <w:pPr>
              <w:rPr>
                <w:w w:val="109"/>
                <w:sz w:val="24"/>
                <w:szCs w:val="24"/>
                <w:lang w:val="es-CR"/>
              </w:rPr>
            </w:pPr>
            <w:r>
              <w:rPr>
                <w:rFonts w:ascii="Arial Unicode MS" w:hAnsi="Arial Unicode MS"/>
                <w:b/>
                <w:bCs/>
                <w:color w:val="000000"/>
              </w:rPr>
              <w:t xml:space="preserve">TABLE </w:t>
            </w:r>
            <w:r w:rsidR="00EA6EB5">
              <w:rPr>
                <w:rFonts w:ascii="Arial Unicode MS" w:hAnsi="Arial Unicode MS"/>
                <w:b/>
                <w:bCs/>
                <w:color w:val="000000"/>
              </w:rPr>
              <w:t>PROVEEDORES</w:t>
            </w:r>
          </w:p>
        </w:tc>
      </w:tr>
      <w:tr w:rsidR="00EA6EB5" w14:paraId="679249BF" w14:textId="77777777" w:rsidTr="00934F2E">
        <w:tc>
          <w:tcPr>
            <w:tcW w:w="4635" w:type="dxa"/>
            <w:vAlign w:val="center"/>
          </w:tcPr>
          <w:p w14:paraId="03A90883" w14:textId="45045231" w:rsidR="00EA6EB5" w:rsidRDefault="00EA6EB5" w:rsidP="00EA6EB5">
            <w:pPr>
              <w:rPr>
                <w:w w:val="109"/>
                <w:sz w:val="24"/>
                <w:szCs w:val="24"/>
                <w:lang w:val="es-CR"/>
              </w:rPr>
            </w:pPr>
            <w:r>
              <w:rPr>
                <w:rFonts w:ascii="Aptos Narrow" w:hAnsi="Aptos Narrow"/>
                <w:b/>
                <w:bCs/>
                <w:color w:val="000000"/>
                <w:sz w:val="22"/>
                <w:szCs w:val="22"/>
              </w:rPr>
              <w:t>Entradas</w:t>
            </w:r>
          </w:p>
        </w:tc>
        <w:tc>
          <w:tcPr>
            <w:tcW w:w="4635" w:type="dxa"/>
            <w:vAlign w:val="center"/>
          </w:tcPr>
          <w:p w14:paraId="06B84DEE" w14:textId="51D205E7" w:rsidR="00EA6EB5" w:rsidRDefault="00EA6EB5" w:rsidP="00EA6EB5">
            <w:pPr>
              <w:rPr>
                <w:w w:val="109"/>
                <w:sz w:val="24"/>
                <w:szCs w:val="24"/>
                <w:lang w:val="es-CR"/>
              </w:rPr>
            </w:pPr>
            <w:proofErr w:type="spellStart"/>
            <w:r>
              <w:rPr>
                <w:rFonts w:ascii="Aptos Narrow" w:hAnsi="Aptos Narrow"/>
                <w:b/>
                <w:bCs/>
                <w:color w:val="000000"/>
                <w:sz w:val="22"/>
                <w:szCs w:val="22"/>
              </w:rPr>
              <w:t>Descripción</w:t>
            </w:r>
            <w:proofErr w:type="spellEnd"/>
          </w:p>
        </w:tc>
      </w:tr>
      <w:tr w:rsidR="00EA6EB5" w14:paraId="534D4AAD" w14:textId="77777777" w:rsidTr="00934F2E">
        <w:tc>
          <w:tcPr>
            <w:tcW w:w="4635" w:type="dxa"/>
            <w:vAlign w:val="center"/>
          </w:tcPr>
          <w:p w14:paraId="72241D9E" w14:textId="01396289" w:rsidR="00EA6EB5" w:rsidRDefault="00EA6EB5" w:rsidP="00EA6EB5">
            <w:pPr>
              <w:rPr>
                <w:w w:val="109"/>
                <w:sz w:val="24"/>
                <w:szCs w:val="24"/>
                <w:lang w:val="es-CR"/>
              </w:rPr>
            </w:pPr>
            <w:r>
              <w:rPr>
                <w:rFonts w:ascii="Arial Unicode MS" w:hAnsi="Arial Unicode MS"/>
                <w:color w:val="000000"/>
              </w:rPr>
              <w:t>CEDULA</w:t>
            </w:r>
          </w:p>
        </w:tc>
        <w:tc>
          <w:tcPr>
            <w:tcW w:w="4635" w:type="dxa"/>
            <w:vAlign w:val="center"/>
          </w:tcPr>
          <w:p w14:paraId="6E91328D" w14:textId="1185DFAA" w:rsidR="00EA6EB5" w:rsidRDefault="00EA6EB5" w:rsidP="00EA6EB5">
            <w:pPr>
              <w:rPr>
                <w:w w:val="109"/>
                <w:sz w:val="24"/>
                <w:szCs w:val="24"/>
                <w:lang w:val="es-CR"/>
              </w:rPr>
            </w:pPr>
            <w:r>
              <w:rPr>
                <w:rFonts w:ascii="Arial Unicode MS" w:hAnsi="Arial Unicode MS"/>
                <w:color w:val="000000"/>
              </w:rPr>
              <w:t>VARCHAR2(9)</w:t>
            </w:r>
            <w:r>
              <w:rPr>
                <w:rFonts w:ascii="Aptos Narrow" w:hAnsi="Aptos Narrow"/>
                <w:color w:val="000000"/>
                <w:sz w:val="22"/>
                <w:szCs w:val="22"/>
              </w:rPr>
              <w:t xml:space="preserve"> NOT NULL (PK)</w:t>
            </w:r>
          </w:p>
        </w:tc>
      </w:tr>
      <w:tr w:rsidR="00EA6EB5" w14:paraId="6DBF2497" w14:textId="77777777" w:rsidTr="00934F2E">
        <w:tc>
          <w:tcPr>
            <w:tcW w:w="4635" w:type="dxa"/>
            <w:vAlign w:val="center"/>
          </w:tcPr>
          <w:p w14:paraId="5736A7A3" w14:textId="57E23195" w:rsidR="00EA6EB5" w:rsidRDefault="00EA6EB5" w:rsidP="00EA6EB5">
            <w:pPr>
              <w:rPr>
                <w:w w:val="109"/>
                <w:sz w:val="24"/>
                <w:szCs w:val="24"/>
                <w:lang w:val="es-CR"/>
              </w:rPr>
            </w:pPr>
            <w:r>
              <w:rPr>
                <w:rFonts w:ascii="Arial Unicode MS" w:hAnsi="Arial Unicode MS"/>
                <w:color w:val="000000"/>
              </w:rPr>
              <w:t>NOMBRE</w:t>
            </w:r>
          </w:p>
        </w:tc>
        <w:tc>
          <w:tcPr>
            <w:tcW w:w="4635" w:type="dxa"/>
            <w:vAlign w:val="center"/>
          </w:tcPr>
          <w:p w14:paraId="66C9FB6B" w14:textId="1B9508A5" w:rsidR="00EA6EB5" w:rsidRDefault="00EA6EB5" w:rsidP="00EA6EB5">
            <w:pPr>
              <w:rPr>
                <w:w w:val="109"/>
                <w:sz w:val="24"/>
                <w:szCs w:val="24"/>
                <w:lang w:val="es-CR"/>
              </w:rPr>
            </w:pPr>
            <w:r>
              <w:rPr>
                <w:rFonts w:ascii="Arial Unicode MS" w:hAnsi="Arial Unicode MS"/>
                <w:color w:val="000000"/>
              </w:rPr>
              <w:t>VARCHAR2(30)</w:t>
            </w:r>
          </w:p>
        </w:tc>
      </w:tr>
      <w:tr w:rsidR="00EA6EB5" w14:paraId="20E576FF" w14:textId="77777777" w:rsidTr="00934F2E">
        <w:tc>
          <w:tcPr>
            <w:tcW w:w="4635" w:type="dxa"/>
            <w:vAlign w:val="center"/>
          </w:tcPr>
          <w:p w14:paraId="58EBA433" w14:textId="3F796620" w:rsidR="00EA6EB5" w:rsidRDefault="00EA6EB5" w:rsidP="00EA6EB5">
            <w:pPr>
              <w:rPr>
                <w:w w:val="109"/>
                <w:sz w:val="24"/>
                <w:szCs w:val="24"/>
                <w:lang w:val="es-CR"/>
              </w:rPr>
            </w:pPr>
            <w:r>
              <w:rPr>
                <w:rFonts w:ascii="Arial Unicode MS" w:hAnsi="Arial Unicode MS"/>
                <w:color w:val="000000"/>
              </w:rPr>
              <w:t>TIPO</w:t>
            </w:r>
          </w:p>
        </w:tc>
        <w:tc>
          <w:tcPr>
            <w:tcW w:w="4635" w:type="dxa"/>
            <w:vAlign w:val="center"/>
          </w:tcPr>
          <w:p w14:paraId="63070F5E" w14:textId="2F4FBEB4" w:rsidR="00EA6EB5" w:rsidRDefault="00EA6EB5" w:rsidP="00EA6EB5">
            <w:pPr>
              <w:rPr>
                <w:w w:val="109"/>
                <w:sz w:val="24"/>
                <w:szCs w:val="24"/>
                <w:lang w:val="es-CR"/>
              </w:rPr>
            </w:pPr>
            <w:r>
              <w:rPr>
                <w:rFonts w:ascii="Arial Unicode MS" w:hAnsi="Arial Unicode MS"/>
                <w:color w:val="000000"/>
              </w:rPr>
              <w:t>VARCHAR2(20)</w:t>
            </w:r>
          </w:p>
        </w:tc>
      </w:tr>
      <w:tr w:rsidR="00EA6EB5" w14:paraId="131C78AF" w14:textId="77777777" w:rsidTr="00934F2E">
        <w:tc>
          <w:tcPr>
            <w:tcW w:w="4635" w:type="dxa"/>
            <w:vAlign w:val="center"/>
          </w:tcPr>
          <w:p w14:paraId="1E12D30E" w14:textId="2153DA81" w:rsidR="00EA6EB5" w:rsidRDefault="00EA6EB5" w:rsidP="00EA6EB5">
            <w:pPr>
              <w:rPr>
                <w:w w:val="109"/>
                <w:sz w:val="24"/>
                <w:szCs w:val="24"/>
                <w:lang w:val="es-CR"/>
              </w:rPr>
            </w:pPr>
            <w:r>
              <w:rPr>
                <w:rFonts w:ascii="Arial Unicode MS" w:hAnsi="Arial Unicode MS"/>
                <w:color w:val="000000"/>
              </w:rPr>
              <w:t>TELEFONO</w:t>
            </w:r>
          </w:p>
        </w:tc>
        <w:tc>
          <w:tcPr>
            <w:tcW w:w="4635" w:type="dxa"/>
            <w:vAlign w:val="center"/>
          </w:tcPr>
          <w:p w14:paraId="53377F53" w14:textId="28F25BE9" w:rsidR="00EA6EB5" w:rsidRDefault="00EA6EB5" w:rsidP="00EA6EB5">
            <w:pPr>
              <w:rPr>
                <w:w w:val="109"/>
                <w:sz w:val="24"/>
                <w:szCs w:val="24"/>
                <w:lang w:val="es-CR"/>
              </w:rPr>
            </w:pPr>
            <w:r>
              <w:rPr>
                <w:rFonts w:ascii="Arial Unicode MS" w:hAnsi="Arial Unicode MS"/>
                <w:color w:val="000000"/>
              </w:rPr>
              <w:t>VARCHAR2(11)</w:t>
            </w:r>
          </w:p>
        </w:tc>
      </w:tr>
      <w:tr w:rsidR="00EA6EB5" w14:paraId="2ABCAC32" w14:textId="77777777" w:rsidTr="00934F2E">
        <w:tc>
          <w:tcPr>
            <w:tcW w:w="4635" w:type="dxa"/>
            <w:vAlign w:val="center"/>
          </w:tcPr>
          <w:p w14:paraId="464E89C5" w14:textId="74BCB356" w:rsidR="00EA6EB5" w:rsidRDefault="00EA6EB5" w:rsidP="00EA6EB5">
            <w:pPr>
              <w:rPr>
                <w:w w:val="109"/>
                <w:sz w:val="24"/>
                <w:szCs w:val="24"/>
                <w:lang w:val="es-CR"/>
              </w:rPr>
            </w:pPr>
            <w:r>
              <w:rPr>
                <w:rFonts w:ascii="Arial Unicode MS" w:hAnsi="Arial Unicode MS"/>
                <w:color w:val="000000"/>
              </w:rPr>
              <w:t>DIRECCION</w:t>
            </w:r>
          </w:p>
        </w:tc>
        <w:tc>
          <w:tcPr>
            <w:tcW w:w="4635" w:type="dxa"/>
            <w:vAlign w:val="center"/>
          </w:tcPr>
          <w:p w14:paraId="4E082D3F" w14:textId="0638E534" w:rsidR="00EA6EB5" w:rsidRDefault="00EA6EB5" w:rsidP="00EA6EB5">
            <w:pPr>
              <w:rPr>
                <w:w w:val="109"/>
                <w:sz w:val="24"/>
                <w:szCs w:val="24"/>
                <w:lang w:val="es-CR"/>
              </w:rPr>
            </w:pPr>
            <w:r>
              <w:rPr>
                <w:rFonts w:ascii="Arial Unicode MS" w:hAnsi="Arial Unicode MS"/>
                <w:color w:val="000000"/>
              </w:rPr>
              <w:t>VARCHAR2(100)</w:t>
            </w:r>
          </w:p>
        </w:tc>
      </w:tr>
      <w:tr w:rsidR="00EA6EB5" w14:paraId="2AC32526" w14:textId="77777777" w:rsidTr="00934F2E">
        <w:tc>
          <w:tcPr>
            <w:tcW w:w="4635" w:type="dxa"/>
            <w:vAlign w:val="center"/>
          </w:tcPr>
          <w:p w14:paraId="2326B9A1" w14:textId="4FBDB237" w:rsidR="00EA6EB5" w:rsidRDefault="00EA6EB5" w:rsidP="00EA6EB5">
            <w:pPr>
              <w:rPr>
                <w:w w:val="109"/>
                <w:sz w:val="24"/>
                <w:szCs w:val="24"/>
                <w:lang w:val="es-CR"/>
              </w:rPr>
            </w:pPr>
            <w:r>
              <w:rPr>
                <w:rFonts w:ascii="Arial Unicode MS" w:hAnsi="Arial Unicode MS"/>
                <w:color w:val="000000"/>
              </w:rPr>
              <w:t>CORREO</w:t>
            </w:r>
          </w:p>
        </w:tc>
        <w:tc>
          <w:tcPr>
            <w:tcW w:w="4635" w:type="dxa"/>
            <w:vAlign w:val="center"/>
          </w:tcPr>
          <w:p w14:paraId="1FAC298F" w14:textId="3B6AB5E8" w:rsidR="00EA6EB5" w:rsidRDefault="00EA6EB5" w:rsidP="00EA6EB5">
            <w:pPr>
              <w:rPr>
                <w:w w:val="109"/>
                <w:sz w:val="24"/>
                <w:szCs w:val="24"/>
                <w:lang w:val="es-CR"/>
              </w:rPr>
            </w:pPr>
            <w:r>
              <w:rPr>
                <w:rFonts w:ascii="Arial Unicode MS" w:hAnsi="Arial Unicode MS"/>
                <w:color w:val="000000"/>
              </w:rPr>
              <w:t>VARCHAR2(30)</w:t>
            </w:r>
          </w:p>
        </w:tc>
      </w:tr>
      <w:tr w:rsidR="00EA6EB5" w14:paraId="376A30B5" w14:textId="77777777" w:rsidTr="00934F2E">
        <w:tc>
          <w:tcPr>
            <w:tcW w:w="4635" w:type="dxa"/>
            <w:vAlign w:val="center"/>
          </w:tcPr>
          <w:p w14:paraId="741EEA39" w14:textId="07D15B87" w:rsidR="00EA6EB5" w:rsidRDefault="00EA6EB5" w:rsidP="00EA6EB5">
            <w:pPr>
              <w:rPr>
                <w:w w:val="109"/>
                <w:sz w:val="24"/>
                <w:szCs w:val="24"/>
                <w:lang w:val="es-CR"/>
              </w:rPr>
            </w:pPr>
            <w:r>
              <w:rPr>
                <w:rFonts w:ascii="Arial Unicode MS" w:hAnsi="Arial Unicode MS"/>
                <w:color w:val="000000"/>
              </w:rPr>
              <w:t>PRODUCTOS</w:t>
            </w:r>
          </w:p>
        </w:tc>
        <w:tc>
          <w:tcPr>
            <w:tcW w:w="4635" w:type="dxa"/>
            <w:vAlign w:val="center"/>
          </w:tcPr>
          <w:p w14:paraId="610C7ED2" w14:textId="05B10025" w:rsidR="00EA6EB5" w:rsidRDefault="00EA6EB5" w:rsidP="00EA6EB5">
            <w:pPr>
              <w:rPr>
                <w:w w:val="109"/>
                <w:sz w:val="24"/>
                <w:szCs w:val="24"/>
                <w:lang w:val="es-CR"/>
              </w:rPr>
            </w:pPr>
            <w:r>
              <w:rPr>
                <w:rFonts w:ascii="Arial Unicode MS" w:hAnsi="Arial Unicode MS"/>
                <w:color w:val="000000"/>
              </w:rPr>
              <w:t>NUMBER</w:t>
            </w:r>
          </w:p>
        </w:tc>
      </w:tr>
      <w:tr w:rsidR="00EA6EB5" w14:paraId="0D06AAC3" w14:textId="77777777" w:rsidTr="00934F2E">
        <w:tc>
          <w:tcPr>
            <w:tcW w:w="4635" w:type="dxa"/>
            <w:vAlign w:val="center"/>
          </w:tcPr>
          <w:p w14:paraId="77133ED3" w14:textId="725F4476" w:rsidR="00EA6EB5" w:rsidRDefault="00EA6EB5" w:rsidP="00EA6EB5">
            <w:pPr>
              <w:rPr>
                <w:w w:val="109"/>
                <w:sz w:val="24"/>
                <w:szCs w:val="24"/>
                <w:lang w:val="es-CR"/>
              </w:rPr>
            </w:pPr>
            <w:proofErr w:type="spellStart"/>
            <w:r>
              <w:rPr>
                <w:rFonts w:ascii="Aptos Narrow" w:hAnsi="Aptos Narrow"/>
                <w:b/>
                <w:bCs/>
                <w:color w:val="000000"/>
                <w:sz w:val="22"/>
                <w:szCs w:val="22"/>
              </w:rPr>
              <w:t>Salidas</w:t>
            </w:r>
            <w:proofErr w:type="spellEnd"/>
          </w:p>
        </w:tc>
        <w:tc>
          <w:tcPr>
            <w:tcW w:w="4635" w:type="dxa"/>
            <w:vAlign w:val="center"/>
          </w:tcPr>
          <w:p w14:paraId="385E198B" w14:textId="4BD24579" w:rsidR="00EA6EB5" w:rsidRDefault="00EA6EB5" w:rsidP="00EA6EB5">
            <w:pPr>
              <w:rPr>
                <w:w w:val="109"/>
                <w:sz w:val="24"/>
                <w:szCs w:val="24"/>
                <w:lang w:val="es-CR"/>
              </w:rPr>
            </w:pPr>
            <w:proofErr w:type="spellStart"/>
            <w:r>
              <w:rPr>
                <w:rFonts w:ascii="Aptos Narrow" w:hAnsi="Aptos Narrow"/>
                <w:color w:val="000000"/>
                <w:sz w:val="22"/>
                <w:szCs w:val="22"/>
              </w:rPr>
              <w:t>Tabla</w:t>
            </w:r>
            <w:proofErr w:type="spellEnd"/>
            <w:r>
              <w:rPr>
                <w:rFonts w:ascii="Aptos Narrow" w:hAnsi="Aptos Narrow"/>
                <w:color w:val="000000"/>
                <w:sz w:val="22"/>
                <w:szCs w:val="22"/>
              </w:rPr>
              <w:t xml:space="preserve"> </w:t>
            </w:r>
            <w:proofErr w:type="spellStart"/>
            <w:r>
              <w:rPr>
                <w:rFonts w:ascii="Aptos Narrow" w:hAnsi="Aptos Narrow"/>
                <w:color w:val="000000"/>
                <w:sz w:val="22"/>
                <w:szCs w:val="22"/>
              </w:rPr>
              <w:t>creada</w:t>
            </w:r>
            <w:proofErr w:type="spellEnd"/>
          </w:p>
        </w:tc>
      </w:tr>
      <w:tr w:rsidR="00EA6EB5" w:rsidRPr="00C25C8D" w14:paraId="3B803A4F" w14:textId="77777777" w:rsidTr="00934F2E">
        <w:tc>
          <w:tcPr>
            <w:tcW w:w="4635" w:type="dxa"/>
            <w:vAlign w:val="center"/>
          </w:tcPr>
          <w:p w14:paraId="2E0579C6" w14:textId="5CC00E4B" w:rsidR="00EA6EB5" w:rsidRDefault="00EA6EB5" w:rsidP="00EA6EB5">
            <w:pPr>
              <w:rPr>
                <w:w w:val="109"/>
                <w:sz w:val="24"/>
                <w:szCs w:val="24"/>
                <w:lang w:val="es-CR"/>
              </w:rPr>
            </w:pPr>
            <w:proofErr w:type="spellStart"/>
            <w:r>
              <w:rPr>
                <w:rFonts w:ascii="Aptos Narrow" w:hAnsi="Aptos Narrow"/>
                <w:b/>
                <w:bCs/>
                <w:color w:val="000000"/>
                <w:sz w:val="22"/>
                <w:szCs w:val="22"/>
              </w:rPr>
              <w:t>Función</w:t>
            </w:r>
            <w:proofErr w:type="spellEnd"/>
          </w:p>
        </w:tc>
        <w:tc>
          <w:tcPr>
            <w:tcW w:w="4635" w:type="dxa"/>
            <w:vAlign w:val="center"/>
          </w:tcPr>
          <w:p w14:paraId="231D70E1" w14:textId="4EF13D32" w:rsidR="00EA6EB5" w:rsidRDefault="00EA6EB5" w:rsidP="00EA6EB5">
            <w:pPr>
              <w:rPr>
                <w:w w:val="109"/>
                <w:sz w:val="24"/>
                <w:szCs w:val="24"/>
                <w:lang w:val="es-CR"/>
              </w:rPr>
            </w:pPr>
            <w:r w:rsidRPr="00EA6EB5">
              <w:rPr>
                <w:rFonts w:ascii="Aptos Narrow" w:hAnsi="Aptos Narrow"/>
                <w:color w:val="000000"/>
                <w:sz w:val="22"/>
                <w:szCs w:val="22"/>
                <w:lang w:val="es-CR"/>
              </w:rPr>
              <w:t>Almacena la información detallada de los proveedores, incluyendo datos personales, de contacto y productos que proveen.</w:t>
            </w:r>
          </w:p>
        </w:tc>
      </w:tr>
    </w:tbl>
    <w:p w14:paraId="0F7853B6" w14:textId="77777777" w:rsidR="00EA6EB5" w:rsidRDefault="00EA6EB5" w:rsidP="00C156A6">
      <w:pPr>
        <w:rPr>
          <w:w w:val="109"/>
          <w:sz w:val="24"/>
          <w:szCs w:val="24"/>
          <w:lang w:val="es-CR"/>
        </w:rPr>
      </w:pPr>
    </w:p>
    <w:tbl>
      <w:tblPr>
        <w:tblStyle w:val="TableGrid"/>
        <w:tblW w:w="0" w:type="auto"/>
        <w:tblLook w:val="04A0" w:firstRow="1" w:lastRow="0" w:firstColumn="1" w:lastColumn="0" w:noHBand="0" w:noVBand="1"/>
      </w:tblPr>
      <w:tblGrid>
        <w:gridCol w:w="4635"/>
        <w:gridCol w:w="4635"/>
      </w:tblGrid>
      <w:tr w:rsidR="00C25C8D" w14:paraId="35032ECD" w14:textId="77777777" w:rsidTr="00BA5D3C">
        <w:tc>
          <w:tcPr>
            <w:tcW w:w="4635" w:type="dxa"/>
            <w:vAlign w:val="bottom"/>
          </w:tcPr>
          <w:p w14:paraId="3F9BF7C8" w14:textId="19FFB953" w:rsidR="00C25C8D" w:rsidRDefault="00C25C8D" w:rsidP="00C25C8D">
            <w:pPr>
              <w:rPr>
                <w:w w:val="109"/>
                <w:sz w:val="24"/>
                <w:szCs w:val="24"/>
                <w:lang w:val="es-CR"/>
              </w:rPr>
            </w:pPr>
            <w:proofErr w:type="spellStart"/>
            <w:r>
              <w:rPr>
                <w:rFonts w:ascii="Aptos Narrow" w:hAnsi="Aptos Narrow"/>
                <w:b/>
                <w:bCs/>
                <w:color w:val="000000"/>
                <w:sz w:val="22"/>
                <w:szCs w:val="22"/>
              </w:rPr>
              <w:t>Objeto</w:t>
            </w:r>
            <w:proofErr w:type="spellEnd"/>
          </w:p>
        </w:tc>
        <w:tc>
          <w:tcPr>
            <w:tcW w:w="4635" w:type="dxa"/>
            <w:vAlign w:val="bottom"/>
          </w:tcPr>
          <w:p w14:paraId="5D7D8FD1" w14:textId="02756824" w:rsidR="00C25C8D" w:rsidRDefault="00C25C8D" w:rsidP="00C25C8D">
            <w:pPr>
              <w:rPr>
                <w:w w:val="109"/>
                <w:sz w:val="24"/>
                <w:szCs w:val="24"/>
                <w:lang w:val="es-CR"/>
              </w:rPr>
            </w:pPr>
            <w:r>
              <w:rPr>
                <w:rFonts w:ascii="Aptos Narrow" w:hAnsi="Aptos Narrow"/>
                <w:b/>
                <w:bCs/>
                <w:color w:val="000000"/>
                <w:sz w:val="22"/>
                <w:szCs w:val="22"/>
              </w:rPr>
              <w:t>TABLE AUDIT_PROVEEDORES</w:t>
            </w:r>
          </w:p>
        </w:tc>
      </w:tr>
      <w:tr w:rsidR="00C25C8D" w14:paraId="1C9D00D3" w14:textId="77777777" w:rsidTr="00BA5D3C">
        <w:tc>
          <w:tcPr>
            <w:tcW w:w="4635" w:type="dxa"/>
            <w:vAlign w:val="bottom"/>
          </w:tcPr>
          <w:p w14:paraId="56273B33" w14:textId="6D28EF63" w:rsidR="00C25C8D" w:rsidRDefault="00C25C8D" w:rsidP="00C25C8D">
            <w:pPr>
              <w:rPr>
                <w:w w:val="109"/>
                <w:sz w:val="24"/>
                <w:szCs w:val="24"/>
                <w:lang w:val="es-CR"/>
              </w:rPr>
            </w:pPr>
            <w:r>
              <w:rPr>
                <w:rFonts w:ascii="Aptos Narrow" w:hAnsi="Aptos Narrow"/>
                <w:b/>
                <w:bCs/>
                <w:color w:val="000000"/>
                <w:sz w:val="22"/>
                <w:szCs w:val="22"/>
              </w:rPr>
              <w:t>Entradas</w:t>
            </w:r>
          </w:p>
        </w:tc>
        <w:tc>
          <w:tcPr>
            <w:tcW w:w="4635" w:type="dxa"/>
            <w:vAlign w:val="bottom"/>
          </w:tcPr>
          <w:p w14:paraId="3A16ED5E" w14:textId="56749FA7" w:rsidR="00C25C8D" w:rsidRDefault="00C25C8D" w:rsidP="00C25C8D">
            <w:pPr>
              <w:rPr>
                <w:w w:val="109"/>
                <w:sz w:val="24"/>
                <w:szCs w:val="24"/>
                <w:lang w:val="es-CR"/>
              </w:rPr>
            </w:pPr>
            <w:proofErr w:type="spellStart"/>
            <w:r>
              <w:rPr>
                <w:rFonts w:ascii="Aptos Narrow" w:hAnsi="Aptos Narrow"/>
                <w:b/>
                <w:bCs/>
                <w:color w:val="000000"/>
                <w:sz w:val="22"/>
                <w:szCs w:val="22"/>
              </w:rPr>
              <w:t>Descripción</w:t>
            </w:r>
            <w:proofErr w:type="spellEnd"/>
          </w:p>
        </w:tc>
      </w:tr>
      <w:tr w:rsidR="00C25C8D" w:rsidRPr="00C25C8D" w14:paraId="714CEA70" w14:textId="77777777" w:rsidTr="00BA5D3C">
        <w:tc>
          <w:tcPr>
            <w:tcW w:w="4635" w:type="dxa"/>
            <w:vAlign w:val="bottom"/>
          </w:tcPr>
          <w:p w14:paraId="4E3551AE" w14:textId="531DAFCB" w:rsidR="00C25C8D" w:rsidRDefault="00C25C8D" w:rsidP="00C25C8D">
            <w:pPr>
              <w:rPr>
                <w:w w:val="109"/>
                <w:sz w:val="24"/>
                <w:szCs w:val="24"/>
                <w:lang w:val="es-CR"/>
              </w:rPr>
            </w:pPr>
            <w:r>
              <w:rPr>
                <w:rFonts w:ascii="Aptos Narrow" w:hAnsi="Aptos Narrow"/>
                <w:color w:val="000000"/>
                <w:sz w:val="22"/>
                <w:szCs w:val="22"/>
              </w:rPr>
              <w:t>LOG_ID</w:t>
            </w:r>
          </w:p>
        </w:tc>
        <w:tc>
          <w:tcPr>
            <w:tcW w:w="4635" w:type="dxa"/>
            <w:vAlign w:val="bottom"/>
          </w:tcPr>
          <w:p w14:paraId="6E8B4E6F" w14:textId="34EDEEB1" w:rsidR="00C25C8D" w:rsidRPr="00C25C8D" w:rsidRDefault="00C25C8D" w:rsidP="00C25C8D">
            <w:pPr>
              <w:rPr>
                <w:w w:val="109"/>
                <w:sz w:val="24"/>
                <w:szCs w:val="24"/>
              </w:rPr>
            </w:pPr>
            <w:r>
              <w:rPr>
                <w:rFonts w:ascii="Aptos Narrow" w:hAnsi="Aptos Narrow"/>
                <w:color w:val="000000"/>
                <w:sz w:val="22"/>
                <w:szCs w:val="22"/>
              </w:rPr>
              <w:t>INT CONSTRAINT AUDIT_PROVEEDORES_PK PRIMARY KEY</w:t>
            </w:r>
          </w:p>
        </w:tc>
      </w:tr>
      <w:tr w:rsidR="00C25C8D" w14:paraId="5C5AF1E0" w14:textId="77777777" w:rsidTr="00BA5D3C">
        <w:tc>
          <w:tcPr>
            <w:tcW w:w="4635" w:type="dxa"/>
            <w:vAlign w:val="bottom"/>
          </w:tcPr>
          <w:p w14:paraId="2ECABD1B" w14:textId="26EABE04" w:rsidR="00C25C8D" w:rsidRDefault="00C25C8D" w:rsidP="00C25C8D">
            <w:pPr>
              <w:rPr>
                <w:w w:val="109"/>
                <w:sz w:val="24"/>
                <w:szCs w:val="24"/>
                <w:lang w:val="es-CR"/>
              </w:rPr>
            </w:pPr>
            <w:r>
              <w:rPr>
                <w:rFonts w:ascii="Aptos Narrow" w:hAnsi="Aptos Narrow"/>
                <w:color w:val="000000"/>
                <w:sz w:val="22"/>
                <w:szCs w:val="22"/>
              </w:rPr>
              <w:t>CEDULA</w:t>
            </w:r>
          </w:p>
        </w:tc>
        <w:tc>
          <w:tcPr>
            <w:tcW w:w="4635" w:type="dxa"/>
            <w:vAlign w:val="bottom"/>
          </w:tcPr>
          <w:p w14:paraId="32C5765F" w14:textId="16885E65" w:rsidR="00C25C8D" w:rsidRDefault="00C25C8D" w:rsidP="00C25C8D">
            <w:pPr>
              <w:rPr>
                <w:w w:val="109"/>
                <w:sz w:val="24"/>
                <w:szCs w:val="24"/>
                <w:lang w:val="es-CR"/>
              </w:rPr>
            </w:pPr>
            <w:r>
              <w:rPr>
                <w:rFonts w:ascii="Aptos Narrow" w:hAnsi="Aptos Narrow"/>
                <w:color w:val="000000"/>
                <w:sz w:val="22"/>
                <w:szCs w:val="22"/>
              </w:rPr>
              <w:t>VARCHAR2(9)</w:t>
            </w:r>
          </w:p>
        </w:tc>
      </w:tr>
      <w:tr w:rsidR="00C25C8D" w14:paraId="6431FAAA" w14:textId="77777777" w:rsidTr="00BA5D3C">
        <w:tc>
          <w:tcPr>
            <w:tcW w:w="4635" w:type="dxa"/>
            <w:vAlign w:val="bottom"/>
          </w:tcPr>
          <w:p w14:paraId="27FE16A3" w14:textId="089A125A" w:rsidR="00C25C8D" w:rsidRDefault="00C25C8D" w:rsidP="00C25C8D">
            <w:pPr>
              <w:rPr>
                <w:w w:val="109"/>
                <w:sz w:val="24"/>
                <w:szCs w:val="24"/>
                <w:lang w:val="es-CR"/>
              </w:rPr>
            </w:pPr>
            <w:r>
              <w:rPr>
                <w:rFonts w:ascii="Aptos Narrow" w:hAnsi="Aptos Narrow"/>
                <w:color w:val="000000"/>
                <w:sz w:val="22"/>
                <w:szCs w:val="22"/>
              </w:rPr>
              <w:t>NOMBRE</w:t>
            </w:r>
          </w:p>
        </w:tc>
        <w:tc>
          <w:tcPr>
            <w:tcW w:w="4635" w:type="dxa"/>
            <w:vAlign w:val="bottom"/>
          </w:tcPr>
          <w:p w14:paraId="59B73325" w14:textId="19BEA904" w:rsidR="00C25C8D" w:rsidRDefault="00C25C8D" w:rsidP="00C25C8D">
            <w:pPr>
              <w:rPr>
                <w:w w:val="109"/>
                <w:sz w:val="24"/>
                <w:szCs w:val="24"/>
                <w:lang w:val="es-CR"/>
              </w:rPr>
            </w:pPr>
            <w:r>
              <w:rPr>
                <w:rFonts w:ascii="Aptos Narrow" w:hAnsi="Aptos Narrow"/>
                <w:color w:val="000000"/>
                <w:sz w:val="22"/>
                <w:szCs w:val="22"/>
              </w:rPr>
              <w:t>VARCHAR2(30)</w:t>
            </w:r>
          </w:p>
        </w:tc>
      </w:tr>
      <w:tr w:rsidR="00C25C8D" w14:paraId="64534003" w14:textId="77777777" w:rsidTr="00BA5D3C">
        <w:tc>
          <w:tcPr>
            <w:tcW w:w="4635" w:type="dxa"/>
            <w:vAlign w:val="bottom"/>
          </w:tcPr>
          <w:p w14:paraId="6C6A3EFF" w14:textId="4266B946" w:rsidR="00C25C8D" w:rsidRDefault="00C25C8D" w:rsidP="00C25C8D">
            <w:pPr>
              <w:rPr>
                <w:w w:val="109"/>
                <w:sz w:val="24"/>
                <w:szCs w:val="24"/>
                <w:lang w:val="es-CR"/>
              </w:rPr>
            </w:pPr>
            <w:r>
              <w:rPr>
                <w:rFonts w:ascii="Aptos Narrow" w:hAnsi="Aptos Narrow"/>
                <w:color w:val="000000"/>
                <w:sz w:val="22"/>
                <w:szCs w:val="22"/>
              </w:rPr>
              <w:t>TIPO</w:t>
            </w:r>
          </w:p>
        </w:tc>
        <w:tc>
          <w:tcPr>
            <w:tcW w:w="4635" w:type="dxa"/>
            <w:vAlign w:val="bottom"/>
          </w:tcPr>
          <w:p w14:paraId="42FFA46A" w14:textId="79DE7C75" w:rsidR="00C25C8D" w:rsidRDefault="00C25C8D" w:rsidP="00C25C8D">
            <w:pPr>
              <w:rPr>
                <w:w w:val="109"/>
                <w:sz w:val="24"/>
                <w:szCs w:val="24"/>
                <w:lang w:val="es-CR"/>
              </w:rPr>
            </w:pPr>
            <w:r>
              <w:rPr>
                <w:rFonts w:ascii="Aptos Narrow" w:hAnsi="Aptos Narrow"/>
                <w:color w:val="000000"/>
                <w:sz w:val="22"/>
                <w:szCs w:val="22"/>
              </w:rPr>
              <w:t>VARCHAR2(20)</w:t>
            </w:r>
          </w:p>
        </w:tc>
      </w:tr>
      <w:tr w:rsidR="00C25C8D" w14:paraId="78F20922" w14:textId="77777777" w:rsidTr="00BA5D3C">
        <w:tc>
          <w:tcPr>
            <w:tcW w:w="4635" w:type="dxa"/>
            <w:vAlign w:val="bottom"/>
          </w:tcPr>
          <w:p w14:paraId="68CB9432" w14:textId="67598006" w:rsidR="00C25C8D" w:rsidRDefault="00C25C8D" w:rsidP="00C25C8D">
            <w:pPr>
              <w:rPr>
                <w:w w:val="109"/>
                <w:sz w:val="24"/>
                <w:szCs w:val="24"/>
                <w:lang w:val="es-CR"/>
              </w:rPr>
            </w:pPr>
            <w:r>
              <w:rPr>
                <w:rFonts w:ascii="Aptos Narrow" w:hAnsi="Aptos Narrow"/>
                <w:color w:val="000000"/>
                <w:sz w:val="22"/>
                <w:szCs w:val="22"/>
              </w:rPr>
              <w:t>TELEFONO</w:t>
            </w:r>
          </w:p>
        </w:tc>
        <w:tc>
          <w:tcPr>
            <w:tcW w:w="4635" w:type="dxa"/>
            <w:vAlign w:val="bottom"/>
          </w:tcPr>
          <w:p w14:paraId="65012B96" w14:textId="6F915931" w:rsidR="00C25C8D" w:rsidRDefault="00C25C8D" w:rsidP="00C25C8D">
            <w:pPr>
              <w:rPr>
                <w:w w:val="109"/>
                <w:sz w:val="24"/>
                <w:szCs w:val="24"/>
                <w:lang w:val="es-CR"/>
              </w:rPr>
            </w:pPr>
            <w:r>
              <w:rPr>
                <w:rFonts w:ascii="Aptos Narrow" w:hAnsi="Aptos Narrow"/>
                <w:color w:val="000000"/>
                <w:sz w:val="22"/>
                <w:szCs w:val="22"/>
              </w:rPr>
              <w:t>VARCHAR2(11)</w:t>
            </w:r>
          </w:p>
        </w:tc>
      </w:tr>
      <w:tr w:rsidR="00C25C8D" w14:paraId="03D26F37" w14:textId="77777777" w:rsidTr="00BA5D3C">
        <w:tc>
          <w:tcPr>
            <w:tcW w:w="4635" w:type="dxa"/>
            <w:vAlign w:val="bottom"/>
          </w:tcPr>
          <w:p w14:paraId="78554FEA" w14:textId="3617A609" w:rsidR="00C25C8D" w:rsidRDefault="00C25C8D" w:rsidP="00C25C8D">
            <w:pPr>
              <w:rPr>
                <w:w w:val="109"/>
                <w:sz w:val="24"/>
                <w:szCs w:val="24"/>
                <w:lang w:val="es-CR"/>
              </w:rPr>
            </w:pPr>
            <w:r>
              <w:rPr>
                <w:rFonts w:ascii="Aptos Narrow" w:hAnsi="Aptos Narrow"/>
                <w:color w:val="000000"/>
                <w:sz w:val="22"/>
                <w:szCs w:val="22"/>
              </w:rPr>
              <w:t>DIRECCION</w:t>
            </w:r>
          </w:p>
        </w:tc>
        <w:tc>
          <w:tcPr>
            <w:tcW w:w="4635" w:type="dxa"/>
            <w:vAlign w:val="bottom"/>
          </w:tcPr>
          <w:p w14:paraId="7BE7B9DE" w14:textId="44497D36" w:rsidR="00C25C8D" w:rsidRDefault="00C25C8D" w:rsidP="00C25C8D">
            <w:pPr>
              <w:rPr>
                <w:w w:val="109"/>
                <w:sz w:val="24"/>
                <w:szCs w:val="24"/>
                <w:lang w:val="es-CR"/>
              </w:rPr>
            </w:pPr>
            <w:r>
              <w:rPr>
                <w:rFonts w:ascii="Aptos Narrow" w:hAnsi="Aptos Narrow"/>
                <w:color w:val="000000"/>
                <w:sz w:val="22"/>
                <w:szCs w:val="22"/>
              </w:rPr>
              <w:t>VARCHAR2(100)</w:t>
            </w:r>
          </w:p>
        </w:tc>
      </w:tr>
      <w:tr w:rsidR="00C25C8D" w14:paraId="65FF36B5" w14:textId="77777777" w:rsidTr="00BA5D3C">
        <w:tc>
          <w:tcPr>
            <w:tcW w:w="4635" w:type="dxa"/>
            <w:vAlign w:val="bottom"/>
          </w:tcPr>
          <w:p w14:paraId="4D31475D" w14:textId="52556791" w:rsidR="00C25C8D" w:rsidRDefault="00C25C8D" w:rsidP="00C25C8D">
            <w:pPr>
              <w:rPr>
                <w:w w:val="109"/>
                <w:sz w:val="24"/>
                <w:szCs w:val="24"/>
                <w:lang w:val="es-CR"/>
              </w:rPr>
            </w:pPr>
            <w:r>
              <w:rPr>
                <w:rFonts w:ascii="Aptos Narrow" w:hAnsi="Aptos Narrow"/>
                <w:color w:val="000000"/>
                <w:sz w:val="22"/>
                <w:szCs w:val="22"/>
              </w:rPr>
              <w:t>CORREO</w:t>
            </w:r>
          </w:p>
        </w:tc>
        <w:tc>
          <w:tcPr>
            <w:tcW w:w="4635" w:type="dxa"/>
            <w:vAlign w:val="bottom"/>
          </w:tcPr>
          <w:p w14:paraId="768BA328" w14:textId="3173158C" w:rsidR="00C25C8D" w:rsidRDefault="00C25C8D" w:rsidP="00C25C8D">
            <w:pPr>
              <w:rPr>
                <w:w w:val="109"/>
                <w:sz w:val="24"/>
                <w:szCs w:val="24"/>
                <w:lang w:val="es-CR"/>
              </w:rPr>
            </w:pPr>
            <w:r>
              <w:rPr>
                <w:rFonts w:ascii="Aptos Narrow" w:hAnsi="Aptos Narrow"/>
                <w:color w:val="000000"/>
                <w:sz w:val="22"/>
                <w:szCs w:val="22"/>
              </w:rPr>
              <w:t>VARCHAR2(30)</w:t>
            </w:r>
          </w:p>
        </w:tc>
      </w:tr>
      <w:tr w:rsidR="00C25C8D" w14:paraId="251029D6" w14:textId="77777777" w:rsidTr="00BA5D3C">
        <w:tc>
          <w:tcPr>
            <w:tcW w:w="4635" w:type="dxa"/>
            <w:vAlign w:val="bottom"/>
          </w:tcPr>
          <w:p w14:paraId="7AF83AE8" w14:textId="270E569B" w:rsidR="00C25C8D" w:rsidRDefault="00C25C8D" w:rsidP="00C25C8D">
            <w:pPr>
              <w:rPr>
                <w:w w:val="109"/>
                <w:sz w:val="24"/>
                <w:szCs w:val="24"/>
                <w:lang w:val="es-CR"/>
              </w:rPr>
            </w:pPr>
            <w:r>
              <w:rPr>
                <w:rFonts w:ascii="Aptos Narrow" w:hAnsi="Aptos Narrow"/>
                <w:color w:val="000000"/>
                <w:sz w:val="22"/>
                <w:szCs w:val="22"/>
              </w:rPr>
              <w:t>PRODUCTOS</w:t>
            </w:r>
          </w:p>
        </w:tc>
        <w:tc>
          <w:tcPr>
            <w:tcW w:w="4635" w:type="dxa"/>
            <w:vAlign w:val="bottom"/>
          </w:tcPr>
          <w:p w14:paraId="1FF8C0FB" w14:textId="6C1D3B5E" w:rsidR="00C25C8D" w:rsidRDefault="00C25C8D" w:rsidP="00C25C8D">
            <w:pPr>
              <w:rPr>
                <w:w w:val="109"/>
                <w:sz w:val="24"/>
                <w:szCs w:val="24"/>
                <w:lang w:val="es-CR"/>
              </w:rPr>
            </w:pPr>
            <w:proofErr w:type="gramStart"/>
            <w:r>
              <w:rPr>
                <w:rFonts w:ascii="Aptos Narrow" w:hAnsi="Aptos Narrow"/>
                <w:color w:val="000000"/>
                <w:sz w:val="22"/>
                <w:szCs w:val="22"/>
              </w:rPr>
              <w:t>VARCHAR(</w:t>
            </w:r>
            <w:proofErr w:type="gramEnd"/>
            <w:r>
              <w:rPr>
                <w:rFonts w:ascii="Aptos Narrow" w:hAnsi="Aptos Narrow"/>
                <w:color w:val="000000"/>
                <w:sz w:val="22"/>
                <w:szCs w:val="22"/>
              </w:rPr>
              <w:t>300)</w:t>
            </w:r>
          </w:p>
        </w:tc>
      </w:tr>
      <w:tr w:rsidR="00C25C8D" w14:paraId="29D3B7EB" w14:textId="77777777" w:rsidTr="00BA5D3C">
        <w:tc>
          <w:tcPr>
            <w:tcW w:w="4635" w:type="dxa"/>
            <w:vAlign w:val="bottom"/>
          </w:tcPr>
          <w:p w14:paraId="17F5DB1C" w14:textId="387B74CB" w:rsidR="00C25C8D" w:rsidRDefault="00C25C8D" w:rsidP="00C25C8D">
            <w:pPr>
              <w:rPr>
                <w:w w:val="109"/>
                <w:sz w:val="24"/>
                <w:szCs w:val="24"/>
                <w:lang w:val="es-CR"/>
              </w:rPr>
            </w:pPr>
            <w:r>
              <w:rPr>
                <w:rFonts w:ascii="Aptos Narrow" w:hAnsi="Aptos Narrow"/>
                <w:color w:val="000000"/>
                <w:sz w:val="22"/>
                <w:szCs w:val="22"/>
              </w:rPr>
              <w:t>ACCION</w:t>
            </w:r>
          </w:p>
        </w:tc>
        <w:tc>
          <w:tcPr>
            <w:tcW w:w="4635" w:type="dxa"/>
            <w:vAlign w:val="bottom"/>
          </w:tcPr>
          <w:p w14:paraId="4DE37386" w14:textId="733C5C18" w:rsidR="00C25C8D" w:rsidRDefault="00C25C8D" w:rsidP="00C25C8D">
            <w:pPr>
              <w:rPr>
                <w:w w:val="109"/>
                <w:sz w:val="24"/>
                <w:szCs w:val="24"/>
                <w:lang w:val="es-CR"/>
              </w:rPr>
            </w:pPr>
            <w:proofErr w:type="gramStart"/>
            <w:r>
              <w:rPr>
                <w:rFonts w:ascii="Aptos Narrow" w:hAnsi="Aptos Narrow"/>
                <w:color w:val="000000"/>
                <w:sz w:val="22"/>
                <w:szCs w:val="22"/>
              </w:rPr>
              <w:t>VARCHAR(</w:t>
            </w:r>
            <w:proofErr w:type="gramEnd"/>
            <w:r>
              <w:rPr>
                <w:rFonts w:ascii="Aptos Narrow" w:hAnsi="Aptos Narrow"/>
                <w:color w:val="000000"/>
                <w:sz w:val="22"/>
                <w:szCs w:val="22"/>
              </w:rPr>
              <w:t>20)</w:t>
            </w:r>
          </w:p>
        </w:tc>
      </w:tr>
      <w:tr w:rsidR="00C25C8D" w14:paraId="41D70A24" w14:textId="77777777" w:rsidTr="00BA5D3C">
        <w:tc>
          <w:tcPr>
            <w:tcW w:w="4635" w:type="dxa"/>
            <w:vAlign w:val="bottom"/>
          </w:tcPr>
          <w:p w14:paraId="4F48B5B0" w14:textId="6DA60871" w:rsidR="00C25C8D" w:rsidRDefault="00C25C8D" w:rsidP="00C25C8D">
            <w:pPr>
              <w:rPr>
                <w:w w:val="109"/>
                <w:sz w:val="24"/>
                <w:szCs w:val="24"/>
                <w:lang w:val="es-CR"/>
              </w:rPr>
            </w:pPr>
            <w:r>
              <w:rPr>
                <w:rFonts w:ascii="Aptos Narrow" w:hAnsi="Aptos Narrow"/>
                <w:color w:val="000000"/>
                <w:sz w:val="22"/>
                <w:szCs w:val="22"/>
              </w:rPr>
              <w:t>FECHA_ACCION</w:t>
            </w:r>
          </w:p>
        </w:tc>
        <w:tc>
          <w:tcPr>
            <w:tcW w:w="4635" w:type="dxa"/>
            <w:vAlign w:val="bottom"/>
          </w:tcPr>
          <w:p w14:paraId="336EEF17" w14:textId="159EBD7B" w:rsidR="00C25C8D" w:rsidRDefault="00C25C8D" w:rsidP="00C25C8D">
            <w:pPr>
              <w:rPr>
                <w:w w:val="109"/>
                <w:sz w:val="24"/>
                <w:szCs w:val="24"/>
                <w:lang w:val="es-CR"/>
              </w:rPr>
            </w:pPr>
            <w:r>
              <w:rPr>
                <w:rFonts w:ascii="Aptos Narrow" w:hAnsi="Aptos Narrow"/>
                <w:color w:val="000000"/>
                <w:sz w:val="22"/>
                <w:szCs w:val="22"/>
              </w:rPr>
              <w:t>DATE DEFAULT SYSDATE</w:t>
            </w:r>
          </w:p>
        </w:tc>
      </w:tr>
      <w:tr w:rsidR="00C25C8D" w14:paraId="3A291D96" w14:textId="77777777" w:rsidTr="00BA5D3C">
        <w:tc>
          <w:tcPr>
            <w:tcW w:w="4635" w:type="dxa"/>
            <w:vAlign w:val="bottom"/>
          </w:tcPr>
          <w:p w14:paraId="1F31DE9A" w14:textId="05D7D6DA" w:rsidR="00C25C8D" w:rsidRDefault="00C25C8D" w:rsidP="00C25C8D">
            <w:pPr>
              <w:rPr>
                <w:w w:val="109"/>
                <w:sz w:val="24"/>
                <w:szCs w:val="24"/>
                <w:lang w:val="es-CR"/>
              </w:rPr>
            </w:pPr>
            <w:proofErr w:type="spellStart"/>
            <w:r>
              <w:rPr>
                <w:rFonts w:ascii="Aptos Narrow" w:hAnsi="Aptos Narrow"/>
                <w:b/>
                <w:bCs/>
                <w:color w:val="000000"/>
                <w:sz w:val="22"/>
                <w:szCs w:val="22"/>
              </w:rPr>
              <w:t>Salidas</w:t>
            </w:r>
            <w:proofErr w:type="spellEnd"/>
          </w:p>
        </w:tc>
        <w:tc>
          <w:tcPr>
            <w:tcW w:w="4635" w:type="dxa"/>
            <w:vAlign w:val="bottom"/>
          </w:tcPr>
          <w:p w14:paraId="57357DD4" w14:textId="0DD22774" w:rsidR="00C25C8D" w:rsidRDefault="00C25C8D" w:rsidP="00C25C8D">
            <w:pPr>
              <w:rPr>
                <w:w w:val="109"/>
                <w:sz w:val="24"/>
                <w:szCs w:val="24"/>
                <w:lang w:val="es-CR"/>
              </w:rPr>
            </w:pPr>
            <w:r w:rsidRPr="00C25C8D">
              <w:rPr>
                <w:rFonts w:ascii="Aptos Narrow" w:hAnsi="Aptos Narrow"/>
                <w:color w:val="000000"/>
                <w:sz w:val="22"/>
                <w:szCs w:val="22"/>
                <w:lang w:val="es-CR"/>
              </w:rPr>
              <w:t>La tabla AUDIT_PROVEEDORES es creada para almacenar un historial de acciones sobre los proveedores.</w:t>
            </w:r>
          </w:p>
        </w:tc>
      </w:tr>
      <w:tr w:rsidR="00C25C8D" w14:paraId="043683B0" w14:textId="77777777" w:rsidTr="00BA5D3C">
        <w:tc>
          <w:tcPr>
            <w:tcW w:w="4635" w:type="dxa"/>
            <w:vAlign w:val="bottom"/>
          </w:tcPr>
          <w:p w14:paraId="1912BCAE" w14:textId="13E1E7BD" w:rsidR="00C25C8D" w:rsidRDefault="00C25C8D" w:rsidP="00C25C8D">
            <w:pPr>
              <w:rPr>
                <w:w w:val="109"/>
                <w:sz w:val="24"/>
                <w:szCs w:val="24"/>
                <w:lang w:val="es-CR"/>
              </w:rPr>
            </w:pPr>
            <w:proofErr w:type="spellStart"/>
            <w:r>
              <w:rPr>
                <w:rFonts w:ascii="Aptos Narrow" w:hAnsi="Aptos Narrow"/>
                <w:b/>
                <w:bCs/>
                <w:color w:val="000000"/>
                <w:sz w:val="22"/>
                <w:szCs w:val="22"/>
              </w:rPr>
              <w:t>Función</w:t>
            </w:r>
            <w:proofErr w:type="spellEnd"/>
          </w:p>
        </w:tc>
        <w:tc>
          <w:tcPr>
            <w:tcW w:w="4635" w:type="dxa"/>
            <w:vAlign w:val="bottom"/>
          </w:tcPr>
          <w:p w14:paraId="7EDD208B" w14:textId="3D806246" w:rsidR="00C25C8D" w:rsidRDefault="00C25C8D" w:rsidP="00C25C8D">
            <w:pPr>
              <w:rPr>
                <w:w w:val="109"/>
                <w:sz w:val="24"/>
                <w:szCs w:val="24"/>
                <w:lang w:val="es-CR"/>
              </w:rPr>
            </w:pPr>
            <w:r w:rsidRPr="00C25C8D">
              <w:rPr>
                <w:rFonts w:ascii="Aptos Narrow" w:hAnsi="Aptos Narrow"/>
                <w:color w:val="000000"/>
                <w:sz w:val="22"/>
                <w:szCs w:val="22"/>
                <w:lang w:val="es-CR"/>
              </w:rPr>
              <w:t>Almacena la información de los proveedores, incluyendo datos como cédula, nombre, productos, y las acciones realizadas sobre ellos, como</w:t>
            </w:r>
          </w:p>
        </w:tc>
      </w:tr>
    </w:tbl>
    <w:p w14:paraId="3502EC2E" w14:textId="77777777" w:rsidR="00C25C8D" w:rsidRDefault="00C25C8D" w:rsidP="00C156A6">
      <w:pPr>
        <w:rPr>
          <w:w w:val="109"/>
          <w:sz w:val="24"/>
          <w:szCs w:val="24"/>
          <w:lang w:val="es-CR"/>
        </w:rPr>
      </w:pPr>
    </w:p>
    <w:tbl>
      <w:tblPr>
        <w:tblStyle w:val="TableGrid"/>
        <w:tblW w:w="0" w:type="auto"/>
        <w:tblLook w:val="04A0" w:firstRow="1" w:lastRow="0" w:firstColumn="1" w:lastColumn="0" w:noHBand="0" w:noVBand="1"/>
      </w:tblPr>
      <w:tblGrid>
        <w:gridCol w:w="4635"/>
        <w:gridCol w:w="4635"/>
      </w:tblGrid>
      <w:tr w:rsidR="00494D75" w14:paraId="498F21DC" w14:textId="77777777" w:rsidTr="006C203A">
        <w:tc>
          <w:tcPr>
            <w:tcW w:w="4635" w:type="dxa"/>
            <w:vAlign w:val="center"/>
          </w:tcPr>
          <w:p w14:paraId="2E0441BB" w14:textId="787AB7DB" w:rsidR="00494D75" w:rsidRDefault="00494D75" w:rsidP="00494D75">
            <w:pPr>
              <w:rPr>
                <w:w w:val="109"/>
                <w:sz w:val="24"/>
                <w:szCs w:val="24"/>
                <w:lang w:val="es-CR"/>
              </w:rPr>
            </w:pPr>
            <w:proofErr w:type="spellStart"/>
            <w:r>
              <w:rPr>
                <w:rFonts w:ascii="Aptos Narrow" w:hAnsi="Aptos Narrow"/>
                <w:b/>
                <w:bCs/>
                <w:color w:val="000000"/>
                <w:sz w:val="22"/>
                <w:szCs w:val="22"/>
              </w:rPr>
              <w:t>Objeto</w:t>
            </w:r>
            <w:proofErr w:type="spellEnd"/>
          </w:p>
        </w:tc>
        <w:tc>
          <w:tcPr>
            <w:tcW w:w="4635" w:type="dxa"/>
            <w:vAlign w:val="center"/>
          </w:tcPr>
          <w:p w14:paraId="745A5C2D" w14:textId="16EC4CD7" w:rsidR="00494D75" w:rsidRDefault="00494D75" w:rsidP="00494D75">
            <w:pPr>
              <w:rPr>
                <w:w w:val="109"/>
                <w:sz w:val="24"/>
                <w:szCs w:val="24"/>
                <w:lang w:val="es-CR"/>
              </w:rPr>
            </w:pPr>
            <w:r>
              <w:rPr>
                <w:rFonts w:ascii="Aptos Narrow" w:hAnsi="Aptos Narrow"/>
                <w:b/>
                <w:bCs/>
                <w:color w:val="000000"/>
                <w:sz w:val="22"/>
                <w:szCs w:val="22"/>
              </w:rPr>
              <w:t>TRIGGER TRG_AUDIT_PROVEEDORES</w:t>
            </w:r>
          </w:p>
        </w:tc>
      </w:tr>
      <w:tr w:rsidR="00494D75" w14:paraId="3D204AB9" w14:textId="77777777" w:rsidTr="006C203A">
        <w:tc>
          <w:tcPr>
            <w:tcW w:w="4635" w:type="dxa"/>
            <w:vAlign w:val="center"/>
          </w:tcPr>
          <w:p w14:paraId="1312C3F9" w14:textId="024C8663" w:rsidR="00494D75" w:rsidRDefault="00494D75" w:rsidP="00494D75">
            <w:pPr>
              <w:rPr>
                <w:w w:val="109"/>
                <w:sz w:val="24"/>
                <w:szCs w:val="24"/>
                <w:lang w:val="es-CR"/>
              </w:rPr>
            </w:pPr>
            <w:r>
              <w:rPr>
                <w:rFonts w:ascii="Aptos Narrow" w:hAnsi="Aptos Narrow"/>
                <w:b/>
                <w:bCs/>
                <w:color w:val="000000"/>
                <w:sz w:val="22"/>
                <w:szCs w:val="22"/>
              </w:rPr>
              <w:t>Entradas</w:t>
            </w:r>
          </w:p>
        </w:tc>
        <w:tc>
          <w:tcPr>
            <w:tcW w:w="4635" w:type="dxa"/>
            <w:vAlign w:val="center"/>
          </w:tcPr>
          <w:p w14:paraId="51F4F322" w14:textId="4CCC32DF" w:rsidR="00494D75" w:rsidRDefault="00494D75" w:rsidP="00494D75">
            <w:pPr>
              <w:rPr>
                <w:w w:val="109"/>
                <w:sz w:val="24"/>
                <w:szCs w:val="24"/>
                <w:lang w:val="es-CR"/>
              </w:rPr>
            </w:pPr>
            <w:proofErr w:type="spellStart"/>
            <w:r>
              <w:rPr>
                <w:rFonts w:ascii="Aptos Narrow" w:hAnsi="Aptos Narrow"/>
                <w:b/>
                <w:bCs/>
                <w:color w:val="000000"/>
                <w:sz w:val="22"/>
                <w:szCs w:val="22"/>
              </w:rPr>
              <w:t>Descripción</w:t>
            </w:r>
            <w:proofErr w:type="spellEnd"/>
          </w:p>
        </w:tc>
      </w:tr>
      <w:tr w:rsidR="00494D75" w14:paraId="27A0F102" w14:textId="77777777" w:rsidTr="006C203A">
        <w:tc>
          <w:tcPr>
            <w:tcW w:w="4635" w:type="dxa"/>
            <w:vAlign w:val="center"/>
          </w:tcPr>
          <w:p w14:paraId="1ADF8037" w14:textId="4728A2D2" w:rsidR="00494D75" w:rsidRPr="00494D75" w:rsidRDefault="00494D75" w:rsidP="00494D75">
            <w:pPr>
              <w:rPr>
                <w:w w:val="109"/>
                <w:sz w:val="24"/>
                <w:szCs w:val="24"/>
              </w:rPr>
            </w:pPr>
          </w:p>
        </w:tc>
        <w:tc>
          <w:tcPr>
            <w:tcW w:w="4635" w:type="dxa"/>
            <w:vAlign w:val="center"/>
          </w:tcPr>
          <w:p w14:paraId="0B466BC4" w14:textId="790EC857" w:rsidR="00494D75" w:rsidRDefault="00494D75" w:rsidP="00494D75">
            <w:pPr>
              <w:rPr>
                <w:w w:val="109"/>
                <w:sz w:val="24"/>
                <w:szCs w:val="24"/>
                <w:lang w:val="es-CR"/>
              </w:rPr>
            </w:pPr>
          </w:p>
        </w:tc>
      </w:tr>
      <w:tr w:rsidR="00494D75" w14:paraId="77EE60EB" w14:textId="77777777" w:rsidTr="006C203A">
        <w:tc>
          <w:tcPr>
            <w:tcW w:w="4635" w:type="dxa"/>
            <w:vAlign w:val="center"/>
          </w:tcPr>
          <w:p w14:paraId="2DCB551D" w14:textId="34187AED" w:rsidR="00494D75" w:rsidRDefault="00494D75" w:rsidP="00494D75">
            <w:pPr>
              <w:rPr>
                <w:w w:val="109"/>
                <w:sz w:val="24"/>
                <w:szCs w:val="24"/>
                <w:lang w:val="es-CR"/>
              </w:rPr>
            </w:pPr>
            <w:proofErr w:type="spellStart"/>
            <w:r>
              <w:rPr>
                <w:rFonts w:ascii="Aptos Narrow" w:hAnsi="Aptos Narrow"/>
                <w:b/>
                <w:bCs/>
                <w:color w:val="000000"/>
                <w:sz w:val="22"/>
                <w:szCs w:val="22"/>
              </w:rPr>
              <w:t>Salidas</w:t>
            </w:r>
            <w:proofErr w:type="spellEnd"/>
          </w:p>
        </w:tc>
        <w:tc>
          <w:tcPr>
            <w:tcW w:w="4635" w:type="dxa"/>
            <w:vAlign w:val="center"/>
          </w:tcPr>
          <w:p w14:paraId="6C8CFDB8" w14:textId="2A30B76E" w:rsidR="00494D75" w:rsidRPr="00494D75" w:rsidRDefault="00494D75" w:rsidP="00494D75">
            <w:pPr>
              <w:rPr>
                <w:w w:val="109"/>
                <w:sz w:val="24"/>
                <w:szCs w:val="24"/>
                <w:lang w:val="es-CR"/>
              </w:rPr>
            </w:pPr>
            <w:r w:rsidRPr="00494D75">
              <w:rPr>
                <w:rFonts w:ascii="Aptos Narrow" w:hAnsi="Aptos Narrow"/>
                <w:color w:val="000000"/>
                <w:sz w:val="22"/>
                <w:szCs w:val="22"/>
                <w:lang w:val="es-CR"/>
              </w:rPr>
              <w:t>Los registros de la tabla AUDIT_PROVEEDORES se actualizan con la información correspondiente a la operación realizada (UPDATE, DELETE, INSERT)</w:t>
            </w:r>
          </w:p>
        </w:tc>
      </w:tr>
      <w:tr w:rsidR="00494D75" w14:paraId="0DB8278F" w14:textId="77777777" w:rsidTr="006C203A">
        <w:tc>
          <w:tcPr>
            <w:tcW w:w="4635" w:type="dxa"/>
            <w:vAlign w:val="center"/>
          </w:tcPr>
          <w:p w14:paraId="1102E833" w14:textId="29F9CEEE" w:rsidR="00494D75" w:rsidRDefault="00494D75" w:rsidP="00494D75">
            <w:pPr>
              <w:rPr>
                <w:w w:val="109"/>
                <w:sz w:val="24"/>
                <w:szCs w:val="24"/>
                <w:lang w:val="es-CR"/>
              </w:rPr>
            </w:pPr>
            <w:proofErr w:type="spellStart"/>
            <w:r>
              <w:rPr>
                <w:rFonts w:ascii="Aptos Narrow" w:hAnsi="Aptos Narrow"/>
                <w:b/>
                <w:bCs/>
                <w:color w:val="000000"/>
                <w:sz w:val="22"/>
                <w:szCs w:val="22"/>
              </w:rPr>
              <w:t>Función</w:t>
            </w:r>
            <w:proofErr w:type="spellEnd"/>
          </w:p>
        </w:tc>
        <w:tc>
          <w:tcPr>
            <w:tcW w:w="4635" w:type="dxa"/>
            <w:vAlign w:val="center"/>
          </w:tcPr>
          <w:p w14:paraId="37929703" w14:textId="6F843D60" w:rsidR="00494D75" w:rsidRDefault="00494D75" w:rsidP="00494D75">
            <w:pPr>
              <w:rPr>
                <w:w w:val="109"/>
                <w:sz w:val="24"/>
                <w:szCs w:val="24"/>
                <w:lang w:val="es-CR"/>
              </w:rPr>
            </w:pPr>
            <w:r w:rsidRPr="00494D75">
              <w:rPr>
                <w:rFonts w:ascii="Aptos Narrow" w:hAnsi="Aptos Narrow"/>
                <w:color w:val="000000"/>
                <w:sz w:val="22"/>
                <w:szCs w:val="22"/>
                <w:lang w:val="es-CR"/>
              </w:rPr>
              <w:t xml:space="preserve">Audita los cambios realizados en la tabla </w:t>
            </w:r>
            <w:r w:rsidRPr="00494D75">
              <w:rPr>
                <w:rFonts w:ascii="Arial Unicode MS" w:hAnsi="Arial Unicode MS"/>
                <w:color w:val="000000"/>
                <w:lang w:val="es-CR"/>
              </w:rPr>
              <w:t>PROVEEDORES</w:t>
            </w:r>
            <w:r w:rsidRPr="00494D75">
              <w:rPr>
                <w:rFonts w:ascii="Aptos Narrow" w:hAnsi="Aptos Narrow"/>
                <w:color w:val="000000"/>
                <w:sz w:val="22"/>
                <w:szCs w:val="22"/>
                <w:lang w:val="es-CR"/>
              </w:rPr>
              <w:t xml:space="preserve"> guardando un historial de modificaciones, eliminaciones y creaciones en la tabla </w:t>
            </w:r>
            <w:r w:rsidRPr="00494D75">
              <w:rPr>
                <w:rFonts w:ascii="Arial Unicode MS" w:hAnsi="Arial Unicode MS"/>
                <w:color w:val="000000"/>
                <w:lang w:val="es-CR"/>
              </w:rPr>
              <w:t>AUDIT_PROVEEDORES</w:t>
            </w:r>
            <w:r w:rsidRPr="00494D75">
              <w:rPr>
                <w:rFonts w:ascii="Aptos Narrow" w:hAnsi="Aptos Narrow"/>
                <w:color w:val="000000"/>
                <w:sz w:val="22"/>
                <w:szCs w:val="22"/>
                <w:lang w:val="es-CR"/>
              </w:rPr>
              <w:t>.</w:t>
            </w:r>
          </w:p>
        </w:tc>
      </w:tr>
    </w:tbl>
    <w:p w14:paraId="3B3D0291" w14:textId="77777777" w:rsidR="00C25C8D" w:rsidRDefault="00C25C8D" w:rsidP="00C156A6">
      <w:pPr>
        <w:rPr>
          <w:w w:val="109"/>
          <w:sz w:val="24"/>
          <w:szCs w:val="24"/>
          <w:lang w:val="es-CR"/>
        </w:rPr>
      </w:pPr>
    </w:p>
    <w:p w14:paraId="31BFDA88" w14:textId="77777777" w:rsidR="00BC6882" w:rsidRDefault="00BC6882" w:rsidP="00C156A6">
      <w:pPr>
        <w:rPr>
          <w:w w:val="109"/>
          <w:sz w:val="24"/>
          <w:szCs w:val="24"/>
          <w:lang w:val="es-CR"/>
        </w:rPr>
      </w:pPr>
    </w:p>
    <w:p w14:paraId="3AD005FA" w14:textId="77777777" w:rsidR="00BC6882" w:rsidRDefault="00BC6882" w:rsidP="00C156A6">
      <w:pPr>
        <w:rPr>
          <w:w w:val="109"/>
          <w:sz w:val="24"/>
          <w:szCs w:val="24"/>
          <w:lang w:val="es-CR"/>
        </w:rPr>
      </w:pPr>
    </w:p>
    <w:p w14:paraId="7199D352" w14:textId="77777777" w:rsidR="00BC6882" w:rsidRDefault="00BC6882" w:rsidP="00C156A6">
      <w:pPr>
        <w:rPr>
          <w:w w:val="109"/>
          <w:sz w:val="24"/>
          <w:szCs w:val="24"/>
          <w:lang w:val="es-CR"/>
        </w:rPr>
      </w:pPr>
    </w:p>
    <w:p w14:paraId="7293020B" w14:textId="77777777" w:rsidR="005A66BB" w:rsidRDefault="005A66BB" w:rsidP="00C156A6">
      <w:pPr>
        <w:rPr>
          <w:w w:val="109"/>
          <w:sz w:val="24"/>
          <w:szCs w:val="24"/>
          <w:lang w:val="es-CR"/>
        </w:rPr>
      </w:pPr>
    </w:p>
    <w:p w14:paraId="13AA27A0" w14:textId="77777777" w:rsidR="005A66BB" w:rsidRDefault="005A66BB" w:rsidP="00C156A6">
      <w:pPr>
        <w:rPr>
          <w:w w:val="109"/>
          <w:sz w:val="24"/>
          <w:szCs w:val="24"/>
          <w:lang w:val="es-CR"/>
        </w:rPr>
      </w:pPr>
    </w:p>
    <w:tbl>
      <w:tblPr>
        <w:tblStyle w:val="TableGrid"/>
        <w:tblW w:w="0" w:type="auto"/>
        <w:tblLook w:val="04A0" w:firstRow="1" w:lastRow="0" w:firstColumn="1" w:lastColumn="0" w:noHBand="0" w:noVBand="1"/>
      </w:tblPr>
      <w:tblGrid>
        <w:gridCol w:w="4635"/>
        <w:gridCol w:w="4635"/>
      </w:tblGrid>
      <w:tr w:rsidR="00EA6EB5" w14:paraId="0CFB817E" w14:textId="77777777" w:rsidTr="00250457">
        <w:tc>
          <w:tcPr>
            <w:tcW w:w="4635" w:type="dxa"/>
            <w:vAlign w:val="center"/>
          </w:tcPr>
          <w:p w14:paraId="7A3FA8C3" w14:textId="34C2EF02" w:rsidR="00EA6EB5" w:rsidRDefault="00EA6EB5" w:rsidP="00EA6EB5">
            <w:pPr>
              <w:rPr>
                <w:w w:val="109"/>
                <w:sz w:val="24"/>
                <w:szCs w:val="24"/>
                <w:lang w:val="es-CR"/>
              </w:rPr>
            </w:pPr>
            <w:proofErr w:type="spellStart"/>
            <w:r>
              <w:rPr>
                <w:rFonts w:ascii="Aptos Narrow" w:hAnsi="Aptos Narrow"/>
                <w:b/>
                <w:bCs/>
                <w:color w:val="000000"/>
                <w:sz w:val="22"/>
                <w:szCs w:val="22"/>
              </w:rPr>
              <w:lastRenderedPageBreak/>
              <w:t>Objeto</w:t>
            </w:r>
            <w:proofErr w:type="spellEnd"/>
          </w:p>
        </w:tc>
        <w:tc>
          <w:tcPr>
            <w:tcW w:w="4635" w:type="dxa"/>
            <w:vAlign w:val="center"/>
          </w:tcPr>
          <w:p w14:paraId="773A271D" w14:textId="3557F0F3" w:rsidR="00EA6EB5" w:rsidRDefault="00EA6EB5" w:rsidP="00EA6EB5">
            <w:pPr>
              <w:rPr>
                <w:w w:val="109"/>
                <w:sz w:val="24"/>
                <w:szCs w:val="24"/>
                <w:lang w:val="es-CR"/>
              </w:rPr>
            </w:pPr>
            <w:r>
              <w:rPr>
                <w:rFonts w:ascii="Arial Unicode MS" w:hAnsi="Arial Unicode MS"/>
                <w:b/>
                <w:bCs/>
                <w:color w:val="000000"/>
              </w:rPr>
              <w:t>PROCEDURE INSERTAR_PROVEEDOR</w:t>
            </w:r>
          </w:p>
        </w:tc>
      </w:tr>
      <w:tr w:rsidR="00EA6EB5" w14:paraId="121E7A1A" w14:textId="77777777" w:rsidTr="00250457">
        <w:tc>
          <w:tcPr>
            <w:tcW w:w="4635" w:type="dxa"/>
            <w:vAlign w:val="center"/>
          </w:tcPr>
          <w:p w14:paraId="27A37F4A" w14:textId="09C37039" w:rsidR="00EA6EB5" w:rsidRDefault="00EA6EB5" w:rsidP="00EA6EB5">
            <w:pPr>
              <w:rPr>
                <w:w w:val="109"/>
                <w:sz w:val="24"/>
                <w:szCs w:val="24"/>
                <w:lang w:val="es-CR"/>
              </w:rPr>
            </w:pPr>
            <w:r>
              <w:rPr>
                <w:rFonts w:ascii="Aptos Narrow" w:hAnsi="Aptos Narrow"/>
                <w:b/>
                <w:bCs/>
                <w:color w:val="000000"/>
                <w:sz w:val="22"/>
                <w:szCs w:val="22"/>
              </w:rPr>
              <w:t>Entradas</w:t>
            </w:r>
          </w:p>
        </w:tc>
        <w:tc>
          <w:tcPr>
            <w:tcW w:w="4635" w:type="dxa"/>
            <w:vAlign w:val="center"/>
          </w:tcPr>
          <w:p w14:paraId="4656FC6B" w14:textId="29B4FB4C" w:rsidR="00EA6EB5" w:rsidRDefault="00EA6EB5" w:rsidP="00EA6EB5">
            <w:pPr>
              <w:rPr>
                <w:w w:val="109"/>
                <w:sz w:val="24"/>
                <w:szCs w:val="24"/>
                <w:lang w:val="es-CR"/>
              </w:rPr>
            </w:pPr>
            <w:proofErr w:type="spellStart"/>
            <w:r>
              <w:rPr>
                <w:rFonts w:ascii="Aptos Narrow" w:hAnsi="Aptos Narrow"/>
                <w:b/>
                <w:bCs/>
                <w:color w:val="000000"/>
                <w:sz w:val="22"/>
                <w:szCs w:val="22"/>
              </w:rPr>
              <w:t>Descripción</w:t>
            </w:r>
            <w:proofErr w:type="spellEnd"/>
          </w:p>
        </w:tc>
      </w:tr>
      <w:tr w:rsidR="00EA6EB5" w14:paraId="349533FA" w14:textId="77777777" w:rsidTr="00250457">
        <w:tc>
          <w:tcPr>
            <w:tcW w:w="4635" w:type="dxa"/>
            <w:vAlign w:val="center"/>
          </w:tcPr>
          <w:p w14:paraId="363EFA22" w14:textId="1F195C1E" w:rsidR="00EA6EB5" w:rsidRDefault="00EA6EB5" w:rsidP="00EA6EB5">
            <w:pPr>
              <w:rPr>
                <w:w w:val="109"/>
                <w:sz w:val="24"/>
                <w:szCs w:val="24"/>
                <w:lang w:val="es-CR"/>
              </w:rPr>
            </w:pPr>
            <w:r>
              <w:rPr>
                <w:rFonts w:ascii="Arial Unicode MS" w:hAnsi="Arial Unicode MS"/>
                <w:color w:val="000000"/>
              </w:rPr>
              <w:t>CEDULA_IN</w:t>
            </w:r>
          </w:p>
        </w:tc>
        <w:tc>
          <w:tcPr>
            <w:tcW w:w="4635" w:type="dxa"/>
            <w:vAlign w:val="center"/>
          </w:tcPr>
          <w:p w14:paraId="290EB728" w14:textId="23881905" w:rsidR="00EA6EB5" w:rsidRDefault="00EA6EB5" w:rsidP="00EA6EB5">
            <w:pPr>
              <w:rPr>
                <w:w w:val="109"/>
                <w:sz w:val="24"/>
                <w:szCs w:val="24"/>
                <w:lang w:val="es-CR"/>
              </w:rPr>
            </w:pPr>
            <w:r>
              <w:rPr>
                <w:rFonts w:ascii="Aptos Narrow" w:hAnsi="Aptos Narrow"/>
                <w:color w:val="000000"/>
                <w:sz w:val="22"/>
                <w:szCs w:val="22"/>
              </w:rPr>
              <w:t xml:space="preserve"> (VARCHAR2)</w:t>
            </w:r>
          </w:p>
        </w:tc>
      </w:tr>
      <w:tr w:rsidR="00EA6EB5" w14:paraId="4B9FCF7F" w14:textId="77777777" w:rsidTr="00250457">
        <w:tc>
          <w:tcPr>
            <w:tcW w:w="4635" w:type="dxa"/>
            <w:vAlign w:val="center"/>
          </w:tcPr>
          <w:p w14:paraId="5AF7CB5F" w14:textId="46B26E01" w:rsidR="00EA6EB5" w:rsidRDefault="00EA6EB5" w:rsidP="00EA6EB5">
            <w:pPr>
              <w:rPr>
                <w:w w:val="109"/>
                <w:sz w:val="24"/>
                <w:szCs w:val="24"/>
                <w:lang w:val="es-CR"/>
              </w:rPr>
            </w:pPr>
            <w:r>
              <w:rPr>
                <w:rFonts w:ascii="Arial Unicode MS" w:hAnsi="Arial Unicode MS"/>
                <w:color w:val="000000"/>
              </w:rPr>
              <w:t>NOMBRE_IN</w:t>
            </w:r>
          </w:p>
        </w:tc>
        <w:tc>
          <w:tcPr>
            <w:tcW w:w="4635" w:type="dxa"/>
            <w:vAlign w:val="center"/>
          </w:tcPr>
          <w:p w14:paraId="6F41D546" w14:textId="37348D17" w:rsidR="00EA6EB5" w:rsidRDefault="00EA6EB5" w:rsidP="00EA6EB5">
            <w:pPr>
              <w:rPr>
                <w:w w:val="109"/>
                <w:sz w:val="24"/>
                <w:szCs w:val="24"/>
                <w:lang w:val="es-CR"/>
              </w:rPr>
            </w:pPr>
            <w:r>
              <w:rPr>
                <w:rFonts w:ascii="Aptos Narrow" w:hAnsi="Aptos Narrow"/>
                <w:color w:val="000000"/>
                <w:sz w:val="22"/>
                <w:szCs w:val="22"/>
              </w:rPr>
              <w:t xml:space="preserve"> (VARCHAR2)</w:t>
            </w:r>
          </w:p>
        </w:tc>
      </w:tr>
      <w:tr w:rsidR="00EA6EB5" w14:paraId="21D045B3" w14:textId="77777777" w:rsidTr="00250457">
        <w:tc>
          <w:tcPr>
            <w:tcW w:w="4635" w:type="dxa"/>
            <w:vAlign w:val="center"/>
          </w:tcPr>
          <w:p w14:paraId="4CE818B9" w14:textId="29A0B725" w:rsidR="00EA6EB5" w:rsidRDefault="00EA6EB5" w:rsidP="00EA6EB5">
            <w:pPr>
              <w:rPr>
                <w:w w:val="109"/>
                <w:sz w:val="24"/>
                <w:szCs w:val="24"/>
                <w:lang w:val="es-CR"/>
              </w:rPr>
            </w:pPr>
            <w:r>
              <w:rPr>
                <w:rFonts w:ascii="Arial Unicode MS" w:hAnsi="Arial Unicode MS"/>
                <w:color w:val="000000"/>
              </w:rPr>
              <w:t>TIPO_IN</w:t>
            </w:r>
          </w:p>
        </w:tc>
        <w:tc>
          <w:tcPr>
            <w:tcW w:w="4635" w:type="dxa"/>
            <w:vAlign w:val="center"/>
          </w:tcPr>
          <w:p w14:paraId="7F094606" w14:textId="76156EA3" w:rsidR="00EA6EB5" w:rsidRDefault="00EA6EB5" w:rsidP="00EA6EB5">
            <w:pPr>
              <w:rPr>
                <w:w w:val="109"/>
                <w:sz w:val="24"/>
                <w:szCs w:val="24"/>
                <w:lang w:val="es-CR"/>
              </w:rPr>
            </w:pPr>
            <w:r>
              <w:rPr>
                <w:rFonts w:ascii="Aptos Narrow" w:hAnsi="Aptos Narrow"/>
                <w:color w:val="000000"/>
                <w:sz w:val="22"/>
                <w:szCs w:val="22"/>
              </w:rPr>
              <w:t xml:space="preserve"> (VARCHAR2)</w:t>
            </w:r>
          </w:p>
        </w:tc>
      </w:tr>
      <w:tr w:rsidR="00EA6EB5" w14:paraId="4DCA73AA" w14:textId="77777777" w:rsidTr="00250457">
        <w:tc>
          <w:tcPr>
            <w:tcW w:w="4635" w:type="dxa"/>
            <w:vAlign w:val="center"/>
          </w:tcPr>
          <w:p w14:paraId="4E0E9EB2" w14:textId="097F6DCF" w:rsidR="00EA6EB5" w:rsidRDefault="00EA6EB5" w:rsidP="00EA6EB5">
            <w:pPr>
              <w:rPr>
                <w:w w:val="109"/>
                <w:sz w:val="24"/>
                <w:szCs w:val="24"/>
                <w:lang w:val="es-CR"/>
              </w:rPr>
            </w:pPr>
            <w:r>
              <w:rPr>
                <w:rFonts w:ascii="Arial Unicode MS" w:hAnsi="Arial Unicode MS"/>
                <w:color w:val="000000"/>
              </w:rPr>
              <w:t>TELEFONO_IN</w:t>
            </w:r>
          </w:p>
        </w:tc>
        <w:tc>
          <w:tcPr>
            <w:tcW w:w="4635" w:type="dxa"/>
            <w:vAlign w:val="center"/>
          </w:tcPr>
          <w:p w14:paraId="21EAF51F" w14:textId="2F4267C4" w:rsidR="00EA6EB5" w:rsidRDefault="00EA6EB5" w:rsidP="00EA6EB5">
            <w:pPr>
              <w:rPr>
                <w:w w:val="109"/>
                <w:sz w:val="24"/>
                <w:szCs w:val="24"/>
                <w:lang w:val="es-CR"/>
              </w:rPr>
            </w:pPr>
            <w:r>
              <w:rPr>
                <w:rFonts w:ascii="Aptos Narrow" w:hAnsi="Aptos Narrow"/>
                <w:color w:val="000000"/>
                <w:sz w:val="22"/>
                <w:szCs w:val="22"/>
              </w:rPr>
              <w:t xml:space="preserve"> (VARCHAR2)</w:t>
            </w:r>
          </w:p>
        </w:tc>
      </w:tr>
      <w:tr w:rsidR="00EA6EB5" w14:paraId="39280A73" w14:textId="77777777" w:rsidTr="00250457">
        <w:tc>
          <w:tcPr>
            <w:tcW w:w="4635" w:type="dxa"/>
            <w:vAlign w:val="center"/>
          </w:tcPr>
          <w:p w14:paraId="6AC40C95" w14:textId="526850D2" w:rsidR="00EA6EB5" w:rsidRDefault="00EA6EB5" w:rsidP="00EA6EB5">
            <w:pPr>
              <w:rPr>
                <w:w w:val="109"/>
                <w:sz w:val="24"/>
                <w:szCs w:val="24"/>
                <w:lang w:val="es-CR"/>
              </w:rPr>
            </w:pPr>
            <w:r>
              <w:rPr>
                <w:rFonts w:ascii="Arial Unicode MS" w:hAnsi="Arial Unicode MS"/>
                <w:color w:val="000000"/>
              </w:rPr>
              <w:t>DIRECCION_IN</w:t>
            </w:r>
          </w:p>
        </w:tc>
        <w:tc>
          <w:tcPr>
            <w:tcW w:w="4635" w:type="dxa"/>
            <w:vAlign w:val="center"/>
          </w:tcPr>
          <w:p w14:paraId="7E23A96F" w14:textId="21938A1F" w:rsidR="00EA6EB5" w:rsidRDefault="00EA6EB5" w:rsidP="00EA6EB5">
            <w:pPr>
              <w:rPr>
                <w:w w:val="109"/>
                <w:sz w:val="24"/>
                <w:szCs w:val="24"/>
                <w:lang w:val="es-CR"/>
              </w:rPr>
            </w:pPr>
            <w:r>
              <w:rPr>
                <w:rFonts w:ascii="Aptos Narrow" w:hAnsi="Aptos Narrow"/>
                <w:color w:val="000000"/>
                <w:sz w:val="22"/>
                <w:szCs w:val="22"/>
              </w:rPr>
              <w:t xml:space="preserve"> (VARCHAR2)</w:t>
            </w:r>
          </w:p>
        </w:tc>
      </w:tr>
      <w:tr w:rsidR="00EA6EB5" w:rsidRPr="00C2586C" w14:paraId="1F48E4EE" w14:textId="77777777" w:rsidTr="00250457">
        <w:tc>
          <w:tcPr>
            <w:tcW w:w="4635" w:type="dxa"/>
            <w:vAlign w:val="center"/>
          </w:tcPr>
          <w:p w14:paraId="5025B2D2" w14:textId="77930389" w:rsidR="00EA6EB5" w:rsidRDefault="00EA6EB5" w:rsidP="00EA6EB5">
            <w:pPr>
              <w:rPr>
                <w:w w:val="109"/>
                <w:sz w:val="24"/>
                <w:szCs w:val="24"/>
                <w:lang w:val="es-CR"/>
              </w:rPr>
            </w:pPr>
            <w:r>
              <w:rPr>
                <w:rFonts w:ascii="Arial Unicode MS" w:hAnsi="Arial Unicode MS"/>
                <w:color w:val="000000"/>
              </w:rPr>
              <w:t>CORREO_IN</w:t>
            </w:r>
          </w:p>
        </w:tc>
        <w:tc>
          <w:tcPr>
            <w:tcW w:w="4635" w:type="dxa"/>
            <w:vAlign w:val="center"/>
          </w:tcPr>
          <w:p w14:paraId="514A0259" w14:textId="3426786A" w:rsidR="00EA6EB5" w:rsidRDefault="00EA6EB5" w:rsidP="00EA6EB5">
            <w:pPr>
              <w:rPr>
                <w:w w:val="109"/>
                <w:sz w:val="24"/>
                <w:szCs w:val="24"/>
                <w:lang w:val="es-CR"/>
              </w:rPr>
            </w:pPr>
            <w:r w:rsidRPr="00EA6EB5">
              <w:rPr>
                <w:rFonts w:ascii="Aptos Narrow" w:hAnsi="Aptos Narrow"/>
                <w:color w:val="000000"/>
                <w:sz w:val="22"/>
                <w:szCs w:val="22"/>
                <w:lang w:val="es-CR"/>
              </w:rPr>
              <w:t xml:space="preserve"> (VARCHAR2)</w:t>
            </w:r>
          </w:p>
        </w:tc>
      </w:tr>
      <w:tr w:rsidR="00EA6EB5" w:rsidRPr="00C2586C" w14:paraId="599B1954" w14:textId="77777777" w:rsidTr="00250457">
        <w:tc>
          <w:tcPr>
            <w:tcW w:w="4635" w:type="dxa"/>
            <w:vAlign w:val="center"/>
          </w:tcPr>
          <w:p w14:paraId="11FEA2B4" w14:textId="14F83748" w:rsidR="00EA6EB5" w:rsidRDefault="00EA6EB5" w:rsidP="00EA6EB5">
            <w:pPr>
              <w:rPr>
                <w:w w:val="109"/>
                <w:sz w:val="24"/>
                <w:szCs w:val="24"/>
                <w:lang w:val="es-CR"/>
              </w:rPr>
            </w:pPr>
            <w:r>
              <w:rPr>
                <w:rFonts w:ascii="Arial Unicode MS" w:hAnsi="Arial Unicode MS"/>
                <w:color w:val="000000"/>
              </w:rPr>
              <w:t>PRODUCTOS_IN</w:t>
            </w:r>
          </w:p>
        </w:tc>
        <w:tc>
          <w:tcPr>
            <w:tcW w:w="4635" w:type="dxa"/>
            <w:vAlign w:val="center"/>
          </w:tcPr>
          <w:p w14:paraId="70B48D3C" w14:textId="42E65A57" w:rsidR="00EA6EB5" w:rsidRDefault="00EA6EB5" w:rsidP="00EA6EB5">
            <w:pPr>
              <w:rPr>
                <w:w w:val="109"/>
                <w:sz w:val="24"/>
                <w:szCs w:val="24"/>
                <w:lang w:val="es-CR"/>
              </w:rPr>
            </w:pPr>
            <w:r w:rsidRPr="00EA6EB5">
              <w:rPr>
                <w:rFonts w:ascii="Aptos Narrow" w:hAnsi="Aptos Narrow"/>
                <w:color w:val="000000"/>
                <w:sz w:val="22"/>
                <w:szCs w:val="22"/>
                <w:lang w:val="es-CR"/>
              </w:rPr>
              <w:t xml:space="preserve"> (NUMBER)</w:t>
            </w:r>
          </w:p>
        </w:tc>
      </w:tr>
      <w:tr w:rsidR="00EA6EB5" w:rsidRPr="00C25C8D" w14:paraId="38E3386D" w14:textId="77777777" w:rsidTr="00250457">
        <w:tc>
          <w:tcPr>
            <w:tcW w:w="4635" w:type="dxa"/>
            <w:vAlign w:val="center"/>
          </w:tcPr>
          <w:p w14:paraId="0267A833" w14:textId="31493E8C" w:rsidR="00EA6EB5" w:rsidRDefault="00EA6EB5" w:rsidP="00EA6EB5">
            <w:pPr>
              <w:rPr>
                <w:w w:val="109"/>
                <w:sz w:val="24"/>
                <w:szCs w:val="24"/>
                <w:lang w:val="es-CR"/>
              </w:rPr>
            </w:pPr>
            <w:proofErr w:type="spellStart"/>
            <w:r>
              <w:rPr>
                <w:rFonts w:ascii="Aptos Narrow" w:hAnsi="Aptos Narrow"/>
                <w:b/>
                <w:bCs/>
                <w:color w:val="000000"/>
                <w:sz w:val="22"/>
                <w:szCs w:val="22"/>
              </w:rPr>
              <w:t>Salidas</w:t>
            </w:r>
            <w:proofErr w:type="spellEnd"/>
          </w:p>
        </w:tc>
        <w:tc>
          <w:tcPr>
            <w:tcW w:w="4635" w:type="dxa"/>
            <w:vAlign w:val="center"/>
          </w:tcPr>
          <w:p w14:paraId="5DAC5FC7" w14:textId="61F15CDF" w:rsidR="00EA6EB5" w:rsidRDefault="00EA6EB5" w:rsidP="00EA6EB5">
            <w:pPr>
              <w:rPr>
                <w:w w:val="109"/>
                <w:sz w:val="24"/>
                <w:szCs w:val="24"/>
                <w:lang w:val="es-CR"/>
              </w:rPr>
            </w:pPr>
            <w:r w:rsidRPr="00EA6EB5">
              <w:rPr>
                <w:rFonts w:ascii="Aptos Narrow" w:hAnsi="Aptos Narrow"/>
                <w:color w:val="000000"/>
                <w:sz w:val="22"/>
                <w:szCs w:val="22"/>
                <w:lang w:val="es-CR"/>
              </w:rPr>
              <w:t>Confirmación de inserción (</w:t>
            </w:r>
            <w:r w:rsidRPr="00EA6EB5">
              <w:rPr>
                <w:rFonts w:ascii="Arial Unicode MS" w:hAnsi="Arial Unicode MS"/>
                <w:color w:val="000000"/>
                <w:lang w:val="es-CR"/>
              </w:rPr>
              <w:t>Proveedor insertado correctamente: &lt;CEDULA&gt;</w:t>
            </w:r>
            <w:r w:rsidRPr="00EA6EB5">
              <w:rPr>
                <w:rFonts w:ascii="Aptos Narrow" w:hAnsi="Aptos Narrow"/>
                <w:color w:val="000000"/>
                <w:sz w:val="22"/>
                <w:szCs w:val="22"/>
                <w:lang w:val="es-CR"/>
              </w:rPr>
              <w:t>)</w:t>
            </w:r>
          </w:p>
        </w:tc>
      </w:tr>
      <w:tr w:rsidR="00EA6EB5" w:rsidRPr="00C25C8D" w14:paraId="0DD51E09" w14:textId="77777777" w:rsidTr="00250457">
        <w:tc>
          <w:tcPr>
            <w:tcW w:w="4635" w:type="dxa"/>
            <w:vAlign w:val="center"/>
          </w:tcPr>
          <w:p w14:paraId="37DD8CD7" w14:textId="0384B2F4" w:rsidR="00EA6EB5" w:rsidRDefault="00EA6EB5" w:rsidP="00EA6EB5">
            <w:pPr>
              <w:rPr>
                <w:w w:val="109"/>
                <w:sz w:val="24"/>
                <w:szCs w:val="24"/>
                <w:lang w:val="es-CR"/>
              </w:rPr>
            </w:pPr>
            <w:proofErr w:type="spellStart"/>
            <w:r>
              <w:rPr>
                <w:rFonts w:ascii="Aptos Narrow" w:hAnsi="Aptos Narrow"/>
                <w:b/>
                <w:bCs/>
                <w:color w:val="000000"/>
                <w:sz w:val="22"/>
                <w:szCs w:val="22"/>
              </w:rPr>
              <w:t>Función</w:t>
            </w:r>
            <w:proofErr w:type="spellEnd"/>
          </w:p>
        </w:tc>
        <w:tc>
          <w:tcPr>
            <w:tcW w:w="4635" w:type="dxa"/>
            <w:vAlign w:val="center"/>
          </w:tcPr>
          <w:p w14:paraId="4970F789" w14:textId="14D1E940" w:rsidR="00EA6EB5" w:rsidRDefault="00EA6EB5" w:rsidP="00EA6EB5">
            <w:pPr>
              <w:rPr>
                <w:w w:val="109"/>
                <w:sz w:val="24"/>
                <w:szCs w:val="24"/>
                <w:lang w:val="es-CR"/>
              </w:rPr>
            </w:pPr>
            <w:r w:rsidRPr="00EA6EB5">
              <w:rPr>
                <w:rFonts w:ascii="Aptos Narrow" w:hAnsi="Aptos Narrow"/>
                <w:color w:val="000000"/>
                <w:sz w:val="22"/>
                <w:szCs w:val="22"/>
                <w:lang w:val="es-CR"/>
              </w:rPr>
              <w:t xml:space="preserve">Inserta un nuevo proveedor en la tabla </w:t>
            </w:r>
            <w:r w:rsidRPr="00EA6EB5">
              <w:rPr>
                <w:rFonts w:ascii="Arial Unicode MS" w:hAnsi="Arial Unicode MS"/>
                <w:color w:val="000000"/>
                <w:lang w:val="es-CR"/>
              </w:rPr>
              <w:t>PROVEEDORES</w:t>
            </w:r>
            <w:r w:rsidRPr="00EA6EB5">
              <w:rPr>
                <w:rFonts w:ascii="Aptos Narrow" w:hAnsi="Aptos Narrow"/>
                <w:color w:val="000000"/>
                <w:sz w:val="22"/>
                <w:szCs w:val="22"/>
                <w:lang w:val="es-CR"/>
              </w:rPr>
              <w:t xml:space="preserve"> y muestra un mensaje de confirmación.</w:t>
            </w:r>
          </w:p>
        </w:tc>
      </w:tr>
    </w:tbl>
    <w:p w14:paraId="3189A6AB" w14:textId="132E1415" w:rsidR="00EA6EB5" w:rsidRDefault="00EA6EB5" w:rsidP="00C156A6">
      <w:pPr>
        <w:rPr>
          <w:w w:val="109"/>
          <w:sz w:val="24"/>
          <w:szCs w:val="24"/>
          <w:lang w:val="es-CR"/>
        </w:rPr>
      </w:pPr>
      <w:r>
        <w:rPr>
          <w:w w:val="109"/>
          <w:sz w:val="24"/>
          <w:szCs w:val="24"/>
          <w:lang w:val="es-CR"/>
        </w:rPr>
        <w:tab/>
      </w:r>
    </w:p>
    <w:tbl>
      <w:tblPr>
        <w:tblStyle w:val="TableGrid"/>
        <w:tblW w:w="0" w:type="auto"/>
        <w:tblLook w:val="04A0" w:firstRow="1" w:lastRow="0" w:firstColumn="1" w:lastColumn="0" w:noHBand="0" w:noVBand="1"/>
      </w:tblPr>
      <w:tblGrid>
        <w:gridCol w:w="4635"/>
        <w:gridCol w:w="4635"/>
      </w:tblGrid>
      <w:tr w:rsidR="00494D75" w:rsidRPr="00494D75" w14:paraId="4015EFB4" w14:textId="77777777" w:rsidTr="006521BD">
        <w:tc>
          <w:tcPr>
            <w:tcW w:w="4635" w:type="dxa"/>
            <w:vAlign w:val="bottom"/>
          </w:tcPr>
          <w:p w14:paraId="02D39073" w14:textId="0454FC42" w:rsidR="00494D75" w:rsidRDefault="00494D75" w:rsidP="00494D75">
            <w:pPr>
              <w:rPr>
                <w:w w:val="109"/>
                <w:sz w:val="24"/>
                <w:szCs w:val="24"/>
                <w:lang w:val="es-CR"/>
              </w:rPr>
            </w:pPr>
            <w:proofErr w:type="spellStart"/>
            <w:r>
              <w:rPr>
                <w:rFonts w:ascii="Aptos Narrow" w:hAnsi="Aptos Narrow"/>
                <w:b/>
                <w:bCs/>
                <w:color w:val="000000"/>
                <w:sz w:val="22"/>
                <w:szCs w:val="22"/>
              </w:rPr>
              <w:t>Objeto</w:t>
            </w:r>
            <w:proofErr w:type="spellEnd"/>
          </w:p>
        </w:tc>
        <w:tc>
          <w:tcPr>
            <w:tcW w:w="4635" w:type="dxa"/>
            <w:vAlign w:val="bottom"/>
          </w:tcPr>
          <w:p w14:paraId="095940C1" w14:textId="4B5E35BC" w:rsidR="00494D75" w:rsidRPr="00494D75" w:rsidRDefault="00494D75" w:rsidP="00494D75">
            <w:pPr>
              <w:rPr>
                <w:w w:val="109"/>
                <w:sz w:val="24"/>
                <w:szCs w:val="24"/>
              </w:rPr>
            </w:pPr>
            <w:r>
              <w:rPr>
                <w:rFonts w:ascii="Aptos Narrow" w:hAnsi="Aptos Narrow"/>
                <w:b/>
                <w:bCs/>
                <w:color w:val="000000"/>
                <w:sz w:val="22"/>
                <w:szCs w:val="22"/>
              </w:rPr>
              <w:t>TRIGGER TRG_LOG_ID_AUDIT_PROVEEDORES</w:t>
            </w:r>
          </w:p>
        </w:tc>
      </w:tr>
      <w:tr w:rsidR="00494D75" w14:paraId="007C0865" w14:textId="77777777" w:rsidTr="006521BD">
        <w:tc>
          <w:tcPr>
            <w:tcW w:w="4635" w:type="dxa"/>
            <w:vAlign w:val="bottom"/>
          </w:tcPr>
          <w:p w14:paraId="249990B8" w14:textId="78404B41" w:rsidR="00494D75" w:rsidRDefault="00494D75" w:rsidP="00494D75">
            <w:pPr>
              <w:rPr>
                <w:w w:val="109"/>
                <w:sz w:val="24"/>
                <w:szCs w:val="24"/>
                <w:lang w:val="es-CR"/>
              </w:rPr>
            </w:pPr>
            <w:r>
              <w:rPr>
                <w:rFonts w:ascii="Aptos Narrow" w:hAnsi="Aptos Narrow"/>
                <w:b/>
                <w:bCs/>
                <w:color w:val="000000"/>
                <w:sz w:val="22"/>
                <w:szCs w:val="22"/>
              </w:rPr>
              <w:t>Entradas</w:t>
            </w:r>
          </w:p>
        </w:tc>
        <w:tc>
          <w:tcPr>
            <w:tcW w:w="4635" w:type="dxa"/>
            <w:vAlign w:val="bottom"/>
          </w:tcPr>
          <w:p w14:paraId="3251A036" w14:textId="5593F446" w:rsidR="00494D75" w:rsidRDefault="00494D75" w:rsidP="00494D75">
            <w:pPr>
              <w:rPr>
                <w:w w:val="109"/>
                <w:sz w:val="24"/>
                <w:szCs w:val="24"/>
                <w:lang w:val="es-CR"/>
              </w:rPr>
            </w:pPr>
            <w:proofErr w:type="spellStart"/>
            <w:r>
              <w:rPr>
                <w:rFonts w:ascii="Aptos Narrow" w:hAnsi="Aptos Narrow"/>
                <w:b/>
                <w:bCs/>
                <w:color w:val="000000"/>
                <w:sz w:val="22"/>
                <w:szCs w:val="22"/>
              </w:rPr>
              <w:t>Descripción</w:t>
            </w:r>
            <w:proofErr w:type="spellEnd"/>
          </w:p>
        </w:tc>
      </w:tr>
      <w:tr w:rsidR="00494D75" w14:paraId="169A1DDB" w14:textId="77777777" w:rsidTr="006521BD">
        <w:tc>
          <w:tcPr>
            <w:tcW w:w="4635" w:type="dxa"/>
            <w:vAlign w:val="bottom"/>
          </w:tcPr>
          <w:p w14:paraId="315AB6D3" w14:textId="5D97FB81" w:rsidR="00494D75" w:rsidRDefault="00494D75" w:rsidP="00494D75">
            <w:pPr>
              <w:rPr>
                <w:w w:val="109"/>
                <w:sz w:val="24"/>
                <w:szCs w:val="24"/>
                <w:lang w:val="es-CR"/>
              </w:rPr>
            </w:pPr>
          </w:p>
        </w:tc>
        <w:tc>
          <w:tcPr>
            <w:tcW w:w="4635" w:type="dxa"/>
            <w:vAlign w:val="bottom"/>
          </w:tcPr>
          <w:p w14:paraId="002495F9" w14:textId="77218FD6" w:rsidR="00494D75" w:rsidRDefault="00494D75" w:rsidP="00494D75">
            <w:pPr>
              <w:rPr>
                <w:w w:val="109"/>
                <w:sz w:val="24"/>
                <w:szCs w:val="24"/>
                <w:lang w:val="es-CR"/>
              </w:rPr>
            </w:pPr>
          </w:p>
        </w:tc>
      </w:tr>
      <w:tr w:rsidR="00494D75" w14:paraId="43288F1C" w14:textId="77777777" w:rsidTr="006521BD">
        <w:tc>
          <w:tcPr>
            <w:tcW w:w="4635" w:type="dxa"/>
            <w:vAlign w:val="bottom"/>
          </w:tcPr>
          <w:p w14:paraId="4C6A78D5" w14:textId="523C4753" w:rsidR="00494D75" w:rsidRDefault="00494D75" w:rsidP="00494D75">
            <w:pPr>
              <w:rPr>
                <w:w w:val="109"/>
                <w:sz w:val="24"/>
                <w:szCs w:val="24"/>
                <w:lang w:val="es-CR"/>
              </w:rPr>
            </w:pPr>
            <w:proofErr w:type="spellStart"/>
            <w:r>
              <w:rPr>
                <w:rFonts w:ascii="Aptos Narrow" w:hAnsi="Aptos Narrow"/>
                <w:b/>
                <w:bCs/>
                <w:color w:val="000000"/>
                <w:sz w:val="22"/>
                <w:szCs w:val="22"/>
              </w:rPr>
              <w:t>Salidas</w:t>
            </w:r>
            <w:proofErr w:type="spellEnd"/>
          </w:p>
        </w:tc>
        <w:tc>
          <w:tcPr>
            <w:tcW w:w="4635" w:type="dxa"/>
            <w:vAlign w:val="bottom"/>
          </w:tcPr>
          <w:p w14:paraId="2BAA6670" w14:textId="6D892ACB" w:rsidR="00494D75" w:rsidRDefault="00494D75" w:rsidP="00494D75">
            <w:pPr>
              <w:rPr>
                <w:w w:val="109"/>
                <w:sz w:val="24"/>
                <w:szCs w:val="24"/>
                <w:lang w:val="es-CR"/>
              </w:rPr>
            </w:pPr>
            <w:r w:rsidRPr="00494D75">
              <w:rPr>
                <w:rFonts w:ascii="Aptos Narrow" w:hAnsi="Aptos Narrow"/>
                <w:color w:val="000000"/>
                <w:sz w:val="22"/>
                <w:szCs w:val="22"/>
                <w:lang w:val="es-CR"/>
              </w:rPr>
              <w:t>El campo LOG_ID es asignado con el valor generado por la secuencia SEC_LOG_ID_AUDIT_PROVEEDORES.NEXTVAL antes de la inserción del nuevo registro</w:t>
            </w:r>
          </w:p>
        </w:tc>
      </w:tr>
      <w:tr w:rsidR="00494D75" w14:paraId="1A87615A" w14:textId="77777777" w:rsidTr="006521BD">
        <w:tc>
          <w:tcPr>
            <w:tcW w:w="4635" w:type="dxa"/>
            <w:vAlign w:val="bottom"/>
          </w:tcPr>
          <w:p w14:paraId="42D9E1F7" w14:textId="423BA050" w:rsidR="00494D75" w:rsidRDefault="00494D75" w:rsidP="00494D75">
            <w:pPr>
              <w:rPr>
                <w:w w:val="109"/>
                <w:sz w:val="24"/>
                <w:szCs w:val="24"/>
                <w:lang w:val="es-CR"/>
              </w:rPr>
            </w:pPr>
            <w:proofErr w:type="spellStart"/>
            <w:r>
              <w:rPr>
                <w:rFonts w:ascii="Aptos Narrow" w:hAnsi="Aptos Narrow"/>
                <w:b/>
                <w:bCs/>
                <w:color w:val="000000"/>
                <w:sz w:val="22"/>
                <w:szCs w:val="22"/>
              </w:rPr>
              <w:t>Función</w:t>
            </w:r>
            <w:proofErr w:type="spellEnd"/>
          </w:p>
        </w:tc>
        <w:tc>
          <w:tcPr>
            <w:tcW w:w="4635" w:type="dxa"/>
            <w:vAlign w:val="bottom"/>
          </w:tcPr>
          <w:p w14:paraId="3BBE9C85" w14:textId="0481EC91" w:rsidR="00494D75" w:rsidRDefault="00494D75" w:rsidP="00494D75">
            <w:pPr>
              <w:rPr>
                <w:w w:val="109"/>
                <w:sz w:val="24"/>
                <w:szCs w:val="24"/>
                <w:lang w:val="es-CR"/>
              </w:rPr>
            </w:pPr>
            <w:r w:rsidRPr="00494D75">
              <w:rPr>
                <w:rFonts w:ascii="Aptos Narrow" w:hAnsi="Aptos Narrow"/>
                <w:color w:val="000000"/>
                <w:sz w:val="22"/>
                <w:szCs w:val="22"/>
                <w:lang w:val="es-CR"/>
              </w:rPr>
              <w:t>Asegura que el campo LOG_ID en la tabla AUDIT_PROVEEDORES reciba un valor único generado por la secuencia antes de la inserción del registro en la tabla de auditoría.</w:t>
            </w:r>
          </w:p>
        </w:tc>
      </w:tr>
    </w:tbl>
    <w:p w14:paraId="4939CF25" w14:textId="77777777" w:rsidR="00494D75" w:rsidRDefault="00494D75" w:rsidP="00C156A6">
      <w:pPr>
        <w:rPr>
          <w:w w:val="109"/>
          <w:sz w:val="24"/>
          <w:szCs w:val="24"/>
          <w:lang w:val="es-CR"/>
        </w:rPr>
      </w:pPr>
    </w:p>
    <w:tbl>
      <w:tblPr>
        <w:tblStyle w:val="TableGrid"/>
        <w:tblW w:w="0" w:type="auto"/>
        <w:tblLook w:val="04A0" w:firstRow="1" w:lastRow="0" w:firstColumn="1" w:lastColumn="0" w:noHBand="0" w:noVBand="1"/>
      </w:tblPr>
      <w:tblGrid>
        <w:gridCol w:w="4635"/>
        <w:gridCol w:w="4635"/>
      </w:tblGrid>
      <w:tr w:rsidR="00EA6EB5" w14:paraId="1B81D5E1" w14:textId="77777777" w:rsidTr="00742489">
        <w:tc>
          <w:tcPr>
            <w:tcW w:w="4635" w:type="dxa"/>
            <w:vAlign w:val="center"/>
          </w:tcPr>
          <w:p w14:paraId="5C7A2796" w14:textId="42E2E2B8" w:rsidR="00EA6EB5" w:rsidRDefault="00EA6EB5" w:rsidP="00EA6EB5">
            <w:pPr>
              <w:rPr>
                <w:w w:val="109"/>
                <w:sz w:val="24"/>
                <w:szCs w:val="24"/>
                <w:lang w:val="es-CR"/>
              </w:rPr>
            </w:pPr>
            <w:proofErr w:type="spellStart"/>
            <w:r>
              <w:rPr>
                <w:rFonts w:ascii="Aptos Narrow" w:hAnsi="Aptos Narrow"/>
                <w:b/>
                <w:bCs/>
                <w:color w:val="000000"/>
                <w:sz w:val="22"/>
                <w:szCs w:val="22"/>
              </w:rPr>
              <w:t>Objeto</w:t>
            </w:r>
            <w:proofErr w:type="spellEnd"/>
          </w:p>
        </w:tc>
        <w:tc>
          <w:tcPr>
            <w:tcW w:w="4635" w:type="dxa"/>
            <w:vAlign w:val="center"/>
          </w:tcPr>
          <w:p w14:paraId="554D8F5D" w14:textId="2F4AD683" w:rsidR="00EA6EB5" w:rsidRDefault="00EA6EB5" w:rsidP="00EA6EB5">
            <w:pPr>
              <w:rPr>
                <w:w w:val="109"/>
                <w:sz w:val="24"/>
                <w:szCs w:val="24"/>
                <w:lang w:val="es-CR"/>
              </w:rPr>
            </w:pPr>
            <w:r>
              <w:rPr>
                <w:rFonts w:ascii="Arial Unicode MS" w:hAnsi="Arial Unicode MS"/>
                <w:b/>
                <w:bCs/>
                <w:color w:val="000000"/>
              </w:rPr>
              <w:t>VIEW VISTA_PROVEEDOR</w:t>
            </w:r>
          </w:p>
        </w:tc>
      </w:tr>
      <w:tr w:rsidR="00EA6EB5" w14:paraId="0A687F10" w14:textId="77777777" w:rsidTr="00742489">
        <w:tc>
          <w:tcPr>
            <w:tcW w:w="4635" w:type="dxa"/>
            <w:vAlign w:val="center"/>
          </w:tcPr>
          <w:p w14:paraId="5EF6CC36" w14:textId="1E261EDE" w:rsidR="00EA6EB5" w:rsidRDefault="00EA6EB5" w:rsidP="00EA6EB5">
            <w:pPr>
              <w:rPr>
                <w:w w:val="109"/>
                <w:sz w:val="24"/>
                <w:szCs w:val="24"/>
                <w:lang w:val="es-CR"/>
              </w:rPr>
            </w:pPr>
            <w:r>
              <w:rPr>
                <w:rFonts w:ascii="Aptos Narrow" w:hAnsi="Aptos Narrow"/>
                <w:b/>
                <w:bCs/>
                <w:color w:val="000000"/>
                <w:sz w:val="22"/>
                <w:szCs w:val="22"/>
              </w:rPr>
              <w:t>Entradas</w:t>
            </w:r>
          </w:p>
        </w:tc>
        <w:tc>
          <w:tcPr>
            <w:tcW w:w="4635" w:type="dxa"/>
            <w:vAlign w:val="center"/>
          </w:tcPr>
          <w:p w14:paraId="3D052BA7" w14:textId="377AE0F9" w:rsidR="00EA6EB5" w:rsidRDefault="00EA6EB5" w:rsidP="00EA6EB5">
            <w:pPr>
              <w:rPr>
                <w:w w:val="109"/>
                <w:sz w:val="24"/>
                <w:szCs w:val="24"/>
                <w:lang w:val="es-CR"/>
              </w:rPr>
            </w:pPr>
            <w:proofErr w:type="spellStart"/>
            <w:r>
              <w:rPr>
                <w:rFonts w:ascii="Aptos Narrow" w:hAnsi="Aptos Narrow"/>
                <w:b/>
                <w:bCs/>
                <w:color w:val="000000"/>
                <w:sz w:val="22"/>
                <w:szCs w:val="22"/>
              </w:rPr>
              <w:t>Descripción</w:t>
            </w:r>
            <w:proofErr w:type="spellEnd"/>
          </w:p>
        </w:tc>
      </w:tr>
      <w:tr w:rsidR="00EA6EB5" w14:paraId="4A3167EC" w14:textId="77777777" w:rsidTr="00742489">
        <w:tc>
          <w:tcPr>
            <w:tcW w:w="4635" w:type="dxa"/>
            <w:vAlign w:val="center"/>
          </w:tcPr>
          <w:p w14:paraId="65DF30AC" w14:textId="00157E63" w:rsidR="00EA6EB5" w:rsidRDefault="00EA6EB5" w:rsidP="00EA6EB5">
            <w:pPr>
              <w:rPr>
                <w:w w:val="109"/>
                <w:sz w:val="24"/>
                <w:szCs w:val="24"/>
                <w:lang w:val="es-CR"/>
              </w:rPr>
            </w:pPr>
            <w:r>
              <w:rPr>
                <w:rFonts w:ascii="Arial Unicode MS" w:hAnsi="Arial Unicode MS"/>
                <w:color w:val="000000"/>
              </w:rPr>
              <w:t>CEDULA</w:t>
            </w:r>
          </w:p>
        </w:tc>
        <w:tc>
          <w:tcPr>
            <w:tcW w:w="4635" w:type="dxa"/>
            <w:vAlign w:val="center"/>
          </w:tcPr>
          <w:p w14:paraId="3E5B289A" w14:textId="64622090" w:rsidR="00EA6EB5" w:rsidRDefault="00EA6EB5" w:rsidP="00EA6EB5">
            <w:pPr>
              <w:rPr>
                <w:w w:val="109"/>
                <w:sz w:val="24"/>
                <w:szCs w:val="24"/>
                <w:lang w:val="es-CR"/>
              </w:rPr>
            </w:pPr>
            <w:r>
              <w:rPr>
                <w:rFonts w:ascii="Aptos Narrow" w:hAnsi="Aptos Narrow"/>
                <w:color w:val="000000"/>
                <w:sz w:val="22"/>
                <w:szCs w:val="22"/>
              </w:rPr>
              <w:t xml:space="preserve"> (VARCHAR2)</w:t>
            </w:r>
          </w:p>
        </w:tc>
      </w:tr>
      <w:tr w:rsidR="00EA6EB5" w14:paraId="0BAE9B05" w14:textId="77777777" w:rsidTr="00742489">
        <w:tc>
          <w:tcPr>
            <w:tcW w:w="4635" w:type="dxa"/>
            <w:vAlign w:val="center"/>
          </w:tcPr>
          <w:p w14:paraId="646CA99D" w14:textId="7AD079EE" w:rsidR="00EA6EB5" w:rsidRDefault="00EA6EB5" w:rsidP="00EA6EB5">
            <w:pPr>
              <w:rPr>
                <w:w w:val="109"/>
                <w:sz w:val="24"/>
                <w:szCs w:val="24"/>
                <w:lang w:val="es-CR"/>
              </w:rPr>
            </w:pPr>
            <w:r>
              <w:rPr>
                <w:rFonts w:ascii="Arial Unicode MS" w:hAnsi="Arial Unicode MS"/>
                <w:color w:val="000000"/>
              </w:rPr>
              <w:t>NOMBRE</w:t>
            </w:r>
          </w:p>
        </w:tc>
        <w:tc>
          <w:tcPr>
            <w:tcW w:w="4635" w:type="dxa"/>
            <w:vAlign w:val="center"/>
          </w:tcPr>
          <w:p w14:paraId="37B3E6EB" w14:textId="53E07129" w:rsidR="00EA6EB5" w:rsidRDefault="00EA6EB5" w:rsidP="00EA6EB5">
            <w:pPr>
              <w:rPr>
                <w:w w:val="109"/>
                <w:sz w:val="24"/>
                <w:szCs w:val="24"/>
                <w:lang w:val="es-CR"/>
              </w:rPr>
            </w:pPr>
            <w:r>
              <w:rPr>
                <w:rFonts w:ascii="Aptos Narrow" w:hAnsi="Aptos Narrow"/>
                <w:color w:val="000000"/>
                <w:sz w:val="22"/>
                <w:szCs w:val="22"/>
              </w:rPr>
              <w:t xml:space="preserve"> (VARCHAR2)</w:t>
            </w:r>
          </w:p>
        </w:tc>
      </w:tr>
      <w:tr w:rsidR="00EA6EB5" w14:paraId="05C8FC4E" w14:textId="77777777" w:rsidTr="00742489">
        <w:tc>
          <w:tcPr>
            <w:tcW w:w="4635" w:type="dxa"/>
            <w:vAlign w:val="center"/>
          </w:tcPr>
          <w:p w14:paraId="447DB388" w14:textId="50342F9D" w:rsidR="00EA6EB5" w:rsidRDefault="00EA6EB5" w:rsidP="00EA6EB5">
            <w:pPr>
              <w:rPr>
                <w:w w:val="109"/>
                <w:sz w:val="24"/>
                <w:szCs w:val="24"/>
                <w:lang w:val="es-CR"/>
              </w:rPr>
            </w:pPr>
            <w:r>
              <w:rPr>
                <w:rFonts w:ascii="Arial Unicode MS" w:hAnsi="Arial Unicode MS"/>
                <w:color w:val="000000"/>
              </w:rPr>
              <w:t>TIPO</w:t>
            </w:r>
          </w:p>
        </w:tc>
        <w:tc>
          <w:tcPr>
            <w:tcW w:w="4635" w:type="dxa"/>
            <w:vAlign w:val="center"/>
          </w:tcPr>
          <w:p w14:paraId="255D4266" w14:textId="499AD4BF" w:rsidR="00EA6EB5" w:rsidRDefault="00EA6EB5" w:rsidP="00EA6EB5">
            <w:pPr>
              <w:rPr>
                <w:w w:val="109"/>
                <w:sz w:val="24"/>
                <w:szCs w:val="24"/>
                <w:lang w:val="es-CR"/>
              </w:rPr>
            </w:pPr>
            <w:r>
              <w:rPr>
                <w:rFonts w:ascii="Aptos Narrow" w:hAnsi="Aptos Narrow"/>
                <w:color w:val="000000"/>
                <w:sz w:val="22"/>
                <w:szCs w:val="22"/>
              </w:rPr>
              <w:t xml:space="preserve"> (VARCHAR2)</w:t>
            </w:r>
          </w:p>
        </w:tc>
      </w:tr>
      <w:tr w:rsidR="00EA6EB5" w14:paraId="03C06BE0" w14:textId="77777777" w:rsidTr="00742489">
        <w:tc>
          <w:tcPr>
            <w:tcW w:w="4635" w:type="dxa"/>
            <w:vAlign w:val="center"/>
          </w:tcPr>
          <w:p w14:paraId="0A83E720" w14:textId="6C6B5FE7" w:rsidR="00EA6EB5" w:rsidRDefault="00EA6EB5" w:rsidP="00EA6EB5">
            <w:pPr>
              <w:rPr>
                <w:w w:val="109"/>
                <w:sz w:val="24"/>
                <w:szCs w:val="24"/>
                <w:lang w:val="es-CR"/>
              </w:rPr>
            </w:pPr>
            <w:r>
              <w:rPr>
                <w:rFonts w:ascii="Arial Unicode MS" w:hAnsi="Arial Unicode MS"/>
                <w:color w:val="000000"/>
              </w:rPr>
              <w:t>TELEFONO</w:t>
            </w:r>
          </w:p>
        </w:tc>
        <w:tc>
          <w:tcPr>
            <w:tcW w:w="4635" w:type="dxa"/>
            <w:vAlign w:val="center"/>
          </w:tcPr>
          <w:p w14:paraId="01465F3E" w14:textId="38DE777D" w:rsidR="00EA6EB5" w:rsidRDefault="00EA6EB5" w:rsidP="00EA6EB5">
            <w:pPr>
              <w:rPr>
                <w:w w:val="109"/>
                <w:sz w:val="24"/>
                <w:szCs w:val="24"/>
                <w:lang w:val="es-CR"/>
              </w:rPr>
            </w:pPr>
            <w:r>
              <w:rPr>
                <w:rFonts w:ascii="Aptos Narrow" w:hAnsi="Aptos Narrow"/>
                <w:color w:val="000000"/>
                <w:sz w:val="22"/>
                <w:szCs w:val="22"/>
              </w:rPr>
              <w:t xml:space="preserve"> (VARCHAR2)</w:t>
            </w:r>
          </w:p>
        </w:tc>
      </w:tr>
      <w:tr w:rsidR="00EA6EB5" w14:paraId="00607596" w14:textId="77777777" w:rsidTr="00742489">
        <w:tc>
          <w:tcPr>
            <w:tcW w:w="4635" w:type="dxa"/>
            <w:vAlign w:val="center"/>
          </w:tcPr>
          <w:p w14:paraId="07F71326" w14:textId="4E576CA7" w:rsidR="00EA6EB5" w:rsidRDefault="00EA6EB5" w:rsidP="00EA6EB5">
            <w:pPr>
              <w:rPr>
                <w:w w:val="109"/>
                <w:sz w:val="24"/>
                <w:szCs w:val="24"/>
                <w:lang w:val="es-CR"/>
              </w:rPr>
            </w:pPr>
            <w:r>
              <w:rPr>
                <w:rFonts w:ascii="Arial Unicode MS" w:hAnsi="Arial Unicode MS"/>
                <w:color w:val="000000"/>
              </w:rPr>
              <w:t>DIRECCION</w:t>
            </w:r>
          </w:p>
        </w:tc>
        <w:tc>
          <w:tcPr>
            <w:tcW w:w="4635" w:type="dxa"/>
            <w:vAlign w:val="center"/>
          </w:tcPr>
          <w:p w14:paraId="2CA63C35" w14:textId="6FCEFF2D" w:rsidR="00EA6EB5" w:rsidRDefault="00EA6EB5" w:rsidP="00EA6EB5">
            <w:pPr>
              <w:rPr>
                <w:w w:val="109"/>
                <w:sz w:val="24"/>
                <w:szCs w:val="24"/>
                <w:lang w:val="es-CR"/>
              </w:rPr>
            </w:pPr>
            <w:r>
              <w:rPr>
                <w:rFonts w:ascii="Aptos Narrow" w:hAnsi="Aptos Narrow"/>
                <w:color w:val="000000"/>
                <w:sz w:val="22"/>
                <w:szCs w:val="22"/>
              </w:rPr>
              <w:t xml:space="preserve"> (VARCHAR2)</w:t>
            </w:r>
          </w:p>
        </w:tc>
      </w:tr>
      <w:tr w:rsidR="00EA6EB5" w:rsidRPr="00C2586C" w14:paraId="2F617939" w14:textId="77777777" w:rsidTr="00742489">
        <w:tc>
          <w:tcPr>
            <w:tcW w:w="4635" w:type="dxa"/>
            <w:vAlign w:val="center"/>
          </w:tcPr>
          <w:p w14:paraId="0F8BA741" w14:textId="39CA2A28" w:rsidR="00EA6EB5" w:rsidRDefault="00EA6EB5" w:rsidP="00EA6EB5">
            <w:pPr>
              <w:rPr>
                <w:w w:val="109"/>
                <w:sz w:val="24"/>
                <w:szCs w:val="24"/>
                <w:lang w:val="es-CR"/>
              </w:rPr>
            </w:pPr>
            <w:r>
              <w:rPr>
                <w:rFonts w:ascii="Arial Unicode MS" w:hAnsi="Arial Unicode MS"/>
                <w:color w:val="000000"/>
              </w:rPr>
              <w:t>CORREO</w:t>
            </w:r>
          </w:p>
        </w:tc>
        <w:tc>
          <w:tcPr>
            <w:tcW w:w="4635" w:type="dxa"/>
            <w:vAlign w:val="center"/>
          </w:tcPr>
          <w:p w14:paraId="7B9C1F16" w14:textId="73204AB2" w:rsidR="00EA6EB5" w:rsidRDefault="00EA6EB5" w:rsidP="00EA6EB5">
            <w:pPr>
              <w:rPr>
                <w:w w:val="109"/>
                <w:sz w:val="24"/>
                <w:szCs w:val="24"/>
                <w:lang w:val="es-CR"/>
              </w:rPr>
            </w:pPr>
            <w:r w:rsidRPr="00EA6EB5">
              <w:rPr>
                <w:rFonts w:ascii="Aptos Narrow" w:hAnsi="Aptos Narrow"/>
                <w:color w:val="000000"/>
                <w:sz w:val="22"/>
                <w:szCs w:val="22"/>
                <w:lang w:val="es-CR"/>
              </w:rPr>
              <w:t xml:space="preserve"> (VARCHAR2)</w:t>
            </w:r>
          </w:p>
        </w:tc>
      </w:tr>
      <w:tr w:rsidR="00EA6EB5" w:rsidRPr="00C2586C" w14:paraId="33E5E8B5" w14:textId="77777777" w:rsidTr="00742489">
        <w:tc>
          <w:tcPr>
            <w:tcW w:w="4635" w:type="dxa"/>
            <w:vAlign w:val="center"/>
          </w:tcPr>
          <w:p w14:paraId="31467527" w14:textId="32451141" w:rsidR="00EA6EB5" w:rsidRDefault="00EA6EB5" w:rsidP="00EA6EB5">
            <w:pPr>
              <w:rPr>
                <w:w w:val="109"/>
                <w:sz w:val="24"/>
                <w:szCs w:val="24"/>
                <w:lang w:val="es-CR"/>
              </w:rPr>
            </w:pPr>
            <w:r>
              <w:rPr>
                <w:rFonts w:ascii="Arial Unicode MS" w:hAnsi="Arial Unicode MS"/>
                <w:color w:val="000000"/>
              </w:rPr>
              <w:t>PRODUCTOS</w:t>
            </w:r>
          </w:p>
        </w:tc>
        <w:tc>
          <w:tcPr>
            <w:tcW w:w="4635" w:type="dxa"/>
            <w:vAlign w:val="center"/>
          </w:tcPr>
          <w:p w14:paraId="77091E8C" w14:textId="5264604B" w:rsidR="00EA6EB5" w:rsidRDefault="00EA6EB5" w:rsidP="00EA6EB5">
            <w:pPr>
              <w:rPr>
                <w:w w:val="109"/>
                <w:sz w:val="24"/>
                <w:szCs w:val="24"/>
                <w:lang w:val="es-CR"/>
              </w:rPr>
            </w:pPr>
            <w:r w:rsidRPr="00EA6EB5">
              <w:rPr>
                <w:rFonts w:ascii="Aptos Narrow" w:hAnsi="Aptos Narrow"/>
                <w:color w:val="000000"/>
                <w:sz w:val="22"/>
                <w:szCs w:val="22"/>
                <w:lang w:val="es-CR"/>
              </w:rPr>
              <w:t xml:space="preserve"> (NUMBER)</w:t>
            </w:r>
          </w:p>
        </w:tc>
      </w:tr>
      <w:tr w:rsidR="00EA6EB5" w:rsidRPr="00C25C8D" w14:paraId="22B77097" w14:textId="77777777" w:rsidTr="00742489">
        <w:tc>
          <w:tcPr>
            <w:tcW w:w="4635" w:type="dxa"/>
            <w:vAlign w:val="center"/>
          </w:tcPr>
          <w:p w14:paraId="705D7F7C" w14:textId="727B9CB0" w:rsidR="00EA6EB5" w:rsidRDefault="00EA6EB5" w:rsidP="00EA6EB5">
            <w:pPr>
              <w:rPr>
                <w:w w:val="109"/>
                <w:sz w:val="24"/>
                <w:szCs w:val="24"/>
                <w:lang w:val="es-CR"/>
              </w:rPr>
            </w:pPr>
            <w:proofErr w:type="spellStart"/>
            <w:r>
              <w:rPr>
                <w:rFonts w:ascii="Aptos Narrow" w:hAnsi="Aptos Narrow"/>
                <w:b/>
                <w:bCs/>
                <w:color w:val="000000"/>
                <w:sz w:val="22"/>
                <w:szCs w:val="22"/>
              </w:rPr>
              <w:t>Salidas</w:t>
            </w:r>
            <w:proofErr w:type="spellEnd"/>
          </w:p>
        </w:tc>
        <w:tc>
          <w:tcPr>
            <w:tcW w:w="4635" w:type="dxa"/>
            <w:vAlign w:val="center"/>
          </w:tcPr>
          <w:p w14:paraId="4DF09CAD" w14:textId="0B37028D" w:rsidR="00EA6EB5" w:rsidRDefault="00EA6EB5" w:rsidP="00EA6EB5">
            <w:pPr>
              <w:rPr>
                <w:w w:val="109"/>
                <w:sz w:val="24"/>
                <w:szCs w:val="24"/>
                <w:lang w:val="es-CR"/>
              </w:rPr>
            </w:pPr>
            <w:r w:rsidRPr="00EA6EB5">
              <w:rPr>
                <w:rFonts w:ascii="Aptos Narrow" w:hAnsi="Aptos Narrow"/>
                <w:color w:val="000000"/>
                <w:sz w:val="22"/>
                <w:szCs w:val="22"/>
                <w:lang w:val="es-CR"/>
              </w:rPr>
              <w:t>Devuelve la información de los proveedores en una vista estructurada.</w:t>
            </w:r>
          </w:p>
        </w:tc>
      </w:tr>
      <w:tr w:rsidR="00EA6EB5" w:rsidRPr="00C25C8D" w14:paraId="60245A52" w14:textId="77777777" w:rsidTr="00742489">
        <w:tc>
          <w:tcPr>
            <w:tcW w:w="4635" w:type="dxa"/>
            <w:vAlign w:val="center"/>
          </w:tcPr>
          <w:p w14:paraId="4013336F" w14:textId="5869A361" w:rsidR="00EA6EB5" w:rsidRDefault="00EA6EB5" w:rsidP="00EA6EB5">
            <w:pPr>
              <w:rPr>
                <w:w w:val="109"/>
                <w:sz w:val="24"/>
                <w:szCs w:val="24"/>
                <w:lang w:val="es-CR"/>
              </w:rPr>
            </w:pPr>
            <w:proofErr w:type="spellStart"/>
            <w:r>
              <w:rPr>
                <w:rFonts w:ascii="Aptos Narrow" w:hAnsi="Aptos Narrow"/>
                <w:b/>
                <w:bCs/>
                <w:color w:val="000000"/>
                <w:sz w:val="22"/>
                <w:szCs w:val="22"/>
              </w:rPr>
              <w:t>Función</w:t>
            </w:r>
            <w:proofErr w:type="spellEnd"/>
          </w:p>
        </w:tc>
        <w:tc>
          <w:tcPr>
            <w:tcW w:w="4635" w:type="dxa"/>
            <w:vAlign w:val="center"/>
          </w:tcPr>
          <w:p w14:paraId="3BA91200" w14:textId="67AD9701" w:rsidR="00EA6EB5" w:rsidRDefault="00EA6EB5" w:rsidP="00EA6EB5">
            <w:pPr>
              <w:rPr>
                <w:w w:val="109"/>
                <w:sz w:val="24"/>
                <w:szCs w:val="24"/>
                <w:lang w:val="es-CR"/>
              </w:rPr>
            </w:pPr>
            <w:r w:rsidRPr="00EA6EB5">
              <w:rPr>
                <w:rFonts w:ascii="Aptos Narrow" w:hAnsi="Aptos Narrow"/>
                <w:color w:val="000000"/>
                <w:sz w:val="22"/>
                <w:szCs w:val="22"/>
                <w:lang w:val="es-CR"/>
              </w:rPr>
              <w:t xml:space="preserve">Proporciona una vista consolidada y accesible de los datos de la tabla </w:t>
            </w:r>
            <w:r w:rsidRPr="00EA6EB5">
              <w:rPr>
                <w:rFonts w:ascii="Arial Unicode MS" w:hAnsi="Arial Unicode MS"/>
                <w:color w:val="000000"/>
                <w:lang w:val="es-CR"/>
              </w:rPr>
              <w:t>PROVEEDORES</w:t>
            </w:r>
            <w:r w:rsidRPr="00EA6EB5">
              <w:rPr>
                <w:rFonts w:ascii="Aptos Narrow" w:hAnsi="Aptos Narrow"/>
                <w:color w:val="000000"/>
                <w:sz w:val="22"/>
                <w:szCs w:val="22"/>
                <w:lang w:val="es-CR"/>
              </w:rPr>
              <w:t>.</w:t>
            </w:r>
          </w:p>
        </w:tc>
      </w:tr>
    </w:tbl>
    <w:p w14:paraId="0B8AD5BF" w14:textId="77777777" w:rsidR="00EA6EB5" w:rsidRDefault="00EA6EB5" w:rsidP="00C156A6">
      <w:pPr>
        <w:rPr>
          <w:w w:val="109"/>
          <w:sz w:val="24"/>
          <w:szCs w:val="24"/>
          <w:lang w:val="es-CR"/>
        </w:rPr>
      </w:pPr>
    </w:p>
    <w:tbl>
      <w:tblPr>
        <w:tblStyle w:val="TableGrid"/>
        <w:tblW w:w="0" w:type="auto"/>
        <w:tblLook w:val="04A0" w:firstRow="1" w:lastRow="0" w:firstColumn="1" w:lastColumn="0" w:noHBand="0" w:noVBand="1"/>
      </w:tblPr>
      <w:tblGrid>
        <w:gridCol w:w="4635"/>
        <w:gridCol w:w="4635"/>
      </w:tblGrid>
      <w:tr w:rsidR="00494D75" w14:paraId="2FE2FF24" w14:textId="77777777" w:rsidTr="00EF54D6">
        <w:tc>
          <w:tcPr>
            <w:tcW w:w="4635" w:type="dxa"/>
            <w:vAlign w:val="center"/>
          </w:tcPr>
          <w:p w14:paraId="59E7B7A2" w14:textId="510F61C5" w:rsidR="00494D75" w:rsidRDefault="00494D75" w:rsidP="00494D75">
            <w:pPr>
              <w:rPr>
                <w:w w:val="109"/>
                <w:sz w:val="24"/>
                <w:szCs w:val="24"/>
                <w:lang w:val="es-CR"/>
              </w:rPr>
            </w:pPr>
            <w:proofErr w:type="spellStart"/>
            <w:r>
              <w:rPr>
                <w:rFonts w:ascii="Aptos Narrow" w:hAnsi="Aptos Narrow"/>
                <w:b/>
                <w:bCs/>
                <w:color w:val="000000"/>
                <w:sz w:val="22"/>
                <w:szCs w:val="22"/>
              </w:rPr>
              <w:t>Objeto</w:t>
            </w:r>
            <w:proofErr w:type="spellEnd"/>
          </w:p>
        </w:tc>
        <w:tc>
          <w:tcPr>
            <w:tcW w:w="4635" w:type="dxa"/>
            <w:vAlign w:val="center"/>
          </w:tcPr>
          <w:p w14:paraId="297CB2C5" w14:textId="56269B81" w:rsidR="00494D75" w:rsidRDefault="00494D75" w:rsidP="00494D75">
            <w:pPr>
              <w:rPr>
                <w:w w:val="109"/>
                <w:sz w:val="24"/>
                <w:szCs w:val="24"/>
                <w:lang w:val="es-CR"/>
              </w:rPr>
            </w:pPr>
            <w:r>
              <w:rPr>
                <w:rFonts w:ascii="Aptos Narrow" w:hAnsi="Aptos Narrow"/>
                <w:b/>
                <w:bCs/>
                <w:color w:val="000000"/>
                <w:sz w:val="22"/>
                <w:szCs w:val="22"/>
              </w:rPr>
              <w:t>PROCEDURE VER_PROVEEDORES</w:t>
            </w:r>
          </w:p>
        </w:tc>
      </w:tr>
      <w:tr w:rsidR="00494D75" w14:paraId="01D6BEDB" w14:textId="77777777" w:rsidTr="00EF54D6">
        <w:tc>
          <w:tcPr>
            <w:tcW w:w="4635" w:type="dxa"/>
            <w:vAlign w:val="center"/>
          </w:tcPr>
          <w:p w14:paraId="3262DE2C" w14:textId="22289502" w:rsidR="00494D75" w:rsidRDefault="00494D75" w:rsidP="00494D75">
            <w:pPr>
              <w:rPr>
                <w:w w:val="109"/>
                <w:sz w:val="24"/>
                <w:szCs w:val="24"/>
                <w:lang w:val="es-CR"/>
              </w:rPr>
            </w:pPr>
            <w:r>
              <w:rPr>
                <w:rFonts w:ascii="Aptos Narrow" w:hAnsi="Aptos Narrow"/>
                <w:b/>
                <w:bCs/>
                <w:color w:val="000000"/>
                <w:sz w:val="22"/>
                <w:szCs w:val="22"/>
              </w:rPr>
              <w:t>Entradas</w:t>
            </w:r>
          </w:p>
        </w:tc>
        <w:tc>
          <w:tcPr>
            <w:tcW w:w="4635" w:type="dxa"/>
            <w:vAlign w:val="center"/>
          </w:tcPr>
          <w:p w14:paraId="15F20C83" w14:textId="09E92BD9" w:rsidR="00494D75" w:rsidRDefault="00494D75" w:rsidP="00494D75">
            <w:pPr>
              <w:rPr>
                <w:w w:val="109"/>
                <w:sz w:val="24"/>
                <w:szCs w:val="24"/>
                <w:lang w:val="es-CR"/>
              </w:rPr>
            </w:pPr>
            <w:proofErr w:type="spellStart"/>
            <w:r>
              <w:rPr>
                <w:rFonts w:ascii="Aptos Narrow" w:hAnsi="Aptos Narrow"/>
                <w:b/>
                <w:bCs/>
                <w:color w:val="000000"/>
                <w:sz w:val="22"/>
                <w:szCs w:val="22"/>
              </w:rPr>
              <w:t>Descripción</w:t>
            </w:r>
            <w:proofErr w:type="spellEnd"/>
          </w:p>
        </w:tc>
      </w:tr>
      <w:tr w:rsidR="00494D75" w14:paraId="3590B53F" w14:textId="77777777" w:rsidTr="00EF54D6">
        <w:tc>
          <w:tcPr>
            <w:tcW w:w="4635" w:type="dxa"/>
            <w:vAlign w:val="center"/>
          </w:tcPr>
          <w:p w14:paraId="2664930E" w14:textId="624AA317" w:rsidR="00494D75" w:rsidRDefault="00494D75" w:rsidP="00494D75">
            <w:pPr>
              <w:rPr>
                <w:w w:val="109"/>
                <w:sz w:val="24"/>
                <w:szCs w:val="24"/>
                <w:lang w:val="es-CR"/>
              </w:rPr>
            </w:pPr>
          </w:p>
        </w:tc>
        <w:tc>
          <w:tcPr>
            <w:tcW w:w="4635" w:type="dxa"/>
            <w:vAlign w:val="center"/>
          </w:tcPr>
          <w:p w14:paraId="7B6A3C1A" w14:textId="354CE71A" w:rsidR="00494D75" w:rsidRDefault="00494D75" w:rsidP="00494D75">
            <w:pPr>
              <w:rPr>
                <w:w w:val="109"/>
                <w:sz w:val="24"/>
                <w:szCs w:val="24"/>
                <w:lang w:val="es-CR"/>
              </w:rPr>
            </w:pPr>
          </w:p>
        </w:tc>
      </w:tr>
      <w:tr w:rsidR="00494D75" w14:paraId="2F6523B6" w14:textId="77777777" w:rsidTr="00EF54D6">
        <w:tc>
          <w:tcPr>
            <w:tcW w:w="4635" w:type="dxa"/>
            <w:vAlign w:val="center"/>
          </w:tcPr>
          <w:p w14:paraId="37CC01FD" w14:textId="7A9ED6EA" w:rsidR="00494D75" w:rsidRDefault="00494D75" w:rsidP="00494D75">
            <w:pPr>
              <w:rPr>
                <w:w w:val="109"/>
                <w:sz w:val="24"/>
                <w:szCs w:val="24"/>
                <w:lang w:val="es-CR"/>
              </w:rPr>
            </w:pPr>
            <w:proofErr w:type="spellStart"/>
            <w:r>
              <w:rPr>
                <w:rFonts w:ascii="Aptos Narrow" w:hAnsi="Aptos Narrow"/>
                <w:b/>
                <w:bCs/>
                <w:color w:val="000000"/>
                <w:sz w:val="22"/>
                <w:szCs w:val="22"/>
              </w:rPr>
              <w:t>Salidas</w:t>
            </w:r>
            <w:proofErr w:type="spellEnd"/>
          </w:p>
        </w:tc>
        <w:tc>
          <w:tcPr>
            <w:tcW w:w="4635" w:type="dxa"/>
            <w:vAlign w:val="center"/>
          </w:tcPr>
          <w:p w14:paraId="287519A2" w14:textId="3AA7D38E" w:rsidR="00494D75" w:rsidRDefault="00494D75" w:rsidP="00494D75">
            <w:pPr>
              <w:rPr>
                <w:w w:val="109"/>
                <w:sz w:val="24"/>
                <w:szCs w:val="24"/>
                <w:lang w:val="es-CR"/>
              </w:rPr>
            </w:pPr>
            <w:r w:rsidRPr="00494D75">
              <w:rPr>
                <w:rFonts w:ascii="Aptos Narrow" w:hAnsi="Aptos Narrow"/>
                <w:color w:val="000000"/>
                <w:sz w:val="22"/>
                <w:szCs w:val="22"/>
                <w:lang w:val="es-CR"/>
              </w:rPr>
              <w:t xml:space="preserve">El parámetro </w:t>
            </w:r>
            <w:r w:rsidRPr="00494D75">
              <w:rPr>
                <w:rFonts w:ascii="Arial Unicode MS" w:hAnsi="Arial Unicode MS"/>
                <w:color w:val="000000"/>
                <w:lang w:val="es-CR"/>
              </w:rPr>
              <w:t>CURSOR_PROVEEDOR</w:t>
            </w:r>
            <w:r w:rsidRPr="00494D75">
              <w:rPr>
                <w:rFonts w:ascii="Aptos Narrow" w:hAnsi="Aptos Narrow"/>
                <w:color w:val="000000"/>
                <w:sz w:val="22"/>
                <w:szCs w:val="22"/>
                <w:lang w:val="es-CR"/>
              </w:rPr>
              <w:t xml:space="preserve"> devuelve el conjunto de resultados de la consulta ejecutada sobre la vista </w:t>
            </w:r>
            <w:r w:rsidRPr="00494D75">
              <w:rPr>
                <w:rFonts w:ascii="Arial Unicode MS" w:hAnsi="Arial Unicode MS"/>
                <w:color w:val="000000"/>
                <w:lang w:val="es-CR"/>
              </w:rPr>
              <w:t>VISTA_PROVEEDOR</w:t>
            </w:r>
            <w:r w:rsidRPr="00494D75">
              <w:rPr>
                <w:rFonts w:ascii="Aptos Narrow" w:hAnsi="Aptos Narrow"/>
                <w:color w:val="000000"/>
                <w:sz w:val="22"/>
                <w:szCs w:val="22"/>
                <w:lang w:val="es-CR"/>
              </w:rPr>
              <w:t>.</w:t>
            </w:r>
          </w:p>
        </w:tc>
      </w:tr>
      <w:tr w:rsidR="00494D75" w14:paraId="4F4E9268" w14:textId="77777777" w:rsidTr="00EF54D6">
        <w:tc>
          <w:tcPr>
            <w:tcW w:w="4635" w:type="dxa"/>
            <w:vAlign w:val="center"/>
          </w:tcPr>
          <w:p w14:paraId="4BA2D61F" w14:textId="536BD4DD" w:rsidR="00494D75" w:rsidRDefault="00494D75" w:rsidP="00494D75">
            <w:pPr>
              <w:rPr>
                <w:w w:val="109"/>
                <w:sz w:val="24"/>
                <w:szCs w:val="24"/>
                <w:lang w:val="es-CR"/>
              </w:rPr>
            </w:pPr>
            <w:proofErr w:type="spellStart"/>
            <w:r>
              <w:rPr>
                <w:rFonts w:ascii="Aptos Narrow" w:hAnsi="Aptos Narrow"/>
                <w:b/>
                <w:bCs/>
                <w:color w:val="000000"/>
                <w:sz w:val="22"/>
                <w:szCs w:val="22"/>
              </w:rPr>
              <w:t>Función</w:t>
            </w:r>
            <w:proofErr w:type="spellEnd"/>
          </w:p>
        </w:tc>
        <w:tc>
          <w:tcPr>
            <w:tcW w:w="4635" w:type="dxa"/>
            <w:vAlign w:val="center"/>
          </w:tcPr>
          <w:p w14:paraId="40FD450B" w14:textId="6AD1F9CD" w:rsidR="00494D75" w:rsidRDefault="00494D75" w:rsidP="00494D75">
            <w:pPr>
              <w:rPr>
                <w:w w:val="109"/>
                <w:sz w:val="24"/>
                <w:szCs w:val="24"/>
                <w:lang w:val="es-CR"/>
              </w:rPr>
            </w:pPr>
            <w:r w:rsidRPr="00494D75">
              <w:rPr>
                <w:rFonts w:ascii="Aptos Narrow" w:hAnsi="Aptos Narrow"/>
                <w:color w:val="000000"/>
                <w:sz w:val="22"/>
                <w:szCs w:val="22"/>
                <w:lang w:val="es-CR"/>
              </w:rPr>
              <w:t xml:space="preserve">Recupera los registros de la vista </w:t>
            </w:r>
            <w:r w:rsidRPr="00494D75">
              <w:rPr>
                <w:rFonts w:ascii="Arial Unicode MS" w:hAnsi="Arial Unicode MS"/>
                <w:color w:val="000000"/>
                <w:lang w:val="es-CR"/>
              </w:rPr>
              <w:t>VISTA_PROVEEDOR</w:t>
            </w:r>
            <w:r w:rsidRPr="00494D75">
              <w:rPr>
                <w:rFonts w:ascii="Aptos Narrow" w:hAnsi="Aptos Narrow"/>
                <w:color w:val="000000"/>
                <w:sz w:val="22"/>
                <w:szCs w:val="22"/>
                <w:lang w:val="es-CR"/>
              </w:rPr>
              <w:t xml:space="preserve"> y los asigna al parámetro de salida </w:t>
            </w:r>
            <w:r w:rsidRPr="00494D75">
              <w:rPr>
                <w:rFonts w:ascii="Arial Unicode MS" w:hAnsi="Arial Unicode MS"/>
                <w:color w:val="000000"/>
                <w:lang w:val="es-CR"/>
              </w:rPr>
              <w:t>CURSOR_PROVEEDOR</w:t>
            </w:r>
            <w:r w:rsidRPr="00494D75">
              <w:rPr>
                <w:rFonts w:ascii="Aptos Narrow" w:hAnsi="Aptos Narrow"/>
                <w:color w:val="000000"/>
                <w:sz w:val="22"/>
                <w:szCs w:val="22"/>
                <w:lang w:val="es-CR"/>
              </w:rPr>
              <w:t>, permitiendo a los usuarios acceder a los datos de los proveedores.</w:t>
            </w:r>
          </w:p>
        </w:tc>
      </w:tr>
    </w:tbl>
    <w:p w14:paraId="5ED3A2BF" w14:textId="77777777" w:rsidR="00494D75" w:rsidRDefault="00494D75" w:rsidP="00C156A6">
      <w:pPr>
        <w:rPr>
          <w:w w:val="109"/>
          <w:sz w:val="24"/>
          <w:szCs w:val="24"/>
          <w:lang w:val="es-CR"/>
        </w:rPr>
      </w:pPr>
    </w:p>
    <w:p w14:paraId="413B6FB0" w14:textId="77777777" w:rsidR="00BC6882" w:rsidRDefault="00BC6882" w:rsidP="00C156A6">
      <w:pPr>
        <w:rPr>
          <w:w w:val="109"/>
          <w:sz w:val="24"/>
          <w:szCs w:val="24"/>
          <w:lang w:val="es-CR"/>
        </w:rPr>
      </w:pPr>
    </w:p>
    <w:p w14:paraId="331BEFDF" w14:textId="77777777" w:rsidR="00BC6882" w:rsidRDefault="00BC6882" w:rsidP="00C156A6">
      <w:pPr>
        <w:rPr>
          <w:w w:val="109"/>
          <w:sz w:val="24"/>
          <w:szCs w:val="24"/>
          <w:lang w:val="es-CR"/>
        </w:rPr>
      </w:pPr>
    </w:p>
    <w:p w14:paraId="6B9DEA8B" w14:textId="77777777" w:rsidR="00BC6882" w:rsidRDefault="00BC6882" w:rsidP="00C156A6">
      <w:pPr>
        <w:rPr>
          <w:w w:val="109"/>
          <w:sz w:val="24"/>
          <w:szCs w:val="24"/>
          <w:lang w:val="es-CR"/>
        </w:rPr>
      </w:pPr>
    </w:p>
    <w:tbl>
      <w:tblPr>
        <w:tblStyle w:val="TableGrid"/>
        <w:tblW w:w="0" w:type="auto"/>
        <w:tblLook w:val="04A0" w:firstRow="1" w:lastRow="0" w:firstColumn="1" w:lastColumn="0" w:noHBand="0" w:noVBand="1"/>
      </w:tblPr>
      <w:tblGrid>
        <w:gridCol w:w="4635"/>
        <w:gridCol w:w="4635"/>
      </w:tblGrid>
      <w:tr w:rsidR="00494D75" w14:paraId="756913ED" w14:textId="77777777" w:rsidTr="00636C9B">
        <w:tc>
          <w:tcPr>
            <w:tcW w:w="4635" w:type="dxa"/>
            <w:vAlign w:val="center"/>
          </w:tcPr>
          <w:p w14:paraId="17F5F9DC" w14:textId="37B9CAA9" w:rsidR="00494D75" w:rsidRDefault="00494D75" w:rsidP="00494D75">
            <w:pPr>
              <w:rPr>
                <w:w w:val="109"/>
                <w:sz w:val="24"/>
                <w:szCs w:val="24"/>
                <w:lang w:val="es-CR"/>
              </w:rPr>
            </w:pPr>
            <w:proofErr w:type="spellStart"/>
            <w:r>
              <w:rPr>
                <w:rFonts w:ascii="Aptos Narrow" w:hAnsi="Aptos Narrow"/>
                <w:b/>
                <w:bCs/>
                <w:color w:val="000000"/>
                <w:sz w:val="22"/>
                <w:szCs w:val="22"/>
              </w:rPr>
              <w:lastRenderedPageBreak/>
              <w:t>Objeto</w:t>
            </w:r>
            <w:proofErr w:type="spellEnd"/>
          </w:p>
        </w:tc>
        <w:tc>
          <w:tcPr>
            <w:tcW w:w="4635" w:type="dxa"/>
            <w:vAlign w:val="center"/>
          </w:tcPr>
          <w:p w14:paraId="527F36E0" w14:textId="6DA07F32" w:rsidR="00494D75" w:rsidRDefault="00494D75" w:rsidP="00494D75">
            <w:pPr>
              <w:rPr>
                <w:w w:val="109"/>
                <w:sz w:val="24"/>
                <w:szCs w:val="24"/>
                <w:lang w:val="es-CR"/>
              </w:rPr>
            </w:pPr>
            <w:r>
              <w:rPr>
                <w:rFonts w:ascii="Aptos Narrow" w:hAnsi="Aptos Narrow"/>
                <w:b/>
                <w:bCs/>
                <w:color w:val="000000"/>
                <w:sz w:val="22"/>
                <w:szCs w:val="22"/>
              </w:rPr>
              <w:t>PROCEDURE BUSCAR_PROVEEDOR</w:t>
            </w:r>
          </w:p>
        </w:tc>
      </w:tr>
      <w:tr w:rsidR="00494D75" w14:paraId="34660E8B" w14:textId="77777777" w:rsidTr="00636C9B">
        <w:tc>
          <w:tcPr>
            <w:tcW w:w="4635" w:type="dxa"/>
            <w:vAlign w:val="center"/>
          </w:tcPr>
          <w:p w14:paraId="5B2E6228" w14:textId="413C9E25" w:rsidR="00494D75" w:rsidRDefault="00494D75" w:rsidP="00494D75">
            <w:pPr>
              <w:rPr>
                <w:w w:val="109"/>
                <w:sz w:val="24"/>
                <w:szCs w:val="24"/>
                <w:lang w:val="es-CR"/>
              </w:rPr>
            </w:pPr>
            <w:r>
              <w:rPr>
                <w:rFonts w:ascii="Aptos Narrow" w:hAnsi="Aptos Narrow"/>
                <w:b/>
                <w:bCs/>
                <w:color w:val="000000"/>
                <w:sz w:val="22"/>
                <w:szCs w:val="22"/>
              </w:rPr>
              <w:t>Entradas</w:t>
            </w:r>
          </w:p>
        </w:tc>
        <w:tc>
          <w:tcPr>
            <w:tcW w:w="4635" w:type="dxa"/>
            <w:vAlign w:val="center"/>
          </w:tcPr>
          <w:p w14:paraId="1D788A80" w14:textId="4D8BCA61" w:rsidR="00494D75" w:rsidRDefault="00494D75" w:rsidP="00494D75">
            <w:pPr>
              <w:rPr>
                <w:w w:val="109"/>
                <w:sz w:val="24"/>
                <w:szCs w:val="24"/>
                <w:lang w:val="es-CR"/>
              </w:rPr>
            </w:pPr>
            <w:proofErr w:type="spellStart"/>
            <w:r>
              <w:rPr>
                <w:rFonts w:ascii="Aptos Narrow" w:hAnsi="Aptos Narrow"/>
                <w:b/>
                <w:bCs/>
                <w:color w:val="000000"/>
                <w:sz w:val="22"/>
                <w:szCs w:val="22"/>
              </w:rPr>
              <w:t>Descripción</w:t>
            </w:r>
            <w:proofErr w:type="spellEnd"/>
          </w:p>
        </w:tc>
      </w:tr>
      <w:tr w:rsidR="00494D75" w14:paraId="5F5CCC12" w14:textId="77777777" w:rsidTr="00636C9B">
        <w:tc>
          <w:tcPr>
            <w:tcW w:w="4635" w:type="dxa"/>
            <w:vAlign w:val="bottom"/>
          </w:tcPr>
          <w:p w14:paraId="4A48AD42" w14:textId="06DFDC62" w:rsidR="00494D75" w:rsidRDefault="00494D75" w:rsidP="00494D75">
            <w:pPr>
              <w:rPr>
                <w:w w:val="109"/>
                <w:sz w:val="24"/>
                <w:szCs w:val="24"/>
                <w:lang w:val="es-CR"/>
              </w:rPr>
            </w:pPr>
            <w:r>
              <w:rPr>
                <w:rFonts w:ascii="Aptos Narrow" w:hAnsi="Aptos Narrow"/>
                <w:color w:val="000000"/>
                <w:sz w:val="22"/>
                <w:szCs w:val="22"/>
              </w:rPr>
              <w:t>CEDULA</w:t>
            </w:r>
          </w:p>
        </w:tc>
        <w:tc>
          <w:tcPr>
            <w:tcW w:w="4635" w:type="dxa"/>
            <w:vAlign w:val="center"/>
          </w:tcPr>
          <w:p w14:paraId="612B90BF" w14:textId="551659B7" w:rsidR="00494D75" w:rsidRDefault="00494D75" w:rsidP="00494D75">
            <w:pPr>
              <w:rPr>
                <w:w w:val="109"/>
                <w:sz w:val="24"/>
                <w:szCs w:val="24"/>
                <w:lang w:val="es-CR"/>
              </w:rPr>
            </w:pPr>
            <w:r>
              <w:rPr>
                <w:rFonts w:ascii="Aptos Narrow" w:hAnsi="Aptos Narrow"/>
                <w:color w:val="000000"/>
                <w:sz w:val="22"/>
                <w:szCs w:val="22"/>
              </w:rPr>
              <w:t>CED (INT)</w:t>
            </w:r>
          </w:p>
        </w:tc>
      </w:tr>
      <w:tr w:rsidR="00494D75" w14:paraId="4AB093F4" w14:textId="77777777" w:rsidTr="00636C9B">
        <w:tc>
          <w:tcPr>
            <w:tcW w:w="4635" w:type="dxa"/>
            <w:vAlign w:val="center"/>
          </w:tcPr>
          <w:p w14:paraId="6962E952" w14:textId="0776092B" w:rsidR="00494D75" w:rsidRDefault="00494D75" w:rsidP="00494D75">
            <w:pPr>
              <w:rPr>
                <w:w w:val="109"/>
                <w:sz w:val="24"/>
                <w:szCs w:val="24"/>
                <w:lang w:val="es-CR"/>
              </w:rPr>
            </w:pPr>
            <w:proofErr w:type="spellStart"/>
            <w:r>
              <w:rPr>
                <w:rFonts w:ascii="Aptos Narrow" w:hAnsi="Aptos Narrow"/>
                <w:b/>
                <w:bCs/>
                <w:color w:val="000000"/>
                <w:sz w:val="22"/>
                <w:szCs w:val="22"/>
              </w:rPr>
              <w:t>Salidas</w:t>
            </w:r>
            <w:proofErr w:type="spellEnd"/>
          </w:p>
        </w:tc>
        <w:tc>
          <w:tcPr>
            <w:tcW w:w="4635" w:type="dxa"/>
            <w:vAlign w:val="center"/>
          </w:tcPr>
          <w:p w14:paraId="129DCC3A" w14:textId="564A5E2F" w:rsidR="00494D75" w:rsidRDefault="00494D75" w:rsidP="00494D75">
            <w:pPr>
              <w:rPr>
                <w:w w:val="109"/>
                <w:sz w:val="24"/>
                <w:szCs w:val="24"/>
                <w:lang w:val="es-CR"/>
              </w:rPr>
            </w:pPr>
            <w:r w:rsidRPr="00494D75">
              <w:rPr>
                <w:rFonts w:ascii="Aptos Narrow" w:hAnsi="Aptos Narrow"/>
                <w:color w:val="000000"/>
                <w:sz w:val="22"/>
                <w:szCs w:val="22"/>
                <w:lang w:val="es-CR"/>
              </w:rPr>
              <w:t xml:space="preserve">El parámetro </w:t>
            </w:r>
            <w:r w:rsidRPr="00494D75">
              <w:rPr>
                <w:rFonts w:ascii="Arial Unicode MS" w:hAnsi="Arial Unicode MS"/>
                <w:color w:val="000000"/>
                <w:lang w:val="es-CR"/>
              </w:rPr>
              <w:t>CURSOR_PROVEEDOR</w:t>
            </w:r>
            <w:r w:rsidRPr="00494D75">
              <w:rPr>
                <w:rFonts w:ascii="Aptos Narrow" w:hAnsi="Aptos Narrow"/>
                <w:color w:val="000000"/>
                <w:sz w:val="22"/>
                <w:szCs w:val="22"/>
                <w:lang w:val="es-CR"/>
              </w:rPr>
              <w:t xml:space="preserve"> devuelve el conjunto de resultados de la consulta ejecutada sobre la vista </w:t>
            </w:r>
            <w:r w:rsidRPr="00494D75">
              <w:rPr>
                <w:rFonts w:ascii="Arial Unicode MS" w:hAnsi="Arial Unicode MS"/>
                <w:color w:val="000000"/>
                <w:lang w:val="es-CR"/>
              </w:rPr>
              <w:t>VISTA_PROVEEDOR</w:t>
            </w:r>
            <w:r w:rsidRPr="00494D75">
              <w:rPr>
                <w:rFonts w:ascii="Aptos Narrow" w:hAnsi="Aptos Narrow"/>
                <w:color w:val="000000"/>
                <w:sz w:val="22"/>
                <w:szCs w:val="22"/>
                <w:lang w:val="es-CR"/>
              </w:rPr>
              <w:t xml:space="preserve"> filtrado por la cédula proporcionada.</w:t>
            </w:r>
          </w:p>
        </w:tc>
      </w:tr>
      <w:tr w:rsidR="00494D75" w14:paraId="428EBCE2" w14:textId="77777777" w:rsidTr="00636C9B">
        <w:tc>
          <w:tcPr>
            <w:tcW w:w="4635" w:type="dxa"/>
            <w:vAlign w:val="center"/>
          </w:tcPr>
          <w:p w14:paraId="263E03AD" w14:textId="7E0C0750" w:rsidR="00494D75" w:rsidRDefault="00494D75" w:rsidP="00494D75">
            <w:pPr>
              <w:rPr>
                <w:w w:val="109"/>
                <w:sz w:val="24"/>
                <w:szCs w:val="24"/>
                <w:lang w:val="es-CR"/>
              </w:rPr>
            </w:pPr>
            <w:proofErr w:type="spellStart"/>
            <w:r>
              <w:rPr>
                <w:rFonts w:ascii="Aptos Narrow" w:hAnsi="Aptos Narrow"/>
                <w:b/>
                <w:bCs/>
                <w:color w:val="000000"/>
                <w:sz w:val="22"/>
                <w:szCs w:val="22"/>
              </w:rPr>
              <w:t>Función</w:t>
            </w:r>
            <w:proofErr w:type="spellEnd"/>
          </w:p>
        </w:tc>
        <w:tc>
          <w:tcPr>
            <w:tcW w:w="4635" w:type="dxa"/>
            <w:vAlign w:val="center"/>
          </w:tcPr>
          <w:p w14:paraId="341FC9D5" w14:textId="2E818AE4" w:rsidR="00494D75" w:rsidRDefault="00494D75" w:rsidP="00494D75">
            <w:pPr>
              <w:rPr>
                <w:w w:val="109"/>
                <w:sz w:val="24"/>
                <w:szCs w:val="24"/>
                <w:lang w:val="es-CR"/>
              </w:rPr>
            </w:pPr>
            <w:r w:rsidRPr="00494D75">
              <w:rPr>
                <w:rFonts w:ascii="Aptos Narrow" w:hAnsi="Aptos Narrow"/>
                <w:color w:val="000000"/>
                <w:sz w:val="22"/>
                <w:szCs w:val="22"/>
                <w:lang w:val="es-CR"/>
              </w:rPr>
              <w:t xml:space="preserve">Permite buscar un proveedor específico en la vista </w:t>
            </w:r>
            <w:r w:rsidRPr="00494D75">
              <w:rPr>
                <w:rFonts w:ascii="Arial Unicode MS" w:hAnsi="Arial Unicode MS"/>
                <w:color w:val="000000"/>
                <w:lang w:val="es-CR"/>
              </w:rPr>
              <w:t>VISTA_PROVEEDOR</w:t>
            </w:r>
            <w:r w:rsidRPr="00494D75">
              <w:rPr>
                <w:rFonts w:ascii="Aptos Narrow" w:hAnsi="Aptos Narrow"/>
                <w:color w:val="000000"/>
                <w:sz w:val="22"/>
                <w:szCs w:val="22"/>
                <w:lang w:val="es-CR"/>
              </w:rPr>
              <w:t xml:space="preserve"> usando la cédula proporcionada, devolviendo los registros que coinciden con esa cédula a través del cursor de salida </w:t>
            </w:r>
            <w:r w:rsidRPr="00494D75">
              <w:rPr>
                <w:rFonts w:ascii="Arial Unicode MS" w:hAnsi="Arial Unicode MS"/>
                <w:color w:val="000000"/>
                <w:lang w:val="es-CR"/>
              </w:rPr>
              <w:t>CURSOR_PROVEEDOR</w:t>
            </w:r>
            <w:r w:rsidRPr="00494D75">
              <w:rPr>
                <w:rFonts w:ascii="Aptos Narrow" w:hAnsi="Aptos Narrow"/>
                <w:color w:val="000000"/>
                <w:sz w:val="22"/>
                <w:szCs w:val="22"/>
                <w:lang w:val="es-CR"/>
              </w:rPr>
              <w:t>.</w:t>
            </w:r>
          </w:p>
        </w:tc>
      </w:tr>
    </w:tbl>
    <w:p w14:paraId="11094DBA" w14:textId="77777777" w:rsidR="00494D75" w:rsidRDefault="00494D75" w:rsidP="00C156A6">
      <w:pPr>
        <w:rPr>
          <w:w w:val="109"/>
          <w:sz w:val="24"/>
          <w:szCs w:val="24"/>
          <w:lang w:val="es-CR"/>
        </w:rPr>
      </w:pPr>
    </w:p>
    <w:tbl>
      <w:tblPr>
        <w:tblStyle w:val="TableGrid"/>
        <w:tblW w:w="0" w:type="auto"/>
        <w:tblLook w:val="04A0" w:firstRow="1" w:lastRow="0" w:firstColumn="1" w:lastColumn="0" w:noHBand="0" w:noVBand="1"/>
      </w:tblPr>
      <w:tblGrid>
        <w:gridCol w:w="4635"/>
        <w:gridCol w:w="4635"/>
      </w:tblGrid>
      <w:tr w:rsidR="00C2586C" w14:paraId="03C5C11C" w14:textId="77777777" w:rsidTr="00017863">
        <w:tc>
          <w:tcPr>
            <w:tcW w:w="4635" w:type="dxa"/>
            <w:vAlign w:val="bottom"/>
          </w:tcPr>
          <w:p w14:paraId="527AA50C" w14:textId="30D8D930" w:rsidR="00C2586C" w:rsidRDefault="00C2586C" w:rsidP="00C2586C">
            <w:pPr>
              <w:rPr>
                <w:w w:val="109"/>
                <w:sz w:val="24"/>
                <w:szCs w:val="24"/>
                <w:lang w:val="es-CR"/>
              </w:rPr>
            </w:pPr>
            <w:proofErr w:type="spellStart"/>
            <w:r>
              <w:rPr>
                <w:rFonts w:ascii="Aptos Narrow" w:hAnsi="Aptos Narrow"/>
                <w:b/>
                <w:bCs/>
                <w:color w:val="000000"/>
                <w:sz w:val="22"/>
                <w:szCs w:val="22"/>
              </w:rPr>
              <w:t>Objeto</w:t>
            </w:r>
            <w:proofErr w:type="spellEnd"/>
          </w:p>
        </w:tc>
        <w:tc>
          <w:tcPr>
            <w:tcW w:w="4635" w:type="dxa"/>
            <w:vAlign w:val="bottom"/>
          </w:tcPr>
          <w:p w14:paraId="461A8DFB" w14:textId="0A10C681" w:rsidR="00C2586C" w:rsidRDefault="00C2586C" w:rsidP="00C2586C">
            <w:pPr>
              <w:rPr>
                <w:w w:val="109"/>
                <w:sz w:val="24"/>
                <w:szCs w:val="24"/>
                <w:lang w:val="es-CR"/>
              </w:rPr>
            </w:pPr>
            <w:r>
              <w:rPr>
                <w:rFonts w:ascii="Aptos Narrow" w:hAnsi="Aptos Narrow"/>
                <w:b/>
                <w:bCs/>
                <w:color w:val="000000"/>
                <w:sz w:val="22"/>
                <w:szCs w:val="22"/>
              </w:rPr>
              <w:t>PROCEDURE LEER_PROVEEDORES</w:t>
            </w:r>
          </w:p>
        </w:tc>
      </w:tr>
      <w:tr w:rsidR="00C2586C" w14:paraId="2777C9F3" w14:textId="77777777" w:rsidTr="00017863">
        <w:tc>
          <w:tcPr>
            <w:tcW w:w="4635" w:type="dxa"/>
            <w:vAlign w:val="bottom"/>
          </w:tcPr>
          <w:p w14:paraId="548E0A5D" w14:textId="409C01F4" w:rsidR="00C2586C" w:rsidRPr="005A66BB" w:rsidRDefault="00C2586C" w:rsidP="00C2586C">
            <w:pPr>
              <w:rPr>
                <w:b/>
                <w:bCs/>
                <w:w w:val="109"/>
                <w:sz w:val="24"/>
                <w:szCs w:val="24"/>
                <w:lang w:val="es-CR"/>
              </w:rPr>
            </w:pPr>
            <w:r w:rsidRPr="005A66BB">
              <w:rPr>
                <w:rFonts w:ascii="Aptos Narrow" w:hAnsi="Aptos Narrow"/>
                <w:b/>
                <w:bCs/>
                <w:color w:val="000000"/>
                <w:sz w:val="22"/>
                <w:szCs w:val="22"/>
              </w:rPr>
              <w:t>Entradas</w:t>
            </w:r>
          </w:p>
        </w:tc>
        <w:tc>
          <w:tcPr>
            <w:tcW w:w="4635" w:type="dxa"/>
            <w:vAlign w:val="bottom"/>
          </w:tcPr>
          <w:p w14:paraId="68307EA7" w14:textId="3C03C53B" w:rsidR="00C2586C" w:rsidRPr="005A66BB" w:rsidRDefault="00C2586C" w:rsidP="00C2586C">
            <w:pPr>
              <w:rPr>
                <w:b/>
                <w:bCs/>
                <w:w w:val="109"/>
                <w:sz w:val="24"/>
                <w:szCs w:val="24"/>
                <w:lang w:val="es-CR"/>
              </w:rPr>
            </w:pPr>
            <w:proofErr w:type="spellStart"/>
            <w:r w:rsidRPr="005A66BB">
              <w:rPr>
                <w:rFonts w:ascii="Aptos Narrow" w:hAnsi="Aptos Narrow"/>
                <w:b/>
                <w:bCs/>
                <w:color w:val="000000"/>
                <w:sz w:val="22"/>
                <w:szCs w:val="22"/>
              </w:rPr>
              <w:t>Descripción</w:t>
            </w:r>
            <w:proofErr w:type="spellEnd"/>
          </w:p>
        </w:tc>
      </w:tr>
      <w:tr w:rsidR="00C2586C" w14:paraId="02BF3C0D" w14:textId="77777777" w:rsidTr="00017863">
        <w:tc>
          <w:tcPr>
            <w:tcW w:w="4635" w:type="dxa"/>
            <w:vAlign w:val="bottom"/>
          </w:tcPr>
          <w:p w14:paraId="398B3DBA" w14:textId="77B24F3B" w:rsidR="00C2586C" w:rsidRDefault="00C2586C" w:rsidP="00C2586C">
            <w:pPr>
              <w:rPr>
                <w:w w:val="109"/>
                <w:sz w:val="24"/>
                <w:szCs w:val="24"/>
                <w:lang w:val="es-CR"/>
              </w:rPr>
            </w:pPr>
            <w:r>
              <w:rPr>
                <w:rFonts w:ascii="Aptos Narrow" w:hAnsi="Aptos Narrow"/>
                <w:color w:val="000000"/>
                <w:sz w:val="22"/>
                <w:szCs w:val="22"/>
              </w:rPr>
              <w:t>CRITERIO_IN</w:t>
            </w:r>
          </w:p>
        </w:tc>
        <w:tc>
          <w:tcPr>
            <w:tcW w:w="4635" w:type="dxa"/>
            <w:vAlign w:val="bottom"/>
          </w:tcPr>
          <w:p w14:paraId="2DCBE93B" w14:textId="0E9692BB" w:rsidR="00C2586C" w:rsidRDefault="00C2586C" w:rsidP="00C2586C">
            <w:pPr>
              <w:rPr>
                <w:w w:val="109"/>
                <w:sz w:val="24"/>
                <w:szCs w:val="24"/>
                <w:lang w:val="es-CR"/>
              </w:rPr>
            </w:pPr>
            <w:r>
              <w:rPr>
                <w:rFonts w:ascii="Aptos Narrow" w:hAnsi="Aptos Narrow"/>
                <w:color w:val="000000"/>
                <w:sz w:val="22"/>
                <w:szCs w:val="22"/>
              </w:rPr>
              <w:t>VARCHAR2</w:t>
            </w:r>
          </w:p>
        </w:tc>
      </w:tr>
      <w:tr w:rsidR="00C2586C" w14:paraId="40AD0B01" w14:textId="77777777" w:rsidTr="00017863">
        <w:tc>
          <w:tcPr>
            <w:tcW w:w="4635" w:type="dxa"/>
            <w:vAlign w:val="bottom"/>
          </w:tcPr>
          <w:p w14:paraId="7D6F7A5D" w14:textId="4187D2FF" w:rsidR="00C2586C" w:rsidRDefault="00C2586C" w:rsidP="00C2586C">
            <w:pPr>
              <w:rPr>
                <w:w w:val="109"/>
                <w:sz w:val="24"/>
                <w:szCs w:val="24"/>
                <w:lang w:val="es-CR"/>
              </w:rPr>
            </w:pPr>
            <w:proofErr w:type="spellStart"/>
            <w:r>
              <w:rPr>
                <w:rFonts w:ascii="Aptos Narrow" w:hAnsi="Aptos Narrow"/>
                <w:b/>
                <w:bCs/>
                <w:color w:val="000000"/>
                <w:sz w:val="22"/>
                <w:szCs w:val="22"/>
              </w:rPr>
              <w:t>Salidas</w:t>
            </w:r>
            <w:proofErr w:type="spellEnd"/>
          </w:p>
        </w:tc>
        <w:tc>
          <w:tcPr>
            <w:tcW w:w="4635" w:type="dxa"/>
            <w:vAlign w:val="bottom"/>
          </w:tcPr>
          <w:p w14:paraId="38B6321B" w14:textId="12B649EB" w:rsidR="00C2586C" w:rsidRDefault="00C2586C" w:rsidP="00C2586C">
            <w:pPr>
              <w:rPr>
                <w:w w:val="109"/>
                <w:sz w:val="24"/>
                <w:szCs w:val="24"/>
                <w:lang w:val="es-CR"/>
              </w:rPr>
            </w:pPr>
            <w:r>
              <w:rPr>
                <w:rFonts w:ascii="Aptos Narrow" w:hAnsi="Aptos Narrow"/>
                <w:color w:val="000000"/>
                <w:sz w:val="22"/>
                <w:szCs w:val="22"/>
              </w:rPr>
              <w:t xml:space="preserve">Lista de </w:t>
            </w:r>
            <w:proofErr w:type="spellStart"/>
            <w:r>
              <w:rPr>
                <w:rFonts w:ascii="Aptos Narrow" w:hAnsi="Aptos Narrow"/>
                <w:color w:val="000000"/>
                <w:sz w:val="22"/>
                <w:szCs w:val="22"/>
              </w:rPr>
              <w:t>proveedores</w:t>
            </w:r>
            <w:proofErr w:type="spellEnd"/>
          </w:p>
        </w:tc>
      </w:tr>
      <w:tr w:rsidR="00C2586C" w:rsidRPr="00C25C8D" w14:paraId="2F1ECD46" w14:textId="77777777" w:rsidTr="00017863">
        <w:tc>
          <w:tcPr>
            <w:tcW w:w="4635" w:type="dxa"/>
            <w:vAlign w:val="bottom"/>
          </w:tcPr>
          <w:p w14:paraId="498BECFF" w14:textId="763E8892" w:rsidR="00C2586C" w:rsidRDefault="00C2586C" w:rsidP="00C2586C">
            <w:pPr>
              <w:rPr>
                <w:w w:val="109"/>
                <w:sz w:val="24"/>
                <w:szCs w:val="24"/>
                <w:lang w:val="es-CR"/>
              </w:rPr>
            </w:pPr>
            <w:proofErr w:type="spellStart"/>
            <w:r>
              <w:rPr>
                <w:rFonts w:ascii="Aptos Narrow" w:hAnsi="Aptos Narrow"/>
                <w:b/>
                <w:bCs/>
                <w:color w:val="000000"/>
                <w:sz w:val="22"/>
                <w:szCs w:val="22"/>
              </w:rPr>
              <w:t>Función</w:t>
            </w:r>
            <w:proofErr w:type="spellEnd"/>
          </w:p>
        </w:tc>
        <w:tc>
          <w:tcPr>
            <w:tcW w:w="4635" w:type="dxa"/>
            <w:vAlign w:val="bottom"/>
          </w:tcPr>
          <w:p w14:paraId="180FBEFE" w14:textId="580A3ED3" w:rsidR="00C2586C" w:rsidRDefault="00C2586C" w:rsidP="00C2586C">
            <w:pPr>
              <w:rPr>
                <w:w w:val="109"/>
                <w:sz w:val="24"/>
                <w:szCs w:val="24"/>
                <w:lang w:val="es-CR"/>
              </w:rPr>
            </w:pPr>
            <w:r w:rsidRPr="00C2586C">
              <w:rPr>
                <w:rFonts w:ascii="Aptos Narrow" w:hAnsi="Aptos Narrow"/>
                <w:color w:val="000000"/>
                <w:sz w:val="22"/>
                <w:szCs w:val="22"/>
                <w:lang w:val="es-CR"/>
              </w:rPr>
              <w:t>Lee y muestra los proveedores almacenados en la tabla TLM.PROVEEDORES. Si se proporciona un criterio, filtra los resultados por nombre.</w:t>
            </w:r>
          </w:p>
        </w:tc>
      </w:tr>
    </w:tbl>
    <w:p w14:paraId="386C5E85" w14:textId="77777777" w:rsidR="00C2586C" w:rsidRDefault="00C2586C" w:rsidP="00C156A6">
      <w:pPr>
        <w:rPr>
          <w:w w:val="109"/>
          <w:sz w:val="24"/>
          <w:szCs w:val="24"/>
          <w:lang w:val="es-CR"/>
        </w:rPr>
      </w:pPr>
    </w:p>
    <w:tbl>
      <w:tblPr>
        <w:tblStyle w:val="TableGrid"/>
        <w:tblW w:w="0" w:type="auto"/>
        <w:tblLook w:val="04A0" w:firstRow="1" w:lastRow="0" w:firstColumn="1" w:lastColumn="0" w:noHBand="0" w:noVBand="1"/>
      </w:tblPr>
      <w:tblGrid>
        <w:gridCol w:w="4635"/>
        <w:gridCol w:w="4635"/>
      </w:tblGrid>
      <w:tr w:rsidR="00EA6EB5" w14:paraId="39347200" w14:textId="77777777" w:rsidTr="003B275F">
        <w:tc>
          <w:tcPr>
            <w:tcW w:w="4635" w:type="dxa"/>
            <w:vAlign w:val="center"/>
          </w:tcPr>
          <w:p w14:paraId="4ECC7A01" w14:textId="27309D0A" w:rsidR="00EA6EB5" w:rsidRDefault="00EA6EB5" w:rsidP="00EA6EB5">
            <w:pPr>
              <w:rPr>
                <w:w w:val="109"/>
                <w:sz w:val="24"/>
                <w:szCs w:val="24"/>
                <w:lang w:val="es-CR"/>
              </w:rPr>
            </w:pPr>
            <w:proofErr w:type="spellStart"/>
            <w:r>
              <w:rPr>
                <w:rFonts w:ascii="Aptos Narrow" w:hAnsi="Aptos Narrow"/>
                <w:b/>
                <w:bCs/>
                <w:color w:val="000000"/>
                <w:sz w:val="22"/>
                <w:szCs w:val="22"/>
              </w:rPr>
              <w:t>Objeto</w:t>
            </w:r>
            <w:proofErr w:type="spellEnd"/>
          </w:p>
        </w:tc>
        <w:tc>
          <w:tcPr>
            <w:tcW w:w="4635" w:type="dxa"/>
            <w:vAlign w:val="center"/>
          </w:tcPr>
          <w:p w14:paraId="15715E1E" w14:textId="502572DE" w:rsidR="00EA6EB5" w:rsidRDefault="000543AC" w:rsidP="00EA6EB5">
            <w:pPr>
              <w:rPr>
                <w:w w:val="109"/>
                <w:sz w:val="24"/>
                <w:szCs w:val="24"/>
                <w:lang w:val="es-CR"/>
              </w:rPr>
            </w:pPr>
            <w:r w:rsidRPr="000543AC">
              <w:rPr>
                <w:rFonts w:ascii="Arial Unicode MS" w:hAnsi="Arial Unicode MS"/>
                <w:b/>
                <w:bCs/>
                <w:color w:val="000000"/>
              </w:rPr>
              <w:t xml:space="preserve">PROCEDURE </w:t>
            </w:r>
            <w:r w:rsidR="00EA6EB5">
              <w:rPr>
                <w:rFonts w:ascii="Arial Unicode MS" w:hAnsi="Arial Unicode MS"/>
                <w:b/>
                <w:bCs/>
                <w:color w:val="000000"/>
              </w:rPr>
              <w:t>ACTUALIZAR_PROVEEDOR</w:t>
            </w:r>
          </w:p>
        </w:tc>
      </w:tr>
      <w:tr w:rsidR="00EA6EB5" w14:paraId="18511AD3" w14:textId="77777777" w:rsidTr="003B275F">
        <w:tc>
          <w:tcPr>
            <w:tcW w:w="4635" w:type="dxa"/>
            <w:vAlign w:val="center"/>
          </w:tcPr>
          <w:p w14:paraId="2C064052" w14:textId="5C23F330" w:rsidR="00EA6EB5" w:rsidRDefault="00EA6EB5" w:rsidP="00EA6EB5">
            <w:pPr>
              <w:rPr>
                <w:w w:val="109"/>
                <w:sz w:val="24"/>
                <w:szCs w:val="24"/>
                <w:lang w:val="es-CR"/>
              </w:rPr>
            </w:pPr>
            <w:r>
              <w:rPr>
                <w:rFonts w:ascii="Aptos Narrow" w:hAnsi="Aptos Narrow"/>
                <w:b/>
                <w:bCs/>
                <w:color w:val="000000"/>
                <w:sz w:val="22"/>
                <w:szCs w:val="22"/>
              </w:rPr>
              <w:t>Entradas</w:t>
            </w:r>
          </w:p>
        </w:tc>
        <w:tc>
          <w:tcPr>
            <w:tcW w:w="4635" w:type="dxa"/>
            <w:vAlign w:val="center"/>
          </w:tcPr>
          <w:p w14:paraId="06DE46DC" w14:textId="6A356994" w:rsidR="00EA6EB5" w:rsidRDefault="00EA6EB5" w:rsidP="00EA6EB5">
            <w:pPr>
              <w:rPr>
                <w:w w:val="109"/>
                <w:sz w:val="24"/>
                <w:szCs w:val="24"/>
                <w:lang w:val="es-CR"/>
              </w:rPr>
            </w:pPr>
            <w:proofErr w:type="spellStart"/>
            <w:r>
              <w:rPr>
                <w:rFonts w:ascii="Aptos Narrow" w:hAnsi="Aptos Narrow"/>
                <w:b/>
                <w:bCs/>
                <w:color w:val="000000"/>
                <w:sz w:val="22"/>
                <w:szCs w:val="22"/>
              </w:rPr>
              <w:t>Descripción</w:t>
            </w:r>
            <w:proofErr w:type="spellEnd"/>
          </w:p>
        </w:tc>
      </w:tr>
      <w:tr w:rsidR="00EA6EB5" w:rsidRPr="00C2586C" w14:paraId="21565E72" w14:textId="77777777" w:rsidTr="003B275F">
        <w:tc>
          <w:tcPr>
            <w:tcW w:w="4635" w:type="dxa"/>
            <w:vAlign w:val="center"/>
          </w:tcPr>
          <w:p w14:paraId="7A7ECD44" w14:textId="1E20373F" w:rsidR="00EA6EB5" w:rsidRDefault="00EA6EB5" w:rsidP="00EA6EB5">
            <w:pPr>
              <w:rPr>
                <w:w w:val="109"/>
                <w:sz w:val="24"/>
                <w:szCs w:val="24"/>
                <w:lang w:val="es-CR"/>
              </w:rPr>
            </w:pPr>
            <w:r>
              <w:rPr>
                <w:rFonts w:ascii="Arial Unicode MS" w:hAnsi="Arial Unicode MS"/>
                <w:color w:val="000000"/>
              </w:rPr>
              <w:t>CEDULA_IN</w:t>
            </w:r>
          </w:p>
        </w:tc>
        <w:tc>
          <w:tcPr>
            <w:tcW w:w="4635" w:type="dxa"/>
            <w:vAlign w:val="center"/>
          </w:tcPr>
          <w:p w14:paraId="6D95A7E1" w14:textId="76A20005" w:rsidR="00EA6EB5" w:rsidRDefault="00EA6EB5" w:rsidP="00EA6EB5">
            <w:pPr>
              <w:rPr>
                <w:w w:val="109"/>
                <w:sz w:val="24"/>
                <w:szCs w:val="24"/>
                <w:lang w:val="es-CR"/>
              </w:rPr>
            </w:pPr>
            <w:r w:rsidRPr="000543AC">
              <w:rPr>
                <w:rFonts w:ascii="Aptos Narrow" w:hAnsi="Aptos Narrow"/>
                <w:color w:val="000000"/>
                <w:sz w:val="22"/>
                <w:szCs w:val="22"/>
                <w:lang w:val="es-CR"/>
              </w:rPr>
              <w:t xml:space="preserve"> (VARCHAR2)</w:t>
            </w:r>
          </w:p>
        </w:tc>
      </w:tr>
      <w:tr w:rsidR="00EA6EB5" w14:paraId="7B301007" w14:textId="77777777" w:rsidTr="003B275F">
        <w:tc>
          <w:tcPr>
            <w:tcW w:w="4635" w:type="dxa"/>
            <w:vAlign w:val="center"/>
          </w:tcPr>
          <w:p w14:paraId="09721110" w14:textId="37B9BE0C" w:rsidR="00EA6EB5" w:rsidRDefault="00EA6EB5" w:rsidP="00EA6EB5">
            <w:pPr>
              <w:rPr>
                <w:w w:val="109"/>
                <w:sz w:val="24"/>
                <w:szCs w:val="24"/>
                <w:lang w:val="es-CR"/>
              </w:rPr>
            </w:pPr>
            <w:r>
              <w:rPr>
                <w:rFonts w:ascii="Arial Unicode MS" w:hAnsi="Arial Unicode MS"/>
                <w:color w:val="000000"/>
              </w:rPr>
              <w:t>NOMBRE_IN</w:t>
            </w:r>
          </w:p>
        </w:tc>
        <w:tc>
          <w:tcPr>
            <w:tcW w:w="4635" w:type="dxa"/>
            <w:vAlign w:val="center"/>
          </w:tcPr>
          <w:p w14:paraId="78053786" w14:textId="3FE7BD9F" w:rsidR="00EA6EB5" w:rsidRDefault="00EA6EB5" w:rsidP="00EA6EB5">
            <w:pPr>
              <w:rPr>
                <w:w w:val="109"/>
                <w:sz w:val="24"/>
                <w:szCs w:val="24"/>
                <w:lang w:val="es-CR"/>
              </w:rPr>
            </w:pPr>
            <w:r>
              <w:rPr>
                <w:rFonts w:ascii="Aptos Narrow" w:hAnsi="Aptos Narrow"/>
                <w:color w:val="000000"/>
                <w:sz w:val="22"/>
                <w:szCs w:val="22"/>
              </w:rPr>
              <w:t xml:space="preserve"> (VARCHAR2)</w:t>
            </w:r>
          </w:p>
        </w:tc>
      </w:tr>
      <w:tr w:rsidR="00EA6EB5" w14:paraId="6EAE0541" w14:textId="77777777" w:rsidTr="003B275F">
        <w:tc>
          <w:tcPr>
            <w:tcW w:w="4635" w:type="dxa"/>
            <w:vAlign w:val="center"/>
          </w:tcPr>
          <w:p w14:paraId="7DE3E296" w14:textId="40A28CA3" w:rsidR="00EA6EB5" w:rsidRDefault="00EA6EB5" w:rsidP="00EA6EB5">
            <w:pPr>
              <w:rPr>
                <w:w w:val="109"/>
                <w:sz w:val="24"/>
                <w:szCs w:val="24"/>
                <w:lang w:val="es-CR"/>
              </w:rPr>
            </w:pPr>
            <w:r>
              <w:rPr>
                <w:rFonts w:ascii="Arial Unicode MS" w:hAnsi="Arial Unicode MS"/>
                <w:color w:val="000000"/>
              </w:rPr>
              <w:t>TIPO_IN</w:t>
            </w:r>
          </w:p>
        </w:tc>
        <w:tc>
          <w:tcPr>
            <w:tcW w:w="4635" w:type="dxa"/>
            <w:vAlign w:val="center"/>
          </w:tcPr>
          <w:p w14:paraId="2A78930C" w14:textId="386255B4" w:rsidR="00EA6EB5" w:rsidRDefault="00EA6EB5" w:rsidP="00EA6EB5">
            <w:pPr>
              <w:rPr>
                <w:w w:val="109"/>
                <w:sz w:val="24"/>
                <w:szCs w:val="24"/>
                <w:lang w:val="es-CR"/>
              </w:rPr>
            </w:pPr>
            <w:r>
              <w:rPr>
                <w:rFonts w:ascii="Aptos Narrow" w:hAnsi="Aptos Narrow"/>
                <w:color w:val="000000"/>
                <w:sz w:val="22"/>
                <w:szCs w:val="22"/>
              </w:rPr>
              <w:t xml:space="preserve"> (VARCHAR2)</w:t>
            </w:r>
          </w:p>
        </w:tc>
      </w:tr>
      <w:tr w:rsidR="00EA6EB5" w14:paraId="6153201A" w14:textId="77777777" w:rsidTr="003B275F">
        <w:tc>
          <w:tcPr>
            <w:tcW w:w="4635" w:type="dxa"/>
            <w:vAlign w:val="center"/>
          </w:tcPr>
          <w:p w14:paraId="250C7CE9" w14:textId="3741C930" w:rsidR="00EA6EB5" w:rsidRDefault="00EA6EB5" w:rsidP="00EA6EB5">
            <w:pPr>
              <w:rPr>
                <w:w w:val="109"/>
                <w:sz w:val="24"/>
                <w:szCs w:val="24"/>
                <w:lang w:val="es-CR"/>
              </w:rPr>
            </w:pPr>
            <w:r>
              <w:rPr>
                <w:rFonts w:ascii="Arial Unicode MS" w:hAnsi="Arial Unicode MS"/>
                <w:color w:val="000000"/>
              </w:rPr>
              <w:t>TELEFONO_IN</w:t>
            </w:r>
          </w:p>
        </w:tc>
        <w:tc>
          <w:tcPr>
            <w:tcW w:w="4635" w:type="dxa"/>
            <w:vAlign w:val="center"/>
          </w:tcPr>
          <w:p w14:paraId="6B20B881" w14:textId="2F7EA52C" w:rsidR="00EA6EB5" w:rsidRDefault="00EA6EB5" w:rsidP="00EA6EB5">
            <w:pPr>
              <w:rPr>
                <w:w w:val="109"/>
                <w:sz w:val="24"/>
                <w:szCs w:val="24"/>
                <w:lang w:val="es-CR"/>
              </w:rPr>
            </w:pPr>
            <w:r>
              <w:rPr>
                <w:rFonts w:ascii="Aptos Narrow" w:hAnsi="Aptos Narrow"/>
                <w:color w:val="000000"/>
                <w:sz w:val="22"/>
                <w:szCs w:val="22"/>
              </w:rPr>
              <w:t xml:space="preserve"> (VARCHAR2)</w:t>
            </w:r>
          </w:p>
        </w:tc>
      </w:tr>
      <w:tr w:rsidR="00EA6EB5" w14:paraId="4B0005A2" w14:textId="77777777" w:rsidTr="003B275F">
        <w:tc>
          <w:tcPr>
            <w:tcW w:w="4635" w:type="dxa"/>
            <w:vAlign w:val="center"/>
          </w:tcPr>
          <w:p w14:paraId="4D036D5F" w14:textId="53A06166" w:rsidR="00EA6EB5" w:rsidRDefault="00EA6EB5" w:rsidP="00EA6EB5">
            <w:pPr>
              <w:rPr>
                <w:w w:val="109"/>
                <w:sz w:val="24"/>
                <w:szCs w:val="24"/>
                <w:lang w:val="es-CR"/>
              </w:rPr>
            </w:pPr>
            <w:r>
              <w:rPr>
                <w:rFonts w:ascii="Arial Unicode MS" w:hAnsi="Arial Unicode MS"/>
                <w:color w:val="000000"/>
              </w:rPr>
              <w:t>DIRECCION_IN</w:t>
            </w:r>
          </w:p>
        </w:tc>
        <w:tc>
          <w:tcPr>
            <w:tcW w:w="4635" w:type="dxa"/>
            <w:vAlign w:val="center"/>
          </w:tcPr>
          <w:p w14:paraId="1787ACE2" w14:textId="2893471A" w:rsidR="00EA6EB5" w:rsidRDefault="00EA6EB5" w:rsidP="00EA6EB5">
            <w:pPr>
              <w:rPr>
                <w:w w:val="109"/>
                <w:sz w:val="24"/>
                <w:szCs w:val="24"/>
                <w:lang w:val="es-CR"/>
              </w:rPr>
            </w:pPr>
            <w:r>
              <w:rPr>
                <w:rFonts w:ascii="Aptos Narrow" w:hAnsi="Aptos Narrow"/>
                <w:color w:val="000000"/>
                <w:sz w:val="22"/>
                <w:szCs w:val="22"/>
              </w:rPr>
              <w:t xml:space="preserve"> (VARCHAR2)</w:t>
            </w:r>
          </w:p>
        </w:tc>
      </w:tr>
      <w:tr w:rsidR="00EA6EB5" w:rsidRPr="00C2586C" w14:paraId="1B2BEA00" w14:textId="77777777" w:rsidTr="003B275F">
        <w:tc>
          <w:tcPr>
            <w:tcW w:w="4635" w:type="dxa"/>
            <w:vAlign w:val="center"/>
          </w:tcPr>
          <w:p w14:paraId="5AE50625" w14:textId="121C18EF" w:rsidR="00EA6EB5" w:rsidRDefault="00EA6EB5" w:rsidP="00EA6EB5">
            <w:pPr>
              <w:rPr>
                <w:w w:val="109"/>
                <w:sz w:val="24"/>
                <w:szCs w:val="24"/>
                <w:lang w:val="es-CR"/>
              </w:rPr>
            </w:pPr>
            <w:r>
              <w:rPr>
                <w:rFonts w:ascii="Arial Unicode MS" w:hAnsi="Arial Unicode MS"/>
                <w:color w:val="000000"/>
              </w:rPr>
              <w:t>CORREO_IN</w:t>
            </w:r>
          </w:p>
        </w:tc>
        <w:tc>
          <w:tcPr>
            <w:tcW w:w="4635" w:type="dxa"/>
            <w:vAlign w:val="center"/>
          </w:tcPr>
          <w:p w14:paraId="1F29A1AB" w14:textId="351B7A2D" w:rsidR="00EA6EB5" w:rsidRDefault="00EA6EB5" w:rsidP="00EA6EB5">
            <w:pPr>
              <w:rPr>
                <w:w w:val="109"/>
                <w:sz w:val="24"/>
                <w:szCs w:val="24"/>
                <w:lang w:val="es-CR"/>
              </w:rPr>
            </w:pPr>
            <w:r w:rsidRPr="000543AC">
              <w:rPr>
                <w:rFonts w:ascii="Aptos Narrow" w:hAnsi="Aptos Narrow"/>
                <w:color w:val="000000"/>
                <w:sz w:val="22"/>
                <w:szCs w:val="22"/>
                <w:lang w:val="es-CR"/>
              </w:rPr>
              <w:t xml:space="preserve"> (VARCHAR2)</w:t>
            </w:r>
          </w:p>
        </w:tc>
      </w:tr>
      <w:tr w:rsidR="00EA6EB5" w:rsidRPr="00C25C8D" w14:paraId="700D1CBF" w14:textId="77777777" w:rsidTr="003B275F">
        <w:tc>
          <w:tcPr>
            <w:tcW w:w="4635" w:type="dxa"/>
            <w:vAlign w:val="center"/>
          </w:tcPr>
          <w:p w14:paraId="4D2C5DC2" w14:textId="0E81575A" w:rsidR="00EA6EB5" w:rsidRDefault="00EA6EB5" w:rsidP="00EA6EB5">
            <w:pPr>
              <w:rPr>
                <w:w w:val="109"/>
                <w:sz w:val="24"/>
                <w:szCs w:val="24"/>
                <w:lang w:val="es-CR"/>
              </w:rPr>
            </w:pPr>
            <w:r>
              <w:rPr>
                <w:rFonts w:ascii="Arial Unicode MS" w:hAnsi="Arial Unicode MS"/>
                <w:color w:val="000000"/>
              </w:rPr>
              <w:t>PRODUCTOS_IN</w:t>
            </w:r>
          </w:p>
        </w:tc>
        <w:tc>
          <w:tcPr>
            <w:tcW w:w="4635" w:type="dxa"/>
            <w:vAlign w:val="center"/>
          </w:tcPr>
          <w:p w14:paraId="3A15C401" w14:textId="1300DC8F" w:rsidR="00EA6EB5" w:rsidRDefault="00EA6EB5" w:rsidP="00EA6EB5">
            <w:pPr>
              <w:rPr>
                <w:w w:val="109"/>
                <w:sz w:val="24"/>
                <w:szCs w:val="24"/>
                <w:lang w:val="es-CR"/>
              </w:rPr>
            </w:pPr>
            <w:r w:rsidRPr="000543AC">
              <w:rPr>
                <w:rFonts w:ascii="Aptos Narrow" w:hAnsi="Aptos Narrow"/>
                <w:color w:val="000000"/>
                <w:sz w:val="22"/>
                <w:szCs w:val="22"/>
                <w:lang w:val="es-CR"/>
              </w:rPr>
              <w:t>Número de productos suministrados por el proveedor (NUMBER)</w:t>
            </w:r>
          </w:p>
        </w:tc>
      </w:tr>
      <w:tr w:rsidR="00EA6EB5" w:rsidRPr="00C25C8D" w14:paraId="7987FBA1" w14:textId="77777777" w:rsidTr="003B275F">
        <w:tc>
          <w:tcPr>
            <w:tcW w:w="4635" w:type="dxa"/>
            <w:vAlign w:val="center"/>
          </w:tcPr>
          <w:p w14:paraId="45C8B105" w14:textId="231A0AA8" w:rsidR="00EA6EB5" w:rsidRDefault="00EA6EB5" w:rsidP="00EA6EB5">
            <w:pPr>
              <w:rPr>
                <w:w w:val="109"/>
                <w:sz w:val="24"/>
                <w:szCs w:val="24"/>
                <w:lang w:val="es-CR"/>
              </w:rPr>
            </w:pPr>
            <w:proofErr w:type="spellStart"/>
            <w:r>
              <w:rPr>
                <w:rFonts w:ascii="Aptos Narrow" w:hAnsi="Aptos Narrow"/>
                <w:b/>
                <w:bCs/>
                <w:color w:val="000000"/>
                <w:sz w:val="22"/>
                <w:szCs w:val="22"/>
              </w:rPr>
              <w:t>Salidas</w:t>
            </w:r>
            <w:proofErr w:type="spellEnd"/>
          </w:p>
        </w:tc>
        <w:tc>
          <w:tcPr>
            <w:tcW w:w="4635" w:type="dxa"/>
            <w:vAlign w:val="center"/>
          </w:tcPr>
          <w:p w14:paraId="3F3BF08C" w14:textId="3917850E" w:rsidR="00EA6EB5" w:rsidRDefault="00EA6EB5" w:rsidP="00EA6EB5">
            <w:pPr>
              <w:rPr>
                <w:w w:val="109"/>
                <w:sz w:val="24"/>
                <w:szCs w:val="24"/>
                <w:lang w:val="es-CR"/>
              </w:rPr>
            </w:pPr>
            <w:r w:rsidRPr="000543AC">
              <w:rPr>
                <w:rFonts w:ascii="Aptos Narrow" w:hAnsi="Aptos Narrow"/>
                <w:color w:val="000000"/>
                <w:sz w:val="22"/>
                <w:szCs w:val="22"/>
                <w:lang w:val="es-CR"/>
              </w:rPr>
              <w:t>Confirmación de actualización (</w:t>
            </w:r>
            <w:r w:rsidRPr="000543AC">
              <w:rPr>
                <w:rFonts w:ascii="Arial Unicode MS" w:hAnsi="Arial Unicode MS"/>
                <w:color w:val="000000"/>
                <w:lang w:val="es-CR"/>
              </w:rPr>
              <w:t>Proveedor actualizado correctamente: &lt;CEDULA&gt;</w:t>
            </w:r>
            <w:r w:rsidRPr="000543AC">
              <w:rPr>
                <w:rFonts w:ascii="Aptos Narrow" w:hAnsi="Aptos Narrow"/>
                <w:color w:val="000000"/>
                <w:sz w:val="22"/>
                <w:szCs w:val="22"/>
                <w:lang w:val="es-CR"/>
              </w:rPr>
              <w:t>)</w:t>
            </w:r>
          </w:p>
        </w:tc>
      </w:tr>
      <w:tr w:rsidR="00EA6EB5" w:rsidRPr="00C25C8D" w14:paraId="21A2DD23" w14:textId="77777777" w:rsidTr="003B275F">
        <w:tc>
          <w:tcPr>
            <w:tcW w:w="4635" w:type="dxa"/>
            <w:vAlign w:val="center"/>
          </w:tcPr>
          <w:p w14:paraId="2DFB2282" w14:textId="56584280" w:rsidR="00EA6EB5" w:rsidRDefault="00EA6EB5" w:rsidP="00EA6EB5">
            <w:pPr>
              <w:rPr>
                <w:w w:val="109"/>
                <w:sz w:val="24"/>
                <w:szCs w:val="24"/>
                <w:lang w:val="es-CR"/>
              </w:rPr>
            </w:pPr>
            <w:proofErr w:type="spellStart"/>
            <w:r>
              <w:rPr>
                <w:rFonts w:ascii="Aptos Narrow" w:hAnsi="Aptos Narrow"/>
                <w:b/>
                <w:bCs/>
                <w:color w:val="000000"/>
                <w:sz w:val="22"/>
                <w:szCs w:val="22"/>
              </w:rPr>
              <w:t>Función</w:t>
            </w:r>
            <w:proofErr w:type="spellEnd"/>
          </w:p>
        </w:tc>
        <w:tc>
          <w:tcPr>
            <w:tcW w:w="4635" w:type="dxa"/>
            <w:vAlign w:val="center"/>
          </w:tcPr>
          <w:p w14:paraId="1667A7F3" w14:textId="12FC0F3B" w:rsidR="00EA6EB5" w:rsidRDefault="00EA6EB5" w:rsidP="00EA6EB5">
            <w:pPr>
              <w:rPr>
                <w:w w:val="109"/>
                <w:sz w:val="24"/>
                <w:szCs w:val="24"/>
                <w:lang w:val="es-CR"/>
              </w:rPr>
            </w:pPr>
            <w:r w:rsidRPr="000543AC">
              <w:rPr>
                <w:rFonts w:ascii="Aptos Narrow" w:hAnsi="Aptos Narrow"/>
                <w:color w:val="000000"/>
                <w:sz w:val="22"/>
                <w:szCs w:val="22"/>
                <w:lang w:val="es-CR"/>
              </w:rPr>
              <w:t xml:space="preserve">Actualiza los datos de un proveedor existente en la tabla </w:t>
            </w:r>
            <w:r w:rsidRPr="000543AC">
              <w:rPr>
                <w:rFonts w:ascii="Arial Unicode MS" w:hAnsi="Arial Unicode MS"/>
                <w:color w:val="000000"/>
                <w:lang w:val="es-CR"/>
              </w:rPr>
              <w:t>PROVEEDORES</w:t>
            </w:r>
            <w:r w:rsidRPr="000543AC">
              <w:rPr>
                <w:rFonts w:ascii="Aptos Narrow" w:hAnsi="Aptos Narrow"/>
                <w:color w:val="000000"/>
                <w:sz w:val="22"/>
                <w:szCs w:val="22"/>
                <w:lang w:val="es-CR"/>
              </w:rPr>
              <w:t xml:space="preserve"> y muestra un mensaje de confirmación.</w:t>
            </w:r>
          </w:p>
        </w:tc>
      </w:tr>
    </w:tbl>
    <w:p w14:paraId="5211B7F9" w14:textId="77777777" w:rsidR="00EA6EB5" w:rsidRDefault="00EA6EB5" w:rsidP="00C156A6">
      <w:pPr>
        <w:rPr>
          <w:w w:val="109"/>
          <w:sz w:val="24"/>
          <w:szCs w:val="24"/>
          <w:lang w:val="es-CR"/>
        </w:rPr>
      </w:pPr>
    </w:p>
    <w:tbl>
      <w:tblPr>
        <w:tblStyle w:val="TableGrid"/>
        <w:tblW w:w="0" w:type="auto"/>
        <w:tblLook w:val="04A0" w:firstRow="1" w:lastRow="0" w:firstColumn="1" w:lastColumn="0" w:noHBand="0" w:noVBand="1"/>
      </w:tblPr>
      <w:tblGrid>
        <w:gridCol w:w="4635"/>
        <w:gridCol w:w="4635"/>
      </w:tblGrid>
      <w:tr w:rsidR="000543AC" w14:paraId="3AA8EA46" w14:textId="77777777" w:rsidTr="0028049B">
        <w:tc>
          <w:tcPr>
            <w:tcW w:w="4635" w:type="dxa"/>
            <w:vAlign w:val="center"/>
          </w:tcPr>
          <w:p w14:paraId="1664630F" w14:textId="55911194" w:rsidR="000543AC" w:rsidRDefault="000543AC" w:rsidP="000543AC">
            <w:pPr>
              <w:rPr>
                <w:w w:val="109"/>
                <w:sz w:val="24"/>
                <w:szCs w:val="24"/>
                <w:lang w:val="es-CR"/>
              </w:rPr>
            </w:pPr>
            <w:proofErr w:type="spellStart"/>
            <w:r>
              <w:rPr>
                <w:rFonts w:ascii="Aptos Narrow" w:hAnsi="Aptos Narrow"/>
                <w:b/>
                <w:bCs/>
                <w:color w:val="000000"/>
                <w:sz w:val="22"/>
                <w:szCs w:val="22"/>
              </w:rPr>
              <w:t>Objeto</w:t>
            </w:r>
            <w:proofErr w:type="spellEnd"/>
          </w:p>
        </w:tc>
        <w:tc>
          <w:tcPr>
            <w:tcW w:w="4635" w:type="dxa"/>
            <w:vAlign w:val="center"/>
          </w:tcPr>
          <w:p w14:paraId="24390606" w14:textId="5D16D63B" w:rsidR="000543AC" w:rsidRDefault="000543AC" w:rsidP="000543AC">
            <w:pPr>
              <w:rPr>
                <w:w w:val="109"/>
                <w:sz w:val="24"/>
                <w:szCs w:val="24"/>
                <w:lang w:val="es-CR"/>
              </w:rPr>
            </w:pPr>
            <w:r w:rsidRPr="000543AC">
              <w:rPr>
                <w:rFonts w:ascii="Arial Unicode MS" w:hAnsi="Arial Unicode MS"/>
                <w:b/>
                <w:bCs/>
                <w:color w:val="000000"/>
              </w:rPr>
              <w:t xml:space="preserve">PROCEDURE </w:t>
            </w:r>
            <w:r>
              <w:rPr>
                <w:rFonts w:ascii="Arial Unicode MS" w:hAnsi="Arial Unicode MS"/>
                <w:b/>
                <w:bCs/>
                <w:color w:val="000000"/>
              </w:rPr>
              <w:t>ELIMINAR_PROVEEDOR</w:t>
            </w:r>
          </w:p>
        </w:tc>
      </w:tr>
      <w:tr w:rsidR="000543AC" w14:paraId="3AA51FA3" w14:textId="77777777" w:rsidTr="0028049B">
        <w:tc>
          <w:tcPr>
            <w:tcW w:w="4635" w:type="dxa"/>
            <w:vAlign w:val="center"/>
          </w:tcPr>
          <w:p w14:paraId="7D304DF3" w14:textId="2368F851" w:rsidR="000543AC" w:rsidRDefault="000543AC" w:rsidP="000543AC">
            <w:pPr>
              <w:rPr>
                <w:w w:val="109"/>
                <w:sz w:val="24"/>
                <w:szCs w:val="24"/>
                <w:lang w:val="es-CR"/>
              </w:rPr>
            </w:pPr>
            <w:r>
              <w:rPr>
                <w:rFonts w:ascii="Aptos Narrow" w:hAnsi="Aptos Narrow"/>
                <w:b/>
                <w:bCs/>
                <w:color w:val="000000"/>
                <w:sz w:val="22"/>
                <w:szCs w:val="22"/>
              </w:rPr>
              <w:t>Entradas</w:t>
            </w:r>
          </w:p>
        </w:tc>
        <w:tc>
          <w:tcPr>
            <w:tcW w:w="4635" w:type="dxa"/>
            <w:vAlign w:val="center"/>
          </w:tcPr>
          <w:p w14:paraId="412B7144" w14:textId="0D0AFB91" w:rsidR="000543AC" w:rsidRDefault="000543AC" w:rsidP="000543AC">
            <w:pPr>
              <w:rPr>
                <w:w w:val="109"/>
                <w:sz w:val="24"/>
                <w:szCs w:val="24"/>
                <w:lang w:val="es-CR"/>
              </w:rPr>
            </w:pPr>
            <w:proofErr w:type="spellStart"/>
            <w:r>
              <w:rPr>
                <w:rFonts w:ascii="Aptos Narrow" w:hAnsi="Aptos Narrow"/>
                <w:b/>
                <w:bCs/>
                <w:color w:val="000000"/>
                <w:sz w:val="22"/>
                <w:szCs w:val="22"/>
              </w:rPr>
              <w:t>Descripción</w:t>
            </w:r>
            <w:proofErr w:type="spellEnd"/>
          </w:p>
        </w:tc>
      </w:tr>
      <w:tr w:rsidR="000543AC" w:rsidRPr="00C2586C" w14:paraId="458E1F4A" w14:textId="77777777" w:rsidTr="0028049B">
        <w:tc>
          <w:tcPr>
            <w:tcW w:w="4635" w:type="dxa"/>
            <w:vAlign w:val="center"/>
          </w:tcPr>
          <w:p w14:paraId="6BBB7333" w14:textId="7961AFBB" w:rsidR="000543AC" w:rsidRDefault="000543AC" w:rsidP="000543AC">
            <w:pPr>
              <w:rPr>
                <w:w w:val="109"/>
                <w:sz w:val="24"/>
                <w:szCs w:val="24"/>
                <w:lang w:val="es-CR"/>
              </w:rPr>
            </w:pPr>
            <w:r>
              <w:rPr>
                <w:rFonts w:ascii="Arial Unicode MS" w:hAnsi="Arial Unicode MS"/>
                <w:color w:val="000000"/>
              </w:rPr>
              <w:t>CEDULA_IN</w:t>
            </w:r>
          </w:p>
        </w:tc>
        <w:tc>
          <w:tcPr>
            <w:tcW w:w="4635" w:type="dxa"/>
            <w:vAlign w:val="center"/>
          </w:tcPr>
          <w:p w14:paraId="113F5435" w14:textId="47A095DC" w:rsidR="000543AC" w:rsidRDefault="000543AC" w:rsidP="000543AC">
            <w:pPr>
              <w:rPr>
                <w:w w:val="109"/>
                <w:sz w:val="24"/>
                <w:szCs w:val="24"/>
                <w:lang w:val="es-CR"/>
              </w:rPr>
            </w:pPr>
            <w:r w:rsidRPr="000543AC">
              <w:rPr>
                <w:rFonts w:ascii="Aptos Narrow" w:hAnsi="Aptos Narrow"/>
                <w:color w:val="000000"/>
                <w:sz w:val="22"/>
                <w:szCs w:val="22"/>
                <w:lang w:val="es-CR"/>
              </w:rPr>
              <w:t xml:space="preserve"> (VARCHAR2)</w:t>
            </w:r>
          </w:p>
        </w:tc>
      </w:tr>
      <w:tr w:rsidR="000543AC" w:rsidRPr="00C25C8D" w14:paraId="7857A5C7" w14:textId="77777777" w:rsidTr="0028049B">
        <w:tc>
          <w:tcPr>
            <w:tcW w:w="4635" w:type="dxa"/>
            <w:vAlign w:val="center"/>
          </w:tcPr>
          <w:p w14:paraId="78532FE6" w14:textId="0BCE5088" w:rsidR="000543AC" w:rsidRDefault="000543AC" w:rsidP="000543AC">
            <w:pPr>
              <w:rPr>
                <w:w w:val="109"/>
                <w:sz w:val="24"/>
                <w:szCs w:val="24"/>
                <w:lang w:val="es-CR"/>
              </w:rPr>
            </w:pPr>
            <w:proofErr w:type="spellStart"/>
            <w:r>
              <w:rPr>
                <w:rFonts w:ascii="Aptos Narrow" w:hAnsi="Aptos Narrow"/>
                <w:b/>
                <w:bCs/>
                <w:color w:val="000000"/>
                <w:sz w:val="22"/>
                <w:szCs w:val="22"/>
              </w:rPr>
              <w:t>Salidas</w:t>
            </w:r>
            <w:proofErr w:type="spellEnd"/>
          </w:p>
        </w:tc>
        <w:tc>
          <w:tcPr>
            <w:tcW w:w="4635" w:type="dxa"/>
            <w:vAlign w:val="center"/>
          </w:tcPr>
          <w:p w14:paraId="2A61787A" w14:textId="04F43765" w:rsidR="000543AC" w:rsidRDefault="000543AC" w:rsidP="000543AC">
            <w:pPr>
              <w:rPr>
                <w:w w:val="109"/>
                <w:sz w:val="24"/>
                <w:szCs w:val="24"/>
                <w:lang w:val="es-CR"/>
              </w:rPr>
            </w:pPr>
            <w:r w:rsidRPr="000543AC">
              <w:rPr>
                <w:rFonts w:ascii="Aptos Narrow" w:hAnsi="Aptos Narrow"/>
                <w:color w:val="000000"/>
                <w:sz w:val="22"/>
                <w:szCs w:val="22"/>
                <w:lang w:val="es-CR"/>
              </w:rPr>
              <w:t>Confirmación de eliminación (</w:t>
            </w:r>
            <w:r w:rsidRPr="000543AC">
              <w:rPr>
                <w:rFonts w:ascii="Arial Unicode MS" w:hAnsi="Arial Unicode MS"/>
                <w:color w:val="000000"/>
                <w:lang w:val="es-CR"/>
              </w:rPr>
              <w:t>Proveedor eliminado correctamente: &lt;CEDULA&gt;</w:t>
            </w:r>
            <w:r w:rsidRPr="000543AC">
              <w:rPr>
                <w:rFonts w:ascii="Aptos Narrow" w:hAnsi="Aptos Narrow"/>
                <w:color w:val="000000"/>
                <w:sz w:val="22"/>
                <w:szCs w:val="22"/>
                <w:lang w:val="es-CR"/>
              </w:rPr>
              <w:t>)</w:t>
            </w:r>
          </w:p>
        </w:tc>
      </w:tr>
      <w:tr w:rsidR="000543AC" w:rsidRPr="00C25C8D" w14:paraId="140F6EFE" w14:textId="77777777" w:rsidTr="0028049B">
        <w:tc>
          <w:tcPr>
            <w:tcW w:w="4635" w:type="dxa"/>
            <w:vAlign w:val="center"/>
          </w:tcPr>
          <w:p w14:paraId="557FABBE" w14:textId="27FDC3D5" w:rsidR="000543AC" w:rsidRDefault="000543AC" w:rsidP="000543AC">
            <w:pPr>
              <w:rPr>
                <w:w w:val="109"/>
                <w:sz w:val="24"/>
                <w:szCs w:val="24"/>
                <w:lang w:val="es-CR"/>
              </w:rPr>
            </w:pPr>
            <w:proofErr w:type="spellStart"/>
            <w:r>
              <w:rPr>
                <w:rFonts w:ascii="Aptos Narrow" w:hAnsi="Aptos Narrow"/>
                <w:b/>
                <w:bCs/>
                <w:color w:val="000000"/>
                <w:sz w:val="22"/>
                <w:szCs w:val="22"/>
              </w:rPr>
              <w:t>Función</w:t>
            </w:r>
            <w:proofErr w:type="spellEnd"/>
          </w:p>
        </w:tc>
        <w:tc>
          <w:tcPr>
            <w:tcW w:w="4635" w:type="dxa"/>
            <w:vAlign w:val="center"/>
          </w:tcPr>
          <w:p w14:paraId="1DEC79F5" w14:textId="4D4E8750" w:rsidR="000543AC" w:rsidRDefault="000543AC" w:rsidP="000543AC">
            <w:pPr>
              <w:rPr>
                <w:w w:val="109"/>
                <w:sz w:val="24"/>
                <w:szCs w:val="24"/>
                <w:lang w:val="es-CR"/>
              </w:rPr>
            </w:pPr>
            <w:r w:rsidRPr="000543AC">
              <w:rPr>
                <w:rFonts w:ascii="Aptos Narrow" w:hAnsi="Aptos Narrow"/>
                <w:color w:val="000000"/>
                <w:sz w:val="22"/>
                <w:szCs w:val="22"/>
                <w:lang w:val="es-CR"/>
              </w:rPr>
              <w:t xml:space="preserve">Elimina un proveedor de la tabla </w:t>
            </w:r>
            <w:r w:rsidRPr="000543AC">
              <w:rPr>
                <w:rFonts w:ascii="Arial Unicode MS" w:hAnsi="Arial Unicode MS"/>
                <w:color w:val="000000"/>
                <w:lang w:val="es-CR"/>
              </w:rPr>
              <w:t>PROVEEDORES</w:t>
            </w:r>
            <w:r w:rsidRPr="000543AC">
              <w:rPr>
                <w:rFonts w:ascii="Aptos Narrow" w:hAnsi="Aptos Narrow"/>
                <w:color w:val="000000"/>
                <w:sz w:val="22"/>
                <w:szCs w:val="22"/>
                <w:lang w:val="es-CR"/>
              </w:rPr>
              <w:t xml:space="preserve"> basándose en la cédula proporcionada.</w:t>
            </w:r>
          </w:p>
        </w:tc>
      </w:tr>
    </w:tbl>
    <w:p w14:paraId="324CBD4B" w14:textId="77777777" w:rsidR="00EA6EB5" w:rsidRDefault="00EA6EB5" w:rsidP="00C156A6">
      <w:pPr>
        <w:rPr>
          <w:w w:val="109"/>
          <w:sz w:val="24"/>
          <w:szCs w:val="24"/>
          <w:lang w:val="es-CR"/>
        </w:rPr>
      </w:pPr>
    </w:p>
    <w:p w14:paraId="263847BF" w14:textId="77777777" w:rsidR="00BC6882" w:rsidRDefault="00BC6882" w:rsidP="00C156A6">
      <w:pPr>
        <w:rPr>
          <w:w w:val="109"/>
          <w:sz w:val="24"/>
          <w:szCs w:val="24"/>
          <w:lang w:val="es-CR"/>
        </w:rPr>
      </w:pPr>
    </w:p>
    <w:p w14:paraId="23FD0D31" w14:textId="77777777" w:rsidR="00BC6882" w:rsidRDefault="00BC6882" w:rsidP="00C156A6">
      <w:pPr>
        <w:rPr>
          <w:w w:val="109"/>
          <w:sz w:val="24"/>
          <w:szCs w:val="24"/>
          <w:lang w:val="es-CR"/>
        </w:rPr>
      </w:pPr>
    </w:p>
    <w:p w14:paraId="3382FB5F" w14:textId="77777777" w:rsidR="00BC6882" w:rsidRDefault="00BC6882" w:rsidP="00C156A6">
      <w:pPr>
        <w:rPr>
          <w:w w:val="109"/>
          <w:sz w:val="24"/>
          <w:szCs w:val="24"/>
          <w:lang w:val="es-CR"/>
        </w:rPr>
      </w:pPr>
    </w:p>
    <w:p w14:paraId="5F36AF16" w14:textId="77777777" w:rsidR="00BC6882" w:rsidRDefault="00BC6882" w:rsidP="00C156A6">
      <w:pPr>
        <w:rPr>
          <w:w w:val="109"/>
          <w:sz w:val="24"/>
          <w:szCs w:val="24"/>
          <w:lang w:val="es-CR"/>
        </w:rPr>
      </w:pPr>
    </w:p>
    <w:p w14:paraId="0B454B8A" w14:textId="77777777" w:rsidR="00BC6882" w:rsidRDefault="00BC6882" w:rsidP="00C156A6">
      <w:pPr>
        <w:rPr>
          <w:w w:val="109"/>
          <w:sz w:val="24"/>
          <w:szCs w:val="24"/>
          <w:lang w:val="es-CR"/>
        </w:rPr>
      </w:pPr>
    </w:p>
    <w:p w14:paraId="6459D0D9" w14:textId="77777777" w:rsidR="00BC6882" w:rsidRDefault="00BC6882" w:rsidP="00C156A6">
      <w:pPr>
        <w:rPr>
          <w:w w:val="109"/>
          <w:sz w:val="24"/>
          <w:szCs w:val="24"/>
          <w:lang w:val="es-CR"/>
        </w:rPr>
      </w:pPr>
    </w:p>
    <w:p w14:paraId="00A1430A" w14:textId="77777777" w:rsidR="00BC6882" w:rsidRDefault="00BC6882" w:rsidP="00C156A6">
      <w:pPr>
        <w:rPr>
          <w:w w:val="109"/>
          <w:sz w:val="24"/>
          <w:szCs w:val="24"/>
          <w:lang w:val="es-CR"/>
        </w:rPr>
      </w:pPr>
    </w:p>
    <w:p w14:paraId="13703667" w14:textId="77777777" w:rsidR="00BC6882" w:rsidRDefault="00BC6882" w:rsidP="00C156A6">
      <w:pPr>
        <w:rPr>
          <w:w w:val="109"/>
          <w:sz w:val="24"/>
          <w:szCs w:val="24"/>
          <w:lang w:val="es-CR"/>
        </w:rPr>
      </w:pPr>
    </w:p>
    <w:p w14:paraId="06A28069" w14:textId="77777777" w:rsidR="00BC6882" w:rsidRDefault="00BC6882" w:rsidP="00C156A6">
      <w:pPr>
        <w:rPr>
          <w:w w:val="109"/>
          <w:sz w:val="24"/>
          <w:szCs w:val="24"/>
          <w:lang w:val="es-CR"/>
        </w:rPr>
      </w:pPr>
    </w:p>
    <w:p w14:paraId="5ABBDBED" w14:textId="77777777" w:rsidR="00BC6882" w:rsidRDefault="00BC6882" w:rsidP="00C156A6">
      <w:pPr>
        <w:rPr>
          <w:w w:val="109"/>
          <w:sz w:val="24"/>
          <w:szCs w:val="24"/>
          <w:lang w:val="es-CR"/>
        </w:rPr>
      </w:pPr>
    </w:p>
    <w:p w14:paraId="7C1AAC3A" w14:textId="77777777" w:rsidR="00BC6882" w:rsidRDefault="00BC6882" w:rsidP="00C156A6">
      <w:pPr>
        <w:rPr>
          <w:w w:val="109"/>
          <w:sz w:val="24"/>
          <w:szCs w:val="24"/>
          <w:lang w:val="es-CR"/>
        </w:rPr>
      </w:pPr>
    </w:p>
    <w:tbl>
      <w:tblPr>
        <w:tblStyle w:val="TableGrid"/>
        <w:tblW w:w="0" w:type="auto"/>
        <w:tblLook w:val="04A0" w:firstRow="1" w:lastRow="0" w:firstColumn="1" w:lastColumn="0" w:noHBand="0" w:noVBand="1"/>
      </w:tblPr>
      <w:tblGrid>
        <w:gridCol w:w="4635"/>
        <w:gridCol w:w="4635"/>
      </w:tblGrid>
      <w:tr w:rsidR="00C2586C" w14:paraId="6B835623" w14:textId="77777777" w:rsidTr="00CC2553">
        <w:tc>
          <w:tcPr>
            <w:tcW w:w="4635" w:type="dxa"/>
            <w:vAlign w:val="bottom"/>
          </w:tcPr>
          <w:p w14:paraId="413A2768" w14:textId="6899676A" w:rsidR="00C2586C" w:rsidRPr="00C2586C" w:rsidRDefault="00C2586C" w:rsidP="00C2586C">
            <w:pPr>
              <w:rPr>
                <w:b/>
                <w:bCs/>
                <w:w w:val="109"/>
                <w:sz w:val="24"/>
                <w:szCs w:val="24"/>
                <w:lang w:val="es-CR"/>
              </w:rPr>
            </w:pPr>
            <w:proofErr w:type="spellStart"/>
            <w:r>
              <w:rPr>
                <w:rFonts w:ascii="Aptos Narrow" w:hAnsi="Aptos Narrow"/>
                <w:b/>
                <w:bCs/>
                <w:color w:val="000000"/>
                <w:sz w:val="22"/>
                <w:szCs w:val="22"/>
              </w:rPr>
              <w:lastRenderedPageBreak/>
              <w:t>Objeto</w:t>
            </w:r>
            <w:proofErr w:type="spellEnd"/>
          </w:p>
        </w:tc>
        <w:tc>
          <w:tcPr>
            <w:tcW w:w="4635" w:type="dxa"/>
            <w:vAlign w:val="bottom"/>
          </w:tcPr>
          <w:p w14:paraId="6F069B5E" w14:textId="60214072" w:rsidR="00C2586C" w:rsidRPr="00C2586C" w:rsidRDefault="00C2586C" w:rsidP="00C2586C">
            <w:pPr>
              <w:rPr>
                <w:b/>
                <w:bCs/>
                <w:w w:val="109"/>
                <w:sz w:val="24"/>
                <w:szCs w:val="24"/>
                <w:lang w:val="es-CR"/>
              </w:rPr>
            </w:pPr>
            <w:r>
              <w:rPr>
                <w:rFonts w:ascii="Aptos Narrow" w:hAnsi="Aptos Narrow"/>
                <w:b/>
                <w:bCs/>
                <w:color w:val="000000"/>
                <w:sz w:val="22"/>
                <w:szCs w:val="22"/>
              </w:rPr>
              <w:t>TABLE VENTAS</w:t>
            </w:r>
          </w:p>
        </w:tc>
      </w:tr>
      <w:tr w:rsidR="00C2586C" w14:paraId="3A99CD11" w14:textId="77777777" w:rsidTr="00CC2553">
        <w:tc>
          <w:tcPr>
            <w:tcW w:w="4635" w:type="dxa"/>
            <w:vAlign w:val="bottom"/>
          </w:tcPr>
          <w:p w14:paraId="288C799F" w14:textId="76B247AD" w:rsidR="00C2586C" w:rsidRDefault="00C2586C" w:rsidP="00C2586C">
            <w:pPr>
              <w:rPr>
                <w:w w:val="109"/>
                <w:sz w:val="24"/>
                <w:szCs w:val="24"/>
                <w:lang w:val="es-CR"/>
              </w:rPr>
            </w:pPr>
            <w:r>
              <w:rPr>
                <w:rFonts w:ascii="Aptos Narrow" w:hAnsi="Aptos Narrow"/>
                <w:color w:val="000000"/>
                <w:sz w:val="22"/>
                <w:szCs w:val="22"/>
              </w:rPr>
              <w:t>Entradas</w:t>
            </w:r>
          </w:p>
        </w:tc>
        <w:tc>
          <w:tcPr>
            <w:tcW w:w="4635" w:type="dxa"/>
            <w:vAlign w:val="bottom"/>
          </w:tcPr>
          <w:p w14:paraId="30229ACF" w14:textId="3074B820" w:rsidR="00C2586C" w:rsidRDefault="00C2586C" w:rsidP="00C2586C">
            <w:pPr>
              <w:rPr>
                <w:w w:val="109"/>
                <w:sz w:val="24"/>
                <w:szCs w:val="24"/>
                <w:lang w:val="es-CR"/>
              </w:rPr>
            </w:pPr>
            <w:proofErr w:type="spellStart"/>
            <w:r>
              <w:rPr>
                <w:rFonts w:ascii="Aptos Narrow" w:hAnsi="Aptos Narrow"/>
                <w:color w:val="000000"/>
                <w:sz w:val="22"/>
                <w:szCs w:val="22"/>
              </w:rPr>
              <w:t>Descripción</w:t>
            </w:r>
            <w:proofErr w:type="spellEnd"/>
          </w:p>
        </w:tc>
      </w:tr>
      <w:tr w:rsidR="00C2586C" w14:paraId="3AEF860D" w14:textId="77777777" w:rsidTr="00CC2553">
        <w:tc>
          <w:tcPr>
            <w:tcW w:w="4635" w:type="dxa"/>
            <w:vAlign w:val="bottom"/>
          </w:tcPr>
          <w:p w14:paraId="395CE529" w14:textId="08C87C45" w:rsidR="00C2586C" w:rsidRDefault="00C2586C" w:rsidP="00C2586C">
            <w:pPr>
              <w:rPr>
                <w:w w:val="109"/>
                <w:sz w:val="24"/>
                <w:szCs w:val="24"/>
                <w:lang w:val="es-CR"/>
              </w:rPr>
            </w:pPr>
            <w:r>
              <w:rPr>
                <w:rFonts w:ascii="Aptos Narrow" w:hAnsi="Aptos Narrow"/>
                <w:color w:val="000000"/>
                <w:sz w:val="22"/>
                <w:szCs w:val="22"/>
              </w:rPr>
              <w:t>ID</w:t>
            </w:r>
          </w:p>
        </w:tc>
        <w:tc>
          <w:tcPr>
            <w:tcW w:w="4635" w:type="dxa"/>
            <w:vAlign w:val="bottom"/>
          </w:tcPr>
          <w:p w14:paraId="3BD02385" w14:textId="0E5411FA" w:rsidR="00C2586C" w:rsidRDefault="00C2586C" w:rsidP="00C2586C">
            <w:pPr>
              <w:rPr>
                <w:w w:val="109"/>
                <w:sz w:val="24"/>
                <w:szCs w:val="24"/>
                <w:lang w:val="es-CR"/>
              </w:rPr>
            </w:pPr>
            <w:r>
              <w:rPr>
                <w:rFonts w:ascii="Aptos Narrow" w:hAnsi="Aptos Narrow"/>
                <w:color w:val="000000"/>
                <w:sz w:val="22"/>
                <w:szCs w:val="22"/>
              </w:rPr>
              <w:t>NUMBER (PK)</w:t>
            </w:r>
          </w:p>
        </w:tc>
      </w:tr>
      <w:tr w:rsidR="00C2586C" w14:paraId="7596CA08" w14:textId="77777777" w:rsidTr="00CC2553">
        <w:tc>
          <w:tcPr>
            <w:tcW w:w="4635" w:type="dxa"/>
            <w:vAlign w:val="bottom"/>
          </w:tcPr>
          <w:p w14:paraId="11F6674F" w14:textId="4A424C0E" w:rsidR="00C2586C" w:rsidRDefault="00C2586C" w:rsidP="00C2586C">
            <w:pPr>
              <w:rPr>
                <w:w w:val="109"/>
                <w:sz w:val="24"/>
                <w:szCs w:val="24"/>
                <w:lang w:val="es-CR"/>
              </w:rPr>
            </w:pPr>
            <w:r>
              <w:rPr>
                <w:rFonts w:ascii="Aptos Narrow" w:hAnsi="Aptos Narrow"/>
                <w:color w:val="000000"/>
                <w:sz w:val="22"/>
                <w:szCs w:val="22"/>
              </w:rPr>
              <w:t>MONTO</w:t>
            </w:r>
          </w:p>
        </w:tc>
        <w:tc>
          <w:tcPr>
            <w:tcW w:w="4635" w:type="dxa"/>
            <w:vAlign w:val="bottom"/>
          </w:tcPr>
          <w:p w14:paraId="34E5F939" w14:textId="6C6CA3AD" w:rsidR="00C2586C" w:rsidRDefault="00C2586C" w:rsidP="00C2586C">
            <w:pPr>
              <w:rPr>
                <w:w w:val="109"/>
                <w:sz w:val="24"/>
                <w:szCs w:val="24"/>
                <w:lang w:val="es-CR"/>
              </w:rPr>
            </w:pPr>
            <w:r>
              <w:rPr>
                <w:rFonts w:ascii="Aptos Narrow" w:hAnsi="Aptos Narrow"/>
                <w:color w:val="000000"/>
                <w:sz w:val="22"/>
                <w:szCs w:val="22"/>
              </w:rPr>
              <w:t>NUMBER</w:t>
            </w:r>
          </w:p>
        </w:tc>
      </w:tr>
      <w:tr w:rsidR="00C2586C" w14:paraId="2FC6E13C" w14:textId="77777777" w:rsidTr="00CC2553">
        <w:tc>
          <w:tcPr>
            <w:tcW w:w="4635" w:type="dxa"/>
            <w:vAlign w:val="bottom"/>
          </w:tcPr>
          <w:p w14:paraId="34D19C4D" w14:textId="1ED027F3" w:rsidR="00C2586C" w:rsidRDefault="00C2586C" w:rsidP="00C2586C">
            <w:pPr>
              <w:rPr>
                <w:w w:val="109"/>
                <w:sz w:val="24"/>
                <w:szCs w:val="24"/>
                <w:lang w:val="es-CR"/>
              </w:rPr>
            </w:pPr>
            <w:r>
              <w:rPr>
                <w:rFonts w:ascii="Aptos Narrow" w:hAnsi="Aptos Narrow"/>
                <w:color w:val="000000"/>
                <w:sz w:val="22"/>
                <w:szCs w:val="22"/>
              </w:rPr>
              <w:t>PRODUCTOS</w:t>
            </w:r>
          </w:p>
        </w:tc>
        <w:tc>
          <w:tcPr>
            <w:tcW w:w="4635" w:type="dxa"/>
            <w:vAlign w:val="bottom"/>
          </w:tcPr>
          <w:p w14:paraId="68661880" w14:textId="329951BF" w:rsidR="00C2586C" w:rsidRDefault="00C2586C" w:rsidP="00C2586C">
            <w:pPr>
              <w:rPr>
                <w:w w:val="109"/>
                <w:sz w:val="24"/>
                <w:szCs w:val="24"/>
                <w:lang w:val="es-CR"/>
              </w:rPr>
            </w:pPr>
            <w:r>
              <w:rPr>
                <w:rFonts w:ascii="Aptos Narrow" w:hAnsi="Aptos Narrow"/>
                <w:color w:val="000000"/>
                <w:sz w:val="22"/>
                <w:szCs w:val="22"/>
              </w:rPr>
              <w:t>VARCHAR2(50)</w:t>
            </w:r>
          </w:p>
        </w:tc>
      </w:tr>
      <w:tr w:rsidR="00C2586C" w14:paraId="4EE57E50" w14:textId="77777777" w:rsidTr="00CC2553">
        <w:tc>
          <w:tcPr>
            <w:tcW w:w="4635" w:type="dxa"/>
            <w:vAlign w:val="bottom"/>
          </w:tcPr>
          <w:p w14:paraId="7BBB8280" w14:textId="3EE1D644" w:rsidR="00C2586C" w:rsidRDefault="00C2586C" w:rsidP="00C2586C">
            <w:pPr>
              <w:rPr>
                <w:w w:val="109"/>
                <w:sz w:val="24"/>
                <w:szCs w:val="24"/>
                <w:lang w:val="es-CR"/>
              </w:rPr>
            </w:pPr>
            <w:r>
              <w:rPr>
                <w:rFonts w:ascii="Aptos Narrow" w:hAnsi="Aptos Narrow"/>
                <w:color w:val="000000"/>
                <w:sz w:val="22"/>
                <w:szCs w:val="22"/>
              </w:rPr>
              <w:t>PAGO</w:t>
            </w:r>
          </w:p>
        </w:tc>
        <w:tc>
          <w:tcPr>
            <w:tcW w:w="4635" w:type="dxa"/>
            <w:vAlign w:val="bottom"/>
          </w:tcPr>
          <w:p w14:paraId="638A622F" w14:textId="78E5CC49" w:rsidR="00C2586C" w:rsidRDefault="00C2586C" w:rsidP="00C2586C">
            <w:pPr>
              <w:rPr>
                <w:w w:val="109"/>
                <w:sz w:val="24"/>
                <w:szCs w:val="24"/>
                <w:lang w:val="es-CR"/>
              </w:rPr>
            </w:pPr>
            <w:r>
              <w:rPr>
                <w:rFonts w:ascii="Aptos Narrow" w:hAnsi="Aptos Narrow"/>
                <w:color w:val="000000"/>
                <w:sz w:val="22"/>
                <w:szCs w:val="22"/>
              </w:rPr>
              <w:t>VARCHAR2(25)</w:t>
            </w:r>
          </w:p>
        </w:tc>
      </w:tr>
      <w:tr w:rsidR="00C2586C" w14:paraId="244B048D" w14:textId="77777777" w:rsidTr="00CC2553">
        <w:tc>
          <w:tcPr>
            <w:tcW w:w="4635" w:type="dxa"/>
            <w:vAlign w:val="bottom"/>
          </w:tcPr>
          <w:p w14:paraId="552BA9B7" w14:textId="22DB07B4" w:rsidR="00C2586C" w:rsidRDefault="00C2586C" w:rsidP="00C2586C">
            <w:pPr>
              <w:rPr>
                <w:w w:val="109"/>
                <w:sz w:val="24"/>
                <w:szCs w:val="24"/>
                <w:lang w:val="es-CR"/>
              </w:rPr>
            </w:pPr>
            <w:r>
              <w:rPr>
                <w:rFonts w:ascii="Aptos Narrow" w:hAnsi="Aptos Narrow"/>
                <w:color w:val="000000"/>
                <w:sz w:val="22"/>
                <w:szCs w:val="22"/>
              </w:rPr>
              <w:t>COMPRADOR</w:t>
            </w:r>
          </w:p>
        </w:tc>
        <w:tc>
          <w:tcPr>
            <w:tcW w:w="4635" w:type="dxa"/>
            <w:vAlign w:val="bottom"/>
          </w:tcPr>
          <w:p w14:paraId="071AA57B" w14:textId="47C34F8B" w:rsidR="00C2586C" w:rsidRDefault="00C2586C" w:rsidP="00C2586C">
            <w:pPr>
              <w:rPr>
                <w:w w:val="109"/>
                <w:sz w:val="24"/>
                <w:szCs w:val="24"/>
                <w:lang w:val="es-CR"/>
              </w:rPr>
            </w:pPr>
            <w:r>
              <w:rPr>
                <w:rFonts w:ascii="Aptos Narrow" w:hAnsi="Aptos Narrow"/>
                <w:color w:val="000000"/>
                <w:sz w:val="22"/>
                <w:szCs w:val="22"/>
              </w:rPr>
              <w:t>VARCHAR2(20) (FK)</w:t>
            </w:r>
          </w:p>
        </w:tc>
      </w:tr>
      <w:tr w:rsidR="00C2586C" w14:paraId="66468C02" w14:textId="77777777" w:rsidTr="00CC2553">
        <w:tc>
          <w:tcPr>
            <w:tcW w:w="4635" w:type="dxa"/>
            <w:vAlign w:val="bottom"/>
          </w:tcPr>
          <w:p w14:paraId="6CFA56C8" w14:textId="2ACF6874" w:rsidR="00C2586C" w:rsidRDefault="00C2586C" w:rsidP="00C2586C">
            <w:pPr>
              <w:rPr>
                <w:w w:val="109"/>
                <w:sz w:val="24"/>
                <w:szCs w:val="24"/>
                <w:lang w:val="es-CR"/>
              </w:rPr>
            </w:pPr>
            <w:r>
              <w:rPr>
                <w:rFonts w:ascii="Aptos Narrow" w:hAnsi="Aptos Narrow"/>
                <w:color w:val="000000"/>
                <w:sz w:val="22"/>
                <w:szCs w:val="22"/>
              </w:rPr>
              <w:t>VENDEDOR</w:t>
            </w:r>
          </w:p>
        </w:tc>
        <w:tc>
          <w:tcPr>
            <w:tcW w:w="4635" w:type="dxa"/>
            <w:vAlign w:val="bottom"/>
          </w:tcPr>
          <w:p w14:paraId="5AE03462" w14:textId="71E705A0" w:rsidR="00C2586C" w:rsidRDefault="00C2586C" w:rsidP="00C2586C">
            <w:pPr>
              <w:rPr>
                <w:w w:val="109"/>
                <w:sz w:val="24"/>
                <w:szCs w:val="24"/>
                <w:lang w:val="es-CR"/>
              </w:rPr>
            </w:pPr>
            <w:r>
              <w:rPr>
                <w:rFonts w:ascii="Aptos Narrow" w:hAnsi="Aptos Narrow"/>
                <w:color w:val="000000"/>
                <w:sz w:val="22"/>
                <w:szCs w:val="22"/>
              </w:rPr>
              <w:t>VARCHAR2(20) (FK)</w:t>
            </w:r>
          </w:p>
        </w:tc>
      </w:tr>
      <w:tr w:rsidR="00C2586C" w14:paraId="4202244B" w14:textId="77777777" w:rsidTr="00CC2553">
        <w:tc>
          <w:tcPr>
            <w:tcW w:w="4635" w:type="dxa"/>
            <w:vAlign w:val="bottom"/>
          </w:tcPr>
          <w:p w14:paraId="0CF2C224" w14:textId="46CFC303" w:rsidR="00C2586C" w:rsidRDefault="00C2586C" w:rsidP="00C2586C">
            <w:pPr>
              <w:rPr>
                <w:w w:val="109"/>
                <w:sz w:val="24"/>
                <w:szCs w:val="24"/>
                <w:lang w:val="es-CR"/>
              </w:rPr>
            </w:pPr>
            <w:r>
              <w:rPr>
                <w:rFonts w:ascii="Aptos Narrow" w:hAnsi="Aptos Narrow"/>
                <w:color w:val="000000"/>
                <w:sz w:val="22"/>
                <w:szCs w:val="22"/>
              </w:rPr>
              <w:t>FECHA</w:t>
            </w:r>
          </w:p>
        </w:tc>
        <w:tc>
          <w:tcPr>
            <w:tcW w:w="4635" w:type="dxa"/>
            <w:vAlign w:val="bottom"/>
          </w:tcPr>
          <w:p w14:paraId="580E91F4" w14:textId="2B79158B" w:rsidR="00C2586C" w:rsidRDefault="00C2586C" w:rsidP="00C2586C">
            <w:pPr>
              <w:rPr>
                <w:w w:val="109"/>
                <w:sz w:val="24"/>
                <w:szCs w:val="24"/>
                <w:lang w:val="es-CR"/>
              </w:rPr>
            </w:pPr>
            <w:r>
              <w:rPr>
                <w:rFonts w:ascii="Aptos Narrow" w:hAnsi="Aptos Narrow"/>
                <w:color w:val="000000"/>
                <w:sz w:val="22"/>
                <w:szCs w:val="22"/>
              </w:rPr>
              <w:t>DATE</w:t>
            </w:r>
          </w:p>
        </w:tc>
      </w:tr>
      <w:tr w:rsidR="00C2586C" w14:paraId="0F72B6E1" w14:textId="77777777" w:rsidTr="00CC2553">
        <w:tc>
          <w:tcPr>
            <w:tcW w:w="4635" w:type="dxa"/>
            <w:vAlign w:val="bottom"/>
          </w:tcPr>
          <w:p w14:paraId="14EA5BAE" w14:textId="5F3C4BF6" w:rsidR="00C2586C" w:rsidRPr="00C2586C" w:rsidRDefault="00C2586C" w:rsidP="00C2586C">
            <w:pPr>
              <w:rPr>
                <w:b/>
                <w:bCs/>
                <w:w w:val="109"/>
                <w:sz w:val="24"/>
                <w:szCs w:val="24"/>
                <w:lang w:val="es-CR"/>
              </w:rPr>
            </w:pPr>
            <w:r>
              <w:rPr>
                <w:rFonts w:ascii="Aptos Narrow" w:hAnsi="Aptos Narrow"/>
                <w:color w:val="000000"/>
                <w:sz w:val="22"/>
                <w:szCs w:val="22"/>
              </w:rPr>
              <w:t>CANTIDADES</w:t>
            </w:r>
          </w:p>
        </w:tc>
        <w:tc>
          <w:tcPr>
            <w:tcW w:w="4635" w:type="dxa"/>
            <w:vAlign w:val="bottom"/>
          </w:tcPr>
          <w:p w14:paraId="7DCBD336" w14:textId="273B0DBC" w:rsidR="00C2586C" w:rsidRDefault="00C2586C" w:rsidP="00C2586C">
            <w:pPr>
              <w:rPr>
                <w:w w:val="109"/>
                <w:sz w:val="24"/>
                <w:szCs w:val="24"/>
                <w:lang w:val="es-CR"/>
              </w:rPr>
            </w:pPr>
            <w:r>
              <w:rPr>
                <w:rFonts w:ascii="Aptos Narrow" w:hAnsi="Aptos Narrow"/>
                <w:color w:val="000000"/>
                <w:sz w:val="22"/>
                <w:szCs w:val="22"/>
              </w:rPr>
              <w:t>NUMBER</w:t>
            </w:r>
          </w:p>
        </w:tc>
      </w:tr>
      <w:tr w:rsidR="00C2586C" w14:paraId="7FC0D8A6" w14:textId="77777777" w:rsidTr="00CC2553">
        <w:tc>
          <w:tcPr>
            <w:tcW w:w="4635" w:type="dxa"/>
            <w:vAlign w:val="bottom"/>
          </w:tcPr>
          <w:p w14:paraId="78423A19" w14:textId="1F8AB852" w:rsidR="00C2586C" w:rsidRPr="00C2586C" w:rsidRDefault="00C2586C" w:rsidP="00C2586C">
            <w:pPr>
              <w:rPr>
                <w:b/>
                <w:bCs/>
                <w:w w:val="109"/>
                <w:sz w:val="24"/>
                <w:szCs w:val="24"/>
                <w:lang w:val="es-CR"/>
              </w:rPr>
            </w:pPr>
            <w:proofErr w:type="spellStart"/>
            <w:r>
              <w:rPr>
                <w:rFonts w:ascii="Aptos Narrow" w:hAnsi="Aptos Narrow"/>
                <w:b/>
                <w:bCs/>
                <w:color w:val="000000"/>
                <w:sz w:val="22"/>
                <w:szCs w:val="22"/>
              </w:rPr>
              <w:t>Salidas</w:t>
            </w:r>
            <w:proofErr w:type="spellEnd"/>
          </w:p>
        </w:tc>
        <w:tc>
          <w:tcPr>
            <w:tcW w:w="4635" w:type="dxa"/>
            <w:vAlign w:val="bottom"/>
          </w:tcPr>
          <w:p w14:paraId="1FBBB94F" w14:textId="27CDDF28" w:rsidR="00C2586C" w:rsidRDefault="00C2586C" w:rsidP="00C2586C">
            <w:pPr>
              <w:rPr>
                <w:w w:val="109"/>
                <w:sz w:val="24"/>
                <w:szCs w:val="24"/>
                <w:lang w:val="es-CR"/>
              </w:rPr>
            </w:pPr>
            <w:proofErr w:type="spellStart"/>
            <w:r>
              <w:rPr>
                <w:rFonts w:ascii="Aptos Narrow" w:hAnsi="Aptos Narrow"/>
                <w:color w:val="000000"/>
                <w:sz w:val="22"/>
                <w:szCs w:val="22"/>
              </w:rPr>
              <w:t>Tabla</w:t>
            </w:r>
            <w:proofErr w:type="spellEnd"/>
            <w:r>
              <w:rPr>
                <w:rFonts w:ascii="Aptos Narrow" w:hAnsi="Aptos Narrow"/>
                <w:color w:val="000000"/>
                <w:sz w:val="22"/>
                <w:szCs w:val="22"/>
              </w:rPr>
              <w:t xml:space="preserve"> </w:t>
            </w:r>
            <w:proofErr w:type="spellStart"/>
            <w:r>
              <w:rPr>
                <w:rFonts w:ascii="Aptos Narrow" w:hAnsi="Aptos Narrow"/>
                <w:color w:val="000000"/>
                <w:sz w:val="22"/>
                <w:szCs w:val="22"/>
              </w:rPr>
              <w:t>creada</w:t>
            </w:r>
            <w:proofErr w:type="spellEnd"/>
          </w:p>
        </w:tc>
      </w:tr>
      <w:tr w:rsidR="00C2586C" w:rsidRPr="00C25C8D" w14:paraId="54594070" w14:textId="77777777" w:rsidTr="00CC2553">
        <w:tc>
          <w:tcPr>
            <w:tcW w:w="4635" w:type="dxa"/>
            <w:vAlign w:val="bottom"/>
          </w:tcPr>
          <w:p w14:paraId="3F60942D" w14:textId="1FF6D24E" w:rsidR="00C2586C" w:rsidRPr="00C2586C" w:rsidRDefault="00C2586C" w:rsidP="00C2586C">
            <w:pPr>
              <w:rPr>
                <w:b/>
                <w:bCs/>
                <w:w w:val="109"/>
                <w:sz w:val="24"/>
                <w:szCs w:val="24"/>
                <w:lang w:val="es-CR"/>
              </w:rPr>
            </w:pPr>
            <w:proofErr w:type="spellStart"/>
            <w:r>
              <w:rPr>
                <w:rFonts w:ascii="Aptos Narrow" w:hAnsi="Aptos Narrow"/>
                <w:b/>
                <w:bCs/>
                <w:color w:val="000000"/>
                <w:sz w:val="22"/>
                <w:szCs w:val="22"/>
              </w:rPr>
              <w:t>Función</w:t>
            </w:r>
            <w:proofErr w:type="spellEnd"/>
          </w:p>
        </w:tc>
        <w:tc>
          <w:tcPr>
            <w:tcW w:w="4635" w:type="dxa"/>
            <w:vAlign w:val="bottom"/>
          </w:tcPr>
          <w:p w14:paraId="77215225" w14:textId="5AEECCD5" w:rsidR="00C2586C" w:rsidRDefault="00C2586C" w:rsidP="00C2586C">
            <w:pPr>
              <w:rPr>
                <w:w w:val="109"/>
                <w:sz w:val="24"/>
                <w:szCs w:val="24"/>
                <w:lang w:val="es-CR"/>
              </w:rPr>
            </w:pPr>
            <w:r w:rsidRPr="00C2586C">
              <w:rPr>
                <w:rFonts w:ascii="Aptos Narrow" w:hAnsi="Aptos Narrow"/>
                <w:color w:val="000000"/>
                <w:sz w:val="22"/>
                <w:szCs w:val="22"/>
                <w:lang w:val="es-CR"/>
              </w:rPr>
              <w:t>Almacena las ventas realizadas, incluyendo información de clientes, proveedores, productos, fecha y método de pago.</w:t>
            </w:r>
          </w:p>
        </w:tc>
      </w:tr>
    </w:tbl>
    <w:p w14:paraId="162DFA84" w14:textId="77777777" w:rsidR="00C2586C" w:rsidRDefault="00C2586C" w:rsidP="00C156A6">
      <w:pPr>
        <w:rPr>
          <w:w w:val="109"/>
          <w:sz w:val="24"/>
          <w:szCs w:val="24"/>
          <w:lang w:val="es-CR"/>
        </w:rPr>
      </w:pPr>
    </w:p>
    <w:tbl>
      <w:tblPr>
        <w:tblStyle w:val="TableGrid"/>
        <w:tblW w:w="0" w:type="auto"/>
        <w:tblLook w:val="04A0" w:firstRow="1" w:lastRow="0" w:firstColumn="1" w:lastColumn="0" w:noHBand="0" w:noVBand="1"/>
      </w:tblPr>
      <w:tblGrid>
        <w:gridCol w:w="4635"/>
        <w:gridCol w:w="4635"/>
      </w:tblGrid>
      <w:tr w:rsidR="00575C90" w14:paraId="4E5304B0" w14:textId="77777777" w:rsidTr="00877F3B">
        <w:tc>
          <w:tcPr>
            <w:tcW w:w="4635" w:type="dxa"/>
            <w:vAlign w:val="center"/>
          </w:tcPr>
          <w:p w14:paraId="106874F2" w14:textId="50787273" w:rsidR="00575C90" w:rsidRDefault="00575C90" w:rsidP="00575C90">
            <w:pPr>
              <w:rPr>
                <w:w w:val="109"/>
                <w:sz w:val="24"/>
                <w:szCs w:val="24"/>
                <w:lang w:val="es-CR"/>
              </w:rPr>
            </w:pPr>
            <w:proofErr w:type="spellStart"/>
            <w:r>
              <w:rPr>
                <w:rFonts w:ascii="Aptos Narrow" w:hAnsi="Aptos Narrow"/>
                <w:b/>
                <w:bCs/>
                <w:color w:val="000000"/>
                <w:sz w:val="22"/>
                <w:szCs w:val="22"/>
              </w:rPr>
              <w:t>Objeto</w:t>
            </w:r>
            <w:proofErr w:type="spellEnd"/>
          </w:p>
        </w:tc>
        <w:tc>
          <w:tcPr>
            <w:tcW w:w="4635" w:type="dxa"/>
            <w:vAlign w:val="center"/>
          </w:tcPr>
          <w:p w14:paraId="125B297B" w14:textId="37CB8FF4" w:rsidR="00575C90" w:rsidRDefault="00575C90" w:rsidP="00575C90">
            <w:pPr>
              <w:rPr>
                <w:w w:val="109"/>
                <w:sz w:val="24"/>
                <w:szCs w:val="24"/>
                <w:lang w:val="es-CR"/>
              </w:rPr>
            </w:pPr>
            <w:r>
              <w:rPr>
                <w:rFonts w:ascii="Aptos Narrow" w:hAnsi="Aptos Narrow"/>
                <w:b/>
                <w:bCs/>
                <w:color w:val="000000"/>
                <w:sz w:val="22"/>
                <w:szCs w:val="22"/>
              </w:rPr>
              <w:t>TABLE AUDIT_VENTAS</w:t>
            </w:r>
          </w:p>
        </w:tc>
      </w:tr>
      <w:tr w:rsidR="00575C90" w14:paraId="215910B6" w14:textId="77777777" w:rsidTr="00877F3B">
        <w:tc>
          <w:tcPr>
            <w:tcW w:w="4635" w:type="dxa"/>
            <w:vAlign w:val="center"/>
          </w:tcPr>
          <w:p w14:paraId="61E7A5D5" w14:textId="175E45E1" w:rsidR="00575C90" w:rsidRDefault="00575C90" w:rsidP="00575C90">
            <w:pPr>
              <w:rPr>
                <w:w w:val="109"/>
                <w:sz w:val="24"/>
                <w:szCs w:val="24"/>
                <w:lang w:val="es-CR"/>
              </w:rPr>
            </w:pPr>
            <w:r>
              <w:rPr>
                <w:rFonts w:ascii="Aptos Narrow" w:hAnsi="Aptos Narrow"/>
                <w:b/>
                <w:bCs/>
                <w:color w:val="000000"/>
                <w:sz w:val="22"/>
                <w:szCs w:val="22"/>
              </w:rPr>
              <w:t>Entradas</w:t>
            </w:r>
          </w:p>
        </w:tc>
        <w:tc>
          <w:tcPr>
            <w:tcW w:w="4635" w:type="dxa"/>
            <w:vAlign w:val="center"/>
          </w:tcPr>
          <w:p w14:paraId="0ED1CAAD" w14:textId="16AB9219" w:rsidR="00575C90" w:rsidRDefault="00575C90" w:rsidP="00575C90">
            <w:pPr>
              <w:rPr>
                <w:w w:val="109"/>
                <w:sz w:val="24"/>
                <w:szCs w:val="24"/>
                <w:lang w:val="es-CR"/>
              </w:rPr>
            </w:pPr>
            <w:proofErr w:type="spellStart"/>
            <w:r>
              <w:rPr>
                <w:rFonts w:ascii="Aptos Narrow" w:hAnsi="Aptos Narrow"/>
                <w:b/>
                <w:bCs/>
                <w:color w:val="000000"/>
                <w:sz w:val="22"/>
                <w:szCs w:val="22"/>
              </w:rPr>
              <w:t>Descripción</w:t>
            </w:r>
            <w:proofErr w:type="spellEnd"/>
          </w:p>
        </w:tc>
      </w:tr>
      <w:tr w:rsidR="00575C90" w14:paraId="4E60463A" w14:textId="77777777" w:rsidTr="00877F3B">
        <w:tc>
          <w:tcPr>
            <w:tcW w:w="4635" w:type="dxa"/>
            <w:vAlign w:val="center"/>
          </w:tcPr>
          <w:p w14:paraId="70E2E2FE" w14:textId="4F1075E3" w:rsidR="00575C90" w:rsidRDefault="00575C90" w:rsidP="00575C90">
            <w:pPr>
              <w:rPr>
                <w:w w:val="109"/>
                <w:sz w:val="24"/>
                <w:szCs w:val="24"/>
                <w:lang w:val="es-CR"/>
              </w:rPr>
            </w:pPr>
            <w:r>
              <w:rPr>
                <w:rFonts w:ascii="Aptos Narrow" w:hAnsi="Aptos Narrow"/>
                <w:color w:val="000000"/>
                <w:sz w:val="22"/>
                <w:szCs w:val="22"/>
              </w:rPr>
              <w:t>LOG_ID (INT)</w:t>
            </w:r>
          </w:p>
        </w:tc>
        <w:tc>
          <w:tcPr>
            <w:tcW w:w="4635" w:type="dxa"/>
            <w:vAlign w:val="center"/>
          </w:tcPr>
          <w:p w14:paraId="4B2B120C" w14:textId="45877722" w:rsidR="00575C90" w:rsidRDefault="00575C90" w:rsidP="00575C90">
            <w:pPr>
              <w:rPr>
                <w:w w:val="109"/>
                <w:sz w:val="24"/>
                <w:szCs w:val="24"/>
                <w:lang w:val="es-CR"/>
              </w:rPr>
            </w:pPr>
            <w:r w:rsidRPr="00575C90">
              <w:rPr>
                <w:rFonts w:ascii="Aptos Narrow" w:hAnsi="Aptos Narrow"/>
                <w:color w:val="000000"/>
                <w:sz w:val="22"/>
                <w:szCs w:val="22"/>
                <w:lang w:val="es-CR"/>
              </w:rPr>
              <w:t>Identificador único para el registro de auditoría (clave primaria).</w:t>
            </w:r>
          </w:p>
        </w:tc>
      </w:tr>
      <w:tr w:rsidR="00575C90" w14:paraId="6B632035" w14:textId="77777777" w:rsidTr="00877F3B">
        <w:tc>
          <w:tcPr>
            <w:tcW w:w="4635" w:type="dxa"/>
            <w:vAlign w:val="center"/>
          </w:tcPr>
          <w:p w14:paraId="5E73002D" w14:textId="78F21BE1" w:rsidR="00575C90" w:rsidRDefault="00575C90" w:rsidP="00575C90">
            <w:pPr>
              <w:rPr>
                <w:w w:val="109"/>
                <w:sz w:val="24"/>
                <w:szCs w:val="24"/>
                <w:lang w:val="es-CR"/>
              </w:rPr>
            </w:pPr>
            <w:r>
              <w:rPr>
                <w:rFonts w:ascii="Aptos Narrow" w:hAnsi="Aptos Narrow"/>
                <w:color w:val="000000"/>
                <w:sz w:val="22"/>
                <w:szCs w:val="22"/>
              </w:rPr>
              <w:t>ID_VENTA (NUMBER)</w:t>
            </w:r>
          </w:p>
        </w:tc>
        <w:tc>
          <w:tcPr>
            <w:tcW w:w="4635" w:type="dxa"/>
            <w:vAlign w:val="center"/>
          </w:tcPr>
          <w:p w14:paraId="7CDAA7C5" w14:textId="7B248058" w:rsidR="00575C90" w:rsidRDefault="00575C90" w:rsidP="00575C90">
            <w:pPr>
              <w:rPr>
                <w:w w:val="109"/>
                <w:sz w:val="24"/>
                <w:szCs w:val="24"/>
                <w:lang w:val="es-CR"/>
              </w:rPr>
            </w:pPr>
            <w:r w:rsidRPr="00575C90">
              <w:rPr>
                <w:rFonts w:ascii="Aptos Narrow" w:hAnsi="Aptos Narrow"/>
                <w:color w:val="000000"/>
                <w:sz w:val="22"/>
                <w:szCs w:val="22"/>
                <w:lang w:val="es-CR"/>
              </w:rPr>
              <w:t>Número de la venta registrada.</w:t>
            </w:r>
          </w:p>
        </w:tc>
      </w:tr>
      <w:tr w:rsidR="00575C90" w14:paraId="5F448E49" w14:textId="77777777" w:rsidTr="00877F3B">
        <w:tc>
          <w:tcPr>
            <w:tcW w:w="4635" w:type="dxa"/>
            <w:vAlign w:val="center"/>
          </w:tcPr>
          <w:p w14:paraId="54D783F8" w14:textId="425CA8AE" w:rsidR="00575C90" w:rsidRDefault="00575C90" w:rsidP="00575C90">
            <w:pPr>
              <w:rPr>
                <w:w w:val="109"/>
                <w:sz w:val="24"/>
                <w:szCs w:val="24"/>
                <w:lang w:val="es-CR"/>
              </w:rPr>
            </w:pPr>
            <w:r>
              <w:rPr>
                <w:rFonts w:ascii="Aptos Narrow" w:hAnsi="Aptos Narrow"/>
                <w:color w:val="000000"/>
                <w:sz w:val="22"/>
                <w:szCs w:val="22"/>
              </w:rPr>
              <w:t>MONTO (NUMBER)</w:t>
            </w:r>
          </w:p>
        </w:tc>
        <w:tc>
          <w:tcPr>
            <w:tcW w:w="4635" w:type="dxa"/>
            <w:vAlign w:val="center"/>
          </w:tcPr>
          <w:p w14:paraId="6AEE9E87" w14:textId="77BFE6A9" w:rsidR="00575C90" w:rsidRDefault="00575C90" w:rsidP="00575C90">
            <w:pPr>
              <w:rPr>
                <w:w w:val="109"/>
                <w:sz w:val="24"/>
                <w:szCs w:val="24"/>
                <w:lang w:val="es-CR"/>
              </w:rPr>
            </w:pPr>
            <w:r w:rsidRPr="00575C90">
              <w:rPr>
                <w:rFonts w:ascii="Aptos Narrow" w:hAnsi="Aptos Narrow"/>
                <w:color w:val="000000"/>
                <w:sz w:val="22"/>
                <w:szCs w:val="22"/>
                <w:lang w:val="es-CR"/>
              </w:rPr>
              <w:t>Monto total de la venta.</w:t>
            </w:r>
          </w:p>
        </w:tc>
      </w:tr>
      <w:tr w:rsidR="00575C90" w14:paraId="458C2A50" w14:textId="77777777" w:rsidTr="00877F3B">
        <w:tc>
          <w:tcPr>
            <w:tcW w:w="4635" w:type="dxa"/>
            <w:vAlign w:val="center"/>
          </w:tcPr>
          <w:p w14:paraId="6413806D" w14:textId="1800DE3A" w:rsidR="00575C90" w:rsidRDefault="00575C90" w:rsidP="00575C90">
            <w:pPr>
              <w:rPr>
                <w:w w:val="109"/>
                <w:sz w:val="24"/>
                <w:szCs w:val="24"/>
                <w:lang w:val="es-CR"/>
              </w:rPr>
            </w:pPr>
            <w:r>
              <w:rPr>
                <w:rFonts w:ascii="Aptos Narrow" w:hAnsi="Aptos Narrow"/>
                <w:color w:val="000000"/>
                <w:sz w:val="22"/>
                <w:szCs w:val="22"/>
              </w:rPr>
              <w:t>PRODUCTOS (VARCHAR2(50))</w:t>
            </w:r>
          </w:p>
        </w:tc>
        <w:tc>
          <w:tcPr>
            <w:tcW w:w="4635" w:type="dxa"/>
            <w:vAlign w:val="center"/>
          </w:tcPr>
          <w:p w14:paraId="5B32C3BE" w14:textId="745A2238" w:rsidR="00575C90" w:rsidRDefault="00575C90" w:rsidP="00575C90">
            <w:pPr>
              <w:rPr>
                <w:w w:val="109"/>
                <w:sz w:val="24"/>
                <w:szCs w:val="24"/>
                <w:lang w:val="es-CR"/>
              </w:rPr>
            </w:pPr>
            <w:r w:rsidRPr="00575C90">
              <w:rPr>
                <w:rFonts w:ascii="Aptos Narrow" w:hAnsi="Aptos Narrow"/>
                <w:color w:val="000000"/>
                <w:sz w:val="22"/>
                <w:szCs w:val="22"/>
                <w:lang w:val="es-CR"/>
              </w:rPr>
              <w:t>Lista de productos involucrados en la venta.</w:t>
            </w:r>
          </w:p>
        </w:tc>
      </w:tr>
      <w:tr w:rsidR="00575C90" w14:paraId="238F9623" w14:textId="77777777" w:rsidTr="00877F3B">
        <w:tc>
          <w:tcPr>
            <w:tcW w:w="4635" w:type="dxa"/>
            <w:vAlign w:val="center"/>
          </w:tcPr>
          <w:p w14:paraId="2D40142F" w14:textId="40DFC5AA" w:rsidR="00575C90" w:rsidRDefault="00575C90" w:rsidP="00575C90">
            <w:pPr>
              <w:rPr>
                <w:w w:val="109"/>
                <w:sz w:val="24"/>
                <w:szCs w:val="24"/>
                <w:lang w:val="es-CR"/>
              </w:rPr>
            </w:pPr>
            <w:r>
              <w:rPr>
                <w:rFonts w:ascii="Aptos Narrow" w:hAnsi="Aptos Narrow"/>
                <w:color w:val="000000"/>
                <w:sz w:val="22"/>
                <w:szCs w:val="22"/>
              </w:rPr>
              <w:t>PAGO (VARCHAR2(25))</w:t>
            </w:r>
          </w:p>
        </w:tc>
        <w:tc>
          <w:tcPr>
            <w:tcW w:w="4635" w:type="dxa"/>
            <w:vAlign w:val="center"/>
          </w:tcPr>
          <w:p w14:paraId="0E530FBE" w14:textId="63AEE665" w:rsidR="00575C90" w:rsidRDefault="00575C90" w:rsidP="00575C90">
            <w:pPr>
              <w:rPr>
                <w:w w:val="109"/>
                <w:sz w:val="24"/>
                <w:szCs w:val="24"/>
                <w:lang w:val="es-CR"/>
              </w:rPr>
            </w:pPr>
            <w:r w:rsidRPr="00575C90">
              <w:rPr>
                <w:rFonts w:ascii="Aptos Narrow" w:hAnsi="Aptos Narrow"/>
                <w:color w:val="000000"/>
                <w:sz w:val="22"/>
                <w:szCs w:val="22"/>
                <w:lang w:val="es-CR"/>
              </w:rPr>
              <w:t>Método de pago utilizado en la venta (</w:t>
            </w:r>
            <w:proofErr w:type="spellStart"/>
            <w:r w:rsidRPr="00575C90">
              <w:rPr>
                <w:rFonts w:ascii="Aptos Narrow" w:hAnsi="Aptos Narrow"/>
                <w:color w:val="000000"/>
                <w:sz w:val="22"/>
                <w:szCs w:val="22"/>
                <w:lang w:val="es-CR"/>
              </w:rPr>
              <w:t>e.g</w:t>
            </w:r>
            <w:proofErr w:type="spellEnd"/>
            <w:r w:rsidRPr="00575C90">
              <w:rPr>
                <w:rFonts w:ascii="Aptos Narrow" w:hAnsi="Aptos Narrow"/>
                <w:color w:val="000000"/>
                <w:sz w:val="22"/>
                <w:szCs w:val="22"/>
                <w:lang w:val="es-CR"/>
              </w:rPr>
              <w:t>., efectivo, tarjeta, etc.).</w:t>
            </w:r>
          </w:p>
        </w:tc>
      </w:tr>
      <w:tr w:rsidR="00575C90" w14:paraId="16D42FC2" w14:textId="77777777" w:rsidTr="00877F3B">
        <w:tc>
          <w:tcPr>
            <w:tcW w:w="4635" w:type="dxa"/>
            <w:vAlign w:val="center"/>
          </w:tcPr>
          <w:p w14:paraId="567F7356" w14:textId="47C99026" w:rsidR="00575C90" w:rsidRDefault="00575C90" w:rsidP="00575C90">
            <w:pPr>
              <w:rPr>
                <w:w w:val="109"/>
                <w:sz w:val="24"/>
                <w:szCs w:val="24"/>
                <w:lang w:val="es-CR"/>
              </w:rPr>
            </w:pPr>
            <w:r>
              <w:rPr>
                <w:rFonts w:ascii="Aptos Narrow" w:hAnsi="Aptos Narrow"/>
                <w:color w:val="000000"/>
                <w:sz w:val="22"/>
                <w:szCs w:val="22"/>
              </w:rPr>
              <w:t>COMPRADOR (INT)</w:t>
            </w:r>
          </w:p>
        </w:tc>
        <w:tc>
          <w:tcPr>
            <w:tcW w:w="4635" w:type="dxa"/>
            <w:vAlign w:val="center"/>
          </w:tcPr>
          <w:p w14:paraId="7278940A" w14:textId="1AABEB62" w:rsidR="00575C90" w:rsidRDefault="00575C90" w:rsidP="00575C90">
            <w:pPr>
              <w:rPr>
                <w:w w:val="109"/>
                <w:sz w:val="24"/>
                <w:szCs w:val="24"/>
                <w:lang w:val="es-CR"/>
              </w:rPr>
            </w:pPr>
            <w:r w:rsidRPr="00575C90">
              <w:rPr>
                <w:rFonts w:ascii="Aptos Narrow" w:hAnsi="Aptos Narrow"/>
                <w:color w:val="000000"/>
                <w:sz w:val="22"/>
                <w:szCs w:val="22"/>
                <w:lang w:val="es-CR"/>
              </w:rPr>
              <w:t>Identificador del comprador asociado a la venta.</w:t>
            </w:r>
          </w:p>
        </w:tc>
      </w:tr>
      <w:tr w:rsidR="00575C90" w14:paraId="5AFF5A8E" w14:textId="77777777" w:rsidTr="00877F3B">
        <w:tc>
          <w:tcPr>
            <w:tcW w:w="4635" w:type="dxa"/>
            <w:vAlign w:val="center"/>
          </w:tcPr>
          <w:p w14:paraId="51F480B9" w14:textId="5071BF74" w:rsidR="00575C90" w:rsidRDefault="00575C90" w:rsidP="00575C90">
            <w:pPr>
              <w:rPr>
                <w:w w:val="109"/>
                <w:sz w:val="24"/>
                <w:szCs w:val="24"/>
                <w:lang w:val="es-CR"/>
              </w:rPr>
            </w:pPr>
            <w:r>
              <w:rPr>
                <w:rFonts w:ascii="Aptos Narrow" w:hAnsi="Aptos Narrow"/>
                <w:color w:val="000000"/>
                <w:sz w:val="22"/>
                <w:szCs w:val="22"/>
              </w:rPr>
              <w:t>VENDEDOR (INT)</w:t>
            </w:r>
          </w:p>
        </w:tc>
        <w:tc>
          <w:tcPr>
            <w:tcW w:w="4635" w:type="dxa"/>
            <w:vAlign w:val="center"/>
          </w:tcPr>
          <w:p w14:paraId="2BFB191E" w14:textId="36CAAF77" w:rsidR="00575C90" w:rsidRDefault="00575C90" w:rsidP="00575C90">
            <w:pPr>
              <w:rPr>
                <w:w w:val="109"/>
                <w:sz w:val="24"/>
                <w:szCs w:val="24"/>
                <w:lang w:val="es-CR"/>
              </w:rPr>
            </w:pPr>
            <w:r w:rsidRPr="00575C90">
              <w:rPr>
                <w:rFonts w:ascii="Aptos Narrow" w:hAnsi="Aptos Narrow"/>
                <w:color w:val="000000"/>
                <w:sz w:val="22"/>
                <w:szCs w:val="22"/>
                <w:lang w:val="es-CR"/>
              </w:rPr>
              <w:t>Identificador del vendedor que realizó la venta.</w:t>
            </w:r>
          </w:p>
        </w:tc>
      </w:tr>
      <w:tr w:rsidR="00575C90" w14:paraId="5D9E70ED" w14:textId="77777777" w:rsidTr="00877F3B">
        <w:tc>
          <w:tcPr>
            <w:tcW w:w="4635" w:type="dxa"/>
            <w:vAlign w:val="center"/>
          </w:tcPr>
          <w:p w14:paraId="2D5CD463" w14:textId="18BA3868" w:rsidR="00575C90" w:rsidRDefault="00575C90" w:rsidP="00575C90">
            <w:pPr>
              <w:rPr>
                <w:w w:val="109"/>
                <w:sz w:val="24"/>
                <w:szCs w:val="24"/>
                <w:lang w:val="es-CR"/>
              </w:rPr>
            </w:pPr>
            <w:r>
              <w:rPr>
                <w:rFonts w:ascii="Aptos Narrow" w:hAnsi="Aptos Narrow"/>
                <w:color w:val="000000"/>
                <w:sz w:val="22"/>
                <w:szCs w:val="22"/>
              </w:rPr>
              <w:t>FECHA (DATE)</w:t>
            </w:r>
          </w:p>
        </w:tc>
        <w:tc>
          <w:tcPr>
            <w:tcW w:w="4635" w:type="dxa"/>
            <w:vAlign w:val="center"/>
          </w:tcPr>
          <w:p w14:paraId="5D4C9289" w14:textId="3B12AEE5" w:rsidR="00575C90" w:rsidRDefault="00575C90" w:rsidP="00575C90">
            <w:pPr>
              <w:rPr>
                <w:w w:val="109"/>
                <w:sz w:val="24"/>
                <w:szCs w:val="24"/>
                <w:lang w:val="es-CR"/>
              </w:rPr>
            </w:pPr>
            <w:r w:rsidRPr="00575C90">
              <w:rPr>
                <w:rFonts w:ascii="Aptos Narrow" w:hAnsi="Aptos Narrow"/>
                <w:color w:val="000000"/>
                <w:sz w:val="22"/>
                <w:szCs w:val="22"/>
                <w:lang w:val="es-CR"/>
              </w:rPr>
              <w:t>Fecha en que se realizó la venta.</w:t>
            </w:r>
          </w:p>
        </w:tc>
      </w:tr>
      <w:tr w:rsidR="00575C90" w14:paraId="3470B2C9" w14:textId="77777777" w:rsidTr="00877F3B">
        <w:tc>
          <w:tcPr>
            <w:tcW w:w="4635" w:type="dxa"/>
            <w:vAlign w:val="center"/>
          </w:tcPr>
          <w:p w14:paraId="5A15740B" w14:textId="56CC5B1C" w:rsidR="00575C90" w:rsidRDefault="00575C90" w:rsidP="00575C90">
            <w:pPr>
              <w:rPr>
                <w:w w:val="109"/>
                <w:sz w:val="24"/>
                <w:szCs w:val="24"/>
                <w:lang w:val="es-CR"/>
              </w:rPr>
            </w:pPr>
            <w:r>
              <w:rPr>
                <w:rFonts w:ascii="Aptos Narrow" w:hAnsi="Aptos Narrow"/>
                <w:color w:val="000000"/>
                <w:sz w:val="22"/>
                <w:szCs w:val="22"/>
              </w:rPr>
              <w:t>CANTIDADES (INT)</w:t>
            </w:r>
          </w:p>
        </w:tc>
        <w:tc>
          <w:tcPr>
            <w:tcW w:w="4635" w:type="dxa"/>
            <w:vAlign w:val="center"/>
          </w:tcPr>
          <w:p w14:paraId="0411A843" w14:textId="78D02BCB" w:rsidR="00575C90" w:rsidRDefault="00575C90" w:rsidP="00575C90">
            <w:pPr>
              <w:rPr>
                <w:w w:val="109"/>
                <w:sz w:val="24"/>
                <w:szCs w:val="24"/>
                <w:lang w:val="es-CR"/>
              </w:rPr>
            </w:pPr>
            <w:proofErr w:type="spellStart"/>
            <w:r>
              <w:rPr>
                <w:rFonts w:ascii="Aptos Narrow" w:hAnsi="Aptos Narrow"/>
                <w:color w:val="000000"/>
                <w:sz w:val="22"/>
                <w:szCs w:val="22"/>
              </w:rPr>
              <w:t>Cantidad</w:t>
            </w:r>
            <w:proofErr w:type="spellEnd"/>
            <w:r>
              <w:rPr>
                <w:rFonts w:ascii="Aptos Narrow" w:hAnsi="Aptos Narrow"/>
                <w:color w:val="000000"/>
                <w:sz w:val="22"/>
                <w:szCs w:val="22"/>
              </w:rPr>
              <w:t xml:space="preserve"> de </w:t>
            </w:r>
            <w:proofErr w:type="spellStart"/>
            <w:r>
              <w:rPr>
                <w:rFonts w:ascii="Aptos Narrow" w:hAnsi="Aptos Narrow"/>
                <w:color w:val="000000"/>
                <w:sz w:val="22"/>
                <w:szCs w:val="22"/>
              </w:rPr>
              <w:t>productos</w:t>
            </w:r>
            <w:proofErr w:type="spellEnd"/>
            <w:r>
              <w:rPr>
                <w:rFonts w:ascii="Aptos Narrow" w:hAnsi="Aptos Narrow"/>
                <w:color w:val="000000"/>
                <w:sz w:val="22"/>
                <w:szCs w:val="22"/>
              </w:rPr>
              <w:t xml:space="preserve"> </w:t>
            </w:r>
            <w:proofErr w:type="spellStart"/>
            <w:r>
              <w:rPr>
                <w:rFonts w:ascii="Aptos Narrow" w:hAnsi="Aptos Narrow"/>
                <w:color w:val="000000"/>
                <w:sz w:val="22"/>
                <w:szCs w:val="22"/>
              </w:rPr>
              <w:t>vendidos</w:t>
            </w:r>
            <w:proofErr w:type="spellEnd"/>
            <w:r>
              <w:rPr>
                <w:rFonts w:ascii="Aptos Narrow" w:hAnsi="Aptos Narrow"/>
                <w:color w:val="000000"/>
                <w:sz w:val="22"/>
                <w:szCs w:val="22"/>
              </w:rPr>
              <w:t>.</w:t>
            </w:r>
          </w:p>
        </w:tc>
      </w:tr>
      <w:tr w:rsidR="00575C90" w14:paraId="6AA03141" w14:textId="77777777" w:rsidTr="00877F3B">
        <w:tc>
          <w:tcPr>
            <w:tcW w:w="4635" w:type="dxa"/>
            <w:vAlign w:val="center"/>
          </w:tcPr>
          <w:p w14:paraId="0877CD2F" w14:textId="652CF6CA" w:rsidR="00575C90" w:rsidRDefault="00575C90" w:rsidP="00575C90">
            <w:pPr>
              <w:rPr>
                <w:w w:val="109"/>
                <w:sz w:val="24"/>
                <w:szCs w:val="24"/>
                <w:lang w:val="es-CR"/>
              </w:rPr>
            </w:pPr>
            <w:r>
              <w:rPr>
                <w:rFonts w:ascii="Aptos Narrow" w:hAnsi="Aptos Narrow"/>
                <w:color w:val="000000"/>
                <w:sz w:val="22"/>
                <w:szCs w:val="22"/>
              </w:rPr>
              <w:t>ACCION (VARCHAR2(20))</w:t>
            </w:r>
          </w:p>
        </w:tc>
        <w:tc>
          <w:tcPr>
            <w:tcW w:w="4635" w:type="dxa"/>
            <w:vAlign w:val="center"/>
          </w:tcPr>
          <w:p w14:paraId="77073599" w14:textId="0904A0E4" w:rsidR="00575C90" w:rsidRDefault="00575C90" w:rsidP="00575C90">
            <w:pPr>
              <w:rPr>
                <w:w w:val="109"/>
                <w:sz w:val="24"/>
                <w:szCs w:val="24"/>
                <w:lang w:val="es-CR"/>
              </w:rPr>
            </w:pPr>
            <w:r w:rsidRPr="00575C90">
              <w:rPr>
                <w:rFonts w:ascii="Aptos Narrow" w:hAnsi="Aptos Narrow"/>
                <w:color w:val="000000"/>
                <w:sz w:val="22"/>
                <w:szCs w:val="22"/>
                <w:lang w:val="es-CR"/>
              </w:rPr>
              <w:t>Tipo de acción realizada (</w:t>
            </w:r>
            <w:proofErr w:type="spellStart"/>
            <w:r w:rsidRPr="00575C90">
              <w:rPr>
                <w:rFonts w:ascii="Aptos Narrow" w:hAnsi="Aptos Narrow"/>
                <w:color w:val="000000"/>
                <w:sz w:val="22"/>
                <w:szCs w:val="22"/>
                <w:lang w:val="es-CR"/>
              </w:rPr>
              <w:t>e.g</w:t>
            </w:r>
            <w:proofErr w:type="spellEnd"/>
            <w:r w:rsidRPr="00575C90">
              <w:rPr>
                <w:rFonts w:ascii="Aptos Narrow" w:hAnsi="Aptos Narrow"/>
                <w:color w:val="000000"/>
                <w:sz w:val="22"/>
                <w:szCs w:val="22"/>
                <w:lang w:val="es-CR"/>
              </w:rPr>
              <w:t>., "MODIFICACION", "ELIMINACION", "CREACION").</w:t>
            </w:r>
          </w:p>
        </w:tc>
      </w:tr>
      <w:tr w:rsidR="00575C90" w14:paraId="60CF80FF" w14:textId="77777777" w:rsidTr="00877F3B">
        <w:tc>
          <w:tcPr>
            <w:tcW w:w="4635" w:type="dxa"/>
            <w:vAlign w:val="center"/>
          </w:tcPr>
          <w:p w14:paraId="785C8437" w14:textId="119D07D3" w:rsidR="00575C90" w:rsidRDefault="00575C90" w:rsidP="00575C90">
            <w:pPr>
              <w:rPr>
                <w:w w:val="109"/>
                <w:sz w:val="24"/>
                <w:szCs w:val="24"/>
                <w:lang w:val="es-CR"/>
              </w:rPr>
            </w:pPr>
            <w:r>
              <w:rPr>
                <w:rFonts w:ascii="Aptos Narrow" w:hAnsi="Aptos Narrow"/>
                <w:color w:val="000000"/>
                <w:sz w:val="22"/>
                <w:szCs w:val="22"/>
              </w:rPr>
              <w:t>FECHA_ACCION (DATE)</w:t>
            </w:r>
          </w:p>
        </w:tc>
        <w:tc>
          <w:tcPr>
            <w:tcW w:w="4635" w:type="dxa"/>
            <w:vAlign w:val="center"/>
          </w:tcPr>
          <w:p w14:paraId="104922FA" w14:textId="5041D795" w:rsidR="00575C90" w:rsidRDefault="00575C90" w:rsidP="00575C90">
            <w:pPr>
              <w:rPr>
                <w:w w:val="109"/>
                <w:sz w:val="24"/>
                <w:szCs w:val="24"/>
                <w:lang w:val="es-CR"/>
              </w:rPr>
            </w:pPr>
            <w:r w:rsidRPr="00575C90">
              <w:rPr>
                <w:rFonts w:ascii="Aptos Narrow" w:hAnsi="Aptos Narrow"/>
                <w:color w:val="000000"/>
                <w:sz w:val="22"/>
                <w:szCs w:val="22"/>
                <w:lang w:val="es-CR"/>
              </w:rPr>
              <w:t xml:space="preserve">Fecha y hora en que se registró la acción, con valor por defecto </w:t>
            </w:r>
            <w:r w:rsidRPr="00575C90">
              <w:rPr>
                <w:rFonts w:ascii="Arial Unicode MS" w:hAnsi="Arial Unicode MS"/>
                <w:color w:val="000000"/>
                <w:lang w:val="es-CR"/>
              </w:rPr>
              <w:t>SYSDATE</w:t>
            </w:r>
            <w:r w:rsidRPr="00575C90">
              <w:rPr>
                <w:rFonts w:ascii="Aptos Narrow" w:hAnsi="Aptos Narrow"/>
                <w:color w:val="000000"/>
                <w:sz w:val="22"/>
                <w:szCs w:val="22"/>
                <w:lang w:val="es-CR"/>
              </w:rPr>
              <w:t>.</w:t>
            </w:r>
          </w:p>
        </w:tc>
      </w:tr>
      <w:tr w:rsidR="00575C90" w14:paraId="28B5BF7B" w14:textId="77777777" w:rsidTr="00877F3B">
        <w:tc>
          <w:tcPr>
            <w:tcW w:w="4635" w:type="dxa"/>
            <w:vAlign w:val="center"/>
          </w:tcPr>
          <w:p w14:paraId="631C6829" w14:textId="08F8563C" w:rsidR="00575C90" w:rsidRDefault="00575C90" w:rsidP="00575C90">
            <w:pPr>
              <w:rPr>
                <w:w w:val="109"/>
                <w:sz w:val="24"/>
                <w:szCs w:val="24"/>
                <w:lang w:val="es-CR"/>
              </w:rPr>
            </w:pPr>
            <w:proofErr w:type="spellStart"/>
            <w:r>
              <w:rPr>
                <w:rFonts w:ascii="Aptos Narrow" w:hAnsi="Aptos Narrow"/>
                <w:b/>
                <w:bCs/>
                <w:color w:val="000000"/>
                <w:sz w:val="22"/>
                <w:szCs w:val="22"/>
              </w:rPr>
              <w:t>Salidas</w:t>
            </w:r>
            <w:proofErr w:type="spellEnd"/>
          </w:p>
        </w:tc>
        <w:tc>
          <w:tcPr>
            <w:tcW w:w="4635" w:type="dxa"/>
            <w:vAlign w:val="center"/>
          </w:tcPr>
          <w:p w14:paraId="53D4E082" w14:textId="3A10ECE0" w:rsidR="00575C90" w:rsidRDefault="00575C90" w:rsidP="00575C90">
            <w:pPr>
              <w:rPr>
                <w:w w:val="109"/>
                <w:sz w:val="24"/>
                <w:szCs w:val="24"/>
                <w:lang w:val="es-CR"/>
              </w:rPr>
            </w:pPr>
            <w:r w:rsidRPr="00575C90">
              <w:rPr>
                <w:rFonts w:ascii="Aptos Narrow" w:hAnsi="Aptos Narrow"/>
                <w:color w:val="000000"/>
                <w:sz w:val="22"/>
                <w:szCs w:val="22"/>
                <w:lang w:val="es-CR"/>
              </w:rPr>
              <w:t xml:space="preserve">Los registros de la tabla </w:t>
            </w:r>
            <w:r w:rsidRPr="00575C90">
              <w:rPr>
                <w:rFonts w:ascii="Arial Unicode MS" w:hAnsi="Arial Unicode MS"/>
                <w:color w:val="000000"/>
                <w:lang w:val="es-CR"/>
              </w:rPr>
              <w:t>AUDIT_VENTAS</w:t>
            </w:r>
            <w:r w:rsidRPr="00575C90">
              <w:rPr>
                <w:rFonts w:ascii="Aptos Narrow" w:hAnsi="Aptos Narrow"/>
                <w:color w:val="000000"/>
                <w:sz w:val="22"/>
                <w:szCs w:val="22"/>
                <w:lang w:val="es-CR"/>
              </w:rPr>
              <w:t xml:space="preserve"> se actualizan con la información de ventas y su respectiva acción.</w:t>
            </w:r>
          </w:p>
        </w:tc>
      </w:tr>
      <w:tr w:rsidR="00575C90" w14:paraId="2EC6AAEB" w14:textId="77777777" w:rsidTr="00877F3B">
        <w:tc>
          <w:tcPr>
            <w:tcW w:w="4635" w:type="dxa"/>
            <w:vAlign w:val="center"/>
          </w:tcPr>
          <w:p w14:paraId="4AF9A2EC" w14:textId="365C263E" w:rsidR="00575C90" w:rsidRDefault="00575C90" w:rsidP="00575C90">
            <w:pPr>
              <w:rPr>
                <w:w w:val="109"/>
                <w:sz w:val="24"/>
                <w:szCs w:val="24"/>
                <w:lang w:val="es-CR"/>
              </w:rPr>
            </w:pPr>
            <w:proofErr w:type="spellStart"/>
            <w:r>
              <w:rPr>
                <w:rFonts w:ascii="Aptos Narrow" w:hAnsi="Aptos Narrow"/>
                <w:b/>
                <w:bCs/>
                <w:color w:val="000000"/>
                <w:sz w:val="22"/>
                <w:szCs w:val="22"/>
              </w:rPr>
              <w:t>Función</w:t>
            </w:r>
            <w:proofErr w:type="spellEnd"/>
          </w:p>
        </w:tc>
        <w:tc>
          <w:tcPr>
            <w:tcW w:w="4635" w:type="dxa"/>
            <w:vAlign w:val="center"/>
          </w:tcPr>
          <w:p w14:paraId="65EC214E" w14:textId="0833DC56" w:rsidR="00575C90" w:rsidRDefault="00575C90" w:rsidP="00575C90">
            <w:pPr>
              <w:rPr>
                <w:w w:val="109"/>
                <w:sz w:val="24"/>
                <w:szCs w:val="24"/>
                <w:lang w:val="es-CR"/>
              </w:rPr>
            </w:pPr>
            <w:r w:rsidRPr="00575C90">
              <w:rPr>
                <w:rFonts w:ascii="Aptos Narrow" w:hAnsi="Aptos Narrow"/>
                <w:color w:val="000000"/>
                <w:sz w:val="22"/>
                <w:szCs w:val="22"/>
                <w:lang w:val="es-CR"/>
              </w:rPr>
              <w:t>Almacena el historial de ventas, incluyendo datos como el monto, productos, comprador, vendedor, y el tipo de acción realizada (modificación, eliminación, o creación).</w:t>
            </w:r>
          </w:p>
        </w:tc>
      </w:tr>
    </w:tbl>
    <w:p w14:paraId="6FE386A4" w14:textId="77777777" w:rsidR="00575C90" w:rsidRDefault="00575C90" w:rsidP="00C156A6">
      <w:pPr>
        <w:rPr>
          <w:w w:val="109"/>
          <w:sz w:val="24"/>
          <w:szCs w:val="24"/>
          <w:lang w:val="es-CR"/>
        </w:rPr>
      </w:pPr>
    </w:p>
    <w:tbl>
      <w:tblPr>
        <w:tblStyle w:val="TableGrid"/>
        <w:tblW w:w="0" w:type="auto"/>
        <w:tblLook w:val="04A0" w:firstRow="1" w:lastRow="0" w:firstColumn="1" w:lastColumn="0" w:noHBand="0" w:noVBand="1"/>
      </w:tblPr>
      <w:tblGrid>
        <w:gridCol w:w="4635"/>
        <w:gridCol w:w="4635"/>
      </w:tblGrid>
      <w:tr w:rsidR="00575C90" w14:paraId="61459327" w14:textId="77777777" w:rsidTr="00F67B72">
        <w:tc>
          <w:tcPr>
            <w:tcW w:w="4635" w:type="dxa"/>
            <w:vAlign w:val="center"/>
          </w:tcPr>
          <w:p w14:paraId="22869C77" w14:textId="0BF36920" w:rsidR="00575C90" w:rsidRDefault="00575C90" w:rsidP="00575C90">
            <w:pPr>
              <w:rPr>
                <w:w w:val="109"/>
                <w:sz w:val="24"/>
                <w:szCs w:val="24"/>
                <w:lang w:val="es-CR"/>
              </w:rPr>
            </w:pPr>
            <w:proofErr w:type="spellStart"/>
            <w:r>
              <w:rPr>
                <w:rFonts w:ascii="Aptos Narrow" w:hAnsi="Aptos Narrow"/>
                <w:b/>
                <w:bCs/>
                <w:color w:val="000000"/>
                <w:sz w:val="22"/>
                <w:szCs w:val="22"/>
              </w:rPr>
              <w:t>Objeto</w:t>
            </w:r>
            <w:proofErr w:type="spellEnd"/>
          </w:p>
        </w:tc>
        <w:tc>
          <w:tcPr>
            <w:tcW w:w="4635" w:type="dxa"/>
            <w:vAlign w:val="center"/>
          </w:tcPr>
          <w:p w14:paraId="212D4890" w14:textId="1414A501" w:rsidR="00575C90" w:rsidRDefault="00575C90" w:rsidP="00575C90">
            <w:pPr>
              <w:rPr>
                <w:w w:val="109"/>
                <w:sz w:val="24"/>
                <w:szCs w:val="24"/>
                <w:lang w:val="es-CR"/>
              </w:rPr>
            </w:pPr>
            <w:r>
              <w:rPr>
                <w:rFonts w:ascii="Aptos Narrow" w:hAnsi="Aptos Narrow"/>
                <w:b/>
                <w:bCs/>
                <w:color w:val="000000"/>
                <w:sz w:val="22"/>
                <w:szCs w:val="22"/>
              </w:rPr>
              <w:t>TRIGGER TRG_AUDIT_VENTAS</w:t>
            </w:r>
          </w:p>
        </w:tc>
      </w:tr>
      <w:tr w:rsidR="00575C90" w14:paraId="2C101A41" w14:textId="77777777" w:rsidTr="00F67B72">
        <w:tc>
          <w:tcPr>
            <w:tcW w:w="4635" w:type="dxa"/>
            <w:vAlign w:val="center"/>
          </w:tcPr>
          <w:p w14:paraId="452B2D03" w14:textId="770AC990" w:rsidR="00575C90" w:rsidRDefault="00575C90" w:rsidP="00575C90">
            <w:pPr>
              <w:rPr>
                <w:w w:val="109"/>
                <w:sz w:val="24"/>
                <w:szCs w:val="24"/>
                <w:lang w:val="es-CR"/>
              </w:rPr>
            </w:pPr>
            <w:r>
              <w:rPr>
                <w:rFonts w:ascii="Aptos Narrow" w:hAnsi="Aptos Narrow"/>
                <w:b/>
                <w:bCs/>
                <w:color w:val="000000"/>
                <w:sz w:val="22"/>
                <w:szCs w:val="22"/>
              </w:rPr>
              <w:t>Entradas</w:t>
            </w:r>
          </w:p>
        </w:tc>
        <w:tc>
          <w:tcPr>
            <w:tcW w:w="4635" w:type="dxa"/>
            <w:vAlign w:val="center"/>
          </w:tcPr>
          <w:p w14:paraId="246AB0DF" w14:textId="73E38DF9" w:rsidR="00575C90" w:rsidRDefault="00575C90" w:rsidP="00575C90">
            <w:pPr>
              <w:rPr>
                <w:w w:val="109"/>
                <w:sz w:val="24"/>
                <w:szCs w:val="24"/>
                <w:lang w:val="es-CR"/>
              </w:rPr>
            </w:pPr>
            <w:proofErr w:type="spellStart"/>
            <w:r>
              <w:rPr>
                <w:rFonts w:ascii="Aptos Narrow" w:hAnsi="Aptos Narrow"/>
                <w:b/>
                <w:bCs/>
                <w:color w:val="000000"/>
                <w:sz w:val="22"/>
                <w:szCs w:val="22"/>
              </w:rPr>
              <w:t>Descripción</w:t>
            </w:r>
            <w:proofErr w:type="spellEnd"/>
          </w:p>
        </w:tc>
      </w:tr>
      <w:tr w:rsidR="00575C90" w14:paraId="10A35BE1" w14:textId="77777777" w:rsidTr="00F67B72">
        <w:tc>
          <w:tcPr>
            <w:tcW w:w="4635" w:type="dxa"/>
            <w:vAlign w:val="center"/>
          </w:tcPr>
          <w:p w14:paraId="00CBEEC8" w14:textId="77777777" w:rsidR="00575C90" w:rsidRDefault="00575C90" w:rsidP="00575C90">
            <w:pPr>
              <w:rPr>
                <w:w w:val="109"/>
                <w:sz w:val="24"/>
                <w:szCs w:val="24"/>
                <w:lang w:val="es-CR"/>
              </w:rPr>
            </w:pPr>
          </w:p>
        </w:tc>
        <w:tc>
          <w:tcPr>
            <w:tcW w:w="4635" w:type="dxa"/>
            <w:vAlign w:val="center"/>
          </w:tcPr>
          <w:p w14:paraId="2A9426DB" w14:textId="77777777" w:rsidR="00575C90" w:rsidRDefault="00575C90" w:rsidP="00575C90">
            <w:pPr>
              <w:rPr>
                <w:w w:val="109"/>
                <w:sz w:val="24"/>
                <w:szCs w:val="24"/>
                <w:lang w:val="es-CR"/>
              </w:rPr>
            </w:pPr>
          </w:p>
        </w:tc>
      </w:tr>
      <w:tr w:rsidR="00575C90" w14:paraId="430D58F5" w14:textId="77777777" w:rsidTr="00F67B72">
        <w:tc>
          <w:tcPr>
            <w:tcW w:w="4635" w:type="dxa"/>
            <w:vAlign w:val="center"/>
          </w:tcPr>
          <w:p w14:paraId="66088E2E" w14:textId="7BCA829D" w:rsidR="00575C90" w:rsidRDefault="00575C90" w:rsidP="00575C90">
            <w:pPr>
              <w:rPr>
                <w:w w:val="109"/>
                <w:sz w:val="24"/>
                <w:szCs w:val="24"/>
                <w:lang w:val="es-CR"/>
              </w:rPr>
            </w:pPr>
            <w:proofErr w:type="spellStart"/>
            <w:r>
              <w:rPr>
                <w:rFonts w:ascii="Aptos Narrow" w:hAnsi="Aptos Narrow"/>
                <w:b/>
                <w:bCs/>
                <w:color w:val="000000"/>
                <w:sz w:val="22"/>
                <w:szCs w:val="22"/>
              </w:rPr>
              <w:t>Salidas</w:t>
            </w:r>
            <w:proofErr w:type="spellEnd"/>
          </w:p>
        </w:tc>
        <w:tc>
          <w:tcPr>
            <w:tcW w:w="4635" w:type="dxa"/>
            <w:vAlign w:val="center"/>
          </w:tcPr>
          <w:p w14:paraId="71436F2F" w14:textId="2301B64D" w:rsidR="00575C90" w:rsidRDefault="00575C90" w:rsidP="00575C90">
            <w:pPr>
              <w:rPr>
                <w:w w:val="109"/>
                <w:sz w:val="24"/>
                <w:szCs w:val="24"/>
                <w:lang w:val="es-CR"/>
              </w:rPr>
            </w:pPr>
            <w:r w:rsidRPr="00575C90">
              <w:rPr>
                <w:rFonts w:ascii="Aptos Narrow" w:hAnsi="Aptos Narrow"/>
                <w:color w:val="000000"/>
                <w:sz w:val="22"/>
                <w:szCs w:val="22"/>
                <w:lang w:val="es-CR"/>
              </w:rPr>
              <w:t xml:space="preserve">Los registros de la tabla </w:t>
            </w:r>
            <w:r w:rsidRPr="00575C90">
              <w:rPr>
                <w:rFonts w:ascii="Arial Unicode MS" w:hAnsi="Arial Unicode MS"/>
                <w:color w:val="000000"/>
                <w:lang w:val="es-CR"/>
              </w:rPr>
              <w:t>AUDIT_VENTAS</w:t>
            </w:r>
            <w:r w:rsidRPr="00575C90">
              <w:rPr>
                <w:rFonts w:ascii="Aptos Narrow" w:hAnsi="Aptos Narrow"/>
                <w:color w:val="000000"/>
                <w:sz w:val="22"/>
                <w:szCs w:val="22"/>
                <w:lang w:val="es-CR"/>
              </w:rPr>
              <w:t xml:space="preserve"> se actualizan con los valores correspondientes según la acción realizada (modificación, eliminación o creación).</w:t>
            </w:r>
          </w:p>
        </w:tc>
      </w:tr>
      <w:tr w:rsidR="00575C90" w14:paraId="35724CBE" w14:textId="77777777" w:rsidTr="00F67B72">
        <w:tc>
          <w:tcPr>
            <w:tcW w:w="4635" w:type="dxa"/>
            <w:vAlign w:val="center"/>
          </w:tcPr>
          <w:p w14:paraId="721A84A5" w14:textId="13BB65CB" w:rsidR="00575C90" w:rsidRDefault="00575C90" w:rsidP="00575C90">
            <w:pPr>
              <w:rPr>
                <w:w w:val="109"/>
                <w:sz w:val="24"/>
                <w:szCs w:val="24"/>
                <w:lang w:val="es-CR"/>
              </w:rPr>
            </w:pPr>
            <w:proofErr w:type="spellStart"/>
            <w:r>
              <w:rPr>
                <w:rFonts w:ascii="Aptos Narrow" w:hAnsi="Aptos Narrow"/>
                <w:b/>
                <w:bCs/>
                <w:color w:val="000000"/>
                <w:sz w:val="22"/>
                <w:szCs w:val="22"/>
              </w:rPr>
              <w:t>Función</w:t>
            </w:r>
            <w:proofErr w:type="spellEnd"/>
          </w:p>
        </w:tc>
        <w:tc>
          <w:tcPr>
            <w:tcW w:w="4635" w:type="dxa"/>
            <w:vAlign w:val="center"/>
          </w:tcPr>
          <w:p w14:paraId="7E5F9F61" w14:textId="173CCA9B" w:rsidR="00575C90" w:rsidRDefault="00575C90" w:rsidP="00575C90">
            <w:pPr>
              <w:rPr>
                <w:w w:val="109"/>
                <w:sz w:val="24"/>
                <w:szCs w:val="24"/>
                <w:lang w:val="es-CR"/>
              </w:rPr>
            </w:pPr>
            <w:r w:rsidRPr="00575C90">
              <w:rPr>
                <w:rFonts w:ascii="Aptos Narrow" w:hAnsi="Aptos Narrow"/>
                <w:color w:val="000000"/>
                <w:sz w:val="22"/>
                <w:szCs w:val="22"/>
                <w:lang w:val="es-CR"/>
              </w:rPr>
              <w:t xml:space="preserve">Realiza un seguimiento de todas las operaciones realizadas en la tabla </w:t>
            </w:r>
            <w:r w:rsidRPr="00575C90">
              <w:rPr>
                <w:rFonts w:ascii="Arial Unicode MS" w:hAnsi="Arial Unicode MS"/>
                <w:color w:val="000000"/>
                <w:lang w:val="es-CR"/>
              </w:rPr>
              <w:t>VENTAS</w:t>
            </w:r>
            <w:r w:rsidRPr="00575C90">
              <w:rPr>
                <w:rFonts w:ascii="Aptos Narrow" w:hAnsi="Aptos Narrow"/>
                <w:color w:val="000000"/>
                <w:sz w:val="22"/>
                <w:szCs w:val="22"/>
                <w:lang w:val="es-CR"/>
              </w:rPr>
              <w:t xml:space="preserve"> (inserciones, actualizaciones y eliminaciones), registrando los detalles de cada venta en la tabla de auditoría </w:t>
            </w:r>
            <w:r w:rsidRPr="00575C90">
              <w:rPr>
                <w:rFonts w:ascii="Arial Unicode MS" w:hAnsi="Arial Unicode MS"/>
                <w:color w:val="000000"/>
                <w:lang w:val="es-CR"/>
              </w:rPr>
              <w:t>AUDIT_VENTAS</w:t>
            </w:r>
            <w:r w:rsidRPr="00575C90">
              <w:rPr>
                <w:rFonts w:ascii="Aptos Narrow" w:hAnsi="Aptos Narrow"/>
                <w:color w:val="000000"/>
                <w:sz w:val="22"/>
                <w:szCs w:val="22"/>
                <w:lang w:val="es-CR"/>
              </w:rPr>
              <w:t xml:space="preserve"> junto con la acción correspondiente y la fecha de la operación.</w:t>
            </w:r>
          </w:p>
        </w:tc>
      </w:tr>
    </w:tbl>
    <w:p w14:paraId="566F6745" w14:textId="77777777" w:rsidR="00575C90" w:rsidRDefault="00575C90" w:rsidP="00C156A6">
      <w:pPr>
        <w:rPr>
          <w:w w:val="109"/>
          <w:sz w:val="24"/>
          <w:szCs w:val="24"/>
          <w:lang w:val="es-CR"/>
        </w:rPr>
      </w:pPr>
    </w:p>
    <w:p w14:paraId="08404D40" w14:textId="77777777" w:rsidR="00575C90" w:rsidRDefault="00575C90" w:rsidP="00C156A6">
      <w:pPr>
        <w:rPr>
          <w:w w:val="109"/>
          <w:sz w:val="24"/>
          <w:szCs w:val="24"/>
          <w:lang w:val="es-CR"/>
        </w:rPr>
      </w:pPr>
    </w:p>
    <w:p w14:paraId="26F7CF3A" w14:textId="77777777" w:rsidR="00575C90" w:rsidRDefault="00575C90" w:rsidP="00C156A6">
      <w:pPr>
        <w:rPr>
          <w:w w:val="109"/>
          <w:sz w:val="24"/>
          <w:szCs w:val="24"/>
          <w:lang w:val="es-CR"/>
        </w:rPr>
      </w:pPr>
    </w:p>
    <w:tbl>
      <w:tblPr>
        <w:tblStyle w:val="TableGrid"/>
        <w:tblW w:w="0" w:type="auto"/>
        <w:tblLook w:val="04A0" w:firstRow="1" w:lastRow="0" w:firstColumn="1" w:lastColumn="0" w:noHBand="0" w:noVBand="1"/>
      </w:tblPr>
      <w:tblGrid>
        <w:gridCol w:w="4635"/>
        <w:gridCol w:w="4635"/>
      </w:tblGrid>
      <w:tr w:rsidR="00575C90" w:rsidRPr="00575C90" w14:paraId="054EF34F" w14:textId="77777777" w:rsidTr="007A0A1B">
        <w:tc>
          <w:tcPr>
            <w:tcW w:w="4635" w:type="dxa"/>
            <w:vAlign w:val="center"/>
          </w:tcPr>
          <w:p w14:paraId="1AE48A6B" w14:textId="4E91C52E" w:rsidR="00575C90" w:rsidRDefault="00575C90" w:rsidP="00575C90">
            <w:pPr>
              <w:rPr>
                <w:w w:val="109"/>
                <w:sz w:val="24"/>
                <w:szCs w:val="24"/>
                <w:lang w:val="es-CR"/>
              </w:rPr>
            </w:pPr>
            <w:proofErr w:type="spellStart"/>
            <w:r>
              <w:rPr>
                <w:rFonts w:ascii="Aptos Narrow" w:hAnsi="Aptos Narrow"/>
                <w:b/>
                <w:bCs/>
                <w:color w:val="000000"/>
                <w:sz w:val="22"/>
                <w:szCs w:val="22"/>
              </w:rPr>
              <w:lastRenderedPageBreak/>
              <w:t>Objeto</w:t>
            </w:r>
            <w:proofErr w:type="spellEnd"/>
          </w:p>
        </w:tc>
        <w:tc>
          <w:tcPr>
            <w:tcW w:w="4635" w:type="dxa"/>
            <w:vAlign w:val="center"/>
          </w:tcPr>
          <w:p w14:paraId="4C9EDB46" w14:textId="49465AB7" w:rsidR="00575C90" w:rsidRPr="00575C90" w:rsidRDefault="00575C90" w:rsidP="00575C90">
            <w:pPr>
              <w:rPr>
                <w:w w:val="109"/>
                <w:sz w:val="24"/>
                <w:szCs w:val="24"/>
              </w:rPr>
            </w:pPr>
            <w:r>
              <w:rPr>
                <w:rFonts w:ascii="Aptos Narrow" w:hAnsi="Aptos Narrow"/>
                <w:b/>
                <w:bCs/>
                <w:color w:val="000000"/>
                <w:sz w:val="22"/>
                <w:szCs w:val="22"/>
              </w:rPr>
              <w:t>TRIGGER TRG_LOG_ID_AUDIT_VENTAS</w:t>
            </w:r>
          </w:p>
        </w:tc>
      </w:tr>
      <w:tr w:rsidR="00575C90" w14:paraId="595B263A" w14:textId="77777777" w:rsidTr="007A0A1B">
        <w:tc>
          <w:tcPr>
            <w:tcW w:w="4635" w:type="dxa"/>
            <w:vAlign w:val="center"/>
          </w:tcPr>
          <w:p w14:paraId="40D8E03C" w14:textId="2B12F2A0" w:rsidR="00575C90" w:rsidRDefault="00575C90" w:rsidP="00575C90">
            <w:pPr>
              <w:rPr>
                <w:w w:val="109"/>
                <w:sz w:val="24"/>
                <w:szCs w:val="24"/>
                <w:lang w:val="es-CR"/>
              </w:rPr>
            </w:pPr>
            <w:r>
              <w:rPr>
                <w:rFonts w:ascii="Aptos Narrow" w:hAnsi="Aptos Narrow"/>
                <w:b/>
                <w:bCs/>
                <w:color w:val="000000"/>
                <w:sz w:val="22"/>
                <w:szCs w:val="22"/>
              </w:rPr>
              <w:t>Entradas</w:t>
            </w:r>
          </w:p>
        </w:tc>
        <w:tc>
          <w:tcPr>
            <w:tcW w:w="4635" w:type="dxa"/>
            <w:vAlign w:val="center"/>
          </w:tcPr>
          <w:p w14:paraId="5B1F4306" w14:textId="10F2BD4B" w:rsidR="00575C90" w:rsidRDefault="00575C90" w:rsidP="00575C90">
            <w:pPr>
              <w:rPr>
                <w:w w:val="109"/>
                <w:sz w:val="24"/>
                <w:szCs w:val="24"/>
                <w:lang w:val="es-CR"/>
              </w:rPr>
            </w:pPr>
            <w:proofErr w:type="spellStart"/>
            <w:r>
              <w:rPr>
                <w:rFonts w:ascii="Aptos Narrow" w:hAnsi="Aptos Narrow"/>
                <w:b/>
                <w:bCs/>
                <w:color w:val="000000"/>
                <w:sz w:val="22"/>
                <w:szCs w:val="22"/>
              </w:rPr>
              <w:t>Descripción</w:t>
            </w:r>
            <w:proofErr w:type="spellEnd"/>
          </w:p>
        </w:tc>
      </w:tr>
      <w:tr w:rsidR="00575C90" w14:paraId="11932FDD" w14:textId="77777777" w:rsidTr="007A0A1B">
        <w:tc>
          <w:tcPr>
            <w:tcW w:w="4635" w:type="dxa"/>
            <w:vAlign w:val="center"/>
          </w:tcPr>
          <w:p w14:paraId="18D6723D" w14:textId="77777777" w:rsidR="00575C90" w:rsidRDefault="00575C90" w:rsidP="00575C90">
            <w:pPr>
              <w:rPr>
                <w:w w:val="109"/>
                <w:sz w:val="24"/>
                <w:szCs w:val="24"/>
                <w:lang w:val="es-CR"/>
              </w:rPr>
            </w:pPr>
          </w:p>
        </w:tc>
        <w:tc>
          <w:tcPr>
            <w:tcW w:w="4635" w:type="dxa"/>
            <w:vAlign w:val="center"/>
          </w:tcPr>
          <w:p w14:paraId="75E9489A" w14:textId="77777777" w:rsidR="00575C90" w:rsidRDefault="00575C90" w:rsidP="00575C90">
            <w:pPr>
              <w:rPr>
                <w:w w:val="109"/>
                <w:sz w:val="24"/>
                <w:szCs w:val="24"/>
                <w:lang w:val="es-CR"/>
              </w:rPr>
            </w:pPr>
          </w:p>
        </w:tc>
      </w:tr>
      <w:tr w:rsidR="00575C90" w14:paraId="61C020FA" w14:textId="77777777" w:rsidTr="007A0A1B">
        <w:tc>
          <w:tcPr>
            <w:tcW w:w="4635" w:type="dxa"/>
            <w:vAlign w:val="center"/>
          </w:tcPr>
          <w:p w14:paraId="569FE4C3" w14:textId="4B549F91" w:rsidR="00575C90" w:rsidRDefault="00575C90" w:rsidP="00575C90">
            <w:pPr>
              <w:rPr>
                <w:w w:val="109"/>
                <w:sz w:val="24"/>
                <w:szCs w:val="24"/>
                <w:lang w:val="es-CR"/>
              </w:rPr>
            </w:pPr>
            <w:proofErr w:type="spellStart"/>
            <w:r>
              <w:rPr>
                <w:rFonts w:ascii="Aptos Narrow" w:hAnsi="Aptos Narrow"/>
                <w:b/>
                <w:bCs/>
                <w:color w:val="000000"/>
                <w:sz w:val="22"/>
                <w:szCs w:val="22"/>
              </w:rPr>
              <w:t>Salidas</w:t>
            </w:r>
            <w:proofErr w:type="spellEnd"/>
          </w:p>
        </w:tc>
        <w:tc>
          <w:tcPr>
            <w:tcW w:w="4635" w:type="dxa"/>
            <w:vAlign w:val="center"/>
          </w:tcPr>
          <w:p w14:paraId="4F17DE83" w14:textId="087A55CC" w:rsidR="00575C90" w:rsidRDefault="00575C90" w:rsidP="00575C90">
            <w:pPr>
              <w:rPr>
                <w:w w:val="109"/>
                <w:sz w:val="24"/>
                <w:szCs w:val="24"/>
                <w:lang w:val="es-CR"/>
              </w:rPr>
            </w:pPr>
            <w:r w:rsidRPr="00575C90">
              <w:rPr>
                <w:rFonts w:ascii="Aptos Narrow" w:hAnsi="Aptos Narrow"/>
                <w:color w:val="000000"/>
                <w:sz w:val="22"/>
                <w:szCs w:val="22"/>
                <w:lang w:val="es-CR"/>
              </w:rPr>
              <w:t xml:space="preserve">El campo </w:t>
            </w:r>
            <w:r w:rsidRPr="00575C90">
              <w:rPr>
                <w:rFonts w:ascii="Arial Unicode MS" w:hAnsi="Arial Unicode MS"/>
                <w:color w:val="000000"/>
                <w:lang w:val="es-CR"/>
              </w:rPr>
              <w:t>LOG_ID</w:t>
            </w:r>
            <w:r w:rsidRPr="00575C90">
              <w:rPr>
                <w:rFonts w:ascii="Aptos Narrow" w:hAnsi="Aptos Narrow"/>
                <w:color w:val="000000"/>
                <w:sz w:val="22"/>
                <w:szCs w:val="22"/>
                <w:lang w:val="es-CR"/>
              </w:rPr>
              <w:t xml:space="preserve"> del registro en </w:t>
            </w:r>
            <w:r w:rsidRPr="00575C90">
              <w:rPr>
                <w:rFonts w:ascii="Arial Unicode MS" w:hAnsi="Arial Unicode MS"/>
                <w:color w:val="000000"/>
                <w:lang w:val="es-CR"/>
              </w:rPr>
              <w:t>AUDIT_VENTAS</w:t>
            </w:r>
            <w:r w:rsidRPr="00575C90">
              <w:rPr>
                <w:rFonts w:ascii="Aptos Narrow" w:hAnsi="Aptos Narrow"/>
                <w:color w:val="000000"/>
                <w:sz w:val="22"/>
                <w:szCs w:val="22"/>
                <w:lang w:val="es-CR"/>
              </w:rPr>
              <w:t xml:space="preserve"> se asigna con un valor único generado por la secuencia.</w:t>
            </w:r>
          </w:p>
        </w:tc>
      </w:tr>
      <w:tr w:rsidR="00575C90" w14:paraId="7AEBF187" w14:textId="77777777" w:rsidTr="007A0A1B">
        <w:tc>
          <w:tcPr>
            <w:tcW w:w="4635" w:type="dxa"/>
            <w:vAlign w:val="center"/>
          </w:tcPr>
          <w:p w14:paraId="22BE0B69" w14:textId="583A1799" w:rsidR="00575C90" w:rsidRDefault="00575C90" w:rsidP="00575C90">
            <w:pPr>
              <w:rPr>
                <w:w w:val="109"/>
                <w:sz w:val="24"/>
                <w:szCs w:val="24"/>
                <w:lang w:val="es-CR"/>
              </w:rPr>
            </w:pPr>
            <w:proofErr w:type="spellStart"/>
            <w:r>
              <w:rPr>
                <w:rFonts w:ascii="Aptos Narrow" w:hAnsi="Aptos Narrow"/>
                <w:b/>
                <w:bCs/>
                <w:color w:val="000000"/>
                <w:sz w:val="22"/>
                <w:szCs w:val="22"/>
              </w:rPr>
              <w:t>Función</w:t>
            </w:r>
            <w:proofErr w:type="spellEnd"/>
          </w:p>
        </w:tc>
        <w:tc>
          <w:tcPr>
            <w:tcW w:w="4635" w:type="dxa"/>
            <w:vAlign w:val="center"/>
          </w:tcPr>
          <w:p w14:paraId="6FC886E5" w14:textId="47A83407" w:rsidR="00575C90" w:rsidRDefault="00575C90" w:rsidP="00575C90">
            <w:pPr>
              <w:rPr>
                <w:w w:val="109"/>
                <w:sz w:val="24"/>
                <w:szCs w:val="24"/>
                <w:lang w:val="es-CR"/>
              </w:rPr>
            </w:pPr>
            <w:r w:rsidRPr="00575C90">
              <w:rPr>
                <w:rFonts w:ascii="Aptos Narrow" w:hAnsi="Aptos Narrow"/>
                <w:color w:val="000000"/>
                <w:sz w:val="22"/>
                <w:szCs w:val="22"/>
                <w:lang w:val="es-CR"/>
              </w:rPr>
              <w:t xml:space="preserve">Asigna un identificador único al campo </w:t>
            </w:r>
            <w:r w:rsidRPr="00575C90">
              <w:rPr>
                <w:rFonts w:ascii="Arial Unicode MS" w:hAnsi="Arial Unicode MS"/>
                <w:color w:val="000000"/>
                <w:lang w:val="es-CR"/>
              </w:rPr>
              <w:t>LOG_ID</w:t>
            </w:r>
            <w:r w:rsidRPr="00575C90">
              <w:rPr>
                <w:rFonts w:ascii="Aptos Narrow" w:hAnsi="Aptos Narrow"/>
                <w:color w:val="000000"/>
                <w:sz w:val="22"/>
                <w:szCs w:val="22"/>
                <w:lang w:val="es-CR"/>
              </w:rPr>
              <w:t xml:space="preserve"> de los registros insertados en la tabla </w:t>
            </w:r>
            <w:r w:rsidRPr="00575C90">
              <w:rPr>
                <w:rFonts w:ascii="Arial Unicode MS" w:hAnsi="Arial Unicode MS"/>
                <w:color w:val="000000"/>
                <w:lang w:val="es-CR"/>
              </w:rPr>
              <w:t>AUDIT_VENTAS</w:t>
            </w:r>
            <w:r w:rsidRPr="00575C90">
              <w:rPr>
                <w:rFonts w:ascii="Aptos Narrow" w:hAnsi="Aptos Narrow"/>
                <w:color w:val="000000"/>
                <w:sz w:val="22"/>
                <w:szCs w:val="22"/>
                <w:lang w:val="es-CR"/>
              </w:rPr>
              <w:t xml:space="preserve"> utilizando una secuencia, lo que garantiza la integridad y unicidad de los registros en la tabla de auditoría.</w:t>
            </w:r>
          </w:p>
        </w:tc>
      </w:tr>
    </w:tbl>
    <w:p w14:paraId="70A4D227" w14:textId="77777777" w:rsidR="00575C90" w:rsidRDefault="00575C90" w:rsidP="00C156A6">
      <w:pPr>
        <w:rPr>
          <w:w w:val="109"/>
          <w:sz w:val="24"/>
          <w:szCs w:val="24"/>
          <w:lang w:val="es-CR"/>
        </w:rPr>
      </w:pPr>
    </w:p>
    <w:tbl>
      <w:tblPr>
        <w:tblStyle w:val="TableGrid"/>
        <w:tblW w:w="0" w:type="auto"/>
        <w:tblLook w:val="04A0" w:firstRow="1" w:lastRow="0" w:firstColumn="1" w:lastColumn="0" w:noHBand="0" w:noVBand="1"/>
      </w:tblPr>
      <w:tblGrid>
        <w:gridCol w:w="4635"/>
        <w:gridCol w:w="4635"/>
      </w:tblGrid>
      <w:tr w:rsidR="00C2586C" w14:paraId="4C41CAB0" w14:textId="77777777" w:rsidTr="00264F20">
        <w:tc>
          <w:tcPr>
            <w:tcW w:w="4635" w:type="dxa"/>
            <w:vAlign w:val="bottom"/>
          </w:tcPr>
          <w:p w14:paraId="21846050" w14:textId="41E52C06" w:rsidR="00C2586C" w:rsidRDefault="00C2586C" w:rsidP="00C2586C">
            <w:pPr>
              <w:rPr>
                <w:w w:val="109"/>
                <w:sz w:val="24"/>
                <w:szCs w:val="24"/>
                <w:lang w:val="es-CR"/>
              </w:rPr>
            </w:pPr>
            <w:proofErr w:type="spellStart"/>
            <w:r>
              <w:rPr>
                <w:rFonts w:ascii="Aptos Narrow" w:hAnsi="Aptos Narrow"/>
                <w:b/>
                <w:bCs/>
                <w:color w:val="000000"/>
                <w:sz w:val="22"/>
                <w:szCs w:val="22"/>
              </w:rPr>
              <w:t>Objeto</w:t>
            </w:r>
            <w:proofErr w:type="spellEnd"/>
          </w:p>
        </w:tc>
        <w:tc>
          <w:tcPr>
            <w:tcW w:w="4635" w:type="dxa"/>
            <w:vAlign w:val="bottom"/>
          </w:tcPr>
          <w:p w14:paraId="6E6FA60A" w14:textId="0FD6B7E7" w:rsidR="00C2586C" w:rsidRDefault="00C2586C" w:rsidP="00C2586C">
            <w:pPr>
              <w:rPr>
                <w:w w:val="109"/>
                <w:sz w:val="24"/>
                <w:szCs w:val="24"/>
                <w:lang w:val="es-CR"/>
              </w:rPr>
            </w:pPr>
            <w:r>
              <w:rPr>
                <w:rFonts w:ascii="Aptos Narrow" w:hAnsi="Aptos Narrow"/>
                <w:b/>
                <w:bCs/>
                <w:color w:val="000000"/>
                <w:sz w:val="22"/>
                <w:szCs w:val="22"/>
              </w:rPr>
              <w:t>PROCEDURE REGISTRAR_VENTA</w:t>
            </w:r>
          </w:p>
        </w:tc>
      </w:tr>
      <w:tr w:rsidR="00C2586C" w14:paraId="4F68B227" w14:textId="77777777" w:rsidTr="00264F20">
        <w:tc>
          <w:tcPr>
            <w:tcW w:w="4635" w:type="dxa"/>
            <w:vAlign w:val="bottom"/>
          </w:tcPr>
          <w:p w14:paraId="1309A1EC" w14:textId="3B59C49A" w:rsidR="00C2586C" w:rsidRDefault="00C2586C" w:rsidP="00C2586C">
            <w:pPr>
              <w:rPr>
                <w:w w:val="109"/>
                <w:sz w:val="24"/>
                <w:szCs w:val="24"/>
                <w:lang w:val="es-CR"/>
              </w:rPr>
            </w:pPr>
            <w:r>
              <w:rPr>
                <w:rFonts w:ascii="Aptos Narrow" w:hAnsi="Aptos Narrow"/>
                <w:color w:val="000000"/>
                <w:sz w:val="22"/>
                <w:szCs w:val="22"/>
              </w:rPr>
              <w:t>Entradas</w:t>
            </w:r>
          </w:p>
        </w:tc>
        <w:tc>
          <w:tcPr>
            <w:tcW w:w="4635" w:type="dxa"/>
            <w:vAlign w:val="bottom"/>
          </w:tcPr>
          <w:p w14:paraId="7395A85B" w14:textId="7DD81DCF" w:rsidR="00C2586C" w:rsidRDefault="00C2586C" w:rsidP="00C2586C">
            <w:pPr>
              <w:rPr>
                <w:w w:val="109"/>
                <w:sz w:val="24"/>
                <w:szCs w:val="24"/>
                <w:lang w:val="es-CR"/>
              </w:rPr>
            </w:pPr>
            <w:proofErr w:type="spellStart"/>
            <w:r>
              <w:rPr>
                <w:rFonts w:ascii="Aptos Narrow" w:hAnsi="Aptos Narrow"/>
                <w:color w:val="000000"/>
                <w:sz w:val="22"/>
                <w:szCs w:val="22"/>
              </w:rPr>
              <w:t>Descripción</w:t>
            </w:r>
            <w:proofErr w:type="spellEnd"/>
          </w:p>
        </w:tc>
      </w:tr>
      <w:tr w:rsidR="00C2586C" w14:paraId="12F1289B" w14:textId="77777777" w:rsidTr="00264F20">
        <w:tc>
          <w:tcPr>
            <w:tcW w:w="4635" w:type="dxa"/>
            <w:vAlign w:val="bottom"/>
          </w:tcPr>
          <w:p w14:paraId="7E876F2F" w14:textId="66FC948B" w:rsidR="00C2586C" w:rsidRDefault="00C2586C" w:rsidP="00C2586C">
            <w:pPr>
              <w:rPr>
                <w:w w:val="109"/>
                <w:sz w:val="24"/>
                <w:szCs w:val="24"/>
                <w:lang w:val="es-CR"/>
              </w:rPr>
            </w:pPr>
            <w:r>
              <w:rPr>
                <w:rFonts w:ascii="Aptos Narrow" w:hAnsi="Aptos Narrow"/>
                <w:color w:val="000000"/>
                <w:sz w:val="22"/>
                <w:szCs w:val="22"/>
              </w:rPr>
              <w:t>MONTO_IN</w:t>
            </w:r>
          </w:p>
        </w:tc>
        <w:tc>
          <w:tcPr>
            <w:tcW w:w="4635" w:type="dxa"/>
            <w:vAlign w:val="bottom"/>
          </w:tcPr>
          <w:p w14:paraId="2CC1694B" w14:textId="02DB8C90" w:rsidR="00C2586C" w:rsidRDefault="00C2586C" w:rsidP="00C2586C">
            <w:pPr>
              <w:rPr>
                <w:w w:val="109"/>
                <w:sz w:val="24"/>
                <w:szCs w:val="24"/>
                <w:lang w:val="es-CR"/>
              </w:rPr>
            </w:pPr>
            <w:r>
              <w:rPr>
                <w:rFonts w:ascii="Aptos Narrow" w:hAnsi="Aptos Narrow"/>
                <w:color w:val="000000"/>
                <w:sz w:val="22"/>
                <w:szCs w:val="22"/>
              </w:rPr>
              <w:t>NUMBER</w:t>
            </w:r>
          </w:p>
        </w:tc>
      </w:tr>
      <w:tr w:rsidR="00C2586C" w14:paraId="6075234F" w14:textId="77777777" w:rsidTr="00264F20">
        <w:tc>
          <w:tcPr>
            <w:tcW w:w="4635" w:type="dxa"/>
            <w:vAlign w:val="bottom"/>
          </w:tcPr>
          <w:p w14:paraId="48AF8B4A" w14:textId="3BAC31A7" w:rsidR="00C2586C" w:rsidRDefault="00C2586C" w:rsidP="00C2586C">
            <w:pPr>
              <w:rPr>
                <w:w w:val="109"/>
                <w:sz w:val="24"/>
                <w:szCs w:val="24"/>
                <w:lang w:val="es-CR"/>
              </w:rPr>
            </w:pPr>
            <w:r>
              <w:rPr>
                <w:rFonts w:ascii="Aptos Narrow" w:hAnsi="Aptos Narrow"/>
                <w:color w:val="000000"/>
                <w:sz w:val="22"/>
                <w:szCs w:val="22"/>
              </w:rPr>
              <w:t>PRODUCTOS_IN</w:t>
            </w:r>
          </w:p>
        </w:tc>
        <w:tc>
          <w:tcPr>
            <w:tcW w:w="4635" w:type="dxa"/>
            <w:vAlign w:val="bottom"/>
          </w:tcPr>
          <w:p w14:paraId="117F6C94" w14:textId="0A09B0D3" w:rsidR="00C2586C" w:rsidRDefault="00C2586C" w:rsidP="00C2586C">
            <w:pPr>
              <w:rPr>
                <w:w w:val="109"/>
                <w:sz w:val="24"/>
                <w:szCs w:val="24"/>
                <w:lang w:val="es-CR"/>
              </w:rPr>
            </w:pPr>
            <w:r>
              <w:rPr>
                <w:rFonts w:ascii="Aptos Narrow" w:hAnsi="Aptos Narrow"/>
                <w:color w:val="000000"/>
                <w:sz w:val="22"/>
                <w:szCs w:val="22"/>
              </w:rPr>
              <w:t>(VARCHAR2)</w:t>
            </w:r>
          </w:p>
        </w:tc>
      </w:tr>
      <w:tr w:rsidR="00C2586C" w14:paraId="448E9E3C" w14:textId="77777777" w:rsidTr="00264F20">
        <w:tc>
          <w:tcPr>
            <w:tcW w:w="4635" w:type="dxa"/>
            <w:vAlign w:val="bottom"/>
          </w:tcPr>
          <w:p w14:paraId="08D87AB9" w14:textId="1D016541" w:rsidR="00C2586C" w:rsidRDefault="00C2586C" w:rsidP="00C2586C">
            <w:pPr>
              <w:rPr>
                <w:w w:val="109"/>
                <w:sz w:val="24"/>
                <w:szCs w:val="24"/>
                <w:lang w:val="es-CR"/>
              </w:rPr>
            </w:pPr>
            <w:r>
              <w:rPr>
                <w:rFonts w:ascii="Aptos Narrow" w:hAnsi="Aptos Narrow"/>
                <w:color w:val="000000"/>
                <w:sz w:val="22"/>
                <w:szCs w:val="22"/>
              </w:rPr>
              <w:t>PAGO_IN</w:t>
            </w:r>
          </w:p>
        </w:tc>
        <w:tc>
          <w:tcPr>
            <w:tcW w:w="4635" w:type="dxa"/>
            <w:vAlign w:val="bottom"/>
          </w:tcPr>
          <w:p w14:paraId="73E8C9B2" w14:textId="67A914BC" w:rsidR="00C2586C" w:rsidRDefault="00C2586C" w:rsidP="00C2586C">
            <w:pPr>
              <w:rPr>
                <w:w w:val="109"/>
                <w:sz w:val="24"/>
                <w:szCs w:val="24"/>
                <w:lang w:val="es-CR"/>
              </w:rPr>
            </w:pPr>
            <w:r>
              <w:rPr>
                <w:rFonts w:ascii="Aptos Narrow" w:hAnsi="Aptos Narrow"/>
                <w:color w:val="000000"/>
                <w:sz w:val="22"/>
                <w:szCs w:val="22"/>
              </w:rPr>
              <w:t>(VARCHAR2)</w:t>
            </w:r>
          </w:p>
        </w:tc>
      </w:tr>
      <w:tr w:rsidR="00C2586C" w14:paraId="381279B4" w14:textId="77777777" w:rsidTr="00264F20">
        <w:tc>
          <w:tcPr>
            <w:tcW w:w="4635" w:type="dxa"/>
            <w:vAlign w:val="bottom"/>
          </w:tcPr>
          <w:p w14:paraId="2E594548" w14:textId="71306C4F" w:rsidR="00C2586C" w:rsidRDefault="00C2586C" w:rsidP="00C2586C">
            <w:pPr>
              <w:rPr>
                <w:w w:val="109"/>
                <w:sz w:val="24"/>
                <w:szCs w:val="24"/>
                <w:lang w:val="es-CR"/>
              </w:rPr>
            </w:pPr>
            <w:r>
              <w:rPr>
                <w:rFonts w:ascii="Aptos Narrow" w:hAnsi="Aptos Narrow"/>
                <w:color w:val="000000"/>
                <w:sz w:val="22"/>
                <w:szCs w:val="22"/>
              </w:rPr>
              <w:t>COMPRADOR_IN</w:t>
            </w:r>
          </w:p>
        </w:tc>
        <w:tc>
          <w:tcPr>
            <w:tcW w:w="4635" w:type="dxa"/>
            <w:vAlign w:val="bottom"/>
          </w:tcPr>
          <w:p w14:paraId="31C39AB2" w14:textId="36B1EC3D" w:rsidR="00C2586C" w:rsidRDefault="00C2586C" w:rsidP="00C2586C">
            <w:pPr>
              <w:rPr>
                <w:w w:val="109"/>
                <w:sz w:val="24"/>
                <w:szCs w:val="24"/>
                <w:lang w:val="es-CR"/>
              </w:rPr>
            </w:pPr>
            <w:r>
              <w:rPr>
                <w:rFonts w:ascii="Aptos Narrow" w:hAnsi="Aptos Narrow"/>
                <w:color w:val="000000"/>
                <w:sz w:val="22"/>
                <w:szCs w:val="22"/>
              </w:rPr>
              <w:t>(VARCHAR2)</w:t>
            </w:r>
          </w:p>
        </w:tc>
      </w:tr>
      <w:tr w:rsidR="00C2586C" w14:paraId="6FC6615D" w14:textId="77777777" w:rsidTr="00264F20">
        <w:tc>
          <w:tcPr>
            <w:tcW w:w="4635" w:type="dxa"/>
            <w:vAlign w:val="bottom"/>
          </w:tcPr>
          <w:p w14:paraId="37D3BC77" w14:textId="5189C9FA" w:rsidR="00C2586C" w:rsidRDefault="00C2586C" w:rsidP="00C2586C">
            <w:pPr>
              <w:rPr>
                <w:w w:val="109"/>
                <w:sz w:val="24"/>
                <w:szCs w:val="24"/>
                <w:lang w:val="es-CR"/>
              </w:rPr>
            </w:pPr>
            <w:r>
              <w:rPr>
                <w:rFonts w:ascii="Aptos Narrow" w:hAnsi="Aptos Narrow"/>
                <w:color w:val="000000"/>
                <w:sz w:val="22"/>
                <w:szCs w:val="22"/>
              </w:rPr>
              <w:t>VENDEDOR_IN</w:t>
            </w:r>
          </w:p>
        </w:tc>
        <w:tc>
          <w:tcPr>
            <w:tcW w:w="4635" w:type="dxa"/>
            <w:vAlign w:val="bottom"/>
          </w:tcPr>
          <w:p w14:paraId="50F20569" w14:textId="12A4721A" w:rsidR="00C2586C" w:rsidRDefault="00C2586C" w:rsidP="00C2586C">
            <w:pPr>
              <w:rPr>
                <w:w w:val="109"/>
                <w:sz w:val="24"/>
                <w:szCs w:val="24"/>
                <w:lang w:val="es-CR"/>
              </w:rPr>
            </w:pPr>
            <w:r>
              <w:rPr>
                <w:rFonts w:ascii="Aptos Narrow" w:hAnsi="Aptos Narrow"/>
                <w:color w:val="000000"/>
                <w:sz w:val="22"/>
                <w:szCs w:val="22"/>
              </w:rPr>
              <w:t>(VARCHAR2)</w:t>
            </w:r>
          </w:p>
        </w:tc>
      </w:tr>
      <w:tr w:rsidR="00C2586C" w14:paraId="3FDD7F2F" w14:textId="77777777" w:rsidTr="00264F20">
        <w:tc>
          <w:tcPr>
            <w:tcW w:w="4635" w:type="dxa"/>
            <w:vAlign w:val="bottom"/>
          </w:tcPr>
          <w:p w14:paraId="28920CEB" w14:textId="2C4B0A43" w:rsidR="00C2586C" w:rsidRDefault="00C2586C" w:rsidP="00C2586C">
            <w:pPr>
              <w:rPr>
                <w:w w:val="109"/>
                <w:sz w:val="24"/>
                <w:szCs w:val="24"/>
                <w:lang w:val="es-CR"/>
              </w:rPr>
            </w:pPr>
            <w:r>
              <w:rPr>
                <w:rFonts w:ascii="Aptos Narrow" w:hAnsi="Aptos Narrow"/>
                <w:color w:val="000000"/>
                <w:sz w:val="22"/>
                <w:szCs w:val="22"/>
              </w:rPr>
              <w:t>CANTIDADES_IN</w:t>
            </w:r>
          </w:p>
        </w:tc>
        <w:tc>
          <w:tcPr>
            <w:tcW w:w="4635" w:type="dxa"/>
            <w:vAlign w:val="bottom"/>
          </w:tcPr>
          <w:p w14:paraId="06066F03" w14:textId="55D5820F" w:rsidR="00C2586C" w:rsidRDefault="00C2586C" w:rsidP="00C2586C">
            <w:pPr>
              <w:rPr>
                <w:w w:val="109"/>
                <w:sz w:val="24"/>
                <w:szCs w:val="24"/>
                <w:lang w:val="es-CR"/>
              </w:rPr>
            </w:pPr>
            <w:r>
              <w:rPr>
                <w:rFonts w:ascii="Aptos Narrow" w:hAnsi="Aptos Narrow"/>
                <w:color w:val="000000"/>
                <w:sz w:val="22"/>
                <w:szCs w:val="22"/>
              </w:rPr>
              <w:t>NUMBER</w:t>
            </w:r>
          </w:p>
        </w:tc>
      </w:tr>
      <w:tr w:rsidR="00C2586C" w:rsidRPr="00C25C8D" w14:paraId="0DD0B049" w14:textId="77777777" w:rsidTr="00264F20">
        <w:tc>
          <w:tcPr>
            <w:tcW w:w="4635" w:type="dxa"/>
            <w:vAlign w:val="bottom"/>
          </w:tcPr>
          <w:p w14:paraId="6EB68E88" w14:textId="7AEB4B7E" w:rsidR="00C2586C" w:rsidRDefault="00C2586C" w:rsidP="00C2586C">
            <w:pPr>
              <w:rPr>
                <w:w w:val="109"/>
                <w:sz w:val="24"/>
                <w:szCs w:val="24"/>
                <w:lang w:val="es-CR"/>
              </w:rPr>
            </w:pPr>
            <w:proofErr w:type="spellStart"/>
            <w:r>
              <w:rPr>
                <w:rFonts w:ascii="Aptos Narrow" w:hAnsi="Aptos Narrow"/>
                <w:b/>
                <w:bCs/>
                <w:color w:val="000000"/>
                <w:sz w:val="22"/>
                <w:szCs w:val="22"/>
              </w:rPr>
              <w:t>Salidas</w:t>
            </w:r>
            <w:proofErr w:type="spellEnd"/>
          </w:p>
        </w:tc>
        <w:tc>
          <w:tcPr>
            <w:tcW w:w="4635" w:type="dxa"/>
            <w:vAlign w:val="bottom"/>
          </w:tcPr>
          <w:p w14:paraId="6C86E373" w14:textId="2FBC1D02" w:rsidR="00C2586C" w:rsidRDefault="00C2586C" w:rsidP="00C2586C">
            <w:pPr>
              <w:rPr>
                <w:w w:val="109"/>
                <w:sz w:val="24"/>
                <w:szCs w:val="24"/>
                <w:lang w:val="es-CR"/>
              </w:rPr>
            </w:pPr>
            <w:r w:rsidRPr="00C2586C">
              <w:rPr>
                <w:rFonts w:ascii="Aptos Narrow" w:hAnsi="Aptos Narrow"/>
                <w:color w:val="000000"/>
                <w:sz w:val="22"/>
                <w:szCs w:val="22"/>
                <w:lang w:val="es-CR"/>
              </w:rPr>
              <w:t>Mensaje de confirmación o error</w:t>
            </w:r>
          </w:p>
        </w:tc>
      </w:tr>
      <w:tr w:rsidR="00C2586C" w:rsidRPr="00C25C8D" w14:paraId="24DB6A1D" w14:textId="77777777" w:rsidTr="00264F20">
        <w:tc>
          <w:tcPr>
            <w:tcW w:w="4635" w:type="dxa"/>
            <w:vAlign w:val="bottom"/>
          </w:tcPr>
          <w:p w14:paraId="6780F517" w14:textId="5EB18F7F" w:rsidR="00C2586C" w:rsidRDefault="00C2586C" w:rsidP="00C2586C">
            <w:pPr>
              <w:rPr>
                <w:w w:val="109"/>
                <w:sz w:val="24"/>
                <w:szCs w:val="24"/>
                <w:lang w:val="es-CR"/>
              </w:rPr>
            </w:pPr>
            <w:proofErr w:type="spellStart"/>
            <w:r>
              <w:rPr>
                <w:rFonts w:ascii="Aptos Narrow" w:hAnsi="Aptos Narrow"/>
                <w:b/>
                <w:bCs/>
                <w:color w:val="000000"/>
                <w:sz w:val="22"/>
                <w:szCs w:val="22"/>
              </w:rPr>
              <w:t>Función</w:t>
            </w:r>
            <w:proofErr w:type="spellEnd"/>
          </w:p>
        </w:tc>
        <w:tc>
          <w:tcPr>
            <w:tcW w:w="4635" w:type="dxa"/>
            <w:vAlign w:val="bottom"/>
          </w:tcPr>
          <w:p w14:paraId="59477189" w14:textId="5CDAD6B3" w:rsidR="00C2586C" w:rsidRDefault="00C2586C" w:rsidP="00C2586C">
            <w:pPr>
              <w:rPr>
                <w:w w:val="109"/>
                <w:sz w:val="24"/>
                <w:szCs w:val="24"/>
                <w:lang w:val="es-CR"/>
              </w:rPr>
            </w:pPr>
            <w:r w:rsidRPr="00C2586C">
              <w:rPr>
                <w:rFonts w:ascii="Aptos Narrow" w:hAnsi="Aptos Narrow"/>
                <w:color w:val="000000"/>
                <w:sz w:val="22"/>
                <w:szCs w:val="22"/>
                <w:lang w:val="es-CR"/>
              </w:rPr>
              <w:t>Registra una venta en la tabla TLM.VENTAS, verifica existencias en TLM.PRODUCTOS, y actualiza el inventario.</w:t>
            </w:r>
          </w:p>
        </w:tc>
      </w:tr>
    </w:tbl>
    <w:p w14:paraId="54B6F5B9" w14:textId="77777777" w:rsidR="00C2586C" w:rsidRDefault="00C2586C" w:rsidP="00C156A6">
      <w:pPr>
        <w:rPr>
          <w:w w:val="109"/>
          <w:sz w:val="24"/>
          <w:szCs w:val="24"/>
          <w:lang w:val="es-CR"/>
        </w:rPr>
      </w:pPr>
    </w:p>
    <w:tbl>
      <w:tblPr>
        <w:tblStyle w:val="TableGrid"/>
        <w:tblW w:w="0" w:type="auto"/>
        <w:tblLook w:val="04A0" w:firstRow="1" w:lastRow="0" w:firstColumn="1" w:lastColumn="0" w:noHBand="0" w:noVBand="1"/>
      </w:tblPr>
      <w:tblGrid>
        <w:gridCol w:w="4635"/>
        <w:gridCol w:w="4635"/>
      </w:tblGrid>
      <w:tr w:rsidR="00C2586C" w14:paraId="38596AC2" w14:textId="77777777" w:rsidTr="00705245">
        <w:tc>
          <w:tcPr>
            <w:tcW w:w="4635" w:type="dxa"/>
            <w:vAlign w:val="bottom"/>
          </w:tcPr>
          <w:p w14:paraId="143087B2" w14:textId="69BA2EC2" w:rsidR="00C2586C" w:rsidRDefault="00C2586C" w:rsidP="00C2586C">
            <w:pPr>
              <w:rPr>
                <w:w w:val="109"/>
                <w:sz w:val="24"/>
                <w:szCs w:val="24"/>
                <w:lang w:val="es-CR"/>
              </w:rPr>
            </w:pPr>
            <w:proofErr w:type="spellStart"/>
            <w:r>
              <w:rPr>
                <w:rFonts w:ascii="Aptos Narrow" w:hAnsi="Aptos Narrow"/>
                <w:b/>
                <w:bCs/>
                <w:color w:val="000000"/>
                <w:sz w:val="22"/>
                <w:szCs w:val="22"/>
              </w:rPr>
              <w:t>Objeto</w:t>
            </w:r>
            <w:proofErr w:type="spellEnd"/>
          </w:p>
        </w:tc>
        <w:tc>
          <w:tcPr>
            <w:tcW w:w="4635" w:type="dxa"/>
            <w:vAlign w:val="bottom"/>
          </w:tcPr>
          <w:p w14:paraId="24D27183" w14:textId="26A0B38D" w:rsidR="00C2586C" w:rsidRDefault="00C2586C" w:rsidP="00C2586C">
            <w:pPr>
              <w:rPr>
                <w:w w:val="109"/>
                <w:sz w:val="24"/>
                <w:szCs w:val="24"/>
                <w:lang w:val="es-CR"/>
              </w:rPr>
            </w:pPr>
            <w:r>
              <w:rPr>
                <w:rFonts w:ascii="Aptos Narrow" w:hAnsi="Aptos Narrow"/>
                <w:b/>
                <w:bCs/>
                <w:color w:val="000000"/>
                <w:sz w:val="22"/>
                <w:szCs w:val="22"/>
              </w:rPr>
              <w:t>PROCEDURE LEER_VENTAS</w:t>
            </w:r>
          </w:p>
        </w:tc>
      </w:tr>
      <w:tr w:rsidR="00C2586C" w14:paraId="6320C574" w14:textId="77777777" w:rsidTr="00705245">
        <w:tc>
          <w:tcPr>
            <w:tcW w:w="4635" w:type="dxa"/>
            <w:vAlign w:val="bottom"/>
          </w:tcPr>
          <w:p w14:paraId="596168D8" w14:textId="7E14F159" w:rsidR="00C2586C" w:rsidRDefault="00C2586C" w:rsidP="00C2586C">
            <w:pPr>
              <w:rPr>
                <w:w w:val="109"/>
                <w:sz w:val="24"/>
                <w:szCs w:val="24"/>
                <w:lang w:val="es-CR"/>
              </w:rPr>
            </w:pPr>
            <w:r>
              <w:rPr>
                <w:rFonts w:ascii="Aptos Narrow" w:hAnsi="Aptos Narrow"/>
                <w:color w:val="000000"/>
                <w:sz w:val="22"/>
                <w:szCs w:val="22"/>
              </w:rPr>
              <w:t>Entradas</w:t>
            </w:r>
          </w:p>
        </w:tc>
        <w:tc>
          <w:tcPr>
            <w:tcW w:w="4635" w:type="dxa"/>
            <w:vAlign w:val="bottom"/>
          </w:tcPr>
          <w:p w14:paraId="0900148B" w14:textId="047BEE54" w:rsidR="00C2586C" w:rsidRDefault="00C2586C" w:rsidP="00C2586C">
            <w:pPr>
              <w:rPr>
                <w:w w:val="109"/>
                <w:sz w:val="24"/>
                <w:szCs w:val="24"/>
                <w:lang w:val="es-CR"/>
              </w:rPr>
            </w:pPr>
            <w:proofErr w:type="spellStart"/>
            <w:r>
              <w:rPr>
                <w:rFonts w:ascii="Aptos Narrow" w:hAnsi="Aptos Narrow"/>
                <w:color w:val="000000"/>
                <w:sz w:val="22"/>
                <w:szCs w:val="22"/>
              </w:rPr>
              <w:t>Descripción</w:t>
            </w:r>
            <w:proofErr w:type="spellEnd"/>
          </w:p>
        </w:tc>
      </w:tr>
      <w:tr w:rsidR="00C2586C" w14:paraId="10777DFA" w14:textId="77777777" w:rsidTr="00705245">
        <w:tc>
          <w:tcPr>
            <w:tcW w:w="4635" w:type="dxa"/>
            <w:vAlign w:val="bottom"/>
          </w:tcPr>
          <w:p w14:paraId="7B43CC60" w14:textId="2172BDE5" w:rsidR="00C2586C" w:rsidRDefault="00C2586C" w:rsidP="00C2586C">
            <w:pPr>
              <w:rPr>
                <w:w w:val="109"/>
                <w:sz w:val="24"/>
                <w:szCs w:val="24"/>
                <w:lang w:val="es-CR"/>
              </w:rPr>
            </w:pPr>
            <w:r>
              <w:rPr>
                <w:rFonts w:ascii="Aptos Narrow" w:hAnsi="Aptos Narrow"/>
                <w:color w:val="000000"/>
                <w:sz w:val="22"/>
                <w:szCs w:val="22"/>
              </w:rPr>
              <w:t>CRITERIO_IN</w:t>
            </w:r>
          </w:p>
        </w:tc>
        <w:tc>
          <w:tcPr>
            <w:tcW w:w="4635" w:type="dxa"/>
            <w:vAlign w:val="bottom"/>
          </w:tcPr>
          <w:p w14:paraId="73048BE3" w14:textId="49EBC891" w:rsidR="00C2586C" w:rsidRDefault="00C2586C" w:rsidP="00C2586C">
            <w:pPr>
              <w:rPr>
                <w:w w:val="109"/>
                <w:sz w:val="24"/>
                <w:szCs w:val="24"/>
                <w:lang w:val="es-CR"/>
              </w:rPr>
            </w:pPr>
            <w:r>
              <w:rPr>
                <w:rFonts w:ascii="Aptos Narrow" w:hAnsi="Aptos Narrow"/>
                <w:color w:val="000000"/>
                <w:sz w:val="22"/>
                <w:szCs w:val="22"/>
              </w:rPr>
              <w:t>VARCHAR2</w:t>
            </w:r>
          </w:p>
        </w:tc>
      </w:tr>
      <w:tr w:rsidR="00C2586C" w14:paraId="04F0006D" w14:textId="77777777" w:rsidTr="00705245">
        <w:tc>
          <w:tcPr>
            <w:tcW w:w="4635" w:type="dxa"/>
            <w:vAlign w:val="bottom"/>
          </w:tcPr>
          <w:p w14:paraId="532892B2" w14:textId="757A3C5D" w:rsidR="00C2586C" w:rsidRDefault="00C2586C" w:rsidP="00C2586C">
            <w:pPr>
              <w:rPr>
                <w:w w:val="109"/>
                <w:sz w:val="24"/>
                <w:szCs w:val="24"/>
                <w:lang w:val="es-CR"/>
              </w:rPr>
            </w:pPr>
            <w:proofErr w:type="spellStart"/>
            <w:r>
              <w:rPr>
                <w:rFonts w:ascii="Aptos Narrow" w:hAnsi="Aptos Narrow"/>
                <w:b/>
                <w:bCs/>
                <w:color w:val="000000"/>
                <w:sz w:val="22"/>
                <w:szCs w:val="22"/>
              </w:rPr>
              <w:t>Salidas</w:t>
            </w:r>
            <w:proofErr w:type="spellEnd"/>
          </w:p>
        </w:tc>
        <w:tc>
          <w:tcPr>
            <w:tcW w:w="4635" w:type="dxa"/>
            <w:vAlign w:val="bottom"/>
          </w:tcPr>
          <w:p w14:paraId="56909D51" w14:textId="6D6AA5E2" w:rsidR="00C2586C" w:rsidRDefault="00C2586C" w:rsidP="00C2586C">
            <w:pPr>
              <w:rPr>
                <w:w w:val="109"/>
                <w:sz w:val="24"/>
                <w:szCs w:val="24"/>
                <w:lang w:val="es-CR"/>
              </w:rPr>
            </w:pPr>
            <w:r>
              <w:rPr>
                <w:rFonts w:ascii="Aptos Narrow" w:hAnsi="Aptos Narrow"/>
                <w:color w:val="000000"/>
                <w:sz w:val="22"/>
                <w:szCs w:val="22"/>
              </w:rPr>
              <w:t xml:space="preserve">Ventas </w:t>
            </w:r>
            <w:proofErr w:type="spellStart"/>
            <w:r>
              <w:rPr>
                <w:rFonts w:ascii="Aptos Narrow" w:hAnsi="Aptos Narrow"/>
                <w:color w:val="000000"/>
                <w:sz w:val="22"/>
                <w:szCs w:val="22"/>
              </w:rPr>
              <w:t>registradas</w:t>
            </w:r>
            <w:proofErr w:type="spellEnd"/>
          </w:p>
        </w:tc>
      </w:tr>
      <w:tr w:rsidR="00C2586C" w:rsidRPr="00C25C8D" w14:paraId="4C8E0B1D" w14:textId="77777777" w:rsidTr="00705245">
        <w:tc>
          <w:tcPr>
            <w:tcW w:w="4635" w:type="dxa"/>
            <w:vAlign w:val="bottom"/>
          </w:tcPr>
          <w:p w14:paraId="064CFA77" w14:textId="2F6AB0BC" w:rsidR="00C2586C" w:rsidRDefault="00C2586C" w:rsidP="00C2586C">
            <w:pPr>
              <w:rPr>
                <w:w w:val="109"/>
                <w:sz w:val="24"/>
                <w:szCs w:val="24"/>
                <w:lang w:val="es-CR"/>
              </w:rPr>
            </w:pPr>
            <w:proofErr w:type="spellStart"/>
            <w:r>
              <w:rPr>
                <w:rFonts w:ascii="Aptos Narrow" w:hAnsi="Aptos Narrow"/>
                <w:b/>
                <w:bCs/>
                <w:color w:val="000000"/>
                <w:sz w:val="22"/>
                <w:szCs w:val="22"/>
              </w:rPr>
              <w:t>Función</w:t>
            </w:r>
            <w:proofErr w:type="spellEnd"/>
          </w:p>
        </w:tc>
        <w:tc>
          <w:tcPr>
            <w:tcW w:w="4635" w:type="dxa"/>
            <w:vAlign w:val="bottom"/>
          </w:tcPr>
          <w:p w14:paraId="523168CB" w14:textId="2B0AE9D9" w:rsidR="00C2586C" w:rsidRDefault="00C2586C" w:rsidP="00C2586C">
            <w:pPr>
              <w:rPr>
                <w:w w:val="109"/>
                <w:sz w:val="24"/>
                <w:szCs w:val="24"/>
                <w:lang w:val="es-CR"/>
              </w:rPr>
            </w:pPr>
            <w:r w:rsidRPr="00C2586C">
              <w:rPr>
                <w:rFonts w:ascii="Aptos Narrow" w:hAnsi="Aptos Narrow"/>
                <w:color w:val="000000"/>
                <w:sz w:val="22"/>
                <w:szCs w:val="22"/>
                <w:lang w:val="es-CR"/>
              </w:rPr>
              <w:t>Lee y muestra las ventas almacenadas en la tabla TLM.VENTAS. Si se proporciona un criterio, filtra las ventas por comprador.</w:t>
            </w:r>
          </w:p>
        </w:tc>
      </w:tr>
    </w:tbl>
    <w:p w14:paraId="7CD0DBFE" w14:textId="77777777" w:rsidR="00CA07E8" w:rsidRDefault="00CA07E8" w:rsidP="00C156A6">
      <w:pPr>
        <w:rPr>
          <w:w w:val="109"/>
          <w:sz w:val="24"/>
          <w:szCs w:val="24"/>
          <w:lang w:val="es-CR"/>
        </w:rPr>
      </w:pPr>
    </w:p>
    <w:tbl>
      <w:tblPr>
        <w:tblStyle w:val="TableGrid"/>
        <w:tblW w:w="0" w:type="auto"/>
        <w:tblLook w:val="04A0" w:firstRow="1" w:lastRow="0" w:firstColumn="1" w:lastColumn="0" w:noHBand="0" w:noVBand="1"/>
      </w:tblPr>
      <w:tblGrid>
        <w:gridCol w:w="4635"/>
        <w:gridCol w:w="4635"/>
      </w:tblGrid>
      <w:tr w:rsidR="00575C90" w14:paraId="10A7324B" w14:textId="77777777" w:rsidTr="00456D0E">
        <w:tc>
          <w:tcPr>
            <w:tcW w:w="4635" w:type="dxa"/>
            <w:vAlign w:val="center"/>
          </w:tcPr>
          <w:p w14:paraId="7C524596" w14:textId="041F0737" w:rsidR="00575C90" w:rsidRDefault="00575C90" w:rsidP="00575C90">
            <w:pPr>
              <w:rPr>
                <w:w w:val="109"/>
                <w:sz w:val="24"/>
                <w:szCs w:val="24"/>
                <w:lang w:val="es-CR"/>
              </w:rPr>
            </w:pPr>
            <w:proofErr w:type="spellStart"/>
            <w:r>
              <w:rPr>
                <w:rFonts w:ascii="Aptos Narrow" w:hAnsi="Aptos Narrow"/>
                <w:b/>
                <w:bCs/>
                <w:color w:val="000000"/>
                <w:sz w:val="22"/>
                <w:szCs w:val="22"/>
              </w:rPr>
              <w:t>Objeto</w:t>
            </w:r>
            <w:proofErr w:type="spellEnd"/>
          </w:p>
        </w:tc>
        <w:tc>
          <w:tcPr>
            <w:tcW w:w="4635" w:type="dxa"/>
            <w:vAlign w:val="center"/>
          </w:tcPr>
          <w:p w14:paraId="7B449223" w14:textId="3564745D" w:rsidR="00575C90" w:rsidRDefault="00575C90" w:rsidP="00575C90">
            <w:pPr>
              <w:rPr>
                <w:w w:val="109"/>
                <w:sz w:val="24"/>
                <w:szCs w:val="24"/>
                <w:lang w:val="es-CR"/>
              </w:rPr>
            </w:pPr>
            <w:r>
              <w:rPr>
                <w:rFonts w:ascii="Aptos Narrow" w:hAnsi="Aptos Narrow"/>
                <w:b/>
                <w:bCs/>
                <w:color w:val="000000"/>
                <w:sz w:val="22"/>
                <w:szCs w:val="22"/>
              </w:rPr>
              <w:t>VIEW VISTA_VENTA</w:t>
            </w:r>
          </w:p>
        </w:tc>
      </w:tr>
      <w:tr w:rsidR="00575C90" w14:paraId="025A0CD9" w14:textId="77777777" w:rsidTr="00456D0E">
        <w:tc>
          <w:tcPr>
            <w:tcW w:w="4635" w:type="dxa"/>
            <w:vAlign w:val="center"/>
          </w:tcPr>
          <w:p w14:paraId="7941182C" w14:textId="69D0F424" w:rsidR="00575C90" w:rsidRDefault="00575C90" w:rsidP="00575C90">
            <w:pPr>
              <w:rPr>
                <w:w w:val="109"/>
                <w:sz w:val="24"/>
                <w:szCs w:val="24"/>
                <w:lang w:val="es-CR"/>
              </w:rPr>
            </w:pPr>
            <w:r>
              <w:rPr>
                <w:rFonts w:ascii="Aptos Narrow" w:hAnsi="Aptos Narrow"/>
                <w:b/>
                <w:bCs/>
                <w:color w:val="000000"/>
                <w:sz w:val="22"/>
                <w:szCs w:val="22"/>
              </w:rPr>
              <w:t>Entradas</w:t>
            </w:r>
          </w:p>
        </w:tc>
        <w:tc>
          <w:tcPr>
            <w:tcW w:w="4635" w:type="dxa"/>
            <w:vAlign w:val="center"/>
          </w:tcPr>
          <w:p w14:paraId="51494146" w14:textId="1032F98C" w:rsidR="00575C90" w:rsidRDefault="00575C90" w:rsidP="00575C90">
            <w:pPr>
              <w:rPr>
                <w:w w:val="109"/>
                <w:sz w:val="24"/>
                <w:szCs w:val="24"/>
                <w:lang w:val="es-CR"/>
              </w:rPr>
            </w:pPr>
            <w:proofErr w:type="spellStart"/>
            <w:r>
              <w:rPr>
                <w:rFonts w:ascii="Aptos Narrow" w:hAnsi="Aptos Narrow"/>
                <w:b/>
                <w:bCs/>
                <w:color w:val="000000"/>
                <w:sz w:val="22"/>
                <w:szCs w:val="22"/>
              </w:rPr>
              <w:t>Descripción</w:t>
            </w:r>
            <w:proofErr w:type="spellEnd"/>
          </w:p>
        </w:tc>
      </w:tr>
      <w:tr w:rsidR="00575C90" w14:paraId="736AC275" w14:textId="77777777" w:rsidTr="00456D0E">
        <w:tc>
          <w:tcPr>
            <w:tcW w:w="4635" w:type="dxa"/>
            <w:vAlign w:val="center"/>
          </w:tcPr>
          <w:p w14:paraId="53ABA252" w14:textId="0E9C3BFD" w:rsidR="00575C90" w:rsidRDefault="00575C90" w:rsidP="00575C90">
            <w:pPr>
              <w:rPr>
                <w:w w:val="109"/>
                <w:sz w:val="24"/>
                <w:szCs w:val="24"/>
                <w:lang w:val="es-CR"/>
              </w:rPr>
            </w:pPr>
            <w:r>
              <w:rPr>
                <w:rFonts w:ascii="Aptos Narrow" w:hAnsi="Aptos Narrow"/>
                <w:color w:val="000000"/>
                <w:sz w:val="22"/>
                <w:szCs w:val="22"/>
              </w:rPr>
              <w:t>ID_VENTA</w:t>
            </w:r>
          </w:p>
        </w:tc>
        <w:tc>
          <w:tcPr>
            <w:tcW w:w="4635" w:type="dxa"/>
            <w:vAlign w:val="center"/>
          </w:tcPr>
          <w:p w14:paraId="7A7EF430" w14:textId="1AB6215E" w:rsidR="00575C90" w:rsidRDefault="00575C90" w:rsidP="00575C90">
            <w:pPr>
              <w:rPr>
                <w:w w:val="109"/>
                <w:sz w:val="24"/>
                <w:szCs w:val="24"/>
                <w:lang w:val="es-CR"/>
              </w:rPr>
            </w:pPr>
            <w:r>
              <w:rPr>
                <w:rFonts w:ascii="Aptos Narrow" w:hAnsi="Aptos Narrow"/>
                <w:color w:val="000000"/>
                <w:sz w:val="22"/>
                <w:szCs w:val="22"/>
              </w:rPr>
              <w:t>NUMBER</w:t>
            </w:r>
          </w:p>
        </w:tc>
      </w:tr>
      <w:tr w:rsidR="00575C90" w14:paraId="76509DA7" w14:textId="77777777" w:rsidTr="00456D0E">
        <w:tc>
          <w:tcPr>
            <w:tcW w:w="4635" w:type="dxa"/>
            <w:vAlign w:val="center"/>
          </w:tcPr>
          <w:p w14:paraId="61B2E76E" w14:textId="582ADF6D" w:rsidR="00575C90" w:rsidRDefault="00575C90" w:rsidP="00575C90">
            <w:pPr>
              <w:rPr>
                <w:w w:val="109"/>
                <w:sz w:val="24"/>
                <w:szCs w:val="24"/>
                <w:lang w:val="es-CR"/>
              </w:rPr>
            </w:pPr>
            <w:r>
              <w:rPr>
                <w:rFonts w:ascii="Aptos Narrow" w:hAnsi="Aptos Narrow"/>
                <w:color w:val="000000"/>
                <w:sz w:val="22"/>
                <w:szCs w:val="22"/>
              </w:rPr>
              <w:t>MONTO</w:t>
            </w:r>
          </w:p>
        </w:tc>
        <w:tc>
          <w:tcPr>
            <w:tcW w:w="4635" w:type="dxa"/>
            <w:vAlign w:val="center"/>
          </w:tcPr>
          <w:p w14:paraId="27655A94" w14:textId="7FCA2EFD" w:rsidR="00575C90" w:rsidRDefault="00575C90" w:rsidP="00575C90">
            <w:pPr>
              <w:rPr>
                <w:w w:val="109"/>
                <w:sz w:val="24"/>
                <w:szCs w:val="24"/>
                <w:lang w:val="es-CR"/>
              </w:rPr>
            </w:pPr>
            <w:r>
              <w:rPr>
                <w:rFonts w:ascii="Aptos Narrow" w:hAnsi="Aptos Narrow"/>
                <w:color w:val="000000"/>
                <w:sz w:val="22"/>
                <w:szCs w:val="22"/>
              </w:rPr>
              <w:t>NUMBER</w:t>
            </w:r>
          </w:p>
        </w:tc>
      </w:tr>
      <w:tr w:rsidR="00575C90" w14:paraId="2754F7DE" w14:textId="77777777" w:rsidTr="00456D0E">
        <w:tc>
          <w:tcPr>
            <w:tcW w:w="4635" w:type="dxa"/>
            <w:vAlign w:val="center"/>
          </w:tcPr>
          <w:p w14:paraId="0DBD1139" w14:textId="0A798A50" w:rsidR="00575C90" w:rsidRDefault="00575C90" w:rsidP="00575C90">
            <w:pPr>
              <w:rPr>
                <w:w w:val="109"/>
                <w:sz w:val="24"/>
                <w:szCs w:val="24"/>
                <w:lang w:val="es-CR"/>
              </w:rPr>
            </w:pPr>
            <w:r>
              <w:rPr>
                <w:rFonts w:ascii="Aptos Narrow" w:hAnsi="Aptos Narrow"/>
                <w:color w:val="000000"/>
                <w:sz w:val="22"/>
                <w:szCs w:val="22"/>
              </w:rPr>
              <w:t>PRODUCTOS</w:t>
            </w:r>
          </w:p>
        </w:tc>
        <w:tc>
          <w:tcPr>
            <w:tcW w:w="4635" w:type="dxa"/>
            <w:vAlign w:val="center"/>
          </w:tcPr>
          <w:p w14:paraId="294A6D6F" w14:textId="73BBCFD7" w:rsidR="00575C90" w:rsidRDefault="00575C90" w:rsidP="00575C90">
            <w:pPr>
              <w:rPr>
                <w:w w:val="109"/>
                <w:sz w:val="24"/>
                <w:szCs w:val="24"/>
                <w:lang w:val="es-CR"/>
              </w:rPr>
            </w:pPr>
            <w:r>
              <w:rPr>
                <w:rFonts w:ascii="Aptos Narrow" w:hAnsi="Aptos Narrow"/>
                <w:color w:val="000000"/>
                <w:sz w:val="22"/>
                <w:szCs w:val="22"/>
              </w:rPr>
              <w:t>VARCHAR2(50)</w:t>
            </w:r>
          </w:p>
        </w:tc>
      </w:tr>
      <w:tr w:rsidR="00575C90" w14:paraId="736EF623" w14:textId="77777777" w:rsidTr="00456D0E">
        <w:tc>
          <w:tcPr>
            <w:tcW w:w="4635" w:type="dxa"/>
            <w:vAlign w:val="center"/>
          </w:tcPr>
          <w:p w14:paraId="01B5D080" w14:textId="07214E77" w:rsidR="00575C90" w:rsidRDefault="00575C90" w:rsidP="00575C90">
            <w:pPr>
              <w:rPr>
                <w:w w:val="109"/>
                <w:sz w:val="24"/>
                <w:szCs w:val="24"/>
                <w:lang w:val="es-CR"/>
              </w:rPr>
            </w:pPr>
            <w:r>
              <w:rPr>
                <w:rFonts w:ascii="Aptos Narrow" w:hAnsi="Aptos Narrow"/>
                <w:color w:val="000000"/>
                <w:sz w:val="22"/>
                <w:szCs w:val="22"/>
              </w:rPr>
              <w:t>PAGO</w:t>
            </w:r>
          </w:p>
        </w:tc>
        <w:tc>
          <w:tcPr>
            <w:tcW w:w="4635" w:type="dxa"/>
            <w:vAlign w:val="center"/>
          </w:tcPr>
          <w:p w14:paraId="370C719A" w14:textId="23CBD950" w:rsidR="00575C90" w:rsidRDefault="00575C90" w:rsidP="00575C90">
            <w:pPr>
              <w:rPr>
                <w:w w:val="109"/>
                <w:sz w:val="24"/>
                <w:szCs w:val="24"/>
                <w:lang w:val="es-CR"/>
              </w:rPr>
            </w:pPr>
            <w:r>
              <w:rPr>
                <w:rFonts w:ascii="Aptos Narrow" w:hAnsi="Aptos Narrow"/>
                <w:color w:val="000000"/>
                <w:sz w:val="22"/>
                <w:szCs w:val="22"/>
              </w:rPr>
              <w:t>VARCHAR2(25)</w:t>
            </w:r>
          </w:p>
        </w:tc>
      </w:tr>
      <w:tr w:rsidR="00575C90" w14:paraId="5CE89942" w14:textId="77777777" w:rsidTr="00456D0E">
        <w:tc>
          <w:tcPr>
            <w:tcW w:w="4635" w:type="dxa"/>
            <w:vAlign w:val="center"/>
          </w:tcPr>
          <w:p w14:paraId="02E5A1B7" w14:textId="5E5CA0BC" w:rsidR="00575C90" w:rsidRDefault="00575C90" w:rsidP="00575C90">
            <w:pPr>
              <w:rPr>
                <w:w w:val="109"/>
                <w:sz w:val="24"/>
                <w:szCs w:val="24"/>
                <w:lang w:val="es-CR"/>
              </w:rPr>
            </w:pPr>
            <w:r>
              <w:rPr>
                <w:rFonts w:ascii="Aptos Narrow" w:hAnsi="Aptos Narrow"/>
                <w:color w:val="000000"/>
                <w:sz w:val="22"/>
                <w:szCs w:val="22"/>
              </w:rPr>
              <w:t>COMPRADOR</w:t>
            </w:r>
          </w:p>
        </w:tc>
        <w:tc>
          <w:tcPr>
            <w:tcW w:w="4635" w:type="dxa"/>
            <w:vAlign w:val="center"/>
          </w:tcPr>
          <w:p w14:paraId="3E79ACD7" w14:textId="228F41DD" w:rsidR="00575C90" w:rsidRDefault="00575C90" w:rsidP="00575C90">
            <w:pPr>
              <w:rPr>
                <w:w w:val="109"/>
                <w:sz w:val="24"/>
                <w:szCs w:val="24"/>
                <w:lang w:val="es-CR"/>
              </w:rPr>
            </w:pPr>
            <w:r>
              <w:rPr>
                <w:rFonts w:ascii="Aptos Narrow" w:hAnsi="Aptos Narrow"/>
                <w:color w:val="000000"/>
                <w:sz w:val="22"/>
                <w:szCs w:val="22"/>
              </w:rPr>
              <w:t>INT</w:t>
            </w:r>
          </w:p>
        </w:tc>
      </w:tr>
      <w:tr w:rsidR="00575C90" w14:paraId="5C875C60" w14:textId="77777777" w:rsidTr="00456D0E">
        <w:tc>
          <w:tcPr>
            <w:tcW w:w="4635" w:type="dxa"/>
            <w:vAlign w:val="center"/>
          </w:tcPr>
          <w:p w14:paraId="624C720F" w14:textId="6CDE6E89" w:rsidR="00575C90" w:rsidRDefault="00575C90" w:rsidP="00575C90">
            <w:pPr>
              <w:rPr>
                <w:w w:val="109"/>
                <w:sz w:val="24"/>
                <w:szCs w:val="24"/>
                <w:lang w:val="es-CR"/>
              </w:rPr>
            </w:pPr>
            <w:r>
              <w:rPr>
                <w:rFonts w:ascii="Aptos Narrow" w:hAnsi="Aptos Narrow"/>
                <w:color w:val="000000"/>
                <w:sz w:val="22"/>
                <w:szCs w:val="22"/>
              </w:rPr>
              <w:t>VENDEDOR</w:t>
            </w:r>
          </w:p>
        </w:tc>
        <w:tc>
          <w:tcPr>
            <w:tcW w:w="4635" w:type="dxa"/>
            <w:vAlign w:val="center"/>
          </w:tcPr>
          <w:p w14:paraId="29C097AC" w14:textId="2C4360E7" w:rsidR="00575C90" w:rsidRDefault="00575C90" w:rsidP="00575C90">
            <w:pPr>
              <w:rPr>
                <w:w w:val="109"/>
                <w:sz w:val="24"/>
                <w:szCs w:val="24"/>
                <w:lang w:val="es-CR"/>
              </w:rPr>
            </w:pPr>
            <w:r>
              <w:rPr>
                <w:rFonts w:ascii="Aptos Narrow" w:hAnsi="Aptos Narrow"/>
                <w:color w:val="000000"/>
                <w:sz w:val="22"/>
                <w:szCs w:val="22"/>
              </w:rPr>
              <w:t>INT</w:t>
            </w:r>
          </w:p>
        </w:tc>
      </w:tr>
      <w:tr w:rsidR="00575C90" w14:paraId="39B9D3BB" w14:textId="77777777" w:rsidTr="00456D0E">
        <w:tc>
          <w:tcPr>
            <w:tcW w:w="4635" w:type="dxa"/>
            <w:vAlign w:val="center"/>
          </w:tcPr>
          <w:p w14:paraId="1C51EEFA" w14:textId="2FE93D62" w:rsidR="00575C90" w:rsidRDefault="00575C90" w:rsidP="00575C90">
            <w:pPr>
              <w:rPr>
                <w:w w:val="109"/>
                <w:sz w:val="24"/>
                <w:szCs w:val="24"/>
                <w:lang w:val="es-CR"/>
              </w:rPr>
            </w:pPr>
            <w:r>
              <w:rPr>
                <w:rFonts w:ascii="Aptos Narrow" w:hAnsi="Aptos Narrow"/>
                <w:color w:val="000000"/>
                <w:sz w:val="22"/>
                <w:szCs w:val="22"/>
              </w:rPr>
              <w:t>FECHA</w:t>
            </w:r>
          </w:p>
        </w:tc>
        <w:tc>
          <w:tcPr>
            <w:tcW w:w="4635" w:type="dxa"/>
            <w:vAlign w:val="center"/>
          </w:tcPr>
          <w:p w14:paraId="0E49A133" w14:textId="21E4ACAC" w:rsidR="00575C90" w:rsidRDefault="00575C90" w:rsidP="00575C90">
            <w:pPr>
              <w:rPr>
                <w:w w:val="109"/>
                <w:sz w:val="24"/>
                <w:szCs w:val="24"/>
                <w:lang w:val="es-CR"/>
              </w:rPr>
            </w:pPr>
            <w:r>
              <w:rPr>
                <w:rFonts w:ascii="Aptos Narrow" w:hAnsi="Aptos Narrow"/>
                <w:color w:val="000000"/>
                <w:sz w:val="22"/>
                <w:szCs w:val="22"/>
              </w:rPr>
              <w:t>DATE</w:t>
            </w:r>
          </w:p>
        </w:tc>
      </w:tr>
      <w:tr w:rsidR="00575C90" w14:paraId="7FB95163" w14:textId="77777777" w:rsidTr="00456D0E">
        <w:tc>
          <w:tcPr>
            <w:tcW w:w="4635" w:type="dxa"/>
            <w:vAlign w:val="center"/>
          </w:tcPr>
          <w:p w14:paraId="08F8D92D" w14:textId="5CC114AE" w:rsidR="00575C90" w:rsidRDefault="00575C90" w:rsidP="00575C90">
            <w:pPr>
              <w:rPr>
                <w:w w:val="109"/>
                <w:sz w:val="24"/>
                <w:szCs w:val="24"/>
                <w:lang w:val="es-CR"/>
              </w:rPr>
            </w:pPr>
            <w:r>
              <w:rPr>
                <w:rFonts w:ascii="Aptos Narrow" w:hAnsi="Aptos Narrow"/>
                <w:color w:val="000000"/>
                <w:sz w:val="22"/>
                <w:szCs w:val="22"/>
              </w:rPr>
              <w:t>CANTIDADES</w:t>
            </w:r>
          </w:p>
        </w:tc>
        <w:tc>
          <w:tcPr>
            <w:tcW w:w="4635" w:type="dxa"/>
            <w:vAlign w:val="center"/>
          </w:tcPr>
          <w:p w14:paraId="4DB04E51" w14:textId="76433B03" w:rsidR="00575C90" w:rsidRDefault="00575C90" w:rsidP="00575C90">
            <w:pPr>
              <w:rPr>
                <w:w w:val="109"/>
                <w:sz w:val="24"/>
                <w:szCs w:val="24"/>
                <w:lang w:val="es-CR"/>
              </w:rPr>
            </w:pPr>
            <w:r>
              <w:rPr>
                <w:rFonts w:ascii="Aptos Narrow" w:hAnsi="Aptos Narrow"/>
                <w:color w:val="000000"/>
                <w:sz w:val="22"/>
                <w:szCs w:val="22"/>
              </w:rPr>
              <w:t>INT</w:t>
            </w:r>
          </w:p>
        </w:tc>
      </w:tr>
      <w:tr w:rsidR="00575C90" w14:paraId="029BC281" w14:textId="77777777" w:rsidTr="00456D0E">
        <w:tc>
          <w:tcPr>
            <w:tcW w:w="4635" w:type="dxa"/>
            <w:vAlign w:val="center"/>
          </w:tcPr>
          <w:p w14:paraId="1C7406BB" w14:textId="0C3BE033" w:rsidR="00575C90" w:rsidRDefault="00575C90" w:rsidP="00575C90">
            <w:pPr>
              <w:rPr>
                <w:w w:val="109"/>
                <w:sz w:val="24"/>
                <w:szCs w:val="24"/>
                <w:lang w:val="es-CR"/>
              </w:rPr>
            </w:pPr>
            <w:proofErr w:type="spellStart"/>
            <w:r>
              <w:rPr>
                <w:rFonts w:ascii="Aptos Narrow" w:hAnsi="Aptos Narrow"/>
                <w:b/>
                <w:bCs/>
                <w:color w:val="000000"/>
                <w:sz w:val="22"/>
                <w:szCs w:val="22"/>
              </w:rPr>
              <w:t>Salidas</w:t>
            </w:r>
            <w:proofErr w:type="spellEnd"/>
          </w:p>
        </w:tc>
        <w:tc>
          <w:tcPr>
            <w:tcW w:w="4635" w:type="dxa"/>
            <w:vAlign w:val="center"/>
          </w:tcPr>
          <w:p w14:paraId="2A3306E2" w14:textId="7014AC9D" w:rsidR="00575C90" w:rsidRDefault="00575C90" w:rsidP="00575C90">
            <w:pPr>
              <w:rPr>
                <w:w w:val="109"/>
                <w:sz w:val="24"/>
                <w:szCs w:val="24"/>
                <w:lang w:val="es-CR"/>
              </w:rPr>
            </w:pPr>
            <w:r w:rsidRPr="00575C90">
              <w:rPr>
                <w:rFonts w:ascii="Aptos Narrow" w:hAnsi="Aptos Narrow"/>
                <w:color w:val="000000"/>
                <w:sz w:val="22"/>
                <w:szCs w:val="22"/>
                <w:lang w:val="es-CR"/>
              </w:rPr>
              <w:t xml:space="preserve">La vista se llena con los datos seleccionados de la tabla </w:t>
            </w:r>
            <w:r w:rsidRPr="00575C90">
              <w:rPr>
                <w:rFonts w:ascii="Arial Unicode MS" w:hAnsi="Arial Unicode MS"/>
                <w:color w:val="000000"/>
                <w:lang w:val="es-CR"/>
              </w:rPr>
              <w:t>VENTAS</w:t>
            </w:r>
            <w:r w:rsidRPr="00575C90">
              <w:rPr>
                <w:rFonts w:ascii="Aptos Narrow" w:hAnsi="Aptos Narrow"/>
                <w:color w:val="000000"/>
                <w:sz w:val="22"/>
                <w:szCs w:val="22"/>
                <w:lang w:val="es-CR"/>
              </w:rPr>
              <w:t>, mostrando información clave de cada venta.</w:t>
            </w:r>
          </w:p>
        </w:tc>
      </w:tr>
      <w:tr w:rsidR="00575C90" w14:paraId="38DFEE8C" w14:textId="77777777" w:rsidTr="00456D0E">
        <w:tc>
          <w:tcPr>
            <w:tcW w:w="4635" w:type="dxa"/>
            <w:vAlign w:val="center"/>
          </w:tcPr>
          <w:p w14:paraId="687FE866" w14:textId="642EE3B1" w:rsidR="00575C90" w:rsidRDefault="00575C90" w:rsidP="00575C90">
            <w:pPr>
              <w:rPr>
                <w:w w:val="109"/>
                <w:sz w:val="24"/>
                <w:szCs w:val="24"/>
                <w:lang w:val="es-CR"/>
              </w:rPr>
            </w:pPr>
            <w:proofErr w:type="spellStart"/>
            <w:r>
              <w:rPr>
                <w:rFonts w:ascii="Aptos Narrow" w:hAnsi="Aptos Narrow"/>
                <w:b/>
                <w:bCs/>
                <w:color w:val="000000"/>
                <w:sz w:val="22"/>
                <w:szCs w:val="22"/>
              </w:rPr>
              <w:t>Función</w:t>
            </w:r>
            <w:proofErr w:type="spellEnd"/>
          </w:p>
        </w:tc>
        <w:tc>
          <w:tcPr>
            <w:tcW w:w="4635" w:type="dxa"/>
            <w:vAlign w:val="center"/>
          </w:tcPr>
          <w:p w14:paraId="0E038A5E" w14:textId="75E1E36D" w:rsidR="00575C90" w:rsidRDefault="00575C90" w:rsidP="00575C90">
            <w:pPr>
              <w:rPr>
                <w:w w:val="109"/>
                <w:sz w:val="24"/>
                <w:szCs w:val="24"/>
                <w:lang w:val="es-CR"/>
              </w:rPr>
            </w:pPr>
            <w:r w:rsidRPr="00575C90">
              <w:rPr>
                <w:rFonts w:ascii="Aptos Narrow" w:hAnsi="Aptos Narrow"/>
                <w:color w:val="000000"/>
                <w:sz w:val="22"/>
                <w:szCs w:val="22"/>
                <w:lang w:val="es-CR"/>
              </w:rPr>
              <w:t>Muestra una vista de los datos de ventas, permitiendo consultar información detallada sobre el monto, productos, compradores, vendedores, y cantidades relacionadas con las ventas registradas.</w:t>
            </w:r>
          </w:p>
        </w:tc>
      </w:tr>
    </w:tbl>
    <w:p w14:paraId="0375C927" w14:textId="77777777" w:rsidR="00575C90" w:rsidRDefault="00575C90" w:rsidP="00C156A6">
      <w:pPr>
        <w:rPr>
          <w:w w:val="109"/>
          <w:sz w:val="24"/>
          <w:szCs w:val="24"/>
          <w:lang w:val="es-CR"/>
        </w:rPr>
      </w:pPr>
    </w:p>
    <w:p w14:paraId="55699B5B" w14:textId="77777777" w:rsidR="00575C90" w:rsidRDefault="00575C90" w:rsidP="00C156A6">
      <w:pPr>
        <w:rPr>
          <w:w w:val="109"/>
          <w:sz w:val="24"/>
          <w:szCs w:val="24"/>
          <w:lang w:val="es-CR"/>
        </w:rPr>
      </w:pPr>
    </w:p>
    <w:p w14:paraId="0D42973B" w14:textId="77777777" w:rsidR="00575C90" w:rsidRDefault="00575C90" w:rsidP="00C156A6">
      <w:pPr>
        <w:rPr>
          <w:w w:val="109"/>
          <w:sz w:val="24"/>
          <w:szCs w:val="24"/>
          <w:lang w:val="es-CR"/>
        </w:rPr>
      </w:pPr>
    </w:p>
    <w:p w14:paraId="0316D875" w14:textId="77777777" w:rsidR="00DC5932" w:rsidRDefault="00DC5932" w:rsidP="00C156A6">
      <w:pPr>
        <w:rPr>
          <w:w w:val="109"/>
          <w:sz w:val="24"/>
          <w:szCs w:val="24"/>
          <w:lang w:val="es-CR"/>
        </w:rPr>
      </w:pPr>
    </w:p>
    <w:p w14:paraId="6EC4B926" w14:textId="77777777" w:rsidR="00DC5932" w:rsidRDefault="00DC5932" w:rsidP="00C156A6">
      <w:pPr>
        <w:rPr>
          <w:w w:val="109"/>
          <w:sz w:val="24"/>
          <w:szCs w:val="24"/>
          <w:lang w:val="es-CR"/>
        </w:rPr>
      </w:pPr>
    </w:p>
    <w:p w14:paraId="737EE732" w14:textId="77777777" w:rsidR="00DC5932" w:rsidRDefault="00DC5932" w:rsidP="00C156A6">
      <w:pPr>
        <w:rPr>
          <w:w w:val="109"/>
          <w:sz w:val="24"/>
          <w:szCs w:val="24"/>
          <w:lang w:val="es-CR"/>
        </w:rPr>
      </w:pPr>
    </w:p>
    <w:tbl>
      <w:tblPr>
        <w:tblStyle w:val="TableGrid"/>
        <w:tblW w:w="0" w:type="auto"/>
        <w:tblLook w:val="04A0" w:firstRow="1" w:lastRow="0" w:firstColumn="1" w:lastColumn="0" w:noHBand="0" w:noVBand="1"/>
      </w:tblPr>
      <w:tblGrid>
        <w:gridCol w:w="4635"/>
        <w:gridCol w:w="4635"/>
      </w:tblGrid>
      <w:tr w:rsidR="00DC5932" w14:paraId="48D43486" w14:textId="77777777" w:rsidTr="007E6A85">
        <w:tc>
          <w:tcPr>
            <w:tcW w:w="4635" w:type="dxa"/>
            <w:vAlign w:val="bottom"/>
          </w:tcPr>
          <w:p w14:paraId="605A91BD" w14:textId="2EA16405" w:rsidR="00DC5932" w:rsidRDefault="00DC5932" w:rsidP="00DC5932">
            <w:pPr>
              <w:rPr>
                <w:w w:val="109"/>
                <w:sz w:val="24"/>
                <w:szCs w:val="24"/>
                <w:lang w:val="es-CR"/>
              </w:rPr>
            </w:pPr>
            <w:proofErr w:type="spellStart"/>
            <w:r>
              <w:rPr>
                <w:rFonts w:ascii="Aptos Narrow" w:hAnsi="Aptos Narrow"/>
                <w:b/>
                <w:bCs/>
                <w:color w:val="000000"/>
                <w:sz w:val="22"/>
                <w:szCs w:val="22"/>
              </w:rPr>
              <w:t>Objeto</w:t>
            </w:r>
            <w:proofErr w:type="spellEnd"/>
          </w:p>
        </w:tc>
        <w:tc>
          <w:tcPr>
            <w:tcW w:w="4635" w:type="dxa"/>
            <w:vAlign w:val="bottom"/>
          </w:tcPr>
          <w:p w14:paraId="0D95D9E1" w14:textId="0086F108" w:rsidR="00DC5932" w:rsidRDefault="00DC5932" w:rsidP="00DC5932">
            <w:pPr>
              <w:rPr>
                <w:w w:val="109"/>
                <w:sz w:val="24"/>
                <w:szCs w:val="24"/>
                <w:lang w:val="es-CR"/>
              </w:rPr>
            </w:pPr>
            <w:r>
              <w:rPr>
                <w:rFonts w:ascii="Aptos Narrow" w:hAnsi="Aptos Narrow"/>
                <w:b/>
                <w:bCs/>
                <w:color w:val="000000"/>
                <w:sz w:val="22"/>
                <w:szCs w:val="22"/>
              </w:rPr>
              <w:t>TABLE VER_VENTAS</w:t>
            </w:r>
          </w:p>
        </w:tc>
      </w:tr>
      <w:tr w:rsidR="00DC5932" w14:paraId="1351950C" w14:textId="77777777" w:rsidTr="007E6A85">
        <w:tc>
          <w:tcPr>
            <w:tcW w:w="4635" w:type="dxa"/>
            <w:vAlign w:val="bottom"/>
          </w:tcPr>
          <w:p w14:paraId="0FEFE3D5" w14:textId="53D971E2" w:rsidR="00DC5932" w:rsidRDefault="00DC5932" w:rsidP="00DC5932">
            <w:pPr>
              <w:rPr>
                <w:w w:val="109"/>
                <w:sz w:val="24"/>
                <w:szCs w:val="24"/>
                <w:lang w:val="es-CR"/>
              </w:rPr>
            </w:pPr>
            <w:r>
              <w:rPr>
                <w:rFonts w:ascii="Aptos Narrow" w:hAnsi="Aptos Narrow"/>
                <w:b/>
                <w:bCs/>
                <w:color w:val="000000"/>
                <w:sz w:val="22"/>
                <w:szCs w:val="22"/>
              </w:rPr>
              <w:t>Entradas</w:t>
            </w:r>
          </w:p>
        </w:tc>
        <w:tc>
          <w:tcPr>
            <w:tcW w:w="4635" w:type="dxa"/>
            <w:vAlign w:val="bottom"/>
          </w:tcPr>
          <w:p w14:paraId="01040C1E" w14:textId="57F2CADC" w:rsidR="00DC5932" w:rsidRDefault="00DC5932" w:rsidP="00DC5932">
            <w:pPr>
              <w:rPr>
                <w:w w:val="109"/>
                <w:sz w:val="24"/>
                <w:szCs w:val="24"/>
                <w:lang w:val="es-CR"/>
              </w:rPr>
            </w:pPr>
            <w:proofErr w:type="spellStart"/>
            <w:r>
              <w:rPr>
                <w:rFonts w:ascii="Aptos Narrow" w:hAnsi="Aptos Narrow"/>
                <w:b/>
                <w:bCs/>
                <w:color w:val="000000"/>
                <w:sz w:val="22"/>
                <w:szCs w:val="22"/>
              </w:rPr>
              <w:t>Descripción</w:t>
            </w:r>
            <w:proofErr w:type="spellEnd"/>
          </w:p>
        </w:tc>
      </w:tr>
      <w:tr w:rsidR="00DC5932" w14:paraId="6E6121A1" w14:textId="77777777" w:rsidTr="007E6A85">
        <w:tc>
          <w:tcPr>
            <w:tcW w:w="4635" w:type="dxa"/>
            <w:vAlign w:val="bottom"/>
          </w:tcPr>
          <w:p w14:paraId="3BCF9F0A" w14:textId="77777777" w:rsidR="00DC5932" w:rsidRDefault="00DC5932" w:rsidP="00DC5932">
            <w:pPr>
              <w:rPr>
                <w:w w:val="109"/>
                <w:sz w:val="24"/>
                <w:szCs w:val="24"/>
                <w:lang w:val="es-CR"/>
              </w:rPr>
            </w:pPr>
          </w:p>
        </w:tc>
        <w:tc>
          <w:tcPr>
            <w:tcW w:w="4635" w:type="dxa"/>
            <w:vAlign w:val="bottom"/>
          </w:tcPr>
          <w:p w14:paraId="27151205" w14:textId="77777777" w:rsidR="00DC5932" w:rsidRDefault="00DC5932" w:rsidP="00DC5932">
            <w:pPr>
              <w:rPr>
                <w:w w:val="109"/>
                <w:sz w:val="24"/>
                <w:szCs w:val="24"/>
                <w:lang w:val="es-CR"/>
              </w:rPr>
            </w:pPr>
          </w:p>
        </w:tc>
      </w:tr>
      <w:tr w:rsidR="00DC5932" w14:paraId="4C5C9847" w14:textId="77777777" w:rsidTr="007E6A85">
        <w:tc>
          <w:tcPr>
            <w:tcW w:w="4635" w:type="dxa"/>
            <w:vAlign w:val="bottom"/>
          </w:tcPr>
          <w:p w14:paraId="1F541932" w14:textId="185D4479" w:rsidR="00DC5932" w:rsidRDefault="00DC5932" w:rsidP="00DC5932">
            <w:pPr>
              <w:rPr>
                <w:w w:val="109"/>
                <w:sz w:val="24"/>
                <w:szCs w:val="24"/>
                <w:lang w:val="es-CR"/>
              </w:rPr>
            </w:pPr>
            <w:proofErr w:type="spellStart"/>
            <w:r>
              <w:rPr>
                <w:rFonts w:ascii="Aptos Narrow" w:hAnsi="Aptos Narrow"/>
                <w:b/>
                <w:bCs/>
                <w:color w:val="000000"/>
                <w:sz w:val="22"/>
                <w:szCs w:val="22"/>
              </w:rPr>
              <w:t>Salidas</w:t>
            </w:r>
            <w:proofErr w:type="spellEnd"/>
          </w:p>
        </w:tc>
        <w:tc>
          <w:tcPr>
            <w:tcW w:w="4635" w:type="dxa"/>
            <w:vAlign w:val="bottom"/>
          </w:tcPr>
          <w:p w14:paraId="785768CE" w14:textId="4D1894AC" w:rsidR="00DC5932" w:rsidRDefault="00DC5932" w:rsidP="00DC5932">
            <w:pPr>
              <w:rPr>
                <w:w w:val="109"/>
                <w:sz w:val="24"/>
                <w:szCs w:val="24"/>
                <w:lang w:val="es-CR"/>
              </w:rPr>
            </w:pPr>
            <w:r w:rsidRPr="00DC5932">
              <w:rPr>
                <w:rFonts w:ascii="Aptos Narrow" w:hAnsi="Aptos Narrow"/>
                <w:color w:val="000000"/>
                <w:sz w:val="22"/>
                <w:szCs w:val="22"/>
                <w:lang w:val="es-CR"/>
              </w:rPr>
              <w:t xml:space="preserve">Cursor que contiene los registros de la vista </w:t>
            </w:r>
            <w:r w:rsidRPr="00DC5932">
              <w:rPr>
                <w:rFonts w:ascii="Arial Unicode MS" w:hAnsi="Arial Unicode MS"/>
                <w:color w:val="000000"/>
                <w:lang w:val="es-CR"/>
              </w:rPr>
              <w:t>VISTA_VENTA</w:t>
            </w:r>
            <w:r w:rsidRPr="00DC5932">
              <w:rPr>
                <w:rFonts w:ascii="Aptos Narrow" w:hAnsi="Aptos Narrow"/>
                <w:color w:val="000000"/>
                <w:sz w:val="22"/>
                <w:szCs w:val="22"/>
                <w:lang w:val="es-CR"/>
              </w:rPr>
              <w:t>.</w:t>
            </w:r>
          </w:p>
        </w:tc>
      </w:tr>
      <w:tr w:rsidR="00DC5932" w14:paraId="2E8D6AA2" w14:textId="77777777" w:rsidTr="007E6A85">
        <w:tc>
          <w:tcPr>
            <w:tcW w:w="4635" w:type="dxa"/>
            <w:vAlign w:val="bottom"/>
          </w:tcPr>
          <w:p w14:paraId="174AB5EF" w14:textId="430C6599" w:rsidR="00DC5932" w:rsidRDefault="00DC5932" w:rsidP="00DC5932">
            <w:pPr>
              <w:rPr>
                <w:w w:val="109"/>
                <w:sz w:val="24"/>
                <w:szCs w:val="24"/>
                <w:lang w:val="es-CR"/>
              </w:rPr>
            </w:pPr>
            <w:proofErr w:type="spellStart"/>
            <w:r>
              <w:rPr>
                <w:rFonts w:ascii="Aptos Narrow" w:hAnsi="Aptos Narrow"/>
                <w:b/>
                <w:bCs/>
                <w:color w:val="000000"/>
                <w:sz w:val="22"/>
                <w:szCs w:val="22"/>
              </w:rPr>
              <w:t>Función</w:t>
            </w:r>
            <w:proofErr w:type="spellEnd"/>
          </w:p>
        </w:tc>
        <w:tc>
          <w:tcPr>
            <w:tcW w:w="4635" w:type="dxa"/>
            <w:vAlign w:val="bottom"/>
          </w:tcPr>
          <w:p w14:paraId="28325902" w14:textId="4DA273A0" w:rsidR="00DC5932" w:rsidRDefault="00DC5932" w:rsidP="00DC5932">
            <w:pPr>
              <w:rPr>
                <w:w w:val="109"/>
                <w:sz w:val="24"/>
                <w:szCs w:val="24"/>
                <w:lang w:val="es-CR"/>
              </w:rPr>
            </w:pPr>
            <w:r w:rsidRPr="00DC5932">
              <w:rPr>
                <w:rFonts w:ascii="Aptos Narrow" w:hAnsi="Aptos Narrow"/>
                <w:color w:val="000000"/>
                <w:sz w:val="22"/>
                <w:szCs w:val="22"/>
                <w:lang w:val="es-CR"/>
              </w:rPr>
              <w:t xml:space="preserve">Este procedimiento abre un </w:t>
            </w:r>
            <w:proofErr w:type="spellStart"/>
            <w:r w:rsidRPr="00DC5932">
              <w:rPr>
                <w:rFonts w:ascii="Aptos Narrow" w:hAnsi="Aptos Narrow"/>
                <w:color w:val="000000"/>
                <w:sz w:val="22"/>
                <w:szCs w:val="22"/>
                <w:lang w:val="es-CR"/>
              </w:rPr>
              <w:t>cursor</w:t>
            </w:r>
            <w:proofErr w:type="spellEnd"/>
            <w:r w:rsidRPr="00DC5932">
              <w:rPr>
                <w:rFonts w:ascii="Aptos Narrow" w:hAnsi="Aptos Narrow"/>
                <w:color w:val="000000"/>
                <w:sz w:val="22"/>
                <w:szCs w:val="22"/>
                <w:lang w:val="es-CR"/>
              </w:rPr>
              <w:t xml:space="preserve"> de referencia para recuperar todos los registros de la vista </w:t>
            </w:r>
            <w:r w:rsidRPr="00DC5932">
              <w:rPr>
                <w:rFonts w:ascii="Arial Unicode MS" w:hAnsi="Arial Unicode MS"/>
                <w:color w:val="000000"/>
                <w:lang w:val="es-CR"/>
              </w:rPr>
              <w:t>VISTA_VENTA</w:t>
            </w:r>
            <w:r w:rsidRPr="00DC5932">
              <w:rPr>
                <w:rFonts w:ascii="Aptos Narrow" w:hAnsi="Aptos Narrow"/>
                <w:color w:val="000000"/>
                <w:sz w:val="22"/>
                <w:szCs w:val="22"/>
                <w:lang w:val="es-CR"/>
              </w:rPr>
              <w:t>.</w:t>
            </w:r>
          </w:p>
        </w:tc>
      </w:tr>
    </w:tbl>
    <w:p w14:paraId="7B81CCEC" w14:textId="77777777" w:rsidR="00575C90" w:rsidRDefault="00575C90" w:rsidP="00C156A6">
      <w:pPr>
        <w:rPr>
          <w:w w:val="109"/>
          <w:sz w:val="24"/>
          <w:szCs w:val="24"/>
          <w:lang w:val="es-CR"/>
        </w:rPr>
      </w:pPr>
    </w:p>
    <w:tbl>
      <w:tblPr>
        <w:tblStyle w:val="TableGrid"/>
        <w:tblW w:w="0" w:type="auto"/>
        <w:tblLook w:val="04A0" w:firstRow="1" w:lastRow="0" w:firstColumn="1" w:lastColumn="0" w:noHBand="0" w:noVBand="1"/>
      </w:tblPr>
      <w:tblGrid>
        <w:gridCol w:w="4635"/>
        <w:gridCol w:w="4635"/>
      </w:tblGrid>
      <w:tr w:rsidR="00DC5932" w14:paraId="5227CADF" w14:textId="77777777" w:rsidTr="002A5F4B">
        <w:tc>
          <w:tcPr>
            <w:tcW w:w="4635" w:type="dxa"/>
            <w:vAlign w:val="bottom"/>
          </w:tcPr>
          <w:p w14:paraId="63646B2B" w14:textId="1BEBBCC3" w:rsidR="00DC5932" w:rsidRDefault="00DC5932" w:rsidP="00DC5932">
            <w:pPr>
              <w:rPr>
                <w:w w:val="109"/>
                <w:sz w:val="24"/>
                <w:szCs w:val="24"/>
                <w:lang w:val="es-CR"/>
              </w:rPr>
            </w:pPr>
            <w:proofErr w:type="spellStart"/>
            <w:r>
              <w:rPr>
                <w:rFonts w:ascii="Aptos Narrow" w:hAnsi="Aptos Narrow"/>
                <w:b/>
                <w:bCs/>
                <w:color w:val="000000"/>
                <w:sz w:val="22"/>
                <w:szCs w:val="22"/>
              </w:rPr>
              <w:t>Objeto</w:t>
            </w:r>
            <w:proofErr w:type="spellEnd"/>
          </w:p>
        </w:tc>
        <w:tc>
          <w:tcPr>
            <w:tcW w:w="4635" w:type="dxa"/>
            <w:vAlign w:val="bottom"/>
          </w:tcPr>
          <w:p w14:paraId="1E70382D" w14:textId="3DB53325" w:rsidR="00DC5932" w:rsidRDefault="00DC5932" w:rsidP="00DC5932">
            <w:pPr>
              <w:rPr>
                <w:w w:val="109"/>
                <w:sz w:val="24"/>
                <w:szCs w:val="24"/>
                <w:lang w:val="es-CR"/>
              </w:rPr>
            </w:pPr>
            <w:r>
              <w:rPr>
                <w:rFonts w:ascii="Aptos Narrow" w:hAnsi="Aptos Narrow"/>
                <w:b/>
                <w:bCs/>
                <w:color w:val="000000"/>
                <w:sz w:val="22"/>
                <w:szCs w:val="22"/>
              </w:rPr>
              <w:t>TABLE BUSCAR_VENTA</w:t>
            </w:r>
          </w:p>
        </w:tc>
      </w:tr>
      <w:tr w:rsidR="00DC5932" w14:paraId="71B6678F" w14:textId="77777777" w:rsidTr="002A5F4B">
        <w:tc>
          <w:tcPr>
            <w:tcW w:w="4635" w:type="dxa"/>
            <w:vAlign w:val="bottom"/>
          </w:tcPr>
          <w:p w14:paraId="5B9EB383" w14:textId="6B77F605" w:rsidR="00DC5932" w:rsidRDefault="00DC5932" w:rsidP="00DC5932">
            <w:pPr>
              <w:rPr>
                <w:w w:val="109"/>
                <w:sz w:val="24"/>
                <w:szCs w:val="24"/>
                <w:lang w:val="es-CR"/>
              </w:rPr>
            </w:pPr>
            <w:r>
              <w:rPr>
                <w:rFonts w:ascii="Aptos Narrow" w:hAnsi="Aptos Narrow"/>
                <w:b/>
                <w:bCs/>
                <w:color w:val="000000"/>
                <w:sz w:val="22"/>
                <w:szCs w:val="22"/>
              </w:rPr>
              <w:t>Entradas</w:t>
            </w:r>
          </w:p>
        </w:tc>
        <w:tc>
          <w:tcPr>
            <w:tcW w:w="4635" w:type="dxa"/>
            <w:vAlign w:val="bottom"/>
          </w:tcPr>
          <w:p w14:paraId="72599502" w14:textId="74260703" w:rsidR="00DC5932" w:rsidRDefault="00DC5932" w:rsidP="00DC5932">
            <w:pPr>
              <w:rPr>
                <w:w w:val="109"/>
                <w:sz w:val="24"/>
                <w:szCs w:val="24"/>
                <w:lang w:val="es-CR"/>
              </w:rPr>
            </w:pPr>
            <w:proofErr w:type="spellStart"/>
            <w:r>
              <w:rPr>
                <w:rFonts w:ascii="Aptos Narrow" w:hAnsi="Aptos Narrow"/>
                <w:b/>
                <w:bCs/>
                <w:color w:val="000000"/>
                <w:sz w:val="22"/>
                <w:szCs w:val="22"/>
              </w:rPr>
              <w:t>Descripción</w:t>
            </w:r>
            <w:proofErr w:type="spellEnd"/>
          </w:p>
        </w:tc>
      </w:tr>
      <w:tr w:rsidR="00DC5932" w14:paraId="1C0263BE" w14:textId="77777777" w:rsidTr="002A5F4B">
        <w:tc>
          <w:tcPr>
            <w:tcW w:w="4635" w:type="dxa"/>
            <w:vAlign w:val="bottom"/>
          </w:tcPr>
          <w:p w14:paraId="7DAFC046" w14:textId="77777777" w:rsidR="00DC5932" w:rsidRDefault="00DC5932" w:rsidP="00DC5932">
            <w:pPr>
              <w:rPr>
                <w:w w:val="109"/>
                <w:sz w:val="24"/>
                <w:szCs w:val="24"/>
                <w:lang w:val="es-CR"/>
              </w:rPr>
            </w:pPr>
          </w:p>
        </w:tc>
        <w:tc>
          <w:tcPr>
            <w:tcW w:w="4635" w:type="dxa"/>
            <w:vAlign w:val="bottom"/>
          </w:tcPr>
          <w:p w14:paraId="5A7029DA" w14:textId="77777777" w:rsidR="00DC5932" w:rsidRDefault="00DC5932" w:rsidP="00DC5932">
            <w:pPr>
              <w:rPr>
                <w:w w:val="109"/>
                <w:sz w:val="24"/>
                <w:szCs w:val="24"/>
                <w:lang w:val="es-CR"/>
              </w:rPr>
            </w:pPr>
          </w:p>
        </w:tc>
      </w:tr>
      <w:tr w:rsidR="00DC5932" w14:paraId="017104BF" w14:textId="77777777" w:rsidTr="002A5F4B">
        <w:tc>
          <w:tcPr>
            <w:tcW w:w="4635" w:type="dxa"/>
            <w:vAlign w:val="bottom"/>
          </w:tcPr>
          <w:p w14:paraId="22B937CF" w14:textId="71E7FF30" w:rsidR="00DC5932" w:rsidRDefault="00DC5932" w:rsidP="00DC5932">
            <w:pPr>
              <w:rPr>
                <w:w w:val="109"/>
                <w:sz w:val="24"/>
                <w:szCs w:val="24"/>
                <w:lang w:val="es-CR"/>
              </w:rPr>
            </w:pPr>
            <w:proofErr w:type="spellStart"/>
            <w:r>
              <w:rPr>
                <w:rFonts w:ascii="Aptos Narrow" w:hAnsi="Aptos Narrow"/>
                <w:b/>
                <w:bCs/>
                <w:color w:val="000000"/>
                <w:sz w:val="22"/>
                <w:szCs w:val="22"/>
              </w:rPr>
              <w:t>Salidas</w:t>
            </w:r>
            <w:proofErr w:type="spellEnd"/>
          </w:p>
        </w:tc>
        <w:tc>
          <w:tcPr>
            <w:tcW w:w="4635" w:type="dxa"/>
            <w:vAlign w:val="bottom"/>
          </w:tcPr>
          <w:p w14:paraId="369EB420" w14:textId="6C35D370" w:rsidR="00DC5932" w:rsidRDefault="00DC5932" w:rsidP="00DC5932">
            <w:pPr>
              <w:rPr>
                <w:w w:val="109"/>
                <w:sz w:val="24"/>
                <w:szCs w:val="24"/>
                <w:lang w:val="es-CR"/>
              </w:rPr>
            </w:pPr>
            <w:r w:rsidRPr="00DC5932">
              <w:rPr>
                <w:rFonts w:ascii="Aptos Narrow" w:hAnsi="Aptos Narrow"/>
                <w:color w:val="000000"/>
                <w:sz w:val="22"/>
                <w:szCs w:val="22"/>
                <w:lang w:val="es-CR"/>
              </w:rPr>
              <w:t xml:space="preserve">Cursor que contiene el registro de la venta con el </w:t>
            </w:r>
            <w:r w:rsidRPr="00DC5932">
              <w:rPr>
                <w:rFonts w:ascii="Arial Unicode MS" w:hAnsi="Arial Unicode MS"/>
                <w:color w:val="000000"/>
                <w:lang w:val="es-CR"/>
              </w:rPr>
              <w:t>ID_VENTA</w:t>
            </w:r>
            <w:r w:rsidRPr="00DC5932">
              <w:rPr>
                <w:rFonts w:ascii="Aptos Narrow" w:hAnsi="Aptos Narrow"/>
                <w:color w:val="000000"/>
                <w:sz w:val="22"/>
                <w:szCs w:val="22"/>
                <w:lang w:val="es-CR"/>
              </w:rPr>
              <w:t xml:space="preserve"> especificado.</w:t>
            </w:r>
          </w:p>
        </w:tc>
      </w:tr>
      <w:tr w:rsidR="00DC5932" w14:paraId="3E14B19D" w14:textId="77777777" w:rsidTr="002A5F4B">
        <w:tc>
          <w:tcPr>
            <w:tcW w:w="4635" w:type="dxa"/>
            <w:vAlign w:val="bottom"/>
          </w:tcPr>
          <w:p w14:paraId="67CFD40C" w14:textId="67FD6B64" w:rsidR="00DC5932" w:rsidRDefault="00DC5932" w:rsidP="00DC5932">
            <w:pPr>
              <w:rPr>
                <w:w w:val="109"/>
                <w:sz w:val="24"/>
                <w:szCs w:val="24"/>
                <w:lang w:val="es-CR"/>
              </w:rPr>
            </w:pPr>
            <w:proofErr w:type="spellStart"/>
            <w:r>
              <w:rPr>
                <w:rFonts w:ascii="Aptos Narrow" w:hAnsi="Aptos Narrow"/>
                <w:b/>
                <w:bCs/>
                <w:color w:val="000000"/>
                <w:sz w:val="22"/>
                <w:szCs w:val="22"/>
              </w:rPr>
              <w:t>Función</w:t>
            </w:r>
            <w:proofErr w:type="spellEnd"/>
          </w:p>
        </w:tc>
        <w:tc>
          <w:tcPr>
            <w:tcW w:w="4635" w:type="dxa"/>
            <w:vAlign w:val="bottom"/>
          </w:tcPr>
          <w:p w14:paraId="2B06C733" w14:textId="000DD757" w:rsidR="00DC5932" w:rsidRDefault="00DC5932" w:rsidP="00DC5932">
            <w:pPr>
              <w:rPr>
                <w:w w:val="109"/>
                <w:sz w:val="24"/>
                <w:szCs w:val="24"/>
                <w:lang w:val="es-CR"/>
              </w:rPr>
            </w:pPr>
            <w:r w:rsidRPr="00DC5932">
              <w:rPr>
                <w:rFonts w:ascii="Aptos Narrow" w:hAnsi="Aptos Narrow"/>
                <w:color w:val="000000"/>
                <w:sz w:val="22"/>
                <w:szCs w:val="22"/>
                <w:lang w:val="es-CR"/>
              </w:rPr>
              <w:t xml:space="preserve">Este procedimiento abre un </w:t>
            </w:r>
            <w:proofErr w:type="spellStart"/>
            <w:r w:rsidRPr="00DC5932">
              <w:rPr>
                <w:rFonts w:ascii="Aptos Narrow" w:hAnsi="Aptos Narrow"/>
                <w:color w:val="000000"/>
                <w:sz w:val="22"/>
                <w:szCs w:val="22"/>
                <w:lang w:val="es-CR"/>
              </w:rPr>
              <w:t>cursor</w:t>
            </w:r>
            <w:proofErr w:type="spellEnd"/>
            <w:r w:rsidRPr="00DC5932">
              <w:rPr>
                <w:rFonts w:ascii="Aptos Narrow" w:hAnsi="Aptos Narrow"/>
                <w:color w:val="000000"/>
                <w:sz w:val="22"/>
                <w:szCs w:val="22"/>
                <w:lang w:val="es-CR"/>
              </w:rPr>
              <w:t xml:space="preserve"> de referencia para recuperar un registro de la vista </w:t>
            </w:r>
            <w:r w:rsidRPr="00DC5932">
              <w:rPr>
                <w:rFonts w:ascii="Arial Unicode MS" w:hAnsi="Arial Unicode MS"/>
                <w:color w:val="000000"/>
                <w:lang w:val="es-CR"/>
              </w:rPr>
              <w:t>VISTA_VENTA</w:t>
            </w:r>
            <w:r w:rsidRPr="00DC5932">
              <w:rPr>
                <w:rFonts w:ascii="Aptos Narrow" w:hAnsi="Aptos Narrow"/>
                <w:color w:val="000000"/>
                <w:sz w:val="22"/>
                <w:szCs w:val="22"/>
                <w:lang w:val="es-CR"/>
              </w:rPr>
              <w:t xml:space="preserve"> donde el campo </w:t>
            </w:r>
            <w:r w:rsidRPr="00DC5932">
              <w:rPr>
                <w:rFonts w:ascii="Arial Unicode MS" w:hAnsi="Arial Unicode MS"/>
                <w:color w:val="000000"/>
                <w:lang w:val="es-CR"/>
              </w:rPr>
              <w:t>ID_VENTA</w:t>
            </w:r>
            <w:r w:rsidRPr="00DC5932">
              <w:rPr>
                <w:rFonts w:ascii="Aptos Narrow" w:hAnsi="Aptos Narrow"/>
                <w:color w:val="000000"/>
                <w:sz w:val="22"/>
                <w:szCs w:val="22"/>
                <w:lang w:val="es-CR"/>
              </w:rPr>
              <w:t xml:space="preserve"> coincide con el valor proporcionado como entrada (</w:t>
            </w:r>
            <w:r w:rsidRPr="00DC5932">
              <w:rPr>
                <w:rFonts w:ascii="Arial Unicode MS" w:hAnsi="Arial Unicode MS"/>
                <w:color w:val="000000"/>
                <w:lang w:val="es-CR"/>
              </w:rPr>
              <w:t>IDV</w:t>
            </w:r>
            <w:r w:rsidRPr="00DC5932">
              <w:rPr>
                <w:rFonts w:ascii="Aptos Narrow" w:hAnsi="Aptos Narrow"/>
                <w:color w:val="000000"/>
                <w:sz w:val="22"/>
                <w:szCs w:val="22"/>
                <w:lang w:val="es-CR"/>
              </w:rPr>
              <w:t>).</w:t>
            </w:r>
          </w:p>
        </w:tc>
      </w:tr>
    </w:tbl>
    <w:p w14:paraId="20C0D11D" w14:textId="77777777" w:rsidR="00DC5932" w:rsidRDefault="00DC5932" w:rsidP="00C156A6">
      <w:pPr>
        <w:rPr>
          <w:w w:val="109"/>
          <w:sz w:val="24"/>
          <w:szCs w:val="24"/>
          <w:lang w:val="es-CR"/>
        </w:rPr>
      </w:pPr>
    </w:p>
    <w:tbl>
      <w:tblPr>
        <w:tblStyle w:val="TableGrid"/>
        <w:tblW w:w="0" w:type="auto"/>
        <w:tblLook w:val="04A0" w:firstRow="1" w:lastRow="0" w:firstColumn="1" w:lastColumn="0" w:noHBand="0" w:noVBand="1"/>
      </w:tblPr>
      <w:tblGrid>
        <w:gridCol w:w="4635"/>
        <w:gridCol w:w="4635"/>
      </w:tblGrid>
      <w:tr w:rsidR="00CA07E8" w14:paraId="69258484" w14:textId="77777777" w:rsidTr="00461DF5">
        <w:tc>
          <w:tcPr>
            <w:tcW w:w="4635" w:type="dxa"/>
            <w:vAlign w:val="bottom"/>
          </w:tcPr>
          <w:p w14:paraId="5DC5CE1F" w14:textId="6C1EE229" w:rsidR="00CA07E8" w:rsidRDefault="00CA07E8" w:rsidP="00CA07E8">
            <w:pPr>
              <w:rPr>
                <w:w w:val="109"/>
                <w:sz w:val="24"/>
                <w:szCs w:val="24"/>
                <w:lang w:val="es-CR"/>
              </w:rPr>
            </w:pPr>
            <w:proofErr w:type="spellStart"/>
            <w:r>
              <w:rPr>
                <w:rFonts w:ascii="Aptos Narrow" w:hAnsi="Aptos Narrow"/>
                <w:b/>
                <w:bCs/>
                <w:color w:val="000000"/>
                <w:sz w:val="22"/>
                <w:szCs w:val="22"/>
              </w:rPr>
              <w:t>Objeto</w:t>
            </w:r>
            <w:proofErr w:type="spellEnd"/>
          </w:p>
        </w:tc>
        <w:tc>
          <w:tcPr>
            <w:tcW w:w="4635" w:type="dxa"/>
            <w:vAlign w:val="bottom"/>
          </w:tcPr>
          <w:p w14:paraId="08817300" w14:textId="77D730C8" w:rsidR="00CA07E8" w:rsidRDefault="00CA07E8" w:rsidP="00CA07E8">
            <w:pPr>
              <w:rPr>
                <w:w w:val="109"/>
                <w:sz w:val="24"/>
                <w:szCs w:val="24"/>
                <w:lang w:val="es-CR"/>
              </w:rPr>
            </w:pPr>
            <w:r>
              <w:rPr>
                <w:rFonts w:ascii="Aptos Narrow" w:hAnsi="Aptos Narrow"/>
                <w:b/>
                <w:bCs/>
                <w:color w:val="000000"/>
                <w:sz w:val="22"/>
                <w:szCs w:val="22"/>
              </w:rPr>
              <w:t>PROCEDURE ACTUALIZAR_INVENTARIO</w:t>
            </w:r>
          </w:p>
        </w:tc>
      </w:tr>
      <w:tr w:rsidR="00CA07E8" w14:paraId="1017EB28" w14:textId="77777777" w:rsidTr="00461DF5">
        <w:tc>
          <w:tcPr>
            <w:tcW w:w="4635" w:type="dxa"/>
            <w:vAlign w:val="bottom"/>
          </w:tcPr>
          <w:p w14:paraId="5F599AA9" w14:textId="15776C75" w:rsidR="00CA07E8" w:rsidRDefault="00CA07E8" w:rsidP="00CA07E8">
            <w:pPr>
              <w:rPr>
                <w:w w:val="109"/>
                <w:sz w:val="24"/>
                <w:szCs w:val="24"/>
                <w:lang w:val="es-CR"/>
              </w:rPr>
            </w:pPr>
            <w:r>
              <w:rPr>
                <w:rFonts w:ascii="Aptos Narrow" w:hAnsi="Aptos Narrow"/>
                <w:color w:val="000000"/>
                <w:sz w:val="22"/>
                <w:szCs w:val="22"/>
              </w:rPr>
              <w:t>Entradas</w:t>
            </w:r>
          </w:p>
        </w:tc>
        <w:tc>
          <w:tcPr>
            <w:tcW w:w="4635" w:type="dxa"/>
            <w:vAlign w:val="bottom"/>
          </w:tcPr>
          <w:p w14:paraId="0B8F3604" w14:textId="21888B77" w:rsidR="00CA07E8" w:rsidRDefault="00CA07E8" w:rsidP="00CA07E8">
            <w:pPr>
              <w:rPr>
                <w:w w:val="109"/>
                <w:sz w:val="24"/>
                <w:szCs w:val="24"/>
                <w:lang w:val="es-CR"/>
              </w:rPr>
            </w:pPr>
            <w:proofErr w:type="spellStart"/>
            <w:r>
              <w:rPr>
                <w:rFonts w:ascii="Aptos Narrow" w:hAnsi="Aptos Narrow"/>
                <w:color w:val="000000"/>
                <w:sz w:val="22"/>
                <w:szCs w:val="22"/>
              </w:rPr>
              <w:t>Descripción</w:t>
            </w:r>
            <w:proofErr w:type="spellEnd"/>
          </w:p>
        </w:tc>
      </w:tr>
      <w:tr w:rsidR="00CA07E8" w14:paraId="2A3DB2DC" w14:textId="77777777" w:rsidTr="00461DF5">
        <w:tc>
          <w:tcPr>
            <w:tcW w:w="4635" w:type="dxa"/>
            <w:vAlign w:val="bottom"/>
          </w:tcPr>
          <w:p w14:paraId="00A51DC0" w14:textId="0E5B083C" w:rsidR="00CA07E8" w:rsidRDefault="00CA07E8" w:rsidP="00CA07E8">
            <w:pPr>
              <w:rPr>
                <w:w w:val="109"/>
                <w:sz w:val="24"/>
                <w:szCs w:val="24"/>
                <w:lang w:val="es-CR"/>
              </w:rPr>
            </w:pPr>
            <w:r>
              <w:rPr>
                <w:rFonts w:ascii="Aptos Narrow" w:hAnsi="Aptos Narrow"/>
                <w:color w:val="000000"/>
                <w:sz w:val="22"/>
                <w:szCs w:val="22"/>
              </w:rPr>
              <w:t>CODIGO_IN</w:t>
            </w:r>
          </w:p>
        </w:tc>
        <w:tc>
          <w:tcPr>
            <w:tcW w:w="4635" w:type="dxa"/>
            <w:vAlign w:val="bottom"/>
          </w:tcPr>
          <w:p w14:paraId="5972F569" w14:textId="55579B85" w:rsidR="00CA07E8" w:rsidRDefault="00CA07E8" w:rsidP="00CA07E8">
            <w:pPr>
              <w:rPr>
                <w:w w:val="109"/>
                <w:sz w:val="24"/>
                <w:szCs w:val="24"/>
                <w:lang w:val="es-CR"/>
              </w:rPr>
            </w:pPr>
            <w:r>
              <w:rPr>
                <w:rFonts w:ascii="Aptos Narrow" w:hAnsi="Aptos Narrow"/>
                <w:color w:val="000000"/>
                <w:sz w:val="22"/>
                <w:szCs w:val="22"/>
              </w:rPr>
              <w:t>INT</w:t>
            </w:r>
          </w:p>
        </w:tc>
      </w:tr>
      <w:tr w:rsidR="00CA07E8" w14:paraId="3C03E339" w14:textId="77777777" w:rsidTr="00461DF5">
        <w:tc>
          <w:tcPr>
            <w:tcW w:w="4635" w:type="dxa"/>
            <w:vAlign w:val="bottom"/>
          </w:tcPr>
          <w:p w14:paraId="1C036E93" w14:textId="1CF62039" w:rsidR="00CA07E8" w:rsidRDefault="00CA07E8" w:rsidP="00CA07E8">
            <w:pPr>
              <w:rPr>
                <w:w w:val="109"/>
                <w:sz w:val="24"/>
                <w:szCs w:val="24"/>
                <w:lang w:val="es-CR"/>
              </w:rPr>
            </w:pPr>
            <w:r>
              <w:rPr>
                <w:rFonts w:ascii="Aptos Narrow" w:hAnsi="Aptos Narrow"/>
                <w:color w:val="000000"/>
                <w:sz w:val="22"/>
                <w:szCs w:val="22"/>
              </w:rPr>
              <w:t>CANTIDAD_IN</w:t>
            </w:r>
          </w:p>
        </w:tc>
        <w:tc>
          <w:tcPr>
            <w:tcW w:w="4635" w:type="dxa"/>
            <w:vAlign w:val="bottom"/>
          </w:tcPr>
          <w:p w14:paraId="4AB5D046" w14:textId="293EFB8E" w:rsidR="00CA07E8" w:rsidRDefault="00CA07E8" w:rsidP="00CA07E8">
            <w:pPr>
              <w:rPr>
                <w:w w:val="109"/>
                <w:sz w:val="24"/>
                <w:szCs w:val="24"/>
                <w:lang w:val="es-CR"/>
              </w:rPr>
            </w:pPr>
            <w:r>
              <w:rPr>
                <w:rFonts w:ascii="Aptos Narrow" w:hAnsi="Aptos Narrow"/>
                <w:color w:val="000000"/>
                <w:sz w:val="22"/>
                <w:szCs w:val="22"/>
              </w:rPr>
              <w:t>INT</w:t>
            </w:r>
          </w:p>
        </w:tc>
      </w:tr>
      <w:tr w:rsidR="00CA07E8" w:rsidRPr="00C25C8D" w14:paraId="36B4BD13" w14:textId="77777777" w:rsidTr="00461DF5">
        <w:tc>
          <w:tcPr>
            <w:tcW w:w="4635" w:type="dxa"/>
            <w:vAlign w:val="bottom"/>
          </w:tcPr>
          <w:p w14:paraId="7C30DAB8" w14:textId="7045500C" w:rsidR="00CA07E8" w:rsidRDefault="00CA07E8" w:rsidP="00CA07E8">
            <w:pPr>
              <w:rPr>
                <w:w w:val="109"/>
                <w:sz w:val="24"/>
                <w:szCs w:val="24"/>
                <w:lang w:val="es-CR"/>
              </w:rPr>
            </w:pPr>
            <w:proofErr w:type="spellStart"/>
            <w:r>
              <w:rPr>
                <w:rFonts w:ascii="Aptos Narrow" w:hAnsi="Aptos Narrow"/>
                <w:b/>
                <w:bCs/>
                <w:color w:val="000000"/>
                <w:sz w:val="22"/>
                <w:szCs w:val="22"/>
              </w:rPr>
              <w:t>Salidas</w:t>
            </w:r>
            <w:proofErr w:type="spellEnd"/>
          </w:p>
        </w:tc>
        <w:tc>
          <w:tcPr>
            <w:tcW w:w="4635" w:type="dxa"/>
            <w:vAlign w:val="bottom"/>
          </w:tcPr>
          <w:p w14:paraId="7943BCF3" w14:textId="2E1CD7EB" w:rsidR="00CA07E8" w:rsidRDefault="00CA07E8" w:rsidP="00CA07E8">
            <w:pPr>
              <w:rPr>
                <w:w w:val="109"/>
                <w:sz w:val="24"/>
                <w:szCs w:val="24"/>
                <w:lang w:val="es-CR"/>
              </w:rPr>
            </w:pPr>
            <w:r w:rsidRPr="00CA07E8">
              <w:rPr>
                <w:rFonts w:ascii="Aptos Narrow" w:hAnsi="Aptos Narrow"/>
                <w:color w:val="000000"/>
                <w:sz w:val="22"/>
                <w:szCs w:val="22"/>
                <w:lang w:val="es-CR"/>
              </w:rPr>
              <w:t>Mensaje de confirmación o error</w:t>
            </w:r>
          </w:p>
        </w:tc>
      </w:tr>
      <w:tr w:rsidR="00CA07E8" w:rsidRPr="00C25C8D" w14:paraId="5227DFBC" w14:textId="77777777" w:rsidTr="00461DF5">
        <w:tc>
          <w:tcPr>
            <w:tcW w:w="4635" w:type="dxa"/>
            <w:vAlign w:val="bottom"/>
          </w:tcPr>
          <w:p w14:paraId="4EC6530D" w14:textId="23941A14" w:rsidR="00CA07E8" w:rsidRDefault="00CA07E8" w:rsidP="00CA07E8">
            <w:pPr>
              <w:rPr>
                <w:w w:val="109"/>
                <w:sz w:val="24"/>
                <w:szCs w:val="24"/>
                <w:lang w:val="es-CR"/>
              </w:rPr>
            </w:pPr>
            <w:proofErr w:type="spellStart"/>
            <w:r>
              <w:rPr>
                <w:rFonts w:ascii="Aptos Narrow" w:hAnsi="Aptos Narrow"/>
                <w:b/>
                <w:bCs/>
                <w:color w:val="000000"/>
                <w:sz w:val="22"/>
                <w:szCs w:val="22"/>
              </w:rPr>
              <w:t>Función</w:t>
            </w:r>
            <w:proofErr w:type="spellEnd"/>
          </w:p>
        </w:tc>
        <w:tc>
          <w:tcPr>
            <w:tcW w:w="4635" w:type="dxa"/>
            <w:vAlign w:val="bottom"/>
          </w:tcPr>
          <w:p w14:paraId="296CE8B3" w14:textId="03B94497" w:rsidR="00CA07E8" w:rsidRDefault="00CA07E8" w:rsidP="00CA07E8">
            <w:pPr>
              <w:rPr>
                <w:w w:val="109"/>
                <w:sz w:val="24"/>
                <w:szCs w:val="24"/>
                <w:lang w:val="es-CR"/>
              </w:rPr>
            </w:pPr>
            <w:r w:rsidRPr="00CA07E8">
              <w:rPr>
                <w:rFonts w:ascii="Aptos Narrow" w:hAnsi="Aptos Narrow"/>
                <w:color w:val="000000"/>
                <w:sz w:val="22"/>
                <w:szCs w:val="22"/>
                <w:lang w:val="es-CR"/>
              </w:rPr>
              <w:t>Actualiza la cantidad de un producto en el inventario sumando la cantidad indicada.</w:t>
            </w:r>
          </w:p>
        </w:tc>
      </w:tr>
    </w:tbl>
    <w:p w14:paraId="0D883826" w14:textId="77777777" w:rsidR="00C2586C" w:rsidRDefault="00C2586C" w:rsidP="00C156A6">
      <w:pPr>
        <w:rPr>
          <w:w w:val="109"/>
          <w:sz w:val="24"/>
          <w:szCs w:val="24"/>
          <w:lang w:val="es-CR"/>
        </w:rPr>
      </w:pPr>
    </w:p>
    <w:tbl>
      <w:tblPr>
        <w:tblStyle w:val="TableGrid"/>
        <w:tblW w:w="0" w:type="auto"/>
        <w:tblLook w:val="04A0" w:firstRow="1" w:lastRow="0" w:firstColumn="1" w:lastColumn="0" w:noHBand="0" w:noVBand="1"/>
      </w:tblPr>
      <w:tblGrid>
        <w:gridCol w:w="4635"/>
        <w:gridCol w:w="4635"/>
      </w:tblGrid>
      <w:tr w:rsidR="00570663" w14:paraId="64D081C4" w14:textId="77777777" w:rsidTr="00AB5D50">
        <w:tc>
          <w:tcPr>
            <w:tcW w:w="4635" w:type="dxa"/>
            <w:vAlign w:val="bottom"/>
          </w:tcPr>
          <w:p w14:paraId="05F14F3B" w14:textId="13AF1A93" w:rsidR="00570663" w:rsidRDefault="00570663" w:rsidP="00570663">
            <w:pPr>
              <w:rPr>
                <w:w w:val="109"/>
                <w:sz w:val="24"/>
                <w:szCs w:val="24"/>
                <w:lang w:val="es-CR"/>
              </w:rPr>
            </w:pPr>
            <w:proofErr w:type="spellStart"/>
            <w:r>
              <w:rPr>
                <w:rFonts w:ascii="Aptos Narrow" w:hAnsi="Aptos Narrow"/>
                <w:b/>
                <w:bCs/>
                <w:color w:val="000000"/>
                <w:sz w:val="22"/>
                <w:szCs w:val="22"/>
              </w:rPr>
              <w:t>Objeto</w:t>
            </w:r>
            <w:proofErr w:type="spellEnd"/>
          </w:p>
        </w:tc>
        <w:tc>
          <w:tcPr>
            <w:tcW w:w="4635" w:type="dxa"/>
            <w:vAlign w:val="bottom"/>
          </w:tcPr>
          <w:p w14:paraId="15792D6E" w14:textId="3F9B32CC" w:rsidR="00570663" w:rsidRDefault="00570663" w:rsidP="00570663">
            <w:pPr>
              <w:rPr>
                <w:w w:val="109"/>
                <w:sz w:val="24"/>
                <w:szCs w:val="24"/>
                <w:lang w:val="es-CR"/>
              </w:rPr>
            </w:pPr>
            <w:r>
              <w:rPr>
                <w:rFonts w:ascii="Aptos Narrow" w:hAnsi="Aptos Narrow"/>
                <w:b/>
                <w:bCs/>
                <w:color w:val="000000"/>
                <w:sz w:val="22"/>
                <w:szCs w:val="22"/>
              </w:rPr>
              <w:t>FUNCTION CALCULAR_PRECIO_TOTAL</w:t>
            </w:r>
          </w:p>
        </w:tc>
      </w:tr>
      <w:tr w:rsidR="00570663" w14:paraId="479F83BE" w14:textId="77777777" w:rsidTr="00AB5D50">
        <w:tc>
          <w:tcPr>
            <w:tcW w:w="4635" w:type="dxa"/>
            <w:vAlign w:val="bottom"/>
          </w:tcPr>
          <w:p w14:paraId="2E0F2DDF" w14:textId="3FF89B32" w:rsidR="00570663" w:rsidRDefault="00570663" w:rsidP="00570663">
            <w:pPr>
              <w:rPr>
                <w:w w:val="109"/>
                <w:sz w:val="24"/>
                <w:szCs w:val="24"/>
                <w:lang w:val="es-CR"/>
              </w:rPr>
            </w:pPr>
            <w:r>
              <w:rPr>
                <w:rFonts w:ascii="Aptos Narrow" w:hAnsi="Aptos Narrow"/>
                <w:color w:val="000000"/>
                <w:sz w:val="22"/>
                <w:szCs w:val="22"/>
              </w:rPr>
              <w:t>Entradas</w:t>
            </w:r>
          </w:p>
        </w:tc>
        <w:tc>
          <w:tcPr>
            <w:tcW w:w="4635" w:type="dxa"/>
            <w:vAlign w:val="bottom"/>
          </w:tcPr>
          <w:p w14:paraId="175F8C8C" w14:textId="3F6693E6" w:rsidR="00570663" w:rsidRDefault="00570663" w:rsidP="00570663">
            <w:pPr>
              <w:rPr>
                <w:w w:val="109"/>
                <w:sz w:val="24"/>
                <w:szCs w:val="24"/>
                <w:lang w:val="es-CR"/>
              </w:rPr>
            </w:pPr>
            <w:proofErr w:type="spellStart"/>
            <w:r>
              <w:rPr>
                <w:rFonts w:ascii="Aptos Narrow" w:hAnsi="Aptos Narrow"/>
                <w:color w:val="000000"/>
                <w:sz w:val="22"/>
                <w:szCs w:val="22"/>
              </w:rPr>
              <w:t>Descripcion</w:t>
            </w:r>
            <w:proofErr w:type="spellEnd"/>
          </w:p>
        </w:tc>
      </w:tr>
      <w:tr w:rsidR="00570663" w14:paraId="4B048D70" w14:textId="77777777" w:rsidTr="00AB5D50">
        <w:tc>
          <w:tcPr>
            <w:tcW w:w="4635" w:type="dxa"/>
            <w:vAlign w:val="bottom"/>
          </w:tcPr>
          <w:p w14:paraId="4D8DE24B" w14:textId="5D44A403" w:rsidR="00570663" w:rsidRDefault="00570663" w:rsidP="00570663">
            <w:pPr>
              <w:rPr>
                <w:w w:val="109"/>
                <w:sz w:val="24"/>
                <w:szCs w:val="24"/>
                <w:lang w:val="es-CR"/>
              </w:rPr>
            </w:pPr>
            <w:r>
              <w:rPr>
                <w:rFonts w:ascii="Aptos Narrow" w:hAnsi="Aptos Narrow"/>
                <w:color w:val="000000"/>
                <w:sz w:val="22"/>
                <w:szCs w:val="22"/>
              </w:rPr>
              <w:t>PRECIO_IN</w:t>
            </w:r>
          </w:p>
        </w:tc>
        <w:tc>
          <w:tcPr>
            <w:tcW w:w="4635" w:type="dxa"/>
            <w:vAlign w:val="bottom"/>
          </w:tcPr>
          <w:p w14:paraId="572F4205" w14:textId="2D54EF8B" w:rsidR="00570663" w:rsidRDefault="00570663" w:rsidP="00570663">
            <w:pPr>
              <w:rPr>
                <w:w w:val="109"/>
                <w:sz w:val="24"/>
                <w:szCs w:val="24"/>
                <w:lang w:val="es-CR"/>
              </w:rPr>
            </w:pPr>
            <w:r>
              <w:rPr>
                <w:rFonts w:ascii="Aptos Narrow" w:hAnsi="Aptos Narrow"/>
                <w:color w:val="000000"/>
                <w:sz w:val="22"/>
                <w:szCs w:val="22"/>
              </w:rPr>
              <w:t>Number</w:t>
            </w:r>
          </w:p>
        </w:tc>
      </w:tr>
      <w:tr w:rsidR="00570663" w14:paraId="34BD15CD" w14:textId="77777777" w:rsidTr="00AB5D50">
        <w:tc>
          <w:tcPr>
            <w:tcW w:w="4635" w:type="dxa"/>
            <w:vAlign w:val="bottom"/>
          </w:tcPr>
          <w:p w14:paraId="285F1CCC" w14:textId="2E7662EA" w:rsidR="00570663" w:rsidRDefault="00570663" w:rsidP="00570663">
            <w:pPr>
              <w:rPr>
                <w:w w:val="109"/>
                <w:sz w:val="24"/>
                <w:szCs w:val="24"/>
                <w:lang w:val="es-CR"/>
              </w:rPr>
            </w:pPr>
            <w:r>
              <w:rPr>
                <w:rFonts w:ascii="Aptos Narrow" w:hAnsi="Aptos Narrow"/>
                <w:color w:val="000000"/>
                <w:sz w:val="22"/>
                <w:szCs w:val="22"/>
              </w:rPr>
              <w:t>CANTIDAD_IN</w:t>
            </w:r>
          </w:p>
        </w:tc>
        <w:tc>
          <w:tcPr>
            <w:tcW w:w="4635" w:type="dxa"/>
            <w:vAlign w:val="bottom"/>
          </w:tcPr>
          <w:p w14:paraId="63E07388" w14:textId="0EBD866C" w:rsidR="00570663" w:rsidRDefault="00570663" w:rsidP="00570663">
            <w:pPr>
              <w:rPr>
                <w:w w:val="109"/>
                <w:sz w:val="24"/>
                <w:szCs w:val="24"/>
                <w:lang w:val="es-CR"/>
              </w:rPr>
            </w:pPr>
            <w:r>
              <w:rPr>
                <w:rFonts w:ascii="Aptos Narrow" w:hAnsi="Aptos Narrow"/>
                <w:color w:val="000000"/>
                <w:sz w:val="22"/>
                <w:szCs w:val="22"/>
              </w:rPr>
              <w:t>Number</w:t>
            </w:r>
          </w:p>
        </w:tc>
      </w:tr>
      <w:tr w:rsidR="00570663" w:rsidRPr="00C25C8D" w14:paraId="541183E9" w14:textId="77777777" w:rsidTr="00AB5D50">
        <w:tc>
          <w:tcPr>
            <w:tcW w:w="4635" w:type="dxa"/>
            <w:vAlign w:val="bottom"/>
          </w:tcPr>
          <w:p w14:paraId="325A43C1" w14:textId="17DAA7CA" w:rsidR="00570663" w:rsidRDefault="00570663" w:rsidP="00570663">
            <w:pPr>
              <w:rPr>
                <w:w w:val="109"/>
                <w:sz w:val="24"/>
                <w:szCs w:val="24"/>
                <w:lang w:val="es-CR"/>
              </w:rPr>
            </w:pPr>
            <w:proofErr w:type="spellStart"/>
            <w:r>
              <w:rPr>
                <w:rFonts w:ascii="Aptos Narrow" w:hAnsi="Aptos Narrow"/>
                <w:b/>
                <w:bCs/>
                <w:color w:val="000000"/>
                <w:sz w:val="22"/>
                <w:szCs w:val="22"/>
              </w:rPr>
              <w:t>Salidas</w:t>
            </w:r>
            <w:proofErr w:type="spellEnd"/>
          </w:p>
        </w:tc>
        <w:tc>
          <w:tcPr>
            <w:tcW w:w="4635" w:type="dxa"/>
            <w:vAlign w:val="bottom"/>
          </w:tcPr>
          <w:p w14:paraId="4BE61070" w14:textId="3A63BFF5" w:rsidR="00570663" w:rsidRDefault="00570663" w:rsidP="00570663">
            <w:pPr>
              <w:rPr>
                <w:w w:val="109"/>
                <w:sz w:val="24"/>
                <w:szCs w:val="24"/>
                <w:lang w:val="es-CR"/>
              </w:rPr>
            </w:pPr>
            <w:r w:rsidRPr="00570663">
              <w:rPr>
                <w:rFonts w:ascii="Aptos Narrow" w:hAnsi="Aptos Narrow"/>
                <w:color w:val="000000"/>
                <w:sz w:val="22"/>
                <w:szCs w:val="22"/>
                <w:lang w:val="es-CR"/>
              </w:rPr>
              <w:t>Precio total calculado (PRECIO_IN * CANTIDAD_IN).</w:t>
            </w:r>
          </w:p>
        </w:tc>
      </w:tr>
      <w:tr w:rsidR="00570663" w:rsidRPr="00C25C8D" w14:paraId="3D0CC248" w14:textId="77777777" w:rsidTr="00AB5D50">
        <w:tc>
          <w:tcPr>
            <w:tcW w:w="4635" w:type="dxa"/>
            <w:vAlign w:val="bottom"/>
          </w:tcPr>
          <w:p w14:paraId="526B9F47" w14:textId="1FC7F019" w:rsidR="00570663" w:rsidRDefault="00570663" w:rsidP="00570663">
            <w:pPr>
              <w:rPr>
                <w:w w:val="109"/>
                <w:sz w:val="24"/>
                <w:szCs w:val="24"/>
                <w:lang w:val="es-CR"/>
              </w:rPr>
            </w:pPr>
            <w:proofErr w:type="spellStart"/>
            <w:r>
              <w:rPr>
                <w:rFonts w:ascii="Aptos Narrow" w:hAnsi="Aptos Narrow"/>
                <w:b/>
                <w:bCs/>
                <w:color w:val="000000"/>
                <w:sz w:val="22"/>
                <w:szCs w:val="22"/>
              </w:rPr>
              <w:t>Función</w:t>
            </w:r>
            <w:proofErr w:type="spellEnd"/>
          </w:p>
        </w:tc>
        <w:tc>
          <w:tcPr>
            <w:tcW w:w="4635" w:type="dxa"/>
            <w:vAlign w:val="bottom"/>
          </w:tcPr>
          <w:p w14:paraId="05CA4D86" w14:textId="5452BD9B" w:rsidR="00570663" w:rsidRDefault="00570663" w:rsidP="00570663">
            <w:pPr>
              <w:rPr>
                <w:w w:val="109"/>
                <w:sz w:val="24"/>
                <w:szCs w:val="24"/>
                <w:lang w:val="es-CR"/>
              </w:rPr>
            </w:pPr>
            <w:r w:rsidRPr="00570663">
              <w:rPr>
                <w:rFonts w:ascii="Aptos Narrow" w:hAnsi="Aptos Narrow"/>
                <w:color w:val="000000"/>
                <w:sz w:val="22"/>
                <w:szCs w:val="22"/>
                <w:lang w:val="es-CR"/>
              </w:rPr>
              <w:t>Calcula el precio total de una compra multiplicando el precio unitario por la cantidad de productos.</w:t>
            </w:r>
          </w:p>
        </w:tc>
      </w:tr>
    </w:tbl>
    <w:p w14:paraId="27776927" w14:textId="77777777" w:rsidR="00C2586C" w:rsidRDefault="00C2586C" w:rsidP="00C156A6">
      <w:pPr>
        <w:rPr>
          <w:w w:val="109"/>
          <w:sz w:val="24"/>
          <w:szCs w:val="24"/>
          <w:lang w:val="es-CR"/>
        </w:rPr>
      </w:pPr>
    </w:p>
    <w:tbl>
      <w:tblPr>
        <w:tblStyle w:val="TableGrid"/>
        <w:tblW w:w="0" w:type="auto"/>
        <w:tblLook w:val="04A0" w:firstRow="1" w:lastRow="0" w:firstColumn="1" w:lastColumn="0" w:noHBand="0" w:noVBand="1"/>
      </w:tblPr>
      <w:tblGrid>
        <w:gridCol w:w="4635"/>
        <w:gridCol w:w="4635"/>
      </w:tblGrid>
      <w:tr w:rsidR="00570663" w14:paraId="51985CB6" w14:textId="77777777" w:rsidTr="003129E0">
        <w:tc>
          <w:tcPr>
            <w:tcW w:w="4635" w:type="dxa"/>
            <w:vAlign w:val="bottom"/>
          </w:tcPr>
          <w:p w14:paraId="79E22457" w14:textId="400FA606" w:rsidR="00570663" w:rsidRDefault="00570663" w:rsidP="00570663">
            <w:pPr>
              <w:rPr>
                <w:w w:val="109"/>
                <w:sz w:val="24"/>
                <w:szCs w:val="24"/>
                <w:lang w:val="es-CR"/>
              </w:rPr>
            </w:pPr>
            <w:proofErr w:type="spellStart"/>
            <w:r>
              <w:rPr>
                <w:rFonts w:ascii="Aptos Narrow" w:hAnsi="Aptos Narrow"/>
                <w:b/>
                <w:bCs/>
                <w:color w:val="000000"/>
                <w:sz w:val="22"/>
                <w:szCs w:val="22"/>
              </w:rPr>
              <w:t>Objeto</w:t>
            </w:r>
            <w:proofErr w:type="spellEnd"/>
          </w:p>
        </w:tc>
        <w:tc>
          <w:tcPr>
            <w:tcW w:w="4635" w:type="dxa"/>
            <w:vAlign w:val="bottom"/>
          </w:tcPr>
          <w:p w14:paraId="73990D19" w14:textId="33610FBE" w:rsidR="00570663" w:rsidRDefault="00570663" w:rsidP="00570663">
            <w:pPr>
              <w:rPr>
                <w:w w:val="109"/>
                <w:sz w:val="24"/>
                <w:szCs w:val="24"/>
                <w:lang w:val="es-CR"/>
              </w:rPr>
            </w:pPr>
            <w:r>
              <w:rPr>
                <w:rFonts w:ascii="Aptos Narrow" w:hAnsi="Aptos Narrow"/>
                <w:b/>
                <w:bCs/>
                <w:color w:val="000000"/>
                <w:sz w:val="22"/>
                <w:szCs w:val="22"/>
              </w:rPr>
              <w:t>FUNCTION PRODUCTOS_AGOTANDOSE</w:t>
            </w:r>
          </w:p>
        </w:tc>
      </w:tr>
      <w:tr w:rsidR="00570663" w14:paraId="4CDEBC4C" w14:textId="77777777" w:rsidTr="003129E0">
        <w:tc>
          <w:tcPr>
            <w:tcW w:w="4635" w:type="dxa"/>
            <w:vAlign w:val="bottom"/>
          </w:tcPr>
          <w:p w14:paraId="5D2989DB" w14:textId="2DA5C484" w:rsidR="00570663" w:rsidRDefault="00570663" w:rsidP="00570663">
            <w:pPr>
              <w:rPr>
                <w:w w:val="109"/>
                <w:sz w:val="24"/>
                <w:szCs w:val="24"/>
                <w:lang w:val="es-CR"/>
              </w:rPr>
            </w:pPr>
            <w:r>
              <w:rPr>
                <w:rFonts w:ascii="Aptos Narrow" w:hAnsi="Aptos Narrow"/>
                <w:color w:val="000000"/>
                <w:sz w:val="22"/>
                <w:szCs w:val="22"/>
              </w:rPr>
              <w:t>Entradas</w:t>
            </w:r>
          </w:p>
        </w:tc>
        <w:tc>
          <w:tcPr>
            <w:tcW w:w="4635" w:type="dxa"/>
            <w:vAlign w:val="bottom"/>
          </w:tcPr>
          <w:p w14:paraId="1D9A8B4D" w14:textId="4B70C349" w:rsidR="00570663" w:rsidRDefault="00570663" w:rsidP="00570663">
            <w:pPr>
              <w:rPr>
                <w:w w:val="109"/>
                <w:sz w:val="24"/>
                <w:szCs w:val="24"/>
                <w:lang w:val="es-CR"/>
              </w:rPr>
            </w:pPr>
            <w:proofErr w:type="spellStart"/>
            <w:r>
              <w:rPr>
                <w:rFonts w:ascii="Aptos Narrow" w:hAnsi="Aptos Narrow"/>
                <w:color w:val="000000"/>
                <w:sz w:val="22"/>
                <w:szCs w:val="22"/>
              </w:rPr>
              <w:t>Descripción</w:t>
            </w:r>
            <w:proofErr w:type="spellEnd"/>
          </w:p>
        </w:tc>
      </w:tr>
      <w:tr w:rsidR="00570663" w14:paraId="09F12172" w14:textId="77777777" w:rsidTr="003129E0">
        <w:tc>
          <w:tcPr>
            <w:tcW w:w="4635" w:type="dxa"/>
            <w:vAlign w:val="bottom"/>
          </w:tcPr>
          <w:p w14:paraId="17EA99B6" w14:textId="40009E5D" w:rsidR="00570663" w:rsidRDefault="00570663" w:rsidP="00570663">
            <w:pPr>
              <w:rPr>
                <w:w w:val="109"/>
                <w:sz w:val="24"/>
                <w:szCs w:val="24"/>
                <w:lang w:val="es-CR"/>
              </w:rPr>
            </w:pPr>
            <w:r>
              <w:rPr>
                <w:rFonts w:ascii="Aptos Narrow" w:hAnsi="Aptos Narrow"/>
                <w:color w:val="000000"/>
                <w:sz w:val="22"/>
                <w:szCs w:val="22"/>
              </w:rPr>
              <w:t>LIMITE_IN</w:t>
            </w:r>
          </w:p>
        </w:tc>
        <w:tc>
          <w:tcPr>
            <w:tcW w:w="4635" w:type="dxa"/>
            <w:vAlign w:val="bottom"/>
          </w:tcPr>
          <w:p w14:paraId="1E179663" w14:textId="72C81D44" w:rsidR="00570663" w:rsidRDefault="00570663" w:rsidP="00570663">
            <w:pPr>
              <w:rPr>
                <w:w w:val="109"/>
                <w:sz w:val="24"/>
                <w:szCs w:val="24"/>
                <w:lang w:val="es-CR"/>
              </w:rPr>
            </w:pPr>
            <w:r>
              <w:rPr>
                <w:rFonts w:ascii="Aptos Narrow" w:hAnsi="Aptos Narrow"/>
                <w:color w:val="000000"/>
                <w:sz w:val="22"/>
                <w:szCs w:val="22"/>
              </w:rPr>
              <w:t>INT</w:t>
            </w:r>
          </w:p>
        </w:tc>
      </w:tr>
      <w:tr w:rsidR="00570663" w:rsidRPr="00C25C8D" w14:paraId="3C465F2C" w14:textId="77777777" w:rsidTr="003129E0">
        <w:tc>
          <w:tcPr>
            <w:tcW w:w="4635" w:type="dxa"/>
            <w:vAlign w:val="bottom"/>
          </w:tcPr>
          <w:p w14:paraId="029CBEDA" w14:textId="02179E7C" w:rsidR="00570663" w:rsidRDefault="00570663" w:rsidP="00570663">
            <w:pPr>
              <w:rPr>
                <w:w w:val="109"/>
                <w:sz w:val="24"/>
                <w:szCs w:val="24"/>
                <w:lang w:val="es-CR"/>
              </w:rPr>
            </w:pPr>
            <w:proofErr w:type="spellStart"/>
            <w:r>
              <w:rPr>
                <w:rFonts w:ascii="Aptos Narrow" w:hAnsi="Aptos Narrow"/>
                <w:b/>
                <w:bCs/>
                <w:color w:val="000000"/>
                <w:sz w:val="22"/>
                <w:szCs w:val="22"/>
              </w:rPr>
              <w:t>Salidas</w:t>
            </w:r>
            <w:proofErr w:type="spellEnd"/>
          </w:p>
        </w:tc>
        <w:tc>
          <w:tcPr>
            <w:tcW w:w="4635" w:type="dxa"/>
            <w:vAlign w:val="bottom"/>
          </w:tcPr>
          <w:p w14:paraId="525259A8" w14:textId="5F27BA5C" w:rsidR="00570663" w:rsidRDefault="00570663" w:rsidP="00570663">
            <w:pPr>
              <w:rPr>
                <w:w w:val="109"/>
                <w:sz w:val="24"/>
                <w:szCs w:val="24"/>
                <w:lang w:val="es-CR"/>
              </w:rPr>
            </w:pPr>
            <w:r w:rsidRPr="00570663">
              <w:rPr>
                <w:rFonts w:ascii="Aptos Narrow" w:hAnsi="Aptos Narrow"/>
                <w:color w:val="000000"/>
                <w:sz w:val="22"/>
                <w:szCs w:val="22"/>
                <w:lang w:val="es-CR"/>
              </w:rPr>
              <w:t>Cursor con los productos cuya cantidad es menor o igual al límite especificado.</w:t>
            </w:r>
          </w:p>
        </w:tc>
      </w:tr>
      <w:tr w:rsidR="00570663" w:rsidRPr="00C25C8D" w14:paraId="77AF044F" w14:textId="77777777" w:rsidTr="003129E0">
        <w:tc>
          <w:tcPr>
            <w:tcW w:w="4635" w:type="dxa"/>
            <w:vAlign w:val="bottom"/>
          </w:tcPr>
          <w:p w14:paraId="72BDDCFE" w14:textId="122547EC" w:rsidR="00570663" w:rsidRDefault="00570663" w:rsidP="00570663">
            <w:pPr>
              <w:rPr>
                <w:w w:val="109"/>
                <w:sz w:val="24"/>
                <w:szCs w:val="24"/>
                <w:lang w:val="es-CR"/>
              </w:rPr>
            </w:pPr>
            <w:proofErr w:type="spellStart"/>
            <w:r>
              <w:rPr>
                <w:rFonts w:ascii="Aptos Narrow" w:hAnsi="Aptos Narrow"/>
                <w:b/>
                <w:bCs/>
                <w:color w:val="000000"/>
                <w:sz w:val="22"/>
                <w:szCs w:val="22"/>
              </w:rPr>
              <w:t>Función</w:t>
            </w:r>
            <w:proofErr w:type="spellEnd"/>
          </w:p>
        </w:tc>
        <w:tc>
          <w:tcPr>
            <w:tcW w:w="4635" w:type="dxa"/>
            <w:vAlign w:val="bottom"/>
          </w:tcPr>
          <w:p w14:paraId="78D3FD72" w14:textId="3B44F3D0" w:rsidR="00570663" w:rsidRDefault="00570663" w:rsidP="00570663">
            <w:pPr>
              <w:rPr>
                <w:w w:val="109"/>
                <w:sz w:val="24"/>
                <w:szCs w:val="24"/>
                <w:lang w:val="es-CR"/>
              </w:rPr>
            </w:pPr>
            <w:r w:rsidRPr="00570663">
              <w:rPr>
                <w:rFonts w:ascii="Aptos Narrow" w:hAnsi="Aptos Narrow"/>
                <w:color w:val="000000"/>
                <w:sz w:val="22"/>
                <w:szCs w:val="22"/>
                <w:lang w:val="es-CR"/>
              </w:rPr>
              <w:t>Devuelve un cursor con los productos cuyo inventario es menor o igual al límite especificado.</w:t>
            </w:r>
          </w:p>
        </w:tc>
      </w:tr>
    </w:tbl>
    <w:p w14:paraId="338A3966" w14:textId="77777777" w:rsidR="00C2586C" w:rsidRDefault="00C2586C" w:rsidP="00C156A6">
      <w:pPr>
        <w:rPr>
          <w:w w:val="109"/>
          <w:sz w:val="24"/>
          <w:szCs w:val="24"/>
          <w:lang w:val="es-CR"/>
        </w:rPr>
      </w:pPr>
    </w:p>
    <w:tbl>
      <w:tblPr>
        <w:tblStyle w:val="TableGrid"/>
        <w:tblW w:w="0" w:type="auto"/>
        <w:tblLook w:val="04A0" w:firstRow="1" w:lastRow="0" w:firstColumn="1" w:lastColumn="0" w:noHBand="0" w:noVBand="1"/>
      </w:tblPr>
      <w:tblGrid>
        <w:gridCol w:w="4635"/>
        <w:gridCol w:w="4635"/>
      </w:tblGrid>
      <w:tr w:rsidR="00570663" w14:paraId="4596AFCF" w14:textId="77777777" w:rsidTr="00F97FBE">
        <w:tc>
          <w:tcPr>
            <w:tcW w:w="4635" w:type="dxa"/>
            <w:vAlign w:val="bottom"/>
          </w:tcPr>
          <w:p w14:paraId="00763739" w14:textId="7995A05C" w:rsidR="00570663" w:rsidRDefault="00570663" w:rsidP="00570663">
            <w:pPr>
              <w:rPr>
                <w:w w:val="109"/>
                <w:sz w:val="24"/>
                <w:szCs w:val="24"/>
                <w:lang w:val="es-CR"/>
              </w:rPr>
            </w:pPr>
            <w:proofErr w:type="spellStart"/>
            <w:r>
              <w:rPr>
                <w:rFonts w:ascii="Aptos Narrow" w:hAnsi="Aptos Narrow"/>
                <w:b/>
                <w:bCs/>
                <w:color w:val="000000"/>
                <w:sz w:val="22"/>
                <w:szCs w:val="22"/>
              </w:rPr>
              <w:t>Objeto</w:t>
            </w:r>
            <w:proofErr w:type="spellEnd"/>
          </w:p>
        </w:tc>
        <w:tc>
          <w:tcPr>
            <w:tcW w:w="4635" w:type="dxa"/>
            <w:vAlign w:val="bottom"/>
          </w:tcPr>
          <w:p w14:paraId="52313A4E" w14:textId="7C35DC6F" w:rsidR="00570663" w:rsidRDefault="00570663" w:rsidP="00570663">
            <w:pPr>
              <w:rPr>
                <w:w w:val="109"/>
                <w:sz w:val="24"/>
                <w:szCs w:val="24"/>
                <w:lang w:val="es-CR"/>
              </w:rPr>
            </w:pPr>
            <w:r>
              <w:rPr>
                <w:rFonts w:ascii="Aptos Narrow" w:hAnsi="Aptos Narrow"/>
                <w:b/>
                <w:bCs/>
                <w:color w:val="000000"/>
                <w:sz w:val="22"/>
                <w:szCs w:val="22"/>
              </w:rPr>
              <w:t>FUNCTION CALCULAR_MONTO</w:t>
            </w:r>
          </w:p>
        </w:tc>
      </w:tr>
      <w:tr w:rsidR="00570663" w14:paraId="7967CEDF" w14:textId="77777777" w:rsidTr="00F97FBE">
        <w:tc>
          <w:tcPr>
            <w:tcW w:w="4635" w:type="dxa"/>
            <w:vAlign w:val="bottom"/>
          </w:tcPr>
          <w:p w14:paraId="40E3659A" w14:textId="395687A2" w:rsidR="00570663" w:rsidRDefault="00570663" w:rsidP="00570663">
            <w:pPr>
              <w:rPr>
                <w:w w:val="109"/>
                <w:sz w:val="24"/>
                <w:szCs w:val="24"/>
                <w:lang w:val="es-CR"/>
              </w:rPr>
            </w:pPr>
            <w:r>
              <w:rPr>
                <w:rFonts w:ascii="Aptos Narrow" w:hAnsi="Aptos Narrow"/>
                <w:color w:val="000000"/>
                <w:sz w:val="22"/>
                <w:szCs w:val="22"/>
              </w:rPr>
              <w:t>Entradas</w:t>
            </w:r>
          </w:p>
        </w:tc>
        <w:tc>
          <w:tcPr>
            <w:tcW w:w="4635" w:type="dxa"/>
            <w:vAlign w:val="bottom"/>
          </w:tcPr>
          <w:p w14:paraId="6EBD90C5" w14:textId="479E2EB0" w:rsidR="00570663" w:rsidRDefault="00570663" w:rsidP="00570663">
            <w:pPr>
              <w:rPr>
                <w:w w:val="109"/>
                <w:sz w:val="24"/>
                <w:szCs w:val="24"/>
                <w:lang w:val="es-CR"/>
              </w:rPr>
            </w:pPr>
            <w:proofErr w:type="spellStart"/>
            <w:r>
              <w:rPr>
                <w:rFonts w:ascii="Aptos Narrow" w:hAnsi="Aptos Narrow"/>
                <w:color w:val="000000"/>
                <w:sz w:val="22"/>
                <w:szCs w:val="22"/>
              </w:rPr>
              <w:t>Descripción</w:t>
            </w:r>
            <w:proofErr w:type="spellEnd"/>
          </w:p>
        </w:tc>
      </w:tr>
      <w:tr w:rsidR="00570663" w14:paraId="0071C78F" w14:textId="77777777" w:rsidTr="00F97FBE">
        <w:tc>
          <w:tcPr>
            <w:tcW w:w="4635" w:type="dxa"/>
            <w:vAlign w:val="bottom"/>
          </w:tcPr>
          <w:p w14:paraId="1E784437" w14:textId="1A71F1CD" w:rsidR="00570663" w:rsidRDefault="00570663" w:rsidP="00570663">
            <w:pPr>
              <w:rPr>
                <w:w w:val="109"/>
                <w:sz w:val="24"/>
                <w:szCs w:val="24"/>
                <w:lang w:val="es-CR"/>
              </w:rPr>
            </w:pPr>
            <w:r>
              <w:rPr>
                <w:rFonts w:ascii="Aptos Narrow" w:hAnsi="Aptos Narrow"/>
                <w:color w:val="000000"/>
                <w:sz w:val="22"/>
                <w:szCs w:val="22"/>
              </w:rPr>
              <w:t>MONTO_IN</w:t>
            </w:r>
          </w:p>
        </w:tc>
        <w:tc>
          <w:tcPr>
            <w:tcW w:w="4635" w:type="dxa"/>
            <w:vAlign w:val="bottom"/>
          </w:tcPr>
          <w:p w14:paraId="06DDA78F" w14:textId="2056137A" w:rsidR="00570663" w:rsidRDefault="00570663" w:rsidP="00570663">
            <w:pPr>
              <w:rPr>
                <w:w w:val="109"/>
                <w:sz w:val="24"/>
                <w:szCs w:val="24"/>
                <w:lang w:val="es-CR"/>
              </w:rPr>
            </w:pPr>
            <w:r>
              <w:rPr>
                <w:rFonts w:ascii="Aptos Narrow" w:hAnsi="Aptos Narrow"/>
                <w:color w:val="000000"/>
                <w:sz w:val="22"/>
                <w:szCs w:val="22"/>
              </w:rPr>
              <w:t>NUMBER</w:t>
            </w:r>
          </w:p>
        </w:tc>
      </w:tr>
      <w:tr w:rsidR="00570663" w14:paraId="0392100E" w14:textId="77777777" w:rsidTr="00F97FBE">
        <w:tc>
          <w:tcPr>
            <w:tcW w:w="4635" w:type="dxa"/>
            <w:vAlign w:val="bottom"/>
          </w:tcPr>
          <w:p w14:paraId="28016BAD" w14:textId="2135E62C" w:rsidR="00570663" w:rsidRDefault="00570663" w:rsidP="00570663">
            <w:pPr>
              <w:rPr>
                <w:w w:val="109"/>
                <w:sz w:val="24"/>
                <w:szCs w:val="24"/>
                <w:lang w:val="es-CR"/>
              </w:rPr>
            </w:pPr>
            <w:r>
              <w:rPr>
                <w:rFonts w:ascii="Aptos Narrow" w:hAnsi="Aptos Narrow"/>
                <w:color w:val="000000"/>
                <w:sz w:val="22"/>
                <w:szCs w:val="22"/>
              </w:rPr>
              <w:t>IMPUESTO_IN</w:t>
            </w:r>
          </w:p>
        </w:tc>
        <w:tc>
          <w:tcPr>
            <w:tcW w:w="4635" w:type="dxa"/>
            <w:vAlign w:val="bottom"/>
          </w:tcPr>
          <w:p w14:paraId="598CA490" w14:textId="2BCBD7F7" w:rsidR="00570663" w:rsidRDefault="00570663" w:rsidP="00570663">
            <w:pPr>
              <w:rPr>
                <w:w w:val="109"/>
                <w:sz w:val="24"/>
                <w:szCs w:val="24"/>
                <w:lang w:val="es-CR"/>
              </w:rPr>
            </w:pPr>
            <w:r>
              <w:rPr>
                <w:rFonts w:ascii="Aptos Narrow" w:hAnsi="Aptos Narrow"/>
                <w:color w:val="000000"/>
                <w:sz w:val="22"/>
                <w:szCs w:val="22"/>
              </w:rPr>
              <w:t>NUMBER</w:t>
            </w:r>
          </w:p>
        </w:tc>
      </w:tr>
      <w:tr w:rsidR="00570663" w14:paraId="6ECA10EB" w14:textId="77777777" w:rsidTr="00F97FBE">
        <w:tc>
          <w:tcPr>
            <w:tcW w:w="4635" w:type="dxa"/>
            <w:vAlign w:val="bottom"/>
          </w:tcPr>
          <w:p w14:paraId="157E9BE4" w14:textId="4628D820" w:rsidR="00570663" w:rsidRDefault="00570663" w:rsidP="00570663">
            <w:pPr>
              <w:rPr>
                <w:w w:val="109"/>
                <w:sz w:val="24"/>
                <w:szCs w:val="24"/>
                <w:lang w:val="es-CR"/>
              </w:rPr>
            </w:pPr>
            <w:r>
              <w:rPr>
                <w:rFonts w:ascii="Aptos Narrow" w:hAnsi="Aptos Narrow"/>
                <w:color w:val="000000"/>
                <w:sz w:val="22"/>
                <w:szCs w:val="22"/>
              </w:rPr>
              <w:t>DESCUENTO_IN</w:t>
            </w:r>
          </w:p>
        </w:tc>
        <w:tc>
          <w:tcPr>
            <w:tcW w:w="4635" w:type="dxa"/>
            <w:vAlign w:val="bottom"/>
          </w:tcPr>
          <w:p w14:paraId="352F3326" w14:textId="27F822B6" w:rsidR="00570663" w:rsidRDefault="00570663" w:rsidP="00570663">
            <w:pPr>
              <w:rPr>
                <w:w w:val="109"/>
                <w:sz w:val="24"/>
                <w:szCs w:val="24"/>
                <w:lang w:val="es-CR"/>
              </w:rPr>
            </w:pPr>
            <w:r>
              <w:rPr>
                <w:rFonts w:ascii="Aptos Narrow" w:hAnsi="Aptos Narrow"/>
                <w:color w:val="000000"/>
                <w:sz w:val="22"/>
                <w:szCs w:val="22"/>
              </w:rPr>
              <w:t>NUMBER</w:t>
            </w:r>
          </w:p>
        </w:tc>
      </w:tr>
      <w:tr w:rsidR="00570663" w:rsidRPr="00C25C8D" w14:paraId="2CD72C08" w14:textId="77777777" w:rsidTr="00F97FBE">
        <w:tc>
          <w:tcPr>
            <w:tcW w:w="4635" w:type="dxa"/>
            <w:vAlign w:val="bottom"/>
          </w:tcPr>
          <w:p w14:paraId="58F7F896" w14:textId="755866D9" w:rsidR="00570663" w:rsidRDefault="00570663" w:rsidP="00570663">
            <w:pPr>
              <w:rPr>
                <w:w w:val="109"/>
                <w:sz w:val="24"/>
                <w:szCs w:val="24"/>
                <w:lang w:val="es-CR"/>
              </w:rPr>
            </w:pPr>
            <w:proofErr w:type="spellStart"/>
            <w:r>
              <w:rPr>
                <w:rFonts w:ascii="Aptos Narrow" w:hAnsi="Aptos Narrow"/>
                <w:b/>
                <w:bCs/>
                <w:color w:val="000000"/>
                <w:sz w:val="22"/>
                <w:szCs w:val="22"/>
              </w:rPr>
              <w:t>Salidas</w:t>
            </w:r>
            <w:proofErr w:type="spellEnd"/>
          </w:p>
        </w:tc>
        <w:tc>
          <w:tcPr>
            <w:tcW w:w="4635" w:type="dxa"/>
            <w:vAlign w:val="bottom"/>
          </w:tcPr>
          <w:p w14:paraId="3C087E04" w14:textId="5B6E7EA7" w:rsidR="00570663" w:rsidRDefault="00570663" w:rsidP="00570663">
            <w:pPr>
              <w:rPr>
                <w:w w:val="109"/>
                <w:sz w:val="24"/>
                <w:szCs w:val="24"/>
                <w:lang w:val="es-CR"/>
              </w:rPr>
            </w:pPr>
            <w:r w:rsidRPr="00570663">
              <w:rPr>
                <w:rFonts w:ascii="Aptos Narrow" w:hAnsi="Aptos Narrow"/>
                <w:color w:val="000000"/>
                <w:sz w:val="22"/>
                <w:szCs w:val="22"/>
                <w:lang w:val="es-CR"/>
              </w:rPr>
              <w:t>Monto final calculado: (MONTO_IN + (MONTO_IN * IMPUESTO_IN / 100)) - DESCUENTO_IN</w:t>
            </w:r>
          </w:p>
        </w:tc>
      </w:tr>
      <w:tr w:rsidR="00570663" w:rsidRPr="00C25C8D" w14:paraId="50317E2D" w14:textId="77777777" w:rsidTr="00F97FBE">
        <w:tc>
          <w:tcPr>
            <w:tcW w:w="4635" w:type="dxa"/>
            <w:vAlign w:val="bottom"/>
          </w:tcPr>
          <w:p w14:paraId="55C0FACF" w14:textId="38FDB532" w:rsidR="00570663" w:rsidRDefault="00570663" w:rsidP="00570663">
            <w:pPr>
              <w:rPr>
                <w:w w:val="109"/>
                <w:sz w:val="24"/>
                <w:szCs w:val="24"/>
                <w:lang w:val="es-CR"/>
              </w:rPr>
            </w:pPr>
            <w:proofErr w:type="spellStart"/>
            <w:r>
              <w:rPr>
                <w:rFonts w:ascii="Aptos Narrow" w:hAnsi="Aptos Narrow"/>
                <w:b/>
                <w:bCs/>
                <w:color w:val="000000"/>
                <w:sz w:val="22"/>
                <w:szCs w:val="22"/>
              </w:rPr>
              <w:t>Función</w:t>
            </w:r>
            <w:proofErr w:type="spellEnd"/>
          </w:p>
        </w:tc>
        <w:tc>
          <w:tcPr>
            <w:tcW w:w="4635" w:type="dxa"/>
            <w:vAlign w:val="bottom"/>
          </w:tcPr>
          <w:p w14:paraId="6762B11C" w14:textId="781D018C" w:rsidR="00570663" w:rsidRDefault="00570663" w:rsidP="00570663">
            <w:pPr>
              <w:rPr>
                <w:w w:val="109"/>
                <w:sz w:val="24"/>
                <w:szCs w:val="24"/>
                <w:lang w:val="es-CR"/>
              </w:rPr>
            </w:pPr>
            <w:r w:rsidRPr="00570663">
              <w:rPr>
                <w:rFonts w:ascii="Aptos Narrow" w:hAnsi="Aptos Narrow"/>
                <w:color w:val="000000"/>
                <w:sz w:val="22"/>
                <w:szCs w:val="22"/>
                <w:lang w:val="es-CR"/>
              </w:rPr>
              <w:t>Calcula el monto final aplicando un impuesto y un descuento al monto inicial.</w:t>
            </w:r>
          </w:p>
        </w:tc>
      </w:tr>
    </w:tbl>
    <w:p w14:paraId="2BFDFEA4" w14:textId="77777777" w:rsidR="00C2586C" w:rsidRDefault="00C2586C" w:rsidP="00C156A6">
      <w:pPr>
        <w:rPr>
          <w:w w:val="109"/>
          <w:sz w:val="24"/>
          <w:szCs w:val="24"/>
          <w:lang w:val="es-CR"/>
        </w:rPr>
      </w:pPr>
    </w:p>
    <w:tbl>
      <w:tblPr>
        <w:tblStyle w:val="TableGrid"/>
        <w:tblW w:w="0" w:type="auto"/>
        <w:tblLook w:val="04A0" w:firstRow="1" w:lastRow="0" w:firstColumn="1" w:lastColumn="0" w:noHBand="0" w:noVBand="1"/>
      </w:tblPr>
      <w:tblGrid>
        <w:gridCol w:w="4635"/>
        <w:gridCol w:w="4635"/>
      </w:tblGrid>
      <w:tr w:rsidR="00C2586C" w14:paraId="06787444" w14:textId="77777777" w:rsidTr="00C3199D">
        <w:tc>
          <w:tcPr>
            <w:tcW w:w="4635" w:type="dxa"/>
            <w:vAlign w:val="bottom"/>
          </w:tcPr>
          <w:p w14:paraId="4EC772CA" w14:textId="6514BFAE" w:rsidR="00C2586C" w:rsidRDefault="00C2586C" w:rsidP="00C2586C">
            <w:pPr>
              <w:rPr>
                <w:w w:val="109"/>
                <w:sz w:val="24"/>
                <w:szCs w:val="24"/>
                <w:lang w:val="es-CR"/>
              </w:rPr>
            </w:pPr>
            <w:proofErr w:type="spellStart"/>
            <w:r>
              <w:rPr>
                <w:rFonts w:ascii="Aptos Narrow" w:hAnsi="Aptos Narrow"/>
                <w:b/>
                <w:bCs/>
                <w:color w:val="000000"/>
                <w:sz w:val="22"/>
                <w:szCs w:val="22"/>
              </w:rPr>
              <w:t>Objeto</w:t>
            </w:r>
            <w:proofErr w:type="spellEnd"/>
          </w:p>
        </w:tc>
        <w:tc>
          <w:tcPr>
            <w:tcW w:w="4635" w:type="dxa"/>
            <w:vAlign w:val="bottom"/>
          </w:tcPr>
          <w:p w14:paraId="548B7E48" w14:textId="680A73A4" w:rsidR="00C2586C" w:rsidRDefault="00C2586C" w:rsidP="00C2586C">
            <w:pPr>
              <w:rPr>
                <w:w w:val="109"/>
                <w:sz w:val="24"/>
                <w:szCs w:val="24"/>
                <w:lang w:val="es-CR"/>
              </w:rPr>
            </w:pPr>
            <w:r>
              <w:rPr>
                <w:rFonts w:ascii="Aptos Narrow" w:hAnsi="Aptos Narrow"/>
                <w:b/>
                <w:bCs/>
                <w:color w:val="000000"/>
                <w:sz w:val="22"/>
                <w:szCs w:val="22"/>
              </w:rPr>
              <w:t>PROCEDURE ACTUALIZAR_VENTA</w:t>
            </w:r>
          </w:p>
        </w:tc>
      </w:tr>
      <w:tr w:rsidR="00C2586C" w14:paraId="1E5A715D" w14:textId="77777777" w:rsidTr="00C3199D">
        <w:tc>
          <w:tcPr>
            <w:tcW w:w="4635" w:type="dxa"/>
            <w:vAlign w:val="bottom"/>
          </w:tcPr>
          <w:p w14:paraId="5610FB97" w14:textId="740336F6" w:rsidR="00C2586C" w:rsidRDefault="00C2586C" w:rsidP="00C2586C">
            <w:pPr>
              <w:rPr>
                <w:w w:val="109"/>
                <w:sz w:val="24"/>
                <w:szCs w:val="24"/>
                <w:lang w:val="es-CR"/>
              </w:rPr>
            </w:pPr>
            <w:r>
              <w:rPr>
                <w:rFonts w:ascii="Aptos Narrow" w:hAnsi="Aptos Narrow"/>
                <w:color w:val="000000"/>
                <w:sz w:val="22"/>
                <w:szCs w:val="22"/>
              </w:rPr>
              <w:t>Entradas</w:t>
            </w:r>
          </w:p>
        </w:tc>
        <w:tc>
          <w:tcPr>
            <w:tcW w:w="4635" w:type="dxa"/>
            <w:vAlign w:val="bottom"/>
          </w:tcPr>
          <w:p w14:paraId="6490B41C" w14:textId="3A607A26" w:rsidR="00C2586C" w:rsidRDefault="00C2586C" w:rsidP="00C2586C">
            <w:pPr>
              <w:rPr>
                <w:w w:val="109"/>
                <w:sz w:val="24"/>
                <w:szCs w:val="24"/>
                <w:lang w:val="es-CR"/>
              </w:rPr>
            </w:pPr>
            <w:proofErr w:type="spellStart"/>
            <w:r>
              <w:rPr>
                <w:rFonts w:ascii="Aptos Narrow" w:hAnsi="Aptos Narrow"/>
                <w:color w:val="000000"/>
                <w:sz w:val="22"/>
                <w:szCs w:val="22"/>
              </w:rPr>
              <w:t>Descripción</w:t>
            </w:r>
            <w:proofErr w:type="spellEnd"/>
          </w:p>
        </w:tc>
      </w:tr>
      <w:tr w:rsidR="00C2586C" w14:paraId="474A674F" w14:textId="77777777" w:rsidTr="00C3199D">
        <w:tc>
          <w:tcPr>
            <w:tcW w:w="4635" w:type="dxa"/>
            <w:vAlign w:val="bottom"/>
          </w:tcPr>
          <w:p w14:paraId="0EBBB270" w14:textId="223AC42C" w:rsidR="00C2586C" w:rsidRDefault="00C2586C" w:rsidP="00C2586C">
            <w:pPr>
              <w:rPr>
                <w:w w:val="109"/>
                <w:sz w:val="24"/>
                <w:szCs w:val="24"/>
                <w:lang w:val="es-CR"/>
              </w:rPr>
            </w:pPr>
            <w:r>
              <w:rPr>
                <w:rFonts w:ascii="Aptos Narrow" w:hAnsi="Aptos Narrow"/>
                <w:color w:val="000000"/>
                <w:sz w:val="22"/>
                <w:szCs w:val="22"/>
              </w:rPr>
              <w:t>ID_IN</w:t>
            </w:r>
          </w:p>
        </w:tc>
        <w:tc>
          <w:tcPr>
            <w:tcW w:w="4635" w:type="dxa"/>
            <w:vAlign w:val="bottom"/>
          </w:tcPr>
          <w:p w14:paraId="51B92843" w14:textId="43848096" w:rsidR="00C2586C" w:rsidRDefault="00C2586C" w:rsidP="00C2586C">
            <w:pPr>
              <w:rPr>
                <w:w w:val="109"/>
                <w:sz w:val="24"/>
                <w:szCs w:val="24"/>
                <w:lang w:val="es-CR"/>
              </w:rPr>
            </w:pPr>
            <w:r>
              <w:rPr>
                <w:rFonts w:ascii="Aptos Narrow" w:hAnsi="Aptos Narrow"/>
                <w:color w:val="000000"/>
                <w:sz w:val="22"/>
                <w:szCs w:val="22"/>
              </w:rPr>
              <w:t>NUMBER</w:t>
            </w:r>
          </w:p>
        </w:tc>
      </w:tr>
      <w:tr w:rsidR="00C2586C" w14:paraId="5AAEEB51" w14:textId="77777777" w:rsidTr="00C3199D">
        <w:tc>
          <w:tcPr>
            <w:tcW w:w="4635" w:type="dxa"/>
            <w:vAlign w:val="bottom"/>
          </w:tcPr>
          <w:p w14:paraId="0C6A1ACB" w14:textId="4D45C199" w:rsidR="00C2586C" w:rsidRDefault="00C2586C" w:rsidP="00C2586C">
            <w:pPr>
              <w:rPr>
                <w:w w:val="109"/>
                <w:sz w:val="24"/>
                <w:szCs w:val="24"/>
                <w:lang w:val="es-CR"/>
              </w:rPr>
            </w:pPr>
            <w:r>
              <w:rPr>
                <w:rFonts w:ascii="Aptos Narrow" w:hAnsi="Aptos Narrow"/>
                <w:color w:val="000000"/>
                <w:sz w:val="22"/>
                <w:szCs w:val="22"/>
              </w:rPr>
              <w:t>MONTO_IN</w:t>
            </w:r>
          </w:p>
        </w:tc>
        <w:tc>
          <w:tcPr>
            <w:tcW w:w="4635" w:type="dxa"/>
            <w:vAlign w:val="bottom"/>
          </w:tcPr>
          <w:p w14:paraId="5D929019" w14:textId="0820F2E3" w:rsidR="00C2586C" w:rsidRDefault="00C2586C" w:rsidP="00C2586C">
            <w:pPr>
              <w:rPr>
                <w:w w:val="109"/>
                <w:sz w:val="24"/>
                <w:szCs w:val="24"/>
                <w:lang w:val="es-CR"/>
              </w:rPr>
            </w:pPr>
            <w:r>
              <w:rPr>
                <w:rFonts w:ascii="Aptos Narrow" w:hAnsi="Aptos Narrow"/>
                <w:color w:val="000000"/>
                <w:sz w:val="22"/>
                <w:szCs w:val="22"/>
              </w:rPr>
              <w:t>NUMBER</w:t>
            </w:r>
          </w:p>
        </w:tc>
      </w:tr>
      <w:tr w:rsidR="00C2586C" w14:paraId="359E2EB3" w14:textId="77777777" w:rsidTr="00C3199D">
        <w:tc>
          <w:tcPr>
            <w:tcW w:w="4635" w:type="dxa"/>
            <w:vAlign w:val="bottom"/>
          </w:tcPr>
          <w:p w14:paraId="03867346" w14:textId="73129BF2" w:rsidR="00C2586C" w:rsidRDefault="00C2586C" w:rsidP="00C2586C">
            <w:pPr>
              <w:rPr>
                <w:w w:val="109"/>
                <w:sz w:val="24"/>
                <w:szCs w:val="24"/>
                <w:lang w:val="es-CR"/>
              </w:rPr>
            </w:pPr>
            <w:r>
              <w:rPr>
                <w:rFonts w:ascii="Aptos Narrow" w:hAnsi="Aptos Narrow"/>
                <w:color w:val="000000"/>
                <w:sz w:val="22"/>
                <w:szCs w:val="22"/>
              </w:rPr>
              <w:t>PRODUCTOS_IN</w:t>
            </w:r>
          </w:p>
        </w:tc>
        <w:tc>
          <w:tcPr>
            <w:tcW w:w="4635" w:type="dxa"/>
            <w:vAlign w:val="bottom"/>
          </w:tcPr>
          <w:p w14:paraId="5800E6AC" w14:textId="033C64D0" w:rsidR="00C2586C" w:rsidRDefault="00C2586C" w:rsidP="00C2586C">
            <w:pPr>
              <w:rPr>
                <w:w w:val="109"/>
                <w:sz w:val="24"/>
                <w:szCs w:val="24"/>
                <w:lang w:val="es-CR"/>
              </w:rPr>
            </w:pPr>
            <w:r>
              <w:rPr>
                <w:rFonts w:ascii="Aptos Narrow" w:hAnsi="Aptos Narrow"/>
                <w:color w:val="000000"/>
                <w:sz w:val="22"/>
                <w:szCs w:val="22"/>
              </w:rPr>
              <w:t>(VARCHAR2)</w:t>
            </w:r>
          </w:p>
        </w:tc>
      </w:tr>
      <w:tr w:rsidR="00C2586C" w14:paraId="195B8C3D" w14:textId="77777777" w:rsidTr="00C3199D">
        <w:tc>
          <w:tcPr>
            <w:tcW w:w="4635" w:type="dxa"/>
            <w:vAlign w:val="bottom"/>
          </w:tcPr>
          <w:p w14:paraId="1072572E" w14:textId="02D288FF" w:rsidR="00C2586C" w:rsidRDefault="00C2586C" w:rsidP="00C2586C">
            <w:pPr>
              <w:rPr>
                <w:w w:val="109"/>
                <w:sz w:val="24"/>
                <w:szCs w:val="24"/>
                <w:lang w:val="es-CR"/>
              </w:rPr>
            </w:pPr>
            <w:r>
              <w:rPr>
                <w:rFonts w:ascii="Aptos Narrow" w:hAnsi="Aptos Narrow"/>
                <w:color w:val="000000"/>
                <w:sz w:val="22"/>
                <w:szCs w:val="22"/>
              </w:rPr>
              <w:t>PAGO_IN</w:t>
            </w:r>
          </w:p>
        </w:tc>
        <w:tc>
          <w:tcPr>
            <w:tcW w:w="4635" w:type="dxa"/>
            <w:vAlign w:val="bottom"/>
          </w:tcPr>
          <w:p w14:paraId="0D874480" w14:textId="36F85398" w:rsidR="00C2586C" w:rsidRDefault="00C2586C" w:rsidP="00C2586C">
            <w:pPr>
              <w:rPr>
                <w:w w:val="109"/>
                <w:sz w:val="24"/>
                <w:szCs w:val="24"/>
                <w:lang w:val="es-CR"/>
              </w:rPr>
            </w:pPr>
            <w:r>
              <w:rPr>
                <w:rFonts w:ascii="Aptos Narrow" w:hAnsi="Aptos Narrow"/>
                <w:color w:val="000000"/>
                <w:sz w:val="22"/>
                <w:szCs w:val="22"/>
              </w:rPr>
              <w:t>(VARCHAR2)</w:t>
            </w:r>
          </w:p>
        </w:tc>
      </w:tr>
      <w:tr w:rsidR="00C2586C" w14:paraId="0A6FBF20" w14:textId="77777777" w:rsidTr="00C3199D">
        <w:tc>
          <w:tcPr>
            <w:tcW w:w="4635" w:type="dxa"/>
            <w:vAlign w:val="bottom"/>
          </w:tcPr>
          <w:p w14:paraId="681FBA4D" w14:textId="2A9C01B8" w:rsidR="00C2586C" w:rsidRDefault="00C2586C" w:rsidP="00C2586C">
            <w:pPr>
              <w:rPr>
                <w:w w:val="109"/>
                <w:sz w:val="24"/>
                <w:szCs w:val="24"/>
                <w:lang w:val="es-CR"/>
              </w:rPr>
            </w:pPr>
            <w:r>
              <w:rPr>
                <w:rFonts w:ascii="Aptos Narrow" w:hAnsi="Aptos Narrow"/>
                <w:color w:val="000000"/>
                <w:sz w:val="22"/>
                <w:szCs w:val="22"/>
              </w:rPr>
              <w:t>COMPRADOR_IN</w:t>
            </w:r>
          </w:p>
        </w:tc>
        <w:tc>
          <w:tcPr>
            <w:tcW w:w="4635" w:type="dxa"/>
            <w:vAlign w:val="bottom"/>
          </w:tcPr>
          <w:p w14:paraId="243B1A61" w14:textId="2D9C684F" w:rsidR="00C2586C" w:rsidRDefault="00C2586C" w:rsidP="00C2586C">
            <w:pPr>
              <w:rPr>
                <w:w w:val="109"/>
                <w:sz w:val="24"/>
                <w:szCs w:val="24"/>
                <w:lang w:val="es-CR"/>
              </w:rPr>
            </w:pPr>
            <w:r>
              <w:rPr>
                <w:rFonts w:ascii="Aptos Narrow" w:hAnsi="Aptos Narrow"/>
                <w:color w:val="000000"/>
                <w:sz w:val="22"/>
                <w:szCs w:val="22"/>
              </w:rPr>
              <w:t>(VARCHAR2)</w:t>
            </w:r>
          </w:p>
        </w:tc>
      </w:tr>
      <w:tr w:rsidR="00C2586C" w14:paraId="31F83995" w14:textId="77777777" w:rsidTr="00C3199D">
        <w:tc>
          <w:tcPr>
            <w:tcW w:w="4635" w:type="dxa"/>
            <w:vAlign w:val="bottom"/>
          </w:tcPr>
          <w:p w14:paraId="7C03F7D4" w14:textId="54A5C375" w:rsidR="00C2586C" w:rsidRDefault="00C2586C" w:rsidP="00C2586C">
            <w:pPr>
              <w:rPr>
                <w:w w:val="109"/>
                <w:sz w:val="24"/>
                <w:szCs w:val="24"/>
                <w:lang w:val="es-CR"/>
              </w:rPr>
            </w:pPr>
            <w:r>
              <w:rPr>
                <w:rFonts w:ascii="Aptos Narrow" w:hAnsi="Aptos Narrow"/>
                <w:color w:val="000000"/>
                <w:sz w:val="22"/>
                <w:szCs w:val="22"/>
              </w:rPr>
              <w:t>VENDEDOR_IN</w:t>
            </w:r>
          </w:p>
        </w:tc>
        <w:tc>
          <w:tcPr>
            <w:tcW w:w="4635" w:type="dxa"/>
            <w:vAlign w:val="bottom"/>
          </w:tcPr>
          <w:p w14:paraId="3F476B9D" w14:textId="7DF19640" w:rsidR="00C2586C" w:rsidRDefault="00C2586C" w:rsidP="00C2586C">
            <w:pPr>
              <w:rPr>
                <w:w w:val="109"/>
                <w:sz w:val="24"/>
                <w:szCs w:val="24"/>
                <w:lang w:val="es-CR"/>
              </w:rPr>
            </w:pPr>
            <w:r>
              <w:rPr>
                <w:rFonts w:ascii="Aptos Narrow" w:hAnsi="Aptos Narrow"/>
                <w:color w:val="000000"/>
                <w:sz w:val="22"/>
                <w:szCs w:val="22"/>
              </w:rPr>
              <w:t>(VARCHAR2)</w:t>
            </w:r>
          </w:p>
        </w:tc>
      </w:tr>
      <w:tr w:rsidR="00C2586C" w14:paraId="63E0AA71" w14:textId="77777777" w:rsidTr="00C3199D">
        <w:tc>
          <w:tcPr>
            <w:tcW w:w="4635" w:type="dxa"/>
            <w:vAlign w:val="bottom"/>
          </w:tcPr>
          <w:p w14:paraId="33985EDB" w14:textId="4ED4D3B9" w:rsidR="00C2586C" w:rsidRDefault="00C2586C" w:rsidP="00C2586C">
            <w:pPr>
              <w:rPr>
                <w:w w:val="109"/>
                <w:sz w:val="24"/>
                <w:szCs w:val="24"/>
                <w:lang w:val="es-CR"/>
              </w:rPr>
            </w:pPr>
            <w:r>
              <w:rPr>
                <w:rFonts w:ascii="Aptos Narrow" w:hAnsi="Aptos Narrow"/>
                <w:color w:val="000000"/>
                <w:sz w:val="22"/>
                <w:szCs w:val="22"/>
              </w:rPr>
              <w:t>CANTIDADES_IN</w:t>
            </w:r>
          </w:p>
        </w:tc>
        <w:tc>
          <w:tcPr>
            <w:tcW w:w="4635" w:type="dxa"/>
            <w:vAlign w:val="bottom"/>
          </w:tcPr>
          <w:p w14:paraId="777BCFD2" w14:textId="55CB3972" w:rsidR="00C2586C" w:rsidRDefault="00C2586C" w:rsidP="00C2586C">
            <w:pPr>
              <w:rPr>
                <w:w w:val="109"/>
                <w:sz w:val="24"/>
                <w:szCs w:val="24"/>
                <w:lang w:val="es-CR"/>
              </w:rPr>
            </w:pPr>
            <w:r>
              <w:rPr>
                <w:rFonts w:ascii="Aptos Narrow" w:hAnsi="Aptos Narrow"/>
                <w:color w:val="000000"/>
                <w:sz w:val="22"/>
                <w:szCs w:val="22"/>
              </w:rPr>
              <w:t>NUMBER</w:t>
            </w:r>
          </w:p>
        </w:tc>
      </w:tr>
      <w:tr w:rsidR="00C2586C" w:rsidRPr="00C25C8D" w14:paraId="70F87ACB" w14:textId="77777777" w:rsidTr="00C3199D">
        <w:tc>
          <w:tcPr>
            <w:tcW w:w="4635" w:type="dxa"/>
            <w:vAlign w:val="bottom"/>
          </w:tcPr>
          <w:p w14:paraId="507F0C1D" w14:textId="7067B110" w:rsidR="00C2586C" w:rsidRDefault="00C2586C" w:rsidP="00C2586C">
            <w:pPr>
              <w:rPr>
                <w:w w:val="109"/>
                <w:sz w:val="24"/>
                <w:szCs w:val="24"/>
                <w:lang w:val="es-CR"/>
              </w:rPr>
            </w:pPr>
            <w:proofErr w:type="spellStart"/>
            <w:r>
              <w:rPr>
                <w:rFonts w:ascii="Aptos Narrow" w:hAnsi="Aptos Narrow"/>
                <w:b/>
                <w:bCs/>
                <w:color w:val="000000"/>
                <w:sz w:val="22"/>
                <w:szCs w:val="22"/>
              </w:rPr>
              <w:t>Salidas</w:t>
            </w:r>
            <w:proofErr w:type="spellEnd"/>
          </w:p>
        </w:tc>
        <w:tc>
          <w:tcPr>
            <w:tcW w:w="4635" w:type="dxa"/>
            <w:vAlign w:val="bottom"/>
          </w:tcPr>
          <w:p w14:paraId="35008B9B" w14:textId="5500AD2B" w:rsidR="00C2586C" w:rsidRDefault="00C2586C" w:rsidP="00C2586C">
            <w:pPr>
              <w:rPr>
                <w:w w:val="109"/>
                <w:sz w:val="24"/>
                <w:szCs w:val="24"/>
                <w:lang w:val="es-CR"/>
              </w:rPr>
            </w:pPr>
            <w:r w:rsidRPr="00C2586C">
              <w:rPr>
                <w:rFonts w:ascii="Aptos Narrow" w:hAnsi="Aptos Narrow"/>
                <w:color w:val="000000"/>
                <w:sz w:val="22"/>
                <w:szCs w:val="22"/>
                <w:lang w:val="es-CR"/>
              </w:rPr>
              <w:t>Mensaje de confirmación o error</w:t>
            </w:r>
          </w:p>
        </w:tc>
      </w:tr>
      <w:tr w:rsidR="00C2586C" w:rsidRPr="00C25C8D" w14:paraId="42D976CB" w14:textId="77777777" w:rsidTr="00C3199D">
        <w:tc>
          <w:tcPr>
            <w:tcW w:w="4635" w:type="dxa"/>
            <w:vAlign w:val="bottom"/>
          </w:tcPr>
          <w:p w14:paraId="1E70D951" w14:textId="16003C4A" w:rsidR="00C2586C" w:rsidRDefault="00C2586C" w:rsidP="00C2586C">
            <w:pPr>
              <w:rPr>
                <w:w w:val="109"/>
                <w:sz w:val="24"/>
                <w:szCs w:val="24"/>
                <w:lang w:val="es-CR"/>
              </w:rPr>
            </w:pPr>
            <w:proofErr w:type="spellStart"/>
            <w:r>
              <w:rPr>
                <w:rFonts w:ascii="Aptos Narrow" w:hAnsi="Aptos Narrow"/>
                <w:b/>
                <w:bCs/>
                <w:color w:val="000000"/>
                <w:sz w:val="22"/>
                <w:szCs w:val="22"/>
              </w:rPr>
              <w:t>Función</w:t>
            </w:r>
            <w:proofErr w:type="spellEnd"/>
          </w:p>
        </w:tc>
        <w:tc>
          <w:tcPr>
            <w:tcW w:w="4635" w:type="dxa"/>
            <w:vAlign w:val="bottom"/>
          </w:tcPr>
          <w:p w14:paraId="6A4DB9B0" w14:textId="2215AB6A" w:rsidR="00C2586C" w:rsidRDefault="00C2586C" w:rsidP="00C2586C">
            <w:pPr>
              <w:rPr>
                <w:w w:val="109"/>
                <w:sz w:val="24"/>
                <w:szCs w:val="24"/>
                <w:lang w:val="es-CR"/>
              </w:rPr>
            </w:pPr>
            <w:r w:rsidRPr="00C2586C">
              <w:rPr>
                <w:rFonts w:ascii="Aptos Narrow" w:hAnsi="Aptos Narrow"/>
                <w:color w:val="000000"/>
                <w:sz w:val="22"/>
                <w:szCs w:val="22"/>
                <w:lang w:val="es-CR"/>
              </w:rPr>
              <w:t>Actualiza los datos de una venta existente en la tabla TLM.VENTAS.</w:t>
            </w:r>
          </w:p>
        </w:tc>
      </w:tr>
    </w:tbl>
    <w:p w14:paraId="2684D687" w14:textId="77777777" w:rsidR="00C2586C" w:rsidRDefault="00C2586C" w:rsidP="00C156A6">
      <w:pPr>
        <w:rPr>
          <w:w w:val="109"/>
          <w:sz w:val="24"/>
          <w:szCs w:val="24"/>
          <w:lang w:val="es-CR"/>
        </w:rPr>
      </w:pPr>
    </w:p>
    <w:tbl>
      <w:tblPr>
        <w:tblStyle w:val="TableGrid"/>
        <w:tblW w:w="0" w:type="auto"/>
        <w:tblLook w:val="04A0" w:firstRow="1" w:lastRow="0" w:firstColumn="1" w:lastColumn="0" w:noHBand="0" w:noVBand="1"/>
      </w:tblPr>
      <w:tblGrid>
        <w:gridCol w:w="4635"/>
        <w:gridCol w:w="4635"/>
      </w:tblGrid>
      <w:tr w:rsidR="00C2586C" w14:paraId="7FBC3B32" w14:textId="77777777" w:rsidTr="00ED5C2B">
        <w:tc>
          <w:tcPr>
            <w:tcW w:w="4635" w:type="dxa"/>
            <w:vAlign w:val="bottom"/>
          </w:tcPr>
          <w:p w14:paraId="026BB615" w14:textId="399A1543" w:rsidR="00C2586C" w:rsidRDefault="00C2586C" w:rsidP="00C2586C">
            <w:pPr>
              <w:rPr>
                <w:w w:val="109"/>
                <w:sz w:val="24"/>
                <w:szCs w:val="24"/>
                <w:lang w:val="es-CR"/>
              </w:rPr>
            </w:pPr>
            <w:proofErr w:type="spellStart"/>
            <w:r>
              <w:rPr>
                <w:rFonts w:ascii="Aptos Narrow" w:hAnsi="Aptos Narrow"/>
                <w:b/>
                <w:bCs/>
                <w:color w:val="000000"/>
                <w:sz w:val="22"/>
                <w:szCs w:val="22"/>
              </w:rPr>
              <w:t>Objeto</w:t>
            </w:r>
            <w:proofErr w:type="spellEnd"/>
          </w:p>
        </w:tc>
        <w:tc>
          <w:tcPr>
            <w:tcW w:w="4635" w:type="dxa"/>
            <w:vAlign w:val="bottom"/>
          </w:tcPr>
          <w:p w14:paraId="7934F587" w14:textId="672E79B6" w:rsidR="00C2586C" w:rsidRDefault="00C2586C" w:rsidP="00C2586C">
            <w:pPr>
              <w:rPr>
                <w:w w:val="109"/>
                <w:sz w:val="24"/>
                <w:szCs w:val="24"/>
                <w:lang w:val="es-CR"/>
              </w:rPr>
            </w:pPr>
            <w:r>
              <w:rPr>
                <w:rFonts w:ascii="Aptos Narrow" w:hAnsi="Aptos Narrow"/>
                <w:b/>
                <w:bCs/>
                <w:color w:val="000000"/>
                <w:sz w:val="22"/>
                <w:szCs w:val="22"/>
              </w:rPr>
              <w:t>PROCEDURE ELIMINAR_VENTA</w:t>
            </w:r>
          </w:p>
        </w:tc>
      </w:tr>
      <w:tr w:rsidR="00C2586C" w14:paraId="10201A60" w14:textId="77777777" w:rsidTr="00ED5C2B">
        <w:tc>
          <w:tcPr>
            <w:tcW w:w="4635" w:type="dxa"/>
            <w:vAlign w:val="bottom"/>
          </w:tcPr>
          <w:p w14:paraId="7337E75F" w14:textId="7D003B2B" w:rsidR="00C2586C" w:rsidRDefault="00C2586C" w:rsidP="00C2586C">
            <w:pPr>
              <w:rPr>
                <w:w w:val="109"/>
                <w:sz w:val="24"/>
                <w:szCs w:val="24"/>
                <w:lang w:val="es-CR"/>
              </w:rPr>
            </w:pPr>
            <w:r>
              <w:rPr>
                <w:rFonts w:ascii="Aptos Narrow" w:hAnsi="Aptos Narrow"/>
                <w:color w:val="000000"/>
                <w:sz w:val="22"/>
                <w:szCs w:val="22"/>
              </w:rPr>
              <w:t>Entradas</w:t>
            </w:r>
          </w:p>
        </w:tc>
        <w:tc>
          <w:tcPr>
            <w:tcW w:w="4635" w:type="dxa"/>
            <w:vAlign w:val="bottom"/>
          </w:tcPr>
          <w:p w14:paraId="42B40B3E" w14:textId="0CEACAB9" w:rsidR="00C2586C" w:rsidRDefault="00C2586C" w:rsidP="00C2586C">
            <w:pPr>
              <w:rPr>
                <w:w w:val="109"/>
                <w:sz w:val="24"/>
                <w:szCs w:val="24"/>
                <w:lang w:val="es-CR"/>
              </w:rPr>
            </w:pPr>
            <w:proofErr w:type="spellStart"/>
            <w:r>
              <w:rPr>
                <w:rFonts w:ascii="Aptos Narrow" w:hAnsi="Aptos Narrow"/>
                <w:color w:val="000000"/>
                <w:sz w:val="22"/>
                <w:szCs w:val="22"/>
              </w:rPr>
              <w:t>Descripción</w:t>
            </w:r>
            <w:proofErr w:type="spellEnd"/>
          </w:p>
        </w:tc>
      </w:tr>
      <w:tr w:rsidR="00C2586C" w14:paraId="384FFC16" w14:textId="77777777" w:rsidTr="00ED5C2B">
        <w:tc>
          <w:tcPr>
            <w:tcW w:w="4635" w:type="dxa"/>
            <w:vAlign w:val="bottom"/>
          </w:tcPr>
          <w:p w14:paraId="3AA087FA" w14:textId="266FD67A" w:rsidR="00C2586C" w:rsidRDefault="00C2586C" w:rsidP="00C2586C">
            <w:pPr>
              <w:rPr>
                <w:w w:val="109"/>
                <w:sz w:val="24"/>
                <w:szCs w:val="24"/>
                <w:lang w:val="es-CR"/>
              </w:rPr>
            </w:pPr>
            <w:r>
              <w:rPr>
                <w:rFonts w:ascii="Aptos Narrow" w:hAnsi="Aptos Narrow"/>
                <w:color w:val="000000"/>
                <w:sz w:val="22"/>
                <w:szCs w:val="22"/>
              </w:rPr>
              <w:t>ID_IN</w:t>
            </w:r>
          </w:p>
        </w:tc>
        <w:tc>
          <w:tcPr>
            <w:tcW w:w="4635" w:type="dxa"/>
            <w:vAlign w:val="bottom"/>
          </w:tcPr>
          <w:p w14:paraId="3B8D5704" w14:textId="2B83D3CC" w:rsidR="00C2586C" w:rsidRDefault="00C2586C" w:rsidP="00C2586C">
            <w:pPr>
              <w:rPr>
                <w:w w:val="109"/>
                <w:sz w:val="24"/>
                <w:szCs w:val="24"/>
                <w:lang w:val="es-CR"/>
              </w:rPr>
            </w:pPr>
            <w:r>
              <w:rPr>
                <w:rFonts w:ascii="Aptos Narrow" w:hAnsi="Aptos Narrow"/>
                <w:color w:val="000000"/>
                <w:sz w:val="22"/>
                <w:szCs w:val="22"/>
              </w:rPr>
              <w:t>NUMBER</w:t>
            </w:r>
          </w:p>
        </w:tc>
      </w:tr>
      <w:tr w:rsidR="00C2586C" w:rsidRPr="00C25C8D" w14:paraId="2548F9F2" w14:textId="77777777" w:rsidTr="00ED5C2B">
        <w:tc>
          <w:tcPr>
            <w:tcW w:w="4635" w:type="dxa"/>
            <w:vAlign w:val="bottom"/>
          </w:tcPr>
          <w:p w14:paraId="6F86A457" w14:textId="7B610BE7" w:rsidR="00C2586C" w:rsidRDefault="00C2586C" w:rsidP="00C2586C">
            <w:pPr>
              <w:rPr>
                <w:w w:val="109"/>
                <w:sz w:val="24"/>
                <w:szCs w:val="24"/>
                <w:lang w:val="es-CR"/>
              </w:rPr>
            </w:pPr>
            <w:proofErr w:type="spellStart"/>
            <w:r>
              <w:rPr>
                <w:rFonts w:ascii="Aptos Narrow" w:hAnsi="Aptos Narrow"/>
                <w:b/>
                <w:bCs/>
                <w:color w:val="000000"/>
                <w:sz w:val="22"/>
                <w:szCs w:val="22"/>
              </w:rPr>
              <w:t>Salidas</w:t>
            </w:r>
            <w:proofErr w:type="spellEnd"/>
          </w:p>
        </w:tc>
        <w:tc>
          <w:tcPr>
            <w:tcW w:w="4635" w:type="dxa"/>
            <w:vAlign w:val="bottom"/>
          </w:tcPr>
          <w:p w14:paraId="1B5BA155" w14:textId="5512921B" w:rsidR="00C2586C" w:rsidRDefault="00C2586C" w:rsidP="00C2586C">
            <w:pPr>
              <w:rPr>
                <w:w w:val="109"/>
                <w:sz w:val="24"/>
                <w:szCs w:val="24"/>
                <w:lang w:val="es-CR"/>
              </w:rPr>
            </w:pPr>
            <w:r w:rsidRPr="00C2586C">
              <w:rPr>
                <w:rFonts w:ascii="Aptos Narrow" w:hAnsi="Aptos Narrow"/>
                <w:color w:val="000000"/>
                <w:sz w:val="22"/>
                <w:szCs w:val="22"/>
                <w:lang w:val="es-CR"/>
              </w:rPr>
              <w:t>Mensaje de confirmación o error</w:t>
            </w:r>
          </w:p>
        </w:tc>
      </w:tr>
      <w:tr w:rsidR="00C2586C" w:rsidRPr="00C25C8D" w14:paraId="1A1E9885" w14:textId="77777777" w:rsidTr="00ED5C2B">
        <w:tc>
          <w:tcPr>
            <w:tcW w:w="4635" w:type="dxa"/>
            <w:vAlign w:val="bottom"/>
          </w:tcPr>
          <w:p w14:paraId="7BA97800" w14:textId="447BF2F2" w:rsidR="00C2586C" w:rsidRDefault="00C2586C" w:rsidP="00C2586C">
            <w:pPr>
              <w:rPr>
                <w:w w:val="109"/>
                <w:sz w:val="24"/>
                <w:szCs w:val="24"/>
                <w:lang w:val="es-CR"/>
              </w:rPr>
            </w:pPr>
            <w:proofErr w:type="spellStart"/>
            <w:r>
              <w:rPr>
                <w:rFonts w:ascii="Aptos Narrow" w:hAnsi="Aptos Narrow"/>
                <w:b/>
                <w:bCs/>
                <w:color w:val="000000"/>
                <w:sz w:val="22"/>
                <w:szCs w:val="22"/>
              </w:rPr>
              <w:t>Función</w:t>
            </w:r>
            <w:proofErr w:type="spellEnd"/>
          </w:p>
        </w:tc>
        <w:tc>
          <w:tcPr>
            <w:tcW w:w="4635" w:type="dxa"/>
            <w:vAlign w:val="bottom"/>
          </w:tcPr>
          <w:p w14:paraId="2F6D95F5" w14:textId="6223FF49" w:rsidR="00C2586C" w:rsidRDefault="00C2586C" w:rsidP="00C2586C">
            <w:pPr>
              <w:rPr>
                <w:w w:val="109"/>
                <w:sz w:val="24"/>
                <w:szCs w:val="24"/>
                <w:lang w:val="es-CR"/>
              </w:rPr>
            </w:pPr>
            <w:r w:rsidRPr="00C2586C">
              <w:rPr>
                <w:rFonts w:ascii="Aptos Narrow" w:hAnsi="Aptos Narrow"/>
                <w:color w:val="000000"/>
                <w:sz w:val="22"/>
                <w:szCs w:val="22"/>
                <w:lang w:val="es-CR"/>
              </w:rPr>
              <w:t>Elimina una venta de la tabla TLM.VENTAS utilizando su ID.</w:t>
            </w:r>
          </w:p>
        </w:tc>
      </w:tr>
    </w:tbl>
    <w:p w14:paraId="572D7407" w14:textId="77777777" w:rsidR="00C2586C" w:rsidRDefault="00C2586C" w:rsidP="00C156A6">
      <w:pPr>
        <w:rPr>
          <w:w w:val="109"/>
          <w:sz w:val="24"/>
          <w:szCs w:val="24"/>
          <w:lang w:val="es-CR"/>
        </w:rPr>
      </w:pPr>
    </w:p>
    <w:tbl>
      <w:tblPr>
        <w:tblW w:w="92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4673"/>
        <w:gridCol w:w="4603"/>
      </w:tblGrid>
      <w:tr w:rsidR="00041667" w:rsidRPr="00041667" w14:paraId="0D01A51E" w14:textId="77777777" w:rsidTr="00B04519">
        <w:trPr>
          <w:trHeight w:val="300"/>
        </w:trPr>
        <w:tc>
          <w:tcPr>
            <w:tcW w:w="4673" w:type="dxa"/>
            <w:shd w:val="clear" w:color="auto" w:fill="auto"/>
            <w:vAlign w:val="center"/>
            <w:hideMark/>
          </w:tcPr>
          <w:p w14:paraId="46131ABB" w14:textId="77777777" w:rsidR="00041667" w:rsidRPr="00041667" w:rsidRDefault="00041667" w:rsidP="00041667">
            <w:pPr>
              <w:rPr>
                <w:rFonts w:ascii="Aptos Narrow" w:hAnsi="Aptos Narrow"/>
                <w:b/>
                <w:bCs/>
                <w:color w:val="000000"/>
                <w:sz w:val="22"/>
                <w:szCs w:val="22"/>
                <w:lang w:val="es-CR" w:eastAsia="es-CR"/>
              </w:rPr>
            </w:pPr>
            <w:proofErr w:type="spellStart"/>
            <w:r w:rsidRPr="00041667">
              <w:rPr>
                <w:rFonts w:ascii="Aptos Narrow" w:hAnsi="Aptos Narrow"/>
                <w:b/>
                <w:bCs/>
                <w:color w:val="000000"/>
                <w:sz w:val="22"/>
                <w:szCs w:val="22"/>
                <w:lang w:eastAsia="es-CR"/>
              </w:rPr>
              <w:t>Objeto</w:t>
            </w:r>
            <w:proofErr w:type="spellEnd"/>
          </w:p>
        </w:tc>
        <w:tc>
          <w:tcPr>
            <w:tcW w:w="4603" w:type="dxa"/>
            <w:shd w:val="clear" w:color="auto" w:fill="auto"/>
            <w:vAlign w:val="center"/>
            <w:hideMark/>
          </w:tcPr>
          <w:p w14:paraId="65F54269" w14:textId="77777777" w:rsidR="00041667" w:rsidRPr="00041667" w:rsidRDefault="00041667" w:rsidP="00041667">
            <w:pPr>
              <w:rPr>
                <w:rFonts w:ascii="Aptos Narrow" w:hAnsi="Aptos Narrow"/>
                <w:b/>
                <w:bCs/>
                <w:color w:val="000000"/>
                <w:sz w:val="22"/>
                <w:szCs w:val="22"/>
                <w:lang w:val="es-CR" w:eastAsia="es-CR"/>
              </w:rPr>
            </w:pPr>
            <w:r w:rsidRPr="00041667">
              <w:rPr>
                <w:rFonts w:ascii="Aptos Narrow" w:hAnsi="Aptos Narrow"/>
                <w:b/>
                <w:bCs/>
                <w:color w:val="000000"/>
                <w:sz w:val="22"/>
                <w:szCs w:val="22"/>
                <w:lang w:eastAsia="es-CR"/>
              </w:rPr>
              <w:t>TABLE PRODUCTOS</w:t>
            </w:r>
          </w:p>
        </w:tc>
      </w:tr>
      <w:tr w:rsidR="00041667" w:rsidRPr="00041667" w14:paraId="6E7644B3" w14:textId="77777777" w:rsidTr="00B04519">
        <w:trPr>
          <w:trHeight w:val="300"/>
        </w:trPr>
        <w:tc>
          <w:tcPr>
            <w:tcW w:w="4673" w:type="dxa"/>
            <w:shd w:val="clear" w:color="auto" w:fill="auto"/>
            <w:vAlign w:val="center"/>
            <w:hideMark/>
          </w:tcPr>
          <w:p w14:paraId="132823C0" w14:textId="77777777" w:rsidR="00041667" w:rsidRPr="00041667" w:rsidRDefault="00041667" w:rsidP="00041667">
            <w:pPr>
              <w:rPr>
                <w:rFonts w:ascii="Aptos Narrow" w:hAnsi="Aptos Narrow"/>
                <w:b/>
                <w:bCs/>
                <w:color w:val="000000"/>
                <w:sz w:val="22"/>
                <w:szCs w:val="22"/>
                <w:lang w:val="es-CR" w:eastAsia="es-CR"/>
              </w:rPr>
            </w:pPr>
            <w:r w:rsidRPr="00041667">
              <w:rPr>
                <w:rFonts w:ascii="Aptos Narrow" w:hAnsi="Aptos Narrow"/>
                <w:b/>
                <w:bCs/>
                <w:color w:val="000000"/>
                <w:sz w:val="22"/>
                <w:szCs w:val="22"/>
                <w:lang w:eastAsia="es-CR"/>
              </w:rPr>
              <w:t>Entradas</w:t>
            </w:r>
          </w:p>
        </w:tc>
        <w:tc>
          <w:tcPr>
            <w:tcW w:w="4603" w:type="dxa"/>
            <w:shd w:val="clear" w:color="auto" w:fill="auto"/>
            <w:vAlign w:val="center"/>
            <w:hideMark/>
          </w:tcPr>
          <w:p w14:paraId="05F04AE7" w14:textId="77777777" w:rsidR="00041667" w:rsidRPr="00041667" w:rsidRDefault="00041667" w:rsidP="00041667">
            <w:pPr>
              <w:rPr>
                <w:rFonts w:ascii="Aptos Narrow" w:hAnsi="Aptos Narrow"/>
                <w:b/>
                <w:bCs/>
                <w:color w:val="000000"/>
                <w:sz w:val="22"/>
                <w:szCs w:val="22"/>
                <w:lang w:val="es-CR" w:eastAsia="es-CR"/>
              </w:rPr>
            </w:pPr>
            <w:proofErr w:type="spellStart"/>
            <w:r w:rsidRPr="00041667">
              <w:rPr>
                <w:rFonts w:ascii="Aptos Narrow" w:hAnsi="Aptos Narrow"/>
                <w:b/>
                <w:bCs/>
                <w:color w:val="000000"/>
                <w:sz w:val="22"/>
                <w:szCs w:val="22"/>
                <w:lang w:eastAsia="es-CR"/>
              </w:rPr>
              <w:t>Descripción</w:t>
            </w:r>
            <w:proofErr w:type="spellEnd"/>
          </w:p>
        </w:tc>
      </w:tr>
      <w:tr w:rsidR="00041667" w:rsidRPr="00041667" w14:paraId="68C16348" w14:textId="77777777" w:rsidTr="00B04519">
        <w:trPr>
          <w:trHeight w:val="300"/>
        </w:trPr>
        <w:tc>
          <w:tcPr>
            <w:tcW w:w="4673" w:type="dxa"/>
            <w:shd w:val="clear" w:color="auto" w:fill="auto"/>
            <w:vAlign w:val="center"/>
            <w:hideMark/>
          </w:tcPr>
          <w:p w14:paraId="4A367D7D" w14:textId="77777777" w:rsidR="00041667" w:rsidRPr="00041667" w:rsidRDefault="00041667" w:rsidP="00041667">
            <w:pPr>
              <w:rPr>
                <w:rFonts w:ascii="Aptos Narrow" w:hAnsi="Aptos Narrow"/>
                <w:color w:val="000000"/>
                <w:sz w:val="22"/>
                <w:szCs w:val="22"/>
                <w:lang w:val="es-CR" w:eastAsia="es-CR"/>
              </w:rPr>
            </w:pPr>
            <w:r w:rsidRPr="00041667">
              <w:rPr>
                <w:rFonts w:ascii="Aptos Narrow" w:hAnsi="Aptos Narrow"/>
                <w:color w:val="000000"/>
                <w:sz w:val="22"/>
                <w:szCs w:val="22"/>
                <w:lang w:eastAsia="es-CR"/>
              </w:rPr>
              <w:t>CODIGO</w:t>
            </w:r>
          </w:p>
        </w:tc>
        <w:tc>
          <w:tcPr>
            <w:tcW w:w="4603" w:type="dxa"/>
            <w:shd w:val="clear" w:color="auto" w:fill="auto"/>
            <w:vAlign w:val="center"/>
            <w:hideMark/>
          </w:tcPr>
          <w:p w14:paraId="277904FF" w14:textId="77777777" w:rsidR="00041667" w:rsidRPr="00041667" w:rsidRDefault="00041667" w:rsidP="00041667">
            <w:pPr>
              <w:rPr>
                <w:rFonts w:ascii="Aptos Narrow" w:hAnsi="Aptos Narrow"/>
                <w:color w:val="000000"/>
                <w:sz w:val="22"/>
                <w:szCs w:val="22"/>
                <w:lang w:val="es-CR" w:eastAsia="es-CR"/>
              </w:rPr>
            </w:pPr>
            <w:r w:rsidRPr="00041667">
              <w:rPr>
                <w:rFonts w:ascii="Aptos Narrow" w:hAnsi="Aptos Narrow"/>
                <w:color w:val="000000"/>
                <w:sz w:val="22"/>
                <w:szCs w:val="22"/>
                <w:lang w:eastAsia="es-CR"/>
              </w:rPr>
              <w:t>NUMBER NOT NULL (PK)</w:t>
            </w:r>
          </w:p>
        </w:tc>
      </w:tr>
      <w:tr w:rsidR="00041667" w:rsidRPr="00041667" w14:paraId="44F35828" w14:textId="77777777" w:rsidTr="00B04519">
        <w:trPr>
          <w:trHeight w:val="300"/>
        </w:trPr>
        <w:tc>
          <w:tcPr>
            <w:tcW w:w="4673" w:type="dxa"/>
            <w:shd w:val="clear" w:color="auto" w:fill="auto"/>
            <w:vAlign w:val="center"/>
            <w:hideMark/>
          </w:tcPr>
          <w:p w14:paraId="5E0AA748" w14:textId="77777777" w:rsidR="00041667" w:rsidRPr="00041667" w:rsidRDefault="00041667" w:rsidP="00041667">
            <w:pPr>
              <w:rPr>
                <w:rFonts w:ascii="Aptos Narrow" w:hAnsi="Aptos Narrow"/>
                <w:color w:val="000000"/>
                <w:sz w:val="22"/>
                <w:szCs w:val="22"/>
                <w:lang w:val="es-CR" w:eastAsia="es-CR"/>
              </w:rPr>
            </w:pPr>
            <w:r w:rsidRPr="00041667">
              <w:rPr>
                <w:rFonts w:ascii="Aptos Narrow" w:hAnsi="Aptos Narrow"/>
                <w:color w:val="000000"/>
                <w:sz w:val="22"/>
                <w:szCs w:val="22"/>
                <w:lang w:eastAsia="es-CR"/>
              </w:rPr>
              <w:t>NOMBRE</w:t>
            </w:r>
          </w:p>
        </w:tc>
        <w:tc>
          <w:tcPr>
            <w:tcW w:w="4603" w:type="dxa"/>
            <w:shd w:val="clear" w:color="auto" w:fill="auto"/>
            <w:vAlign w:val="center"/>
            <w:hideMark/>
          </w:tcPr>
          <w:p w14:paraId="59C06519" w14:textId="77777777" w:rsidR="00041667" w:rsidRPr="00041667" w:rsidRDefault="00041667" w:rsidP="00041667">
            <w:pPr>
              <w:rPr>
                <w:rFonts w:ascii="Aptos Narrow" w:hAnsi="Aptos Narrow"/>
                <w:color w:val="000000"/>
                <w:sz w:val="22"/>
                <w:szCs w:val="22"/>
                <w:lang w:val="es-CR" w:eastAsia="es-CR"/>
              </w:rPr>
            </w:pPr>
            <w:r w:rsidRPr="00041667">
              <w:rPr>
                <w:rFonts w:ascii="Aptos Narrow" w:hAnsi="Aptos Narrow"/>
                <w:color w:val="000000"/>
                <w:sz w:val="22"/>
                <w:szCs w:val="22"/>
                <w:lang w:eastAsia="es-CR"/>
              </w:rPr>
              <w:t>VARCHAR2(50)</w:t>
            </w:r>
          </w:p>
        </w:tc>
      </w:tr>
      <w:tr w:rsidR="00041667" w:rsidRPr="00041667" w14:paraId="30D593BD" w14:textId="77777777" w:rsidTr="00B04519">
        <w:trPr>
          <w:trHeight w:val="300"/>
        </w:trPr>
        <w:tc>
          <w:tcPr>
            <w:tcW w:w="4673" w:type="dxa"/>
            <w:shd w:val="clear" w:color="auto" w:fill="auto"/>
            <w:vAlign w:val="center"/>
            <w:hideMark/>
          </w:tcPr>
          <w:p w14:paraId="4689DBD6" w14:textId="77777777" w:rsidR="00041667" w:rsidRPr="00041667" w:rsidRDefault="00041667" w:rsidP="00041667">
            <w:pPr>
              <w:rPr>
                <w:rFonts w:ascii="Aptos Narrow" w:hAnsi="Aptos Narrow"/>
                <w:color w:val="000000"/>
                <w:sz w:val="22"/>
                <w:szCs w:val="22"/>
                <w:lang w:val="es-CR" w:eastAsia="es-CR"/>
              </w:rPr>
            </w:pPr>
            <w:r w:rsidRPr="00041667">
              <w:rPr>
                <w:rFonts w:ascii="Aptos Narrow" w:hAnsi="Aptos Narrow"/>
                <w:color w:val="000000"/>
                <w:sz w:val="22"/>
                <w:szCs w:val="22"/>
                <w:lang w:eastAsia="es-CR"/>
              </w:rPr>
              <w:t>DESCRIPCION</w:t>
            </w:r>
          </w:p>
        </w:tc>
        <w:tc>
          <w:tcPr>
            <w:tcW w:w="4603" w:type="dxa"/>
            <w:shd w:val="clear" w:color="auto" w:fill="auto"/>
            <w:vAlign w:val="center"/>
            <w:hideMark/>
          </w:tcPr>
          <w:p w14:paraId="31C36A66" w14:textId="77777777" w:rsidR="00041667" w:rsidRPr="00041667" w:rsidRDefault="00041667" w:rsidP="00041667">
            <w:pPr>
              <w:rPr>
                <w:rFonts w:ascii="Aptos Narrow" w:hAnsi="Aptos Narrow"/>
                <w:color w:val="000000"/>
                <w:sz w:val="22"/>
                <w:szCs w:val="22"/>
                <w:lang w:val="es-CR" w:eastAsia="es-CR"/>
              </w:rPr>
            </w:pPr>
            <w:r w:rsidRPr="00041667">
              <w:rPr>
                <w:rFonts w:ascii="Aptos Narrow" w:hAnsi="Aptos Narrow"/>
                <w:color w:val="000000"/>
                <w:sz w:val="22"/>
                <w:szCs w:val="22"/>
                <w:lang w:eastAsia="es-CR"/>
              </w:rPr>
              <w:t>CLOB</w:t>
            </w:r>
          </w:p>
        </w:tc>
      </w:tr>
      <w:tr w:rsidR="00041667" w:rsidRPr="00041667" w14:paraId="64A79DA3" w14:textId="77777777" w:rsidTr="00B04519">
        <w:trPr>
          <w:trHeight w:val="300"/>
        </w:trPr>
        <w:tc>
          <w:tcPr>
            <w:tcW w:w="4673" w:type="dxa"/>
            <w:shd w:val="clear" w:color="auto" w:fill="auto"/>
            <w:vAlign w:val="center"/>
            <w:hideMark/>
          </w:tcPr>
          <w:p w14:paraId="0C91747B" w14:textId="77777777" w:rsidR="00041667" w:rsidRPr="00041667" w:rsidRDefault="00041667" w:rsidP="00041667">
            <w:pPr>
              <w:rPr>
                <w:rFonts w:ascii="Aptos Narrow" w:hAnsi="Aptos Narrow"/>
                <w:color w:val="000000"/>
                <w:sz w:val="22"/>
                <w:szCs w:val="22"/>
                <w:lang w:val="es-CR" w:eastAsia="es-CR"/>
              </w:rPr>
            </w:pPr>
            <w:r w:rsidRPr="00041667">
              <w:rPr>
                <w:rFonts w:ascii="Aptos Narrow" w:hAnsi="Aptos Narrow"/>
                <w:color w:val="000000"/>
                <w:sz w:val="22"/>
                <w:szCs w:val="22"/>
                <w:lang w:eastAsia="es-CR"/>
              </w:rPr>
              <w:t xml:space="preserve">CANTIDAD </w:t>
            </w:r>
          </w:p>
        </w:tc>
        <w:tc>
          <w:tcPr>
            <w:tcW w:w="4603" w:type="dxa"/>
            <w:shd w:val="clear" w:color="auto" w:fill="auto"/>
            <w:vAlign w:val="center"/>
            <w:hideMark/>
          </w:tcPr>
          <w:p w14:paraId="432E5CB6" w14:textId="77777777" w:rsidR="00041667" w:rsidRPr="00041667" w:rsidRDefault="00041667" w:rsidP="00041667">
            <w:pPr>
              <w:rPr>
                <w:rFonts w:ascii="Aptos Narrow" w:hAnsi="Aptos Narrow"/>
                <w:color w:val="000000"/>
                <w:sz w:val="22"/>
                <w:szCs w:val="22"/>
                <w:lang w:val="es-CR" w:eastAsia="es-CR"/>
              </w:rPr>
            </w:pPr>
            <w:r w:rsidRPr="00041667">
              <w:rPr>
                <w:rFonts w:ascii="Aptos Narrow" w:hAnsi="Aptos Narrow"/>
                <w:color w:val="000000"/>
                <w:sz w:val="22"/>
                <w:szCs w:val="22"/>
                <w:lang w:eastAsia="es-CR"/>
              </w:rPr>
              <w:t>NUMBER</w:t>
            </w:r>
          </w:p>
        </w:tc>
      </w:tr>
      <w:tr w:rsidR="00041667" w:rsidRPr="00041667" w14:paraId="14134F3E" w14:textId="77777777" w:rsidTr="00B04519">
        <w:trPr>
          <w:trHeight w:val="300"/>
        </w:trPr>
        <w:tc>
          <w:tcPr>
            <w:tcW w:w="4673" w:type="dxa"/>
            <w:shd w:val="clear" w:color="auto" w:fill="auto"/>
            <w:vAlign w:val="center"/>
            <w:hideMark/>
          </w:tcPr>
          <w:p w14:paraId="0D576929" w14:textId="77777777" w:rsidR="00041667" w:rsidRPr="00041667" w:rsidRDefault="00041667" w:rsidP="00041667">
            <w:pPr>
              <w:rPr>
                <w:rFonts w:ascii="Aptos Narrow" w:hAnsi="Aptos Narrow"/>
                <w:color w:val="000000"/>
                <w:sz w:val="22"/>
                <w:szCs w:val="22"/>
                <w:lang w:val="es-CR" w:eastAsia="es-CR"/>
              </w:rPr>
            </w:pPr>
            <w:r w:rsidRPr="00041667">
              <w:rPr>
                <w:rFonts w:ascii="Aptos Narrow" w:hAnsi="Aptos Narrow"/>
                <w:color w:val="000000"/>
                <w:sz w:val="22"/>
                <w:szCs w:val="22"/>
                <w:lang w:eastAsia="es-CR"/>
              </w:rPr>
              <w:t>PRECIO</w:t>
            </w:r>
          </w:p>
        </w:tc>
        <w:tc>
          <w:tcPr>
            <w:tcW w:w="4603" w:type="dxa"/>
            <w:shd w:val="clear" w:color="auto" w:fill="auto"/>
            <w:vAlign w:val="center"/>
            <w:hideMark/>
          </w:tcPr>
          <w:p w14:paraId="6D69EF6E" w14:textId="77777777" w:rsidR="00041667" w:rsidRPr="00041667" w:rsidRDefault="00041667" w:rsidP="00041667">
            <w:pPr>
              <w:rPr>
                <w:rFonts w:ascii="Aptos Narrow" w:hAnsi="Aptos Narrow"/>
                <w:color w:val="000000"/>
                <w:sz w:val="22"/>
                <w:szCs w:val="22"/>
                <w:lang w:val="es-CR" w:eastAsia="es-CR"/>
              </w:rPr>
            </w:pPr>
            <w:r w:rsidRPr="00041667">
              <w:rPr>
                <w:rFonts w:ascii="Aptos Narrow" w:hAnsi="Aptos Narrow"/>
                <w:color w:val="000000"/>
                <w:sz w:val="22"/>
                <w:szCs w:val="22"/>
                <w:lang w:eastAsia="es-CR"/>
              </w:rPr>
              <w:t>NUMBER</w:t>
            </w:r>
          </w:p>
        </w:tc>
      </w:tr>
      <w:tr w:rsidR="00041667" w:rsidRPr="00041667" w14:paraId="0B50E7A0" w14:textId="77777777" w:rsidTr="00B04519">
        <w:trPr>
          <w:trHeight w:val="300"/>
        </w:trPr>
        <w:tc>
          <w:tcPr>
            <w:tcW w:w="4673" w:type="dxa"/>
            <w:shd w:val="clear" w:color="auto" w:fill="auto"/>
            <w:vAlign w:val="center"/>
            <w:hideMark/>
          </w:tcPr>
          <w:p w14:paraId="43D3AFCD" w14:textId="77777777" w:rsidR="00041667" w:rsidRPr="00041667" w:rsidRDefault="00041667" w:rsidP="00041667">
            <w:pPr>
              <w:rPr>
                <w:rFonts w:ascii="Aptos Narrow" w:hAnsi="Aptos Narrow"/>
                <w:b/>
                <w:bCs/>
                <w:color w:val="000000"/>
                <w:sz w:val="22"/>
                <w:szCs w:val="22"/>
                <w:lang w:val="es-CR" w:eastAsia="es-CR"/>
              </w:rPr>
            </w:pPr>
            <w:proofErr w:type="spellStart"/>
            <w:r w:rsidRPr="00041667">
              <w:rPr>
                <w:rFonts w:ascii="Aptos Narrow" w:hAnsi="Aptos Narrow"/>
                <w:b/>
                <w:bCs/>
                <w:color w:val="000000"/>
                <w:sz w:val="22"/>
                <w:szCs w:val="22"/>
                <w:lang w:eastAsia="es-CR"/>
              </w:rPr>
              <w:t>Salidas</w:t>
            </w:r>
            <w:proofErr w:type="spellEnd"/>
          </w:p>
        </w:tc>
        <w:tc>
          <w:tcPr>
            <w:tcW w:w="4603" w:type="dxa"/>
            <w:shd w:val="clear" w:color="auto" w:fill="auto"/>
            <w:vAlign w:val="center"/>
            <w:hideMark/>
          </w:tcPr>
          <w:p w14:paraId="2B0C20BE" w14:textId="77777777" w:rsidR="00041667" w:rsidRPr="00041667" w:rsidRDefault="00041667" w:rsidP="00041667">
            <w:pPr>
              <w:rPr>
                <w:rFonts w:ascii="Aptos Narrow" w:hAnsi="Aptos Narrow"/>
                <w:color w:val="000000"/>
                <w:sz w:val="22"/>
                <w:szCs w:val="22"/>
                <w:lang w:val="es-CR" w:eastAsia="es-CR"/>
              </w:rPr>
            </w:pPr>
            <w:proofErr w:type="spellStart"/>
            <w:r w:rsidRPr="00041667">
              <w:rPr>
                <w:rFonts w:ascii="Aptos Narrow" w:hAnsi="Aptos Narrow"/>
                <w:color w:val="000000"/>
                <w:sz w:val="22"/>
                <w:szCs w:val="22"/>
                <w:lang w:eastAsia="es-CR"/>
              </w:rPr>
              <w:t>Tabla</w:t>
            </w:r>
            <w:proofErr w:type="spellEnd"/>
            <w:r w:rsidRPr="00041667">
              <w:rPr>
                <w:rFonts w:ascii="Aptos Narrow" w:hAnsi="Aptos Narrow"/>
                <w:color w:val="000000"/>
                <w:sz w:val="22"/>
                <w:szCs w:val="22"/>
                <w:lang w:eastAsia="es-CR"/>
              </w:rPr>
              <w:t xml:space="preserve"> </w:t>
            </w:r>
            <w:proofErr w:type="spellStart"/>
            <w:r w:rsidRPr="00041667">
              <w:rPr>
                <w:rFonts w:ascii="Aptos Narrow" w:hAnsi="Aptos Narrow"/>
                <w:color w:val="000000"/>
                <w:sz w:val="22"/>
                <w:szCs w:val="22"/>
                <w:lang w:eastAsia="es-CR"/>
              </w:rPr>
              <w:t>creada</w:t>
            </w:r>
            <w:proofErr w:type="spellEnd"/>
          </w:p>
        </w:tc>
      </w:tr>
      <w:tr w:rsidR="00041667" w:rsidRPr="00C25C8D" w14:paraId="65EEA380" w14:textId="77777777" w:rsidTr="00B04519">
        <w:trPr>
          <w:trHeight w:val="300"/>
        </w:trPr>
        <w:tc>
          <w:tcPr>
            <w:tcW w:w="4673" w:type="dxa"/>
            <w:shd w:val="clear" w:color="auto" w:fill="auto"/>
            <w:vAlign w:val="center"/>
            <w:hideMark/>
          </w:tcPr>
          <w:p w14:paraId="39D2AD5B" w14:textId="77777777" w:rsidR="00041667" w:rsidRPr="00041667" w:rsidRDefault="00041667" w:rsidP="00041667">
            <w:pPr>
              <w:rPr>
                <w:rFonts w:ascii="Aptos Narrow" w:hAnsi="Aptos Narrow"/>
                <w:b/>
                <w:bCs/>
                <w:color w:val="000000"/>
                <w:sz w:val="22"/>
                <w:szCs w:val="22"/>
                <w:lang w:val="es-CR" w:eastAsia="es-CR"/>
              </w:rPr>
            </w:pPr>
            <w:proofErr w:type="spellStart"/>
            <w:r w:rsidRPr="00041667">
              <w:rPr>
                <w:rFonts w:ascii="Aptos Narrow" w:hAnsi="Aptos Narrow"/>
                <w:b/>
                <w:bCs/>
                <w:color w:val="000000"/>
                <w:sz w:val="22"/>
                <w:szCs w:val="22"/>
                <w:lang w:eastAsia="es-CR"/>
              </w:rPr>
              <w:t>Función</w:t>
            </w:r>
            <w:proofErr w:type="spellEnd"/>
          </w:p>
        </w:tc>
        <w:tc>
          <w:tcPr>
            <w:tcW w:w="4603" w:type="dxa"/>
            <w:shd w:val="clear" w:color="auto" w:fill="auto"/>
            <w:vAlign w:val="center"/>
            <w:hideMark/>
          </w:tcPr>
          <w:p w14:paraId="625159CB" w14:textId="77777777" w:rsidR="00041667" w:rsidRPr="00041667" w:rsidRDefault="00041667" w:rsidP="00041667">
            <w:pPr>
              <w:rPr>
                <w:rFonts w:ascii="Aptos Narrow" w:hAnsi="Aptos Narrow"/>
                <w:color w:val="000000"/>
                <w:sz w:val="22"/>
                <w:szCs w:val="22"/>
                <w:lang w:val="es-CR" w:eastAsia="es-CR"/>
              </w:rPr>
            </w:pPr>
            <w:r w:rsidRPr="00041667">
              <w:rPr>
                <w:rFonts w:ascii="Aptos Narrow" w:hAnsi="Aptos Narrow"/>
                <w:color w:val="000000"/>
                <w:sz w:val="22"/>
                <w:szCs w:val="22"/>
                <w:lang w:val="es-CR" w:eastAsia="es-CR"/>
              </w:rPr>
              <w:t>Tabla para almacenar los productos dentro de la aplicación</w:t>
            </w:r>
          </w:p>
        </w:tc>
      </w:tr>
    </w:tbl>
    <w:p w14:paraId="0B7250DB" w14:textId="77777777" w:rsidR="00C2586C" w:rsidRDefault="00C2586C" w:rsidP="00C156A6">
      <w:pPr>
        <w:rPr>
          <w:w w:val="109"/>
          <w:sz w:val="24"/>
          <w:szCs w:val="24"/>
          <w:lang w:val="es-CR"/>
        </w:rPr>
      </w:pPr>
    </w:p>
    <w:tbl>
      <w:tblPr>
        <w:tblW w:w="9290" w:type="dxa"/>
        <w:tblCellMar>
          <w:left w:w="70" w:type="dxa"/>
          <w:right w:w="70" w:type="dxa"/>
        </w:tblCellMar>
        <w:tblLook w:val="04A0" w:firstRow="1" w:lastRow="0" w:firstColumn="1" w:lastColumn="0" w:noHBand="0" w:noVBand="1"/>
      </w:tblPr>
      <w:tblGrid>
        <w:gridCol w:w="4673"/>
        <w:gridCol w:w="4617"/>
      </w:tblGrid>
      <w:tr w:rsidR="00A354A6" w:rsidRPr="00A354A6" w14:paraId="1C6120CF" w14:textId="77777777" w:rsidTr="00A354A6">
        <w:trPr>
          <w:trHeight w:val="288"/>
        </w:trPr>
        <w:tc>
          <w:tcPr>
            <w:tcW w:w="467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809E7E7" w14:textId="77777777" w:rsidR="00A354A6" w:rsidRPr="00A354A6" w:rsidRDefault="00A354A6" w:rsidP="00A354A6">
            <w:pPr>
              <w:rPr>
                <w:rFonts w:ascii="Aptos Narrow" w:hAnsi="Aptos Narrow"/>
                <w:b/>
                <w:bCs/>
                <w:color w:val="000000"/>
                <w:sz w:val="22"/>
                <w:szCs w:val="22"/>
                <w:lang w:val="es-CR" w:eastAsia="es-CR"/>
              </w:rPr>
            </w:pPr>
            <w:proofErr w:type="spellStart"/>
            <w:r w:rsidRPr="00A354A6">
              <w:rPr>
                <w:rFonts w:ascii="Aptos Narrow" w:hAnsi="Aptos Narrow"/>
                <w:b/>
                <w:bCs/>
                <w:color w:val="000000"/>
                <w:sz w:val="22"/>
                <w:szCs w:val="22"/>
                <w:lang w:eastAsia="es-CR"/>
              </w:rPr>
              <w:t>Objeto</w:t>
            </w:r>
            <w:proofErr w:type="spellEnd"/>
          </w:p>
        </w:tc>
        <w:tc>
          <w:tcPr>
            <w:tcW w:w="4617" w:type="dxa"/>
            <w:tcBorders>
              <w:top w:val="single" w:sz="4" w:space="0" w:color="auto"/>
              <w:left w:val="nil"/>
              <w:bottom w:val="single" w:sz="4" w:space="0" w:color="auto"/>
              <w:right w:val="single" w:sz="4" w:space="0" w:color="auto"/>
            </w:tcBorders>
            <w:shd w:val="clear" w:color="auto" w:fill="auto"/>
            <w:vAlign w:val="center"/>
            <w:hideMark/>
          </w:tcPr>
          <w:p w14:paraId="1F124EAE" w14:textId="77777777" w:rsidR="00A354A6" w:rsidRPr="00A354A6" w:rsidRDefault="00A354A6" w:rsidP="00A354A6">
            <w:pPr>
              <w:rPr>
                <w:rFonts w:ascii="Aptos Narrow" w:hAnsi="Aptos Narrow"/>
                <w:b/>
                <w:bCs/>
                <w:color w:val="000000"/>
                <w:sz w:val="22"/>
                <w:szCs w:val="22"/>
                <w:lang w:val="es-CR" w:eastAsia="es-CR"/>
              </w:rPr>
            </w:pPr>
            <w:r w:rsidRPr="00A354A6">
              <w:rPr>
                <w:rFonts w:ascii="Aptos Narrow" w:hAnsi="Aptos Narrow"/>
                <w:b/>
                <w:bCs/>
                <w:color w:val="000000"/>
                <w:sz w:val="22"/>
                <w:szCs w:val="22"/>
                <w:lang w:eastAsia="es-CR"/>
              </w:rPr>
              <w:t>TABLE AUDIT_PRODUCTOS</w:t>
            </w:r>
          </w:p>
        </w:tc>
      </w:tr>
      <w:tr w:rsidR="00A354A6" w:rsidRPr="00A354A6" w14:paraId="5CF18630" w14:textId="77777777" w:rsidTr="00A354A6">
        <w:trPr>
          <w:trHeight w:val="288"/>
        </w:trPr>
        <w:tc>
          <w:tcPr>
            <w:tcW w:w="4673" w:type="dxa"/>
            <w:tcBorders>
              <w:top w:val="nil"/>
              <w:left w:val="single" w:sz="4" w:space="0" w:color="auto"/>
              <w:bottom w:val="single" w:sz="4" w:space="0" w:color="auto"/>
              <w:right w:val="single" w:sz="4" w:space="0" w:color="auto"/>
            </w:tcBorders>
            <w:shd w:val="clear" w:color="auto" w:fill="auto"/>
            <w:vAlign w:val="center"/>
            <w:hideMark/>
          </w:tcPr>
          <w:p w14:paraId="5534767F" w14:textId="77777777" w:rsidR="00A354A6" w:rsidRPr="00A354A6" w:rsidRDefault="00A354A6" w:rsidP="00A354A6">
            <w:pPr>
              <w:rPr>
                <w:rFonts w:ascii="Aptos Narrow" w:hAnsi="Aptos Narrow"/>
                <w:b/>
                <w:bCs/>
                <w:color w:val="000000"/>
                <w:sz w:val="22"/>
                <w:szCs w:val="22"/>
                <w:lang w:val="es-CR" w:eastAsia="es-CR"/>
              </w:rPr>
            </w:pPr>
            <w:r w:rsidRPr="00A354A6">
              <w:rPr>
                <w:rFonts w:ascii="Aptos Narrow" w:hAnsi="Aptos Narrow"/>
                <w:b/>
                <w:bCs/>
                <w:color w:val="000000"/>
                <w:sz w:val="22"/>
                <w:szCs w:val="22"/>
                <w:lang w:eastAsia="es-CR"/>
              </w:rPr>
              <w:t>Entradas</w:t>
            </w:r>
          </w:p>
        </w:tc>
        <w:tc>
          <w:tcPr>
            <w:tcW w:w="4617" w:type="dxa"/>
            <w:tcBorders>
              <w:top w:val="nil"/>
              <w:left w:val="nil"/>
              <w:bottom w:val="single" w:sz="4" w:space="0" w:color="auto"/>
              <w:right w:val="single" w:sz="4" w:space="0" w:color="auto"/>
            </w:tcBorders>
            <w:shd w:val="clear" w:color="auto" w:fill="auto"/>
            <w:vAlign w:val="center"/>
            <w:hideMark/>
          </w:tcPr>
          <w:p w14:paraId="58B2C30C" w14:textId="77777777" w:rsidR="00A354A6" w:rsidRPr="00A354A6" w:rsidRDefault="00A354A6" w:rsidP="00A354A6">
            <w:pPr>
              <w:rPr>
                <w:rFonts w:ascii="Aptos Narrow" w:hAnsi="Aptos Narrow"/>
                <w:b/>
                <w:bCs/>
                <w:color w:val="000000"/>
                <w:sz w:val="22"/>
                <w:szCs w:val="22"/>
                <w:lang w:val="es-CR" w:eastAsia="es-CR"/>
              </w:rPr>
            </w:pPr>
            <w:proofErr w:type="spellStart"/>
            <w:r w:rsidRPr="00A354A6">
              <w:rPr>
                <w:rFonts w:ascii="Aptos Narrow" w:hAnsi="Aptos Narrow"/>
                <w:b/>
                <w:bCs/>
                <w:color w:val="000000"/>
                <w:sz w:val="22"/>
                <w:szCs w:val="22"/>
                <w:lang w:eastAsia="es-CR"/>
              </w:rPr>
              <w:t>Descripción</w:t>
            </w:r>
            <w:proofErr w:type="spellEnd"/>
          </w:p>
        </w:tc>
      </w:tr>
      <w:tr w:rsidR="00A354A6" w:rsidRPr="00A354A6" w14:paraId="71831DED" w14:textId="77777777" w:rsidTr="00A354A6">
        <w:trPr>
          <w:trHeight w:val="288"/>
        </w:trPr>
        <w:tc>
          <w:tcPr>
            <w:tcW w:w="4673" w:type="dxa"/>
            <w:tcBorders>
              <w:top w:val="nil"/>
              <w:left w:val="single" w:sz="4" w:space="0" w:color="auto"/>
              <w:bottom w:val="single" w:sz="4" w:space="0" w:color="auto"/>
              <w:right w:val="single" w:sz="4" w:space="0" w:color="auto"/>
            </w:tcBorders>
            <w:shd w:val="clear" w:color="auto" w:fill="auto"/>
            <w:vAlign w:val="center"/>
            <w:hideMark/>
          </w:tcPr>
          <w:p w14:paraId="38B5CFAE" w14:textId="77777777" w:rsidR="00A354A6" w:rsidRPr="00A354A6" w:rsidRDefault="00A354A6" w:rsidP="00A354A6">
            <w:pPr>
              <w:rPr>
                <w:rFonts w:ascii="Aptos Narrow" w:hAnsi="Aptos Narrow"/>
                <w:color w:val="000000"/>
                <w:sz w:val="22"/>
                <w:szCs w:val="22"/>
                <w:lang w:val="es-CR" w:eastAsia="es-CR"/>
              </w:rPr>
            </w:pPr>
            <w:r w:rsidRPr="00A354A6">
              <w:rPr>
                <w:rFonts w:ascii="Aptos Narrow" w:hAnsi="Aptos Narrow"/>
                <w:color w:val="000000"/>
                <w:sz w:val="22"/>
                <w:szCs w:val="22"/>
                <w:lang w:val="es-CR" w:eastAsia="es-CR"/>
              </w:rPr>
              <w:t>LOG_ID</w:t>
            </w:r>
          </w:p>
        </w:tc>
        <w:tc>
          <w:tcPr>
            <w:tcW w:w="4617" w:type="dxa"/>
            <w:tcBorders>
              <w:top w:val="nil"/>
              <w:left w:val="nil"/>
              <w:bottom w:val="single" w:sz="4" w:space="0" w:color="auto"/>
              <w:right w:val="single" w:sz="4" w:space="0" w:color="auto"/>
            </w:tcBorders>
            <w:shd w:val="clear" w:color="auto" w:fill="auto"/>
            <w:vAlign w:val="center"/>
            <w:hideMark/>
          </w:tcPr>
          <w:p w14:paraId="31ED23CC" w14:textId="77777777" w:rsidR="00A354A6" w:rsidRPr="00A354A6" w:rsidRDefault="00A354A6" w:rsidP="00A354A6">
            <w:pPr>
              <w:rPr>
                <w:rFonts w:ascii="Aptos Narrow" w:hAnsi="Aptos Narrow"/>
                <w:color w:val="000000"/>
                <w:sz w:val="22"/>
                <w:szCs w:val="22"/>
                <w:lang w:val="es-CR" w:eastAsia="es-CR"/>
              </w:rPr>
            </w:pPr>
            <w:r w:rsidRPr="00A354A6">
              <w:rPr>
                <w:rFonts w:ascii="Aptos Narrow" w:hAnsi="Aptos Narrow"/>
                <w:color w:val="000000"/>
                <w:sz w:val="22"/>
                <w:szCs w:val="22"/>
                <w:lang w:val="es-CR" w:eastAsia="es-CR"/>
              </w:rPr>
              <w:t>NUMBER PK</w:t>
            </w:r>
          </w:p>
        </w:tc>
      </w:tr>
      <w:tr w:rsidR="00A354A6" w:rsidRPr="00A354A6" w14:paraId="565DA4A1" w14:textId="77777777" w:rsidTr="00A354A6">
        <w:trPr>
          <w:trHeight w:val="288"/>
        </w:trPr>
        <w:tc>
          <w:tcPr>
            <w:tcW w:w="4673" w:type="dxa"/>
            <w:tcBorders>
              <w:top w:val="nil"/>
              <w:left w:val="single" w:sz="4" w:space="0" w:color="auto"/>
              <w:bottom w:val="single" w:sz="4" w:space="0" w:color="auto"/>
              <w:right w:val="single" w:sz="4" w:space="0" w:color="auto"/>
            </w:tcBorders>
            <w:shd w:val="clear" w:color="auto" w:fill="auto"/>
            <w:vAlign w:val="center"/>
            <w:hideMark/>
          </w:tcPr>
          <w:p w14:paraId="4E1FFE9D" w14:textId="77777777" w:rsidR="00A354A6" w:rsidRPr="00A354A6" w:rsidRDefault="00A354A6" w:rsidP="00A354A6">
            <w:pPr>
              <w:rPr>
                <w:rFonts w:ascii="Aptos Narrow" w:hAnsi="Aptos Narrow"/>
                <w:color w:val="000000"/>
                <w:sz w:val="22"/>
                <w:szCs w:val="22"/>
                <w:lang w:val="es-CR" w:eastAsia="es-CR"/>
              </w:rPr>
            </w:pPr>
            <w:r w:rsidRPr="00A354A6">
              <w:rPr>
                <w:rFonts w:ascii="Aptos Narrow" w:hAnsi="Aptos Narrow"/>
                <w:color w:val="000000"/>
                <w:sz w:val="22"/>
                <w:szCs w:val="22"/>
                <w:lang w:eastAsia="es-CR"/>
              </w:rPr>
              <w:t>CODIGO</w:t>
            </w:r>
          </w:p>
        </w:tc>
        <w:tc>
          <w:tcPr>
            <w:tcW w:w="4617" w:type="dxa"/>
            <w:tcBorders>
              <w:top w:val="nil"/>
              <w:left w:val="nil"/>
              <w:bottom w:val="single" w:sz="4" w:space="0" w:color="auto"/>
              <w:right w:val="single" w:sz="4" w:space="0" w:color="auto"/>
            </w:tcBorders>
            <w:shd w:val="clear" w:color="auto" w:fill="auto"/>
            <w:vAlign w:val="center"/>
            <w:hideMark/>
          </w:tcPr>
          <w:p w14:paraId="3C77AE11" w14:textId="77777777" w:rsidR="00A354A6" w:rsidRPr="00A354A6" w:rsidRDefault="00A354A6" w:rsidP="00A354A6">
            <w:pPr>
              <w:rPr>
                <w:rFonts w:ascii="Aptos Narrow" w:hAnsi="Aptos Narrow"/>
                <w:color w:val="000000"/>
                <w:sz w:val="22"/>
                <w:szCs w:val="22"/>
                <w:lang w:val="es-CR" w:eastAsia="es-CR"/>
              </w:rPr>
            </w:pPr>
            <w:r w:rsidRPr="00A354A6">
              <w:rPr>
                <w:rFonts w:ascii="Aptos Narrow" w:hAnsi="Aptos Narrow"/>
                <w:color w:val="000000"/>
                <w:sz w:val="22"/>
                <w:szCs w:val="22"/>
                <w:lang w:eastAsia="es-CR"/>
              </w:rPr>
              <w:t xml:space="preserve">NUMBER </w:t>
            </w:r>
          </w:p>
        </w:tc>
      </w:tr>
      <w:tr w:rsidR="00A354A6" w:rsidRPr="00A354A6" w14:paraId="6A786EFE" w14:textId="77777777" w:rsidTr="00A354A6">
        <w:trPr>
          <w:trHeight w:val="288"/>
        </w:trPr>
        <w:tc>
          <w:tcPr>
            <w:tcW w:w="4673" w:type="dxa"/>
            <w:tcBorders>
              <w:top w:val="nil"/>
              <w:left w:val="single" w:sz="4" w:space="0" w:color="auto"/>
              <w:bottom w:val="single" w:sz="4" w:space="0" w:color="auto"/>
              <w:right w:val="single" w:sz="4" w:space="0" w:color="auto"/>
            </w:tcBorders>
            <w:shd w:val="clear" w:color="auto" w:fill="auto"/>
            <w:vAlign w:val="center"/>
            <w:hideMark/>
          </w:tcPr>
          <w:p w14:paraId="6181A840" w14:textId="77777777" w:rsidR="00A354A6" w:rsidRPr="00A354A6" w:rsidRDefault="00A354A6" w:rsidP="00A354A6">
            <w:pPr>
              <w:rPr>
                <w:rFonts w:ascii="Aptos Narrow" w:hAnsi="Aptos Narrow"/>
                <w:color w:val="000000"/>
                <w:sz w:val="22"/>
                <w:szCs w:val="22"/>
                <w:lang w:val="es-CR" w:eastAsia="es-CR"/>
              </w:rPr>
            </w:pPr>
            <w:r w:rsidRPr="00A354A6">
              <w:rPr>
                <w:rFonts w:ascii="Aptos Narrow" w:hAnsi="Aptos Narrow"/>
                <w:color w:val="000000"/>
                <w:sz w:val="22"/>
                <w:szCs w:val="22"/>
                <w:lang w:eastAsia="es-CR"/>
              </w:rPr>
              <w:t>NOMBRE</w:t>
            </w:r>
          </w:p>
        </w:tc>
        <w:tc>
          <w:tcPr>
            <w:tcW w:w="4617" w:type="dxa"/>
            <w:tcBorders>
              <w:top w:val="nil"/>
              <w:left w:val="nil"/>
              <w:bottom w:val="single" w:sz="4" w:space="0" w:color="auto"/>
              <w:right w:val="single" w:sz="4" w:space="0" w:color="auto"/>
            </w:tcBorders>
            <w:shd w:val="clear" w:color="auto" w:fill="auto"/>
            <w:vAlign w:val="center"/>
            <w:hideMark/>
          </w:tcPr>
          <w:p w14:paraId="46209171" w14:textId="77777777" w:rsidR="00A354A6" w:rsidRPr="00A354A6" w:rsidRDefault="00A354A6" w:rsidP="00A354A6">
            <w:pPr>
              <w:rPr>
                <w:rFonts w:ascii="Aptos Narrow" w:hAnsi="Aptos Narrow"/>
                <w:color w:val="000000"/>
                <w:sz w:val="22"/>
                <w:szCs w:val="22"/>
                <w:lang w:val="es-CR" w:eastAsia="es-CR"/>
              </w:rPr>
            </w:pPr>
            <w:r w:rsidRPr="00A354A6">
              <w:rPr>
                <w:rFonts w:ascii="Aptos Narrow" w:hAnsi="Aptos Narrow"/>
                <w:color w:val="000000"/>
                <w:sz w:val="22"/>
                <w:szCs w:val="22"/>
                <w:lang w:eastAsia="es-CR"/>
              </w:rPr>
              <w:t>VARCHAR2(50)</w:t>
            </w:r>
          </w:p>
        </w:tc>
      </w:tr>
      <w:tr w:rsidR="00A354A6" w:rsidRPr="00A354A6" w14:paraId="3220D666" w14:textId="77777777" w:rsidTr="00A354A6">
        <w:trPr>
          <w:trHeight w:val="288"/>
        </w:trPr>
        <w:tc>
          <w:tcPr>
            <w:tcW w:w="4673" w:type="dxa"/>
            <w:tcBorders>
              <w:top w:val="nil"/>
              <w:left w:val="single" w:sz="4" w:space="0" w:color="auto"/>
              <w:bottom w:val="single" w:sz="4" w:space="0" w:color="auto"/>
              <w:right w:val="single" w:sz="4" w:space="0" w:color="auto"/>
            </w:tcBorders>
            <w:shd w:val="clear" w:color="auto" w:fill="auto"/>
            <w:vAlign w:val="center"/>
            <w:hideMark/>
          </w:tcPr>
          <w:p w14:paraId="29470966" w14:textId="77777777" w:rsidR="00A354A6" w:rsidRPr="00A354A6" w:rsidRDefault="00A354A6" w:rsidP="00A354A6">
            <w:pPr>
              <w:rPr>
                <w:rFonts w:ascii="Aptos Narrow" w:hAnsi="Aptos Narrow"/>
                <w:color w:val="000000"/>
                <w:sz w:val="22"/>
                <w:szCs w:val="22"/>
                <w:lang w:val="es-CR" w:eastAsia="es-CR"/>
              </w:rPr>
            </w:pPr>
            <w:r w:rsidRPr="00A354A6">
              <w:rPr>
                <w:rFonts w:ascii="Aptos Narrow" w:hAnsi="Aptos Narrow"/>
                <w:color w:val="000000"/>
                <w:sz w:val="22"/>
                <w:szCs w:val="22"/>
                <w:lang w:eastAsia="es-CR"/>
              </w:rPr>
              <w:t>DESCRIPCION</w:t>
            </w:r>
          </w:p>
        </w:tc>
        <w:tc>
          <w:tcPr>
            <w:tcW w:w="4617" w:type="dxa"/>
            <w:tcBorders>
              <w:top w:val="nil"/>
              <w:left w:val="nil"/>
              <w:bottom w:val="single" w:sz="4" w:space="0" w:color="auto"/>
              <w:right w:val="single" w:sz="4" w:space="0" w:color="auto"/>
            </w:tcBorders>
            <w:shd w:val="clear" w:color="auto" w:fill="auto"/>
            <w:vAlign w:val="center"/>
            <w:hideMark/>
          </w:tcPr>
          <w:p w14:paraId="254062F3" w14:textId="77777777" w:rsidR="00A354A6" w:rsidRPr="00A354A6" w:rsidRDefault="00A354A6" w:rsidP="00A354A6">
            <w:pPr>
              <w:rPr>
                <w:rFonts w:ascii="Aptos Narrow" w:hAnsi="Aptos Narrow"/>
                <w:color w:val="000000"/>
                <w:sz w:val="22"/>
                <w:szCs w:val="22"/>
                <w:lang w:val="es-CR" w:eastAsia="es-CR"/>
              </w:rPr>
            </w:pPr>
            <w:r w:rsidRPr="00A354A6">
              <w:rPr>
                <w:rFonts w:ascii="Aptos Narrow" w:hAnsi="Aptos Narrow"/>
                <w:color w:val="000000"/>
                <w:sz w:val="22"/>
                <w:szCs w:val="22"/>
                <w:lang w:eastAsia="es-CR"/>
              </w:rPr>
              <w:t>CLOB</w:t>
            </w:r>
          </w:p>
        </w:tc>
      </w:tr>
      <w:tr w:rsidR="00A354A6" w:rsidRPr="00A354A6" w14:paraId="255EBD4E" w14:textId="77777777" w:rsidTr="00A354A6">
        <w:trPr>
          <w:trHeight w:val="288"/>
        </w:trPr>
        <w:tc>
          <w:tcPr>
            <w:tcW w:w="4673" w:type="dxa"/>
            <w:tcBorders>
              <w:top w:val="nil"/>
              <w:left w:val="single" w:sz="4" w:space="0" w:color="auto"/>
              <w:bottom w:val="single" w:sz="4" w:space="0" w:color="auto"/>
              <w:right w:val="single" w:sz="4" w:space="0" w:color="auto"/>
            </w:tcBorders>
            <w:shd w:val="clear" w:color="auto" w:fill="auto"/>
            <w:vAlign w:val="center"/>
            <w:hideMark/>
          </w:tcPr>
          <w:p w14:paraId="30CDE3E4" w14:textId="77777777" w:rsidR="00A354A6" w:rsidRPr="00A354A6" w:rsidRDefault="00A354A6" w:rsidP="00A354A6">
            <w:pPr>
              <w:rPr>
                <w:rFonts w:ascii="Aptos Narrow" w:hAnsi="Aptos Narrow"/>
                <w:color w:val="000000"/>
                <w:sz w:val="22"/>
                <w:szCs w:val="22"/>
                <w:lang w:val="es-CR" w:eastAsia="es-CR"/>
              </w:rPr>
            </w:pPr>
            <w:r w:rsidRPr="00A354A6">
              <w:rPr>
                <w:rFonts w:ascii="Aptos Narrow" w:hAnsi="Aptos Narrow"/>
                <w:color w:val="000000"/>
                <w:sz w:val="22"/>
                <w:szCs w:val="22"/>
                <w:lang w:eastAsia="es-CR"/>
              </w:rPr>
              <w:t xml:space="preserve">CANTIDAD </w:t>
            </w:r>
          </w:p>
        </w:tc>
        <w:tc>
          <w:tcPr>
            <w:tcW w:w="4617" w:type="dxa"/>
            <w:tcBorders>
              <w:top w:val="nil"/>
              <w:left w:val="nil"/>
              <w:bottom w:val="single" w:sz="4" w:space="0" w:color="auto"/>
              <w:right w:val="single" w:sz="4" w:space="0" w:color="auto"/>
            </w:tcBorders>
            <w:shd w:val="clear" w:color="auto" w:fill="auto"/>
            <w:vAlign w:val="center"/>
            <w:hideMark/>
          </w:tcPr>
          <w:p w14:paraId="65AC7DB0" w14:textId="77777777" w:rsidR="00A354A6" w:rsidRPr="00A354A6" w:rsidRDefault="00A354A6" w:rsidP="00A354A6">
            <w:pPr>
              <w:rPr>
                <w:rFonts w:ascii="Aptos Narrow" w:hAnsi="Aptos Narrow"/>
                <w:color w:val="000000"/>
                <w:sz w:val="22"/>
                <w:szCs w:val="22"/>
                <w:lang w:val="es-CR" w:eastAsia="es-CR"/>
              </w:rPr>
            </w:pPr>
            <w:r w:rsidRPr="00A354A6">
              <w:rPr>
                <w:rFonts w:ascii="Aptos Narrow" w:hAnsi="Aptos Narrow"/>
                <w:color w:val="000000"/>
                <w:sz w:val="22"/>
                <w:szCs w:val="22"/>
                <w:lang w:eastAsia="es-CR"/>
              </w:rPr>
              <w:t>NUMBER</w:t>
            </w:r>
          </w:p>
        </w:tc>
      </w:tr>
      <w:tr w:rsidR="00A354A6" w:rsidRPr="00A354A6" w14:paraId="0DBDC945" w14:textId="77777777" w:rsidTr="00A354A6">
        <w:trPr>
          <w:trHeight w:val="288"/>
        </w:trPr>
        <w:tc>
          <w:tcPr>
            <w:tcW w:w="4673" w:type="dxa"/>
            <w:tcBorders>
              <w:top w:val="nil"/>
              <w:left w:val="single" w:sz="4" w:space="0" w:color="auto"/>
              <w:bottom w:val="single" w:sz="4" w:space="0" w:color="auto"/>
              <w:right w:val="single" w:sz="4" w:space="0" w:color="auto"/>
            </w:tcBorders>
            <w:shd w:val="clear" w:color="auto" w:fill="auto"/>
            <w:vAlign w:val="center"/>
            <w:hideMark/>
          </w:tcPr>
          <w:p w14:paraId="3E91102F" w14:textId="77777777" w:rsidR="00A354A6" w:rsidRPr="00A354A6" w:rsidRDefault="00A354A6" w:rsidP="00A354A6">
            <w:pPr>
              <w:rPr>
                <w:rFonts w:ascii="Aptos Narrow" w:hAnsi="Aptos Narrow"/>
                <w:color w:val="000000"/>
                <w:sz w:val="22"/>
                <w:szCs w:val="22"/>
                <w:lang w:val="es-CR" w:eastAsia="es-CR"/>
              </w:rPr>
            </w:pPr>
            <w:r w:rsidRPr="00A354A6">
              <w:rPr>
                <w:rFonts w:ascii="Aptos Narrow" w:hAnsi="Aptos Narrow"/>
                <w:color w:val="000000"/>
                <w:sz w:val="22"/>
                <w:szCs w:val="22"/>
                <w:lang w:eastAsia="es-CR"/>
              </w:rPr>
              <w:t>PRECIO</w:t>
            </w:r>
          </w:p>
        </w:tc>
        <w:tc>
          <w:tcPr>
            <w:tcW w:w="4617" w:type="dxa"/>
            <w:tcBorders>
              <w:top w:val="nil"/>
              <w:left w:val="nil"/>
              <w:bottom w:val="single" w:sz="4" w:space="0" w:color="auto"/>
              <w:right w:val="single" w:sz="4" w:space="0" w:color="auto"/>
            </w:tcBorders>
            <w:shd w:val="clear" w:color="auto" w:fill="auto"/>
            <w:vAlign w:val="center"/>
            <w:hideMark/>
          </w:tcPr>
          <w:p w14:paraId="5E26B36A" w14:textId="77777777" w:rsidR="00A354A6" w:rsidRPr="00A354A6" w:rsidRDefault="00A354A6" w:rsidP="00A354A6">
            <w:pPr>
              <w:rPr>
                <w:rFonts w:ascii="Aptos Narrow" w:hAnsi="Aptos Narrow"/>
                <w:color w:val="000000"/>
                <w:sz w:val="22"/>
                <w:szCs w:val="22"/>
                <w:lang w:val="es-CR" w:eastAsia="es-CR"/>
              </w:rPr>
            </w:pPr>
            <w:r w:rsidRPr="00A354A6">
              <w:rPr>
                <w:rFonts w:ascii="Aptos Narrow" w:hAnsi="Aptos Narrow"/>
                <w:color w:val="000000"/>
                <w:sz w:val="22"/>
                <w:szCs w:val="22"/>
                <w:lang w:eastAsia="es-CR"/>
              </w:rPr>
              <w:t>NUMBER</w:t>
            </w:r>
          </w:p>
        </w:tc>
      </w:tr>
      <w:tr w:rsidR="00A354A6" w:rsidRPr="00A354A6" w14:paraId="0E67545C" w14:textId="77777777" w:rsidTr="00A354A6">
        <w:trPr>
          <w:trHeight w:val="288"/>
        </w:trPr>
        <w:tc>
          <w:tcPr>
            <w:tcW w:w="4673" w:type="dxa"/>
            <w:tcBorders>
              <w:top w:val="nil"/>
              <w:left w:val="single" w:sz="4" w:space="0" w:color="auto"/>
              <w:bottom w:val="single" w:sz="4" w:space="0" w:color="auto"/>
              <w:right w:val="single" w:sz="4" w:space="0" w:color="auto"/>
            </w:tcBorders>
            <w:shd w:val="clear" w:color="auto" w:fill="auto"/>
            <w:vAlign w:val="center"/>
            <w:hideMark/>
          </w:tcPr>
          <w:p w14:paraId="44DF14CA" w14:textId="77777777" w:rsidR="00A354A6" w:rsidRPr="00A354A6" w:rsidRDefault="00A354A6" w:rsidP="00A354A6">
            <w:pPr>
              <w:rPr>
                <w:rFonts w:ascii="Aptos Narrow" w:hAnsi="Aptos Narrow"/>
                <w:color w:val="000000"/>
                <w:sz w:val="22"/>
                <w:szCs w:val="22"/>
                <w:lang w:val="es-CR" w:eastAsia="es-CR"/>
              </w:rPr>
            </w:pPr>
            <w:r w:rsidRPr="00A354A6">
              <w:rPr>
                <w:rFonts w:ascii="Aptos Narrow" w:hAnsi="Aptos Narrow"/>
                <w:color w:val="000000"/>
                <w:sz w:val="22"/>
                <w:szCs w:val="22"/>
                <w:lang w:val="es-CR" w:eastAsia="es-CR"/>
              </w:rPr>
              <w:t>ACCION</w:t>
            </w:r>
          </w:p>
        </w:tc>
        <w:tc>
          <w:tcPr>
            <w:tcW w:w="4617" w:type="dxa"/>
            <w:tcBorders>
              <w:top w:val="nil"/>
              <w:left w:val="nil"/>
              <w:bottom w:val="single" w:sz="4" w:space="0" w:color="auto"/>
              <w:right w:val="single" w:sz="4" w:space="0" w:color="auto"/>
            </w:tcBorders>
            <w:shd w:val="clear" w:color="auto" w:fill="auto"/>
            <w:vAlign w:val="center"/>
            <w:hideMark/>
          </w:tcPr>
          <w:p w14:paraId="3D2D501E" w14:textId="77777777" w:rsidR="00A354A6" w:rsidRPr="00A354A6" w:rsidRDefault="00A354A6" w:rsidP="00A354A6">
            <w:pPr>
              <w:rPr>
                <w:rFonts w:ascii="Aptos Narrow" w:hAnsi="Aptos Narrow"/>
                <w:color w:val="000000"/>
                <w:sz w:val="22"/>
                <w:szCs w:val="22"/>
                <w:lang w:val="es-CR" w:eastAsia="es-CR"/>
              </w:rPr>
            </w:pPr>
            <w:r w:rsidRPr="00A354A6">
              <w:rPr>
                <w:rFonts w:ascii="Aptos Narrow" w:hAnsi="Aptos Narrow"/>
                <w:color w:val="000000"/>
                <w:sz w:val="22"/>
                <w:szCs w:val="22"/>
                <w:lang w:val="es-CR" w:eastAsia="es-CR"/>
              </w:rPr>
              <w:t>VARCHAR2(20)</w:t>
            </w:r>
          </w:p>
        </w:tc>
      </w:tr>
      <w:tr w:rsidR="00A354A6" w:rsidRPr="00A354A6" w14:paraId="16B7B824" w14:textId="77777777" w:rsidTr="00A354A6">
        <w:trPr>
          <w:trHeight w:val="288"/>
        </w:trPr>
        <w:tc>
          <w:tcPr>
            <w:tcW w:w="4673" w:type="dxa"/>
            <w:tcBorders>
              <w:top w:val="nil"/>
              <w:left w:val="single" w:sz="4" w:space="0" w:color="auto"/>
              <w:bottom w:val="single" w:sz="4" w:space="0" w:color="auto"/>
              <w:right w:val="single" w:sz="4" w:space="0" w:color="auto"/>
            </w:tcBorders>
            <w:shd w:val="clear" w:color="auto" w:fill="auto"/>
            <w:vAlign w:val="center"/>
            <w:hideMark/>
          </w:tcPr>
          <w:p w14:paraId="2D1C0F83" w14:textId="77777777" w:rsidR="00A354A6" w:rsidRPr="00A354A6" w:rsidRDefault="00A354A6" w:rsidP="00A354A6">
            <w:pPr>
              <w:rPr>
                <w:rFonts w:ascii="Aptos Narrow" w:hAnsi="Aptos Narrow"/>
                <w:color w:val="000000"/>
                <w:sz w:val="22"/>
                <w:szCs w:val="22"/>
                <w:lang w:val="es-CR" w:eastAsia="es-CR"/>
              </w:rPr>
            </w:pPr>
            <w:r w:rsidRPr="00A354A6">
              <w:rPr>
                <w:rFonts w:ascii="Aptos Narrow" w:hAnsi="Aptos Narrow"/>
                <w:color w:val="000000"/>
                <w:sz w:val="22"/>
                <w:szCs w:val="22"/>
                <w:lang w:val="es-CR" w:eastAsia="es-CR"/>
              </w:rPr>
              <w:t>FECHA_ACCION</w:t>
            </w:r>
          </w:p>
        </w:tc>
        <w:tc>
          <w:tcPr>
            <w:tcW w:w="4617" w:type="dxa"/>
            <w:tcBorders>
              <w:top w:val="nil"/>
              <w:left w:val="nil"/>
              <w:bottom w:val="single" w:sz="4" w:space="0" w:color="auto"/>
              <w:right w:val="single" w:sz="4" w:space="0" w:color="auto"/>
            </w:tcBorders>
            <w:shd w:val="clear" w:color="auto" w:fill="auto"/>
            <w:vAlign w:val="center"/>
            <w:hideMark/>
          </w:tcPr>
          <w:p w14:paraId="288BD002" w14:textId="77777777" w:rsidR="00A354A6" w:rsidRPr="00A354A6" w:rsidRDefault="00A354A6" w:rsidP="00A354A6">
            <w:pPr>
              <w:rPr>
                <w:rFonts w:ascii="Aptos Narrow" w:hAnsi="Aptos Narrow"/>
                <w:color w:val="000000"/>
                <w:sz w:val="22"/>
                <w:szCs w:val="22"/>
                <w:lang w:val="es-CR" w:eastAsia="es-CR"/>
              </w:rPr>
            </w:pPr>
            <w:r w:rsidRPr="00A354A6">
              <w:rPr>
                <w:rFonts w:ascii="Aptos Narrow" w:hAnsi="Aptos Narrow"/>
                <w:color w:val="000000"/>
                <w:sz w:val="22"/>
                <w:szCs w:val="22"/>
                <w:lang w:val="es-CR" w:eastAsia="es-CR"/>
              </w:rPr>
              <w:t>DATE</w:t>
            </w:r>
          </w:p>
        </w:tc>
      </w:tr>
      <w:tr w:rsidR="00A354A6" w:rsidRPr="00A354A6" w14:paraId="592AA8B0" w14:textId="77777777" w:rsidTr="00A354A6">
        <w:trPr>
          <w:trHeight w:val="288"/>
        </w:trPr>
        <w:tc>
          <w:tcPr>
            <w:tcW w:w="4673" w:type="dxa"/>
            <w:tcBorders>
              <w:top w:val="nil"/>
              <w:left w:val="single" w:sz="4" w:space="0" w:color="auto"/>
              <w:bottom w:val="single" w:sz="4" w:space="0" w:color="auto"/>
              <w:right w:val="single" w:sz="4" w:space="0" w:color="auto"/>
            </w:tcBorders>
            <w:shd w:val="clear" w:color="auto" w:fill="auto"/>
            <w:vAlign w:val="center"/>
            <w:hideMark/>
          </w:tcPr>
          <w:p w14:paraId="212007A2" w14:textId="77777777" w:rsidR="00A354A6" w:rsidRPr="00A354A6" w:rsidRDefault="00A354A6" w:rsidP="00A354A6">
            <w:pPr>
              <w:rPr>
                <w:rFonts w:ascii="Aptos Narrow" w:hAnsi="Aptos Narrow"/>
                <w:b/>
                <w:bCs/>
                <w:color w:val="000000"/>
                <w:sz w:val="22"/>
                <w:szCs w:val="22"/>
                <w:lang w:val="es-CR" w:eastAsia="es-CR"/>
              </w:rPr>
            </w:pPr>
            <w:proofErr w:type="spellStart"/>
            <w:r w:rsidRPr="00A354A6">
              <w:rPr>
                <w:rFonts w:ascii="Aptos Narrow" w:hAnsi="Aptos Narrow"/>
                <w:b/>
                <w:bCs/>
                <w:color w:val="000000"/>
                <w:sz w:val="22"/>
                <w:szCs w:val="22"/>
                <w:lang w:eastAsia="es-CR"/>
              </w:rPr>
              <w:t>Salidas</w:t>
            </w:r>
            <w:proofErr w:type="spellEnd"/>
          </w:p>
        </w:tc>
        <w:tc>
          <w:tcPr>
            <w:tcW w:w="4617" w:type="dxa"/>
            <w:tcBorders>
              <w:top w:val="nil"/>
              <w:left w:val="nil"/>
              <w:bottom w:val="single" w:sz="4" w:space="0" w:color="auto"/>
              <w:right w:val="single" w:sz="4" w:space="0" w:color="auto"/>
            </w:tcBorders>
            <w:shd w:val="clear" w:color="auto" w:fill="auto"/>
            <w:vAlign w:val="center"/>
            <w:hideMark/>
          </w:tcPr>
          <w:p w14:paraId="64D1A16C" w14:textId="77777777" w:rsidR="00A354A6" w:rsidRPr="00A354A6" w:rsidRDefault="00A354A6" w:rsidP="00A354A6">
            <w:pPr>
              <w:rPr>
                <w:rFonts w:ascii="Aptos Narrow" w:hAnsi="Aptos Narrow"/>
                <w:color w:val="000000"/>
                <w:sz w:val="22"/>
                <w:szCs w:val="22"/>
                <w:lang w:val="es-CR" w:eastAsia="es-CR"/>
              </w:rPr>
            </w:pPr>
            <w:proofErr w:type="spellStart"/>
            <w:r w:rsidRPr="00A354A6">
              <w:rPr>
                <w:rFonts w:ascii="Aptos Narrow" w:hAnsi="Aptos Narrow"/>
                <w:color w:val="000000"/>
                <w:sz w:val="22"/>
                <w:szCs w:val="22"/>
                <w:lang w:eastAsia="es-CR"/>
              </w:rPr>
              <w:t>Tabla</w:t>
            </w:r>
            <w:proofErr w:type="spellEnd"/>
            <w:r w:rsidRPr="00A354A6">
              <w:rPr>
                <w:rFonts w:ascii="Aptos Narrow" w:hAnsi="Aptos Narrow"/>
                <w:color w:val="000000"/>
                <w:sz w:val="22"/>
                <w:szCs w:val="22"/>
                <w:lang w:eastAsia="es-CR"/>
              </w:rPr>
              <w:t xml:space="preserve"> </w:t>
            </w:r>
            <w:proofErr w:type="spellStart"/>
            <w:r w:rsidRPr="00A354A6">
              <w:rPr>
                <w:rFonts w:ascii="Aptos Narrow" w:hAnsi="Aptos Narrow"/>
                <w:color w:val="000000"/>
                <w:sz w:val="22"/>
                <w:szCs w:val="22"/>
                <w:lang w:eastAsia="es-CR"/>
              </w:rPr>
              <w:t>creada</w:t>
            </w:r>
            <w:proofErr w:type="spellEnd"/>
          </w:p>
        </w:tc>
      </w:tr>
      <w:tr w:rsidR="00A354A6" w:rsidRPr="00C25C8D" w14:paraId="26226FA7" w14:textId="77777777" w:rsidTr="00A354A6">
        <w:trPr>
          <w:trHeight w:val="576"/>
        </w:trPr>
        <w:tc>
          <w:tcPr>
            <w:tcW w:w="4673" w:type="dxa"/>
            <w:tcBorders>
              <w:top w:val="nil"/>
              <w:left w:val="single" w:sz="4" w:space="0" w:color="auto"/>
              <w:bottom w:val="single" w:sz="4" w:space="0" w:color="auto"/>
              <w:right w:val="single" w:sz="4" w:space="0" w:color="auto"/>
            </w:tcBorders>
            <w:shd w:val="clear" w:color="auto" w:fill="auto"/>
            <w:vAlign w:val="center"/>
            <w:hideMark/>
          </w:tcPr>
          <w:p w14:paraId="54965CD3" w14:textId="77777777" w:rsidR="00A354A6" w:rsidRPr="00A354A6" w:rsidRDefault="00A354A6" w:rsidP="00A354A6">
            <w:pPr>
              <w:rPr>
                <w:rFonts w:ascii="Aptos Narrow" w:hAnsi="Aptos Narrow"/>
                <w:b/>
                <w:bCs/>
                <w:color w:val="000000"/>
                <w:sz w:val="22"/>
                <w:szCs w:val="22"/>
                <w:lang w:val="es-CR" w:eastAsia="es-CR"/>
              </w:rPr>
            </w:pPr>
            <w:proofErr w:type="spellStart"/>
            <w:r w:rsidRPr="00A354A6">
              <w:rPr>
                <w:rFonts w:ascii="Aptos Narrow" w:hAnsi="Aptos Narrow"/>
                <w:b/>
                <w:bCs/>
                <w:color w:val="000000"/>
                <w:sz w:val="22"/>
                <w:szCs w:val="22"/>
                <w:lang w:eastAsia="es-CR"/>
              </w:rPr>
              <w:t>Función</w:t>
            </w:r>
            <w:proofErr w:type="spellEnd"/>
          </w:p>
        </w:tc>
        <w:tc>
          <w:tcPr>
            <w:tcW w:w="4617" w:type="dxa"/>
            <w:tcBorders>
              <w:top w:val="nil"/>
              <w:left w:val="nil"/>
              <w:bottom w:val="single" w:sz="4" w:space="0" w:color="auto"/>
              <w:right w:val="single" w:sz="4" w:space="0" w:color="auto"/>
            </w:tcBorders>
            <w:shd w:val="clear" w:color="auto" w:fill="auto"/>
            <w:vAlign w:val="center"/>
            <w:hideMark/>
          </w:tcPr>
          <w:p w14:paraId="2773F248" w14:textId="733968DA" w:rsidR="00A354A6" w:rsidRPr="00A354A6" w:rsidRDefault="00A354A6" w:rsidP="00A354A6">
            <w:pPr>
              <w:rPr>
                <w:rFonts w:ascii="Aptos Narrow" w:hAnsi="Aptos Narrow"/>
                <w:color w:val="000000"/>
                <w:sz w:val="22"/>
                <w:szCs w:val="22"/>
                <w:lang w:val="es-CR" w:eastAsia="es-CR"/>
              </w:rPr>
            </w:pPr>
            <w:r w:rsidRPr="00A354A6">
              <w:rPr>
                <w:rFonts w:ascii="Aptos Narrow" w:hAnsi="Aptos Narrow"/>
                <w:color w:val="000000"/>
                <w:sz w:val="22"/>
                <w:szCs w:val="22"/>
                <w:lang w:val="es-CR" w:eastAsia="es-CR"/>
              </w:rPr>
              <w:t xml:space="preserve">Tabla de auditoria para almacenar logs de dentro de la tabla productos </w:t>
            </w:r>
          </w:p>
        </w:tc>
      </w:tr>
    </w:tbl>
    <w:p w14:paraId="67AD03EE" w14:textId="77777777" w:rsidR="00A354A6" w:rsidRDefault="00A354A6" w:rsidP="00C156A6">
      <w:pPr>
        <w:rPr>
          <w:w w:val="109"/>
          <w:sz w:val="24"/>
          <w:szCs w:val="24"/>
          <w:lang w:val="es-CR"/>
        </w:rPr>
      </w:pPr>
    </w:p>
    <w:tbl>
      <w:tblPr>
        <w:tblW w:w="9290" w:type="dxa"/>
        <w:tblCellMar>
          <w:left w:w="70" w:type="dxa"/>
          <w:right w:w="70" w:type="dxa"/>
        </w:tblCellMar>
        <w:tblLook w:val="04A0" w:firstRow="1" w:lastRow="0" w:firstColumn="1" w:lastColumn="0" w:noHBand="0" w:noVBand="1"/>
      </w:tblPr>
      <w:tblGrid>
        <w:gridCol w:w="4673"/>
        <w:gridCol w:w="4617"/>
      </w:tblGrid>
      <w:tr w:rsidR="00B2148C" w:rsidRPr="00B2148C" w14:paraId="396517B9" w14:textId="77777777" w:rsidTr="00B2148C">
        <w:trPr>
          <w:trHeight w:val="288"/>
        </w:trPr>
        <w:tc>
          <w:tcPr>
            <w:tcW w:w="467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5CDD686" w14:textId="77777777" w:rsidR="00B2148C" w:rsidRPr="00B2148C" w:rsidRDefault="00B2148C" w:rsidP="00B2148C">
            <w:pPr>
              <w:rPr>
                <w:rFonts w:ascii="Aptos Narrow" w:hAnsi="Aptos Narrow"/>
                <w:b/>
                <w:bCs/>
                <w:color w:val="000000"/>
                <w:sz w:val="22"/>
                <w:szCs w:val="22"/>
                <w:lang w:val="es-CR" w:eastAsia="es-CR"/>
              </w:rPr>
            </w:pPr>
            <w:proofErr w:type="spellStart"/>
            <w:r w:rsidRPr="00B2148C">
              <w:rPr>
                <w:rFonts w:ascii="Aptos Narrow" w:hAnsi="Aptos Narrow"/>
                <w:b/>
                <w:bCs/>
                <w:color w:val="000000"/>
                <w:sz w:val="22"/>
                <w:szCs w:val="22"/>
                <w:lang w:eastAsia="es-CR"/>
              </w:rPr>
              <w:t>Objeto</w:t>
            </w:r>
            <w:proofErr w:type="spellEnd"/>
          </w:p>
        </w:tc>
        <w:tc>
          <w:tcPr>
            <w:tcW w:w="4617" w:type="dxa"/>
            <w:tcBorders>
              <w:top w:val="single" w:sz="4" w:space="0" w:color="auto"/>
              <w:left w:val="nil"/>
              <w:bottom w:val="single" w:sz="4" w:space="0" w:color="auto"/>
              <w:right w:val="single" w:sz="4" w:space="0" w:color="auto"/>
            </w:tcBorders>
            <w:shd w:val="clear" w:color="auto" w:fill="auto"/>
            <w:vAlign w:val="center"/>
            <w:hideMark/>
          </w:tcPr>
          <w:p w14:paraId="34ABAEFE" w14:textId="77777777" w:rsidR="00B2148C" w:rsidRPr="00B2148C" w:rsidRDefault="00B2148C" w:rsidP="00B2148C">
            <w:pPr>
              <w:rPr>
                <w:rFonts w:ascii="Aptos Narrow" w:hAnsi="Aptos Narrow"/>
                <w:b/>
                <w:bCs/>
                <w:color w:val="000000"/>
                <w:sz w:val="22"/>
                <w:szCs w:val="22"/>
                <w:lang w:val="es-CR" w:eastAsia="es-CR"/>
              </w:rPr>
            </w:pPr>
            <w:r w:rsidRPr="00B2148C">
              <w:rPr>
                <w:rFonts w:ascii="Aptos Narrow" w:hAnsi="Aptos Narrow"/>
                <w:b/>
                <w:bCs/>
                <w:color w:val="000000"/>
                <w:sz w:val="22"/>
                <w:szCs w:val="22"/>
                <w:lang w:eastAsia="es-CR"/>
              </w:rPr>
              <w:t>TRIGGER TRG_AUDIT_PRODUCTOS</w:t>
            </w:r>
          </w:p>
        </w:tc>
      </w:tr>
      <w:tr w:rsidR="00B2148C" w:rsidRPr="00B2148C" w14:paraId="58C16D88" w14:textId="77777777" w:rsidTr="00B2148C">
        <w:trPr>
          <w:trHeight w:val="288"/>
        </w:trPr>
        <w:tc>
          <w:tcPr>
            <w:tcW w:w="4673" w:type="dxa"/>
            <w:tcBorders>
              <w:top w:val="nil"/>
              <w:left w:val="single" w:sz="4" w:space="0" w:color="auto"/>
              <w:bottom w:val="single" w:sz="4" w:space="0" w:color="auto"/>
              <w:right w:val="single" w:sz="4" w:space="0" w:color="auto"/>
            </w:tcBorders>
            <w:shd w:val="clear" w:color="auto" w:fill="auto"/>
            <w:vAlign w:val="center"/>
            <w:hideMark/>
          </w:tcPr>
          <w:p w14:paraId="764BD8B0" w14:textId="77777777" w:rsidR="00B2148C" w:rsidRPr="00B2148C" w:rsidRDefault="00B2148C" w:rsidP="00B2148C">
            <w:pPr>
              <w:rPr>
                <w:rFonts w:ascii="Aptos Narrow" w:hAnsi="Aptos Narrow"/>
                <w:b/>
                <w:bCs/>
                <w:color w:val="000000"/>
                <w:sz w:val="22"/>
                <w:szCs w:val="22"/>
                <w:lang w:val="es-CR" w:eastAsia="es-CR"/>
              </w:rPr>
            </w:pPr>
            <w:r w:rsidRPr="00B2148C">
              <w:rPr>
                <w:rFonts w:ascii="Aptos Narrow" w:hAnsi="Aptos Narrow"/>
                <w:b/>
                <w:bCs/>
                <w:color w:val="000000"/>
                <w:sz w:val="22"/>
                <w:szCs w:val="22"/>
                <w:lang w:eastAsia="es-CR"/>
              </w:rPr>
              <w:t>Entradas</w:t>
            </w:r>
          </w:p>
        </w:tc>
        <w:tc>
          <w:tcPr>
            <w:tcW w:w="4617" w:type="dxa"/>
            <w:tcBorders>
              <w:top w:val="nil"/>
              <w:left w:val="nil"/>
              <w:bottom w:val="single" w:sz="4" w:space="0" w:color="auto"/>
              <w:right w:val="single" w:sz="4" w:space="0" w:color="auto"/>
            </w:tcBorders>
            <w:shd w:val="clear" w:color="auto" w:fill="auto"/>
            <w:vAlign w:val="center"/>
            <w:hideMark/>
          </w:tcPr>
          <w:p w14:paraId="56C4D8E3" w14:textId="77777777" w:rsidR="00B2148C" w:rsidRPr="00B2148C" w:rsidRDefault="00B2148C" w:rsidP="00B2148C">
            <w:pPr>
              <w:rPr>
                <w:rFonts w:ascii="Aptos Narrow" w:hAnsi="Aptos Narrow"/>
                <w:b/>
                <w:bCs/>
                <w:color w:val="000000"/>
                <w:sz w:val="22"/>
                <w:szCs w:val="22"/>
                <w:lang w:val="es-CR" w:eastAsia="es-CR"/>
              </w:rPr>
            </w:pPr>
            <w:proofErr w:type="spellStart"/>
            <w:r w:rsidRPr="00B2148C">
              <w:rPr>
                <w:rFonts w:ascii="Aptos Narrow" w:hAnsi="Aptos Narrow"/>
                <w:b/>
                <w:bCs/>
                <w:color w:val="000000"/>
                <w:sz w:val="22"/>
                <w:szCs w:val="22"/>
                <w:lang w:eastAsia="es-CR"/>
              </w:rPr>
              <w:t>Descripción</w:t>
            </w:r>
            <w:proofErr w:type="spellEnd"/>
          </w:p>
        </w:tc>
      </w:tr>
      <w:tr w:rsidR="00B2148C" w:rsidRPr="00B2148C" w14:paraId="6613F9FB" w14:textId="77777777" w:rsidTr="00B2148C">
        <w:trPr>
          <w:trHeight w:val="288"/>
        </w:trPr>
        <w:tc>
          <w:tcPr>
            <w:tcW w:w="4673" w:type="dxa"/>
            <w:tcBorders>
              <w:top w:val="nil"/>
              <w:left w:val="single" w:sz="4" w:space="0" w:color="auto"/>
              <w:bottom w:val="single" w:sz="4" w:space="0" w:color="auto"/>
              <w:right w:val="single" w:sz="4" w:space="0" w:color="auto"/>
            </w:tcBorders>
            <w:shd w:val="clear" w:color="auto" w:fill="auto"/>
            <w:vAlign w:val="center"/>
            <w:hideMark/>
          </w:tcPr>
          <w:p w14:paraId="0F93D7EC" w14:textId="77777777" w:rsidR="00B2148C" w:rsidRPr="00B2148C" w:rsidRDefault="00B2148C" w:rsidP="00B2148C">
            <w:pPr>
              <w:rPr>
                <w:rFonts w:ascii="Aptos Narrow" w:hAnsi="Aptos Narrow"/>
                <w:color w:val="000000"/>
                <w:sz w:val="22"/>
                <w:szCs w:val="22"/>
                <w:lang w:val="es-CR" w:eastAsia="es-CR"/>
              </w:rPr>
            </w:pPr>
            <w:r w:rsidRPr="00B2148C">
              <w:rPr>
                <w:rFonts w:ascii="Aptos Narrow" w:hAnsi="Aptos Narrow"/>
                <w:color w:val="000000"/>
                <w:sz w:val="22"/>
                <w:szCs w:val="22"/>
                <w:lang w:val="es-CR" w:eastAsia="es-CR"/>
              </w:rPr>
              <w:t> </w:t>
            </w:r>
          </w:p>
        </w:tc>
        <w:tc>
          <w:tcPr>
            <w:tcW w:w="4617" w:type="dxa"/>
            <w:tcBorders>
              <w:top w:val="nil"/>
              <w:left w:val="nil"/>
              <w:bottom w:val="single" w:sz="4" w:space="0" w:color="auto"/>
              <w:right w:val="single" w:sz="4" w:space="0" w:color="auto"/>
            </w:tcBorders>
            <w:shd w:val="clear" w:color="auto" w:fill="auto"/>
            <w:vAlign w:val="center"/>
            <w:hideMark/>
          </w:tcPr>
          <w:p w14:paraId="35CF2039" w14:textId="77777777" w:rsidR="00B2148C" w:rsidRPr="00B2148C" w:rsidRDefault="00B2148C" w:rsidP="00B2148C">
            <w:pPr>
              <w:rPr>
                <w:rFonts w:ascii="Aptos Narrow" w:hAnsi="Aptos Narrow"/>
                <w:color w:val="000000"/>
                <w:sz w:val="22"/>
                <w:szCs w:val="22"/>
                <w:lang w:val="es-CR" w:eastAsia="es-CR"/>
              </w:rPr>
            </w:pPr>
            <w:r w:rsidRPr="00B2148C">
              <w:rPr>
                <w:rFonts w:ascii="Aptos Narrow" w:hAnsi="Aptos Narrow"/>
                <w:color w:val="000000"/>
                <w:sz w:val="22"/>
                <w:szCs w:val="22"/>
                <w:lang w:val="es-CR" w:eastAsia="es-CR"/>
              </w:rPr>
              <w:t> </w:t>
            </w:r>
          </w:p>
        </w:tc>
      </w:tr>
      <w:tr w:rsidR="00B2148C" w:rsidRPr="00C25C8D" w14:paraId="767A85BE" w14:textId="77777777" w:rsidTr="00B2148C">
        <w:trPr>
          <w:trHeight w:val="576"/>
        </w:trPr>
        <w:tc>
          <w:tcPr>
            <w:tcW w:w="4673" w:type="dxa"/>
            <w:tcBorders>
              <w:top w:val="nil"/>
              <w:left w:val="single" w:sz="4" w:space="0" w:color="auto"/>
              <w:bottom w:val="single" w:sz="4" w:space="0" w:color="auto"/>
              <w:right w:val="single" w:sz="4" w:space="0" w:color="auto"/>
            </w:tcBorders>
            <w:shd w:val="clear" w:color="auto" w:fill="auto"/>
            <w:vAlign w:val="center"/>
            <w:hideMark/>
          </w:tcPr>
          <w:p w14:paraId="2769F2C5" w14:textId="77777777" w:rsidR="00B2148C" w:rsidRPr="00B2148C" w:rsidRDefault="00B2148C" w:rsidP="00B2148C">
            <w:pPr>
              <w:rPr>
                <w:rFonts w:ascii="Aptos Narrow" w:hAnsi="Aptos Narrow"/>
                <w:b/>
                <w:bCs/>
                <w:color w:val="000000"/>
                <w:sz w:val="22"/>
                <w:szCs w:val="22"/>
                <w:lang w:val="es-CR" w:eastAsia="es-CR"/>
              </w:rPr>
            </w:pPr>
            <w:proofErr w:type="spellStart"/>
            <w:r w:rsidRPr="00B2148C">
              <w:rPr>
                <w:rFonts w:ascii="Aptos Narrow" w:hAnsi="Aptos Narrow"/>
                <w:b/>
                <w:bCs/>
                <w:color w:val="000000"/>
                <w:sz w:val="22"/>
                <w:szCs w:val="22"/>
                <w:lang w:eastAsia="es-CR"/>
              </w:rPr>
              <w:t>Salidas</w:t>
            </w:r>
            <w:proofErr w:type="spellEnd"/>
          </w:p>
        </w:tc>
        <w:tc>
          <w:tcPr>
            <w:tcW w:w="4617" w:type="dxa"/>
            <w:tcBorders>
              <w:top w:val="nil"/>
              <w:left w:val="nil"/>
              <w:bottom w:val="single" w:sz="4" w:space="0" w:color="auto"/>
              <w:right w:val="single" w:sz="4" w:space="0" w:color="auto"/>
            </w:tcBorders>
            <w:shd w:val="clear" w:color="auto" w:fill="auto"/>
            <w:vAlign w:val="center"/>
            <w:hideMark/>
          </w:tcPr>
          <w:p w14:paraId="26932837" w14:textId="77777777" w:rsidR="00B2148C" w:rsidRPr="00B2148C" w:rsidRDefault="00B2148C" w:rsidP="00B2148C">
            <w:pPr>
              <w:rPr>
                <w:rFonts w:ascii="Aptos Narrow" w:hAnsi="Aptos Narrow"/>
                <w:color w:val="000000"/>
                <w:sz w:val="22"/>
                <w:szCs w:val="22"/>
                <w:lang w:val="es-CR" w:eastAsia="es-CR"/>
              </w:rPr>
            </w:pPr>
            <w:r w:rsidRPr="00B2148C">
              <w:rPr>
                <w:rFonts w:ascii="Aptos Narrow" w:hAnsi="Aptos Narrow"/>
                <w:color w:val="000000"/>
                <w:sz w:val="22"/>
                <w:szCs w:val="22"/>
                <w:lang w:val="es-CR" w:eastAsia="es-CR"/>
              </w:rPr>
              <w:t xml:space="preserve">INSERT de la </w:t>
            </w:r>
            <w:proofErr w:type="spellStart"/>
            <w:r w:rsidRPr="00B2148C">
              <w:rPr>
                <w:rFonts w:ascii="Aptos Narrow" w:hAnsi="Aptos Narrow"/>
                <w:color w:val="000000"/>
                <w:sz w:val="22"/>
                <w:szCs w:val="22"/>
                <w:lang w:val="es-CR" w:eastAsia="es-CR"/>
              </w:rPr>
              <w:t>accion</w:t>
            </w:r>
            <w:proofErr w:type="spellEnd"/>
            <w:r w:rsidRPr="00B2148C">
              <w:rPr>
                <w:rFonts w:ascii="Aptos Narrow" w:hAnsi="Aptos Narrow"/>
                <w:color w:val="000000"/>
                <w:sz w:val="22"/>
                <w:szCs w:val="22"/>
                <w:lang w:val="es-CR" w:eastAsia="es-CR"/>
              </w:rPr>
              <w:t xml:space="preserve"> dentro de la tabla </w:t>
            </w:r>
            <w:proofErr w:type="spellStart"/>
            <w:r w:rsidRPr="00B2148C">
              <w:rPr>
                <w:rFonts w:ascii="Aptos Narrow" w:hAnsi="Aptos Narrow"/>
                <w:color w:val="000000"/>
                <w:sz w:val="22"/>
                <w:szCs w:val="22"/>
                <w:lang w:val="es-CR" w:eastAsia="es-CR"/>
              </w:rPr>
              <w:t>audit_productos</w:t>
            </w:r>
            <w:proofErr w:type="spellEnd"/>
          </w:p>
        </w:tc>
      </w:tr>
      <w:tr w:rsidR="00B2148C" w:rsidRPr="00C25C8D" w14:paraId="09CD23E2" w14:textId="77777777" w:rsidTr="00B2148C">
        <w:trPr>
          <w:trHeight w:val="864"/>
        </w:trPr>
        <w:tc>
          <w:tcPr>
            <w:tcW w:w="4673" w:type="dxa"/>
            <w:tcBorders>
              <w:top w:val="nil"/>
              <w:left w:val="single" w:sz="4" w:space="0" w:color="auto"/>
              <w:bottom w:val="single" w:sz="4" w:space="0" w:color="auto"/>
              <w:right w:val="single" w:sz="4" w:space="0" w:color="auto"/>
            </w:tcBorders>
            <w:shd w:val="clear" w:color="auto" w:fill="auto"/>
            <w:vAlign w:val="center"/>
            <w:hideMark/>
          </w:tcPr>
          <w:p w14:paraId="5569B9F7" w14:textId="77777777" w:rsidR="00B2148C" w:rsidRPr="00B2148C" w:rsidRDefault="00B2148C" w:rsidP="00B2148C">
            <w:pPr>
              <w:rPr>
                <w:rFonts w:ascii="Aptos Narrow" w:hAnsi="Aptos Narrow"/>
                <w:b/>
                <w:bCs/>
                <w:color w:val="000000"/>
                <w:sz w:val="22"/>
                <w:szCs w:val="22"/>
                <w:lang w:val="es-CR" w:eastAsia="es-CR"/>
              </w:rPr>
            </w:pPr>
            <w:proofErr w:type="spellStart"/>
            <w:r w:rsidRPr="00B2148C">
              <w:rPr>
                <w:rFonts w:ascii="Aptos Narrow" w:hAnsi="Aptos Narrow"/>
                <w:b/>
                <w:bCs/>
                <w:color w:val="000000"/>
                <w:sz w:val="22"/>
                <w:szCs w:val="22"/>
                <w:lang w:eastAsia="es-CR"/>
              </w:rPr>
              <w:lastRenderedPageBreak/>
              <w:t>Función</w:t>
            </w:r>
            <w:proofErr w:type="spellEnd"/>
          </w:p>
        </w:tc>
        <w:tc>
          <w:tcPr>
            <w:tcW w:w="4617" w:type="dxa"/>
            <w:tcBorders>
              <w:top w:val="nil"/>
              <w:left w:val="nil"/>
              <w:bottom w:val="single" w:sz="4" w:space="0" w:color="auto"/>
              <w:right w:val="single" w:sz="4" w:space="0" w:color="auto"/>
            </w:tcBorders>
            <w:shd w:val="clear" w:color="auto" w:fill="auto"/>
            <w:vAlign w:val="center"/>
            <w:hideMark/>
          </w:tcPr>
          <w:p w14:paraId="541020F4" w14:textId="77777777" w:rsidR="00B2148C" w:rsidRPr="00B2148C" w:rsidRDefault="00B2148C" w:rsidP="00B2148C">
            <w:pPr>
              <w:rPr>
                <w:rFonts w:ascii="Aptos Narrow" w:hAnsi="Aptos Narrow"/>
                <w:color w:val="000000"/>
                <w:sz w:val="22"/>
                <w:szCs w:val="22"/>
                <w:lang w:val="es-CR" w:eastAsia="es-CR"/>
              </w:rPr>
            </w:pPr>
            <w:proofErr w:type="spellStart"/>
            <w:r w:rsidRPr="00B2148C">
              <w:rPr>
                <w:rFonts w:ascii="Aptos Narrow" w:hAnsi="Aptos Narrow"/>
                <w:color w:val="000000"/>
                <w:sz w:val="22"/>
                <w:szCs w:val="22"/>
                <w:lang w:val="es-CR" w:eastAsia="es-CR"/>
              </w:rPr>
              <w:t>Trigger</w:t>
            </w:r>
            <w:proofErr w:type="spellEnd"/>
            <w:r w:rsidRPr="00B2148C">
              <w:rPr>
                <w:rFonts w:ascii="Aptos Narrow" w:hAnsi="Aptos Narrow"/>
                <w:color w:val="000000"/>
                <w:sz w:val="22"/>
                <w:szCs w:val="22"/>
                <w:lang w:val="es-CR" w:eastAsia="es-CR"/>
              </w:rPr>
              <w:t xml:space="preserve"> programado para ejecutarse cuando haya un cambio en la tabla Productos y </w:t>
            </w:r>
            <w:proofErr w:type="spellStart"/>
            <w:r w:rsidRPr="00B2148C">
              <w:rPr>
                <w:rFonts w:ascii="Aptos Narrow" w:hAnsi="Aptos Narrow"/>
                <w:color w:val="000000"/>
                <w:sz w:val="22"/>
                <w:szCs w:val="22"/>
                <w:lang w:val="es-CR" w:eastAsia="es-CR"/>
              </w:rPr>
              <w:t>resgistrar</w:t>
            </w:r>
            <w:proofErr w:type="spellEnd"/>
            <w:r w:rsidRPr="00B2148C">
              <w:rPr>
                <w:rFonts w:ascii="Aptos Narrow" w:hAnsi="Aptos Narrow"/>
                <w:color w:val="000000"/>
                <w:sz w:val="22"/>
                <w:szCs w:val="22"/>
                <w:lang w:val="es-CR" w:eastAsia="es-CR"/>
              </w:rPr>
              <w:t xml:space="preserve"> su </w:t>
            </w:r>
            <w:proofErr w:type="spellStart"/>
            <w:r w:rsidRPr="00B2148C">
              <w:rPr>
                <w:rFonts w:ascii="Aptos Narrow" w:hAnsi="Aptos Narrow"/>
                <w:color w:val="000000"/>
                <w:sz w:val="22"/>
                <w:szCs w:val="22"/>
                <w:lang w:val="es-CR" w:eastAsia="es-CR"/>
              </w:rPr>
              <w:t>accion</w:t>
            </w:r>
            <w:proofErr w:type="spellEnd"/>
            <w:r w:rsidRPr="00B2148C">
              <w:rPr>
                <w:rFonts w:ascii="Aptos Narrow" w:hAnsi="Aptos Narrow"/>
                <w:color w:val="000000"/>
                <w:sz w:val="22"/>
                <w:szCs w:val="22"/>
                <w:lang w:val="es-CR" w:eastAsia="es-CR"/>
              </w:rPr>
              <w:t xml:space="preserve"> en la tabla de auditoria</w:t>
            </w:r>
          </w:p>
        </w:tc>
      </w:tr>
    </w:tbl>
    <w:p w14:paraId="1080D213" w14:textId="77777777" w:rsidR="00A354A6" w:rsidRDefault="00A354A6" w:rsidP="00C156A6">
      <w:pPr>
        <w:rPr>
          <w:w w:val="109"/>
          <w:sz w:val="24"/>
          <w:szCs w:val="24"/>
          <w:lang w:val="es-CR"/>
        </w:rPr>
      </w:pPr>
    </w:p>
    <w:tbl>
      <w:tblPr>
        <w:tblW w:w="9276" w:type="dxa"/>
        <w:tblCellMar>
          <w:left w:w="70" w:type="dxa"/>
          <w:right w:w="70" w:type="dxa"/>
        </w:tblCellMar>
        <w:tblLook w:val="04A0" w:firstRow="1" w:lastRow="0" w:firstColumn="1" w:lastColumn="0" w:noHBand="0" w:noVBand="1"/>
      </w:tblPr>
      <w:tblGrid>
        <w:gridCol w:w="4673"/>
        <w:gridCol w:w="4603"/>
      </w:tblGrid>
      <w:tr w:rsidR="00041667" w:rsidRPr="00041667" w14:paraId="30204175" w14:textId="77777777" w:rsidTr="00B04519">
        <w:trPr>
          <w:trHeight w:val="288"/>
        </w:trPr>
        <w:tc>
          <w:tcPr>
            <w:tcW w:w="467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15550AD" w14:textId="77777777" w:rsidR="00041667" w:rsidRPr="00041667" w:rsidRDefault="00041667" w:rsidP="00041667">
            <w:pPr>
              <w:rPr>
                <w:rFonts w:ascii="Aptos Narrow" w:hAnsi="Aptos Narrow"/>
                <w:b/>
                <w:bCs/>
                <w:color w:val="000000"/>
                <w:sz w:val="22"/>
                <w:szCs w:val="22"/>
                <w:lang w:val="es-CR" w:eastAsia="es-CR"/>
              </w:rPr>
            </w:pPr>
            <w:proofErr w:type="spellStart"/>
            <w:r w:rsidRPr="00041667">
              <w:rPr>
                <w:rFonts w:ascii="Aptos Narrow" w:hAnsi="Aptos Narrow"/>
                <w:b/>
                <w:bCs/>
                <w:color w:val="000000"/>
                <w:sz w:val="22"/>
                <w:szCs w:val="22"/>
                <w:lang w:eastAsia="es-CR"/>
              </w:rPr>
              <w:t>Objeto</w:t>
            </w:r>
            <w:proofErr w:type="spellEnd"/>
          </w:p>
        </w:tc>
        <w:tc>
          <w:tcPr>
            <w:tcW w:w="4603" w:type="dxa"/>
            <w:tcBorders>
              <w:top w:val="single" w:sz="4" w:space="0" w:color="auto"/>
              <w:left w:val="nil"/>
              <w:bottom w:val="single" w:sz="4" w:space="0" w:color="auto"/>
              <w:right w:val="single" w:sz="4" w:space="0" w:color="auto"/>
            </w:tcBorders>
            <w:shd w:val="clear" w:color="auto" w:fill="auto"/>
            <w:vAlign w:val="center"/>
            <w:hideMark/>
          </w:tcPr>
          <w:p w14:paraId="0104CC5A" w14:textId="77777777" w:rsidR="00041667" w:rsidRPr="00041667" w:rsidRDefault="00041667" w:rsidP="00041667">
            <w:pPr>
              <w:rPr>
                <w:rFonts w:ascii="Aptos Narrow" w:hAnsi="Aptos Narrow"/>
                <w:b/>
                <w:bCs/>
                <w:color w:val="000000"/>
                <w:sz w:val="22"/>
                <w:szCs w:val="22"/>
                <w:lang w:val="es-CR" w:eastAsia="es-CR"/>
              </w:rPr>
            </w:pPr>
            <w:r w:rsidRPr="00041667">
              <w:rPr>
                <w:rFonts w:ascii="Aptos Narrow" w:hAnsi="Aptos Narrow"/>
                <w:b/>
                <w:bCs/>
                <w:color w:val="000000"/>
                <w:sz w:val="22"/>
                <w:szCs w:val="22"/>
                <w:lang w:eastAsia="es-CR"/>
              </w:rPr>
              <w:t>PROCEDURE INSERTAR_PRODUCTO</w:t>
            </w:r>
          </w:p>
        </w:tc>
      </w:tr>
      <w:tr w:rsidR="00041667" w:rsidRPr="00041667" w14:paraId="04AD8794" w14:textId="77777777" w:rsidTr="00B04519">
        <w:trPr>
          <w:trHeight w:val="288"/>
        </w:trPr>
        <w:tc>
          <w:tcPr>
            <w:tcW w:w="4673" w:type="dxa"/>
            <w:tcBorders>
              <w:top w:val="nil"/>
              <w:left w:val="single" w:sz="4" w:space="0" w:color="auto"/>
              <w:bottom w:val="single" w:sz="4" w:space="0" w:color="auto"/>
              <w:right w:val="single" w:sz="4" w:space="0" w:color="auto"/>
            </w:tcBorders>
            <w:shd w:val="clear" w:color="auto" w:fill="auto"/>
            <w:vAlign w:val="center"/>
            <w:hideMark/>
          </w:tcPr>
          <w:p w14:paraId="607BF826" w14:textId="77777777" w:rsidR="00041667" w:rsidRPr="00041667" w:rsidRDefault="00041667" w:rsidP="00041667">
            <w:pPr>
              <w:rPr>
                <w:rFonts w:ascii="Aptos Narrow" w:hAnsi="Aptos Narrow"/>
                <w:b/>
                <w:bCs/>
                <w:color w:val="000000"/>
                <w:sz w:val="22"/>
                <w:szCs w:val="22"/>
                <w:lang w:val="es-CR" w:eastAsia="es-CR"/>
              </w:rPr>
            </w:pPr>
            <w:r w:rsidRPr="00041667">
              <w:rPr>
                <w:rFonts w:ascii="Aptos Narrow" w:hAnsi="Aptos Narrow"/>
                <w:b/>
                <w:bCs/>
                <w:color w:val="000000"/>
                <w:sz w:val="22"/>
                <w:szCs w:val="22"/>
                <w:lang w:eastAsia="es-CR"/>
              </w:rPr>
              <w:t>Entradas</w:t>
            </w:r>
          </w:p>
        </w:tc>
        <w:tc>
          <w:tcPr>
            <w:tcW w:w="4603" w:type="dxa"/>
            <w:tcBorders>
              <w:top w:val="nil"/>
              <w:left w:val="nil"/>
              <w:bottom w:val="single" w:sz="4" w:space="0" w:color="auto"/>
              <w:right w:val="single" w:sz="4" w:space="0" w:color="auto"/>
            </w:tcBorders>
            <w:shd w:val="clear" w:color="auto" w:fill="auto"/>
            <w:vAlign w:val="center"/>
            <w:hideMark/>
          </w:tcPr>
          <w:p w14:paraId="0EEBBC90" w14:textId="77777777" w:rsidR="00041667" w:rsidRPr="00041667" w:rsidRDefault="00041667" w:rsidP="00041667">
            <w:pPr>
              <w:rPr>
                <w:rFonts w:ascii="Aptos Narrow" w:hAnsi="Aptos Narrow"/>
                <w:b/>
                <w:bCs/>
                <w:color w:val="000000"/>
                <w:sz w:val="22"/>
                <w:szCs w:val="22"/>
                <w:lang w:val="es-CR" w:eastAsia="es-CR"/>
              </w:rPr>
            </w:pPr>
            <w:proofErr w:type="spellStart"/>
            <w:r w:rsidRPr="00041667">
              <w:rPr>
                <w:rFonts w:ascii="Aptos Narrow" w:hAnsi="Aptos Narrow"/>
                <w:b/>
                <w:bCs/>
                <w:color w:val="000000"/>
                <w:sz w:val="22"/>
                <w:szCs w:val="22"/>
                <w:lang w:eastAsia="es-CR"/>
              </w:rPr>
              <w:t>Descripción</w:t>
            </w:r>
            <w:proofErr w:type="spellEnd"/>
          </w:p>
        </w:tc>
      </w:tr>
      <w:tr w:rsidR="00041667" w:rsidRPr="00041667" w14:paraId="36EDDD7F" w14:textId="77777777" w:rsidTr="00B04519">
        <w:trPr>
          <w:trHeight w:val="288"/>
        </w:trPr>
        <w:tc>
          <w:tcPr>
            <w:tcW w:w="4673" w:type="dxa"/>
            <w:tcBorders>
              <w:top w:val="nil"/>
              <w:left w:val="single" w:sz="4" w:space="0" w:color="auto"/>
              <w:bottom w:val="single" w:sz="4" w:space="0" w:color="auto"/>
              <w:right w:val="single" w:sz="4" w:space="0" w:color="auto"/>
            </w:tcBorders>
            <w:shd w:val="clear" w:color="auto" w:fill="auto"/>
            <w:vAlign w:val="center"/>
            <w:hideMark/>
          </w:tcPr>
          <w:p w14:paraId="1036F323" w14:textId="77777777" w:rsidR="00041667" w:rsidRPr="00041667" w:rsidRDefault="00041667" w:rsidP="00041667">
            <w:pPr>
              <w:rPr>
                <w:rFonts w:ascii="Aptos Narrow" w:hAnsi="Aptos Narrow"/>
                <w:color w:val="000000"/>
                <w:sz w:val="22"/>
                <w:szCs w:val="22"/>
                <w:lang w:val="es-CR" w:eastAsia="es-CR"/>
              </w:rPr>
            </w:pPr>
            <w:r w:rsidRPr="00041667">
              <w:rPr>
                <w:rFonts w:ascii="Aptos Narrow" w:hAnsi="Aptos Narrow"/>
                <w:color w:val="000000"/>
                <w:sz w:val="22"/>
                <w:szCs w:val="22"/>
                <w:lang w:eastAsia="es-CR"/>
              </w:rPr>
              <w:t>CODIGO_IN</w:t>
            </w:r>
          </w:p>
        </w:tc>
        <w:tc>
          <w:tcPr>
            <w:tcW w:w="4603" w:type="dxa"/>
            <w:tcBorders>
              <w:top w:val="nil"/>
              <w:left w:val="nil"/>
              <w:bottom w:val="single" w:sz="4" w:space="0" w:color="auto"/>
              <w:right w:val="single" w:sz="4" w:space="0" w:color="auto"/>
            </w:tcBorders>
            <w:shd w:val="clear" w:color="auto" w:fill="auto"/>
            <w:vAlign w:val="center"/>
            <w:hideMark/>
          </w:tcPr>
          <w:p w14:paraId="271A4C4D" w14:textId="77777777" w:rsidR="00041667" w:rsidRPr="00041667" w:rsidRDefault="00041667" w:rsidP="00041667">
            <w:pPr>
              <w:rPr>
                <w:rFonts w:ascii="Aptos Narrow" w:hAnsi="Aptos Narrow"/>
                <w:color w:val="000000"/>
                <w:sz w:val="22"/>
                <w:szCs w:val="22"/>
                <w:lang w:val="es-CR" w:eastAsia="es-CR"/>
              </w:rPr>
            </w:pPr>
            <w:r w:rsidRPr="00041667">
              <w:rPr>
                <w:rFonts w:ascii="Aptos Narrow" w:hAnsi="Aptos Narrow"/>
                <w:color w:val="000000"/>
                <w:sz w:val="22"/>
                <w:szCs w:val="22"/>
                <w:lang w:eastAsia="es-CR"/>
              </w:rPr>
              <w:t xml:space="preserve">NUMBER </w:t>
            </w:r>
          </w:p>
        </w:tc>
      </w:tr>
      <w:tr w:rsidR="00041667" w:rsidRPr="00041667" w14:paraId="0A963DCD" w14:textId="77777777" w:rsidTr="00B04519">
        <w:trPr>
          <w:trHeight w:val="288"/>
        </w:trPr>
        <w:tc>
          <w:tcPr>
            <w:tcW w:w="4673" w:type="dxa"/>
            <w:tcBorders>
              <w:top w:val="nil"/>
              <w:left w:val="single" w:sz="4" w:space="0" w:color="auto"/>
              <w:bottom w:val="single" w:sz="4" w:space="0" w:color="auto"/>
              <w:right w:val="single" w:sz="4" w:space="0" w:color="auto"/>
            </w:tcBorders>
            <w:shd w:val="clear" w:color="auto" w:fill="auto"/>
            <w:vAlign w:val="center"/>
            <w:hideMark/>
          </w:tcPr>
          <w:p w14:paraId="5E571B77" w14:textId="77777777" w:rsidR="00041667" w:rsidRPr="00041667" w:rsidRDefault="00041667" w:rsidP="00041667">
            <w:pPr>
              <w:rPr>
                <w:rFonts w:ascii="Aptos Narrow" w:hAnsi="Aptos Narrow"/>
                <w:color w:val="000000"/>
                <w:sz w:val="22"/>
                <w:szCs w:val="22"/>
                <w:lang w:val="es-CR" w:eastAsia="es-CR"/>
              </w:rPr>
            </w:pPr>
            <w:r w:rsidRPr="00041667">
              <w:rPr>
                <w:rFonts w:ascii="Aptos Narrow" w:hAnsi="Aptos Narrow"/>
                <w:color w:val="000000"/>
                <w:sz w:val="22"/>
                <w:szCs w:val="22"/>
                <w:lang w:eastAsia="es-CR"/>
              </w:rPr>
              <w:t>NOMBRE_IN</w:t>
            </w:r>
          </w:p>
        </w:tc>
        <w:tc>
          <w:tcPr>
            <w:tcW w:w="4603" w:type="dxa"/>
            <w:tcBorders>
              <w:top w:val="nil"/>
              <w:left w:val="nil"/>
              <w:bottom w:val="single" w:sz="4" w:space="0" w:color="auto"/>
              <w:right w:val="single" w:sz="4" w:space="0" w:color="auto"/>
            </w:tcBorders>
            <w:shd w:val="clear" w:color="auto" w:fill="auto"/>
            <w:vAlign w:val="center"/>
            <w:hideMark/>
          </w:tcPr>
          <w:p w14:paraId="4EC58543" w14:textId="77777777" w:rsidR="00041667" w:rsidRPr="00041667" w:rsidRDefault="00041667" w:rsidP="00041667">
            <w:pPr>
              <w:rPr>
                <w:rFonts w:ascii="Aptos Narrow" w:hAnsi="Aptos Narrow"/>
                <w:color w:val="000000"/>
                <w:sz w:val="22"/>
                <w:szCs w:val="22"/>
                <w:lang w:val="es-CR" w:eastAsia="es-CR"/>
              </w:rPr>
            </w:pPr>
            <w:r w:rsidRPr="00041667">
              <w:rPr>
                <w:rFonts w:ascii="Aptos Narrow" w:hAnsi="Aptos Narrow"/>
                <w:color w:val="000000"/>
                <w:sz w:val="22"/>
                <w:szCs w:val="22"/>
                <w:lang w:eastAsia="es-CR"/>
              </w:rPr>
              <w:t>VARCHAR2</w:t>
            </w:r>
          </w:p>
        </w:tc>
      </w:tr>
      <w:tr w:rsidR="00041667" w:rsidRPr="00041667" w14:paraId="5CDA3CD1" w14:textId="77777777" w:rsidTr="00B04519">
        <w:trPr>
          <w:trHeight w:val="576"/>
        </w:trPr>
        <w:tc>
          <w:tcPr>
            <w:tcW w:w="4673" w:type="dxa"/>
            <w:tcBorders>
              <w:top w:val="nil"/>
              <w:left w:val="single" w:sz="4" w:space="0" w:color="auto"/>
              <w:bottom w:val="single" w:sz="4" w:space="0" w:color="auto"/>
              <w:right w:val="single" w:sz="4" w:space="0" w:color="auto"/>
            </w:tcBorders>
            <w:shd w:val="clear" w:color="auto" w:fill="auto"/>
            <w:vAlign w:val="center"/>
            <w:hideMark/>
          </w:tcPr>
          <w:p w14:paraId="40CD8883" w14:textId="77777777" w:rsidR="00041667" w:rsidRPr="00041667" w:rsidRDefault="00041667" w:rsidP="00041667">
            <w:pPr>
              <w:rPr>
                <w:rFonts w:ascii="Aptos Narrow" w:hAnsi="Aptos Narrow"/>
                <w:color w:val="000000"/>
                <w:sz w:val="22"/>
                <w:szCs w:val="22"/>
                <w:lang w:val="es-CR" w:eastAsia="es-CR"/>
              </w:rPr>
            </w:pPr>
            <w:r w:rsidRPr="00041667">
              <w:rPr>
                <w:rFonts w:ascii="Aptos Narrow" w:hAnsi="Aptos Narrow"/>
                <w:color w:val="000000"/>
                <w:sz w:val="22"/>
                <w:szCs w:val="22"/>
                <w:lang w:eastAsia="es-CR"/>
              </w:rPr>
              <w:t>DESCRIPCION_IN</w:t>
            </w:r>
          </w:p>
        </w:tc>
        <w:tc>
          <w:tcPr>
            <w:tcW w:w="4603" w:type="dxa"/>
            <w:tcBorders>
              <w:top w:val="nil"/>
              <w:left w:val="nil"/>
              <w:bottom w:val="single" w:sz="4" w:space="0" w:color="auto"/>
              <w:right w:val="single" w:sz="4" w:space="0" w:color="auto"/>
            </w:tcBorders>
            <w:shd w:val="clear" w:color="auto" w:fill="auto"/>
            <w:vAlign w:val="center"/>
            <w:hideMark/>
          </w:tcPr>
          <w:p w14:paraId="27FAD56B" w14:textId="77777777" w:rsidR="00041667" w:rsidRPr="00041667" w:rsidRDefault="00041667" w:rsidP="00041667">
            <w:pPr>
              <w:rPr>
                <w:rFonts w:ascii="Aptos Narrow" w:hAnsi="Aptos Narrow"/>
                <w:color w:val="000000"/>
                <w:sz w:val="22"/>
                <w:szCs w:val="22"/>
                <w:lang w:val="es-CR" w:eastAsia="es-CR"/>
              </w:rPr>
            </w:pPr>
            <w:r w:rsidRPr="00041667">
              <w:rPr>
                <w:rFonts w:ascii="Aptos Narrow" w:hAnsi="Aptos Narrow"/>
                <w:color w:val="000000"/>
                <w:sz w:val="22"/>
                <w:szCs w:val="22"/>
                <w:lang w:eastAsia="es-CR"/>
              </w:rPr>
              <w:t>CLOB</w:t>
            </w:r>
          </w:p>
        </w:tc>
      </w:tr>
      <w:tr w:rsidR="00041667" w:rsidRPr="00041667" w14:paraId="52EBEB80" w14:textId="77777777" w:rsidTr="00B04519">
        <w:trPr>
          <w:trHeight w:val="288"/>
        </w:trPr>
        <w:tc>
          <w:tcPr>
            <w:tcW w:w="4673" w:type="dxa"/>
            <w:tcBorders>
              <w:top w:val="nil"/>
              <w:left w:val="single" w:sz="4" w:space="0" w:color="auto"/>
              <w:bottom w:val="single" w:sz="4" w:space="0" w:color="auto"/>
              <w:right w:val="single" w:sz="4" w:space="0" w:color="auto"/>
            </w:tcBorders>
            <w:shd w:val="clear" w:color="auto" w:fill="auto"/>
            <w:vAlign w:val="center"/>
            <w:hideMark/>
          </w:tcPr>
          <w:p w14:paraId="3B5BFAB0" w14:textId="77777777" w:rsidR="00041667" w:rsidRPr="00041667" w:rsidRDefault="00041667" w:rsidP="00041667">
            <w:pPr>
              <w:rPr>
                <w:rFonts w:ascii="Aptos Narrow" w:hAnsi="Aptos Narrow"/>
                <w:color w:val="000000"/>
                <w:sz w:val="22"/>
                <w:szCs w:val="22"/>
                <w:lang w:val="es-CR" w:eastAsia="es-CR"/>
              </w:rPr>
            </w:pPr>
            <w:r w:rsidRPr="00041667">
              <w:rPr>
                <w:rFonts w:ascii="Aptos Narrow" w:hAnsi="Aptos Narrow"/>
                <w:color w:val="000000"/>
                <w:sz w:val="22"/>
                <w:szCs w:val="22"/>
                <w:lang w:eastAsia="es-CR"/>
              </w:rPr>
              <w:t>CANTIDAD_IN</w:t>
            </w:r>
          </w:p>
        </w:tc>
        <w:tc>
          <w:tcPr>
            <w:tcW w:w="4603" w:type="dxa"/>
            <w:tcBorders>
              <w:top w:val="nil"/>
              <w:left w:val="nil"/>
              <w:bottom w:val="single" w:sz="4" w:space="0" w:color="auto"/>
              <w:right w:val="single" w:sz="4" w:space="0" w:color="auto"/>
            </w:tcBorders>
            <w:shd w:val="clear" w:color="auto" w:fill="auto"/>
            <w:vAlign w:val="center"/>
            <w:hideMark/>
          </w:tcPr>
          <w:p w14:paraId="52AD06D5" w14:textId="77777777" w:rsidR="00041667" w:rsidRPr="00041667" w:rsidRDefault="00041667" w:rsidP="00041667">
            <w:pPr>
              <w:rPr>
                <w:rFonts w:ascii="Aptos Narrow" w:hAnsi="Aptos Narrow"/>
                <w:color w:val="000000"/>
                <w:sz w:val="22"/>
                <w:szCs w:val="22"/>
                <w:lang w:val="es-CR" w:eastAsia="es-CR"/>
              </w:rPr>
            </w:pPr>
            <w:r w:rsidRPr="00041667">
              <w:rPr>
                <w:rFonts w:ascii="Aptos Narrow" w:hAnsi="Aptos Narrow"/>
                <w:color w:val="000000"/>
                <w:sz w:val="22"/>
                <w:szCs w:val="22"/>
                <w:lang w:eastAsia="es-CR"/>
              </w:rPr>
              <w:t>NUMBER</w:t>
            </w:r>
          </w:p>
        </w:tc>
      </w:tr>
      <w:tr w:rsidR="00041667" w:rsidRPr="00041667" w14:paraId="0E4076D0" w14:textId="77777777" w:rsidTr="00B04519">
        <w:trPr>
          <w:trHeight w:val="288"/>
        </w:trPr>
        <w:tc>
          <w:tcPr>
            <w:tcW w:w="4673" w:type="dxa"/>
            <w:tcBorders>
              <w:top w:val="nil"/>
              <w:left w:val="single" w:sz="4" w:space="0" w:color="auto"/>
              <w:bottom w:val="single" w:sz="4" w:space="0" w:color="auto"/>
              <w:right w:val="single" w:sz="4" w:space="0" w:color="auto"/>
            </w:tcBorders>
            <w:shd w:val="clear" w:color="auto" w:fill="auto"/>
            <w:vAlign w:val="center"/>
            <w:hideMark/>
          </w:tcPr>
          <w:p w14:paraId="3FB66A56" w14:textId="77777777" w:rsidR="00041667" w:rsidRPr="00041667" w:rsidRDefault="00041667" w:rsidP="00041667">
            <w:pPr>
              <w:rPr>
                <w:rFonts w:ascii="Aptos Narrow" w:hAnsi="Aptos Narrow"/>
                <w:color w:val="000000"/>
                <w:sz w:val="22"/>
                <w:szCs w:val="22"/>
                <w:lang w:val="es-CR" w:eastAsia="es-CR"/>
              </w:rPr>
            </w:pPr>
            <w:r w:rsidRPr="00041667">
              <w:rPr>
                <w:rFonts w:ascii="Aptos Narrow" w:hAnsi="Aptos Narrow"/>
                <w:color w:val="000000"/>
                <w:sz w:val="22"/>
                <w:szCs w:val="22"/>
                <w:lang w:eastAsia="es-CR"/>
              </w:rPr>
              <w:t>PRECIO_IN</w:t>
            </w:r>
          </w:p>
        </w:tc>
        <w:tc>
          <w:tcPr>
            <w:tcW w:w="4603" w:type="dxa"/>
            <w:tcBorders>
              <w:top w:val="nil"/>
              <w:left w:val="nil"/>
              <w:bottom w:val="single" w:sz="4" w:space="0" w:color="auto"/>
              <w:right w:val="single" w:sz="4" w:space="0" w:color="auto"/>
            </w:tcBorders>
            <w:shd w:val="clear" w:color="auto" w:fill="auto"/>
            <w:vAlign w:val="center"/>
            <w:hideMark/>
          </w:tcPr>
          <w:p w14:paraId="541A411A" w14:textId="77777777" w:rsidR="00041667" w:rsidRPr="00041667" w:rsidRDefault="00041667" w:rsidP="00041667">
            <w:pPr>
              <w:rPr>
                <w:rFonts w:ascii="Aptos Narrow" w:hAnsi="Aptos Narrow"/>
                <w:color w:val="000000"/>
                <w:sz w:val="22"/>
                <w:szCs w:val="22"/>
                <w:lang w:val="es-CR" w:eastAsia="es-CR"/>
              </w:rPr>
            </w:pPr>
            <w:r w:rsidRPr="00041667">
              <w:rPr>
                <w:rFonts w:ascii="Aptos Narrow" w:hAnsi="Aptos Narrow"/>
                <w:color w:val="000000"/>
                <w:sz w:val="22"/>
                <w:szCs w:val="22"/>
                <w:lang w:eastAsia="es-CR"/>
              </w:rPr>
              <w:t>NUMBER</w:t>
            </w:r>
          </w:p>
        </w:tc>
      </w:tr>
      <w:tr w:rsidR="00041667" w:rsidRPr="00C25C8D" w14:paraId="7139F8CD" w14:textId="77777777" w:rsidTr="00B04519">
        <w:trPr>
          <w:trHeight w:val="288"/>
        </w:trPr>
        <w:tc>
          <w:tcPr>
            <w:tcW w:w="4673" w:type="dxa"/>
            <w:tcBorders>
              <w:top w:val="nil"/>
              <w:left w:val="single" w:sz="4" w:space="0" w:color="auto"/>
              <w:bottom w:val="single" w:sz="4" w:space="0" w:color="auto"/>
              <w:right w:val="single" w:sz="4" w:space="0" w:color="auto"/>
            </w:tcBorders>
            <w:shd w:val="clear" w:color="auto" w:fill="auto"/>
            <w:vAlign w:val="center"/>
            <w:hideMark/>
          </w:tcPr>
          <w:p w14:paraId="5A1AC069" w14:textId="77777777" w:rsidR="00041667" w:rsidRPr="00041667" w:rsidRDefault="00041667" w:rsidP="00041667">
            <w:pPr>
              <w:rPr>
                <w:rFonts w:ascii="Aptos Narrow" w:hAnsi="Aptos Narrow"/>
                <w:b/>
                <w:bCs/>
                <w:color w:val="000000"/>
                <w:sz w:val="22"/>
                <w:szCs w:val="22"/>
                <w:lang w:val="es-CR" w:eastAsia="es-CR"/>
              </w:rPr>
            </w:pPr>
            <w:proofErr w:type="spellStart"/>
            <w:r w:rsidRPr="00041667">
              <w:rPr>
                <w:rFonts w:ascii="Aptos Narrow" w:hAnsi="Aptos Narrow"/>
                <w:b/>
                <w:bCs/>
                <w:color w:val="000000"/>
                <w:sz w:val="22"/>
                <w:szCs w:val="22"/>
                <w:lang w:eastAsia="es-CR"/>
              </w:rPr>
              <w:t>Salidas</w:t>
            </w:r>
            <w:proofErr w:type="spellEnd"/>
          </w:p>
        </w:tc>
        <w:tc>
          <w:tcPr>
            <w:tcW w:w="4603" w:type="dxa"/>
            <w:tcBorders>
              <w:top w:val="nil"/>
              <w:left w:val="nil"/>
              <w:bottom w:val="single" w:sz="4" w:space="0" w:color="auto"/>
              <w:right w:val="single" w:sz="4" w:space="0" w:color="auto"/>
            </w:tcBorders>
            <w:shd w:val="clear" w:color="auto" w:fill="auto"/>
            <w:vAlign w:val="center"/>
            <w:hideMark/>
          </w:tcPr>
          <w:p w14:paraId="4F54547C" w14:textId="77777777" w:rsidR="00041667" w:rsidRPr="00041667" w:rsidRDefault="00041667" w:rsidP="00041667">
            <w:pPr>
              <w:rPr>
                <w:rFonts w:ascii="Aptos Narrow" w:hAnsi="Aptos Narrow"/>
                <w:color w:val="000000"/>
                <w:sz w:val="22"/>
                <w:szCs w:val="22"/>
                <w:lang w:val="es-CR" w:eastAsia="es-CR"/>
              </w:rPr>
            </w:pPr>
            <w:r w:rsidRPr="00041667">
              <w:rPr>
                <w:rFonts w:ascii="Aptos Narrow" w:hAnsi="Aptos Narrow"/>
                <w:color w:val="000000"/>
                <w:sz w:val="22"/>
                <w:szCs w:val="22"/>
                <w:lang w:val="es-CR" w:eastAsia="es-CR"/>
              </w:rPr>
              <w:t>Confirmación de producto insertado correctamente</w:t>
            </w:r>
          </w:p>
        </w:tc>
      </w:tr>
      <w:tr w:rsidR="00041667" w:rsidRPr="00C25C8D" w14:paraId="2BB8F1ED" w14:textId="77777777" w:rsidTr="00B04519">
        <w:trPr>
          <w:trHeight w:val="58"/>
        </w:trPr>
        <w:tc>
          <w:tcPr>
            <w:tcW w:w="4673" w:type="dxa"/>
            <w:tcBorders>
              <w:top w:val="nil"/>
              <w:left w:val="single" w:sz="4" w:space="0" w:color="auto"/>
              <w:bottom w:val="single" w:sz="4" w:space="0" w:color="auto"/>
              <w:right w:val="single" w:sz="4" w:space="0" w:color="auto"/>
            </w:tcBorders>
            <w:shd w:val="clear" w:color="auto" w:fill="auto"/>
            <w:vAlign w:val="center"/>
            <w:hideMark/>
          </w:tcPr>
          <w:p w14:paraId="580AD5EB" w14:textId="77777777" w:rsidR="00041667" w:rsidRPr="00041667" w:rsidRDefault="00041667" w:rsidP="00041667">
            <w:pPr>
              <w:rPr>
                <w:rFonts w:ascii="Aptos Narrow" w:hAnsi="Aptos Narrow"/>
                <w:b/>
                <w:bCs/>
                <w:color w:val="000000"/>
                <w:sz w:val="22"/>
                <w:szCs w:val="22"/>
                <w:lang w:val="es-CR" w:eastAsia="es-CR"/>
              </w:rPr>
            </w:pPr>
            <w:proofErr w:type="spellStart"/>
            <w:r w:rsidRPr="00041667">
              <w:rPr>
                <w:rFonts w:ascii="Aptos Narrow" w:hAnsi="Aptos Narrow"/>
                <w:b/>
                <w:bCs/>
                <w:color w:val="000000"/>
                <w:sz w:val="22"/>
                <w:szCs w:val="22"/>
                <w:lang w:eastAsia="es-CR"/>
              </w:rPr>
              <w:t>Función</w:t>
            </w:r>
            <w:proofErr w:type="spellEnd"/>
          </w:p>
        </w:tc>
        <w:tc>
          <w:tcPr>
            <w:tcW w:w="4603" w:type="dxa"/>
            <w:tcBorders>
              <w:top w:val="nil"/>
              <w:left w:val="nil"/>
              <w:bottom w:val="single" w:sz="4" w:space="0" w:color="auto"/>
              <w:right w:val="single" w:sz="4" w:space="0" w:color="auto"/>
            </w:tcBorders>
            <w:shd w:val="clear" w:color="auto" w:fill="auto"/>
            <w:vAlign w:val="center"/>
            <w:hideMark/>
          </w:tcPr>
          <w:p w14:paraId="32BD858B" w14:textId="77777777" w:rsidR="00041667" w:rsidRPr="00041667" w:rsidRDefault="00041667" w:rsidP="00041667">
            <w:pPr>
              <w:rPr>
                <w:rFonts w:ascii="Aptos Narrow" w:hAnsi="Aptos Narrow"/>
                <w:color w:val="000000"/>
                <w:sz w:val="22"/>
                <w:szCs w:val="22"/>
                <w:lang w:val="es-CR" w:eastAsia="es-CR"/>
              </w:rPr>
            </w:pPr>
            <w:r w:rsidRPr="00041667">
              <w:rPr>
                <w:rFonts w:ascii="Aptos Narrow" w:hAnsi="Aptos Narrow"/>
                <w:color w:val="000000"/>
                <w:sz w:val="22"/>
                <w:szCs w:val="22"/>
                <w:lang w:val="es-CR" w:eastAsia="es-CR"/>
              </w:rPr>
              <w:t>Procedimiento utilizado para la inserción de datos en la tabla Productos</w:t>
            </w:r>
          </w:p>
        </w:tc>
      </w:tr>
    </w:tbl>
    <w:p w14:paraId="670207BE" w14:textId="77777777" w:rsidR="00CC1639" w:rsidRDefault="00CC1639" w:rsidP="00C156A6">
      <w:pPr>
        <w:jc w:val="center"/>
        <w:rPr>
          <w:rFonts w:eastAsia="Georgia"/>
          <w:b/>
          <w:w w:val="93"/>
          <w:sz w:val="24"/>
          <w:szCs w:val="24"/>
          <w:lang w:val="es-CR"/>
        </w:rPr>
      </w:pPr>
    </w:p>
    <w:tbl>
      <w:tblPr>
        <w:tblW w:w="9290" w:type="dxa"/>
        <w:tblCellMar>
          <w:left w:w="70" w:type="dxa"/>
          <w:right w:w="70" w:type="dxa"/>
        </w:tblCellMar>
        <w:tblLook w:val="04A0" w:firstRow="1" w:lastRow="0" w:firstColumn="1" w:lastColumn="0" w:noHBand="0" w:noVBand="1"/>
      </w:tblPr>
      <w:tblGrid>
        <w:gridCol w:w="4673"/>
        <w:gridCol w:w="4617"/>
      </w:tblGrid>
      <w:tr w:rsidR="001C6DDE" w:rsidRPr="001C6DDE" w14:paraId="017D0C06" w14:textId="77777777" w:rsidTr="00B04519">
        <w:trPr>
          <w:trHeight w:val="288"/>
        </w:trPr>
        <w:tc>
          <w:tcPr>
            <w:tcW w:w="467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79BF00E" w14:textId="77777777" w:rsidR="001C6DDE" w:rsidRPr="001C6DDE" w:rsidRDefault="001C6DDE" w:rsidP="001C6DDE">
            <w:pPr>
              <w:rPr>
                <w:rFonts w:ascii="Aptos Narrow" w:hAnsi="Aptos Narrow"/>
                <w:b/>
                <w:bCs/>
                <w:color w:val="000000"/>
                <w:sz w:val="22"/>
                <w:szCs w:val="22"/>
                <w:lang w:val="es-CR" w:eastAsia="es-CR"/>
              </w:rPr>
            </w:pPr>
            <w:proofErr w:type="spellStart"/>
            <w:r w:rsidRPr="001C6DDE">
              <w:rPr>
                <w:rFonts w:ascii="Aptos Narrow" w:hAnsi="Aptos Narrow"/>
                <w:b/>
                <w:bCs/>
                <w:color w:val="000000"/>
                <w:sz w:val="22"/>
                <w:szCs w:val="22"/>
                <w:lang w:eastAsia="es-CR"/>
              </w:rPr>
              <w:t>Objeto</w:t>
            </w:r>
            <w:proofErr w:type="spellEnd"/>
          </w:p>
        </w:tc>
        <w:tc>
          <w:tcPr>
            <w:tcW w:w="4617" w:type="dxa"/>
            <w:tcBorders>
              <w:top w:val="single" w:sz="4" w:space="0" w:color="auto"/>
              <w:left w:val="nil"/>
              <w:bottom w:val="single" w:sz="4" w:space="0" w:color="auto"/>
              <w:right w:val="single" w:sz="4" w:space="0" w:color="auto"/>
            </w:tcBorders>
            <w:shd w:val="clear" w:color="auto" w:fill="auto"/>
            <w:vAlign w:val="center"/>
            <w:hideMark/>
          </w:tcPr>
          <w:p w14:paraId="74552518" w14:textId="77777777" w:rsidR="001C6DDE" w:rsidRPr="001C6DDE" w:rsidRDefault="001C6DDE" w:rsidP="001C6DDE">
            <w:pPr>
              <w:rPr>
                <w:rFonts w:ascii="Aptos Narrow" w:hAnsi="Aptos Narrow"/>
                <w:b/>
                <w:bCs/>
                <w:color w:val="000000"/>
                <w:sz w:val="22"/>
                <w:szCs w:val="22"/>
                <w:lang w:val="es-CR" w:eastAsia="es-CR"/>
              </w:rPr>
            </w:pPr>
            <w:r w:rsidRPr="001C6DDE">
              <w:rPr>
                <w:rFonts w:ascii="Aptos Narrow" w:hAnsi="Aptos Narrow"/>
                <w:b/>
                <w:bCs/>
                <w:color w:val="000000"/>
                <w:sz w:val="22"/>
                <w:szCs w:val="22"/>
                <w:lang w:eastAsia="es-CR"/>
              </w:rPr>
              <w:t>VIEW VISTA_PRODUCTO</w:t>
            </w:r>
          </w:p>
        </w:tc>
      </w:tr>
      <w:tr w:rsidR="001C6DDE" w:rsidRPr="001C6DDE" w14:paraId="15820848" w14:textId="77777777" w:rsidTr="00B04519">
        <w:trPr>
          <w:trHeight w:val="288"/>
        </w:trPr>
        <w:tc>
          <w:tcPr>
            <w:tcW w:w="4673" w:type="dxa"/>
            <w:tcBorders>
              <w:top w:val="nil"/>
              <w:left w:val="single" w:sz="4" w:space="0" w:color="auto"/>
              <w:bottom w:val="single" w:sz="4" w:space="0" w:color="auto"/>
              <w:right w:val="single" w:sz="4" w:space="0" w:color="auto"/>
            </w:tcBorders>
            <w:shd w:val="clear" w:color="auto" w:fill="auto"/>
            <w:vAlign w:val="center"/>
            <w:hideMark/>
          </w:tcPr>
          <w:p w14:paraId="3542F0DC" w14:textId="77777777" w:rsidR="001C6DDE" w:rsidRPr="001C6DDE" w:rsidRDefault="001C6DDE" w:rsidP="001C6DDE">
            <w:pPr>
              <w:rPr>
                <w:rFonts w:ascii="Aptos Narrow" w:hAnsi="Aptos Narrow"/>
                <w:b/>
                <w:bCs/>
                <w:color w:val="000000"/>
                <w:sz w:val="22"/>
                <w:szCs w:val="22"/>
                <w:lang w:val="es-CR" w:eastAsia="es-CR"/>
              </w:rPr>
            </w:pPr>
            <w:r w:rsidRPr="001C6DDE">
              <w:rPr>
                <w:rFonts w:ascii="Aptos Narrow" w:hAnsi="Aptos Narrow"/>
                <w:b/>
                <w:bCs/>
                <w:color w:val="000000"/>
                <w:sz w:val="22"/>
                <w:szCs w:val="22"/>
                <w:lang w:eastAsia="es-CR"/>
              </w:rPr>
              <w:t>Entradas</w:t>
            </w:r>
          </w:p>
        </w:tc>
        <w:tc>
          <w:tcPr>
            <w:tcW w:w="4617" w:type="dxa"/>
            <w:tcBorders>
              <w:top w:val="nil"/>
              <w:left w:val="nil"/>
              <w:bottom w:val="single" w:sz="4" w:space="0" w:color="auto"/>
              <w:right w:val="single" w:sz="4" w:space="0" w:color="auto"/>
            </w:tcBorders>
            <w:shd w:val="clear" w:color="auto" w:fill="auto"/>
            <w:vAlign w:val="center"/>
            <w:hideMark/>
          </w:tcPr>
          <w:p w14:paraId="641F07FB" w14:textId="77777777" w:rsidR="001C6DDE" w:rsidRPr="001C6DDE" w:rsidRDefault="001C6DDE" w:rsidP="001C6DDE">
            <w:pPr>
              <w:rPr>
                <w:rFonts w:ascii="Aptos Narrow" w:hAnsi="Aptos Narrow"/>
                <w:b/>
                <w:bCs/>
                <w:color w:val="000000"/>
                <w:sz w:val="22"/>
                <w:szCs w:val="22"/>
                <w:lang w:val="es-CR" w:eastAsia="es-CR"/>
              </w:rPr>
            </w:pPr>
            <w:proofErr w:type="spellStart"/>
            <w:r w:rsidRPr="001C6DDE">
              <w:rPr>
                <w:rFonts w:ascii="Aptos Narrow" w:hAnsi="Aptos Narrow"/>
                <w:b/>
                <w:bCs/>
                <w:color w:val="000000"/>
                <w:sz w:val="22"/>
                <w:szCs w:val="22"/>
                <w:lang w:eastAsia="es-CR"/>
              </w:rPr>
              <w:t>Descripción</w:t>
            </w:r>
            <w:proofErr w:type="spellEnd"/>
          </w:p>
        </w:tc>
      </w:tr>
      <w:tr w:rsidR="001C6DDE" w:rsidRPr="001C6DDE" w14:paraId="50C55398" w14:textId="77777777" w:rsidTr="00B04519">
        <w:trPr>
          <w:trHeight w:val="288"/>
        </w:trPr>
        <w:tc>
          <w:tcPr>
            <w:tcW w:w="4673" w:type="dxa"/>
            <w:tcBorders>
              <w:top w:val="nil"/>
              <w:left w:val="single" w:sz="4" w:space="0" w:color="auto"/>
              <w:bottom w:val="single" w:sz="4" w:space="0" w:color="auto"/>
              <w:right w:val="single" w:sz="4" w:space="0" w:color="auto"/>
            </w:tcBorders>
            <w:shd w:val="clear" w:color="auto" w:fill="auto"/>
            <w:vAlign w:val="center"/>
            <w:hideMark/>
          </w:tcPr>
          <w:p w14:paraId="38847717" w14:textId="77777777" w:rsidR="001C6DDE" w:rsidRPr="001C6DDE" w:rsidRDefault="001C6DDE" w:rsidP="001C6DDE">
            <w:pPr>
              <w:rPr>
                <w:rFonts w:ascii="Aptos Narrow" w:hAnsi="Aptos Narrow"/>
                <w:color w:val="000000"/>
                <w:sz w:val="22"/>
                <w:szCs w:val="22"/>
                <w:lang w:val="es-CR" w:eastAsia="es-CR"/>
              </w:rPr>
            </w:pPr>
            <w:r w:rsidRPr="001C6DDE">
              <w:rPr>
                <w:rFonts w:ascii="Aptos Narrow" w:hAnsi="Aptos Narrow"/>
                <w:color w:val="000000"/>
                <w:sz w:val="22"/>
                <w:szCs w:val="22"/>
                <w:lang w:eastAsia="es-CR"/>
              </w:rPr>
              <w:t>CODIGO</w:t>
            </w:r>
          </w:p>
        </w:tc>
        <w:tc>
          <w:tcPr>
            <w:tcW w:w="4617" w:type="dxa"/>
            <w:tcBorders>
              <w:top w:val="nil"/>
              <w:left w:val="nil"/>
              <w:bottom w:val="single" w:sz="4" w:space="0" w:color="auto"/>
              <w:right w:val="single" w:sz="4" w:space="0" w:color="auto"/>
            </w:tcBorders>
            <w:shd w:val="clear" w:color="auto" w:fill="auto"/>
            <w:vAlign w:val="center"/>
            <w:hideMark/>
          </w:tcPr>
          <w:p w14:paraId="4CD98B64" w14:textId="77777777" w:rsidR="001C6DDE" w:rsidRPr="001C6DDE" w:rsidRDefault="001C6DDE" w:rsidP="001C6DDE">
            <w:pPr>
              <w:rPr>
                <w:rFonts w:ascii="Aptos Narrow" w:hAnsi="Aptos Narrow"/>
                <w:color w:val="000000"/>
                <w:sz w:val="22"/>
                <w:szCs w:val="22"/>
                <w:lang w:val="es-CR" w:eastAsia="es-CR"/>
              </w:rPr>
            </w:pPr>
            <w:r w:rsidRPr="001C6DDE">
              <w:rPr>
                <w:rFonts w:ascii="Aptos Narrow" w:hAnsi="Aptos Narrow"/>
                <w:color w:val="000000"/>
                <w:sz w:val="22"/>
                <w:szCs w:val="22"/>
                <w:lang w:eastAsia="es-CR"/>
              </w:rPr>
              <w:t>(NUMBER)</w:t>
            </w:r>
          </w:p>
        </w:tc>
      </w:tr>
      <w:tr w:rsidR="001C6DDE" w:rsidRPr="001C6DDE" w14:paraId="05BFE930" w14:textId="77777777" w:rsidTr="00B04519">
        <w:trPr>
          <w:trHeight w:val="288"/>
        </w:trPr>
        <w:tc>
          <w:tcPr>
            <w:tcW w:w="4673" w:type="dxa"/>
            <w:tcBorders>
              <w:top w:val="nil"/>
              <w:left w:val="single" w:sz="4" w:space="0" w:color="auto"/>
              <w:bottom w:val="single" w:sz="4" w:space="0" w:color="auto"/>
              <w:right w:val="single" w:sz="4" w:space="0" w:color="auto"/>
            </w:tcBorders>
            <w:shd w:val="clear" w:color="auto" w:fill="auto"/>
            <w:vAlign w:val="center"/>
            <w:hideMark/>
          </w:tcPr>
          <w:p w14:paraId="3D24C702" w14:textId="77777777" w:rsidR="001C6DDE" w:rsidRPr="001C6DDE" w:rsidRDefault="001C6DDE" w:rsidP="001C6DDE">
            <w:pPr>
              <w:rPr>
                <w:rFonts w:ascii="Aptos Narrow" w:hAnsi="Aptos Narrow"/>
                <w:color w:val="000000"/>
                <w:sz w:val="22"/>
                <w:szCs w:val="22"/>
                <w:lang w:val="es-CR" w:eastAsia="es-CR"/>
              </w:rPr>
            </w:pPr>
            <w:r w:rsidRPr="001C6DDE">
              <w:rPr>
                <w:rFonts w:ascii="Aptos Narrow" w:hAnsi="Aptos Narrow"/>
                <w:color w:val="000000"/>
                <w:sz w:val="22"/>
                <w:szCs w:val="22"/>
                <w:lang w:eastAsia="es-CR"/>
              </w:rPr>
              <w:t>NOMBRE</w:t>
            </w:r>
          </w:p>
        </w:tc>
        <w:tc>
          <w:tcPr>
            <w:tcW w:w="4617" w:type="dxa"/>
            <w:tcBorders>
              <w:top w:val="nil"/>
              <w:left w:val="nil"/>
              <w:bottom w:val="single" w:sz="4" w:space="0" w:color="auto"/>
              <w:right w:val="single" w:sz="4" w:space="0" w:color="auto"/>
            </w:tcBorders>
            <w:shd w:val="clear" w:color="auto" w:fill="auto"/>
            <w:vAlign w:val="center"/>
            <w:hideMark/>
          </w:tcPr>
          <w:p w14:paraId="46F37AEE" w14:textId="77777777" w:rsidR="001C6DDE" w:rsidRPr="001C6DDE" w:rsidRDefault="001C6DDE" w:rsidP="001C6DDE">
            <w:pPr>
              <w:rPr>
                <w:rFonts w:ascii="Aptos Narrow" w:hAnsi="Aptos Narrow"/>
                <w:color w:val="000000"/>
                <w:sz w:val="22"/>
                <w:szCs w:val="22"/>
                <w:lang w:val="es-CR" w:eastAsia="es-CR"/>
              </w:rPr>
            </w:pPr>
            <w:r w:rsidRPr="001C6DDE">
              <w:rPr>
                <w:rFonts w:ascii="Aptos Narrow" w:hAnsi="Aptos Narrow"/>
                <w:color w:val="000000"/>
                <w:sz w:val="22"/>
                <w:szCs w:val="22"/>
                <w:lang w:eastAsia="es-CR"/>
              </w:rPr>
              <w:t>(VARCHAR2)</w:t>
            </w:r>
          </w:p>
        </w:tc>
      </w:tr>
      <w:tr w:rsidR="001C6DDE" w:rsidRPr="001C6DDE" w14:paraId="4EEE8633" w14:textId="77777777" w:rsidTr="00B04519">
        <w:trPr>
          <w:trHeight w:val="288"/>
        </w:trPr>
        <w:tc>
          <w:tcPr>
            <w:tcW w:w="4673" w:type="dxa"/>
            <w:tcBorders>
              <w:top w:val="nil"/>
              <w:left w:val="single" w:sz="4" w:space="0" w:color="auto"/>
              <w:bottom w:val="single" w:sz="4" w:space="0" w:color="auto"/>
              <w:right w:val="single" w:sz="4" w:space="0" w:color="auto"/>
            </w:tcBorders>
            <w:shd w:val="clear" w:color="auto" w:fill="auto"/>
            <w:vAlign w:val="center"/>
            <w:hideMark/>
          </w:tcPr>
          <w:p w14:paraId="2E61790E" w14:textId="77777777" w:rsidR="001C6DDE" w:rsidRPr="001C6DDE" w:rsidRDefault="001C6DDE" w:rsidP="001C6DDE">
            <w:pPr>
              <w:rPr>
                <w:rFonts w:ascii="Aptos Narrow" w:hAnsi="Aptos Narrow"/>
                <w:color w:val="000000"/>
                <w:sz w:val="22"/>
                <w:szCs w:val="22"/>
                <w:lang w:val="es-CR" w:eastAsia="es-CR"/>
              </w:rPr>
            </w:pPr>
            <w:r w:rsidRPr="001C6DDE">
              <w:rPr>
                <w:rFonts w:ascii="Aptos Narrow" w:hAnsi="Aptos Narrow"/>
                <w:color w:val="000000"/>
                <w:sz w:val="22"/>
                <w:szCs w:val="22"/>
                <w:lang w:eastAsia="es-CR"/>
              </w:rPr>
              <w:t>DESCRIPCION</w:t>
            </w:r>
          </w:p>
        </w:tc>
        <w:tc>
          <w:tcPr>
            <w:tcW w:w="4617" w:type="dxa"/>
            <w:tcBorders>
              <w:top w:val="nil"/>
              <w:left w:val="nil"/>
              <w:bottom w:val="single" w:sz="4" w:space="0" w:color="auto"/>
              <w:right w:val="single" w:sz="4" w:space="0" w:color="auto"/>
            </w:tcBorders>
            <w:shd w:val="clear" w:color="auto" w:fill="auto"/>
            <w:vAlign w:val="center"/>
            <w:hideMark/>
          </w:tcPr>
          <w:p w14:paraId="6C6DE4C7" w14:textId="77777777" w:rsidR="001C6DDE" w:rsidRPr="001C6DDE" w:rsidRDefault="001C6DDE" w:rsidP="001C6DDE">
            <w:pPr>
              <w:rPr>
                <w:rFonts w:ascii="Aptos Narrow" w:hAnsi="Aptos Narrow"/>
                <w:color w:val="000000"/>
                <w:sz w:val="22"/>
                <w:szCs w:val="22"/>
                <w:lang w:val="es-CR" w:eastAsia="es-CR"/>
              </w:rPr>
            </w:pPr>
            <w:r w:rsidRPr="001C6DDE">
              <w:rPr>
                <w:rFonts w:ascii="Aptos Narrow" w:hAnsi="Aptos Narrow"/>
                <w:color w:val="000000"/>
                <w:sz w:val="22"/>
                <w:szCs w:val="22"/>
                <w:lang w:eastAsia="es-CR"/>
              </w:rPr>
              <w:t>(CLOB)</w:t>
            </w:r>
          </w:p>
        </w:tc>
      </w:tr>
      <w:tr w:rsidR="001C6DDE" w:rsidRPr="001C6DDE" w14:paraId="741BACAF" w14:textId="77777777" w:rsidTr="00B04519">
        <w:trPr>
          <w:trHeight w:val="288"/>
        </w:trPr>
        <w:tc>
          <w:tcPr>
            <w:tcW w:w="4673" w:type="dxa"/>
            <w:tcBorders>
              <w:top w:val="nil"/>
              <w:left w:val="single" w:sz="4" w:space="0" w:color="auto"/>
              <w:bottom w:val="single" w:sz="4" w:space="0" w:color="auto"/>
              <w:right w:val="single" w:sz="4" w:space="0" w:color="auto"/>
            </w:tcBorders>
            <w:shd w:val="clear" w:color="auto" w:fill="auto"/>
            <w:vAlign w:val="center"/>
            <w:hideMark/>
          </w:tcPr>
          <w:p w14:paraId="2F9F3F8D" w14:textId="77777777" w:rsidR="001C6DDE" w:rsidRPr="001C6DDE" w:rsidRDefault="001C6DDE" w:rsidP="001C6DDE">
            <w:pPr>
              <w:rPr>
                <w:rFonts w:ascii="Aptos Narrow" w:hAnsi="Aptos Narrow"/>
                <w:color w:val="000000"/>
                <w:sz w:val="22"/>
                <w:szCs w:val="22"/>
                <w:lang w:val="es-CR" w:eastAsia="es-CR"/>
              </w:rPr>
            </w:pPr>
            <w:r w:rsidRPr="001C6DDE">
              <w:rPr>
                <w:rFonts w:ascii="Aptos Narrow" w:hAnsi="Aptos Narrow"/>
                <w:color w:val="000000"/>
                <w:sz w:val="22"/>
                <w:szCs w:val="22"/>
                <w:lang w:eastAsia="es-CR"/>
              </w:rPr>
              <w:t>CANTIDAD</w:t>
            </w:r>
          </w:p>
        </w:tc>
        <w:tc>
          <w:tcPr>
            <w:tcW w:w="4617" w:type="dxa"/>
            <w:tcBorders>
              <w:top w:val="nil"/>
              <w:left w:val="nil"/>
              <w:bottom w:val="single" w:sz="4" w:space="0" w:color="auto"/>
              <w:right w:val="single" w:sz="4" w:space="0" w:color="auto"/>
            </w:tcBorders>
            <w:shd w:val="clear" w:color="auto" w:fill="auto"/>
            <w:vAlign w:val="center"/>
            <w:hideMark/>
          </w:tcPr>
          <w:p w14:paraId="0B55C2B7" w14:textId="77777777" w:rsidR="001C6DDE" w:rsidRPr="001C6DDE" w:rsidRDefault="001C6DDE" w:rsidP="001C6DDE">
            <w:pPr>
              <w:rPr>
                <w:rFonts w:ascii="Aptos Narrow" w:hAnsi="Aptos Narrow"/>
                <w:color w:val="000000"/>
                <w:sz w:val="22"/>
                <w:szCs w:val="22"/>
                <w:lang w:val="es-CR" w:eastAsia="es-CR"/>
              </w:rPr>
            </w:pPr>
            <w:r w:rsidRPr="001C6DDE">
              <w:rPr>
                <w:rFonts w:ascii="Aptos Narrow" w:hAnsi="Aptos Narrow"/>
                <w:color w:val="000000"/>
                <w:sz w:val="22"/>
                <w:szCs w:val="22"/>
                <w:lang w:eastAsia="es-CR"/>
              </w:rPr>
              <w:t>(NUMBER)</w:t>
            </w:r>
          </w:p>
        </w:tc>
      </w:tr>
      <w:tr w:rsidR="001C6DDE" w:rsidRPr="001C6DDE" w14:paraId="4473F814" w14:textId="77777777" w:rsidTr="00B04519">
        <w:trPr>
          <w:trHeight w:val="288"/>
        </w:trPr>
        <w:tc>
          <w:tcPr>
            <w:tcW w:w="4673" w:type="dxa"/>
            <w:tcBorders>
              <w:top w:val="nil"/>
              <w:left w:val="single" w:sz="4" w:space="0" w:color="auto"/>
              <w:bottom w:val="single" w:sz="4" w:space="0" w:color="auto"/>
              <w:right w:val="single" w:sz="4" w:space="0" w:color="auto"/>
            </w:tcBorders>
            <w:shd w:val="clear" w:color="auto" w:fill="auto"/>
            <w:vAlign w:val="center"/>
            <w:hideMark/>
          </w:tcPr>
          <w:p w14:paraId="64BCBD58" w14:textId="77777777" w:rsidR="001C6DDE" w:rsidRPr="001C6DDE" w:rsidRDefault="001C6DDE" w:rsidP="001C6DDE">
            <w:pPr>
              <w:rPr>
                <w:rFonts w:ascii="Aptos Narrow" w:hAnsi="Aptos Narrow"/>
                <w:color w:val="000000"/>
                <w:sz w:val="22"/>
                <w:szCs w:val="22"/>
                <w:lang w:val="es-CR" w:eastAsia="es-CR"/>
              </w:rPr>
            </w:pPr>
            <w:r w:rsidRPr="001C6DDE">
              <w:rPr>
                <w:rFonts w:ascii="Aptos Narrow" w:hAnsi="Aptos Narrow"/>
                <w:color w:val="000000"/>
                <w:sz w:val="22"/>
                <w:szCs w:val="22"/>
                <w:lang w:eastAsia="es-CR"/>
              </w:rPr>
              <w:t>PRECIO</w:t>
            </w:r>
          </w:p>
        </w:tc>
        <w:tc>
          <w:tcPr>
            <w:tcW w:w="4617" w:type="dxa"/>
            <w:tcBorders>
              <w:top w:val="nil"/>
              <w:left w:val="nil"/>
              <w:bottom w:val="single" w:sz="4" w:space="0" w:color="auto"/>
              <w:right w:val="single" w:sz="4" w:space="0" w:color="auto"/>
            </w:tcBorders>
            <w:shd w:val="clear" w:color="auto" w:fill="auto"/>
            <w:vAlign w:val="center"/>
            <w:hideMark/>
          </w:tcPr>
          <w:p w14:paraId="37B8B7E7" w14:textId="77777777" w:rsidR="001C6DDE" w:rsidRPr="001C6DDE" w:rsidRDefault="001C6DDE" w:rsidP="001C6DDE">
            <w:pPr>
              <w:rPr>
                <w:rFonts w:ascii="Aptos Narrow" w:hAnsi="Aptos Narrow"/>
                <w:color w:val="000000"/>
                <w:sz w:val="22"/>
                <w:szCs w:val="22"/>
                <w:lang w:val="es-CR" w:eastAsia="es-CR"/>
              </w:rPr>
            </w:pPr>
            <w:r w:rsidRPr="001C6DDE">
              <w:rPr>
                <w:rFonts w:ascii="Aptos Narrow" w:hAnsi="Aptos Narrow"/>
                <w:color w:val="000000"/>
                <w:sz w:val="22"/>
                <w:szCs w:val="22"/>
                <w:lang w:eastAsia="es-CR"/>
              </w:rPr>
              <w:t>(NUMBER)</w:t>
            </w:r>
          </w:p>
        </w:tc>
      </w:tr>
      <w:tr w:rsidR="001C6DDE" w:rsidRPr="00C25C8D" w14:paraId="5A28C7C9" w14:textId="77777777" w:rsidTr="00B04519">
        <w:trPr>
          <w:trHeight w:val="288"/>
        </w:trPr>
        <w:tc>
          <w:tcPr>
            <w:tcW w:w="4673" w:type="dxa"/>
            <w:tcBorders>
              <w:top w:val="nil"/>
              <w:left w:val="single" w:sz="4" w:space="0" w:color="auto"/>
              <w:bottom w:val="single" w:sz="4" w:space="0" w:color="auto"/>
              <w:right w:val="single" w:sz="4" w:space="0" w:color="auto"/>
            </w:tcBorders>
            <w:shd w:val="clear" w:color="auto" w:fill="auto"/>
            <w:vAlign w:val="center"/>
            <w:hideMark/>
          </w:tcPr>
          <w:p w14:paraId="3000E4F8" w14:textId="77777777" w:rsidR="001C6DDE" w:rsidRPr="001C6DDE" w:rsidRDefault="001C6DDE" w:rsidP="001C6DDE">
            <w:pPr>
              <w:rPr>
                <w:rFonts w:ascii="Aptos Narrow" w:hAnsi="Aptos Narrow"/>
                <w:b/>
                <w:bCs/>
                <w:color w:val="000000"/>
                <w:sz w:val="22"/>
                <w:szCs w:val="22"/>
                <w:lang w:val="es-CR" w:eastAsia="es-CR"/>
              </w:rPr>
            </w:pPr>
            <w:proofErr w:type="spellStart"/>
            <w:r w:rsidRPr="001C6DDE">
              <w:rPr>
                <w:rFonts w:ascii="Aptos Narrow" w:hAnsi="Aptos Narrow"/>
                <w:b/>
                <w:bCs/>
                <w:color w:val="000000"/>
                <w:sz w:val="22"/>
                <w:szCs w:val="22"/>
                <w:lang w:eastAsia="es-CR"/>
              </w:rPr>
              <w:t>Salidas</w:t>
            </w:r>
            <w:proofErr w:type="spellEnd"/>
          </w:p>
        </w:tc>
        <w:tc>
          <w:tcPr>
            <w:tcW w:w="4617" w:type="dxa"/>
            <w:tcBorders>
              <w:top w:val="nil"/>
              <w:left w:val="nil"/>
              <w:bottom w:val="single" w:sz="4" w:space="0" w:color="auto"/>
              <w:right w:val="single" w:sz="4" w:space="0" w:color="auto"/>
            </w:tcBorders>
            <w:shd w:val="clear" w:color="auto" w:fill="auto"/>
            <w:vAlign w:val="center"/>
            <w:hideMark/>
          </w:tcPr>
          <w:p w14:paraId="2D5CBF6F" w14:textId="77777777" w:rsidR="001C6DDE" w:rsidRPr="001C6DDE" w:rsidRDefault="001C6DDE" w:rsidP="001C6DDE">
            <w:pPr>
              <w:rPr>
                <w:rFonts w:ascii="Aptos Narrow" w:hAnsi="Aptos Narrow"/>
                <w:color w:val="000000"/>
                <w:sz w:val="22"/>
                <w:szCs w:val="22"/>
                <w:lang w:val="es-CR" w:eastAsia="es-CR"/>
              </w:rPr>
            </w:pPr>
            <w:r w:rsidRPr="001C6DDE">
              <w:rPr>
                <w:rFonts w:ascii="Aptos Narrow" w:hAnsi="Aptos Narrow"/>
                <w:color w:val="000000"/>
                <w:sz w:val="22"/>
                <w:szCs w:val="22"/>
                <w:lang w:val="es-CR" w:eastAsia="es-CR"/>
              </w:rPr>
              <w:t xml:space="preserve">Vista de los datos de la tabla productos </w:t>
            </w:r>
          </w:p>
        </w:tc>
      </w:tr>
      <w:tr w:rsidR="001C6DDE" w:rsidRPr="00C25C8D" w14:paraId="69EEA828" w14:textId="77777777" w:rsidTr="00B04519">
        <w:trPr>
          <w:trHeight w:val="576"/>
        </w:trPr>
        <w:tc>
          <w:tcPr>
            <w:tcW w:w="4673" w:type="dxa"/>
            <w:tcBorders>
              <w:top w:val="nil"/>
              <w:left w:val="single" w:sz="4" w:space="0" w:color="auto"/>
              <w:bottom w:val="single" w:sz="4" w:space="0" w:color="auto"/>
              <w:right w:val="single" w:sz="4" w:space="0" w:color="auto"/>
            </w:tcBorders>
            <w:shd w:val="clear" w:color="auto" w:fill="auto"/>
            <w:vAlign w:val="center"/>
            <w:hideMark/>
          </w:tcPr>
          <w:p w14:paraId="69854847" w14:textId="77777777" w:rsidR="001C6DDE" w:rsidRPr="001C6DDE" w:rsidRDefault="001C6DDE" w:rsidP="001C6DDE">
            <w:pPr>
              <w:rPr>
                <w:rFonts w:ascii="Aptos Narrow" w:hAnsi="Aptos Narrow"/>
                <w:b/>
                <w:bCs/>
                <w:color w:val="000000"/>
                <w:sz w:val="22"/>
                <w:szCs w:val="22"/>
                <w:lang w:val="es-CR" w:eastAsia="es-CR"/>
              </w:rPr>
            </w:pPr>
            <w:proofErr w:type="spellStart"/>
            <w:r w:rsidRPr="001C6DDE">
              <w:rPr>
                <w:rFonts w:ascii="Aptos Narrow" w:hAnsi="Aptos Narrow"/>
                <w:b/>
                <w:bCs/>
                <w:color w:val="000000"/>
                <w:sz w:val="22"/>
                <w:szCs w:val="22"/>
                <w:lang w:eastAsia="es-CR"/>
              </w:rPr>
              <w:t>Función</w:t>
            </w:r>
            <w:proofErr w:type="spellEnd"/>
          </w:p>
        </w:tc>
        <w:tc>
          <w:tcPr>
            <w:tcW w:w="4617" w:type="dxa"/>
            <w:tcBorders>
              <w:top w:val="nil"/>
              <w:left w:val="nil"/>
              <w:bottom w:val="single" w:sz="4" w:space="0" w:color="auto"/>
              <w:right w:val="single" w:sz="4" w:space="0" w:color="auto"/>
            </w:tcBorders>
            <w:shd w:val="clear" w:color="auto" w:fill="auto"/>
            <w:vAlign w:val="center"/>
            <w:hideMark/>
          </w:tcPr>
          <w:p w14:paraId="3932B8F7" w14:textId="77777777" w:rsidR="001C6DDE" w:rsidRPr="001C6DDE" w:rsidRDefault="001C6DDE" w:rsidP="001C6DDE">
            <w:pPr>
              <w:rPr>
                <w:rFonts w:ascii="Aptos Narrow" w:hAnsi="Aptos Narrow"/>
                <w:color w:val="000000"/>
                <w:sz w:val="22"/>
                <w:szCs w:val="22"/>
                <w:lang w:val="es-CR" w:eastAsia="es-CR"/>
              </w:rPr>
            </w:pPr>
            <w:r w:rsidRPr="001C6DDE">
              <w:rPr>
                <w:rFonts w:ascii="Aptos Narrow" w:hAnsi="Aptos Narrow"/>
                <w:color w:val="000000"/>
                <w:sz w:val="22"/>
                <w:szCs w:val="22"/>
                <w:lang w:val="es-CR" w:eastAsia="es-CR"/>
              </w:rPr>
              <w:t>Vista dentro de la base de datos para obtener todos los detalles de los datos almacenados en la tabla productos</w:t>
            </w:r>
          </w:p>
        </w:tc>
      </w:tr>
    </w:tbl>
    <w:p w14:paraId="601157FD" w14:textId="77777777" w:rsidR="007C17F8" w:rsidRDefault="007C17F8" w:rsidP="00C156A6">
      <w:pPr>
        <w:jc w:val="center"/>
        <w:rPr>
          <w:rFonts w:eastAsia="Georgia"/>
          <w:b/>
          <w:w w:val="93"/>
          <w:sz w:val="24"/>
          <w:szCs w:val="24"/>
          <w:lang w:val="es-CR"/>
        </w:rPr>
      </w:pPr>
    </w:p>
    <w:tbl>
      <w:tblPr>
        <w:tblW w:w="9290" w:type="dxa"/>
        <w:tblCellMar>
          <w:left w:w="70" w:type="dxa"/>
          <w:right w:w="70" w:type="dxa"/>
        </w:tblCellMar>
        <w:tblLook w:val="04A0" w:firstRow="1" w:lastRow="0" w:firstColumn="1" w:lastColumn="0" w:noHBand="0" w:noVBand="1"/>
      </w:tblPr>
      <w:tblGrid>
        <w:gridCol w:w="4673"/>
        <w:gridCol w:w="4617"/>
      </w:tblGrid>
      <w:tr w:rsidR="0012792C" w:rsidRPr="0012792C" w14:paraId="3FDDB1D7" w14:textId="77777777" w:rsidTr="0012792C">
        <w:trPr>
          <w:trHeight w:val="288"/>
        </w:trPr>
        <w:tc>
          <w:tcPr>
            <w:tcW w:w="467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B4310EC" w14:textId="77777777" w:rsidR="0012792C" w:rsidRPr="0012792C" w:rsidRDefault="0012792C" w:rsidP="0012792C">
            <w:pPr>
              <w:rPr>
                <w:rFonts w:ascii="Aptos Narrow" w:hAnsi="Aptos Narrow"/>
                <w:b/>
                <w:bCs/>
                <w:color w:val="000000"/>
                <w:sz w:val="22"/>
                <w:szCs w:val="22"/>
                <w:lang w:val="es-CR" w:eastAsia="es-CR"/>
              </w:rPr>
            </w:pPr>
            <w:proofErr w:type="spellStart"/>
            <w:r w:rsidRPr="0012792C">
              <w:rPr>
                <w:rFonts w:ascii="Aptos Narrow" w:hAnsi="Aptos Narrow"/>
                <w:b/>
                <w:bCs/>
                <w:color w:val="000000"/>
                <w:sz w:val="22"/>
                <w:szCs w:val="22"/>
                <w:lang w:eastAsia="es-CR"/>
              </w:rPr>
              <w:t>Objeto</w:t>
            </w:r>
            <w:proofErr w:type="spellEnd"/>
          </w:p>
        </w:tc>
        <w:tc>
          <w:tcPr>
            <w:tcW w:w="4617" w:type="dxa"/>
            <w:tcBorders>
              <w:top w:val="single" w:sz="4" w:space="0" w:color="auto"/>
              <w:left w:val="nil"/>
              <w:bottom w:val="single" w:sz="4" w:space="0" w:color="auto"/>
              <w:right w:val="single" w:sz="4" w:space="0" w:color="auto"/>
            </w:tcBorders>
            <w:shd w:val="clear" w:color="auto" w:fill="auto"/>
            <w:vAlign w:val="center"/>
            <w:hideMark/>
          </w:tcPr>
          <w:p w14:paraId="36ED1224" w14:textId="77777777" w:rsidR="0012792C" w:rsidRPr="0012792C" w:rsidRDefault="0012792C" w:rsidP="0012792C">
            <w:pPr>
              <w:rPr>
                <w:rFonts w:ascii="Aptos Narrow" w:hAnsi="Aptos Narrow"/>
                <w:b/>
                <w:bCs/>
                <w:color w:val="000000"/>
                <w:sz w:val="22"/>
                <w:szCs w:val="22"/>
                <w:lang w:val="es-CR" w:eastAsia="es-CR"/>
              </w:rPr>
            </w:pPr>
            <w:r w:rsidRPr="0012792C">
              <w:rPr>
                <w:rFonts w:ascii="Aptos Narrow" w:hAnsi="Aptos Narrow"/>
                <w:b/>
                <w:bCs/>
                <w:color w:val="000000"/>
                <w:sz w:val="22"/>
                <w:szCs w:val="22"/>
                <w:lang w:eastAsia="es-CR"/>
              </w:rPr>
              <w:t>PROCEDURE VER_PRODUCTOS</w:t>
            </w:r>
          </w:p>
        </w:tc>
      </w:tr>
      <w:tr w:rsidR="0012792C" w:rsidRPr="0012792C" w14:paraId="005A41BE" w14:textId="77777777" w:rsidTr="0012792C">
        <w:trPr>
          <w:trHeight w:val="288"/>
        </w:trPr>
        <w:tc>
          <w:tcPr>
            <w:tcW w:w="4673" w:type="dxa"/>
            <w:tcBorders>
              <w:top w:val="nil"/>
              <w:left w:val="single" w:sz="4" w:space="0" w:color="auto"/>
              <w:bottom w:val="single" w:sz="4" w:space="0" w:color="auto"/>
              <w:right w:val="single" w:sz="4" w:space="0" w:color="auto"/>
            </w:tcBorders>
            <w:shd w:val="clear" w:color="auto" w:fill="auto"/>
            <w:vAlign w:val="center"/>
            <w:hideMark/>
          </w:tcPr>
          <w:p w14:paraId="36FC58E0" w14:textId="77777777" w:rsidR="0012792C" w:rsidRPr="0012792C" w:rsidRDefault="0012792C" w:rsidP="0012792C">
            <w:pPr>
              <w:rPr>
                <w:rFonts w:ascii="Aptos Narrow" w:hAnsi="Aptos Narrow"/>
                <w:b/>
                <w:bCs/>
                <w:color w:val="000000"/>
                <w:sz w:val="22"/>
                <w:szCs w:val="22"/>
                <w:lang w:val="es-CR" w:eastAsia="es-CR"/>
              </w:rPr>
            </w:pPr>
            <w:r w:rsidRPr="0012792C">
              <w:rPr>
                <w:rFonts w:ascii="Aptos Narrow" w:hAnsi="Aptos Narrow"/>
                <w:b/>
                <w:bCs/>
                <w:color w:val="000000"/>
                <w:sz w:val="22"/>
                <w:szCs w:val="22"/>
                <w:lang w:eastAsia="es-CR"/>
              </w:rPr>
              <w:t>Entradas</w:t>
            </w:r>
          </w:p>
        </w:tc>
        <w:tc>
          <w:tcPr>
            <w:tcW w:w="4617" w:type="dxa"/>
            <w:tcBorders>
              <w:top w:val="nil"/>
              <w:left w:val="nil"/>
              <w:bottom w:val="single" w:sz="4" w:space="0" w:color="auto"/>
              <w:right w:val="single" w:sz="4" w:space="0" w:color="auto"/>
            </w:tcBorders>
            <w:shd w:val="clear" w:color="auto" w:fill="auto"/>
            <w:vAlign w:val="center"/>
            <w:hideMark/>
          </w:tcPr>
          <w:p w14:paraId="09EA6611" w14:textId="77777777" w:rsidR="0012792C" w:rsidRPr="0012792C" w:rsidRDefault="0012792C" w:rsidP="0012792C">
            <w:pPr>
              <w:rPr>
                <w:rFonts w:ascii="Aptos Narrow" w:hAnsi="Aptos Narrow"/>
                <w:b/>
                <w:bCs/>
                <w:color w:val="000000"/>
                <w:sz w:val="22"/>
                <w:szCs w:val="22"/>
                <w:lang w:val="es-CR" w:eastAsia="es-CR"/>
              </w:rPr>
            </w:pPr>
            <w:proofErr w:type="spellStart"/>
            <w:r w:rsidRPr="0012792C">
              <w:rPr>
                <w:rFonts w:ascii="Aptos Narrow" w:hAnsi="Aptos Narrow"/>
                <w:b/>
                <w:bCs/>
                <w:color w:val="000000"/>
                <w:sz w:val="22"/>
                <w:szCs w:val="22"/>
                <w:lang w:eastAsia="es-CR"/>
              </w:rPr>
              <w:t>Descripción</w:t>
            </w:r>
            <w:proofErr w:type="spellEnd"/>
          </w:p>
        </w:tc>
      </w:tr>
      <w:tr w:rsidR="0012792C" w:rsidRPr="0012792C" w14:paraId="2CDA7602" w14:textId="77777777" w:rsidTr="0012792C">
        <w:trPr>
          <w:trHeight w:val="288"/>
        </w:trPr>
        <w:tc>
          <w:tcPr>
            <w:tcW w:w="4673" w:type="dxa"/>
            <w:tcBorders>
              <w:top w:val="nil"/>
              <w:left w:val="single" w:sz="4" w:space="0" w:color="auto"/>
              <w:bottom w:val="single" w:sz="4" w:space="0" w:color="auto"/>
              <w:right w:val="single" w:sz="4" w:space="0" w:color="auto"/>
            </w:tcBorders>
            <w:shd w:val="clear" w:color="auto" w:fill="auto"/>
            <w:vAlign w:val="center"/>
            <w:hideMark/>
          </w:tcPr>
          <w:p w14:paraId="2198C5E8" w14:textId="77777777" w:rsidR="0012792C" w:rsidRPr="0012792C" w:rsidRDefault="0012792C" w:rsidP="0012792C">
            <w:pPr>
              <w:rPr>
                <w:rFonts w:ascii="Aptos Narrow" w:hAnsi="Aptos Narrow"/>
                <w:color w:val="000000"/>
                <w:sz w:val="22"/>
                <w:szCs w:val="22"/>
                <w:lang w:val="es-CR" w:eastAsia="es-CR"/>
              </w:rPr>
            </w:pPr>
            <w:r w:rsidRPr="0012792C">
              <w:rPr>
                <w:rFonts w:ascii="Aptos Narrow" w:hAnsi="Aptos Narrow"/>
                <w:color w:val="000000"/>
                <w:sz w:val="22"/>
                <w:szCs w:val="22"/>
                <w:lang w:val="es-CR" w:eastAsia="es-CR"/>
              </w:rPr>
              <w:t> </w:t>
            </w:r>
          </w:p>
        </w:tc>
        <w:tc>
          <w:tcPr>
            <w:tcW w:w="4617" w:type="dxa"/>
            <w:tcBorders>
              <w:top w:val="nil"/>
              <w:left w:val="nil"/>
              <w:bottom w:val="single" w:sz="4" w:space="0" w:color="auto"/>
              <w:right w:val="single" w:sz="4" w:space="0" w:color="auto"/>
            </w:tcBorders>
            <w:shd w:val="clear" w:color="auto" w:fill="auto"/>
            <w:vAlign w:val="center"/>
            <w:hideMark/>
          </w:tcPr>
          <w:p w14:paraId="7CED0B61" w14:textId="77777777" w:rsidR="0012792C" w:rsidRPr="0012792C" w:rsidRDefault="0012792C" w:rsidP="0012792C">
            <w:pPr>
              <w:rPr>
                <w:rFonts w:ascii="Aptos Narrow" w:hAnsi="Aptos Narrow"/>
                <w:color w:val="000000"/>
                <w:sz w:val="22"/>
                <w:szCs w:val="22"/>
                <w:lang w:val="es-CR" w:eastAsia="es-CR"/>
              </w:rPr>
            </w:pPr>
            <w:r w:rsidRPr="0012792C">
              <w:rPr>
                <w:rFonts w:ascii="Aptos Narrow" w:hAnsi="Aptos Narrow"/>
                <w:color w:val="000000"/>
                <w:sz w:val="22"/>
                <w:szCs w:val="22"/>
                <w:lang w:val="es-CR" w:eastAsia="es-CR"/>
              </w:rPr>
              <w:t> </w:t>
            </w:r>
          </w:p>
        </w:tc>
      </w:tr>
      <w:tr w:rsidR="0012792C" w:rsidRPr="00C25C8D" w14:paraId="751E85D0" w14:textId="77777777" w:rsidTr="0012792C">
        <w:trPr>
          <w:trHeight w:val="576"/>
        </w:trPr>
        <w:tc>
          <w:tcPr>
            <w:tcW w:w="4673" w:type="dxa"/>
            <w:tcBorders>
              <w:top w:val="nil"/>
              <w:left w:val="single" w:sz="4" w:space="0" w:color="auto"/>
              <w:bottom w:val="single" w:sz="4" w:space="0" w:color="auto"/>
              <w:right w:val="single" w:sz="4" w:space="0" w:color="auto"/>
            </w:tcBorders>
            <w:shd w:val="clear" w:color="auto" w:fill="auto"/>
            <w:vAlign w:val="center"/>
            <w:hideMark/>
          </w:tcPr>
          <w:p w14:paraId="53EE089C" w14:textId="77777777" w:rsidR="0012792C" w:rsidRPr="0012792C" w:rsidRDefault="0012792C" w:rsidP="0012792C">
            <w:pPr>
              <w:rPr>
                <w:rFonts w:ascii="Aptos Narrow" w:hAnsi="Aptos Narrow"/>
                <w:b/>
                <w:bCs/>
                <w:color w:val="000000"/>
                <w:sz w:val="22"/>
                <w:szCs w:val="22"/>
                <w:lang w:val="es-CR" w:eastAsia="es-CR"/>
              </w:rPr>
            </w:pPr>
            <w:proofErr w:type="spellStart"/>
            <w:r w:rsidRPr="0012792C">
              <w:rPr>
                <w:rFonts w:ascii="Aptos Narrow" w:hAnsi="Aptos Narrow"/>
                <w:b/>
                <w:bCs/>
                <w:color w:val="000000"/>
                <w:sz w:val="22"/>
                <w:szCs w:val="22"/>
                <w:lang w:eastAsia="es-CR"/>
              </w:rPr>
              <w:t>Salidas</w:t>
            </w:r>
            <w:proofErr w:type="spellEnd"/>
          </w:p>
        </w:tc>
        <w:tc>
          <w:tcPr>
            <w:tcW w:w="4617" w:type="dxa"/>
            <w:tcBorders>
              <w:top w:val="nil"/>
              <w:left w:val="nil"/>
              <w:bottom w:val="single" w:sz="4" w:space="0" w:color="auto"/>
              <w:right w:val="single" w:sz="4" w:space="0" w:color="auto"/>
            </w:tcBorders>
            <w:shd w:val="clear" w:color="auto" w:fill="auto"/>
            <w:vAlign w:val="center"/>
            <w:hideMark/>
          </w:tcPr>
          <w:p w14:paraId="6DCD395D" w14:textId="489DDFF6" w:rsidR="0012792C" w:rsidRPr="0012792C" w:rsidRDefault="0012792C" w:rsidP="0012792C">
            <w:pPr>
              <w:rPr>
                <w:rFonts w:ascii="Aptos Narrow" w:hAnsi="Aptos Narrow"/>
                <w:color w:val="000000"/>
                <w:sz w:val="22"/>
                <w:szCs w:val="22"/>
                <w:lang w:val="es-CR" w:eastAsia="es-CR"/>
              </w:rPr>
            </w:pPr>
            <w:r w:rsidRPr="0012792C">
              <w:rPr>
                <w:rFonts w:ascii="Aptos Narrow" w:hAnsi="Aptos Narrow"/>
                <w:color w:val="000000"/>
                <w:sz w:val="22"/>
                <w:szCs w:val="22"/>
                <w:lang w:val="es-CR" w:eastAsia="es-CR"/>
              </w:rPr>
              <w:t>Curso</w:t>
            </w:r>
            <w:r>
              <w:rPr>
                <w:rFonts w:ascii="Aptos Narrow" w:hAnsi="Aptos Narrow"/>
                <w:color w:val="000000"/>
                <w:sz w:val="22"/>
                <w:szCs w:val="22"/>
                <w:lang w:val="es-CR" w:eastAsia="es-CR"/>
              </w:rPr>
              <w:t>r</w:t>
            </w:r>
            <w:r w:rsidRPr="0012792C">
              <w:rPr>
                <w:rFonts w:ascii="Aptos Narrow" w:hAnsi="Aptos Narrow"/>
                <w:color w:val="000000"/>
                <w:sz w:val="22"/>
                <w:szCs w:val="22"/>
                <w:lang w:val="es-CR" w:eastAsia="es-CR"/>
              </w:rPr>
              <w:t xml:space="preserve"> que contiene un </w:t>
            </w:r>
            <w:proofErr w:type="spellStart"/>
            <w:r w:rsidRPr="0012792C">
              <w:rPr>
                <w:rFonts w:ascii="Aptos Narrow" w:hAnsi="Aptos Narrow"/>
                <w:color w:val="000000"/>
                <w:sz w:val="22"/>
                <w:szCs w:val="22"/>
                <w:lang w:val="es-CR" w:eastAsia="es-CR"/>
              </w:rPr>
              <w:t>select</w:t>
            </w:r>
            <w:proofErr w:type="spellEnd"/>
            <w:r w:rsidRPr="0012792C">
              <w:rPr>
                <w:rFonts w:ascii="Aptos Narrow" w:hAnsi="Aptos Narrow"/>
                <w:color w:val="000000"/>
                <w:sz w:val="22"/>
                <w:szCs w:val="22"/>
                <w:lang w:val="es-CR" w:eastAsia="es-CR"/>
              </w:rPr>
              <w:t xml:space="preserve"> general de la tabla Productos</w:t>
            </w:r>
          </w:p>
        </w:tc>
      </w:tr>
      <w:tr w:rsidR="0012792C" w:rsidRPr="00C25C8D" w14:paraId="7B7A11F3" w14:textId="77777777" w:rsidTr="0012792C">
        <w:trPr>
          <w:trHeight w:val="864"/>
        </w:trPr>
        <w:tc>
          <w:tcPr>
            <w:tcW w:w="4673" w:type="dxa"/>
            <w:tcBorders>
              <w:top w:val="nil"/>
              <w:left w:val="single" w:sz="4" w:space="0" w:color="auto"/>
              <w:bottom w:val="single" w:sz="4" w:space="0" w:color="auto"/>
              <w:right w:val="single" w:sz="4" w:space="0" w:color="auto"/>
            </w:tcBorders>
            <w:shd w:val="clear" w:color="auto" w:fill="auto"/>
            <w:vAlign w:val="center"/>
            <w:hideMark/>
          </w:tcPr>
          <w:p w14:paraId="2F008575" w14:textId="77777777" w:rsidR="0012792C" w:rsidRPr="0012792C" w:rsidRDefault="0012792C" w:rsidP="0012792C">
            <w:pPr>
              <w:rPr>
                <w:rFonts w:ascii="Aptos Narrow" w:hAnsi="Aptos Narrow"/>
                <w:b/>
                <w:bCs/>
                <w:color w:val="000000"/>
                <w:sz w:val="22"/>
                <w:szCs w:val="22"/>
                <w:lang w:val="es-CR" w:eastAsia="es-CR"/>
              </w:rPr>
            </w:pPr>
            <w:proofErr w:type="spellStart"/>
            <w:r w:rsidRPr="0012792C">
              <w:rPr>
                <w:rFonts w:ascii="Aptos Narrow" w:hAnsi="Aptos Narrow"/>
                <w:b/>
                <w:bCs/>
                <w:color w:val="000000"/>
                <w:sz w:val="22"/>
                <w:szCs w:val="22"/>
                <w:lang w:eastAsia="es-CR"/>
              </w:rPr>
              <w:t>Función</w:t>
            </w:r>
            <w:proofErr w:type="spellEnd"/>
          </w:p>
        </w:tc>
        <w:tc>
          <w:tcPr>
            <w:tcW w:w="4617" w:type="dxa"/>
            <w:tcBorders>
              <w:top w:val="nil"/>
              <w:left w:val="nil"/>
              <w:bottom w:val="single" w:sz="4" w:space="0" w:color="auto"/>
              <w:right w:val="single" w:sz="4" w:space="0" w:color="auto"/>
            </w:tcBorders>
            <w:shd w:val="clear" w:color="auto" w:fill="auto"/>
            <w:vAlign w:val="center"/>
            <w:hideMark/>
          </w:tcPr>
          <w:p w14:paraId="420CADF3" w14:textId="51132759" w:rsidR="0012792C" w:rsidRPr="0012792C" w:rsidRDefault="0012792C" w:rsidP="0012792C">
            <w:pPr>
              <w:rPr>
                <w:rFonts w:ascii="Aptos Narrow" w:hAnsi="Aptos Narrow"/>
                <w:color w:val="000000"/>
                <w:sz w:val="22"/>
                <w:szCs w:val="22"/>
                <w:lang w:val="es-CR" w:eastAsia="es-CR"/>
              </w:rPr>
            </w:pPr>
            <w:r w:rsidRPr="0012792C">
              <w:rPr>
                <w:rFonts w:ascii="Aptos Narrow" w:hAnsi="Aptos Narrow"/>
                <w:color w:val="000000"/>
                <w:sz w:val="22"/>
                <w:szCs w:val="22"/>
                <w:lang w:val="es-CR" w:eastAsia="es-CR"/>
              </w:rPr>
              <w:t>Procedimiento que permite a la aplicación tener un curso</w:t>
            </w:r>
            <w:r>
              <w:rPr>
                <w:rFonts w:ascii="Aptos Narrow" w:hAnsi="Aptos Narrow"/>
                <w:color w:val="000000"/>
                <w:sz w:val="22"/>
                <w:szCs w:val="22"/>
                <w:lang w:val="es-CR" w:eastAsia="es-CR"/>
              </w:rPr>
              <w:t>r</w:t>
            </w:r>
            <w:r w:rsidRPr="0012792C">
              <w:rPr>
                <w:rFonts w:ascii="Aptos Narrow" w:hAnsi="Aptos Narrow"/>
                <w:color w:val="000000"/>
                <w:sz w:val="22"/>
                <w:szCs w:val="22"/>
                <w:lang w:val="es-CR" w:eastAsia="es-CR"/>
              </w:rPr>
              <w:t xml:space="preserve"> con los datos de la tabla productos para luego ser consumidos </w:t>
            </w:r>
          </w:p>
        </w:tc>
      </w:tr>
    </w:tbl>
    <w:p w14:paraId="30364454" w14:textId="77777777" w:rsidR="0012792C" w:rsidRDefault="0012792C" w:rsidP="0012792C">
      <w:pPr>
        <w:rPr>
          <w:rFonts w:eastAsia="Georgia"/>
          <w:b/>
          <w:w w:val="93"/>
          <w:sz w:val="24"/>
          <w:szCs w:val="24"/>
          <w:lang w:val="es-CR"/>
        </w:rPr>
      </w:pPr>
    </w:p>
    <w:tbl>
      <w:tblPr>
        <w:tblW w:w="9304" w:type="dxa"/>
        <w:tblCellMar>
          <w:left w:w="70" w:type="dxa"/>
          <w:right w:w="70" w:type="dxa"/>
        </w:tblCellMar>
        <w:tblLook w:val="04A0" w:firstRow="1" w:lastRow="0" w:firstColumn="1" w:lastColumn="0" w:noHBand="0" w:noVBand="1"/>
      </w:tblPr>
      <w:tblGrid>
        <w:gridCol w:w="4673"/>
        <w:gridCol w:w="4631"/>
      </w:tblGrid>
      <w:tr w:rsidR="0012792C" w:rsidRPr="0012792C" w14:paraId="0EC7B563" w14:textId="77777777" w:rsidTr="0012792C">
        <w:trPr>
          <w:trHeight w:val="288"/>
        </w:trPr>
        <w:tc>
          <w:tcPr>
            <w:tcW w:w="467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D150C22" w14:textId="77777777" w:rsidR="0012792C" w:rsidRPr="0012792C" w:rsidRDefault="0012792C" w:rsidP="0012792C">
            <w:pPr>
              <w:rPr>
                <w:rFonts w:ascii="Aptos Narrow" w:hAnsi="Aptos Narrow"/>
                <w:b/>
                <w:bCs/>
                <w:color w:val="000000"/>
                <w:sz w:val="22"/>
                <w:szCs w:val="22"/>
                <w:lang w:val="es-CR" w:eastAsia="es-CR"/>
              </w:rPr>
            </w:pPr>
            <w:proofErr w:type="spellStart"/>
            <w:r w:rsidRPr="0012792C">
              <w:rPr>
                <w:rFonts w:ascii="Aptos Narrow" w:hAnsi="Aptos Narrow"/>
                <w:b/>
                <w:bCs/>
                <w:color w:val="000000"/>
                <w:sz w:val="22"/>
                <w:szCs w:val="22"/>
                <w:lang w:eastAsia="es-CR"/>
              </w:rPr>
              <w:t>Objeto</w:t>
            </w:r>
            <w:proofErr w:type="spellEnd"/>
          </w:p>
        </w:tc>
        <w:tc>
          <w:tcPr>
            <w:tcW w:w="4631" w:type="dxa"/>
            <w:tcBorders>
              <w:top w:val="single" w:sz="4" w:space="0" w:color="auto"/>
              <w:left w:val="nil"/>
              <w:bottom w:val="single" w:sz="4" w:space="0" w:color="auto"/>
              <w:right w:val="single" w:sz="4" w:space="0" w:color="auto"/>
            </w:tcBorders>
            <w:shd w:val="clear" w:color="auto" w:fill="auto"/>
            <w:vAlign w:val="center"/>
            <w:hideMark/>
          </w:tcPr>
          <w:p w14:paraId="6B7F5408" w14:textId="77777777" w:rsidR="0012792C" w:rsidRPr="0012792C" w:rsidRDefault="0012792C" w:rsidP="0012792C">
            <w:pPr>
              <w:rPr>
                <w:rFonts w:ascii="Aptos Narrow" w:hAnsi="Aptos Narrow"/>
                <w:b/>
                <w:bCs/>
                <w:color w:val="000000"/>
                <w:sz w:val="22"/>
                <w:szCs w:val="22"/>
                <w:lang w:val="es-CR" w:eastAsia="es-CR"/>
              </w:rPr>
            </w:pPr>
            <w:r w:rsidRPr="0012792C">
              <w:rPr>
                <w:rFonts w:ascii="Aptos Narrow" w:hAnsi="Aptos Narrow"/>
                <w:b/>
                <w:bCs/>
                <w:color w:val="000000"/>
                <w:sz w:val="22"/>
                <w:szCs w:val="22"/>
                <w:lang w:eastAsia="es-CR"/>
              </w:rPr>
              <w:t>PROCEDURE BUSQUEDA_PRODUCTOS</w:t>
            </w:r>
          </w:p>
        </w:tc>
      </w:tr>
      <w:tr w:rsidR="0012792C" w:rsidRPr="0012792C" w14:paraId="175A7A7C" w14:textId="77777777" w:rsidTr="0012792C">
        <w:trPr>
          <w:trHeight w:val="288"/>
        </w:trPr>
        <w:tc>
          <w:tcPr>
            <w:tcW w:w="4673" w:type="dxa"/>
            <w:tcBorders>
              <w:top w:val="nil"/>
              <w:left w:val="single" w:sz="4" w:space="0" w:color="auto"/>
              <w:bottom w:val="single" w:sz="4" w:space="0" w:color="auto"/>
              <w:right w:val="single" w:sz="4" w:space="0" w:color="auto"/>
            </w:tcBorders>
            <w:shd w:val="clear" w:color="auto" w:fill="auto"/>
            <w:vAlign w:val="center"/>
            <w:hideMark/>
          </w:tcPr>
          <w:p w14:paraId="1E8661D2" w14:textId="77777777" w:rsidR="0012792C" w:rsidRPr="0012792C" w:rsidRDefault="0012792C" w:rsidP="0012792C">
            <w:pPr>
              <w:rPr>
                <w:rFonts w:ascii="Aptos Narrow" w:hAnsi="Aptos Narrow"/>
                <w:b/>
                <w:bCs/>
                <w:color w:val="000000"/>
                <w:sz w:val="22"/>
                <w:szCs w:val="22"/>
                <w:lang w:val="es-CR" w:eastAsia="es-CR"/>
              </w:rPr>
            </w:pPr>
            <w:r w:rsidRPr="0012792C">
              <w:rPr>
                <w:rFonts w:ascii="Aptos Narrow" w:hAnsi="Aptos Narrow"/>
                <w:b/>
                <w:bCs/>
                <w:color w:val="000000"/>
                <w:sz w:val="22"/>
                <w:szCs w:val="22"/>
                <w:lang w:eastAsia="es-CR"/>
              </w:rPr>
              <w:t>Entradas</w:t>
            </w:r>
          </w:p>
        </w:tc>
        <w:tc>
          <w:tcPr>
            <w:tcW w:w="4631" w:type="dxa"/>
            <w:tcBorders>
              <w:top w:val="nil"/>
              <w:left w:val="nil"/>
              <w:bottom w:val="single" w:sz="4" w:space="0" w:color="auto"/>
              <w:right w:val="single" w:sz="4" w:space="0" w:color="auto"/>
            </w:tcBorders>
            <w:shd w:val="clear" w:color="auto" w:fill="auto"/>
            <w:vAlign w:val="center"/>
            <w:hideMark/>
          </w:tcPr>
          <w:p w14:paraId="24637A60" w14:textId="77777777" w:rsidR="0012792C" w:rsidRPr="0012792C" w:rsidRDefault="0012792C" w:rsidP="0012792C">
            <w:pPr>
              <w:rPr>
                <w:rFonts w:ascii="Aptos Narrow" w:hAnsi="Aptos Narrow"/>
                <w:b/>
                <w:bCs/>
                <w:color w:val="000000"/>
                <w:sz w:val="22"/>
                <w:szCs w:val="22"/>
                <w:lang w:val="es-CR" w:eastAsia="es-CR"/>
              </w:rPr>
            </w:pPr>
            <w:proofErr w:type="spellStart"/>
            <w:r w:rsidRPr="0012792C">
              <w:rPr>
                <w:rFonts w:ascii="Aptos Narrow" w:hAnsi="Aptos Narrow"/>
                <w:b/>
                <w:bCs/>
                <w:color w:val="000000"/>
                <w:sz w:val="22"/>
                <w:szCs w:val="22"/>
                <w:lang w:eastAsia="es-CR"/>
              </w:rPr>
              <w:t>Descripción</w:t>
            </w:r>
            <w:proofErr w:type="spellEnd"/>
          </w:p>
        </w:tc>
      </w:tr>
      <w:tr w:rsidR="0012792C" w:rsidRPr="0012792C" w14:paraId="44C9666D" w14:textId="77777777" w:rsidTr="0012792C">
        <w:trPr>
          <w:trHeight w:val="288"/>
        </w:trPr>
        <w:tc>
          <w:tcPr>
            <w:tcW w:w="4673" w:type="dxa"/>
            <w:tcBorders>
              <w:top w:val="nil"/>
              <w:left w:val="single" w:sz="4" w:space="0" w:color="auto"/>
              <w:bottom w:val="single" w:sz="4" w:space="0" w:color="auto"/>
              <w:right w:val="single" w:sz="4" w:space="0" w:color="auto"/>
            </w:tcBorders>
            <w:shd w:val="clear" w:color="auto" w:fill="auto"/>
            <w:vAlign w:val="center"/>
            <w:hideMark/>
          </w:tcPr>
          <w:p w14:paraId="0519B713" w14:textId="77777777" w:rsidR="0012792C" w:rsidRPr="0012792C" w:rsidRDefault="0012792C" w:rsidP="0012792C">
            <w:pPr>
              <w:rPr>
                <w:rFonts w:ascii="Aptos Narrow" w:hAnsi="Aptos Narrow"/>
                <w:color w:val="000000"/>
                <w:sz w:val="22"/>
                <w:szCs w:val="22"/>
                <w:lang w:val="es-CR" w:eastAsia="es-CR"/>
              </w:rPr>
            </w:pPr>
            <w:r w:rsidRPr="0012792C">
              <w:rPr>
                <w:rFonts w:ascii="Aptos Narrow" w:hAnsi="Aptos Narrow"/>
                <w:color w:val="000000"/>
                <w:sz w:val="22"/>
                <w:szCs w:val="22"/>
                <w:lang w:val="es-CR" w:eastAsia="es-CR"/>
              </w:rPr>
              <w:t>CODIGO_IN</w:t>
            </w:r>
          </w:p>
        </w:tc>
        <w:tc>
          <w:tcPr>
            <w:tcW w:w="4631" w:type="dxa"/>
            <w:tcBorders>
              <w:top w:val="nil"/>
              <w:left w:val="nil"/>
              <w:bottom w:val="single" w:sz="4" w:space="0" w:color="auto"/>
              <w:right w:val="single" w:sz="4" w:space="0" w:color="auto"/>
            </w:tcBorders>
            <w:shd w:val="clear" w:color="auto" w:fill="auto"/>
            <w:vAlign w:val="center"/>
            <w:hideMark/>
          </w:tcPr>
          <w:p w14:paraId="46910714" w14:textId="77777777" w:rsidR="0012792C" w:rsidRPr="0012792C" w:rsidRDefault="0012792C" w:rsidP="0012792C">
            <w:pPr>
              <w:rPr>
                <w:rFonts w:ascii="Aptos Narrow" w:hAnsi="Aptos Narrow"/>
                <w:color w:val="000000"/>
                <w:sz w:val="22"/>
                <w:szCs w:val="22"/>
                <w:lang w:val="es-CR" w:eastAsia="es-CR"/>
              </w:rPr>
            </w:pPr>
            <w:r w:rsidRPr="0012792C">
              <w:rPr>
                <w:rFonts w:ascii="Aptos Narrow" w:hAnsi="Aptos Narrow"/>
                <w:color w:val="000000"/>
                <w:sz w:val="22"/>
                <w:szCs w:val="22"/>
                <w:lang w:val="es-CR" w:eastAsia="es-CR"/>
              </w:rPr>
              <w:t>NUMBER</w:t>
            </w:r>
          </w:p>
        </w:tc>
      </w:tr>
      <w:tr w:rsidR="0012792C" w:rsidRPr="00C25C8D" w14:paraId="30CFFE6A" w14:textId="77777777" w:rsidTr="0012792C">
        <w:trPr>
          <w:trHeight w:val="576"/>
        </w:trPr>
        <w:tc>
          <w:tcPr>
            <w:tcW w:w="4673" w:type="dxa"/>
            <w:tcBorders>
              <w:top w:val="nil"/>
              <w:left w:val="single" w:sz="4" w:space="0" w:color="auto"/>
              <w:bottom w:val="single" w:sz="4" w:space="0" w:color="auto"/>
              <w:right w:val="single" w:sz="4" w:space="0" w:color="auto"/>
            </w:tcBorders>
            <w:shd w:val="clear" w:color="auto" w:fill="auto"/>
            <w:vAlign w:val="center"/>
            <w:hideMark/>
          </w:tcPr>
          <w:p w14:paraId="7D6B4D78" w14:textId="77777777" w:rsidR="0012792C" w:rsidRPr="0012792C" w:rsidRDefault="0012792C" w:rsidP="0012792C">
            <w:pPr>
              <w:rPr>
                <w:rFonts w:ascii="Aptos Narrow" w:hAnsi="Aptos Narrow"/>
                <w:b/>
                <w:bCs/>
                <w:color w:val="000000"/>
                <w:sz w:val="22"/>
                <w:szCs w:val="22"/>
                <w:lang w:val="es-CR" w:eastAsia="es-CR"/>
              </w:rPr>
            </w:pPr>
            <w:proofErr w:type="spellStart"/>
            <w:r w:rsidRPr="0012792C">
              <w:rPr>
                <w:rFonts w:ascii="Aptos Narrow" w:hAnsi="Aptos Narrow"/>
                <w:b/>
                <w:bCs/>
                <w:color w:val="000000"/>
                <w:sz w:val="22"/>
                <w:szCs w:val="22"/>
                <w:lang w:eastAsia="es-CR"/>
              </w:rPr>
              <w:t>Salidas</w:t>
            </w:r>
            <w:proofErr w:type="spellEnd"/>
          </w:p>
        </w:tc>
        <w:tc>
          <w:tcPr>
            <w:tcW w:w="4631" w:type="dxa"/>
            <w:tcBorders>
              <w:top w:val="nil"/>
              <w:left w:val="nil"/>
              <w:bottom w:val="single" w:sz="4" w:space="0" w:color="auto"/>
              <w:right w:val="single" w:sz="4" w:space="0" w:color="auto"/>
            </w:tcBorders>
            <w:shd w:val="clear" w:color="auto" w:fill="auto"/>
            <w:vAlign w:val="center"/>
            <w:hideMark/>
          </w:tcPr>
          <w:p w14:paraId="1887E7B0" w14:textId="77777777" w:rsidR="0012792C" w:rsidRPr="0012792C" w:rsidRDefault="0012792C" w:rsidP="0012792C">
            <w:pPr>
              <w:rPr>
                <w:rFonts w:ascii="Aptos Narrow" w:hAnsi="Aptos Narrow"/>
                <w:color w:val="000000"/>
                <w:sz w:val="22"/>
                <w:szCs w:val="22"/>
                <w:lang w:val="es-CR" w:eastAsia="es-CR"/>
              </w:rPr>
            </w:pPr>
            <w:r w:rsidRPr="0012792C">
              <w:rPr>
                <w:rFonts w:ascii="Aptos Narrow" w:hAnsi="Aptos Narrow"/>
                <w:color w:val="000000"/>
                <w:sz w:val="22"/>
                <w:szCs w:val="22"/>
                <w:lang w:val="es-CR" w:eastAsia="es-CR"/>
              </w:rPr>
              <w:t xml:space="preserve">Cursor que contiene un </w:t>
            </w:r>
            <w:proofErr w:type="spellStart"/>
            <w:r w:rsidRPr="0012792C">
              <w:rPr>
                <w:rFonts w:ascii="Aptos Narrow" w:hAnsi="Aptos Narrow"/>
                <w:color w:val="000000"/>
                <w:sz w:val="22"/>
                <w:szCs w:val="22"/>
                <w:lang w:val="es-CR" w:eastAsia="es-CR"/>
              </w:rPr>
              <w:t>select</w:t>
            </w:r>
            <w:proofErr w:type="spellEnd"/>
            <w:r w:rsidRPr="0012792C">
              <w:rPr>
                <w:rFonts w:ascii="Aptos Narrow" w:hAnsi="Aptos Narrow"/>
                <w:color w:val="000000"/>
                <w:sz w:val="22"/>
                <w:szCs w:val="22"/>
                <w:lang w:val="es-CR" w:eastAsia="es-CR"/>
              </w:rPr>
              <w:t xml:space="preserve"> tomando en cuenta el </w:t>
            </w:r>
            <w:proofErr w:type="spellStart"/>
            <w:r w:rsidRPr="0012792C">
              <w:rPr>
                <w:rFonts w:ascii="Aptos Narrow" w:hAnsi="Aptos Narrow"/>
                <w:color w:val="000000"/>
                <w:sz w:val="22"/>
                <w:szCs w:val="22"/>
                <w:lang w:val="es-CR" w:eastAsia="es-CR"/>
              </w:rPr>
              <w:t>codigo</w:t>
            </w:r>
            <w:proofErr w:type="spellEnd"/>
            <w:r w:rsidRPr="0012792C">
              <w:rPr>
                <w:rFonts w:ascii="Aptos Narrow" w:hAnsi="Aptos Narrow"/>
                <w:color w:val="000000"/>
                <w:sz w:val="22"/>
                <w:szCs w:val="22"/>
                <w:lang w:val="es-CR" w:eastAsia="es-CR"/>
              </w:rPr>
              <w:t xml:space="preserve"> dado de la tabla Productos</w:t>
            </w:r>
          </w:p>
        </w:tc>
      </w:tr>
      <w:tr w:rsidR="0012792C" w:rsidRPr="00C25C8D" w14:paraId="725E03AB" w14:textId="77777777" w:rsidTr="0012792C">
        <w:trPr>
          <w:trHeight w:val="864"/>
        </w:trPr>
        <w:tc>
          <w:tcPr>
            <w:tcW w:w="4673" w:type="dxa"/>
            <w:tcBorders>
              <w:top w:val="nil"/>
              <w:left w:val="single" w:sz="4" w:space="0" w:color="auto"/>
              <w:bottom w:val="single" w:sz="4" w:space="0" w:color="auto"/>
              <w:right w:val="single" w:sz="4" w:space="0" w:color="auto"/>
            </w:tcBorders>
            <w:shd w:val="clear" w:color="auto" w:fill="auto"/>
            <w:vAlign w:val="center"/>
            <w:hideMark/>
          </w:tcPr>
          <w:p w14:paraId="365FFA2E" w14:textId="77777777" w:rsidR="0012792C" w:rsidRPr="0012792C" w:rsidRDefault="0012792C" w:rsidP="0012792C">
            <w:pPr>
              <w:rPr>
                <w:rFonts w:ascii="Aptos Narrow" w:hAnsi="Aptos Narrow"/>
                <w:b/>
                <w:bCs/>
                <w:color w:val="000000"/>
                <w:sz w:val="22"/>
                <w:szCs w:val="22"/>
                <w:lang w:val="es-CR" w:eastAsia="es-CR"/>
              </w:rPr>
            </w:pPr>
            <w:proofErr w:type="spellStart"/>
            <w:r w:rsidRPr="0012792C">
              <w:rPr>
                <w:rFonts w:ascii="Aptos Narrow" w:hAnsi="Aptos Narrow"/>
                <w:b/>
                <w:bCs/>
                <w:color w:val="000000"/>
                <w:sz w:val="22"/>
                <w:szCs w:val="22"/>
                <w:lang w:eastAsia="es-CR"/>
              </w:rPr>
              <w:t>Función</w:t>
            </w:r>
            <w:proofErr w:type="spellEnd"/>
          </w:p>
        </w:tc>
        <w:tc>
          <w:tcPr>
            <w:tcW w:w="4631" w:type="dxa"/>
            <w:tcBorders>
              <w:top w:val="nil"/>
              <w:left w:val="nil"/>
              <w:bottom w:val="single" w:sz="4" w:space="0" w:color="auto"/>
              <w:right w:val="single" w:sz="4" w:space="0" w:color="auto"/>
            </w:tcBorders>
            <w:shd w:val="clear" w:color="auto" w:fill="auto"/>
            <w:vAlign w:val="center"/>
            <w:hideMark/>
          </w:tcPr>
          <w:p w14:paraId="1B0D901A" w14:textId="77777777" w:rsidR="0012792C" w:rsidRPr="0012792C" w:rsidRDefault="0012792C" w:rsidP="0012792C">
            <w:pPr>
              <w:rPr>
                <w:rFonts w:ascii="Aptos Narrow" w:hAnsi="Aptos Narrow"/>
                <w:color w:val="000000"/>
                <w:sz w:val="22"/>
                <w:szCs w:val="22"/>
                <w:lang w:val="es-CR" w:eastAsia="es-CR"/>
              </w:rPr>
            </w:pPr>
            <w:r w:rsidRPr="0012792C">
              <w:rPr>
                <w:rFonts w:ascii="Aptos Narrow" w:hAnsi="Aptos Narrow"/>
                <w:color w:val="000000"/>
                <w:sz w:val="22"/>
                <w:szCs w:val="22"/>
                <w:lang w:val="es-CR" w:eastAsia="es-CR"/>
              </w:rPr>
              <w:t xml:space="preserve">Procedimiento que permite a la aplicación tener un cursor con </w:t>
            </w:r>
            <w:proofErr w:type="spellStart"/>
            <w:r w:rsidRPr="0012792C">
              <w:rPr>
                <w:rFonts w:ascii="Aptos Narrow" w:hAnsi="Aptos Narrow"/>
                <w:color w:val="000000"/>
                <w:sz w:val="22"/>
                <w:szCs w:val="22"/>
                <w:lang w:val="es-CR" w:eastAsia="es-CR"/>
              </w:rPr>
              <w:t>informacion</w:t>
            </w:r>
            <w:proofErr w:type="spellEnd"/>
            <w:r w:rsidRPr="0012792C">
              <w:rPr>
                <w:rFonts w:ascii="Aptos Narrow" w:hAnsi="Aptos Narrow"/>
                <w:color w:val="000000"/>
                <w:sz w:val="22"/>
                <w:szCs w:val="22"/>
                <w:lang w:val="es-CR" w:eastAsia="es-CR"/>
              </w:rPr>
              <w:t xml:space="preserve"> especifica de los datos de la tabla Productos para luego ser consumidos </w:t>
            </w:r>
          </w:p>
        </w:tc>
      </w:tr>
    </w:tbl>
    <w:p w14:paraId="09DBA854" w14:textId="77777777" w:rsidR="0012792C" w:rsidRDefault="0012792C" w:rsidP="0012792C">
      <w:pPr>
        <w:rPr>
          <w:rFonts w:eastAsia="Georgia"/>
          <w:b/>
          <w:w w:val="93"/>
          <w:sz w:val="24"/>
          <w:szCs w:val="24"/>
          <w:lang w:val="es-CR"/>
        </w:rPr>
      </w:pPr>
    </w:p>
    <w:p w14:paraId="23E78FFD" w14:textId="77777777" w:rsidR="00DC5932" w:rsidRDefault="00DC5932" w:rsidP="0012792C">
      <w:pPr>
        <w:rPr>
          <w:rFonts w:eastAsia="Georgia"/>
          <w:b/>
          <w:w w:val="93"/>
          <w:sz w:val="24"/>
          <w:szCs w:val="24"/>
          <w:lang w:val="es-CR"/>
        </w:rPr>
      </w:pPr>
    </w:p>
    <w:p w14:paraId="5A8A4575" w14:textId="77777777" w:rsidR="00DC5932" w:rsidRDefault="00DC5932" w:rsidP="0012792C">
      <w:pPr>
        <w:rPr>
          <w:rFonts w:eastAsia="Georgia"/>
          <w:b/>
          <w:w w:val="93"/>
          <w:sz w:val="24"/>
          <w:szCs w:val="24"/>
          <w:lang w:val="es-CR"/>
        </w:rPr>
      </w:pPr>
    </w:p>
    <w:p w14:paraId="1FF6F436" w14:textId="77777777" w:rsidR="00DC5932" w:rsidRDefault="00DC5932" w:rsidP="0012792C">
      <w:pPr>
        <w:rPr>
          <w:rFonts w:eastAsia="Georgia"/>
          <w:b/>
          <w:w w:val="93"/>
          <w:sz w:val="24"/>
          <w:szCs w:val="24"/>
          <w:lang w:val="es-CR"/>
        </w:rPr>
      </w:pPr>
    </w:p>
    <w:p w14:paraId="7EE0BC5A" w14:textId="77777777" w:rsidR="00DC5932" w:rsidRDefault="00DC5932" w:rsidP="0012792C">
      <w:pPr>
        <w:rPr>
          <w:rFonts w:eastAsia="Georgia"/>
          <w:b/>
          <w:w w:val="93"/>
          <w:sz w:val="24"/>
          <w:szCs w:val="24"/>
          <w:lang w:val="es-CR"/>
        </w:rPr>
      </w:pPr>
    </w:p>
    <w:p w14:paraId="3033A8C4" w14:textId="77777777" w:rsidR="00DC5932" w:rsidRDefault="00DC5932" w:rsidP="0012792C">
      <w:pPr>
        <w:rPr>
          <w:rFonts w:eastAsia="Georgia"/>
          <w:b/>
          <w:w w:val="93"/>
          <w:sz w:val="24"/>
          <w:szCs w:val="24"/>
          <w:lang w:val="es-CR"/>
        </w:rPr>
      </w:pPr>
    </w:p>
    <w:p w14:paraId="11E7EF5E" w14:textId="77777777" w:rsidR="00DC5932" w:rsidRDefault="00DC5932" w:rsidP="0012792C">
      <w:pPr>
        <w:rPr>
          <w:rFonts w:eastAsia="Georgia"/>
          <w:b/>
          <w:w w:val="93"/>
          <w:sz w:val="24"/>
          <w:szCs w:val="24"/>
          <w:lang w:val="es-CR"/>
        </w:rPr>
      </w:pPr>
    </w:p>
    <w:tbl>
      <w:tblPr>
        <w:tblW w:w="9304" w:type="dxa"/>
        <w:tblCellMar>
          <w:left w:w="70" w:type="dxa"/>
          <w:right w:w="70" w:type="dxa"/>
        </w:tblCellMar>
        <w:tblLook w:val="04A0" w:firstRow="1" w:lastRow="0" w:firstColumn="1" w:lastColumn="0" w:noHBand="0" w:noVBand="1"/>
      </w:tblPr>
      <w:tblGrid>
        <w:gridCol w:w="4673"/>
        <w:gridCol w:w="4631"/>
      </w:tblGrid>
      <w:tr w:rsidR="001C6DDE" w:rsidRPr="001C6DDE" w14:paraId="6BBDC3F8" w14:textId="77777777" w:rsidTr="00B04519">
        <w:trPr>
          <w:trHeight w:val="288"/>
        </w:trPr>
        <w:tc>
          <w:tcPr>
            <w:tcW w:w="467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BC9EF9D" w14:textId="77777777" w:rsidR="001C6DDE" w:rsidRPr="001C6DDE" w:rsidRDefault="001C6DDE" w:rsidP="001C6DDE">
            <w:pPr>
              <w:rPr>
                <w:rFonts w:ascii="Aptos Narrow" w:hAnsi="Aptos Narrow"/>
                <w:b/>
                <w:bCs/>
                <w:color w:val="000000"/>
                <w:sz w:val="22"/>
                <w:szCs w:val="22"/>
                <w:lang w:val="es-CR" w:eastAsia="es-CR"/>
              </w:rPr>
            </w:pPr>
            <w:proofErr w:type="spellStart"/>
            <w:r w:rsidRPr="001C6DDE">
              <w:rPr>
                <w:rFonts w:ascii="Aptos Narrow" w:hAnsi="Aptos Narrow"/>
                <w:b/>
                <w:bCs/>
                <w:color w:val="000000"/>
                <w:sz w:val="22"/>
                <w:szCs w:val="22"/>
                <w:lang w:eastAsia="es-CR"/>
              </w:rPr>
              <w:lastRenderedPageBreak/>
              <w:t>Objeto</w:t>
            </w:r>
            <w:proofErr w:type="spellEnd"/>
          </w:p>
        </w:tc>
        <w:tc>
          <w:tcPr>
            <w:tcW w:w="4631" w:type="dxa"/>
            <w:tcBorders>
              <w:top w:val="single" w:sz="4" w:space="0" w:color="auto"/>
              <w:left w:val="nil"/>
              <w:bottom w:val="single" w:sz="4" w:space="0" w:color="auto"/>
              <w:right w:val="single" w:sz="4" w:space="0" w:color="auto"/>
            </w:tcBorders>
            <w:shd w:val="clear" w:color="auto" w:fill="auto"/>
            <w:vAlign w:val="center"/>
            <w:hideMark/>
          </w:tcPr>
          <w:p w14:paraId="3CFA5C90" w14:textId="77777777" w:rsidR="001C6DDE" w:rsidRPr="001C6DDE" w:rsidRDefault="001C6DDE" w:rsidP="001C6DDE">
            <w:pPr>
              <w:rPr>
                <w:rFonts w:ascii="Aptos Narrow" w:hAnsi="Aptos Narrow"/>
                <w:b/>
                <w:bCs/>
                <w:color w:val="000000"/>
                <w:sz w:val="22"/>
                <w:szCs w:val="22"/>
                <w:lang w:val="es-CR" w:eastAsia="es-CR"/>
              </w:rPr>
            </w:pPr>
            <w:r w:rsidRPr="001C6DDE">
              <w:rPr>
                <w:rFonts w:ascii="Aptos Narrow" w:hAnsi="Aptos Narrow"/>
                <w:b/>
                <w:bCs/>
                <w:color w:val="000000"/>
                <w:sz w:val="22"/>
                <w:szCs w:val="22"/>
                <w:lang w:eastAsia="es-CR"/>
              </w:rPr>
              <w:t>PROCEDURE ACTUALIZAR_PRODUCTO</w:t>
            </w:r>
          </w:p>
        </w:tc>
      </w:tr>
      <w:tr w:rsidR="001C6DDE" w:rsidRPr="001C6DDE" w14:paraId="153EFA16" w14:textId="77777777" w:rsidTr="00B04519">
        <w:trPr>
          <w:trHeight w:val="288"/>
        </w:trPr>
        <w:tc>
          <w:tcPr>
            <w:tcW w:w="4673" w:type="dxa"/>
            <w:tcBorders>
              <w:top w:val="nil"/>
              <w:left w:val="single" w:sz="4" w:space="0" w:color="auto"/>
              <w:bottom w:val="single" w:sz="4" w:space="0" w:color="auto"/>
              <w:right w:val="single" w:sz="4" w:space="0" w:color="auto"/>
            </w:tcBorders>
            <w:shd w:val="clear" w:color="auto" w:fill="auto"/>
            <w:vAlign w:val="center"/>
            <w:hideMark/>
          </w:tcPr>
          <w:p w14:paraId="6A14021E" w14:textId="77777777" w:rsidR="001C6DDE" w:rsidRPr="001C6DDE" w:rsidRDefault="001C6DDE" w:rsidP="001C6DDE">
            <w:pPr>
              <w:rPr>
                <w:rFonts w:ascii="Aptos Narrow" w:hAnsi="Aptos Narrow"/>
                <w:b/>
                <w:bCs/>
                <w:color w:val="000000"/>
                <w:sz w:val="22"/>
                <w:szCs w:val="22"/>
                <w:lang w:val="es-CR" w:eastAsia="es-CR"/>
              </w:rPr>
            </w:pPr>
            <w:r w:rsidRPr="001C6DDE">
              <w:rPr>
                <w:rFonts w:ascii="Aptos Narrow" w:hAnsi="Aptos Narrow"/>
                <w:b/>
                <w:bCs/>
                <w:color w:val="000000"/>
                <w:sz w:val="22"/>
                <w:szCs w:val="22"/>
                <w:lang w:eastAsia="es-CR"/>
              </w:rPr>
              <w:t>Entradas</w:t>
            </w:r>
          </w:p>
        </w:tc>
        <w:tc>
          <w:tcPr>
            <w:tcW w:w="4631" w:type="dxa"/>
            <w:tcBorders>
              <w:top w:val="nil"/>
              <w:left w:val="nil"/>
              <w:bottom w:val="single" w:sz="4" w:space="0" w:color="auto"/>
              <w:right w:val="single" w:sz="4" w:space="0" w:color="auto"/>
            </w:tcBorders>
            <w:shd w:val="clear" w:color="auto" w:fill="auto"/>
            <w:vAlign w:val="center"/>
            <w:hideMark/>
          </w:tcPr>
          <w:p w14:paraId="1CA23103" w14:textId="77777777" w:rsidR="001C6DDE" w:rsidRPr="001C6DDE" w:rsidRDefault="001C6DDE" w:rsidP="001C6DDE">
            <w:pPr>
              <w:rPr>
                <w:rFonts w:ascii="Aptos Narrow" w:hAnsi="Aptos Narrow"/>
                <w:b/>
                <w:bCs/>
                <w:color w:val="000000"/>
                <w:sz w:val="22"/>
                <w:szCs w:val="22"/>
                <w:lang w:val="es-CR" w:eastAsia="es-CR"/>
              </w:rPr>
            </w:pPr>
            <w:proofErr w:type="spellStart"/>
            <w:r w:rsidRPr="001C6DDE">
              <w:rPr>
                <w:rFonts w:ascii="Aptos Narrow" w:hAnsi="Aptos Narrow"/>
                <w:b/>
                <w:bCs/>
                <w:color w:val="000000"/>
                <w:sz w:val="22"/>
                <w:szCs w:val="22"/>
                <w:lang w:eastAsia="es-CR"/>
              </w:rPr>
              <w:t>Descripción</w:t>
            </w:r>
            <w:proofErr w:type="spellEnd"/>
          </w:p>
        </w:tc>
      </w:tr>
      <w:tr w:rsidR="001C6DDE" w:rsidRPr="001C6DDE" w14:paraId="1A238713" w14:textId="77777777" w:rsidTr="00B04519">
        <w:trPr>
          <w:trHeight w:val="288"/>
        </w:trPr>
        <w:tc>
          <w:tcPr>
            <w:tcW w:w="4673" w:type="dxa"/>
            <w:tcBorders>
              <w:top w:val="nil"/>
              <w:left w:val="single" w:sz="4" w:space="0" w:color="auto"/>
              <w:bottom w:val="single" w:sz="4" w:space="0" w:color="auto"/>
              <w:right w:val="single" w:sz="4" w:space="0" w:color="auto"/>
            </w:tcBorders>
            <w:shd w:val="clear" w:color="auto" w:fill="auto"/>
            <w:vAlign w:val="center"/>
            <w:hideMark/>
          </w:tcPr>
          <w:p w14:paraId="2C0CE819" w14:textId="77777777" w:rsidR="001C6DDE" w:rsidRPr="001C6DDE" w:rsidRDefault="001C6DDE" w:rsidP="001C6DDE">
            <w:pPr>
              <w:rPr>
                <w:rFonts w:ascii="Aptos Narrow" w:hAnsi="Aptos Narrow"/>
                <w:color w:val="000000"/>
                <w:sz w:val="22"/>
                <w:szCs w:val="22"/>
                <w:lang w:val="es-CR" w:eastAsia="es-CR"/>
              </w:rPr>
            </w:pPr>
            <w:r w:rsidRPr="001C6DDE">
              <w:rPr>
                <w:rFonts w:ascii="Aptos Narrow" w:hAnsi="Aptos Narrow"/>
                <w:color w:val="000000"/>
                <w:sz w:val="22"/>
                <w:szCs w:val="22"/>
                <w:lang w:eastAsia="es-CR"/>
              </w:rPr>
              <w:t>CODIGO_IN</w:t>
            </w:r>
          </w:p>
        </w:tc>
        <w:tc>
          <w:tcPr>
            <w:tcW w:w="4631" w:type="dxa"/>
            <w:tcBorders>
              <w:top w:val="nil"/>
              <w:left w:val="nil"/>
              <w:bottom w:val="single" w:sz="4" w:space="0" w:color="auto"/>
              <w:right w:val="single" w:sz="4" w:space="0" w:color="auto"/>
            </w:tcBorders>
            <w:shd w:val="clear" w:color="auto" w:fill="auto"/>
            <w:vAlign w:val="center"/>
            <w:hideMark/>
          </w:tcPr>
          <w:p w14:paraId="0630D337" w14:textId="77777777" w:rsidR="001C6DDE" w:rsidRPr="001C6DDE" w:rsidRDefault="001C6DDE" w:rsidP="001C6DDE">
            <w:pPr>
              <w:rPr>
                <w:rFonts w:ascii="Aptos Narrow" w:hAnsi="Aptos Narrow"/>
                <w:color w:val="000000"/>
                <w:sz w:val="22"/>
                <w:szCs w:val="22"/>
                <w:lang w:val="es-CR" w:eastAsia="es-CR"/>
              </w:rPr>
            </w:pPr>
            <w:r w:rsidRPr="001C6DDE">
              <w:rPr>
                <w:rFonts w:ascii="Aptos Narrow" w:hAnsi="Aptos Narrow"/>
                <w:color w:val="000000"/>
                <w:sz w:val="22"/>
                <w:szCs w:val="22"/>
                <w:lang w:eastAsia="es-CR"/>
              </w:rPr>
              <w:t>(NUMBER)</w:t>
            </w:r>
          </w:p>
        </w:tc>
      </w:tr>
      <w:tr w:rsidR="001C6DDE" w:rsidRPr="001C6DDE" w14:paraId="4F40EED8" w14:textId="77777777" w:rsidTr="00B04519">
        <w:trPr>
          <w:trHeight w:val="288"/>
        </w:trPr>
        <w:tc>
          <w:tcPr>
            <w:tcW w:w="4673" w:type="dxa"/>
            <w:tcBorders>
              <w:top w:val="nil"/>
              <w:left w:val="single" w:sz="4" w:space="0" w:color="auto"/>
              <w:bottom w:val="single" w:sz="4" w:space="0" w:color="auto"/>
              <w:right w:val="single" w:sz="4" w:space="0" w:color="auto"/>
            </w:tcBorders>
            <w:shd w:val="clear" w:color="auto" w:fill="auto"/>
            <w:vAlign w:val="center"/>
            <w:hideMark/>
          </w:tcPr>
          <w:p w14:paraId="6001B02D" w14:textId="77777777" w:rsidR="001C6DDE" w:rsidRPr="001C6DDE" w:rsidRDefault="001C6DDE" w:rsidP="001C6DDE">
            <w:pPr>
              <w:rPr>
                <w:rFonts w:ascii="Aptos Narrow" w:hAnsi="Aptos Narrow"/>
                <w:color w:val="000000"/>
                <w:sz w:val="22"/>
                <w:szCs w:val="22"/>
                <w:lang w:val="es-CR" w:eastAsia="es-CR"/>
              </w:rPr>
            </w:pPr>
            <w:r w:rsidRPr="001C6DDE">
              <w:rPr>
                <w:rFonts w:ascii="Aptos Narrow" w:hAnsi="Aptos Narrow"/>
                <w:color w:val="000000"/>
                <w:sz w:val="22"/>
                <w:szCs w:val="22"/>
                <w:lang w:eastAsia="es-CR"/>
              </w:rPr>
              <w:t>NOMBRE_IN</w:t>
            </w:r>
          </w:p>
        </w:tc>
        <w:tc>
          <w:tcPr>
            <w:tcW w:w="4631" w:type="dxa"/>
            <w:tcBorders>
              <w:top w:val="nil"/>
              <w:left w:val="nil"/>
              <w:bottom w:val="single" w:sz="4" w:space="0" w:color="auto"/>
              <w:right w:val="single" w:sz="4" w:space="0" w:color="auto"/>
            </w:tcBorders>
            <w:shd w:val="clear" w:color="auto" w:fill="auto"/>
            <w:vAlign w:val="center"/>
            <w:hideMark/>
          </w:tcPr>
          <w:p w14:paraId="3BD0AB1B" w14:textId="77777777" w:rsidR="001C6DDE" w:rsidRPr="001C6DDE" w:rsidRDefault="001C6DDE" w:rsidP="001C6DDE">
            <w:pPr>
              <w:rPr>
                <w:rFonts w:ascii="Aptos Narrow" w:hAnsi="Aptos Narrow"/>
                <w:color w:val="000000"/>
                <w:sz w:val="22"/>
                <w:szCs w:val="22"/>
                <w:lang w:val="es-CR" w:eastAsia="es-CR"/>
              </w:rPr>
            </w:pPr>
            <w:r w:rsidRPr="001C6DDE">
              <w:rPr>
                <w:rFonts w:ascii="Aptos Narrow" w:hAnsi="Aptos Narrow"/>
                <w:color w:val="000000"/>
                <w:sz w:val="22"/>
                <w:szCs w:val="22"/>
                <w:lang w:eastAsia="es-CR"/>
              </w:rPr>
              <w:t>(VARCHAR2)</w:t>
            </w:r>
          </w:p>
        </w:tc>
      </w:tr>
      <w:tr w:rsidR="001C6DDE" w:rsidRPr="001C6DDE" w14:paraId="0B26D7D7" w14:textId="77777777" w:rsidTr="00B04519">
        <w:trPr>
          <w:trHeight w:val="288"/>
        </w:trPr>
        <w:tc>
          <w:tcPr>
            <w:tcW w:w="4673" w:type="dxa"/>
            <w:tcBorders>
              <w:top w:val="nil"/>
              <w:left w:val="single" w:sz="4" w:space="0" w:color="auto"/>
              <w:bottom w:val="single" w:sz="4" w:space="0" w:color="auto"/>
              <w:right w:val="single" w:sz="4" w:space="0" w:color="auto"/>
            </w:tcBorders>
            <w:shd w:val="clear" w:color="auto" w:fill="auto"/>
            <w:vAlign w:val="center"/>
            <w:hideMark/>
          </w:tcPr>
          <w:p w14:paraId="0917AB9D" w14:textId="77777777" w:rsidR="001C6DDE" w:rsidRPr="001C6DDE" w:rsidRDefault="001C6DDE" w:rsidP="001C6DDE">
            <w:pPr>
              <w:rPr>
                <w:rFonts w:ascii="Aptos Narrow" w:hAnsi="Aptos Narrow"/>
                <w:color w:val="000000"/>
                <w:sz w:val="22"/>
                <w:szCs w:val="22"/>
                <w:lang w:val="es-CR" w:eastAsia="es-CR"/>
              </w:rPr>
            </w:pPr>
            <w:r w:rsidRPr="001C6DDE">
              <w:rPr>
                <w:rFonts w:ascii="Aptos Narrow" w:hAnsi="Aptos Narrow"/>
                <w:color w:val="000000"/>
                <w:sz w:val="22"/>
                <w:szCs w:val="22"/>
                <w:lang w:eastAsia="es-CR"/>
              </w:rPr>
              <w:t>DESCRIPCION_IN</w:t>
            </w:r>
          </w:p>
        </w:tc>
        <w:tc>
          <w:tcPr>
            <w:tcW w:w="4631" w:type="dxa"/>
            <w:tcBorders>
              <w:top w:val="nil"/>
              <w:left w:val="nil"/>
              <w:bottom w:val="single" w:sz="4" w:space="0" w:color="auto"/>
              <w:right w:val="single" w:sz="4" w:space="0" w:color="auto"/>
            </w:tcBorders>
            <w:shd w:val="clear" w:color="auto" w:fill="auto"/>
            <w:vAlign w:val="center"/>
            <w:hideMark/>
          </w:tcPr>
          <w:p w14:paraId="6C1F6306" w14:textId="77777777" w:rsidR="001C6DDE" w:rsidRPr="001C6DDE" w:rsidRDefault="001C6DDE" w:rsidP="001C6DDE">
            <w:pPr>
              <w:rPr>
                <w:rFonts w:ascii="Aptos Narrow" w:hAnsi="Aptos Narrow"/>
                <w:color w:val="000000"/>
                <w:sz w:val="22"/>
                <w:szCs w:val="22"/>
                <w:lang w:val="es-CR" w:eastAsia="es-CR"/>
              </w:rPr>
            </w:pPr>
            <w:r w:rsidRPr="001C6DDE">
              <w:rPr>
                <w:rFonts w:ascii="Aptos Narrow" w:hAnsi="Aptos Narrow"/>
                <w:color w:val="000000"/>
                <w:sz w:val="22"/>
                <w:szCs w:val="22"/>
                <w:lang w:eastAsia="es-CR"/>
              </w:rPr>
              <w:t>(CLOB)</w:t>
            </w:r>
          </w:p>
        </w:tc>
      </w:tr>
      <w:tr w:rsidR="001C6DDE" w:rsidRPr="001C6DDE" w14:paraId="74E15966" w14:textId="77777777" w:rsidTr="00B04519">
        <w:trPr>
          <w:trHeight w:val="288"/>
        </w:trPr>
        <w:tc>
          <w:tcPr>
            <w:tcW w:w="4673" w:type="dxa"/>
            <w:tcBorders>
              <w:top w:val="nil"/>
              <w:left w:val="single" w:sz="4" w:space="0" w:color="auto"/>
              <w:bottom w:val="single" w:sz="4" w:space="0" w:color="auto"/>
              <w:right w:val="single" w:sz="4" w:space="0" w:color="auto"/>
            </w:tcBorders>
            <w:shd w:val="clear" w:color="auto" w:fill="auto"/>
            <w:vAlign w:val="center"/>
            <w:hideMark/>
          </w:tcPr>
          <w:p w14:paraId="6C3313EB" w14:textId="77777777" w:rsidR="001C6DDE" w:rsidRPr="001C6DDE" w:rsidRDefault="001C6DDE" w:rsidP="001C6DDE">
            <w:pPr>
              <w:rPr>
                <w:rFonts w:ascii="Aptos Narrow" w:hAnsi="Aptos Narrow"/>
                <w:color w:val="000000"/>
                <w:sz w:val="22"/>
                <w:szCs w:val="22"/>
                <w:lang w:val="es-CR" w:eastAsia="es-CR"/>
              </w:rPr>
            </w:pPr>
            <w:r w:rsidRPr="001C6DDE">
              <w:rPr>
                <w:rFonts w:ascii="Aptos Narrow" w:hAnsi="Aptos Narrow"/>
                <w:color w:val="000000"/>
                <w:sz w:val="22"/>
                <w:szCs w:val="22"/>
                <w:lang w:eastAsia="es-CR"/>
              </w:rPr>
              <w:t>CANTIDAD_IN</w:t>
            </w:r>
          </w:p>
        </w:tc>
        <w:tc>
          <w:tcPr>
            <w:tcW w:w="4631" w:type="dxa"/>
            <w:tcBorders>
              <w:top w:val="nil"/>
              <w:left w:val="nil"/>
              <w:bottom w:val="single" w:sz="4" w:space="0" w:color="auto"/>
              <w:right w:val="single" w:sz="4" w:space="0" w:color="auto"/>
            </w:tcBorders>
            <w:shd w:val="clear" w:color="auto" w:fill="auto"/>
            <w:vAlign w:val="center"/>
            <w:hideMark/>
          </w:tcPr>
          <w:p w14:paraId="7E8FFCC7" w14:textId="77777777" w:rsidR="001C6DDE" w:rsidRPr="001C6DDE" w:rsidRDefault="001C6DDE" w:rsidP="001C6DDE">
            <w:pPr>
              <w:rPr>
                <w:rFonts w:ascii="Aptos Narrow" w:hAnsi="Aptos Narrow"/>
                <w:color w:val="000000"/>
                <w:sz w:val="22"/>
                <w:szCs w:val="22"/>
                <w:lang w:val="es-CR" w:eastAsia="es-CR"/>
              </w:rPr>
            </w:pPr>
            <w:r w:rsidRPr="001C6DDE">
              <w:rPr>
                <w:rFonts w:ascii="Aptos Narrow" w:hAnsi="Aptos Narrow"/>
                <w:color w:val="000000"/>
                <w:sz w:val="22"/>
                <w:szCs w:val="22"/>
                <w:lang w:eastAsia="es-CR"/>
              </w:rPr>
              <w:t>(NUMBER)</w:t>
            </w:r>
          </w:p>
        </w:tc>
      </w:tr>
      <w:tr w:rsidR="001C6DDE" w:rsidRPr="001C6DDE" w14:paraId="1518480F" w14:textId="77777777" w:rsidTr="00B04519">
        <w:trPr>
          <w:trHeight w:val="288"/>
        </w:trPr>
        <w:tc>
          <w:tcPr>
            <w:tcW w:w="4673" w:type="dxa"/>
            <w:tcBorders>
              <w:top w:val="nil"/>
              <w:left w:val="single" w:sz="4" w:space="0" w:color="auto"/>
              <w:bottom w:val="single" w:sz="4" w:space="0" w:color="auto"/>
              <w:right w:val="single" w:sz="4" w:space="0" w:color="auto"/>
            </w:tcBorders>
            <w:shd w:val="clear" w:color="auto" w:fill="auto"/>
            <w:vAlign w:val="center"/>
            <w:hideMark/>
          </w:tcPr>
          <w:p w14:paraId="042F88AE" w14:textId="77777777" w:rsidR="001C6DDE" w:rsidRPr="001C6DDE" w:rsidRDefault="001C6DDE" w:rsidP="001C6DDE">
            <w:pPr>
              <w:rPr>
                <w:rFonts w:ascii="Aptos Narrow" w:hAnsi="Aptos Narrow"/>
                <w:color w:val="000000"/>
                <w:sz w:val="22"/>
                <w:szCs w:val="22"/>
                <w:lang w:val="es-CR" w:eastAsia="es-CR"/>
              </w:rPr>
            </w:pPr>
            <w:r w:rsidRPr="001C6DDE">
              <w:rPr>
                <w:rFonts w:ascii="Aptos Narrow" w:hAnsi="Aptos Narrow"/>
                <w:color w:val="000000"/>
                <w:sz w:val="22"/>
                <w:szCs w:val="22"/>
                <w:lang w:eastAsia="es-CR"/>
              </w:rPr>
              <w:t>PRECIO_IN</w:t>
            </w:r>
          </w:p>
        </w:tc>
        <w:tc>
          <w:tcPr>
            <w:tcW w:w="4631" w:type="dxa"/>
            <w:tcBorders>
              <w:top w:val="nil"/>
              <w:left w:val="nil"/>
              <w:bottom w:val="single" w:sz="4" w:space="0" w:color="auto"/>
              <w:right w:val="single" w:sz="4" w:space="0" w:color="auto"/>
            </w:tcBorders>
            <w:shd w:val="clear" w:color="auto" w:fill="auto"/>
            <w:vAlign w:val="center"/>
            <w:hideMark/>
          </w:tcPr>
          <w:p w14:paraId="2E9B40F8" w14:textId="77777777" w:rsidR="001C6DDE" w:rsidRPr="001C6DDE" w:rsidRDefault="001C6DDE" w:rsidP="001C6DDE">
            <w:pPr>
              <w:rPr>
                <w:rFonts w:ascii="Aptos Narrow" w:hAnsi="Aptos Narrow"/>
                <w:color w:val="000000"/>
                <w:sz w:val="22"/>
                <w:szCs w:val="22"/>
                <w:lang w:val="es-CR" w:eastAsia="es-CR"/>
              </w:rPr>
            </w:pPr>
            <w:r w:rsidRPr="001C6DDE">
              <w:rPr>
                <w:rFonts w:ascii="Aptos Narrow" w:hAnsi="Aptos Narrow"/>
                <w:color w:val="000000"/>
                <w:sz w:val="22"/>
                <w:szCs w:val="22"/>
                <w:lang w:eastAsia="es-CR"/>
              </w:rPr>
              <w:t>(NUMBER)</w:t>
            </w:r>
          </w:p>
        </w:tc>
      </w:tr>
      <w:tr w:rsidR="001C6DDE" w:rsidRPr="00C25C8D" w14:paraId="1C1B826C" w14:textId="77777777" w:rsidTr="00B04519">
        <w:trPr>
          <w:trHeight w:val="288"/>
        </w:trPr>
        <w:tc>
          <w:tcPr>
            <w:tcW w:w="4673" w:type="dxa"/>
            <w:tcBorders>
              <w:top w:val="nil"/>
              <w:left w:val="single" w:sz="4" w:space="0" w:color="auto"/>
              <w:bottom w:val="single" w:sz="4" w:space="0" w:color="auto"/>
              <w:right w:val="single" w:sz="4" w:space="0" w:color="auto"/>
            </w:tcBorders>
            <w:shd w:val="clear" w:color="auto" w:fill="auto"/>
            <w:vAlign w:val="center"/>
            <w:hideMark/>
          </w:tcPr>
          <w:p w14:paraId="5F911262" w14:textId="77777777" w:rsidR="001C6DDE" w:rsidRPr="001C6DDE" w:rsidRDefault="001C6DDE" w:rsidP="001C6DDE">
            <w:pPr>
              <w:rPr>
                <w:rFonts w:ascii="Aptos Narrow" w:hAnsi="Aptos Narrow"/>
                <w:b/>
                <w:bCs/>
                <w:color w:val="000000"/>
                <w:sz w:val="22"/>
                <w:szCs w:val="22"/>
                <w:lang w:val="es-CR" w:eastAsia="es-CR"/>
              </w:rPr>
            </w:pPr>
            <w:proofErr w:type="spellStart"/>
            <w:r w:rsidRPr="001C6DDE">
              <w:rPr>
                <w:rFonts w:ascii="Aptos Narrow" w:hAnsi="Aptos Narrow"/>
                <w:b/>
                <w:bCs/>
                <w:color w:val="000000"/>
                <w:sz w:val="22"/>
                <w:szCs w:val="22"/>
                <w:lang w:eastAsia="es-CR"/>
              </w:rPr>
              <w:t>Salidas</w:t>
            </w:r>
            <w:proofErr w:type="spellEnd"/>
          </w:p>
        </w:tc>
        <w:tc>
          <w:tcPr>
            <w:tcW w:w="4631" w:type="dxa"/>
            <w:tcBorders>
              <w:top w:val="nil"/>
              <w:left w:val="nil"/>
              <w:bottom w:val="single" w:sz="4" w:space="0" w:color="auto"/>
              <w:right w:val="single" w:sz="4" w:space="0" w:color="auto"/>
            </w:tcBorders>
            <w:shd w:val="clear" w:color="auto" w:fill="auto"/>
            <w:vAlign w:val="center"/>
            <w:hideMark/>
          </w:tcPr>
          <w:p w14:paraId="5B7B1683" w14:textId="77777777" w:rsidR="001C6DDE" w:rsidRPr="001C6DDE" w:rsidRDefault="001C6DDE" w:rsidP="001C6DDE">
            <w:pPr>
              <w:rPr>
                <w:rFonts w:ascii="Aptos Narrow" w:hAnsi="Aptos Narrow"/>
                <w:color w:val="000000"/>
                <w:sz w:val="22"/>
                <w:szCs w:val="22"/>
                <w:lang w:val="es-CR" w:eastAsia="es-CR"/>
              </w:rPr>
            </w:pPr>
            <w:r w:rsidRPr="001C6DDE">
              <w:rPr>
                <w:rFonts w:ascii="Aptos Narrow" w:hAnsi="Aptos Narrow"/>
                <w:color w:val="000000"/>
                <w:sz w:val="22"/>
                <w:szCs w:val="22"/>
                <w:lang w:val="es-CR" w:eastAsia="es-CR"/>
              </w:rPr>
              <w:t xml:space="preserve">Mensaje de </w:t>
            </w:r>
            <w:proofErr w:type="spellStart"/>
            <w:r w:rsidRPr="001C6DDE">
              <w:rPr>
                <w:rFonts w:ascii="Aptos Narrow" w:hAnsi="Aptos Narrow"/>
                <w:color w:val="000000"/>
                <w:sz w:val="22"/>
                <w:szCs w:val="22"/>
                <w:lang w:val="es-CR" w:eastAsia="es-CR"/>
              </w:rPr>
              <w:t>confirmacion</w:t>
            </w:r>
            <w:proofErr w:type="spellEnd"/>
            <w:r w:rsidRPr="001C6DDE">
              <w:rPr>
                <w:rFonts w:ascii="Aptos Narrow" w:hAnsi="Aptos Narrow"/>
                <w:color w:val="000000"/>
                <w:sz w:val="22"/>
                <w:szCs w:val="22"/>
                <w:lang w:val="es-CR" w:eastAsia="es-CR"/>
              </w:rPr>
              <w:t xml:space="preserve"> del elemento actualizado</w:t>
            </w:r>
          </w:p>
        </w:tc>
      </w:tr>
      <w:tr w:rsidR="001C6DDE" w:rsidRPr="00C25C8D" w14:paraId="23042315" w14:textId="77777777" w:rsidTr="00B04519">
        <w:trPr>
          <w:trHeight w:val="576"/>
        </w:trPr>
        <w:tc>
          <w:tcPr>
            <w:tcW w:w="4673" w:type="dxa"/>
            <w:tcBorders>
              <w:top w:val="nil"/>
              <w:left w:val="single" w:sz="4" w:space="0" w:color="auto"/>
              <w:bottom w:val="single" w:sz="4" w:space="0" w:color="auto"/>
              <w:right w:val="single" w:sz="4" w:space="0" w:color="auto"/>
            </w:tcBorders>
            <w:shd w:val="clear" w:color="auto" w:fill="auto"/>
            <w:vAlign w:val="center"/>
            <w:hideMark/>
          </w:tcPr>
          <w:p w14:paraId="6667331D" w14:textId="77777777" w:rsidR="001C6DDE" w:rsidRPr="001C6DDE" w:rsidRDefault="001C6DDE" w:rsidP="001C6DDE">
            <w:pPr>
              <w:rPr>
                <w:rFonts w:ascii="Aptos Narrow" w:hAnsi="Aptos Narrow"/>
                <w:b/>
                <w:bCs/>
                <w:color w:val="000000"/>
                <w:sz w:val="22"/>
                <w:szCs w:val="22"/>
                <w:lang w:val="es-CR" w:eastAsia="es-CR"/>
              </w:rPr>
            </w:pPr>
            <w:proofErr w:type="spellStart"/>
            <w:r w:rsidRPr="001C6DDE">
              <w:rPr>
                <w:rFonts w:ascii="Aptos Narrow" w:hAnsi="Aptos Narrow"/>
                <w:b/>
                <w:bCs/>
                <w:color w:val="000000"/>
                <w:sz w:val="22"/>
                <w:szCs w:val="22"/>
                <w:lang w:eastAsia="es-CR"/>
              </w:rPr>
              <w:t>Función</w:t>
            </w:r>
            <w:proofErr w:type="spellEnd"/>
          </w:p>
        </w:tc>
        <w:tc>
          <w:tcPr>
            <w:tcW w:w="4631" w:type="dxa"/>
            <w:tcBorders>
              <w:top w:val="nil"/>
              <w:left w:val="nil"/>
              <w:bottom w:val="single" w:sz="4" w:space="0" w:color="auto"/>
              <w:right w:val="single" w:sz="4" w:space="0" w:color="auto"/>
            </w:tcBorders>
            <w:shd w:val="clear" w:color="auto" w:fill="auto"/>
            <w:vAlign w:val="center"/>
            <w:hideMark/>
          </w:tcPr>
          <w:p w14:paraId="2020BD1F" w14:textId="77777777" w:rsidR="001C6DDE" w:rsidRPr="001C6DDE" w:rsidRDefault="001C6DDE" w:rsidP="001C6DDE">
            <w:pPr>
              <w:rPr>
                <w:rFonts w:ascii="Aptos Narrow" w:hAnsi="Aptos Narrow"/>
                <w:color w:val="000000"/>
                <w:sz w:val="22"/>
                <w:szCs w:val="22"/>
                <w:lang w:val="es-CR" w:eastAsia="es-CR"/>
              </w:rPr>
            </w:pPr>
            <w:r w:rsidRPr="001C6DDE">
              <w:rPr>
                <w:rFonts w:ascii="Aptos Narrow" w:hAnsi="Aptos Narrow"/>
                <w:color w:val="000000"/>
                <w:sz w:val="22"/>
                <w:szCs w:val="22"/>
                <w:lang w:val="es-CR" w:eastAsia="es-CR"/>
              </w:rPr>
              <w:t xml:space="preserve">Procedimiento que permite la </w:t>
            </w:r>
            <w:proofErr w:type="spellStart"/>
            <w:r w:rsidRPr="001C6DDE">
              <w:rPr>
                <w:rFonts w:ascii="Aptos Narrow" w:hAnsi="Aptos Narrow"/>
                <w:color w:val="000000"/>
                <w:sz w:val="22"/>
                <w:szCs w:val="22"/>
                <w:lang w:val="es-CR" w:eastAsia="es-CR"/>
              </w:rPr>
              <w:t>modificacion</w:t>
            </w:r>
            <w:proofErr w:type="spellEnd"/>
            <w:r w:rsidRPr="001C6DDE">
              <w:rPr>
                <w:rFonts w:ascii="Aptos Narrow" w:hAnsi="Aptos Narrow"/>
                <w:color w:val="000000"/>
                <w:sz w:val="22"/>
                <w:szCs w:val="22"/>
                <w:lang w:val="es-CR" w:eastAsia="es-CR"/>
              </w:rPr>
              <w:t xml:space="preserve"> de datos dentro de la tabla producto</w:t>
            </w:r>
          </w:p>
        </w:tc>
      </w:tr>
    </w:tbl>
    <w:p w14:paraId="2B646667" w14:textId="77777777" w:rsidR="007C17F8" w:rsidRDefault="007C17F8" w:rsidP="00C156A6">
      <w:pPr>
        <w:jc w:val="center"/>
        <w:rPr>
          <w:rFonts w:eastAsia="Georgia"/>
          <w:b/>
          <w:w w:val="93"/>
          <w:sz w:val="24"/>
          <w:szCs w:val="24"/>
          <w:lang w:val="es-CR"/>
        </w:rPr>
      </w:pPr>
    </w:p>
    <w:tbl>
      <w:tblPr>
        <w:tblW w:w="9304" w:type="dxa"/>
        <w:tblCellMar>
          <w:left w:w="70" w:type="dxa"/>
          <w:right w:w="70" w:type="dxa"/>
        </w:tblCellMar>
        <w:tblLook w:val="04A0" w:firstRow="1" w:lastRow="0" w:firstColumn="1" w:lastColumn="0" w:noHBand="0" w:noVBand="1"/>
      </w:tblPr>
      <w:tblGrid>
        <w:gridCol w:w="4673"/>
        <w:gridCol w:w="4631"/>
      </w:tblGrid>
      <w:tr w:rsidR="001C6DDE" w:rsidRPr="001C6DDE" w14:paraId="04FB71FD" w14:textId="77777777" w:rsidTr="00B04519">
        <w:trPr>
          <w:trHeight w:val="288"/>
        </w:trPr>
        <w:tc>
          <w:tcPr>
            <w:tcW w:w="467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16F75FF" w14:textId="77777777" w:rsidR="001C6DDE" w:rsidRPr="001C6DDE" w:rsidRDefault="001C6DDE" w:rsidP="001C6DDE">
            <w:pPr>
              <w:rPr>
                <w:rFonts w:ascii="Aptos Narrow" w:hAnsi="Aptos Narrow"/>
                <w:b/>
                <w:bCs/>
                <w:color w:val="000000"/>
                <w:sz w:val="22"/>
                <w:szCs w:val="22"/>
                <w:lang w:val="es-CR" w:eastAsia="es-CR"/>
              </w:rPr>
            </w:pPr>
            <w:proofErr w:type="spellStart"/>
            <w:r w:rsidRPr="001C6DDE">
              <w:rPr>
                <w:rFonts w:ascii="Aptos Narrow" w:hAnsi="Aptos Narrow"/>
                <w:b/>
                <w:bCs/>
                <w:color w:val="000000"/>
                <w:sz w:val="22"/>
                <w:szCs w:val="22"/>
                <w:lang w:eastAsia="es-CR"/>
              </w:rPr>
              <w:t>Objeto</w:t>
            </w:r>
            <w:proofErr w:type="spellEnd"/>
          </w:p>
        </w:tc>
        <w:tc>
          <w:tcPr>
            <w:tcW w:w="4631" w:type="dxa"/>
            <w:tcBorders>
              <w:top w:val="single" w:sz="4" w:space="0" w:color="auto"/>
              <w:left w:val="nil"/>
              <w:bottom w:val="single" w:sz="4" w:space="0" w:color="auto"/>
              <w:right w:val="single" w:sz="4" w:space="0" w:color="auto"/>
            </w:tcBorders>
            <w:shd w:val="clear" w:color="auto" w:fill="auto"/>
            <w:vAlign w:val="center"/>
            <w:hideMark/>
          </w:tcPr>
          <w:p w14:paraId="6C0E8B1B" w14:textId="77777777" w:rsidR="001C6DDE" w:rsidRPr="001C6DDE" w:rsidRDefault="001C6DDE" w:rsidP="001C6DDE">
            <w:pPr>
              <w:rPr>
                <w:rFonts w:ascii="Aptos Narrow" w:hAnsi="Aptos Narrow"/>
                <w:b/>
                <w:bCs/>
                <w:color w:val="000000"/>
                <w:sz w:val="22"/>
                <w:szCs w:val="22"/>
                <w:lang w:val="es-CR" w:eastAsia="es-CR"/>
              </w:rPr>
            </w:pPr>
            <w:r w:rsidRPr="001C6DDE">
              <w:rPr>
                <w:rFonts w:ascii="Aptos Narrow" w:hAnsi="Aptos Narrow"/>
                <w:b/>
                <w:bCs/>
                <w:color w:val="000000"/>
                <w:sz w:val="22"/>
                <w:szCs w:val="22"/>
                <w:lang w:eastAsia="es-CR"/>
              </w:rPr>
              <w:t>PROCEDURE ELIMINAR_PRODUCTO</w:t>
            </w:r>
          </w:p>
        </w:tc>
      </w:tr>
      <w:tr w:rsidR="001C6DDE" w:rsidRPr="001C6DDE" w14:paraId="4BE010D3" w14:textId="77777777" w:rsidTr="00B04519">
        <w:trPr>
          <w:trHeight w:val="288"/>
        </w:trPr>
        <w:tc>
          <w:tcPr>
            <w:tcW w:w="4673" w:type="dxa"/>
            <w:tcBorders>
              <w:top w:val="nil"/>
              <w:left w:val="single" w:sz="4" w:space="0" w:color="auto"/>
              <w:bottom w:val="single" w:sz="4" w:space="0" w:color="auto"/>
              <w:right w:val="single" w:sz="4" w:space="0" w:color="auto"/>
            </w:tcBorders>
            <w:shd w:val="clear" w:color="auto" w:fill="auto"/>
            <w:vAlign w:val="center"/>
            <w:hideMark/>
          </w:tcPr>
          <w:p w14:paraId="3D50AF08" w14:textId="77777777" w:rsidR="001C6DDE" w:rsidRPr="001C6DDE" w:rsidRDefault="001C6DDE" w:rsidP="001C6DDE">
            <w:pPr>
              <w:rPr>
                <w:rFonts w:ascii="Aptos Narrow" w:hAnsi="Aptos Narrow"/>
                <w:b/>
                <w:bCs/>
                <w:color w:val="000000"/>
                <w:sz w:val="22"/>
                <w:szCs w:val="22"/>
                <w:lang w:val="es-CR" w:eastAsia="es-CR"/>
              </w:rPr>
            </w:pPr>
            <w:r w:rsidRPr="001C6DDE">
              <w:rPr>
                <w:rFonts w:ascii="Aptos Narrow" w:hAnsi="Aptos Narrow"/>
                <w:b/>
                <w:bCs/>
                <w:color w:val="000000"/>
                <w:sz w:val="22"/>
                <w:szCs w:val="22"/>
                <w:lang w:eastAsia="es-CR"/>
              </w:rPr>
              <w:t>Entradas</w:t>
            </w:r>
          </w:p>
        </w:tc>
        <w:tc>
          <w:tcPr>
            <w:tcW w:w="4631" w:type="dxa"/>
            <w:tcBorders>
              <w:top w:val="nil"/>
              <w:left w:val="nil"/>
              <w:bottom w:val="single" w:sz="4" w:space="0" w:color="auto"/>
              <w:right w:val="single" w:sz="4" w:space="0" w:color="auto"/>
            </w:tcBorders>
            <w:shd w:val="clear" w:color="auto" w:fill="auto"/>
            <w:vAlign w:val="center"/>
            <w:hideMark/>
          </w:tcPr>
          <w:p w14:paraId="5B57A19E" w14:textId="77777777" w:rsidR="001C6DDE" w:rsidRPr="001C6DDE" w:rsidRDefault="001C6DDE" w:rsidP="001C6DDE">
            <w:pPr>
              <w:rPr>
                <w:rFonts w:ascii="Aptos Narrow" w:hAnsi="Aptos Narrow"/>
                <w:b/>
                <w:bCs/>
                <w:color w:val="000000"/>
                <w:sz w:val="22"/>
                <w:szCs w:val="22"/>
                <w:lang w:val="es-CR" w:eastAsia="es-CR"/>
              </w:rPr>
            </w:pPr>
            <w:proofErr w:type="spellStart"/>
            <w:r w:rsidRPr="001C6DDE">
              <w:rPr>
                <w:rFonts w:ascii="Aptos Narrow" w:hAnsi="Aptos Narrow"/>
                <w:b/>
                <w:bCs/>
                <w:color w:val="000000"/>
                <w:sz w:val="22"/>
                <w:szCs w:val="22"/>
                <w:lang w:eastAsia="es-CR"/>
              </w:rPr>
              <w:t>Descripción</w:t>
            </w:r>
            <w:proofErr w:type="spellEnd"/>
          </w:p>
        </w:tc>
      </w:tr>
      <w:tr w:rsidR="001C6DDE" w:rsidRPr="001C6DDE" w14:paraId="59389AEE" w14:textId="77777777" w:rsidTr="00B04519">
        <w:trPr>
          <w:trHeight w:val="288"/>
        </w:trPr>
        <w:tc>
          <w:tcPr>
            <w:tcW w:w="4673" w:type="dxa"/>
            <w:tcBorders>
              <w:top w:val="nil"/>
              <w:left w:val="single" w:sz="4" w:space="0" w:color="auto"/>
              <w:bottom w:val="single" w:sz="4" w:space="0" w:color="auto"/>
              <w:right w:val="single" w:sz="4" w:space="0" w:color="auto"/>
            </w:tcBorders>
            <w:shd w:val="clear" w:color="auto" w:fill="auto"/>
            <w:vAlign w:val="center"/>
            <w:hideMark/>
          </w:tcPr>
          <w:p w14:paraId="6DF2541A" w14:textId="77777777" w:rsidR="001C6DDE" w:rsidRPr="001C6DDE" w:rsidRDefault="001C6DDE" w:rsidP="001C6DDE">
            <w:pPr>
              <w:rPr>
                <w:rFonts w:ascii="Aptos Narrow" w:hAnsi="Aptos Narrow"/>
                <w:color w:val="000000"/>
                <w:sz w:val="22"/>
                <w:szCs w:val="22"/>
                <w:lang w:val="es-CR" w:eastAsia="es-CR"/>
              </w:rPr>
            </w:pPr>
            <w:r w:rsidRPr="001C6DDE">
              <w:rPr>
                <w:rFonts w:ascii="Aptos Narrow" w:hAnsi="Aptos Narrow"/>
                <w:color w:val="000000"/>
                <w:sz w:val="22"/>
                <w:szCs w:val="22"/>
                <w:lang w:eastAsia="es-CR"/>
              </w:rPr>
              <w:t>CODIGO_IN</w:t>
            </w:r>
          </w:p>
        </w:tc>
        <w:tc>
          <w:tcPr>
            <w:tcW w:w="4631" w:type="dxa"/>
            <w:tcBorders>
              <w:top w:val="nil"/>
              <w:left w:val="nil"/>
              <w:bottom w:val="single" w:sz="4" w:space="0" w:color="auto"/>
              <w:right w:val="single" w:sz="4" w:space="0" w:color="auto"/>
            </w:tcBorders>
            <w:shd w:val="clear" w:color="auto" w:fill="auto"/>
            <w:vAlign w:val="center"/>
            <w:hideMark/>
          </w:tcPr>
          <w:p w14:paraId="04916767" w14:textId="77777777" w:rsidR="001C6DDE" w:rsidRPr="001C6DDE" w:rsidRDefault="001C6DDE" w:rsidP="001C6DDE">
            <w:pPr>
              <w:rPr>
                <w:rFonts w:ascii="Aptos Narrow" w:hAnsi="Aptos Narrow"/>
                <w:color w:val="000000"/>
                <w:sz w:val="22"/>
                <w:szCs w:val="22"/>
                <w:lang w:val="es-CR" w:eastAsia="es-CR"/>
              </w:rPr>
            </w:pPr>
            <w:r w:rsidRPr="001C6DDE">
              <w:rPr>
                <w:rFonts w:ascii="Aptos Narrow" w:hAnsi="Aptos Narrow"/>
                <w:color w:val="000000"/>
                <w:sz w:val="22"/>
                <w:szCs w:val="22"/>
                <w:lang w:eastAsia="es-CR"/>
              </w:rPr>
              <w:t>(NUMBER)</w:t>
            </w:r>
          </w:p>
        </w:tc>
      </w:tr>
      <w:tr w:rsidR="001C6DDE" w:rsidRPr="00C25C8D" w14:paraId="30C06C6E" w14:textId="77777777" w:rsidTr="00B04519">
        <w:trPr>
          <w:trHeight w:val="576"/>
        </w:trPr>
        <w:tc>
          <w:tcPr>
            <w:tcW w:w="4673" w:type="dxa"/>
            <w:tcBorders>
              <w:top w:val="nil"/>
              <w:left w:val="single" w:sz="4" w:space="0" w:color="auto"/>
              <w:bottom w:val="single" w:sz="4" w:space="0" w:color="auto"/>
              <w:right w:val="single" w:sz="4" w:space="0" w:color="auto"/>
            </w:tcBorders>
            <w:shd w:val="clear" w:color="auto" w:fill="auto"/>
            <w:vAlign w:val="center"/>
            <w:hideMark/>
          </w:tcPr>
          <w:p w14:paraId="6B9C855C" w14:textId="77777777" w:rsidR="001C6DDE" w:rsidRPr="001C6DDE" w:rsidRDefault="001C6DDE" w:rsidP="001C6DDE">
            <w:pPr>
              <w:rPr>
                <w:rFonts w:ascii="Aptos Narrow" w:hAnsi="Aptos Narrow"/>
                <w:b/>
                <w:bCs/>
                <w:color w:val="000000"/>
                <w:sz w:val="22"/>
                <w:szCs w:val="22"/>
                <w:lang w:val="es-CR" w:eastAsia="es-CR"/>
              </w:rPr>
            </w:pPr>
            <w:proofErr w:type="spellStart"/>
            <w:r w:rsidRPr="001C6DDE">
              <w:rPr>
                <w:rFonts w:ascii="Aptos Narrow" w:hAnsi="Aptos Narrow"/>
                <w:b/>
                <w:bCs/>
                <w:color w:val="000000"/>
                <w:sz w:val="22"/>
                <w:szCs w:val="22"/>
                <w:lang w:eastAsia="es-CR"/>
              </w:rPr>
              <w:t>Salidas</w:t>
            </w:r>
            <w:proofErr w:type="spellEnd"/>
          </w:p>
        </w:tc>
        <w:tc>
          <w:tcPr>
            <w:tcW w:w="4631" w:type="dxa"/>
            <w:tcBorders>
              <w:top w:val="nil"/>
              <w:left w:val="nil"/>
              <w:bottom w:val="single" w:sz="4" w:space="0" w:color="auto"/>
              <w:right w:val="single" w:sz="4" w:space="0" w:color="auto"/>
            </w:tcBorders>
            <w:shd w:val="clear" w:color="auto" w:fill="auto"/>
            <w:vAlign w:val="center"/>
            <w:hideMark/>
          </w:tcPr>
          <w:p w14:paraId="6EB4FFA6" w14:textId="77777777" w:rsidR="001C6DDE" w:rsidRPr="001C6DDE" w:rsidRDefault="001C6DDE" w:rsidP="001C6DDE">
            <w:pPr>
              <w:rPr>
                <w:rFonts w:ascii="Aptos Narrow" w:hAnsi="Aptos Narrow"/>
                <w:color w:val="000000"/>
                <w:sz w:val="22"/>
                <w:szCs w:val="22"/>
                <w:lang w:val="es-CR" w:eastAsia="es-CR"/>
              </w:rPr>
            </w:pPr>
            <w:r w:rsidRPr="001C6DDE">
              <w:rPr>
                <w:rFonts w:ascii="Aptos Narrow" w:hAnsi="Aptos Narrow"/>
                <w:color w:val="000000"/>
                <w:sz w:val="22"/>
                <w:szCs w:val="22"/>
                <w:lang w:val="es-CR" w:eastAsia="es-CR"/>
              </w:rPr>
              <w:t>Mensaje de confirmación de la eliminación del elemento</w:t>
            </w:r>
          </w:p>
        </w:tc>
      </w:tr>
      <w:tr w:rsidR="001C6DDE" w:rsidRPr="00C25C8D" w14:paraId="23494894" w14:textId="77777777" w:rsidTr="00B04519">
        <w:trPr>
          <w:trHeight w:val="576"/>
        </w:trPr>
        <w:tc>
          <w:tcPr>
            <w:tcW w:w="4673" w:type="dxa"/>
            <w:tcBorders>
              <w:top w:val="nil"/>
              <w:left w:val="single" w:sz="4" w:space="0" w:color="auto"/>
              <w:bottom w:val="single" w:sz="4" w:space="0" w:color="auto"/>
              <w:right w:val="single" w:sz="4" w:space="0" w:color="auto"/>
            </w:tcBorders>
            <w:shd w:val="clear" w:color="auto" w:fill="auto"/>
            <w:vAlign w:val="center"/>
            <w:hideMark/>
          </w:tcPr>
          <w:p w14:paraId="610C8BCE" w14:textId="77777777" w:rsidR="001C6DDE" w:rsidRPr="001C6DDE" w:rsidRDefault="001C6DDE" w:rsidP="001C6DDE">
            <w:pPr>
              <w:rPr>
                <w:rFonts w:ascii="Aptos Narrow" w:hAnsi="Aptos Narrow"/>
                <w:b/>
                <w:bCs/>
                <w:color w:val="000000"/>
                <w:sz w:val="22"/>
                <w:szCs w:val="22"/>
                <w:lang w:val="es-CR" w:eastAsia="es-CR"/>
              </w:rPr>
            </w:pPr>
            <w:proofErr w:type="spellStart"/>
            <w:r w:rsidRPr="001C6DDE">
              <w:rPr>
                <w:rFonts w:ascii="Aptos Narrow" w:hAnsi="Aptos Narrow"/>
                <w:b/>
                <w:bCs/>
                <w:color w:val="000000"/>
                <w:sz w:val="22"/>
                <w:szCs w:val="22"/>
                <w:lang w:eastAsia="es-CR"/>
              </w:rPr>
              <w:t>Función</w:t>
            </w:r>
            <w:proofErr w:type="spellEnd"/>
          </w:p>
        </w:tc>
        <w:tc>
          <w:tcPr>
            <w:tcW w:w="4631" w:type="dxa"/>
            <w:tcBorders>
              <w:top w:val="nil"/>
              <w:left w:val="nil"/>
              <w:bottom w:val="single" w:sz="4" w:space="0" w:color="auto"/>
              <w:right w:val="single" w:sz="4" w:space="0" w:color="auto"/>
            </w:tcBorders>
            <w:shd w:val="clear" w:color="auto" w:fill="auto"/>
            <w:vAlign w:val="center"/>
            <w:hideMark/>
          </w:tcPr>
          <w:p w14:paraId="395C417E" w14:textId="77777777" w:rsidR="001C6DDE" w:rsidRPr="001C6DDE" w:rsidRDefault="001C6DDE" w:rsidP="001C6DDE">
            <w:pPr>
              <w:rPr>
                <w:rFonts w:ascii="Aptos Narrow" w:hAnsi="Aptos Narrow"/>
                <w:color w:val="000000"/>
                <w:sz w:val="22"/>
                <w:szCs w:val="22"/>
                <w:lang w:val="es-CR" w:eastAsia="es-CR"/>
              </w:rPr>
            </w:pPr>
            <w:r w:rsidRPr="001C6DDE">
              <w:rPr>
                <w:rFonts w:ascii="Aptos Narrow" w:hAnsi="Aptos Narrow"/>
                <w:color w:val="000000"/>
                <w:sz w:val="22"/>
                <w:szCs w:val="22"/>
                <w:lang w:val="es-CR" w:eastAsia="es-CR"/>
              </w:rPr>
              <w:t xml:space="preserve">Procedimiento que permite la </w:t>
            </w:r>
            <w:proofErr w:type="spellStart"/>
            <w:r w:rsidRPr="001C6DDE">
              <w:rPr>
                <w:rFonts w:ascii="Aptos Narrow" w:hAnsi="Aptos Narrow"/>
                <w:color w:val="000000"/>
                <w:sz w:val="22"/>
                <w:szCs w:val="22"/>
                <w:lang w:val="es-CR" w:eastAsia="es-CR"/>
              </w:rPr>
              <w:t>eliminacion</w:t>
            </w:r>
            <w:proofErr w:type="spellEnd"/>
            <w:r w:rsidRPr="001C6DDE">
              <w:rPr>
                <w:rFonts w:ascii="Aptos Narrow" w:hAnsi="Aptos Narrow"/>
                <w:color w:val="000000"/>
                <w:sz w:val="22"/>
                <w:szCs w:val="22"/>
                <w:lang w:val="es-CR" w:eastAsia="es-CR"/>
              </w:rPr>
              <w:t xml:space="preserve"> de datos dentro de la tabla producto</w:t>
            </w:r>
          </w:p>
        </w:tc>
      </w:tr>
    </w:tbl>
    <w:p w14:paraId="36834E07" w14:textId="77777777" w:rsidR="001C6DDE" w:rsidRDefault="001C6DDE" w:rsidP="00C156A6">
      <w:pPr>
        <w:jc w:val="center"/>
        <w:rPr>
          <w:rFonts w:eastAsia="Georgia"/>
          <w:b/>
          <w:w w:val="93"/>
          <w:sz w:val="24"/>
          <w:szCs w:val="24"/>
          <w:lang w:val="es-CR"/>
        </w:rPr>
      </w:pPr>
    </w:p>
    <w:tbl>
      <w:tblPr>
        <w:tblW w:w="9332" w:type="dxa"/>
        <w:tblCellMar>
          <w:left w:w="70" w:type="dxa"/>
          <w:right w:w="70" w:type="dxa"/>
        </w:tblCellMar>
        <w:tblLook w:val="04A0" w:firstRow="1" w:lastRow="0" w:firstColumn="1" w:lastColumn="0" w:noHBand="0" w:noVBand="1"/>
      </w:tblPr>
      <w:tblGrid>
        <w:gridCol w:w="4673"/>
        <w:gridCol w:w="4659"/>
      </w:tblGrid>
      <w:tr w:rsidR="00E33C54" w:rsidRPr="00E33C54" w14:paraId="69A34B6A" w14:textId="77777777" w:rsidTr="00B04519">
        <w:trPr>
          <w:trHeight w:val="288"/>
        </w:trPr>
        <w:tc>
          <w:tcPr>
            <w:tcW w:w="467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74577AE" w14:textId="77777777" w:rsidR="00E33C54" w:rsidRPr="00E33C54" w:rsidRDefault="00E33C54" w:rsidP="00E33C54">
            <w:pPr>
              <w:rPr>
                <w:rFonts w:ascii="Aptos Narrow" w:hAnsi="Aptos Narrow"/>
                <w:b/>
                <w:bCs/>
                <w:color w:val="000000"/>
                <w:sz w:val="22"/>
                <w:szCs w:val="22"/>
                <w:lang w:val="es-CR" w:eastAsia="es-CR"/>
              </w:rPr>
            </w:pPr>
            <w:proofErr w:type="spellStart"/>
            <w:r w:rsidRPr="00E33C54">
              <w:rPr>
                <w:rFonts w:ascii="Aptos Narrow" w:hAnsi="Aptos Narrow"/>
                <w:b/>
                <w:bCs/>
                <w:color w:val="000000"/>
                <w:sz w:val="22"/>
                <w:szCs w:val="22"/>
                <w:lang w:eastAsia="es-CR"/>
              </w:rPr>
              <w:t>Objeto</w:t>
            </w:r>
            <w:proofErr w:type="spellEnd"/>
          </w:p>
        </w:tc>
        <w:tc>
          <w:tcPr>
            <w:tcW w:w="4659" w:type="dxa"/>
            <w:tcBorders>
              <w:top w:val="single" w:sz="4" w:space="0" w:color="auto"/>
              <w:left w:val="nil"/>
              <w:bottom w:val="single" w:sz="4" w:space="0" w:color="auto"/>
              <w:right w:val="single" w:sz="4" w:space="0" w:color="auto"/>
            </w:tcBorders>
            <w:shd w:val="clear" w:color="auto" w:fill="auto"/>
            <w:vAlign w:val="center"/>
            <w:hideMark/>
          </w:tcPr>
          <w:p w14:paraId="6F0D3B27" w14:textId="77777777" w:rsidR="00E33C54" w:rsidRPr="00E33C54" w:rsidRDefault="00E33C54" w:rsidP="00E33C54">
            <w:pPr>
              <w:rPr>
                <w:rFonts w:ascii="Aptos Narrow" w:hAnsi="Aptos Narrow"/>
                <w:b/>
                <w:bCs/>
                <w:color w:val="000000"/>
                <w:sz w:val="22"/>
                <w:szCs w:val="22"/>
                <w:lang w:val="es-CR" w:eastAsia="es-CR"/>
              </w:rPr>
            </w:pPr>
            <w:r w:rsidRPr="00E33C54">
              <w:rPr>
                <w:rFonts w:ascii="Aptos Narrow" w:hAnsi="Aptos Narrow"/>
                <w:b/>
                <w:bCs/>
                <w:color w:val="000000"/>
                <w:sz w:val="22"/>
                <w:szCs w:val="22"/>
                <w:lang w:eastAsia="es-CR"/>
              </w:rPr>
              <w:t>TABLE EMPLEADOS</w:t>
            </w:r>
          </w:p>
        </w:tc>
      </w:tr>
      <w:tr w:rsidR="00E33C54" w:rsidRPr="00E33C54" w14:paraId="5DCC2D4B" w14:textId="77777777" w:rsidTr="00B04519">
        <w:trPr>
          <w:trHeight w:val="288"/>
        </w:trPr>
        <w:tc>
          <w:tcPr>
            <w:tcW w:w="4673" w:type="dxa"/>
            <w:tcBorders>
              <w:top w:val="nil"/>
              <w:left w:val="single" w:sz="4" w:space="0" w:color="auto"/>
              <w:bottom w:val="single" w:sz="4" w:space="0" w:color="auto"/>
              <w:right w:val="single" w:sz="4" w:space="0" w:color="auto"/>
            </w:tcBorders>
            <w:shd w:val="clear" w:color="auto" w:fill="auto"/>
            <w:vAlign w:val="center"/>
            <w:hideMark/>
          </w:tcPr>
          <w:p w14:paraId="38911247" w14:textId="77777777" w:rsidR="00E33C54" w:rsidRPr="00E33C54" w:rsidRDefault="00E33C54" w:rsidP="00E33C54">
            <w:pPr>
              <w:rPr>
                <w:rFonts w:ascii="Aptos Narrow" w:hAnsi="Aptos Narrow"/>
                <w:b/>
                <w:bCs/>
                <w:color w:val="000000"/>
                <w:sz w:val="22"/>
                <w:szCs w:val="22"/>
                <w:lang w:val="es-CR" w:eastAsia="es-CR"/>
              </w:rPr>
            </w:pPr>
            <w:r w:rsidRPr="00E33C54">
              <w:rPr>
                <w:rFonts w:ascii="Aptos Narrow" w:hAnsi="Aptos Narrow"/>
                <w:b/>
                <w:bCs/>
                <w:color w:val="000000"/>
                <w:sz w:val="22"/>
                <w:szCs w:val="22"/>
                <w:lang w:eastAsia="es-CR"/>
              </w:rPr>
              <w:t>Entradas</w:t>
            </w:r>
          </w:p>
        </w:tc>
        <w:tc>
          <w:tcPr>
            <w:tcW w:w="4659" w:type="dxa"/>
            <w:tcBorders>
              <w:top w:val="nil"/>
              <w:left w:val="nil"/>
              <w:bottom w:val="single" w:sz="4" w:space="0" w:color="auto"/>
              <w:right w:val="single" w:sz="4" w:space="0" w:color="auto"/>
            </w:tcBorders>
            <w:shd w:val="clear" w:color="auto" w:fill="auto"/>
            <w:vAlign w:val="center"/>
            <w:hideMark/>
          </w:tcPr>
          <w:p w14:paraId="3076EF6E" w14:textId="77777777" w:rsidR="00E33C54" w:rsidRPr="00E33C54" w:rsidRDefault="00E33C54" w:rsidP="00E33C54">
            <w:pPr>
              <w:rPr>
                <w:rFonts w:ascii="Aptos Narrow" w:hAnsi="Aptos Narrow"/>
                <w:b/>
                <w:bCs/>
                <w:color w:val="000000"/>
                <w:sz w:val="22"/>
                <w:szCs w:val="22"/>
                <w:lang w:val="es-CR" w:eastAsia="es-CR"/>
              </w:rPr>
            </w:pPr>
            <w:proofErr w:type="spellStart"/>
            <w:r w:rsidRPr="00E33C54">
              <w:rPr>
                <w:rFonts w:ascii="Aptos Narrow" w:hAnsi="Aptos Narrow"/>
                <w:b/>
                <w:bCs/>
                <w:color w:val="000000"/>
                <w:sz w:val="22"/>
                <w:szCs w:val="22"/>
                <w:lang w:eastAsia="es-CR"/>
              </w:rPr>
              <w:t>Descripción</w:t>
            </w:r>
            <w:proofErr w:type="spellEnd"/>
          </w:p>
        </w:tc>
      </w:tr>
      <w:tr w:rsidR="00E33C54" w:rsidRPr="00E33C54" w14:paraId="2DE3FBD9" w14:textId="77777777" w:rsidTr="00B04519">
        <w:trPr>
          <w:trHeight w:val="288"/>
        </w:trPr>
        <w:tc>
          <w:tcPr>
            <w:tcW w:w="4673" w:type="dxa"/>
            <w:tcBorders>
              <w:top w:val="nil"/>
              <w:left w:val="single" w:sz="4" w:space="0" w:color="auto"/>
              <w:bottom w:val="single" w:sz="4" w:space="0" w:color="auto"/>
              <w:right w:val="single" w:sz="4" w:space="0" w:color="auto"/>
            </w:tcBorders>
            <w:shd w:val="clear" w:color="auto" w:fill="auto"/>
            <w:vAlign w:val="center"/>
            <w:hideMark/>
          </w:tcPr>
          <w:p w14:paraId="7CF28A62" w14:textId="77777777" w:rsidR="00E33C54" w:rsidRPr="00E33C54" w:rsidRDefault="00E33C54" w:rsidP="00E33C54">
            <w:pPr>
              <w:rPr>
                <w:rFonts w:ascii="Aptos Narrow" w:hAnsi="Aptos Narrow"/>
                <w:color w:val="000000"/>
                <w:sz w:val="22"/>
                <w:szCs w:val="22"/>
                <w:lang w:val="es-CR" w:eastAsia="es-CR"/>
              </w:rPr>
            </w:pPr>
            <w:r w:rsidRPr="00E33C54">
              <w:rPr>
                <w:rFonts w:ascii="Aptos Narrow" w:hAnsi="Aptos Narrow"/>
                <w:color w:val="000000"/>
                <w:sz w:val="22"/>
                <w:szCs w:val="22"/>
                <w:lang w:eastAsia="es-CR"/>
              </w:rPr>
              <w:t>CEDULA</w:t>
            </w:r>
          </w:p>
        </w:tc>
        <w:tc>
          <w:tcPr>
            <w:tcW w:w="4659" w:type="dxa"/>
            <w:tcBorders>
              <w:top w:val="nil"/>
              <w:left w:val="nil"/>
              <w:bottom w:val="single" w:sz="4" w:space="0" w:color="auto"/>
              <w:right w:val="single" w:sz="4" w:space="0" w:color="auto"/>
            </w:tcBorders>
            <w:shd w:val="clear" w:color="auto" w:fill="auto"/>
            <w:vAlign w:val="center"/>
            <w:hideMark/>
          </w:tcPr>
          <w:p w14:paraId="7FB3C044" w14:textId="77777777" w:rsidR="00E33C54" w:rsidRPr="00E33C54" w:rsidRDefault="00E33C54" w:rsidP="00E33C54">
            <w:pPr>
              <w:rPr>
                <w:rFonts w:ascii="Aptos Narrow" w:hAnsi="Aptos Narrow"/>
                <w:color w:val="000000"/>
                <w:sz w:val="22"/>
                <w:szCs w:val="22"/>
                <w:lang w:val="es-CR" w:eastAsia="es-CR"/>
              </w:rPr>
            </w:pPr>
            <w:r w:rsidRPr="00E33C54">
              <w:rPr>
                <w:rFonts w:ascii="Aptos Narrow" w:hAnsi="Aptos Narrow"/>
                <w:color w:val="000000"/>
                <w:sz w:val="22"/>
                <w:szCs w:val="22"/>
                <w:lang w:eastAsia="es-CR"/>
              </w:rPr>
              <w:t>NUMBER NOT NULL (PK)</w:t>
            </w:r>
          </w:p>
        </w:tc>
      </w:tr>
      <w:tr w:rsidR="00E33C54" w:rsidRPr="00E33C54" w14:paraId="0EDA57A1" w14:textId="77777777" w:rsidTr="00B04519">
        <w:trPr>
          <w:trHeight w:val="288"/>
        </w:trPr>
        <w:tc>
          <w:tcPr>
            <w:tcW w:w="4673" w:type="dxa"/>
            <w:tcBorders>
              <w:top w:val="nil"/>
              <w:left w:val="single" w:sz="4" w:space="0" w:color="auto"/>
              <w:bottom w:val="single" w:sz="4" w:space="0" w:color="auto"/>
              <w:right w:val="single" w:sz="4" w:space="0" w:color="auto"/>
            </w:tcBorders>
            <w:shd w:val="clear" w:color="auto" w:fill="auto"/>
            <w:vAlign w:val="center"/>
            <w:hideMark/>
          </w:tcPr>
          <w:p w14:paraId="1E417326" w14:textId="77777777" w:rsidR="00E33C54" w:rsidRPr="00E33C54" w:rsidRDefault="00E33C54" w:rsidP="00E33C54">
            <w:pPr>
              <w:rPr>
                <w:rFonts w:ascii="Aptos Narrow" w:hAnsi="Aptos Narrow"/>
                <w:color w:val="000000"/>
                <w:sz w:val="22"/>
                <w:szCs w:val="22"/>
                <w:lang w:val="es-CR" w:eastAsia="es-CR"/>
              </w:rPr>
            </w:pPr>
            <w:r w:rsidRPr="00E33C54">
              <w:rPr>
                <w:rFonts w:ascii="Aptos Narrow" w:hAnsi="Aptos Narrow"/>
                <w:color w:val="000000"/>
                <w:sz w:val="22"/>
                <w:szCs w:val="22"/>
                <w:lang w:eastAsia="es-CR"/>
              </w:rPr>
              <w:t>NOMBRE</w:t>
            </w:r>
          </w:p>
        </w:tc>
        <w:tc>
          <w:tcPr>
            <w:tcW w:w="4659" w:type="dxa"/>
            <w:tcBorders>
              <w:top w:val="nil"/>
              <w:left w:val="nil"/>
              <w:bottom w:val="single" w:sz="4" w:space="0" w:color="auto"/>
              <w:right w:val="single" w:sz="4" w:space="0" w:color="auto"/>
            </w:tcBorders>
            <w:shd w:val="clear" w:color="auto" w:fill="auto"/>
            <w:vAlign w:val="center"/>
            <w:hideMark/>
          </w:tcPr>
          <w:p w14:paraId="4FEB3EF0" w14:textId="77777777" w:rsidR="00E33C54" w:rsidRPr="00E33C54" w:rsidRDefault="00E33C54" w:rsidP="00E33C54">
            <w:pPr>
              <w:rPr>
                <w:rFonts w:ascii="Aptos Narrow" w:hAnsi="Aptos Narrow"/>
                <w:color w:val="000000"/>
                <w:sz w:val="22"/>
                <w:szCs w:val="22"/>
                <w:lang w:val="es-CR" w:eastAsia="es-CR"/>
              </w:rPr>
            </w:pPr>
            <w:r w:rsidRPr="00E33C54">
              <w:rPr>
                <w:rFonts w:ascii="Aptos Narrow" w:hAnsi="Aptos Narrow"/>
                <w:color w:val="000000"/>
                <w:sz w:val="22"/>
                <w:szCs w:val="22"/>
                <w:lang w:eastAsia="es-CR"/>
              </w:rPr>
              <w:t>VARCHAR2(50)</w:t>
            </w:r>
          </w:p>
        </w:tc>
      </w:tr>
      <w:tr w:rsidR="00E33C54" w:rsidRPr="00E33C54" w14:paraId="5D95E85C" w14:textId="77777777" w:rsidTr="00B04519">
        <w:trPr>
          <w:trHeight w:val="288"/>
        </w:trPr>
        <w:tc>
          <w:tcPr>
            <w:tcW w:w="4673" w:type="dxa"/>
            <w:tcBorders>
              <w:top w:val="nil"/>
              <w:left w:val="single" w:sz="4" w:space="0" w:color="auto"/>
              <w:bottom w:val="single" w:sz="4" w:space="0" w:color="auto"/>
              <w:right w:val="single" w:sz="4" w:space="0" w:color="auto"/>
            </w:tcBorders>
            <w:shd w:val="clear" w:color="auto" w:fill="auto"/>
            <w:vAlign w:val="center"/>
            <w:hideMark/>
          </w:tcPr>
          <w:p w14:paraId="6960782E" w14:textId="77777777" w:rsidR="00E33C54" w:rsidRPr="00E33C54" w:rsidRDefault="00E33C54" w:rsidP="00E33C54">
            <w:pPr>
              <w:rPr>
                <w:rFonts w:ascii="Aptos Narrow" w:hAnsi="Aptos Narrow"/>
                <w:color w:val="000000"/>
                <w:sz w:val="22"/>
                <w:szCs w:val="22"/>
                <w:lang w:val="es-CR" w:eastAsia="es-CR"/>
              </w:rPr>
            </w:pPr>
            <w:r w:rsidRPr="00E33C54">
              <w:rPr>
                <w:rFonts w:ascii="Aptos Narrow" w:hAnsi="Aptos Narrow"/>
                <w:color w:val="000000"/>
                <w:sz w:val="22"/>
                <w:szCs w:val="22"/>
                <w:lang w:eastAsia="es-CR"/>
              </w:rPr>
              <w:t>TIPO</w:t>
            </w:r>
          </w:p>
        </w:tc>
        <w:tc>
          <w:tcPr>
            <w:tcW w:w="4659" w:type="dxa"/>
            <w:tcBorders>
              <w:top w:val="nil"/>
              <w:left w:val="nil"/>
              <w:bottom w:val="single" w:sz="4" w:space="0" w:color="auto"/>
              <w:right w:val="single" w:sz="4" w:space="0" w:color="auto"/>
            </w:tcBorders>
            <w:shd w:val="clear" w:color="auto" w:fill="auto"/>
            <w:vAlign w:val="center"/>
            <w:hideMark/>
          </w:tcPr>
          <w:p w14:paraId="34EF5B7F" w14:textId="77777777" w:rsidR="00E33C54" w:rsidRPr="00E33C54" w:rsidRDefault="00E33C54" w:rsidP="00E33C54">
            <w:pPr>
              <w:rPr>
                <w:rFonts w:ascii="Aptos Narrow" w:hAnsi="Aptos Narrow"/>
                <w:color w:val="000000"/>
                <w:sz w:val="22"/>
                <w:szCs w:val="22"/>
                <w:lang w:val="es-CR" w:eastAsia="es-CR"/>
              </w:rPr>
            </w:pPr>
            <w:r w:rsidRPr="00E33C54">
              <w:rPr>
                <w:rFonts w:ascii="Aptos Narrow" w:hAnsi="Aptos Narrow"/>
                <w:color w:val="000000"/>
                <w:sz w:val="22"/>
                <w:szCs w:val="22"/>
                <w:lang w:eastAsia="es-CR"/>
              </w:rPr>
              <w:t>VARCHAR2(20)</w:t>
            </w:r>
          </w:p>
        </w:tc>
      </w:tr>
      <w:tr w:rsidR="00E33C54" w:rsidRPr="00E33C54" w14:paraId="2924392B" w14:textId="77777777" w:rsidTr="00B04519">
        <w:trPr>
          <w:trHeight w:val="288"/>
        </w:trPr>
        <w:tc>
          <w:tcPr>
            <w:tcW w:w="4673" w:type="dxa"/>
            <w:tcBorders>
              <w:top w:val="nil"/>
              <w:left w:val="single" w:sz="4" w:space="0" w:color="auto"/>
              <w:bottom w:val="single" w:sz="4" w:space="0" w:color="auto"/>
              <w:right w:val="single" w:sz="4" w:space="0" w:color="auto"/>
            </w:tcBorders>
            <w:shd w:val="clear" w:color="auto" w:fill="auto"/>
            <w:vAlign w:val="center"/>
            <w:hideMark/>
          </w:tcPr>
          <w:p w14:paraId="5AFFE75D" w14:textId="77777777" w:rsidR="00E33C54" w:rsidRPr="00E33C54" w:rsidRDefault="00E33C54" w:rsidP="00E33C54">
            <w:pPr>
              <w:rPr>
                <w:rFonts w:ascii="Aptos Narrow" w:hAnsi="Aptos Narrow"/>
                <w:color w:val="000000"/>
                <w:sz w:val="22"/>
                <w:szCs w:val="22"/>
                <w:lang w:val="es-CR" w:eastAsia="es-CR"/>
              </w:rPr>
            </w:pPr>
            <w:r w:rsidRPr="00E33C54">
              <w:rPr>
                <w:rFonts w:ascii="Aptos Narrow" w:hAnsi="Aptos Narrow"/>
                <w:color w:val="000000"/>
                <w:sz w:val="22"/>
                <w:szCs w:val="22"/>
                <w:lang w:eastAsia="es-CR"/>
              </w:rPr>
              <w:t xml:space="preserve">TELEFONO </w:t>
            </w:r>
          </w:p>
        </w:tc>
        <w:tc>
          <w:tcPr>
            <w:tcW w:w="4659" w:type="dxa"/>
            <w:tcBorders>
              <w:top w:val="nil"/>
              <w:left w:val="nil"/>
              <w:bottom w:val="single" w:sz="4" w:space="0" w:color="auto"/>
              <w:right w:val="single" w:sz="4" w:space="0" w:color="auto"/>
            </w:tcBorders>
            <w:shd w:val="clear" w:color="auto" w:fill="auto"/>
            <w:vAlign w:val="center"/>
            <w:hideMark/>
          </w:tcPr>
          <w:p w14:paraId="265BC1BD" w14:textId="77777777" w:rsidR="00E33C54" w:rsidRPr="00E33C54" w:rsidRDefault="00E33C54" w:rsidP="00E33C54">
            <w:pPr>
              <w:rPr>
                <w:rFonts w:ascii="Aptos Narrow" w:hAnsi="Aptos Narrow"/>
                <w:color w:val="000000"/>
                <w:sz w:val="22"/>
                <w:szCs w:val="22"/>
                <w:lang w:val="es-CR" w:eastAsia="es-CR"/>
              </w:rPr>
            </w:pPr>
            <w:r w:rsidRPr="00E33C54">
              <w:rPr>
                <w:rFonts w:ascii="Aptos Narrow" w:hAnsi="Aptos Narrow"/>
                <w:color w:val="000000"/>
                <w:sz w:val="22"/>
                <w:szCs w:val="22"/>
                <w:lang w:eastAsia="es-CR"/>
              </w:rPr>
              <w:t>VARCHAR2(15)</w:t>
            </w:r>
          </w:p>
        </w:tc>
      </w:tr>
      <w:tr w:rsidR="00E33C54" w:rsidRPr="00E33C54" w14:paraId="42D25EF9" w14:textId="77777777" w:rsidTr="00B04519">
        <w:trPr>
          <w:trHeight w:val="288"/>
        </w:trPr>
        <w:tc>
          <w:tcPr>
            <w:tcW w:w="4673" w:type="dxa"/>
            <w:tcBorders>
              <w:top w:val="nil"/>
              <w:left w:val="single" w:sz="4" w:space="0" w:color="auto"/>
              <w:bottom w:val="single" w:sz="4" w:space="0" w:color="auto"/>
              <w:right w:val="single" w:sz="4" w:space="0" w:color="auto"/>
            </w:tcBorders>
            <w:shd w:val="clear" w:color="auto" w:fill="auto"/>
            <w:vAlign w:val="center"/>
            <w:hideMark/>
          </w:tcPr>
          <w:p w14:paraId="6DB1E15D" w14:textId="77777777" w:rsidR="00E33C54" w:rsidRPr="00E33C54" w:rsidRDefault="00E33C54" w:rsidP="00E33C54">
            <w:pPr>
              <w:rPr>
                <w:rFonts w:ascii="Aptos Narrow" w:hAnsi="Aptos Narrow"/>
                <w:color w:val="000000"/>
                <w:sz w:val="22"/>
                <w:szCs w:val="22"/>
                <w:lang w:val="es-CR" w:eastAsia="es-CR"/>
              </w:rPr>
            </w:pPr>
            <w:r w:rsidRPr="00E33C54">
              <w:rPr>
                <w:rFonts w:ascii="Aptos Narrow" w:hAnsi="Aptos Narrow"/>
                <w:color w:val="000000"/>
                <w:sz w:val="22"/>
                <w:szCs w:val="22"/>
                <w:lang w:eastAsia="es-CR"/>
              </w:rPr>
              <w:t>DIRECCION</w:t>
            </w:r>
          </w:p>
        </w:tc>
        <w:tc>
          <w:tcPr>
            <w:tcW w:w="4659" w:type="dxa"/>
            <w:tcBorders>
              <w:top w:val="nil"/>
              <w:left w:val="nil"/>
              <w:bottom w:val="single" w:sz="4" w:space="0" w:color="auto"/>
              <w:right w:val="single" w:sz="4" w:space="0" w:color="auto"/>
            </w:tcBorders>
            <w:shd w:val="clear" w:color="auto" w:fill="auto"/>
            <w:vAlign w:val="center"/>
            <w:hideMark/>
          </w:tcPr>
          <w:p w14:paraId="5C1F9635" w14:textId="77777777" w:rsidR="00E33C54" w:rsidRPr="00E33C54" w:rsidRDefault="00E33C54" w:rsidP="00E33C54">
            <w:pPr>
              <w:rPr>
                <w:rFonts w:ascii="Aptos Narrow" w:hAnsi="Aptos Narrow"/>
                <w:color w:val="000000"/>
                <w:sz w:val="22"/>
                <w:szCs w:val="22"/>
                <w:lang w:val="es-CR" w:eastAsia="es-CR"/>
              </w:rPr>
            </w:pPr>
            <w:r w:rsidRPr="00E33C54">
              <w:rPr>
                <w:rFonts w:ascii="Aptos Narrow" w:hAnsi="Aptos Narrow"/>
                <w:color w:val="000000"/>
                <w:sz w:val="22"/>
                <w:szCs w:val="22"/>
                <w:lang w:eastAsia="es-CR"/>
              </w:rPr>
              <w:t>CLOB</w:t>
            </w:r>
          </w:p>
        </w:tc>
      </w:tr>
      <w:tr w:rsidR="00E33C54" w:rsidRPr="00E33C54" w14:paraId="0F36E448" w14:textId="77777777" w:rsidTr="00B04519">
        <w:trPr>
          <w:trHeight w:val="288"/>
        </w:trPr>
        <w:tc>
          <w:tcPr>
            <w:tcW w:w="4673" w:type="dxa"/>
            <w:tcBorders>
              <w:top w:val="nil"/>
              <w:left w:val="single" w:sz="4" w:space="0" w:color="auto"/>
              <w:bottom w:val="single" w:sz="4" w:space="0" w:color="auto"/>
              <w:right w:val="single" w:sz="4" w:space="0" w:color="auto"/>
            </w:tcBorders>
            <w:shd w:val="clear" w:color="auto" w:fill="auto"/>
            <w:vAlign w:val="center"/>
            <w:hideMark/>
          </w:tcPr>
          <w:p w14:paraId="1B9249A1" w14:textId="77777777" w:rsidR="00E33C54" w:rsidRPr="00E33C54" w:rsidRDefault="00E33C54" w:rsidP="00E33C54">
            <w:pPr>
              <w:rPr>
                <w:rFonts w:ascii="Aptos Narrow" w:hAnsi="Aptos Narrow"/>
                <w:color w:val="000000"/>
                <w:sz w:val="22"/>
                <w:szCs w:val="22"/>
                <w:lang w:val="es-CR" w:eastAsia="es-CR"/>
              </w:rPr>
            </w:pPr>
            <w:r w:rsidRPr="00E33C54">
              <w:rPr>
                <w:rFonts w:ascii="Aptos Narrow" w:hAnsi="Aptos Narrow"/>
                <w:color w:val="000000"/>
                <w:sz w:val="22"/>
                <w:szCs w:val="22"/>
                <w:lang w:val="es-CR" w:eastAsia="es-CR"/>
              </w:rPr>
              <w:t>CORREO</w:t>
            </w:r>
          </w:p>
        </w:tc>
        <w:tc>
          <w:tcPr>
            <w:tcW w:w="4659" w:type="dxa"/>
            <w:tcBorders>
              <w:top w:val="nil"/>
              <w:left w:val="nil"/>
              <w:bottom w:val="single" w:sz="4" w:space="0" w:color="auto"/>
              <w:right w:val="single" w:sz="4" w:space="0" w:color="auto"/>
            </w:tcBorders>
            <w:shd w:val="clear" w:color="auto" w:fill="auto"/>
            <w:vAlign w:val="center"/>
            <w:hideMark/>
          </w:tcPr>
          <w:p w14:paraId="561F70CA" w14:textId="77777777" w:rsidR="00E33C54" w:rsidRPr="00E33C54" w:rsidRDefault="00E33C54" w:rsidP="00E33C54">
            <w:pPr>
              <w:rPr>
                <w:rFonts w:ascii="Aptos Narrow" w:hAnsi="Aptos Narrow"/>
                <w:color w:val="000000"/>
                <w:sz w:val="22"/>
                <w:szCs w:val="22"/>
                <w:lang w:val="es-CR" w:eastAsia="es-CR"/>
              </w:rPr>
            </w:pPr>
            <w:r w:rsidRPr="00E33C54">
              <w:rPr>
                <w:rFonts w:ascii="Aptos Narrow" w:hAnsi="Aptos Narrow"/>
                <w:color w:val="000000"/>
                <w:sz w:val="22"/>
                <w:szCs w:val="22"/>
                <w:lang w:val="es-CR" w:eastAsia="es-CR"/>
              </w:rPr>
              <w:t>VARCHAR2(50)</w:t>
            </w:r>
          </w:p>
        </w:tc>
      </w:tr>
      <w:tr w:rsidR="00E33C54" w:rsidRPr="00E33C54" w14:paraId="0AE2D8B2" w14:textId="77777777" w:rsidTr="00B04519">
        <w:trPr>
          <w:trHeight w:val="288"/>
        </w:trPr>
        <w:tc>
          <w:tcPr>
            <w:tcW w:w="4673" w:type="dxa"/>
            <w:tcBorders>
              <w:top w:val="nil"/>
              <w:left w:val="single" w:sz="4" w:space="0" w:color="auto"/>
              <w:bottom w:val="single" w:sz="4" w:space="0" w:color="auto"/>
              <w:right w:val="single" w:sz="4" w:space="0" w:color="auto"/>
            </w:tcBorders>
            <w:shd w:val="clear" w:color="auto" w:fill="auto"/>
            <w:vAlign w:val="center"/>
            <w:hideMark/>
          </w:tcPr>
          <w:p w14:paraId="47E04B0A" w14:textId="77777777" w:rsidR="00E33C54" w:rsidRPr="00E33C54" w:rsidRDefault="00E33C54" w:rsidP="00E33C54">
            <w:pPr>
              <w:rPr>
                <w:rFonts w:ascii="Aptos Narrow" w:hAnsi="Aptos Narrow"/>
                <w:color w:val="000000"/>
                <w:sz w:val="22"/>
                <w:szCs w:val="22"/>
                <w:lang w:val="es-CR" w:eastAsia="es-CR"/>
              </w:rPr>
            </w:pPr>
            <w:r w:rsidRPr="00E33C54">
              <w:rPr>
                <w:rFonts w:ascii="Aptos Narrow" w:hAnsi="Aptos Narrow"/>
                <w:color w:val="000000"/>
                <w:sz w:val="22"/>
                <w:szCs w:val="22"/>
                <w:lang w:val="es-CR" w:eastAsia="es-CR"/>
              </w:rPr>
              <w:t>PUESTO</w:t>
            </w:r>
          </w:p>
        </w:tc>
        <w:tc>
          <w:tcPr>
            <w:tcW w:w="4659" w:type="dxa"/>
            <w:tcBorders>
              <w:top w:val="nil"/>
              <w:left w:val="nil"/>
              <w:bottom w:val="single" w:sz="4" w:space="0" w:color="auto"/>
              <w:right w:val="single" w:sz="4" w:space="0" w:color="auto"/>
            </w:tcBorders>
            <w:shd w:val="clear" w:color="auto" w:fill="auto"/>
            <w:vAlign w:val="center"/>
            <w:hideMark/>
          </w:tcPr>
          <w:p w14:paraId="02AB90E8" w14:textId="77777777" w:rsidR="00E33C54" w:rsidRPr="00E33C54" w:rsidRDefault="00E33C54" w:rsidP="00E33C54">
            <w:pPr>
              <w:rPr>
                <w:rFonts w:ascii="Aptos Narrow" w:hAnsi="Aptos Narrow"/>
                <w:color w:val="000000"/>
                <w:sz w:val="22"/>
                <w:szCs w:val="22"/>
                <w:lang w:val="es-CR" w:eastAsia="es-CR"/>
              </w:rPr>
            </w:pPr>
            <w:r w:rsidRPr="00E33C54">
              <w:rPr>
                <w:rFonts w:ascii="Aptos Narrow" w:hAnsi="Aptos Narrow"/>
                <w:color w:val="000000"/>
                <w:sz w:val="22"/>
                <w:szCs w:val="22"/>
                <w:lang w:val="es-CR" w:eastAsia="es-CR"/>
              </w:rPr>
              <w:t>VARCHAR2(50)</w:t>
            </w:r>
          </w:p>
        </w:tc>
      </w:tr>
      <w:tr w:rsidR="00E33C54" w:rsidRPr="00E33C54" w14:paraId="62619C7F" w14:textId="77777777" w:rsidTr="00B04519">
        <w:trPr>
          <w:trHeight w:val="288"/>
        </w:trPr>
        <w:tc>
          <w:tcPr>
            <w:tcW w:w="4673" w:type="dxa"/>
            <w:tcBorders>
              <w:top w:val="nil"/>
              <w:left w:val="single" w:sz="4" w:space="0" w:color="auto"/>
              <w:bottom w:val="single" w:sz="4" w:space="0" w:color="auto"/>
              <w:right w:val="single" w:sz="4" w:space="0" w:color="auto"/>
            </w:tcBorders>
            <w:shd w:val="clear" w:color="auto" w:fill="auto"/>
            <w:vAlign w:val="center"/>
            <w:hideMark/>
          </w:tcPr>
          <w:p w14:paraId="3B9FD1EC" w14:textId="77777777" w:rsidR="00E33C54" w:rsidRPr="00E33C54" w:rsidRDefault="00E33C54" w:rsidP="00E33C54">
            <w:pPr>
              <w:rPr>
                <w:rFonts w:ascii="Aptos Narrow" w:hAnsi="Aptos Narrow"/>
                <w:color w:val="000000"/>
                <w:sz w:val="22"/>
                <w:szCs w:val="22"/>
                <w:lang w:val="es-CR" w:eastAsia="es-CR"/>
              </w:rPr>
            </w:pPr>
            <w:r w:rsidRPr="00E33C54">
              <w:rPr>
                <w:rFonts w:ascii="Aptos Narrow" w:hAnsi="Aptos Narrow"/>
                <w:color w:val="000000"/>
                <w:sz w:val="22"/>
                <w:szCs w:val="22"/>
                <w:lang w:val="es-CR" w:eastAsia="es-CR"/>
              </w:rPr>
              <w:t>SALARIO</w:t>
            </w:r>
          </w:p>
        </w:tc>
        <w:tc>
          <w:tcPr>
            <w:tcW w:w="4659" w:type="dxa"/>
            <w:tcBorders>
              <w:top w:val="nil"/>
              <w:left w:val="nil"/>
              <w:bottom w:val="single" w:sz="4" w:space="0" w:color="auto"/>
              <w:right w:val="single" w:sz="4" w:space="0" w:color="auto"/>
            </w:tcBorders>
            <w:shd w:val="clear" w:color="auto" w:fill="auto"/>
            <w:vAlign w:val="center"/>
            <w:hideMark/>
          </w:tcPr>
          <w:p w14:paraId="7D453079" w14:textId="77777777" w:rsidR="00E33C54" w:rsidRPr="00E33C54" w:rsidRDefault="00E33C54" w:rsidP="00E33C54">
            <w:pPr>
              <w:rPr>
                <w:rFonts w:ascii="Aptos Narrow" w:hAnsi="Aptos Narrow"/>
                <w:color w:val="000000"/>
                <w:sz w:val="22"/>
                <w:szCs w:val="22"/>
                <w:lang w:val="es-CR" w:eastAsia="es-CR"/>
              </w:rPr>
            </w:pPr>
            <w:r w:rsidRPr="00E33C54">
              <w:rPr>
                <w:rFonts w:ascii="Aptos Narrow" w:hAnsi="Aptos Narrow"/>
                <w:color w:val="000000"/>
                <w:sz w:val="22"/>
                <w:szCs w:val="22"/>
                <w:lang w:val="es-CR" w:eastAsia="es-CR"/>
              </w:rPr>
              <w:t xml:space="preserve">NUMBER </w:t>
            </w:r>
          </w:p>
        </w:tc>
      </w:tr>
      <w:tr w:rsidR="00E33C54" w:rsidRPr="00E33C54" w14:paraId="1579C447" w14:textId="77777777" w:rsidTr="00B04519">
        <w:trPr>
          <w:trHeight w:val="288"/>
        </w:trPr>
        <w:tc>
          <w:tcPr>
            <w:tcW w:w="4673" w:type="dxa"/>
            <w:tcBorders>
              <w:top w:val="nil"/>
              <w:left w:val="single" w:sz="4" w:space="0" w:color="auto"/>
              <w:bottom w:val="single" w:sz="4" w:space="0" w:color="auto"/>
              <w:right w:val="single" w:sz="4" w:space="0" w:color="auto"/>
            </w:tcBorders>
            <w:shd w:val="clear" w:color="auto" w:fill="auto"/>
            <w:vAlign w:val="center"/>
            <w:hideMark/>
          </w:tcPr>
          <w:p w14:paraId="55BDAECB" w14:textId="77777777" w:rsidR="00E33C54" w:rsidRPr="00E33C54" w:rsidRDefault="00E33C54" w:rsidP="00E33C54">
            <w:pPr>
              <w:rPr>
                <w:rFonts w:ascii="Aptos Narrow" w:hAnsi="Aptos Narrow"/>
                <w:color w:val="000000"/>
                <w:sz w:val="22"/>
                <w:szCs w:val="22"/>
                <w:lang w:val="es-CR" w:eastAsia="es-CR"/>
              </w:rPr>
            </w:pPr>
            <w:r w:rsidRPr="00E33C54">
              <w:rPr>
                <w:rFonts w:ascii="Aptos Narrow" w:hAnsi="Aptos Narrow"/>
                <w:color w:val="000000"/>
                <w:sz w:val="22"/>
                <w:szCs w:val="22"/>
                <w:lang w:val="es-CR" w:eastAsia="es-CR"/>
              </w:rPr>
              <w:t>USERNAME</w:t>
            </w:r>
          </w:p>
        </w:tc>
        <w:tc>
          <w:tcPr>
            <w:tcW w:w="4659" w:type="dxa"/>
            <w:tcBorders>
              <w:top w:val="nil"/>
              <w:left w:val="nil"/>
              <w:bottom w:val="single" w:sz="4" w:space="0" w:color="auto"/>
              <w:right w:val="single" w:sz="4" w:space="0" w:color="auto"/>
            </w:tcBorders>
            <w:shd w:val="clear" w:color="auto" w:fill="auto"/>
            <w:vAlign w:val="center"/>
            <w:hideMark/>
          </w:tcPr>
          <w:p w14:paraId="68E788D8" w14:textId="77777777" w:rsidR="00E33C54" w:rsidRPr="00E33C54" w:rsidRDefault="00E33C54" w:rsidP="00E33C54">
            <w:pPr>
              <w:rPr>
                <w:rFonts w:ascii="Aptos Narrow" w:hAnsi="Aptos Narrow"/>
                <w:color w:val="000000"/>
                <w:sz w:val="22"/>
                <w:szCs w:val="22"/>
                <w:lang w:val="es-CR" w:eastAsia="es-CR"/>
              </w:rPr>
            </w:pPr>
            <w:r w:rsidRPr="00E33C54">
              <w:rPr>
                <w:rFonts w:ascii="Aptos Narrow" w:hAnsi="Aptos Narrow"/>
                <w:color w:val="000000"/>
                <w:sz w:val="22"/>
                <w:szCs w:val="22"/>
                <w:lang w:val="es-CR" w:eastAsia="es-CR"/>
              </w:rPr>
              <w:t>VARCHAR2(30)</w:t>
            </w:r>
          </w:p>
        </w:tc>
      </w:tr>
      <w:tr w:rsidR="00E33C54" w:rsidRPr="00E33C54" w14:paraId="4AFE768C" w14:textId="77777777" w:rsidTr="00B04519">
        <w:trPr>
          <w:trHeight w:val="288"/>
        </w:trPr>
        <w:tc>
          <w:tcPr>
            <w:tcW w:w="4673" w:type="dxa"/>
            <w:tcBorders>
              <w:top w:val="nil"/>
              <w:left w:val="single" w:sz="4" w:space="0" w:color="auto"/>
              <w:bottom w:val="single" w:sz="4" w:space="0" w:color="auto"/>
              <w:right w:val="single" w:sz="4" w:space="0" w:color="auto"/>
            </w:tcBorders>
            <w:shd w:val="clear" w:color="auto" w:fill="auto"/>
            <w:noWrap/>
            <w:vAlign w:val="bottom"/>
            <w:hideMark/>
          </w:tcPr>
          <w:p w14:paraId="7B6B8A4B" w14:textId="77777777" w:rsidR="00E33C54" w:rsidRPr="00E33C54" w:rsidRDefault="00E33C54" w:rsidP="00E33C54">
            <w:pPr>
              <w:rPr>
                <w:rFonts w:ascii="Aptos Narrow" w:hAnsi="Aptos Narrow"/>
                <w:color w:val="000000"/>
                <w:sz w:val="22"/>
                <w:szCs w:val="22"/>
                <w:lang w:val="es-CR" w:eastAsia="es-CR"/>
              </w:rPr>
            </w:pPr>
            <w:r w:rsidRPr="00E33C54">
              <w:rPr>
                <w:rFonts w:ascii="Aptos Narrow" w:hAnsi="Aptos Narrow"/>
                <w:color w:val="000000"/>
                <w:sz w:val="22"/>
                <w:szCs w:val="22"/>
                <w:lang w:val="es-CR" w:eastAsia="es-CR"/>
              </w:rPr>
              <w:t xml:space="preserve">PASSWORD </w:t>
            </w:r>
          </w:p>
        </w:tc>
        <w:tc>
          <w:tcPr>
            <w:tcW w:w="4659" w:type="dxa"/>
            <w:tcBorders>
              <w:top w:val="nil"/>
              <w:left w:val="nil"/>
              <w:bottom w:val="single" w:sz="4" w:space="0" w:color="auto"/>
              <w:right w:val="single" w:sz="4" w:space="0" w:color="auto"/>
            </w:tcBorders>
            <w:shd w:val="clear" w:color="auto" w:fill="auto"/>
            <w:noWrap/>
            <w:vAlign w:val="bottom"/>
            <w:hideMark/>
          </w:tcPr>
          <w:p w14:paraId="67A5496B" w14:textId="77777777" w:rsidR="00E33C54" w:rsidRPr="00E33C54" w:rsidRDefault="00E33C54" w:rsidP="00E33C54">
            <w:pPr>
              <w:rPr>
                <w:rFonts w:ascii="Aptos Narrow" w:hAnsi="Aptos Narrow"/>
                <w:color w:val="000000"/>
                <w:sz w:val="22"/>
                <w:szCs w:val="22"/>
                <w:lang w:val="es-CR" w:eastAsia="es-CR"/>
              </w:rPr>
            </w:pPr>
            <w:r w:rsidRPr="00E33C54">
              <w:rPr>
                <w:rFonts w:ascii="Aptos Narrow" w:hAnsi="Aptos Narrow"/>
                <w:color w:val="000000"/>
                <w:sz w:val="22"/>
                <w:szCs w:val="22"/>
                <w:lang w:val="es-CR" w:eastAsia="es-CR"/>
              </w:rPr>
              <w:t>VARCHAR2(30)</w:t>
            </w:r>
          </w:p>
        </w:tc>
      </w:tr>
      <w:tr w:rsidR="00E33C54" w:rsidRPr="00E33C54" w14:paraId="1E337A4E" w14:textId="77777777" w:rsidTr="00B04519">
        <w:trPr>
          <w:trHeight w:val="288"/>
        </w:trPr>
        <w:tc>
          <w:tcPr>
            <w:tcW w:w="4673" w:type="dxa"/>
            <w:tcBorders>
              <w:top w:val="nil"/>
              <w:left w:val="single" w:sz="4" w:space="0" w:color="auto"/>
              <w:bottom w:val="single" w:sz="4" w:space="0" w:color="auto"/>
              <w:right w:val="single" w:sz="4" w:space="0" w:color="auto"/>
            </w:tcBorders>
            <w:shd w:val="clear" w:color="auto" w:fill="auto"/>
            <w:vAlign w:val="center"/>
            <w:hideMark/>
          </w:tcPr>
          <w:p w14:paraId="1F16A92F" w14:textId="77777777" w:rsidR="00E33C54" w:rsidRPr="00E33C54" w:rsidRDefault="00E33C54" w:rsidP="00E33C54">
            <w:pPr>
              <w:rPr>
                <w:rFonts w:ascii="Aptos Narrow" w:hAnsi="Aptos Narrow"/>
                <w:b/>
                <w:bCs/>
                <w:color w:val="000000"/>
                <w:sz w:val="22"/>
                <w:szCs w:val="22"/>
                <w:lang w:val="es-CR" w:eastAsia="es-CR"/>
              </w:rPr>
            </w:pPr>
            <w:proofErr w:type="spellStart"/>
            <w:r w:rsidRPr="00E33C54">
              <w:rPr>
                <w:rFonts w:ascii="Aptos Narrow" w:hAnsi="Aptos Narrow"/>
                <w:b/>
                <w:bCs/>
                <w:color w:val="000000"/>
                <w:sz w:val="22"/>
                <w:szCs w:val="22"/>
                <w:lang w:eastAsia="es-CR"/>
              </w:rPr>
              <w:t>Salidas</w:t>
            </w:r>
            <w:proofErr w:type="spellEnd"/>
          </w:p>
        </w:tc>
        <w:tc>
          <w:tcPr>
            <w:tcW w:w="4659" w:type="dxa"/>
            <w:tcBorders>
              <w:top w:val="nil"/>
              <w:left w:val="nil"/>
              <w:bottom w:val="single" w:sz="4" w:space="0" w:color="auto"/>
              <w:right w:val="single" w:sz="4" w:space="0" w:color="auto"/>
            </w:tcBorders>
            <w:shd w:val="clear" w:color="auto" w:fill="auto"/>
            <w:vAlign w:val="center"/>
            <w:hideMark/>
          </w:tcPr>
          <w:p w14:paraId="43653F20" w14:textId="77777777" w:rsidR="00E33C54" w:rsidRPr="00E33C54" w:rsidRDefault="00E33C54" w:rsidP="00E33C54">
            <w:pPr>
              <w:rPr>
                <w:rFonts w:ascii="Aptos Narrow" w:hAnsi="Aptos Narrow"/>
                <w:color w:val="000000"/>
                <w:sz w:val="22"/>
                <w:szCs w:val="22"/>
                <w:lang w:val="es-CR" w:eastAsia="es-CR"/>
              </w:rPr>
            </w:pPr>
            <w:proofErr w:type="spellStart"/>
            <w:r w:rsidRPr="00E33C54">
              <w:rPr>
                <w:rFonts w:ascii="Aptos Narrow" w:hAnsi="Aptos Narrow"/>
                <w:color w:val="000000"/>
                <w:sz w:val="22"/>
                <w:szCs w:val="22"/>
                <w:lang w:eastAsia="es-CR"/>
              </w:rPr>
              <w:t>Tabla</w:t>
            </w:r>
            <w:proofErr w:type="spellEnd"/>
            <w:r w:rsidRPr="00E33C54">
              <w:rPr>
                <w:rFonts w:ascii="Aptos Narrow" w:hAnsi="Aptos Narrow"/>
                <w:color w:val="000000"/>
                <w:sz w:val="22"/>
                <w:szCs w:val="22"/>
                <w:lang w:eastAsia="es-CR"/>
              </w:rPr>
              <w:t xml:space="preserve"> </w:t>
            </w:r>
            <w:proofErr w:type="spellStart"/>
            <w:r w:rsidRPr="00E33C54">
              <w:rPr>
                <w:rFonts w:ascii="Aptos Narrow" w:hAnsi="Aptos Narrow"/>
                <w:color w:val="000000"/>
                <w:sz w:val="22"/>
                <w:szCs w:val="22"/>
                <w:lang w:eastAsia="es-CR"/>
              </w:rPr>
              <w:t>creada</w:t>
            </w:r>
            <w:proofErr w:type="spellEnd"/>
          </w:p>
        </w:tc>
      </w:tr>
      <w:tr w:rsidR="00E33C54" w:rsidRPr="00C25C8D" w14:paraId="4E89A79A" w14:textId="77777777" w:rsidTr="00B04519">
        <w:trPr>
          <w:trHeight w:val="576"/>
        </w:trPr>
        <w:tc>
          <w:tcPr>
            <w:tcW w:w="4673" w:type="dxa"/>
            <w:tcBorders>
              <w:top w:val="nil"/>
              <w:left w:val="single" w:sz="4" w:space="0" w:color="auto"/>
              <w:bottom w:val="single" w:sz="4" w:space="0" w:color="auto"/>
              <w:right w:val="single" w:sz="4" w:space="0" w:color="auto"/>
            </w:tcBorders>
            <w:shd w:val="clear" w:color="auto" w:fill="auto"/>
            <w:vAlign w:val="center"/>
            <w:hideMark/>
          </w:tcPr>
          <w:p w14:paraId="37E7C759" w14:textId="77777777" w:rsidR="00E33C54" w:rsidRPr="00E33C54" w:rsidRDefault="00E33C54" w:rsidP="00E33C54">
            <w:pPr>
              <w:rPr>
                <w:rFonts w:ascii="Aptos Narrow" w:hAnsi="Aptos Narrow"/>
                <w:b/>
                <w:bCs/>
                <w:color w:val="000000"/>
                <w:sz w:val="22"/>
                <w:szCs w:val="22"/>
                <w:lang w:val="es-CR" w:eastAsia="es-CR"/>
              </w:rPr>
            </w:pPr>
            <w:proofErr w:type="spellStart"/>
            <w:r w:rsidRPr="00E33C54">
              <w:rPr>
                <w:rFonts w:ascii="Aptos Narrow" w:hAnsi="Aptos Narrow"/>
                <w:b/>
                <w:bCs/>
                <w:color w:val="000000"/>
                <w:sz w:val="22"/>
                <w:szCs w:val="22"/>
                <w:lang w:eastAsia="es-CR"/>
              </w:rPr>
              <w:t>Función</w:t>
            </w:r>
            <w:proofErr w:type="spellEnd"/>
          </w:p>
        </w:tc>
        <w:tc>
          <w:tcPr>
            <w:tcW w:w="4659" w:type="dxa"/>
            <w:tcBorders>
              <w:top w:val="nil"/>
              <w:left w:val="nil"/>
              <w:bottom w:val="single" w:sz="4" w:space="0" w:color="auto"/>
              <w:right w:val="single" w:sz="4" w:space="0" w:color="auto"/>
            </w:tcBorders>
            <w:shd w:val="clear" w:color="auto" w:fill="auto"/>
            <w:vAlign w:val="center"/>
            <w:hideMark/>
          </w:tcPr>
          <w:p w14:paraId="51D75FF9" w14:textId="77777777" w:rsidR="00E33C54" w:rsidRPr="00E33C54" w:rsidRDefault="00E33C54" w:rsidP="00E33C54">
            <w:pPr>
              <w:rPr>
                <w:rFonts w:ascii="Aptos Narrow" w:hAnsi="Aptos Narrow"/>
                <w:color w:val="000000"/>
                <w:sz w:val="22"/>
                <w:szCs w:val="22"/>
                <w:lang w:val="es-CR" w:eastAsia="es-CR"/>
              </w:rPr>
            </w:pPr>
            <w:r w:rsidRPr="00E33C54">
              <w:rPr>
                <w:rFonts w:ascii="Aptos Narrow" w:hAnsi="Aptos Narrow"/>
                <w:color w:val="000000"/>
                <w:sz w:val="22"/>
                <w:szCs w:val="22"/>
                <w:lang w:val="es-CR" w:eastAsia="es-CR"/>
              </w:rPr>
              <w:t>Tabla para almacenar los empleados que pertenecen a la empresa</w:t>
            </w:r>
          </w:p>
        </w:tc>
      </w:tr>
    </w:tbl>
    <w:p w14:paraId="3CBBE7EB" w14:textId="77777777" w:rsidR="007C17F8" w:rsidRDefault="007C17F8" w:rsidP="00C156A6">
      <w:pPr>
        <w:jc w:val="center"/>
        <w:rPr>
          <w:rFonts w:eastAsia="Georgia"/>
          <w:b/>
          <w:w w:val="93"/>
          <w:sz w:val="24"/>
          <w:szCs w:val="24"/>
          <w:lang w:val="es-CR"/>
        </w:rPr>
      </w:pPr>
    </w:p>
    <w:tbl>
      <w:tblPr>
        <w:tblW w:w="9351" w:type="dxa"/>
        <w:tblCellMar>
          <w:left w:w="70" w:type="dxa"/>
          <w:right w:w="70" w:type="dxa"/>
        </w:tblCellMar>
        <w:tblLook w:val="04A0" w:firstRow="1" w:lastRow="0" w:firstColumn="1" w:lastColumn="0" w:noHBand="0" w:noVBand="1"/>
      </w:tblPr>
      <w:tblGrid>
        <w:gridCol w:w="4673"/>
        <w:gridCol w:w="4678"/>
      </w:tblGrid>
      <w:tr w:rsidR="00A354A6" w:rsidRPr="00A354A6" w14:paraId="61EECFC6" w14:textId="77777777" w:rsidTr="00A354A6">
        <w:trPr>
          <w:trHeight w:val="288"/>
        </w:trPr>
        <w:tc>
          <w:tcPr>
            <w:tcW w:w="467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728DCA9" w14:textId="77777777" w:rsidR="00A354A6" w:rsidRPr="00A354A6" w:rsidRDefault="00A354A6" w:rsidP="00A354A6">
            <w:pPr>
              <w:rPr>
                <w:rFonts w:ascii="Aptos Narrow" w:hAnsi="Aptos Narrow"/>
                <w:b/>
                <w:bCs/>
                <w:color w:val="000000"/>
                <w:sz w:val="22"/>
                <w:szCs w:val="22"/>
                <w:lang w:val="es-CR" w:eastAsia="es-CR"/>
              </w:rPr>
            </w:pPr>
            <w:proofErr w:type="spellStart"/>
            <w:r w:rsidRPr="00A354A6">
              <w:rPr>
                <w:rFonts w:ascii="Aptos Narrow" w:hAnsi="Aptos Narrow"/>
                <w:b/>
                <w:bCs/>
                <w:color w:val="000000"/>
                <w:sz w:val="22"/>
                <w:szCs w:val="22"/>
                <w:lang w:eastAsia="es-CR"/>
              </w:rPr>
              <w:t>Objeto</w:t>
            </w:r>
            <w:proofErr w:type="spellEnd"/>
          </w:p>
        </w:tc>
        <w:tc>
          <w:tcPr>
            <w:tcW w:w="4678" w:type="dxa"/>
            <w:tcBorders>
              <w:top w:val="single" w:sz="4" w:space="0" w:color="auto"/>
              <w:left w:val="nil"/>
              <w:bottom w:val="single" w:sz="4" w:space="0" w:color="auto"/>
              <w:right w:val="single" w:sz="4" w:space="0" w:color="auto"/>
            </w:tcBorders>
            <w:shd w:val="clear" w:color="auto" w:fill="auto"/>
            <w:vAlign w:val="center"/>
            <w:hideMark/>
          </w:tcPr>
          <w:p w14:paraId="55A62539" w14:textId="77777777" w:rsidR="00A354A6" w:rsidRPr="00A354A6" w:rsidRDefault="00A354A6" w:rsidP="00A354A6">
            <w:pPr>
              <w:rPr>
                <w:rFonts w:ascii="Aptos Narrow" w:hAnsi="Aptos Narrow"/>
                <w:b/>
                <w:bCs/>
                <w:color w:val="000000"/>
                <w:sz w:val="22"/>
                <w:szCs w:val="22"/>
                <w:lang w:val="es-CR" w:eastAsia="es-CR"/>
              </w:rPr>
            </w:pPr>
            <w:r w:rsidRPr="00A354A6">
              <w:rPr>
                <w:rFonts w:ascii="Aptos Narrow" w:hAnsi="Aptos Narrow"/>
                <w:b/>
                <w:bCs/>
                <w:color w:val="000000"/>
                <w:sz w:val="22"/>
                <w:szCs w:val="22"/>
                <w:lang w:eastAsia="es-CR"/>
              </w:rPr>
              <w:t>TABLE AUDIT_EMPLEADOS</w:t>
            </w:r>
          </w:p>
        </w:tc>
      </w:tr>
      <w:tr w:rsidR="00A354A6" w:rsidRPr="00A354A6" w14:paraId="6B1CA7B8" w14:textId="77777777" w:rsidTr="00A354A6">
        <w:trPr>
          <w:trHeight w:val="288"/>
        </w:trPr>
        <w:tc>
          <w:tcPr>
            <w:tcW w:w="4673" w:type="dxa"/>
            <w:tcBorders>
              <w:top w:val="nil"/>
              <w:left w:val="single" w:sz="4" w:space="0" w:color="auto"/>
              <w:bottom w:val="single" w:sz="4" w:space="0" w:color="auto"/>
              <w:right w:val="single" w:sz="4" w:space="0" w:color="auto"/>
            </w:tcBorders>
            <w:shd w:val="clear" w:color="auto" w:fill="auto"/>
            <w:vAlign w:val="center"/>
            <w:hideMark/>
          </w:tcPr>
          <w:p w14:paraId="21A5D77E" w14:textId="77777777" w:rsidR="00A354A6" w:rsidRPr="00A354A6" w:rsidRDefault="00A354A6" w:rsidP="00A354A6">
            <w:pPr>
              <w:rPr>
                <w:rFonts w:ascii="Aptos Narrow" w:hAnsi="Aptos Narrow"/>
                <w:b/>
                <w:bCs/>
                <w:color w:val="000000"/>
                <w:sz w:val="22"/>
                <w:szCs w:val="22"/>
                <w:lang w:val="es-CR" w:eastAsia="es-CR"/>
              </w:rPr>
            </w:pPr>
            <w:r w:rsidRPr="00A354A6">
              <w:rPr>
                <w:rFonts w:ascii="Aptos Narrow" w:hAnsi="Aptos Narrow"/>
                <w:b/>
                <w:bCs/>
                <w:color w:val="000000"/>
                <w:sz w:val="22"/>
                <w:szCs w:val="22"/>
                <w:lang w:eastAsia="es-CR"/>
              </w:rPr>
              <w:t>Entradas</w:t>
            </w:r>
          </w:p>
        </w:tc>
        <w:tc>
          <w:tcPr>
            <w:tcW w:w="4678" w:type="dxa"/>
            <w:tcBorders>
              <w:top w:val="nil"/>
              <w:left w:val="nil"/>
              <w:bottom w:val="single" w:sz="4" w:space="0" w:color="auto"/>
              <w:right w:val="single" w:sz="4" w:space="0" w:color="auto"/>
            </w:tcBorders>
            <w:shd w:val="clear" w:color="auto" w:fill="auto"/>
            <w:vAlign w:val="center"/>
            <w:hideMark/>
          </w:tcPr>
          <w:p w14:paraId="7248BA36" w14:textId="77777777" w:rsidR="00A354A6" w:rsidRPr="00A354A6" w:rsidRDefault="00A354A6" w:rsidP="00A354A6">
            <w:pPr>
              <w:rPr>
                <w:rFonts w:ascii="Aptos Narrow" w:hAnsi="Aptos Narrow"/>
                <w:b/>
                <w:bCs/>
                <w:color w:val="000000"/>
                <w:sz w:val="22"/>
                <w:szCs w:val="22"/>
                <w:lang w:val="es-CR" w:eastAsia="es-CR"/>
              </w:rPr>
            </w:pPr>
            <w:proofErr w:type="spellStart"/>
            <w:r w:rsidRPr="00A354A6">
              <w:rPr>
                <w:rFonts w:ascii="Aptos Narrow" w:hAnsi="Aptos Narrow"/>
                <w:b/>
                <w:bCs/>
                <w:color w:val="000000"/>
                <w:sz w:val="22"/>
                <w:szCs w:val="22"/>
                <w:lang w:eastAsia="es-CR"/>
              </w:rPr>
              <w:t>Descripción</w:t>
            </w:r>
            <w:proofErr w:type="spellEnd"/>
          </w:p>
        </w:tc>
      </w:tr>
      <w:tr w:rsidR="00A354A6" w:rsidRPr="00A354A6" w14:paraId="346F20C9" w14:textId="77777777" w:rsidTr="00A354A6">
        <w:trPr>
          <w:trHeight w:val="288"/>
        </w:trPr>
        <w:tc>
          <w:tcPr>
            <w:tcW w:w="4673" w:type="dxa"/>
            <w:tcBorders>
              <w:top w:val="nil"/>
              <w:left w:val="single" w:sz="4" w:space="0" w:color="auto"/>
              <w:bottom w:val="single" w:sz="4" w:space="0" w:color="auto"/>
              <w:right w:val="single" w:sz="4" w:space="0" w:color="auto"/>
            </w:tcBorders>
            <w:shd w:val="clear" w:color="auto" w:fill="auto"/>
            <w:vAlign w:val="center"/>
            <w:hideMark/>
          </w:tcPr>
          <w:p w14:paraId="455B32A8" w14:textId="77777777" w:rsidR="00A354A6" w:rsidRPr="00A354A6" w:rsidRDefault="00A354A6" w:rsidP="00A354A6">
            <w:pPr>
              <w:rPr>
                <w:rFonts w:ascii="Aptos Narrow" w:hAnsi="Aptos Narrow"/>
                <w:color w:val="000000"/>
                <w:sz w:val="22"/>
                <w:szCs w:val="22"/>
                <w:lang w:val="es-CR" w:eastAsia="es-CR"/>
              </w:rPr>
            </w:pPr>
            <w:r w:rsidRPr="00A354A6">
              <w:rPr>
                <w:rFonts w:ascii="Aptos Narrow" w:hAnsi="Aptos Narrow"/>
                <w:color w:val="000000"/>
                <w:sz w:val="22"/>
                <w:szCs w:val="22"/>
                <w:lang w:val="es-CR" w:eastAsia="es-CR"/>
              </w:rPr>
              <w:t>LOG_ID</w:t>
            </w:r>
          </w:p>
        </w:tc>
        <w:tc>
          <w:tcPr>
            <w:tcW w:w="4678" w:type="dxa"/>
            <w:tcBorders>
              <w:top w:val="nil"/>
              <w:left w:val="nil"/>
              <w:bottom w:val="single" w:sz="4" w:space="0" w:color="auto"/>
              <w:right w:val="single" w:sz="4" w:space="0" w:color="auto"/>
            </w:tcBorders>
            <w:shd w:val="clear" w:color="auto" w:fill="auto"/>
            <w:vAlign w:val="center"/>
            <w:hideMark/>
          </w:tcPr>
          <w:p w14:paraId="56B337C3" w14:textId="77777777" w:rsidR="00A354A6" w:rsidRPr="00A354A6" w:rsidRDefault="00A354A6" w:rsidP="00A354A6">
            <w:pPr>
              <w:rPr>
                <w:rFonts w:ascii="Aptos Narrow" w:hAnsi="Aptos Narrow"/>
                <w:color w:val="000000"/>
                <w:sz w:val="22"/>
                <w:szCs w:val="22"/>
                <w:lang w:val="es-CR" w:eastAsia="es-CR"/>
              </w:rPr>
            </w:pPr>
            <w:r w:rsidRPr="00A354A6">
              <w:rPr>
                <w:rFonts w:ascii="Aptos Narrow" w:hAnsi="Aptos Narrow"/>
                <w:color w:val="000000"/>
                <w:sz w:val="22"/>
                <w:szCs w:val="22"/>
                <w:lang w:val="es-CR" w:eastAsia="es-CR"/>
              </w:rPr>
              <w:t>NUMBER PK</w:t>
            </w:r>
          </w:p>
        </w:tc>
      </w:tr>
      <w:tr w:rsidR="00A354A6" w:rsidRPr="00A354A6" w14:paraId="567653B4" w14:textId="77777777" w:rsidTr="00A354A6">
        <w:trPr>
          <w:trHeight w:val="288"/>
        </w:trPr>
        <w:tc>
          <w:tcPr>
            <w:tcW w:w="4673" w:type="dxa"/>
            <w:tcBorders>
              <w:top w:val="nil"/>
              <w:left w:val="single" w:sz="4" w:space="0" w:color="auto"/>
              <w:bottom w:val="single" w:sz="4" w:space="0" w:color="auto"/>
              <w:right w:val="single" w:sz="4" w:space="0" w:color="auto"/>
            </w:tcBorders>
            <w:shd w:val="clear" w:color="auto" w:fill="auto"/>
            <w:vAlign w:val="center"/>
            <w:hideMark/>
          </w:tcPr>
          <w:p w14:paraId="26499CE8" w14:textId="77777777" w:rsidR="00A354A6" w:rsidRPr="00A354A6" w:rsidRDefault="00A354A6" w:rsidP="00A354A6">
            <w:pPr>
              <w:rPr>
                <w:rFonts w:ascii="Aptos Narrow" w:hAnsi="Aptos Narrow"/>
                <w:color w:val="000000"/>
                <w:sz w:val="22"/>
                <w:szCs w:val="22"/>
                <w:lang w:val="es-CR" w:eastAsia="es-CR"/>
              </w:rPr>
            </w:pPr>
            <w:r w:rsidRPr="00A354A6">
              <w:rPr>
                <w:rFonts w:ascii="Aptos Narrow" w:hAnsi="Aptos Narrow"/>
                <w:color w:val="000000"/>
                <w:sz w:val="22"/>
                <w:szCs w:val="22"/>
                <w:lang w:eastAsia="es-CR"/>
              </w:rPr>
              <w:t>CEDULA</w:t>
            </w:r>
          </w:p>
        </w:tc>
        <w:tc>
          <w:tcPr>
            <w:tcW w:w="4678" w:type="dxa"/>
            <w:tcBorders>
              <w:top w:val="nil"/>
              <w:left w:val="nil"/>
              <w:bottom w:val="single" w:sz="4" w:space="0" w:color="auto"/>
              <w:right w:val="single" w:sz="4" w:space="0" w:color="auto"/>
            </w:tcBorders>
            <w:shd w:val="clear" w:color="auto" w:fill="auto"/>
            <w:vAlign w:val="center"/>
            <w:hideMark/>
          </w:tcPr>
          <w:p w14:paraId="71153A9C" w14:textId="77777777" w:rsidR="00A354A6" w:rsidRPr="00A354A6" w:rsidRDefault="00A354A6" w:rsidP="00A354A6">
            <w:pPr>
              <w:rPr>
                <w:rFonts w:ascii="Aptos Narrow" w:hAnsi="Aptos Narrow"/>
                <w:color w:val="000000"/>
                <w:sz w:val="22"/>
                <w:szCs w:val="22"/>
                <w:lang w:val="es-CR" w:eastAsia="es-CR"/>
              </w:rPr>
            </w:pPr>
            <w:r w:rsidRPr="00A354A6">
              <w:rPr>
                <w:rFonts w:ascii="Aptos Narrow" w:hAnsi="Aptos Narrow"/>
                <w:color w:val="000000"/>
                <w:sz w:val="22"/>
                <w:szCs w:val="22"/>
                <w:lang w:eastAsia="es-CR"/>
              </w:rPr>
              <w:t xml:space="preserve">NUMBER </w:t>
            </w:r>
          </w:p>
        </w:tc>
      </w:tr>
      <w:tr w:rsidR="00A354A6" w:rsidRPr="00A354A6" w14:paraId="51208F84" w14:textId="77777777" w:rsidTr="00A354A6">
        <w:trPr>
          <w:trHeight w:val="288"/>
        </w:trPr>
        <w:tc>
          <w:tcPr>
            <w:tcW w:w="4673" w:type="dxa"/>
            <w:tcBorders>
              <w:top w:val="nil"/>
              <w:left w:val="single" w:sz="4" w:space="0" w:color="auto"/>
              <w:bottom w:val="single" w:sz="4" w:space="0" w:color="auto"/>
              <w:right w:val="single" w:sz="4" w:space="0" w:color="auto"/>
            </w:tcBorders>
            <w:shd w:val="clear" w:color="auto" w:fill="auto"/>
            <w:vAlign w:val="center"/>
            <w:hideMark/>
          </w:tcPr>
          <w:p w14:paraId="147602ED" w14:textId="77777777" w:rsidR="00A354A6" w:rsidRPr="00A354A6" w:rsidRDefault="00A354A6" w:rsidP="00A354A6">
            <w:pPr>
              <w:rPr>
                <w:rFonts w:ascii="Aptos Narrow" w:hAnsi="Aptos Narrow"/>
                <w:color w:val="000000"/>
                <w:sz w:val="22"/>
                <w:szCs w:val="22"/>
                <w:lang w:val="es-CR" w:eastAsia="es-CR"/>
              </w:rPr>
            </w:pPr>
            <w:r w:rsidRPr="00A354A6">
              <w:rPr>
                <w:rFonts w:ascii="Aptos Narrow" w:hAnsi="Aptos Narrow"/>
                <w:color w:val="000000"/>
                <w:sz w:val="22"/>
                <w:szCs w:val="22"/>
                <w:lang w:eastAsia="es-CR"/>
              </w:rPr>
              <w:t>NOMBRE</w:t>
            </w:r>
          </w:p>
        </w:tc>
        <w:tc>
          <w:tcPr>
            <w:tcW w:w="4678" w:type="dxa"/>
            <w:tcBorders>
              <w:top w:val="nil"/>
              <w:left w:val="nil"/>
              <w:bottom w:val="single" w:sz="4" w:space="0" w:color="auto"/>
              <w:right w:val="single" w:sz="4" w:space="0" w:color="auto"/>
            </w:tcBorders>
            <w:shd w:val="clear" w:color="auto" w:fill="auto"/>
            <w:vAlign w:val="center"/>
            <w:hideMark/>
          </w:tcPr>
          <w:p w14:paraId="0E5AEC1B" w14:textId="77777777" w:rsidR="00A354A6" w:rsidRPr="00A354A6" w:rsidRDefault="00A354A6" w:rsidP="00A354A6">
            <w:pPr>
              <w:rPr>
                <w:rFonts w:ascii="Aptos Narrow" w:hAnsi="Aptos Narrow"/>
                <w:color w:val="000000"/>
                <w:sz w:val="22"/>
                <w:szCs w:val="22"/>
                <w:lang w:val="es-CR" w:eastAsia="es-CR"/>
              </w:rPr>
            </w:pPr>
            <w:r w:rsidRPr="00A354A6">
              <w:rPr>
                <w:rFonts w:ascii="Aptos Narrow" w:hAnsi="Aptos Narrow"/>
                <w:color w:val="000000"/>
                <w:sz w:val="22"/>
                <w:szCs w:val="22"/>
                <w:lang w:eastAsia="es-CR"/>
              </w:rPr>
              <w:t>VARCHAR2(50)</w:t>
            </w:r>
          </w:p>
        </w:tc>
      </w:tr>
      <w:tr w:rsidR="00A354A6" w:rsidRPr="00A354A6" w14:paraId="4FC842C6" w14:textId="77777777" w:rsidTr="00A354A6">
        <w:trPr>
          <w:trHeight w:val="576"/>
        </w:trPr>
        <w:tc>
          <w:tcPr>
            <w:tcW w:w="4673" w:type="dxa"/>
            <w:tcBorders>
              <w:top w:val="nil"/>
              <w:left w:val="single" w:sz="4" w:space="0" w:color="auto"/>
              <w:bottom w:val="single" w:sz="4" w:space="0" w:color="auto"/>
              <w:right w:val="single" w:sz="4" w:space="0" w:color="auto"/>
            </w:tcBorders>
            <w:shd w:val="clear" w:color="auto" w:fill="auto"/>
            <w:vAlign w:val="center"/>
            <w:hideMark/>
          </w:tcPr>
          <w:p w14:paraId="692E8E45" w14:textId="77777777" w:rsidR="00A354A6" w:rsidRPr="00A354A6" w:rsidRDefault="00A354A6" w:rsidP="00A354A6">
            <w:pPr>
              <w:rPr>
                <w:rFonts w:ascii="Aptos Narrow" w:hAnsi="Aptos Narrow"/>
                <w:color w:val="000000"/>
                <w:sz w:val="22"/>
                <w:szCs w:val="22"/>
                <w:lang w:val="es-CR" w:eastAsia="es-CR"/>
              </w:rPr>
            </w:pPr>
            <w:r w:rsidRPr="00A354A6">
              <w:rPr>
                <w:rFonts w:ascii="Aptos Narrow" w:hAnsi="Aptos Narrow"/>
                <w:color w:val="000000"/>
                <w:sz w:val="22"/>
                <w:szCs w:val="22"/>
                <w:lang w:eastAsia="es-CR"/>
              </w:rPr>
              <w:t>TIPO</w:t>
            </w:r>
          </w:p>
        </w:tc>
        <w:tc>
          <w:tcPr>
            <w:tcW w:w="4678" w:type="dxa"/>
            <w:tcBorders>
              <w:top w:val="nil"/>
              <w:left w:val="nil"/>
              <w:bottom w:val="single" w:sz="4" w:space="0" w:color="auto"/>
              <w:right w:val="single" w:sz="4" w:space="0" w:color="auto"/>
            </w:tcBorders>
            <w:shd w:val="clear" w:color="auto" w:fill="auto"/>
            <w:vAlign w:val="center"/>
            <w:hideMark/>
          </w:tcPr>
          <w:p w14:paraId="3A14ECAC" w14:textId="77777777" w:rsidR="00A354A6" w:rsidRPr="00A354A6" w:rsidRDefault="00A354A6" w:rsidP="00A354A6">
            <w:pPr>
              <w:rPr>
                <w:rFonts w:ascii="Aptos Narrow" w:hAnsi="Aptos Narrow"/>
                <w:color w:val="000000"/>
                <w:sz w:val="22"/>
                <w:szCs w:val="22"/>
                <w:lang w:val="es-CR" w:eastAsia="es-CR"/>
              </w:rPr>
            </w:pPr>
            <w:r w:rsidRPr="00A354A6">
              <w:rPr>
                <w:rFonts w:ascii="Aptos Narrow" w:hAnsi="Aptos Narrow"/>
                <w:color w:val="000000"/>
                <w:sz w:val="22"/>
                <w:szCs w:val="22"/>
                <w:lang w:eastAsia="es-CR"/>
              </w:rPr>
              <w:t>VARCHAR2(20)</w:t>
            </w:r>
          </w:p>
        </w:tc>
      </w:tr>
      <w:tr w:rsidR="00A354A6" w:rsidRPr="00A354A6" w14:paraId="04FA0C15" w14:textId="77777777" w:rsidTr="00A354A6">
        <w:trPr>
          <w:trHeight w:val="576"/>
        </w:trPr>
        <w:tc>
          <w:tcPr>
            <w:tcW w:w="4673" w:type="dxa"/>
            <w:tcBorders>
              <w:top w:val="nil"/>
              <w:left w:val="single" w:sz="4" w:space="0" w:color="auto"/>
              <w:bottom w:val="single" w:sz="4" w:space="0" w:color="auto"/>
              <w:right w:val="single" w:sz="4" w:space="0" w:color="auto"/>
            </w:tcBorders>
            <w:shd w:val="clear" w:color="auto" w:fill="auto"/>
            <w:vAlign w:val="center"/>
            <w:hideMark/>
          </w:tcPr>
          <w:p w14:paraId="50B679EC" w14:textId="77777777" w:rsidR="00A354A6" w:rsidRPr="00A354A6" w:rsidRDefault="00A354A6" w:rsidP="00A354A6">
            <w:pPr>
              <w:rPr>
                <w:rFonts w:ascii="Aptos Narrow" w:hAnsi="Aptos Narrow"/>
                <w:color w:val="000000"/>
                <w:sz w:val="22"/>
                <w:szCs w:val="22"/>
                <w:lang w:val="es-CR" w:eastAsia="es-CR"/>
              </w:rPr>
            </w:pPr>
            <w:r w:rsidRPr="00A354A6">
              <w:rPr>
                <w:rFonts w:ascii="Aptos Narrow" w:hAnsi="Aptos Narrow"/>
                <w:color w:val="000000"/>
                <w:sz w:val="22"/>
                <w:szCs w:val="22"/>
                <w:lang w:eastAsia="es-CR"/>
              </w:rPr>
              <w:t xml:space="preserve">TELEFONO </w:t>
            </w:r>
          </w:p>
        </w:tc>
        <w:tc>
          <w:tcPr>
            <w:tcW w:w="4678" w:type="dxa"/>
            <w:tcBorders>
              <w:top w:val="nil"/>
              <w:left w:val="nil"/>
              <w:bottom w:val="single" w:sz="4" w:space="0" w:color="auto"/>
              <w:right w:val="single" w:sz="4" w:space="0" w:color="auto"/>
            </w:tcBorders>
            <w:shd w:val="clear" w:color="auto" w:fill="auto"/>
            <w:vAlign w:val="center"/>
            <w:hideMark/>
          </w:tcPr>
          <w:p w14:paraId="03704454" w14:textId="77777777" w:rsidR="00A354A6" w:rsidRPr="00A354A6" w:rsidRDefault="00A354A6" w:rsidP="00A354A6">
            <w:pPr>
              <w:rPr>
                <w:rFonts w:ascii="Aptos Narrow" w:hAnsi="Aptos Narrow"/>
                <w:color w:val="000000"/>
                <w:sz w:val="22"/>
                <w:szCs w:val="22"/>
                <w:lang w:val="es-CR" w:eastAsia="es-CR"/>
              </w:rPr>
            </w:pPr>
            <w:r w:rsidRPr="00A354A6">
              <w:rPr>
                <w:rFonts w:ascii="Aptos Narrow" w:hAnsi="Aptos Narrow"/>
                <w:color w:val="000000"/>
                <w:sz w:val="22"/>
                <w:szCs w:val="22"/>
                <w:lang w:eastAsia="es-CR"/>
              </w:rPr>
              <w:t>VARCHAR2(15)</w:t>
            </w:r>
          </w:p>
        </w:tc>
      </w:tr>
      <w:tr w:rsidR="00A354A6" w:rsidRPr="00A354A6" w14:paraId="69E287AE" w14:textId="77777777" w:rsidTr="00A354A6">
        <w:trPr>
          <w:trHeight w:val="288"/>
        </w:trPr>
        <w:tc>
          <w:tcPr>
            <w:tcW w:w="4673" w:type="dxa"/>
            <w:tcBorders>
              <w:top w:val="nil"/>
              <w:left w:val="single" w:sz="4" w:space="0" w:color="auto"/>
              <w:bottom w:val="single" w:sz="4" w:space="0" w:color="auto"/>
              <w:right w:val="single" w:sz="4" w:space="0" w:color="auto"/>
            </w:tcBorders>
            <w:shd w:val="clear" w:color="auto" w:fill="auto"/>
            <w:vAlign w:val="center"/>
            <w:hideMark/>
          </w:tcPr>
          <w:p w14:paraId="07AE32A3" w14:textId="77777777" w:rsidR="00A354A6" w:rsidRPr="00A354A6" w:rsidRDefault="00A354A6" w:rsidP="00A354A6">
            <w:pPr>
              <w:rPr>
                <w:rFonts w:ascii="Aptos Narrow" w:hAnsi="Aptos Narrow"/>
                <w:color w:val="000000"/>
                <w:sz w:val="22"/>
                <w:szCs w:val="22"/>
                <w:lang w:val="es-CR" w:eastAsia="es-CR"/>
              </w:rPr>
            </w:pPr>
            <w:r w:rsidRPr="00A354A6">
              <w:rPr>
                <w:rFonts w:ascii="Aptos Narrow" w:hAnsi="Aptos Narrow"/>
                <w:color w:val="000000"/>
                <w:sz w:val="22"/>
                <w:szCs w:val="22"/>
                <w:lang w:eastAsia="es-CR"/>
              </w:rPr>
              <w:t>DIRECCION</w:t>
            </w:r>
          </w:p>
        </w:tc>
        <w:tc>
          <w:tcPr>
            <w:tcW w:w="4678" w:type="dxa"/>
            <w:tcBorders>
              <w:top w:val="nil"/>
              <w:left w:val="nil"/>
              <w:bottom w:val="single" w:sz="4" w:space="0" w:color="auto"/>
              <w:right w:val="single" w:sz="4" w:space="0" w:color="auto"/>
            </w:tcBorders>
            <w:shd w:val="clear" w:color="auto" w:fill="auto"/>
            <w:vAlign w:val="center"/>
            <w:hideMark/>
          </w:tcPr>
          <w:p w14:paraId="40D942C0" w14:textId="77777777" w:rsidR="00A354A6" w:rsidRPr="00A354A6" w:rsidRDefault="00A354A6" w:rsidP="00A354A6">
            <w:pPr>
              <w:rPr>
                <w:rFonts w:ascii="Aptos Narrow" w:hAnsi="Aptos Narrow"/>
                <w:color w:val="000000"/>
                <w:sz w:val="22"/>
                <w:szCs w:val="22"/>
                <w:lang w:val="es-CR" w:eastAsia="es-CR"/>
              </w:rPr>
            </w:pPr>
            <w:r w:rsidRPr="00A354A6">
              <w:rPr>
                <w:rFonts w:ascii="Aptos Narrow" w:hAnsi="Aptos Narrow"/>
                <w:color w:val="000000"/>
                <w:sz w:val="22"/>
                <w:szCs w:val="22"/>
                <w:lang w:eastAsia="es-CR"/>
              </w:rPr>
              <w:t>CLOB</w:t>
            </w:r>
          </w:p>
        </w:tc>
      </w:tr>
      <w:tr w:rsidR="00A354A6" w:rsidRPr="00A354A6" w14:paraId="06CE5318" w14:textId="77777777" w:rsidTr="00A354A6">
        <w:trPr>
          <w:trHeight w:val="288"/>
        </w:trPr>
        <w:tc>
          <w:tcPr>
            <w:tcW w:w="4673" w:type="dxa"/>
            <w:tcBorders>
              <w:top w:val="nil"/>
              <w:left w:val="single" w:sz="4" w:space="0" w:color="auto"/>
              <w:bottom w:val="single" w:sz="4" w:space="0" w:color="auto"/>
              <w:right w:val="single" w:sz="4" w:space="0" w:color="auto"/>
            </w:tcBorders>
            <w:shd w:val="clear" w:color="auto" w:fill="auto"/>
            <w:vAlign w:val="center"/>
            <w:hideMark/>
          </w:tcPr>
          <w:p w14:paraId="327C0670" w14:textId="77777777" w:rsidR="00A354A6" w:rsidRPr="00A354A6" w:rsidRDefault="00A354A6" w:rsidP="00A354A6">
            <w:pPr>
              <w:rPr>
                <w:rFonts w:ascii="Aptos Narrow" w:hAnsi="Aptos Narrow"/>
                <w:color w:val="000000"/>
                <w:sz w:val="22"/>
                <w:szCs w:val="22"/>
                <w:lang w:val="es-CR" w:eastAsia="es-CR"/>
              </w:rPr>
            </w:pPr>
            <w:r w:rsidRPr="00A354A6">
              <w:rPr>
                <w:rFonts w:ascii="Aptos Narrow" w:hAnsi="Aptos Narrow"/>
                <w:color w:val="000000"/>
                <w:sz w:val="22"/>
                <w:szCs w:val="22"/>
                <w:lang w:val="es-CR" w:eastAsia="es-CR"/>
              </w:rPr>
              <w:t>CORREO</w:t>
            </w:r>
          </w:p>
        </w:tc>
        <w:tc>
          <w:tcPr>
            <w:tcW w:w="4678" w:type="dxa"/>
            <w:tcBorders>
              <w:top w:val="nil"/>
              <w:left w:val="nil"/>
              <w:bottom w:val="single" w:sz="4" w:space="0" w:color="auto"/>
              <w:right w:val="single" w:sz="4" w:space="0" w:color="auto"/>
            </w:tcBorders>
            <w:shd w:val="clear" w:color="auto" w:fill="auto"/>
            <w:vAlign w:val="center"/>
            <w:hideMark/>
          </w:tcPr>
          <w:p w14:paraId="5B0FC390" w14:textId="77777777" w:rsidR="00A354A6" w:rsidRPr="00A354A6" w:rsidRDefault="00A354A6" w:rsidP="00A354A6">
            <w:pPr>
              <w:rPr>
                <w:rFonts w:ascii="Aptos Narrow" w:hAnsi="Aptos Narrow"/>
                <w:color w:val="000000"/>
                <w:sz w:val="22"/>
                <w:szCs w:val="22"/>
                <w:lang w:val="es-CR" w:eastAsia="es-CR"/>
              </w:rPr>
            </w:pPr>
            <w:r w:rsidRPr="00A354A6">
              <w:rPr>
                <w:rFonts w:ascii="Aptos Narrow" w:hAnsi="Aptos Narrow"/>
                <w:color w:val="000000"/>
                <w:sz w:val="22"/>
                <w:szCs w:val="22"/>
                <w:lang w:val="es-CR" w:eastAsia="es-CR"/>
              </w:rPr>
              <w:t>VARCHAR2(50)</w:t>
            </w:r>
          </w:p>
        </w:tc>
      </w:tr>
      <w:tr w:rsidR="00A354A6" w:rsidRPr="00A354A6" w14:paraId="56D25313" w14:textId="77777777" w:rsidTr="00A354A6">
        <w:trPr>
          <w:trHeight w:val="288"/>
        </w:trPr>
        <w:tc>
          <w:tcPr>
            <w:tcW w:w="4673" w:type="dxa"/>
            <w:tcBorders>
              <w:top w:val="nil"/>
              <w:left w:val="single" w:sz="4" w:space="0" w:color="auto"/>
              <w:bottom w:val="single" w:sz="4" w:space="0" w:color="auto"/>
              <w:right w:val="single" w:sz="4" w:space="0" w:color="auto"/>
            </w:tcBorders>
            <w:shd w:val="clear" w:color="auto" w:fill="auto"/>
            <w:vAlign w:val="center"/>
            <w:hideMark/>
          </w:tcPr>
          <w:p w14:paraId="345662C9" w14:textId="77777777" w:rsidR="00A354A6" w:rsidRPr="00A354A6" w:rsidRDefault="00A354A6" w:rsidP="00A354A6">
            <w:pPr>
              <w:rPr>
                <w:rFonts w:ascii="Aptos Narrow" w:hAnsi="Aptos Narrow"/>
                <w:color w:val="000000"/>
                <w:sz w:val="22"/>
                <w:szCs w:val="22"/>
                <w:lang w:val="es-CR" w:eastAsia="es-CR"/>
              </w:rPr>
            </w:pPr>
            <w:r w:rsidRPr="00A354A6">
              <w:rPr>
                <w:rFonts w:ascii="Aptos Narrow" w:hAnsi="Aptos Narrow"/>
                <w:color w:val="000000"/>
                <w:sz w:val="22"/>
                <w:szCs w:val="22"/>
                <w:lang w:val="es-CR" w:eastAsia="es-CR"/>
              </w:rPr>
              <w:t>PUESTO</w:t>
            </w:r>
          </w:p>
        </w:tc>
        <w:tc>
          <w:tcPr>
            <w:tcW w:w="4678" w:type="dxa"/>
            <w:tcBorders>
              <w:top w:val="nil"/>
              <w:left w:val="nil"/>
              <w:bottom w:val="single" w:sz="4" w:space="0" w:color="auto"/>
              <w:right w:val="single" w:sz="4" w:space="0" w:color="auto"/>
            </w:tcBorders>
            <w:shd w:val="clear" w:color="auto" w:fill="auto"/>
            <w:vAlign w:val="center"/>
            <w:hideMark/>
          </w:tcPr>
          <w:p w14:paraId="71189328" w14:textId="77777777" w:rsidR="00A354A6" w:rsidRPr="00A354A6" w:rsidRDefault="00A354A6" w:rsidP="00A354A6">
            <w:pPr>
              <w:rPr>
                <w:rFonts w:ascii="Aptos Narrow" w:hAnsi="Aptos Narrow"/>
                <w:color w:val="000000"/>
                <w:sz w:val="22"/>
                <w:szCs w:val="22"/>
                <w:lang w:val="es-CR" w:eastAsia="es-CR"/>
              </w:rPr>
            </w:pPr>
            <w:r w:rsidRPr="00A354A6">
              <w:rPr>
                <w:rFonts w:ascii="Aptos Narrow" w:hAnsi="Aptos Narrow"/>
                <w:color w:val="000000"/>
                <w:sz w:val="22"/>
                <w:szCs w:val="22"/>
                <w:lang w:val="es-CR" w:eastAsia="es-CR"/>
              </w:rPr>
              <w:t>VARCHAR2(50)</w:t>
            </w:r>
          </w:p>
        </w:tc>
      </w:tr>
      <w:tr w:rsidR="00A354A6" w:rsidRPr="00A354A6" w14:paraId="390AE991" w14:textId="77777777" w:rsidTr="00A354A6">
        <w:trPr>
          <w:trHeight w:val="288"/>
        </w:trPr>
        <w:tc>
          <w:tcPr>
            <w:tcW w:w="4673" w:type="dxa"/>
            <w:tcBorders>
              <w:top w:val="nil"/>
              <w:left w:val="single" w:sz="4" w:space="0" w:color="auto"/>
              <w:bottom w:val="single" w:sz="4" w:space="0" w:color="auto"/>
              <w:right w:val="single" w:sz="4" w:space="0" w:color="auto"/>
            </w:tcBorders>
            <w:shd w:val="clear" w:color="auto" w:fill="auto"/>
            <w:vAlign w:val="center"/>
            <w:hideMark/>
          </w:tcPr>
          <w:p w14:paraId="5DC9EF52" w14:textId="77777777" w:rsidR="00A354A6" w:rsidRPr="00A354A6" w:rsidRDefault="00A354A6" w:rsidP="00A354A6">
            <w:pPr>
              <w:rPr>
                <w:rFonts w:ascii="Aptos Narrow" w:hAnsi="Aptos Narrow"/>
                <w:color w:val="000000"/>
                <w:sz w:val="22"/>
                <w:szCs w:val="22"/>
                <w:lang w:val="es-CR" w:eastAsia="es-CR"/>
              </w:rPr>
            </w:pPr>
            <w:r w:rsidRPr="00A354A6">
              <w:rPr>
                <w:rFonts w:ascii="Aptos Narrow" w:hAnsi="Aptos Narrow"/>
                <w:color w:val="000000"/>
                <w:sz w:val="22"/>
                <w:szCs w:val="22"/>
                <w:lang w:val="es-CR" w:eastAsia="es-CR"/>
              </w:rPr>
              <w:t>SALARIO</w:t>
            </w:r>
          </w:p>
        </w:tc>
        <w:tc>
          <w:tcPr>
            <w:tcW w:w="4678" w:type="dxa"/>
            <w:tcBorders>
              <w:top w:val="nil"/>
              <w:left w:val="nil"/>
              <w:bottom w:val="single" w:sz="4" w:space="0" w:color="auto"/>
              <w:right w:val="single" w:sz="4" w:space="0" w:color="auto"/>
            </w:tcBorders>
            <w:shd w:val="clear" w:color="auto" w:fill="auto"/>
            <w:vAlign w:val="center"/>
            <w:hideMark/>
          </w:tcPr>
          <w:p w14:paraId="26EEFA74" w14:textId="77777777" w:rsidR="00A354A6" w:rsidRPr="00A354A6" w:rsidRDefault="00A354A6" w:rsidP="00A354A6">
            <w:pPr>
              <w:rPr>
                <w:rFonts w:ascii="Aptos Narrow" w:hAnsi="Aptos Narrow"/>
                <w:color w:val="000000"/>
                <w:sz w:val="22"/>
                <w:szCs w:val="22"/>
                <w:lang w:val="es-CR" w:eastAsia="es-CR"/>
              </w:rPr>
            </w:pPr>
            <w:r w:rsidRPr="00A354A6">
              <w:rPr>
                <w:rFonts w:ascii="Aptos Narrow" w:hAnsi="Aptos Narrow"/>
                <w:color w:val="000000"/>
                <w:sz w:val="22"/>
                <w:szCs w:val="22"/>
                <w:lang w:val="es-CR" w:eastAsia="es-CR"/>
              </w:rPr>
              <w:t xml:space="preserve">NUMBER </w:t>
            </w:r>
          </w:p>
        </w:tc>
      </w:tr>
      <w:tr w:rsidR="00A354A6" w:rsidRPr="00A354A6" w14:paraId="1D515709" w14:textId="77777777" w:rsidTr="00A354A6">
        <w:trPr>
          <w:trHeight w:val="288"/>
        </w:trPr>
        <w:tc>
          <w:tcPr>
            <w:tcW w:w="4673" w:type="dxa"/>
            <w:tcBorders>
              <w:top w:val="nil"/>
              <w:left w:val="single" w:sz="4" w:space="0" w:color="auto"/>
              <w:bottom w:val="single" w:sz="4" w:space="0" w:color="auto"/>
              <w:right w:val="single" w:sz="4" w:space="0" w:color="auto"/>
            </w:tcBorders>
            <w:shd w:val="clear" w:color="auto" w:fill="auto"/>
            <w:vAlign w:val="center"/>
            <w:hideMark/>
          </w:tcPr>
          <w:p w14:paraId="72AF26B4" w14:textId="77777777" w:rsidR="00A354A6" w:rsidRPr="00A354A6" w:rsidRDefault="00A354A6" w:rsidP="00A354A6">
            <w:pPr>
              <w:rPr>
                <w:rFonts w:ascii="Aptos Narrow" w:hAnsi="Aptos Narrow"/>
                <w:color w:val="000000"/>
                <w:sz w:val="22"/>
                <w:szCs w:val="22"/>
                <w:lang w:val="es-CR" w:eastAsia="es-CR"/>
              </w:rPr>
            </w:pPr>
            <w:r w:rsidRPr="00A354A6">
              <w:rPr>
                <w:rFonts w:ascii="Aptos Narrow" w:hAnsi="Aptos Narrow"/>
                <w:color w:val="000000"/>
                <w:sz w:val="22"/>
                <w:szCs w:val="22"/>
                <w:lang w:val="es-CR" w:eastAsia="es-CR"/>
              </w:rPr>
              <w:t>USERNAME</w:t>
            </w:r>
          </w:p>
        </w:tc>
        <w:tc>
          <w:tcPr>
            <w:tcW w:w="4678" w:type="dxa"/>
            <w:tcBorders>
              <w:top w:val="nil"/>
              <w:left w:val="nil"/>
              <w:bottom w:val="single" w:sz="4" w:space="0" w:color="auto"/>
              <w:right w:val="single" w:sz="4" w:space="0" w:color="auto"/>
            </w:tcBorders>
            <w:shd w:val="clear" w:color="auto" w:fill="auto"/>
            <w:vAlign w:val="center"/>
            <w:hideMark/>
          </w:tcPr>
          <w:p w14:paraId="446CCF16" w14:textId="77777777" w:rsidR="00A354A6" w:rsidRPr="00A354A6" w:rsidRDefault="00A354A6" w:rsidP="00A354A6">
            <w:pPr>
              <w:rPr>
                <w:rFonts w:ascii="Aptos Narrow" w:hAnsi="Aptos Narrow"/>
                <w:color w:val="000000"/>
                <w:sz w:val="22"/>
                <w:szCs w:val="22"/>
                <w:lang w:val="es-CR" w:eastAsia="es-CR"/>
              </w:rPr>
            </w:pPr>
            <w:r w:rsidRPr="00A354A6">
              <w:rPr>
                <w:rFonts w:ascii="Aptos Narrow" w:hAnsi="Aptos Narrow"/>
                <w:color w:val="000000"/>
                <w:sz w:val="22"/>
                <w:szCs w:val="22"/>
                <w:lang w:val="es-CR" w:eastAsia="es-CR"/>
              </w:rPr>
              <w:t>VARCHAR2(30)</w:t>
            </w:r>
          </w:p>
        </w:tc>
      </w:tr>
      <w:tr w:rsidR="00A354A6" w:rsidRPr="00A354A6" w14:paraId="5A91DAE5" w14:textId="77777777" w:rsidTr="00A354A6">
        <w:trPr>
          <w:trHeight w:val="288"/>
        </w:trPr>
        <w:tc>
          <w:tcPr>
            <w:tcW w:w="4673" w:type="dxa"/>
            <w:tcBorders>
              <w:top w:val="nil"/>
              <w:left w:val="single" w:sz="4" w:space="0" w:color="auto"/>
              <w:bottom w:val="single" w:sz="4" w:space="0" w:color="auto"/>
              <w:right w:val="single" w:sz="4" w:space="0" w:color="auto"/>
            </w:tcBorders>
            <w:shd w:val="clear" w:color="auto" w:fill="auto"/>
            <w:noWrap/>
            <w:vAlign w:val="center"/>
            <w:hideMark/>
          </w:tcPr>
          <w:p w14:paraId="5484B827" w14:textId="77777777" w:rsidR="00A354A6" w:rsidRPr="00A354A6" w:rsidRDefault="00A354A6" w:rsidP="00A354A6">
            <w:pPr>
              <w:rPr>
                <w:rFonts w:ascii="Aptos Narrow" w:hAnsi="Aptos Narrow"/>
                <w:color w:val="000000"/>
                <w:sz w:val="22"/>
                <w:szCs w:val="22"/>
                <w:lang w:val="es-CR" w:eastAsia="es-CR"/>
              </w:rPr>
            </w:pPr>
            <w:r w:rsidRPr="00A354A6">
              <w:rPr>
                <w:rFonts w:ascii="Aptos Narrow" w:hAnsi="Aptos Narrow"/>
                <w:color w:val="000000"/>
                <w:sz w:val="22"/>
                <w:szCs w:val="22"/>
                <w:lang w:val="es-CR" w:eastAsia="es-CR"/>
              </w:rPr>
              <w:t xml:space="preserve">PASSWORD </w:t>
            </w:r>
          </w:p>
        </w:tc>
        <w:tc>
          <w:tcPr>
            <w:tcW w:w="4678" w:type="dxa"/>
            <w:tcBorders>
              <w:top w:val="nil"/>
              <w:left w:val="nil"/>
              <w:bottom w:val="single" w:sz="4" w:space="0" w:color="auto"/>
              <w:right w:val="single" w:sz="4" w:space="0" w:color="auto"/>
            </w:tcBorders>
            <w:shd w:val="clear" w:color="auto" w:fill="auto"/>
            <w:noWrap/>
            <w:vAlign w:val="center"/>
            <w:hideMark/>
          </w:tcPr>
          <w:p w14:paraId="02999FBE" w14:textId="77777777" w:rsidR="00A354A6" w:rsidRPr="00A354A6" w:rsidRDefault="00A354A6" w:rsidP="00A354A6">
            <w:pPr>
              <w:rPr>
                <w:rFonts w:ascii="Aptos Narrow" w:hAnsi="Aptos Narrow"/>
                <w:color w:val="000000"/>
                <w:sz w:val="22"/>
                <w:szCs w:val="22"/>
                <w:lang w:val="es-CR" w:eastAsia="es-CR"/>
              </w:rPr>
            </w:pPr>
            <w:r w:rsidRPr="00A354A6">
              <w:rPr>
                <w:rFonts w:ascii="Aptos Narrow" w:hAnsi="Aptos Narrow"/>
                <w:color w:val="000000"/>
                <w:sz w:val="22"/>
                <w:szCs w:val="22"/>
                <w:lang w:val="es-CR" w:eastAsia="es-CR"/>
              </w:rPr>
              <w:t>VARCHAR2(30)</w:t>
            </w:r>
          </w:p>
        </w:tc>
      </w:tr>
      <w:tr w:rsidR="00A354A6" w:rsidRPr="00A354A6" w14:paraId="7D1B39A2" w14:textId="77777777" w:rsidTr="00A354A6">
        <w:trPr>
          <w:trHeight w:val="288"/>
        </w:trPr>
        <w:tc>
          <w:tcPr>
            <w:tcW w:w="4673" w:type="dxa"/>
            <w:tcBorders>
              <w:top w:val="nil"/>
              <w:left w:val="single" w:sz="4" w:space="0" w:color="auto"/>
              <w:bottom w:val="single" w:sz="4" w:space="0" w:color="auto"/>
              <w:right w:val="single" w:sz="4" w:space="0" w:color="auto"/>
            </w:tcBorders>
            <w:shd w:val="clear" w:color="auto" w:fill="auto"/>
            <w:vAlign w:val="center"/>
            <w:hideMark/>
          </w:tcPr>
          <w:p w14:paraId="288756BE" w14:textId="77777777" w:rsidR="00A354A6" w:rsidRPr="00A354A6" w:rsidRDefault="00A354A6" w:rsidP="00A354A6">
            <w:pPr>
              <w:rPr>
                <w:rFonts w:ascii="Aptos Narrow" w:hAnsi="Aptos Narrow"/>
                <w:color w:val="000000"/>
                <w:sz w:val="22"/>
                <w:szCs w:val="22"/>
                <w:lang w:val="es-CR" w:eastAsia="es-CR"/>
              </w:rPr>
            </w:pPr>
            <w:r w:rsidRPr="00A354A6">
              <w:rPr>
                <w:rFonts w:ascii="Aptos Narrow" w:hAnsi="Aptos Narrow"/>
                <w:color w:val="000000"/>
                <w:sz w:val="22"/>
                <w:szCs w:val="22"/>
                <w:lang w:val="es-CR" w:eastAsia="es-CR"/>
              </w:rPr>
              <w:t>ACCION</w:t>
            </w:r>
          </w:p>
        </w:tc>
        <w:tc>
          <w:tcPr>
            <w:tcW w:w="4678" w:type="dxa"/>
            <w:tcBorders>
              <w:top w:val="nil"/>
              <w:left w:val="nil"/>
              <w:bottom w:val="single" w:sz="4" w:space="0" w:color="auto"/>
              <w:right w:val="single" w:sz="4" w:space="0" w:color="auto"/>
            </w:tcBorders>
            <w:shd w:val="clear" w:color="auto" w:fill="auto"/>
            <w:vAlign w:val="center"/>
            <w:hideMark/>
          </w:tcPr>
          <w:p w14:paraId="6B176F71" w14:textId="77777777" w:rsidR="00A354A6" w:rsidRPr="00A354A6" w:rsidRDefault="00A354A6" w:rsidP="00A354A6">
            <w:pPr>
              <w:rPr>
                <w:rFonts w:ascii="Aptos Narrow" w:hAnsi="Aptos Narrow"/>
                <w:color w:val="000000"/>
                <w:sz w:val="22"/>
                <w:szCs w:val="22"/>
                <w:lang w:val="es-CR" w:eastAsia="es-CR"/>
              </w:rPr>
            </w:pPr>
            <w:r w:rsidRPr="00A354A6">
              <w:rPr>
                <w:rFonts w:ascii="Aptos Narrow" w:hAnsi="Aptos Narrow"/>
                <w:color w:val="000000"/>
                <w:sz w:val="22"/>
                <w:szCs w:val="22"/>
                <w:lang w:val="es-CR" w:eastAsia="es-CR"/>
              </w:rPr>
              <w:t>VARCHAR2(20)</w:t>
            </w:r>
          </w:p>
        </w:tc>
      </w:tr>
      <w:tr w:rsidR="00A354A6" w:rsidRPr="00A354A6" w14:paraId="3FC6276C" w14:textId="77777777" w:rsidTr="00A354A6">
        <w:trPr>
          <w:trHeight w:val="288"/>
        </w:trPr>
        <w:tc>
          <w:tcPr>
            <w:tcW w:w="4673" w:type="dxa"/>
            <w:tcBorders>
              <w:top w:val="nil"/>
              <w:left w:val="single" w:sz="4" w:space="0" w:color="auto"/>
              <w:bottom w:val="single" w:sz="4" w:space="0" w:color="auto"/>
              <w:right w:val="single" w:sz="4" w:space="0" w:color="auto"/>
            </w:tcBorders>
            <w:shd w:val="clear" w:color="auto" w:fill="auto"/>
            <w:vAlign w:val="center"/>
            <w:hideMark/>
          </w:tcPr>
          <w:p w14:paraId="187EF829" w14:textId="77777777" w:rsidR="00A354A6" w:rsidRPr="00A354A6" w:rsidRDefault="00A354A6" w:rsidP="00A354A6">
            <w:pPr>
              <w:rPr>
                <w:rFonts w:ascii="Aptos Narrow" w:hAnsi="Aptos Narrow"/>
                <w:color w:val="000000"/>
                <w:sz w:val="22"/>
                <w:szCs w:val="22"/>
                <w:lang w:val="es-CR" w:eastAsia="es-CR"/>
              </w:rPr>
            </w:pPr>
            <w:r w:rsidRPr="00A354A6">
              <w:rPr>
                <w:rFonts w:ascii="Aptos Narrow" w:hAnsi="Aptos Narrow"/>
                <w:color w:val="000000"/>
                <w:sz w:val="22"/>
                <w:szCs w:val="22"/>
                <w:lang w:val="es-CR" w:eastAsia="es-CR"/>
              </w:rPr>
              <w:t>FECHA_ACCION</w:t>
            </w:r>
          </w:p>
        </w:tc>
        <w:tc>
          <w:tcPr>
            <w:tcW w:w="4678" w:type="dxa"/>
            <w:tcBorders>
              <w:top w:val="nil"/>
              <w:left w:val="nil"/>
              <w:bottom w:val="single" w:sz="4" w:space="0" w:color="auto"/>
              <w:right w:val="single" w:sz="4" w:space="0" w:color="auto"/>
            </w:tcBorders>
            <w:shd w:val="clear" w:color="auto" w:fill="auto"/>
            <w:vAlign w:val="center"/>
            <w:hideMark/>
          </w:tcPr>
          <w:p w14:paraId="5A02FD8E" w14:textId="77777777" w:rsidR="00A354A6" w:rsidRPr="00A354A6" w:rsidRDefault="00A354A6" w:rsidP="00A354A6">
            <w:pPr>
              <w:rPr>
                <w:rFonts w:ascii="Aptos Narrow" w:hAnsi="Aptos Narrow"/>
                <w:color w:val="000000"/>
                <w:sz w:val="22"/>
                <w:szCs w:val="22"/>
                <w:lang w:val="es-CR" w:eastAsia="es-CR"/>
              </w:rPr>
            </w:pPr>
            <w:r w:rsidRPr="00A354A6">
              <w:rPr>
                <w:rFonts w:ascii="Aptos Narrow" w:hAnsi="Aptos Narrow"/>
                <w:color w:val="000000"/>
                <w:sz w:val="22"/>
                <w:szCs w:val="22"/>
                <w:lang w:val="es-CR" w:eastAsia="es-CR"/>
              </w:rPr>
              <w:t>DATE</w:t>
            </w:r>
          </w:p>
        </w:tc>
      </w:tr>
      <w:tr w:rsidR="00A354A6" w:rsidRPr="00A354A6" w14:paraId="7D64D632" w14:textId="77777777" w:rsidTr="00A354A6">
        <w:trPr>
          <w:trHeight w:val="288"/>
        </w:trPr>
        <w:tc>
          <w:tcPr>
            <w:tcW w:w="4673" w:type="dxa"/>
            <w:tcBorders>
              <w:top w:val="nil"/>
              <w:left w:val="single" w:sz="4" w:space="0" w:color="auto"/>
              <w:bottom w:val="single" w:sz="4" w:space="0" w:color="auto"/>
              <w:right w:val="single" w:sz="4" w:space="0" w:color="auto"/>
            </w:tcBorders>
            <w:shd w:val="clear" w:color="auto" w:fill="auto"/>
            <w:vAlign w:val="center"/>
            <w:hideMark/>
          </w:tcPr>
          <w:p w14:paraId="2FE33739" w14:textId="77777777" w:rsidR="00A354A6" w:rsidRPr="00A354A6" w:rsidRDefault="00A354A6" w:rsidP="00A354A6">
            <w:pPr>
              <w:rPr>
                <w:rFonts w:ascii="Aptos Narrow" w:hAnsi="Aptos Narrow"/>
                <w:b/>
                <w:bCs/>
                <w:color w:val="000000"/>
                <w:sz w:val="22"/>
                <w:szCs w:val="22"/>
                <w:lang w:val="es-CR" w:eastAsia="es-CR"/>
              </w:rPr>
            </w:pPr>
            <w:proofErr w:type="spellStart"/>
            <w:r w:rsidRPr="00A354A6">
              <w:rPr>
                <w:rFonts w:ascii="Aptos Narrow" w:hAnsi="Aptos Narrow"/>
                <w:b/>
                <w:bCs/>
                <w:color w:val="000000"/>
                <w:sz w:val="22"/>
                <w:szCs w:val="22"/>
                <w:lang w:eastAsia="es-CR"/>
              </w:rPr>
              <w:lastRenderedPageBreak/>
              <w:t>Salidas</w:t>
            </w:r>
            <w:proofErr w:type="spellEnd"/>
          </w:p>
        </w:tc>
        <w:tc>
          <w:tcPr>
            <w:tcW w:w="4678" w:type="dxa"/>
            <w:tcBorders>
              <w:top w:val="nil"/>
              <w:left w:val="nil"/>
              <w:bottom w:val="single" w:sz="4" w:space="0" w:color="auto"/>
              <w:right w:val="single" w:sz="4" w:space="0" w:color="auto"/>
            </w:tcBorders>
            <w:shd w:val="clear" w:color="auto" w:fill="auto"/>
            <w:vAlign w:val="center"/>
            <w:hideMark/>
          </w:tcPr>
          <w:p w14:paraId="3ACA4925" w14:textId="77777777" w:rsidR="00A354A6" w:rsidRPr="00A354A6" w:rsidRDefault="00A354A6" w:rsidP="00A354A6">
            <w:pPr>
              <w:rPr>
                <w:rFonts w:ascii="Aptos Narrow" w:hAnsi="Aptos Narrow"/>
                <w:color w:val="000000"/>
                <w:sz w:val="22"/>
                <w:szCs w:val="22"/>
                <w:lang w:val="es-CR" w:eastAsia="es-CR"/>
              </w:rPr>
            </w:pPr>
            <w:proofErr w:type="spellStart"/>
            <w:r w:rsidRPr="00A354A6">
              <w:rPr>
                <w:rFonts w:ascii="Aptos Narrow" w:hAnsi="Aptos Narrow"/>
                <w:color w:val="000000"/>
                <w:sz w:val="22"/>
                <w:szCs w:val="22"/>
                <w:lang w:eastAsia="es-CR"/>
              </w:rPr>
              <w:t>Tabla</w:t>
            </w:r>
            <w:proofErr w:type="spellEnd"/>
            <w:r w:rsidRPr="00A354A6">
              <w:rPr>
                <w:rFonts w:ascii="Aptos Narrow" w:hAnsi="Aptos Narrow"/>
                <w:color w:val="000000"/>
                <w:sz w:val="22"/>
                <w:szCs w:val="22"/>
                <w:lang w:eastAsia="es-CR"/>
              </w:rPr>
              <w:t xml:space="preserve"> </w:t>
            </w:r>
            <w:proofErr w:type="spellStart"/>
            <w:r w:rsidRPr="00A354A6">
              <w:rPr>
                <w:rFonts w:ascii="Aptos Narrow" w:hAnsi="Aptos Narrow"/>
                <w:color w:val="000000"/>
                <w:sz w:val="22"/>
                <w:szCs w:val="22"/>
                <w:lang w:eastAsia="es-CR"/>
              </w:rPr>
              <w:t>creada</w:t>
            </w:r>
            <w:proofErr w:type="spellEnd"/>
          </w:p>
        </w:tc>
      </w:tr>
      <w:tr w:rsidR="00A354A6" w:rsidRPr="00C25C8D" w14:paraId="25A7D869" w14:textId="77777777" w:rsidTr="00A354A6">
        <w:trPr>
          <w:trHeight w:val="576"/>
        </w:trPr>
        <w:tc>
          <w:tcPr>
            <w:tcW w:w="4673" w:type="dxa"/>
            <w:tcBorders>
              <w:top w:val="nil"/>
              <w:left w:val="single" w:sz="4" w:space="0" w:color="auto"/>
              <w:bottom w:val="single" w:sz="4" w:space="0" w:color="auto"/>
              <w:right w:val="single" w:sz="4" w:space="0" w:color="auto"/>
            </w:tcBorders>
            <w:shd w:val="clear" w:color="auto" w:fill="auto"/>
            <w:vAlign w:val="center"/>
            <w:hideMark/>
          </w:tcPr>
          <w:p w14:paraId="207A407D" w14:textId="77777777" w:rsidR="00A354A6" w:rsidRPr="00A354A6" w:rsidRDefault="00A354A6" w:rsidP="00A354A6">
            <w:pPr>
              <w:rPr>
                <w:rFonts w:ascii="Aptos Narrow" w:hAnsi="Aptos Narrow"/>
                <w:b/>
                <w:bCs/>
                <w:color w:val="000000"/>
                <w:sz w:val="22"/>
                <w:szCs w:val="22"/>
                <w:lang w:val="es-CR" w:eastAsia="es-CR"/>
              </w:rPr>
            </w:pPr>
            <w:proofErr w:type="spellStart"/>
            <w:r w:rsidRPr="00A354A6">
              <w:rPr>
                <w:rFonts w:ascii="Aptos Narrow" w:hAnsi="Aptos Narrow"/>
                <w:b/>
                <w:bCs/>
                <w:color w:val="000000"/>
                <w:sz w:val="22"/>
                <w:szCs w:val="22"/>
                <w:lang w:eastAsia="es-CR"/>
              </w:rPr>
              <w:t>Función</w:t>
            </w:r>
            <w:proofErr w:type="spellEnd"/>
          </w:p>
        </w:tc>
        <w:tc>
          <w:tcPr>
            <w:tcW w:w="4678" w:type="dxa"/>
            <w:tcBorders>
              <w:top w:val="nil"/>
              <w:left w:val="nil"/>
              <w:bottom w:val="single" w:sz="4" w:space="0" w:color="auto"/>
              <w:right w:val="single" w:sz="4" w:space="0" w:color="auto"/>
            </w:tcBorders>
            <w:shd w:val="clear" w:color="auto" w:fill="auto"/>
            <w:vAlign w:val="center"/>
            <w:hideMark/>
          </w:tcPr>
          <w:p w14:paraId="0D08CCDC" w14:textId="14817CA2" w:rsidR="00A354A6" w:rsidRPr="00A354A6" w:rsidRDefault="00A354A6" w:rsidP="00A354A6">
            <w:pPr>
              <w:rPr>
                <w:rFonts w:ascii="Aptos Narrow" w:hAnsi="Aptos Narrow"/>
                <w:color w:val="000000"/>
                <w:sz w:val="22"/>
                <w:szCs w:val="22"/>
                <w:lang w:val="es-CR" w:eastAsia="es-CR"/>
              </w:rPr>
            </w:pPr>
            <w:r w:rsidRPr="00A354A6">
              <w:rPr>
                <w:rFonts w:ascii="Aptos Narrow" w:hAnsi="Aptos Narrow"/>
                <w:color w:val="000000"/>
                <w:sz w:val="22"/>
                <w:szCs w:val="22"/>
                <w:lang w:val="es-CR" w:eastAsia="es-CR"/>
              </w:rPr>
              <w:t xml:space="preserve">Tabla de auditoria para almacenar logs de dentro de la tabla </w:t>
            </w:r>
            <w:r w:rsidR="00B2148C">
              <w:rPr>
                <w:rFonts w:ascii="Aptos Narrow" w:hAnsi="Aptos Narrow"/>
                <w:color w:val="000000"/>
                <w:sz w:val="22"/>
                <w:szCs w:val="22"/>
                <w:lang w:val="es-CR" w:eastAsia="es-CR"/>
              </w:rPr>
              <w:t>empleados</w:t>
            </w:r>
          </w:p>
        </w:tc>
      </w:tr>
    </w:tbl>
    <w:p w14:paraId="43F33F49" w14:textId="77777777" w:rsidR="00A354A6" w:rsidRDefault="00A354A6" w:rsidP="00C156A6">
      <w:pPr>
        <w:jc w:val="center"/>
        <w:rPr>
          <w:rFonts w:eastAsia="Georgia"/>
          <w:b/>
          <w:w w:val="93"/>
          <w:sz w:val="24"/>
          <w:szCs w:val="24"/>
          <w:lang w:val="es-CR"/>
        </w:rPr>
      </w:pPr>
    </w:p>
    <w:tbl>
      <w:tblPr>
        <w:tblW w:w="9351" w:type="dxa"/>
        <w:tblCellMar>
          <w:left w:w="70" w:type="dxa"/>
          <w:right w:w="70" w:type="dxa"/>
        </w:tblCellMar>
        <w:tblLook w:val="04A0" w:firstRow="1" w:lastRow="0" w:firstColumn="1" w:lastColumn="0" w:noHBand="0" w:noVBand="1"/>
      </w:tblPr>
      <w:tblGrid>
        <w:gridCol w:w="4673"/>
        <w:gridCol w:w="4678"/>
      </w:tblGrid>
      <w:tr w:rsidR="00B2148C" w:rsidRPr="00B2148C" w14:paraId="6852B8D9" w14:textId="77777777" w:rsidTr="00B2148C">
        <w:trPr>
          <w:trHeight w:val="288"/>
        </w:trPr>
        <w:tc>
          <w:tcPr>
            <w:tcW w:w="467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3AD83CC" w14:textId="77777777" w:rsidR="00B2148C" w:rsidRPr="00B2148C" w:rsidRDefault="00B2148C" w:rsidP="00B2148C">
            <w:pPr>
              <w:rPr>
                <w:rFonts w:ascii="Aptos Narrow" w:hAnsi="Aptos Narrow"/>
                <w:b/>
                <w:bCs/>
                <w:color w:val="000000"/>
                <w:sz w:val="22"/>
                <w:szCs w:val="22"/>
                <w:lang w:val="es-CR" w:eastAsia="es-CR"/>
              </w:rPr>
            </w:pPr>
            <w:proofErr w:type="spellStart"/>
            <w:r w:rsidRPr="00B2148C">
              <w:rPr>
                <w:rFonts w:ascii="Aptos Narrow" w:hAnsi="Aptos Narrow"/>
                <w:b/>
                <w:bCs/>
                <w:color w:val="000000"/>
                <w:sz w:val="22"/>
                <w:szCs w:val="22"/>
                <w:lang w:eastAsia="es-CR"/>
              </w:rPr>
              <w:t>Objeto</w:t>
            </w:r>
            <w:proofErr w:type="spellEnd"/>
          </w:p>
        </w:tc>
        <w:tc>
          <w:tcPr>
            <w:tcW w:w="4678" w:type="dxa"/>
            <w:tcBorders>
              <w:top w:val="single" w:sz="4" w:space="0" w:color="auto"/>
              <w:left w:val="nil"/>
              <w:bottom w:val="single" w:sz="4" w:space="0" w:color="auto"/>
              <w:right w:val="single" w:sz="4" w:space="0" w:color="auto"/>
            </w:tcBorders>
            <w:shd w:val="clear" w:color="auto" w:fill="auto"/>
            <w:vAlign w:val="center"/>
            <w:hideMark/>
          </w:tcPr>
          <w:p w14:paraId="72A613CE" w14:textId="77777777" w:rsidR="00B2148C" w:rsidRPr="00B2148C" w:rsidRDefault="00B2148C" w:rsidP="00B2148C">
            <w:pPr>
              <w:rPr>
                <w:rFonts w:ascii="Aptos Narrow" w:hAnsi="Aptos Narrow"/>
                <w:b/>
                <w:bCs/>
                <w:color w:val="000000"/>
                <w:sz w:val="22"/>
                <w:szCs w:val="22"/>
                <w:lang w:val="es-CR" w:eastAsia="es-CR"/>
              </w:rPr>
            </w:pPr>
            <w:r w:rsidRPr="00B2148C">
              <w:rPr>
                <w:rFonts w:ascii="Aptos Narrow" w:hAnsi="Aptos Narrow"/>
                <w:b/>
                <w:bCs/>
                <w:color w:val="000000"/>
                <w:sz w:val="22"/>
                <w:szCs w:val="22"/>
                <w:lang w:eastAsia="es-CR"/>
              </w:rPr>
              <w:t>TRIGGER TRG_AUDIT_EMPLEADOS</w:t>
            </w:r>
          </w:p>
        </w:tc>
      </w:tr>
      <w:tr w:rsidR="00B2148C" w:rsidRPr="00B2148C" w14:paraId="66902FFF" w14:textId="77777777" w:rsidTr="00B2148C">
        <w:trPr>
          <w:trHeight w:val="288"/>
        </w:trPr>
        <w:tc>
          <w:tcPr>
            <w:tcW w:w="4673" w:type="dxa"/>
            <w:tcBorders>
              <w:top w:val="nil"/>
              <w:left w:val="single" w:sz="4" w:space="0" w:color="auto"/>
              <w:bottom w:val="single" w:sz="4" w:space="0" w:color="auto"/>
              <w:right w:val="single" w:sz="4" w:space="0" w:color="auto"/>
            </w:tcBorders>
            <w:shd w:val="clear" w:color="auto" w:fill="auto"/>
            <w:vAlign w:val="center"/>
            <w:hideMark/>
          </w:tcPr>
          <w:p w14:paraId="488A5624" w14:textId="77777777" w:rsidR="00B2148C" w:rsidRPr="00B2148C" w:rsidRDefault="00B2148C" w:rsidP="00B2148C">
            <w:pPr>
              <w:rPr>
                <w:rFonts w:ascii="Aptos Narrow" w:hAnsi="Aptos Narrow"/>
                <w:b/>
                <w:bCs/>
                <w:color w:val="000000"/>
                <w:sz w:val="22"/>
                <w:szCs w:val="22"/>
                <w:lang w:val="es-CR" w:eastAsia="es-CR"/>
              </w:rPr>
            </w:pPr>
            <w:r w:rsidRPr="00B2148C">
              <w:rPr>
                <w:rFonts w:ascii="Aptos Narrow" w:hAnsi="Aptos Narrow"/>
                <w:b/>
                <w:bCs/>
                <w:color w:val="000000"/>
                <w:sz w:val="22"/>
                <w:szCs w:val="22"/>
                <w:lang w:eastAsia="es-CR"/>
              </w:rPr>
              <w:t>Entradas</w:t>
            </w:r>
          </w:p>
        </w:tc>
        <w:tc>
          <w:tcPr>
            <w:tcW w:w="4678" w:type="dxa"/>
            <w:tcBorders>
              <w:top w:val="nil"/>
              <w:left w:val="nil"/>
              <w:bottom w:val="single" w:sz="4" w:space="0" w:color="auto"/>
              <w:right w:val="single" w:sz="4" w:space="0" w:color="auto"/>
            </w:tcBorders>
            <w:shd w:val="clear" w:color="auto" w:fill="auto"/>
            <w:vAlign w:val="center"/>
            <w:hideMark/>
          </w:tcPr>
          <w:p w14:paraId="7E177FD6" w14:textId="77777777" w:rsidR="00B2148C" w:rsidRPr="00B2148C" w:rsidRDefault="00B2148C" w:rsidP="00B2148C">
            <w:pPr>
              <w:rPr>
                <w:rFonts w:ascii="Aptos Narrow" w:hAnsi="Aptos Narrow"/>
                <w:b/>
                <w:bCs/>
                <w:color w:val="000000"/>
                <w:sz w:val="22"/>
                <w:szCs w:val="22"/>
                <w:lang w:val="es-CR" w:eastAsia="es-CR"/>
              </w:rPr>
            </w:pPr>
            <w:proofErr w:type="spellStart"/>
            <w:r w:rsidRPr="00B2148C">
              <w:rPr>
                <w:rFonts w:ascii="Aptos Narrow" w:hAnsi="Aptos Narrow"/>
                <w:b/>
                <w:bCs/>
                <w:color w:val="000000"/>
                <w:sz w:val="22"/>
                <w:szCs w:val="22"/>
                <w:lang w:eastAsia="es-CR"/>
              </w:rPr>
              <w:t>Descripción</w:t>
            </w:r>
            <w:proofErr w:type="spellEnd"/>
          </w:p>
        </w:tc>
      </w:tr>
      <w:tr w:rsidR="00B2148C" w:rsidRPr="00B2148C" w14:paraId="106B10D7" w14:textId="77777777" w:rsidTr="00B2148C">
        <w:trPr>
          <w:trHeight w:val="288"/>
        </w:trPr>
        <w:tc>
          <w:tcPr>
            <w:tcW w:w="4673" w:type="dxa"/>
            <w:tcBorders>
              <w:top w:val="nil"/>
              <w:left w:val="single" w:sz="4" w:space="0" w:color="auto"/>
              <w:bottom w:val="single" w:sz="4" w:space="0" w:color="auto"/>
              <w:right w:val="single" w:sz="4" w:space="0" w:color="auto"/>
            </w:tcBorders>
            <w:shd w:val="clear" w:color="auto" w:fill="auto"/>
            <w:vAlign w:val="center"/>
            <w:hideMark/>
          </w:tcPr>
          <w:p w14:paraId="448E4232" w14:textId="77777777" w:rsidR="00B2148C" w:rsidRPr="00B2148C" w:rsidRDefault="00B2148C" w:rsidP="00B2148C">
            <w:pPr>
              <w:rPr>
                <w:rFonts w:ascii="Aptos Narrow" w:hAnsi="Aptos Narrow"/>
                <w:color w:val="000000"/>
                <w:sz w:val="22"/>
                <w:szCs w:val="22"/>
                <w:lang w:val="es-CR" w:eastAsia="es-CR"/>
              </w:rPr>
            </w:pPr>
            <w:r w:rsidRPr="00B2148C">
              <w:rPr>
                <w:rFonts w:ascii="Aptos Narrow" w:hAnsi="Aptos Narrow"/>
                <w:color w:val="000000"/>
                <w:sz w:val="22"/>
                <w:szCs w:val="22"/>
                <w:lang w:val="es-CR" w:eastAsia="es-CR"/>
              </w:rPr>
              <w:t> </w:t>
            </w:r>
          </w:p>
        </w:tc>
        <w:tc>
          <w:tcPr>
            <w:tcW w:w="4678" w:type="dxa"/>
            <w:tcBorders>
              <w:top w:val="nil"/>
              <w:left w:val="nil"/>
              <w:bottom w:val="single" w:sz="4" w:space="0" w:color="auto"/>
              <w:right w:val="single" w:sz="4" w:space="0" w:color="auto"/>
            </w:tcBorders>
            <w:shd w:val="clear" w:color="auto" w:fill="auto"/>
            <w:vAlign w:val="center"/>
            <w:hideMark/>
          </w:tcPr>
          <w:p w14:paraId="208E5BF9" w14:textId="77777777" w:rsidR="00B2148C" w:rsidRPr="00B2148C" w:rsidRDefault="00B2148C" w:rsidP="00B2148C">
            <w:pPr>
              <w:rPr>
                <w:rFonts w:ascii="Aptos Narrow" w:hAnsi="Aptos Narrow"/>
                <w:color w:val="000000"/>
                <w:sz w:val="22"/>
                <w:szCs w:val="22"/>
                <w:lang w:val="es-CR" w:eastAsia="es-CR"/>
              </w:rPr>
            </w:pPr>
            <w:r w:rsidRPr="00B2148C">
              <w:rPr>
                <w:rFonts w:ascii="Aptos Narrow" w:hAnsi="Aptos Narrow"/>
                <w:color w:val="000000"/>
                <w:sz w:val="22"/>
                <w:szCs w:val="22"/>
                <w:lang w:val="es-CR" w:eastAsia="es-CR"/>
              </w:rPr>
              <w:t> </w:t>
            </w:r>
          </w:p>
        </w:tc>
      </w:tr>
      <w:tr w:rsidR="00B2148C" w:rsidRPr="00C25C8D" w14:paraId="41B38CAA" w14:textId="77777777" w:rsidTr="00B2148C">
        <w:trPr>
          <w:trHeight w:val="576"/>
        </w:trPr>
        <w:tc>
          <w:tcPr>
            <w:tcW w:w="4673" w:type="dxa"/>
            <w:tcBorders>
              <w:top w:val="nil"/>
              <w:left w:val="single" w:sz="4" w:space="0" w:color="auto"/>
              <w:bottom w:val="single" w:sz="4" w:space="0" w:color="auto"/>
              <w:right w:val="single" w:sz="4" w:space="0" w:color="auto"/>
            </w:tcBorders>
            <w:shd w:val="clear" w:color="auto" w:fill="auto"/>
            <w:vAlign w:val="center"/>
            <w:hideMark/>
          </w:tcPr>
          <w:p w14:paraId="7671B01D" w14:textId="77777777" w:rsidR="00B2148C" w:rsidRPr="00B2148C" w:rsidRDefault="00B2148C" w:rsidP="00B2148C">
            <w:pPr>
              <w:rPr>
                <w:rFonts w:ascii="Aptos Narrow" w:hAnsi="Aptos Narrow"/>
                <w:b/>
                <w:bCs/>
                <w:color w:val="000000"/>
                <w:sz w:val="22"/>
                <w:szCs w:val="22"/>
                <w:lang w:val="es-CR" w:eastAsia="es-CR"/>
              </w:rPr>
            </w:pPr>
            <w:proofErr w:type="spellStart"/>
            <w:r w:rsidRPr="00B2148C">
              <w:rPr>
                <w:rFonts w:ascii="Aptos Narrow" w:hAnsi="Aptos Narrow"/>
                <w:b/>
                <w:bCs/>
                <w:color w:val="000000"/>
                <w:sz w:val="22"/>
                <w:szCs w:val="22"/>
                <w:lang w:eastAsia="es-CR"/>
              </w:rPr>
              <w:t>Salidas</w:t>
            </w:r>
            <w:proofErr w:type="spellEnd"/>
          </w:p>
        </w:tc>
        <w:tc>
          <w:tcPr>
            <w:tcW w:w="4678" w:type="dxa"/>
            <w:tcBorders>
              <w:top w:val="nil"/>
              <w:left w:val="nil"/>
              <w:bottom w:val="single" w:sz="4" w:space="0" w:color="auto"/>
              <w:right w:val="single" w:sz="4" w:space="0" w:color="auto"/>
            </w:tcBorders>
            <w:shd w:val="clear" w:color="auto" w:fill="auto"/>
            <w:vAlign w:val="center"/>
            <w:hideMark/>
          </w:tcPr>
          <w:p w14:paraId="027E4897" w14:textId="77777777" w:rsidR="00B2148C" w:rsidRPr="00B2148C" w:rsidRDefault="00B2148C" w:rsidP="00B2148C">
            <w:pPr>
              <w:rPr>
                <w:rFonts w:ascii="Aptos Narrow" w:hAnsi="Aptos Narrow"/>
                <w:color w:val="000000"/>
                <w:sz w:val="22"/>
                <w:szCs w:val="22"/>
                <w:lang w:val="es-CR" w:eastAsia="es-CR"/>
              </w:rPr>
            </w:pPr>
            <w:r w:rsidRPr="00B2148C">
              <w:rPr>
                <w:rFonts w:ascii="Aptos Narrow" w:hAnsi="Aptos Narrow"/>
                <w:color w:val="000000"/>
                <w:sz w:val="22"/>
                <w:szCs w:val="22"/>
                <w:lang w:val="es-CR" w:eastAsia="es-CR"/>
              </w:rPr>
              <w:t xml:space="preserve">INSERT de la </w:t>
            </w:r>
            <w:proofErr w:type="spellStart"/>
            <w:r w:rsidRPr="00B2148C">
              <w:rPr>
                <w:rFonts w:ascii="Aptos Narrow" w:hAnsi="Aptos Narrow"/>
                <w:color w:val="000000"/>
                <w:sz w:val="22"/>
                <w:szCs w:val="22"/>
                <w:lang w:val="es-CR" w:eastAsia="es-CR"/>
              </w:rPr>
              <w:t>accion</w:t>
            </w:r>
            <w:proofErr w:type="spellEnd"/>
            <w:r w:rsidRPr="00B2148C">
              <w:rPr>
                <w:rFonts w:ascii="Aptos Narrow" w:hAnsi="Aptos Narrow"/>
                <w:color w:val="000000"/>
                <w:sz w:val="22"/>
                <w:szCs w:val="22"/>
                <w:lang w:val="es-CR" w:eastAsia="es-CR"/>
              </w:rPr>
              <w:t xml:space="preserve"> dentro de la tabla </w:t>
            </w:r>
            <w:proofErr w:type="spellStart"/>
            <w:r w:rsidRPr="00B2148C">
              <w:rPr>
                <w:rFonts w:ascii="Aptos Narrow" w:hAnsi="Aptos Narrow"/>
                <w:color w:val="000000"/>
                <w:sz w:val="22"/>
                <w:szCs w:val="22"/>
                <w:lang w:val="es-CR" w:eastAsia="es-CR"/>
              </w:rPr>
              <w:t>audit_empleados</w:t>
            </w:r>
            <w:proofErr w:type="spellEnd"/>
          </w:p>
        </w:tc>
      </w:tr>
      <w:tr w:rsidR="00B2148C" w:rsidRPr="00C25C8D" w14:paraId="204ED5C3" w14:textId="77777777" w:rsidTr="00B2148C">
        <w:trPr>
          <w:trHeight w:val="864"/>
        </w:trPr>
        <w:tc>
          <w:tcPr>
            <w:tcW w:w="4673" w:type="dxa"/>
            <w:tcBorders>
              <w:top w:val="nil"/>
              <w:left w:val="single" w:sz="4" w:space="0" w:color="auto"/>
              <w:bottom w:val="single" w:sz="4" w:space="0" w:color="auto"/>
              <w:right w:val="single" w:sz="4" w:space="0" w:color="auto"/>
            </w:tcBorders>
            <w:shd w:val="clear" w:color="auto" w:fill="auto"/>
            <w:vAlign w:val="center"/>
            <w:hideMark/>
          </w:tcPr>
          <w:p w14:paraId="20283E5D" w14:textId="77777777" w:rsidR="00B2148C" w:rsidRPr="00B2148C" w:rsidRDefault="00B2148C" w:rsidP="00B2148C">
            <w:pPr>
              <w:rPr>
                <w:rFonts w:ascii="Aptos Narrow" w:hAnsi="Aptos Narrow"/>
                <w:b/>
                <w:bCs/>
                <w:color w:val="000000"/>
                <w:sz w:val="22"/>
                <w:szCs w:val="22"/>
                <w:lang w:val="es-CR" w:eastAsia="es-CR"/>
              </w:rPr>
            </w:pPr>
            <w:proofErr w:type="spellStart"/>
            <w:r w:rsidRPr="00B2148C">
              <w:rPr>
                <w:rFonts w:ascii="Aptos Narrow" w:hAnsi="Aptos Narrow"/>
                <w:b/>
                <w:bCs/>
                <w:color w:val="000000"/>
                <w:sz w:val="22"/>
                <w:szCs w:val="22"/>
                <w:lang w:eastAsia="es-CR"/>
              </w:rPr>
              <w:t>Función</w:t>
            </w:r>
            <w:proofErr w:type="spellEnd"/>
          </w:p>
        </w:tc>
        <w:tc>
          <w:tcPr>
            <w:tcW w:w="4678" w:type="dxa"/>
            <w:tcBorders>
              <w:top w:val="nil"/>
              <w:left w:val="nil"/>
              <w:bottom w:val="single" w:sz="4" w:space="0" w:color="auto"/>
              <w:right w:val="single" w:sz="4" w:space="0" w:color="auto"/>
            </w:tcBorders>
            <w:shd w:val="clear" w:color="auto" w:fill="auto"/>
            <w:vAlign w:val="center"/>
            <w:hideMark/>
          </w:tcPr>
          <w:p w14:paraId="42ED2FC8" w14:textId="77777777" w:rsidR="00B2148C" w:rsidRPr="00B2148C" w:rsidRDefault="00B2148C" w:rsidP="00B2148C">
            <w:pPr>
              <w:rPr>
                <w:rFonts w:ascii="Aptos Narrow" w:hAnsi="Aptos Narrow"/>
                <w:color w:val="000000"/>
                <w:sz w:val="22"/>
                <w:szCs w:val="22"/>
                <w:lang w:val="es-CR" w:eastAsia="es-CR"/>
              </w:rPr>
            </w:pPr>
            <w:proofErr w:type="spellStart"/>
            <w:r w:rsidRPr="00B2148C">
              <w:rPr>
                <w:rFonts w:ascii="Aptos Narrow" w:hAnsi="Aptos Narrow"/>
                <w:color w:val="000000"/>
                <w:sz w:val="22"/>
                <w:szCs w:val="22"/>
                <w:lang w:val="es-CR" w:eastAsia="es-CR"/>
              </w:rPr>
              <w:t>Trigger</w:t>
            </w:r>
            <w:proofErr w:type="spellEnd"/>
            <w:r w:rsidRPr="00B2148C">
              <w:rPr>
                <w:rFonts w:ascii="Aptos Narrow" w:hAnsi="Aptos Narrow"/>
                <w:color w:val="000000"/>
                <w:sz w:val="22"/>
                <w:szCs w:val="22"/>
                <w:lang w:val="es-CR" w:eastAsia="es-CR"/>
              </w:rPr>
              <w:t xml:space="preserve"> programado para ejecutarse cuando haya un cambio en la tabla Empleados y </w:t>
            </w:r>
            <w:proofErr w:type="spellStart"/>
            <w:r w:rsidRPr="00B2148C">
              <w:rPr>
                <w:rFonts w:ascii="Aptos Narrow" w:hAnsi="Aptos Narrow"/>
                <w:color w:val="000000"/>
                <w:sz w:val="22"/>
                <w:szCs w:val="22"/>
                <w:lang w:val="es-CR" w:eastAsia="es-CR"/>
              </w:rPr>
              <w:t>resgistrar</w:t>
            </w:r>
            <w:proofErr w:type="spellEnd"/>
            <w:r w:rsidRPr="00B2148C">
              <w:rPr>
                <w:rFonts w:ascii="Aptos Narrow" w:hAnsi="Aptos Narrow"/>
                <w:color w:val="000000"/>
                <w:sz w:val="22"/>
                <w:szCs w:val="22"/>
                <w:lang w:val="es-CR" w:eastAsia="es-CR"/>
              </w:rPr>
              <w:t xml:space="preserve"> su </w:t>
            </w:r>
            <w:proofErr w:type="spellStart"/>
            <w:r w:rsidRPr="00B2148C">
              <w:rPr>
                <w:rFonts w:ascii="Aptos Narrow" w:hAnsi="Aptos Narrow"/>
                <w:color w:val="000000"/>
                <w:sz w:val="22"/>
                <w:szCs w:val="22"/>
                <w:lang w:val="es-CR" w:eastAsia="es-CR"/>
              </w:rPr>
              <w:t>accion</w:t>
            </w:r>
            <w:proofErr w:type="spellEnd"/>
            <w:r w:rsidRPr="00B2148C">
              <w:rPr>
                <w:rFonts w:ascii="Aptos Narrow" w:hAnsi="Aptos Narrow"/>
                <w:color w:val="000000"/>
                <w:sz w:val="22"/>
                <w:szCs w:val="22"/>
                <w:lang w:val="es-CR" w:eastAsia="es-CR"/>
              </w:rPr>
              <w:t xml:space="preserve"> en la tabla de auditoria</w:t>
            </w:r>
          </w:p>
        </w:tc>
      </w:tr>
    </w:tbl>
    <w:p w14:paraId="69D8E400" w14:textId="77777777" w:rsidR="00A354A6" w:rsidRDefault="00A354A6" w:rsidP="0012792C">
      <w:pPr>
        <w:rPr>
          <w:rFonts w:eastAsia="Georgia"/>
          <w:b/>
          <w:w w:val="93"/>
          <w:sz w:val="24"/>
          <w:szCs w:val="24"/>
          <w:lang w:val="es-CR"/>
        </w:rPr>
      </w:pPr>
    </w:p>
    <w:tbl>
      <w:tblPr>
        <w:tblW w:w="93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4673"/>
        <w:gridCol w:w="4659"/>
      </w:tblGrid>
      <w:tr w:rsidR="00B04519" w:rsidRPr="00B04519" w14:paraId="3EA15753" w14:textId="77777777" w:rsidTr="00B04519">
        <w:trPr>
          <w:trHeight w:val="300"/>
        </w:trPr>
        <w:tc>
          <w:tcPr>
            <w:tcW w:w="4673" w:type="dxa"/>
            <w:shd w:val="clear" w:color="auto" w:fill="auto"/>
            <w:vAlign w:val="center"/>
            <w:hideMark/>
          </w:tcPr>
          <w:p w14:paraId="251B1DCE" w14:textId="77777777" w:rsidR="00B04519" w:rsidRPr="00B04519" w:rsidRDefault="00B04519" w:rsidP="00B04519">
            <w:pPr>
              <w:rPr>
                <w:rFonts w:ascii="Aptos Narrow" w:hAnsi="Aptos Narrow"/>
                <w:b/>
                <w:bCs/>
                <w:color w:val="000000"/>
                <w:sz w:val="22"/>
                <w:szCs w:val="22"/>
                <w:lang w:val="es-CR" w:eastAsia="es-CR"/>
              </w:rPr>
            </w:pPr>
            <w:proofErr w:type="spellStart"/>
            <w:r w:rsidRPr="00B04519">
              <w:rPr>
                <w:rFonts w:ascii="Aptos Narrow" w:hAnsi="Aptos Narrow"/>
                <w:b/>
                <w:bCs/>
                <w:color w:val="000000"/>
                <w:sz w:val="22"/>
                <w:szCs w:val="22"/>
                <w:lang w:eastAsia="es-CR"/>
              </w:rPr>
              <w:t>Objeto</w:t>
            </w:r>
            <w:proofErr w:type="spellEnd"/>
          </w:p>
        </w:tc>
        <w:tc>
          <w:tcPr>
            <w:tcW w:w="4659" w:type="dxa"/>
            <w:shd w:val="clear" w:color="auto" w:fill="auto"/>
            <w:vAlign w:val="center"/>
            <w:hideMark/>
          </w:tcPr>
          <w:p w14:paraId="1C533191" w14:textId="77777777" w:rsidR="00B04519" w:rsidRPr="00B04519" w:rsidRDefault="00B04519" w:rsidP="00B04519">
            <w:pPr>
              <w:rPr>
                <w:rFonts w:ascii="Aptos Narrow" w:hAnsi="Aptos Narrow"/>
                <w:b/>
                <w:bCs/>
                <w:color w:val="000000"/>
                <w:sz w:val="22"/>
                <w:szCs w:val="22"/>
                <w:lang w:val="es-CR" w:eastAsia="es-CR"/>
              </w:rPr>
            </w:pPr>
            <w:r w:rsidRPr="00B04519">
              <w:rPr>
                <w:rFonts w:ascii="Aptos Narrow" w:hAnsi="Aptos Narrow"/>
                <w:b/>
                <w:bCs/>
                <w:color w:val="000000"/>
                <w:sz w:val="22"/>
                <w:szCs w:val="22"/>
                <w:lang w:eastAsia="es-CR"/>
              </w:rPr>
              <w:t>VIEW VISTA_EMPLEADOS</w:t>
            </w:r>
          </w:p>
        </w:tc>
      </w:tr>
      <w:tr w:rsidR="00B04519" w:rsidRPr="00B04519" w14:paraId="72C4A799" w14:textId="77777777" w:rsidTr="00B04519">
        <w:trPr>
          <w:trHeight w:val="300"/>
        </w:trPr>
        <w:tc>
          <w:tcPr>
            <w:tcW w:w="4673" w:type="dxa"/>
            <w:shd w:val="clear" w:color="auto" w:fill="auto"/>
            <w:vAlign w:val="center"/>
            <w:hideMark/>
          </w:tcPr>
          <w:p w14:paraId="4E9FE836" w14:textId="77777777" w:rsidR="00B04519" w:rsidRPr="00B04519" w:rsidRDefault="00B04519" w:rsidP="00B04519">
            <w:pPr>
              <w:rPr>
                <w:rFonts w:ascii="Aptos Narrow" w:hAnsi="Aptos Narrow"/>
                <w:b/>
                <w:bCs/>
                <w:color w:val="000000"/>
                <w:sz w:val="22"/>
                <w:szCs w:val="22"/>
                <w:lang w:val="es-CR" w:eastAsia="es-CR"/>
              </w:rPr>
            </w:pPr>
            <w:r w:rsidRPr="00B04519">
              <w:rPr>
                <w:rFonts w:ascii="Aptos Narrow" w:hAnsi="Aptos Narrow"/>
                <w:b/>
                <w:bCs/>
                <w:color w:val="000000"/>
                <w:sz w:val="22"/>
                <w:szCs w:val="22"/>
                <w:lang w:eastAsia="es-CR"/>
              </w:rPr>
              <w:t>Entradas</w:t>
            </w:r>
          </w:p>
        </w:tc>
        <w:tc>
          <w:tcPr>
            <w:tcW w:w="4659" w:type="dxa"/>
            <w:shd w:val="clear" w:color="auto" w:fill="auto"/>
            <w:vAlign w:val="center"/>
            <w:hideMark/>
          </w:tcPr>
          <w:p w14:paraId="679C5062" w14:textId="77777777" w:rsidR="00B04519" w:rsidRPr="00B04519" w:rsidRDefault="00B04519" w:rsidP="00B04519">
            <w:pPr>
              <w:rPr>
                <w:rFonts w:ascii="Aptos Narrow" w:hAnsi="Aptos Narrow"/>
                <w:b/>
                <w:bCs/>
                <w:color w:val="000000"/>
                <w:sz w:val="22"/>
                <w:szCs w:val="22"/>
                <w:lang w:val="es-CR" w:eastAsia="es-CR"/>
              </w:rPr>
            </w:pPr>
            <w:proofErr w:type="spellStart"/>
            <w:r w:rsidRPr="00B04519">
              <w:rPr>
                <w:rFonts w:ascii="Aptos Narrow" w:hAnsi="Aptos Narrow"/>
                <w:b/>
                <w:bCs/>
                <w:color w:val="000000"/>
                <w:sz w:val="22"/>
                <w:szCs w:val="22"/>
                <w:lang w:eastAsia="es-CR"/>
              </w:rPr>
              <w:t>Descripción</w:t>
            </w:r>
            <w:proofErr w:type="spellEnd"/>
          </w:p>
        </w:tc>
      </w:tr>
      <w:tr w:rsidR="00B04519" w:rsidRPr="00B04519" w14:paraId="5F619913" w14:textId="77777777" w:rsidTr="00B04519">
        <w:trPr>
          <w:trHeight w:val="300"/>
        </w:trPr>
        <w:tc>
          <w:tcPr>
            <w:tcW w:w="4673" w:type="dxa"/>
            <w:shd w:val="clear" w:color="auto" w:fill="auto"/>
            <w:vAlign w:val="center"/>
            <w:hideMark/>
          </w:tcPr>
          <w:p w14:paraId="7D5E9D47" w14:textId="77777777" w:rsidR="00B04519" w:rsidRPr="00B04519" w:rsidRDefault="00B04519" w:rsidP="00B04519">
            <w:pPr>
              <w:rPr>
                <w:rFonts w:ascii="Aptos Narrow" w:hAnsi="Aptos Narrow"/>
                <w:color w:val="000000"/>
                <w:sz w:val="22"/>
                <w:szCs w:val="22"/>
                <w:lang w:val="es-CR" w:eastAsia="es-CR"/>
              </w:rPr>
            </w:pPr>
            <w:r w:rsidRPr="00B04519">
              <w:rPr>
                <w:rFonts w:ascii="Aptos Narrow" w:hAnsi="Aptos Narrow"/>
                <w:color w:val="000000"/>
                <w:sz w:val="22"/>
                <w:szCs w:val="22"/>
                <w:lang w:eastAsia="es-CR"/>
              </w:rPr>
              <w:t>CEDULA</w:t>
            </w:r>
          </w:p>
        </w:tc>
        <w:tc>
          <w:tcPr>
            <w:tcW w:w="4659" w:type="dxa"/>
            <w:shd w:val="clear" w:color="auto" w:fill="auto"/>
            <w:vAlign w:val="center"/>
            <w:hideMark/>
          </w:tcPr>
          <w:p w14:paraId="31C4A102" w14:textId="77777777" w:rsidR="00B04519" w:rsidRPr="00B04519" w:rsidRDefault="00B04519" w:rsidP="00B04519">
            <w:pPr>
              <w:rPr>
                <w:rFonts w:ascii="Aptos Narrow" w:hAnsi="Aptos Narrow"/>
                <w:color w:val="000000"/>
                <w:sz w:val="22"/>
                <w:szCs w:val="22"/>
                <w:lang w:val="es-CR" w:eastAsia="es-CR"/>
              </w:rPr>
            </w:pPr>
            <w:r w:rsidRPr="00B04519">
              <w:rPr>
                <w:rFonts w:ascii="Aptos Narrow" w:hAnsi="Aptos Narrow"/>
                <w:color w:val="000000"/>
                <w:sz w:val="22"/>
                <w:szCs w:val="22"/>
                <w:lang w:eastAsia="es-CR"/>
              </w:rPr>
              <w:t>(NUMBER)</w:t>
            </w:r>
          </w:p>
        </w:tc>
      </w:tr>
      <w:tr w:rsidR="00B04519" w:rsidRPr="00B04519" w14:paraId="49A5D90B" w14:textId="77777777" w:rsidTr="00B04519">
        <w:trPr>
          <w:trHeight w:val="300"/>
        </w:trPr>
        <w:tc>
          <w:tcPr>
            <w:tcW w:w="4673" w:type="dxa"/>
            <w:shd w:val="clear" w:color="auto" w:fill="auto"/>
            <w:vAlign w:val="center"/>
            <w:hideMark/>
          </w:tcPr>
          <w:p w14:paraId="3E3A5574" w14:textId="77777777" w:rsidR="00B04519" w:rsidRPr="00B04519" w:rsidRDefault="00B04519" w:rsidP="00B04519">
            <w:pPr>
              <w:rPr>
                <w:rFonts w:ascii="Aptos Narrow" w:hAnsi="Aptos Narrow"/>
                <w:color w:val="000000"/>
                <w:sz w:val="22"/>
                <w:szCs w:val="22"/>
                <w:lang w:val="es-CR" w:eastAsia="es-CR"/>
              </w:rPr>
            </w:pPr>
            <w:r w:rsidRPr="00B04519">
              <w:rPr>
                <w:rFonts w:ascii="Aptos Narrow" w:hAnsi="Aptos Narrow"/>
                <w:color w:val="000000"/>
                <w:sz w:val="22"/>
                <w:szCs w:val="22"/>
                <w:lang w:eastAsia="es-CR"/>
              </w:rPr>
              <w:t>NOMBRE</w:t>
            </w:r>
          </w:p>
        </w:tc>
        <w:tc>
          <w:tcPr>
            <w:tcW w:w="4659" w:type="dxa"/>
            <w:shd w:val="clear" w:color="auto" w:fill="auto"/>
            <w:vAlign w:val="center"/>
            <w:hideMark/>
          </w:tcPr>
          <w:p w14:paraId="5EED1E07" w14:textId="77777777" w:rsidR="00B04519" w:rsidRPr="00B04519" w:rsidRDefault="00B04519" w:rsidP="00B04519">
            <w:pPr>
              <w:rPr>
                <w:rFonts w:ascii="Aptos Narrow" w:hAnsi="Aptos Narrow"/>
                <w:color w:val="000000"/>
                <w:sz w:val="22"/>
                <w:szCs w:val="22"/>
                <w:lang w:val="es-CR" w:eastAsia="es-CR"/>
              </w:rPr>
            </w:pPr>
            <w:r w:rsidRPr="00B04519">
              <w:rPr>
                <w:rFonts w:ascii="Aptos Narrow" w:hAnsi="Aptos Narrow"/>
                <w:color w:val="000000"/>
                <w:sz w:val="22"/>
                <w:szCs w:val="22"/>
                <w:lang w:eastAsia="es-CR"/>
              </w:rPr>
              <w:t>(VARCHAR2)</w:t>
            </w:r>
          </w:p>
        </w:tc>
      </w:tr>
      <w:tr w:rsidR="00B04519" w:rsidRPr="00B04519" w14:paraId="083DBBEF" w14:textId="77777777" w:rsidTr="00B04519">
        <w:trPr>
          <w:trHeight w:val="300"/>
        </w:trPr>
        <w:tc>
          <w:tcPr>
            <w:tcW w:w="4673" w:type="dxa"/>
            <w:shd w:val="clear" w:color="auto" w:fill="auto"/>
            <w:vAlign w:val="center"/>
            <w:hideMark/>
          </w:tcPr>
          <w:p w14:paraId="7A84676A" w14:textId="77777777" w:rsidR="00B04519" w:rsidRPr="00B04519" w:rsidRDefault="00B04519" w:rsidP="00B04519">
            <w:pPr>
              <w:rPr>
                <w:rFonts w:ascii="Aptos Narrow" w:hAnsi="Aptos Narrow"/>
                <w:color w:val="000000"/>
                <w:sz w:val="22"/>
                <w:szCs w:val="22"/>
                <w:lang w:val="es-CR" w:eastAsia="es-CR"/>
              </w:rPr>
            </w:pPr>
            <w:r w:rsidRPr="00B04519">
              <w:rPr>
                <w:rFonts w:ascii="Aptos Narrow" w:hAnsi="Aptos Narrow"/>
                <w:color w:val="000000"/>
                <w:sz w:val="22"/>
                <w:szCs w:val="22"/>
                <w:lang w:eastAsia="es-CR"/>
              </w:rPr>
              <w:t>TIPO</w:t>
            </w:r>
          </w:p>
        </w:tc>
        <w:tc>
          <w:tcPr>
            <w:tcW w:w="4659" w:type="dxa"/>
            <w:shd w:val="clear" w:color="auto" w:fill="auto"/>
            <w:vAlign w:val="center"/>
            <w:hideMark/>
          </w:tcPr>
          <w:p w14:paraId="44804757" w14:textId="77777777" w:rsidR="00B04519" w:rsidRPr="00B04519" w:rsidRDefault="00B04519" w:rsidP="00B04519">
            <w:pPr>
              <w:rPr>
                <w:rFonts w:ascii="Aptos Narrow" w:hAnsi="Aptos Narrow"/>
                <w:color w:val="000000"/>
                <w:sz w:val="22"/>
                <w:szCs w:val="22"/>
                <w:lang w:val="es-CR" w:eastAsia="es-CR"/>
              </w:rPr>
            </w:pPr>
            <w:r w:rsidRPr="00B04519">
              <w:rPr>
                <w:rFonts w:ascii="Aptos Narrow" w:hAnsi="Aptos Narrow"/>
                <w:color w:val="000000"/>
                <w:sz w:val="22"/>
                <w:szCs w:val="22"/>
                <w:lang w:eastAsia="es-CR"/>
              </w:rPr>
              <w:t>(VARCHAR2)</w:t>
            </w:r>
          </w:p>
        </w:tc>
      </w:tr>
      <w:tr w:rsidR="00B04519" w:rsidRPr="00B04519" w14:paraId="21491854" w14:textId="77777777" w:rsidTr="00B04519">
        <w:trPr>
          <w:trHeight w:val="300"/>
        </w:trPr>
        <w:tc>
          <w:tcPr>
            <w:tcW w:w="4673" w:type="dxa"/>
            <w:shd w:val="clear" w:color="auto" w:fill="auto"/>
            <w:vAlign w:val="center"/>
            <w:hideMark/>
          </w:tcPr>
          <w:p w14:paraId="435F85CF" w14:textId="77777777" w:rsidR="00B04519" w:rsidRPr="00B04519" w:rsidRDefault="00B04519" w:rsidP="00B04519">
            <w:pPr>
              <w:rPr>
                <w:rFonts w:ascii="Aptos Narrow" w:hAnsi="Aptos Narrow"/>
                <w:color w:val="000000"/>
                <w:sz w:val="22"/>
                <w:szCs w:val="22"/>
                <w:lang w:val="es-CR" w:eastAsia="es-CR"/>
              </w:rPr>
            </w:pPr>
            <w:r w:rsidRPr="00B04519">
              <w:rPr>
                <w:rFonts w:ascii="Aptos Narrow" w:hAnsi="Aptos Narrow"/>
                <w:color w:val="000000"/>
                <w:sz w:val="22"/>
                <w:szCs w:val="22"/>
                <w:lang w:eastAsia="es-CR"/>
              </w:rPr>
              <w:t xml:space="preserve">TELEFONO </w:t>
            </w:r>
          </w:p>
        </w:tc>
        <w:tc>
          <w:tcPr>
            <w:tcW w:w="4659" w:type="dxa"/>
            <w:shd w:val="clear" w:color="auto" w:fill="auto"/>
            <w:vAlign w:val="center"/>
            <w:hideMark/>
          </w:tcPr>
          <w:p w14:paraId="429D22B4" w14:textId="77777777" w:rsidR="00B04519" w:rsidRPr="00B04519" w:rsidRDefault="00B04519" w:rsidP="00B04519">
            <w:pPr>
              <w:rPr>
                <w:rFonts w:ascii="Aptos Narrow" w:hAnsi="Aptos Narrow"/>
                <w:color w:val="000000"/>
                <w:sz w:val="22"/>
                <w:szCs w:val="22"/>
                <w:lang w:val="es-CR" w:eastAsia="es-CR"/>
              </w:rPr>
            </w:pPr>
            <w:r w:rsidRPr="00B04519">
              <w:rPr>
                <w:rFonts w:ascii="Aptos Narrow" w:hAnsi="Aptos Narrow"/>
                <w:color w:val="000000"/>
                <w:sz w:val="22"/>
                <w:szCs w:val="22"/>
                <w:lang w:eastAsia="es-CR"/>
              </w:rPr>
              <w:t>(VARCHAR2)</w:t>
            </w:r>
          </w:p>
        </w:tc>
      </w:tr>
      <w:tr w:rsidR="00B04519" w:rsidRPr="00B04519" w14:paraId="1B66CD2F" w14:textId="77777777" w:rsidTr="00B04519">
        <w:trPr>
          <w:trHeight w:val="300"/>
        </w:trPr>
        <w:tc>
          <w:tcPr>
            <w:tcW w:w="4673" w:type="dxa"/>
            <w:shd w:val="clear" w:color="auto" w:fill="auto"/>
            <w:vAlign w:val="center"/>
            <w:hideMark/>
          </w:tcPr>
          <w:p w14:paraId="0C370631" w14:textId="77777777" w:rsidR="00B04519" w:rsidRPr="00B04519" w:rsidRDefault="00B04519" w:rsidP="00B04519">
            <w:pPr>
              <w:rPr>
                <w:rFonts w:ascii="Aptos Narrow" w:hAnsi="Aptos Narrow"/>
                <w:color w:val="000000"/>
                <w:sz w:val="22"/>
                <w:szCs w:val="22"/>
                <w:lang w:val="es-CR" w:eastAsia="es-CR"/>
              </w:rPr>
            </w:pPr>
            <w:r w:rsidRPr="00B04519">
              <w:rPr>
                <w:rFonts w:ascii="Aptos Narrow" w:hAnsi="Aptos Narrow"/>
                <w:color w:val="000000"/>
                <w:sz w:val="22"/>
                <w:szCs w:val="22"/>
                <w:lang w:eastAsia="es-CR"/>
              </w:rPr>
              <w:t>DIRECCION</w:t>
            </w:r>
          </w:p>
        </w:tc>
        <w:tc>
          <w:tcPr>
            <w:tcW w:w="4659" w:type="dxa"/>
            <w:shd w:val="clear" w:color="auto" w:fill="auto"/>
            <w:vAlign w:val="center"/>
            <w:hideMark/>
          </w:tcPr>
          <w:p w14:paraId="35F537B4" w14:textId="77777777" w:rsidR="00B04519" w:rsidRPr="00B04519" w:rsidRDefault="00B04519" w:rsidP="00B04519">
            <w:pPr>
              <w:rPr>
                <w:rFonts w:ascii="Aptos Narrow" w:hAnsi="Aptos Narrow"/>
                <w:color w:val="000000"/>
                <w:sz w:val="22"/>
                <w:szCs w:val="22"/>
                <w:lang w:val="es-CR" w:eastAsia="es-CR"/>
              </w:rPr>
            </w:pPr>
            <w:r w:rsidRPr="00B04519">
              <w:rPr>
                <w:rFonts w:ascii="Aptos Narrow" w:hAnsi="Aptos Narrow"/>
                <w:color w:val="000000"/>
                <w:sz w:val="22"/>
                <w:szCs w:val="22"/>
                <w:lang w:eastAsia="es-CR"/>
              </w:rPr>
              <w:t>(CLOB)</w:t>
            </w:r>
          </w:p>
        </w:tc>
      </w:tr>
      <w:tr w:rsidR="00B04519" w:rsidRPr="00B04519" w14:paraId="40C1F7EA" w14:textId="77777777" w:rsidTr="00B04519">
        <w:trPr>
          <w:trHeight w:val="300"/>
        </w:trPr>
        <w:tc>
          <w:tcPr>
            <w:tcW w:w="4673" w:type="dxa"/>
            <w:shd w:val="clear" w:color="auto" w:fill="auto"/>
            <w:vAlign w:val="center"/>
            <w:hideMark/>
          </w:tcPr>
          <w:p w14:paraId="51DA40EA" w14:textId="77777777" w:rsidR="00B04519" w:rsidRPr="00B04519" w:rsidRDefault="00B04519" w:rsidP="00B04519">
            <w:pPr>
              <w:rPr>
                <w:rFonts w:ascii="Aptos Narrow" w:hAnsi="Aptos Narrow"/>
                <w:color w:val="000000"/>
                <w:sz w:val="22"/>
                <w:szCs w:val="22"/>
                <w:lang w:val="es-CR" w:eastAsia="es-CR"/>
              </w:rPr>
            </w:pPr>
            <w:r w:rsidRPr="00B04519">
              <w:rPr>
                <w:rFonts w:ascii="Aptos Narrow" w:hAnsi="Aptos Narrow"/>
                <w:color w:val="000000"/>
                <w:sz w:val="22"/>
                <w:szCs w:val="22"/>
                <w:lang w:val="es-CR" w:eastAsia="es-CR"/>
              </w:rPr>
              <w:t>CORREO</w:t>
            </w:r>
          </w:p>
        </w:tc>
        <w:tc>
          <w:tcPr>
            <w:tcW w:w="4659" w:type="dxa"/>
            <w:shd w:val="clear" w:color="auto" w:fill="auto"/>
            <w:vAlign w:val="center"/>
            <w:hideMark/>
          </w:tcPr>
          <w:p w14:paraId="3CF93DBB" w14:textId="77777777" w:rsidR="00B04519" w:rsidRPr="00B04519" w:rsidRDefault="00B04519" w:rsidP="00B04519">
            <w:pPr>
              <w:rPr>
                <w:rFonts w:ascii="Aptos Narrow" w:hAnsi="Aptos Narrow"/>
                <w:color w:val="000000"/>
                <w:sz w:val="22"/>
                <w:szCs w:val="22"/>
                <w:lang w:val="es-CR" w:eastAsia="es-CR"/>
              </w:rPr>
            </w:pPr>
            <w:r w:rsidRPr="00B04519">
              <w:rPr>
                <w:rFonts w:ascii="Aptos Narrow" w:hAnsi="Aptos Narrow"/>
                <w:color w:val="000000"/>
                <w:sz w:val="22"/>
                <w:szCs w:val="22"/>
                <w:lang w:val="es-CR" w:eastAsia="es-CR"/>
              </w:rPr>
              <w:t>(VARCHAR2)</w:t>
            </w:r>
          </w:p>
        </w:tc>
      </w:tr>
      <w:tr w:rsidR="00B04519" w:rsidRPr="00B04519" w14:paraId="4DF199D8" w14:textId="77777777" w:rsidTr="00B04519">
        <w:trPr>
          <w:trHeight w:val="300"/>
        </w:trPr>
        <w:tc>
          <w:tcPr>
            <w:tcW w:w="4673" w:type="dxa"/>
            <w:shd w:val="clear" w:color="auto" w:fill="auto"/>
            <w:vAlign w:val="center"/>
            <w:hideMark/>
          </w:tcPr>
          <w:p w14:paraId="6C50A2B3" w14:textId="77777777" w:rsidR="00B04519" w:rsidRPr="00B04519" w:rsidRDefault="00B04519" w:rsidP="00B04519">
            <w:pPr>
              <w:rPr>
                <w:rFonts w:ascii="Aptos Narrow" w:hAnsi="Aptos Narrow"/>
                <w:color w:val="000000"/>
                <w:sz w:val="22"/>
                <w:szCs w:val="22"/>
                <w:lang w:val="es-CR" w:eastAsia="es-CR"/>
              </w:rPr>
            </w:pPr>
            <w:r w:rsidRPr="00B04519">
              <w:rPr>
                <w:rFonts w:ascii="Aptos Narrow" w:hAnsi="Aptos Narrow"/>
                <w:color w:val="000000"/>
                <w:sz w:val="22"/>
                <w:szCs w:val="22"/>
                <w:lang w:val="es-CR" w:eastAsia="es-CR"/>
              </w:rPr>
              <w:t>PUESTO</w:t>
            </w:r>
          </w:p>
        </w:tc>
        <w:tc>
          <w:tcPr>
            <w:tcW w:w="4659" w:type="dxa"/>
            <w:shd w:val="clear" w:color="auto" w:fill="auto"/>
            <w:vAlign w:val="center"/>
            <w:hideMark/>
          </w:tcPr>
          <w:p w14:paraId="6C7E8CEF" w14:textId="77777777" w:rsidR="00B04519" w:rsidRPr="00B04519" w:rsidRDefault="00B04519" w:rsidP="00B04519">
            <w:pPr>
              <w:rPr>
                <w:rFonts w:ascii="Aptos Narrow" w:hAnsi="Aptos Narrow"/>
                <w:color w:val="000000"/>
                <w:sz w:val="22"/>
                <w:szCs w:val="22"/>
                <w:lang w:val="es-CR" w:eastAsia="es-CR"/>
              </w:rPr>
            </w:pPr>
            <w:r w:rsidRPr="00B04519">
              <w:rPr>
                <w:rFonts w:ascii="Aptos Narrow" w:hAnsi="Aptos Narrow"/>
                <w:color w:val="000000"/>
                <w:sz w:val="22"/>
                <w:szCs w:val="22"/>
                <w:lang w:val="es-CR" w:eastAsia="es-CR"/>
              </w:rPr>
              <w:t>(VARCHAR2)</w:t>
            </w:r>
          </w:p>
        </w:tc>
      </w:tr>
      <w:tr w:rsidR="00B04519" w:rsidRPr="00C25C8D" w14:paraId="3DCE4AB8" w14:textId="77777777" w:rsidTr="00B04519">
        <w:trPr>
          <w:trHeight w:val="300"/>
        </w:trPr>
        <w:tc>
          <w:tcPr>
            <w:tcW w:w="4673" w:type="dxa"/>
            <w:shd w:val="clear" w:color="auto" w:fill="auto"/>
            <w:vAlign w:val="center"/>
            <w:hideMark/>
          </w:tcPr>
          <w:p w14:paraId="48A7D866" w14:textId="77777777" w:rsidR="00B04519" w:rsidRPr="00B04519" w:rsidRDefault="00B04519" w:rsidP="00B04519">
            <w:pPr>
              <w:rPr>
                <w:rFonts w:ascii="Aptos Narrow" w:hAnsi="Aptos Narrow"/>
                <w:b/>
                <w:bCs/>
                <w:color w:val="000000"/>
                <w:sz w:val="22"/>
                <w:szCs w:val="22"/>
                <w:lang w:val="es-CR" w:eastAsia="es-CR"/>
              </w:rPr>
            </w:pPr>
            <w:proofErr w:type="spellStart"/>
            <w:r w:rsidRPr="00B04519">
              <w:rPr>
                <w:rFonts w:ascii="Aptos Narrow" w:hAnsi="Aptos Narrow"/>
                <w:b/>
                <w:bCs/>
                <w:color w:val="000000"/>
                <w:sz w:val="22"/>
                <w:szCs w:val="22"/>
                <w:lang w:eastAsia="es-CR"/>
              </w:rPr>
              <w:t>Salidas</w:t>
            </w:r>
            <w:proofErr w:type="spellEnd"/>
          </w:p>
        </w:tc>
        <w:tc>
          <w:tcPr>
            <w:tcW w:w="4659" w:type="dxa"/>
            <w:shd w:val="clear" w:color="auto" w:fill="auto"/>
            <w:vAlign w:val="center"/>
            <w:hideMark/>
          </w:tcPr>
          <w:p w14:paraId="6A258E3B" w14:textId="77777777" w:rsidR="00B04519" w:rsidRPr="00B04519" w:rsidRDefault="00B04519" w:rsidP="00B04519">
            <w:pPr>
              <w:rPr>
                <w:rFonts w:ascii="Aptos Narrow" w:hAnsi="Aptos Narrow"/>
                <w:color w:val="000000"/>
                <w:sz w:val="22"/>
                <w:szCs w:val="22"/>
                <w:lang w:val="es-CR" w:eastAsia="es-CR"/>
              </w:rPr>
            </w:pPr>
            <w:r w:rsidRPr="00B04519">
              <w:rPr>
                <w:rFonts w:ascii="Aptos Narrow" w:hAnsi="Aptos Narrow"/>
                <w:color w:val="000000"/>
                <w:sz w:val="22"/>
                <w:szCs w:val="22"/>
                <w:lang w:val="es-CR" w:eastAsia="es-CR"/>
              </w:rPr>
              <w:t>Vista de los datos de la tabla empleados</w:t>
            </w:r>
          </w:p>
        </w:tc>
      </w:tr>
      <w:tr w:rsidR="00B04519" w:rsidRPr="00C25C8D" w14:paraId="514BB94B" w14:textId="77777777" w:rsidTr="00B04519">
        <w:trPr>
          <w:trHeight w:val="876"/>
        </w:trPr>
        <w:tc>
          <w:tcPr>
            <w:tcW w:w="4673" w:type="dxa"/>
            <w:shd w:val="clear" w:color="auto" w:fill="auto"/>
            <w:vAlign w:val="center"/>
            <w:hideMark/>
          </w:tcPr>
          <w:p w14:paraId="2E155427" w14:textId="77777777" w:rsidR="00B04519" w:rsidRPr="00B04519" w:rsidRDefault="00B04519" w:rsidP="00B04519">
            <w:pPr>
              <w:rPr>
                <w:rFonts w:ascii="Aptos Narrow" w:hAnsi="Aptos Narrow"/>
                <w:b/>
                <w:bCs/>
                <w:color w:val="000000"/>
                <w:sz w:val="22"/>
                <w:szCs w:val="22"/>
                <w:lang w:val="es-CR" w:eastAsia="es-CR"/>
              </w:rPr>
            </w:pPr>
            <w:proofErr w:type="spellStart"/>
            <w:r w:rsidRPr="00B04519">
              <w:rPr>
                <w:rFonts w:ascii="Aptos Narrow" w:hAnsi="Aptos Narrow"/>
                <w:b/>
                <w:bCs/>
                <w:color w:val="000000"/>
                <w:sz w:val="22"/>
                <w:szCs w:val="22"/>
                <w:lang w:eastAsia="es-CR"/>
              </w:rPr>
              <w:t>Función</w:t>
            </w:r>
            <w:proofErr w:type="spellEnd"/>
          </w:p>
        </w:tc>
        <w:tc>
          <w:tcPr>
            <w:tcW w:w="4659" w:type="dxa"/>
            <w:shd w:val="clear" w:color="auto" w:fill="auto"/>
            <w:vAlign w:val="center"/>
            <w:hideMark/>
          </w:tcPr>
          <w:p w14:paraId="034A37CF" w14:textId="77777777" w:rsidR="00B04519" w:rsidRPr="00B04519" w:rsidRDefault="00B04519" w:rsidP="00B04519">
            <w:pPr>
              <w:rPr>
                <w:rFonts w:ascii="Aptos Narrow" w:hAnsi="Aptos Narrow"/>
                <w:color w:val="000000"/>
                <w:sz w:val="22"/>
                <w:szCs w:val="22"/>
                <w:lang w:val="es-CR" w:eastAsia="es-CR"/>
              </w:rPr>
            </w:pPr>
            <w:r w:rsidRPr="00B04519">
              <w:rPr>
                <w:rFonts w:ascii="Aptos Narrow" w:hAnsi="Aptos Narrow"/>
                <w:color w:val="000000"/>
                <w:sz w:val="22"/>
                <w:szCs w:val="22"/>
                <w:lang w:val="es-CR" w:eastAsia="es-CR"/>
              </w:rPr>
              <w:t>Vista dentro de la base de datos para obtener todos los detalles de los datos almacenados en la tabla empleados</w:t>
            </w:r>
          </w:p>
        </w:tc>
      </w:tr>
    </w:tbl>
    <w:p w14:paraId="4D9C280E" w14:textId="77777777" w:rsidR="00027E77" w:rsidRDefault="00027E77" w:rsidP="00402198">
      <w:pPr>
        <w:rPr>
          <w:rFonts w:eastAsia="Georgia"/>
          <w:b/>
          <w:w w:val="93"/>
          <w:sz w:val="24"/>
          <w:szCs w:val="24"/>
          <w:lang w:val="es-CR"/>
        </w:rPr>
      </w:pPr>
    </w:p>
    <w:tbl>
      <w:tblPr>
        <w:tblW w:w="9332" w:type="dxa"/>
        <w:tblCellMar>
          <w:left w:w="70" w:type="dxa"/>
          <w:right w:w="70" w:type="dxa"/>
        </w:tblCellMar>
        <w:tblLook w:val="04A0" w:firstRow="1" w:lastRow="0" w:firstColumn="1" w:lastColumn="0" w:noHBand="0" w:noVBand="1"/>
      </w:tblPr>
      <w:tblGrid>
        <w:gridCol w:w="4673"/>
        <w:gridCol w:w="4659"/>
      </w:tblGrid>
      <w:tr w:rsidR="0012792C" w:rsidRPr="0012792C" w14:paraId="27FFFC55" w14:textId="77777777" w:rsidTr="0012792C">
        <w:trPr>
          <w:trHeight w:val="288"/>
        </w:trPr>
        <w:tc>
          <w:tcPr>
            <w:tcW w:w="467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AFEC68B" w14:textId="77777777" w:rsidR="0012792C" w:rsidRPr="0012792C" w:rsidRDefault="0012792C" w:rsidP="0012792C">
            <w:pPr>
              <w:rPr>
                <w:rFonts w:ascii="Aptos Narrow" w:hAnsi="Aptos Narrow"/>
                <w:b/>
                <w:bCs/>
                <w:color w:val="000000"/>
                <w:sz w:val="22"/>
                <w:szCs w:val="22"/>
                <w:lang w:val="es-CR" w:eastAsia="es-CR"/>
              </w:rPr>
            </w:pPr>
            <w:proofErr w:type="spellStart"/>
            <w:r w:rsidRPr="0012792C">
              <w:rPr>
                <w:rFonts w:ascii="Aptos Narrow" w:hAnsi="Aptos Narrow"/>
                <w:b/>
                <w:bCs/>
                <w:color w:val="000000"/>
                <w:sz w:val="22"/>
                <w:szCs w:val="22"/>
                <w:lang w:eastAsia="es-CR"/>
              </w:rPr>
              <w:t>Objeto</w:t>
            </w:r>
            <w:proofErr w:type="spellEnd"/>
          </w:p>
        </w:tc>
        <w:tc>
          <w:tcPr>
            <w:tcW w:w="4659" w:type="dxa"/>
            <w:tcBorders>
              <w:top w:val="single" w:sz="4" w:space="0" w:color="auto"/>
              <w:left w:val="nil"/>
              <w:bottom w:val="single" w:sz="4" w:space="0" w:color="auto"/>
              <w:right w:val="single" w:sz="4" w:space="0" w:color="auto"/>
            </w:tcBorders>
            <w:shd w:val="clear" w:color="auto" w:fill="auto"/>
            <w:vAlign w:val="center"/>
            <w:hideMark/>
          </w:tcPr>
          <w:p w14:paraId="2B138C74" w14:textId="77777777" w:rsidR="0012792C" w:rsidRPr="0012792C" w:rsidRDefault="0012792C" w:rsidP="0012792C">
            <w:pPr>
              <w:rPr>
                <w:rFonts w:ascii="Aptos Narrow" w:hAnsi="Aptos Narrow"/>
                <w:b/>
                <w:bCs/>
                <w:color w:val="000000"/>
                <w:sz w:val="22"/>
                <w:szCs w:val="22"/>
                <w:lang w:val="es-CR" w:eastAsia="es-CR"/>
              </w:rPr>
            </w:pPr>
            <w:r w:rsidRPr="0012792C">
              <w:rPr>
                <w:rFonts w:ascii="Aptos Narrow" w:hAnsi="Aptos Narrow"/>
                <w:b/>
                <w:bCs/>
                <w:color w:val="000000"/>
                <w:sz w:val="22"/>
                <w:szCs w:val="22"/>
                <w:lang w:eastAsia="es-CR"/>
              </w:rPr>
              <w:t>PROCEDURE VER_EMPLEADOS</w:t>
            </w:r>
          </w:p>
        </w:tc>
      </w:tr>
      <w:tr w:rsidR="0012792C" w:rsidRPr="0012792C" w14:paraId="77CB30AE" w14:textId="77777777" w:rsidTr="0012792C">
        <w:trPr>
          <w:trHeight w:val="288"/>
        </w:trPr>
        <w:tc>
          <w:tcPr>
            <w:tcW w:w="4673" w:type="dxa"/>
            <w:tcBorders>
              <w:top w:val="nil"/>
              <w:left w:val="single" w:sz="4" w:space="0" w:color="auto"/>
              <w:bottom w:val="single" w:sz="4" w:space="0" w:color="auto"/>
              <w:right w:val="single" w:sz="4" w:space="0" w:color="auto"/>
            </w:tcBorders>
            <w:shd w:val="clear" w:color="auto" w:fill="auto"/>
            <w:vAlign w:val="center"/>
            <w:hideMark/>
          </w:tcPr>
          <w:p w14:paraId="22801994" w14:textId="77777777" w:rsidR="0012792C" w:rsidRPr="0012792C" w:rsidRDefault="0012792C" w:rsidP="0012792C">
            <w:pPr>
              <w:rPr>
                <w:rFonts w:ascii="Aptos Narrow" w:hAnsi="Aptos Narrow"/>
                <w:b/>
                <w:bCs/>
                <w:color w:val="000000"/>
                <w:sz w:val="22"/>
                <w:szCs w:val="22"/>
                <w:lang w:val="es-CR" w:eastAsia="es-CR"/>
              </w:rPr>
            </w:pPr>
            <w:r w:rsidRPr="0012792C">
              <w:rPr>
                <w:rFonts w:ascii="Aptos Narrow" w:hAnsi="Aptos Narrow"/>
                <w:b/>
                <w:bCs/>
                <w:color w:val="000000"/>
                <w:sz w:val="22"/>
                <w:szCs w:val="22"/>
                <w:lang w:eastAsia="es-CR"/>
              </w:rPr>
              <w:t>Entradas</w:t>
            </w:r>
          </w:p>
        </w:tc>
        <w:tc>
          <w:tcPr>
            <w:tcW w:w="4659" w:type="dxa"/>
            <w:tcBorders>
              <w:top w:val="nil"/>
              <w:left w:val="nil"/>
              <w:bottom w:val="single" w:sz="4" w:space="0" w:color="auto"/>
              <w:right w:val="single" w:sz="4" w:space="0" w:color="auto"/>
            </w:tcBorders>
            <w:shd w:val="clear" w:color="auto" w:fill="auto"/>
            <w:vAlign w:val="center"/>
            <w:hideMark/>
          </w:tcPr>
          <w:p w14:paraId="27620E4C" w14:textId="77777777" w:rsidR="0012792C" w:rsidRPr="0012792C" w:rsidRDefault="0012792C" w:rsidP="0012792C">
            <w:pPr>
              <w:rPr>
                <w:rFonts w:ascii="Aptos Narrow" w:hAnsi="Aptos Narrow"/>
                <w:b/>
                <w:bCs/>
                <w:color w:val="000000"/>
                <w:sz w:val="22"/>
                <w:szCs w:val="22"/>
                <w:lang w:val="es-CR" w:eastAsia="es-CR"/>
              </w:rPr>
            </w:pPr>
            <w:proofErr w:type="spellStart"/>
            <w:r w:rsidRPr="0012792C">
              <w:rPr>
                <w:rFonts w:ascii="Aptos Narrow" w:hAnsi="Aptos Narrow"/>
                <w:b/>
                <w:bCs/>
                <w:color w:val="000000"/>
                <w:sz w:val="22"/>
                <w:szCs w:val="22"/>
                <w:lang w:eastAsia="es-CR"/>
              </w:rPr>
              <w:t>Descripción</w:t>
            </w:r>
            <w:proofErr w:type="spellEnd"/>
          </w:p>
        </w:tc>
      </w:tr>
      <w:tr w:rsidR="0012792C" w:rsidRPr="0012792C" w14:paraId="37D51681" w14:textId="77777777" w:rsidTr="0012792C">
        <w:trPr>
          <w:trHeight w:val="288"/>
        </w:trPr>
        <w:tc>
          <w:tcPr>
            <w:tcW w:w="4673" w:type="dxa"/>
            <w:tcBorders>
              <w:top w:val="nil"/>
              <w:left w:val="single" w:sz="4" w:space="0" w:color="auto"/>
              <w:bottom w:val="single" w:sz="4" w:space="0" w:color="auto"/>
              <w:right w:val="single" w:sz="4" w:space="0" w:color="auto"/>
            </w:tcBorders>
            <w:shd w:val="clear" w:color="auto" w:fill="auto"/>
            <w:vAlign w:val="center"/>
            <w:hideMark/>
          </w:tcPr>
          <w:p w14:paraId="49177075" w14:textId="77777777" w:rsidR="0012792C" w:rsidRPr="0012792C" w:rsidRDefault="0012792C" w:rsidP="0012792C">
            <w:pPr>
              <w:rPr>
                <w:rFonts w:ascii="Aptos Narrow" w:hAnsi="Aptos Narrow"/>
                <w:color w:val="000000"/>
                <w:sz w:val="22"/>
                <w:szCs w:val="22"/>
                <w:lang w:val="es-CR" w:eastAsia="es-CR"/>
              </w:rPr>
            </w:pPr>
            <w:r w:rsidRPr="0012792C">
              <w:rPr>
                <w:rFonts w:ascii="Aptos Narrow" w:hAnsi="Aptos Narrow"/>
                <w:color w:val="000000"/>
                <w:sz w:val="22"/>
                <w:szCs w:val="22"/>
                <w:lang w:val="es-CR" w:eastAsia="es-CR"/>
              </w:rPr>
              <w:t> </w:t>
            </w:r>
          </w:p>
        </w:tc>
        <w:tc>
          <w:tcPr>
            <w:tcW w:w="4659" w:type="dxa"/>
            <w:tcBorders>
              <w:top w:val="nil"/>
              <w:left w:val="nil"/>
              <w:bottom w:val="single" w:sz="4" w:space="0" w:color="auto"/>
              <w:right w:val="single" w:sz="4" w:space="0" w:color="auto"/>
            </w:tcBorders>
            <w:shd w:val="clear" w:color="auto" w:fill="auto"/>
            <w:vAlign w:val="center"/>
            <w:hideMark/>
          </w:tcPr>
          <w:p w14:paraId="23420C0D" w14:textId="77777777" w:rsidR="0012792C" w:rsidRPr="0012792C" w:rsidRDefault="0012792C" w:rsidP="0012792C">
            <w:pPr>
              <w:rPr>
                <w:rFonts w:ascii="Aptos Narrow" w:hAnsi="Aptos Narrow"/>
                <w:color w:val="000000"/>
                <w:sz w:val="22"/>
                <w:szCs w:val="22"/>
                <w:lang w:val="es-CR" w:eastAsia="es-CR"/>
              </w:rPr>
            </w:pPr>
            <w:r w:rsidRPr="0012792C">
              <w:rPr>
                <w:rFonts w:ascii="Aptos Narrow" w:hAnsi="Aptos Narrow"/>
                <w:color w:val="000000"/>
                <w:sz w:val="22"/>
                <w:szCs w:val="22"/>
                <w:lang w:val="es-CR" w:eastAsia="es-CR"/>
              </w:rPr>
              <w:t> </w:t>
            </w:r>
          </w:p>
        </w:tc>
      </w:tr>
      <w:tr w:rsidR="0012792C" w:rsidRPr="00C25C8D" w14:paraId="08E0058D" w14:textId="77777777" w:rsidTr="0012792C">
        <w:trPr>
          <w:trHeight w:val="576"/>
        </w:trPr>
        <w:tc>
          <w:tcPr>
            <w:tcW w:w="4673" w:type="dxa"/>
            <w:tcBorders>
              <w:top w:val="nil"/>
              <w:left w:val="single" w:sz="4" w:space="0" w:color="auto"/>
              <w:bottom w:val="single" w:sz="4" w:space="0" w:color="auto"/>
              <w:right w:val="single" w:sz="4" w:space="0" w:color="auto"/>
            </w:tcBorders>
            <w:shd w:val="clear" w:color="auto" w:fill="auto"/>
            <w:vAlign w:val="center"/>
            <w:hideMark/>
          </w:tcPr>
          <w:p w14:paraId="04CD2D28" w14:textId="77777777" w:rsidR="0012792C" w:rsidRPr="0012792C" w:rsidRDefault="0012792C" w:rsidP="0012792C">
            <w:pPr>
              <w:rPr>
                <w:rFonts w:ascii="Aptos Narrow" w:hAnsi="Aptos Narrow"/>
                <w:b/>
                <w:bCs/>
                <w:color w:val="000000"/>
                <w:sz w:val="22"/>
                <w:szCs w:val="22"/>
                <w:lang w:val="es-CR" w:eastAsia="es-CR"/>
              </w:rPr>
            </w:pPr>
            <w:proofErr w:type="spellStart"/>
            <w:r w:rsidRPr="0012792C">
              <w:rPr>
                <w:rFonts w:ascii="Aptos Narrow" w:hAnsi="Aptos Narrow"/>
                <w:b/>
                <w:bCs/>
                <w:color w:val="000000"/>
                <w:sz w:val="22"/>
                <w:szCs w:val="22"/>
                <w:lang w:eastAsia="es-CR"/>
              </w:rPr>
              <w:t>Salidas</w:t>
            </w:r>
            <w:proofErr w:type="spellEnd"/>
          </w:p>
        </w:tc>
        <w:tc>
          <w:tcPr>
            <w:tcW w:w="4659" w:type="dxa"/>
            <w:tcBorders>
              <w:top w:val="nil"/>
              <w:left w:val="nil"/>
              <w:bottom w:val="single" w:sz="4" w:space="0" w:color="auto"/>
              <w:right w:val="single" w:sz="4" w:space="0" w:color="auto"/>
            </w:tcBorders>
            <w:shd w:val="clear" w:color="auto" w:fill="auto"/>
            <w:vAlign w:val="center"/>
            <w:hideMark/>
          </w:tcPr>
          <w:p w14:paraId="4E4A0649" w14:textId="77777777" w:rsidR="0012792C" w:rsidRPr="0012792C" w:rsidRDefault="0012792C" w:rsidP="0012792C">
            <w:pPr>
              <w:rPr>
                <w:rFonts w:ascii="Aptos Narrow" w:hAnsi="Aptos Narrow"/>
                <w:color w:val="000000"/>
                <w:sz w:val="22"/>
                <w:szCs w:val="22"/>
                <w:lang w:val="es-CR" w:eastAsia="es-CR"/>
              </w:rPr>
            </w:pPr>
            <w:r w:rsidRPr="0012792C">
              <w:rPr>
                <w:rFonts w:ascii="Aptos Narrow" w:hAnsi="Aptos Narrow"/>
                <w:color w:val="000000"/>
                <w:sz w:val="22"/>
                <w:szCs w:val="22"/>
                <w:lang w:val="es-CR" w:eastAsia="es-CR"/>
              </w:rPr>
              <w:t xml:space="preserve">Cursor que contiene un </w:t>
            </w:r>
            <w:proofErr w:type="spellStart"/>
            <w:r w:rsidRPr="0012792C">
              <w:rPr>
                <w:rFonts w:ascii="Aptos Narrow" w:hAnsi="Aptos Narrow"/>
                <w:color w:val="000000"/>
                <w:sz w:val="22"/>
                <w:szCs w:val="22"/>
                <w:lang w:val="es-CR" w:eastAsia="es-CR"/>
              </w:rPr>
              <w:t>select</w:t>
            </w:r>
            <w:proofErr w:type="spellEnd"/>
            <w:r w:rsidRPr="0012792C">
              <w:rPr>
                <w:rFonts w:ascii="Aptos Narrow" w:hAnsi="Aptos Narrow"/>
                <w:color w:val="000000"/>
                <w:sz w:val="22"/>
                <w:szCs w:val="22"/>
                <w:lang w:val="es-CR" w:eastAsia="es-CR"/>
              </w:rPr>
              <w:t xml:space="preserve"> general de la tabla Empleados</w:t>
            </w:r>
          </w:p>
        </w:tc>
      </w:tr>
      <w:tr w:rsidR="0012792C" w:rsidRPr="00C25C8D" w14:paraId="44E01915" w14:textId="77777777" w:rsidTr="0012792C">
        <w:trPr>
          <w:trHeight w:val="864"/>
        </w:trPr>
        <w:tc>
          <w:tcPr>
            <w:tcW w:w="4673" w:type="dxa"/>
            <w:tcBorders>
              <w:top w:val="nil"/>
              <w:left w:val="single" w:sz="4" w:space="0" w:color="auto"/>
              <w:bottom w:val="single" w:sz="4" w:space="0" w:color="auto"/>
              <w:right w:val="single" w:sz="4" w:space="0" w:color="auto"/>
            </w:tcBorders>
            <w:shd w:val="clear" w:color="auto" w:fill="auto"/>
            <w:vAlign w:val="center"/>
            <w:hideMark/>
          </w:tcPr>
          <w:p w14:paraId="15419C56" w14:textId="77777777" w:rsidR="0012792C" w:rsidRPr="0012792C" w:rsidRDefault="0012792C" w:rsidP="0012792C">
            <w:pPr>
              <w:rPr>
                <w:rFonts w:ascii="Aptos Narrow" w:hAnsi="Aptos Narrow"/>
                <w:b/>
                <w:bCs/>
                <w:color w:val="000000"/>
                <w:sz w:val="22"/>
                <w:szCs w:val="22"/>
                <w:lang w:val="es-CR" w:eastAsia="es-CR"/>
              </w:rPr>
            </w:pPr>
            <w:proofErr w:type="spellStart"/>
            <w:r w:rsidRPr="0012792C">
              <w:rPr>
                <w:rFonts w:ascii="Aptos Narrow" w:hAnsi="Aptos Narrow"/>
                <w:b/>
                <w:bCs/>
                <w:color w:val="000000"/>
                <w:sz w:val="22"/>
                <w:szCs w:val="22"/>
                <w:lang w:eastAsia="es-CR"/>
              </w:rPr>
              <w:t>Función</w:t>
            </w:r>
            <w:proofErr w:type="spellEnd"/>
          </w:p>
        </w:tc>
        <w:tc>
          <w:tcPr>
            <w:tcW w:w="4659" w:type="dxa"/>
            <w:tcBorders>
              <w:top w:val="nil"/>
              <w:left w:val="nil"/>
              <w:bottom w:val="single" w:sz="4" w:space="0" w:color="auto"/>
              <w:right w:val="single" w:sz="4" w:space="0" w:color="auto"/>
            </w:tcBorders>
            <w:shd w:val="clear" w:color="auto" w:fill="auto"/>
            <w:vAlign w:val="center"/>
            <w:hideMark/>
          </w:tcPr>
          <w:p w14:paraId="111745DE" w14:textId="77777777" w:rsidR="0012792C" w:rsidRPr="0012792C" w:rsidRDefault="0012792C" w:rsidP="0012792C">
            <w:pPr>
              <w:rPr>
                <w:rFonts w:ascii="Aptos Narrow" w:hAnsi="Aptos Narrow"/>
                <w:color w:val="000000"/>
                <w:sz w:val="22"/>
                <w:szCs w:val="22"/>
                <w:lang w:val="es-CR" w:eastAsia="es-CR"/>
              </w:rPr>
            </w:pPr>
            <w:r w:rsidRPr="0012792C">
              <w:rPr>
                <w:rFonts w:ascii="Aptos Narrow" w:hAnsi="Aptos Narrow"/>
                <w:color w:val="000000"/>
                <w:sz w:val="22"/>
                <w:szCs w:val="22"/>
                <w:lang w:val="es-CR" w:eastAsia="es-CR"/>
              </w:rPr>
              <w:t xml:space="preserve">Procedimiento que permite a la aplicación tener un cursor con los datos de la tabla Empleados para luego ser consumidos </w:t>
            </w:r>
          </w:p>
        </w:tc>
      </w:tr>
    </w:tbl>
    <w:p w14:paraId="74CC0572" w14:textId="77777777" w:rsidR="0012792C" w:rsidRDefault="0012792C" w:rsidP="00402198">
      <w:pPr>
        <w:rPr>
          <w:rFonts w:eastAsia="Georgia"/>
          <w:b/>
          <w:w w:val="93"/>
          <w:sz w:val="24"/>
          <w:szCs w:val="24"/>
          <w:lang w:val="es-CR"/>
        </w:rPr>
      </w:pPr>
    </w:p>
    <w:tbl>
      <w:tblPr>
        <w:tblW w:w="9346" w:type="dxa"/>
        <w:tblCellMar>
          <w:left w:w="70" w:type="dxa"/>
          <w:right w:w="70" w:type="dxa"/>
        </w:tblCellMar>
        <w:tblLook w:val="04A0" w:firstRow="1" w:lastRow="0" w:firstColumn="1" w:lastColumn="0" w:noHBand="0" w:noVBand="1"/>
      </w:tblPr>
      <w:tblGrid>
        <w:gridCol w:w="4673"/>
        <w:gridCol w:w="4673"/>
      </w:tblGrid>
      <w:tr w:rsidR="0012792C" w:rsidRPr="0012792C" w14:paraId="72B0F9C0" w14:textId="77777777" w:rsidTr="0012792C">
        <w:trPr>
          <w:trHeight w:val="288"/>
        </w:trPr>
        <w:tc>
          <w:tcPr>
            <w:tcW w:w="467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43E99C5" w14:textId="77777777" w:rsidR="0012792C" w:rsidRPr="0012792C" w:rsidRDefault="0012792C" w:rsidP="0012792C">
            <w:pPr>
              <w:rPr>
                <w:rFonts w:ascii="Aptos Narrow" w:hAnsi="Aptos Narrow"/>
                <w:b/>
                <w:bCs/>
                <w:color w:val="000000"/>
                <w:sz w:val="22"/>
                <w:szCs w:val="22"/>
                <w:lang w:val="es-CR" w:eastAsia="es-CR"/>
              </w:rPr>
            </w:pPr>
            <w:proofErr w:type="spellStart"/>
            <w:r w:rsidRPr="0012792C">
              <w:rPr>
                <w:rFonts w:ascii="Aptos Narrow" w:hAnsi="Aptos Narrow"/>
                <w:b/>
                <w:bCs/>
                <w:color w:val="000000"/>
                <w:sz w:val="22"/>
                <w:szCs w:val="22"/>
                <w:lang w:eastAsia="es-CR"/>
              </w:rPr>
              <w:t>Objeto</w:t>
            </w:r>
            <w:proofErr w:type="spellEnd"/>
          </w:p>
        </w:tc>
        <w:tc>
          <w:tcPr>
            <w:tcW w:w="4673" w:type="dxa"/>
            <w:tcBorders>
              <w:top w:val="single" w:sz="4" w:space="0" w:color="auto"/>
              <w:left w:val="nil"/>
              <w:bottom w:val="single" w:sz="4" w:space="0" w:color="auto"/>
              <w:right w:val="single" w:sz="4" w:space="0" w:color="auto"/>
            </w:tcBorders>
            <w:shd w:val="clear" w:color="auto" w:fill="auto"/>
            <w:vAlign w:val="center"/>
            <w:hideMark/>
          </w:tcPr>
          <w:p w14:paraId="709DD994" w14:textId="77777777" w:rsidR="0012792C" w:rsidRPr="0012792C" w:rsidRDefault="0012792C" w:rsidP="0012792C">
            <w:pPr>
              <w:rPr>
                <w:rFonts w:ascii="Aptos Narrow" w:hAnsi="Aptos Narrow"/>
                <w:b/>
                <w:bCs/>
                <w:color w:val="000000"/>
                <w:sz w:val="22"/>
                <w:szCs w:val="22"/>
                <w:lang w:val="es-CR" w:eastAsia="es-CR"/>
              </w:rPr>
            </w:pPr>
            <w:r w:rsidRPr="0012792C">
              <w:rPr>
                <w:rFonts w:ascii="Aptos Narrow" w:hAnsi="Aptos Narrow"/>
                <w:b/>
                <w:bCs/>
                <w:color w:val="000000"/>
                <w:sz w:val="22"/>
                <w:szCs w:val="22"/>
                <w:lang w:eastAsia="es-CR"/>
              </w:rPr>
              <w:t>PROCEDURE BUSQUEDA_EMPLEADOS</w:t>
            </w:r>
          </w:p>
        </w:tc>
      </w:tr>
      <w:tr w:rsidR="0012792C" w:rsidRPr="0012792C" w14:paraId="5AB4615F" w14:textId="77777777" w:rsidTr="0012792C">
        <w:trPr>
          <w:trHeight w:val="288"/>
        </w:trPr>
        <w:tc>
          <w:tcPr>
            <w:tcW w:w="4673" w:type="dxa"/>
            <w:tcBorders>
              <w:top w:val="nil"/>
              <w:left w:val="single" w:sz="4" w:space="0" w:color="auto"/>
              <w:bottom w:val="single" w:sz="4" w:space="0" w:color="auto"/>
              <w:right w:val="single" w:sz="4" w:space="0" w:color="auto"/>
            </w:tcBorders>
            <w:shd w:val="clear" w:color="auto" w:fill="auto"/>
            <w:vAlign w:val="center"/>
            <w:hideMark/>
          </w:tcPr>
          <w:p w14:paraId="0A6A25AD" w14:textId="77777777" w:rsidR="0012792C" w:rsidRPr="0012792C" w:rsidRDefault="0012792C" w:rsidP="0012792C">
            <w:pPr>
              <w:rPr>
                <w:rFonts w:ascii="Aptos Narrow" w:hAnsi="Aptos Narrow"/>
                <w:b/>
                <w:bCs/>
                <w:color w:val="000000"/>
                <w:sz w:val="22"/>
                <w:szCs w:val="22"/>
                <w:lang w:val="es-CR" w:eastAsia="es-CR"/>
              </w:rPr>
            </w:pPr>
            <w:r w:rsidRPr="0012792C">
              <w:rPr>
                <w:rFonts w:ascii="Aptos Narrow" w:hAnsi="Aptos Narrow"/>
                <w:b/>
                <w:bCs/>
                <w:color w:val="000000"/>
                <w:sz w:val="22"/>
                <w:szCs w:val="22"/>
                <w:lang w:eastAsia="es-CR"/>
              </w:rPr>
              <w:t>Entradas</w:t>
            </w:r>
          </w:p>
        </w:tc>
        <w:tc>
          <w:tcPr>
            <w:tcW w:w="4673" w:type="dxa"/>
            <w:tcBorders>
              <w:top w:val="nil"/>
              <w:left w:val="nil"/>
              <w:bottom w:val="single" w:sz="4" w:space="0" w:color="auto"/>
              <w:right w:val="single" w:sz="4" w:space="0" w:color="auto"/>
            </w:tcBorders>
            <w:shd w:val="clear" w:color="auto" w:fill="auto"/>
            <w:vAlign w:val="center"/>
            <w:hideMark/>
          </w:tcPr>
          <w:p w14:paraId="2534191E" w14:textId="77777777" w:rsidR="0012792C" w:rsidRPr="0012792C" w:rsidRDefault="0012792C" w:rsidP="0012792C">
            <w:pPr>
              <w:rPr>
                <w:rFonts w:ascii="Aptos Narrow" w:hAnsi="Aptos Narrow"/>
                <w:b/>
                <w:bCs/>
                <w:color w:val="000000"/>
                <w:sz w:val="22"/>
                <w:szCs w:val="22"/>
                <w:lang w:val="es-CR" w:eastAsia="es-CR"/>
              </w:rPr>
            </w:pPr>
            <w:proofErr w:type="spellStart"/>
            <w:r w:rsidRPr="0012792C">
              <w:rPr>
                <w:rFonts w:ascii="Aptos Narrow" w:hAnsi="Aptos Narrow"/>
                <w:b/>
                <w:bCs/>
                <w:color w:val="000000"/>
                <w:sz w:val="22"/>
                <w:szCs w:val="22"/>
                <w:lang w:eastAsia="es-CR"/>
              </w:rPr>
              <w:t>Descripción</w:t>
            </w:r>
            <w:proofErr w:type="spellEnd"/>
          </w:p>
        </w:tc>
      </w:tr>
      <w:tr w:rsidR="0012792C" w:rsidRPr="0012792C" w14:paraId="400656D6" w14:textId="77777777" w:rsidTr="0012792C">
        <w:trPr>
          <w:trHeight w:val="288"/>
        </w:trPr>
        <w:tc>
          <w:tcPr>
            <w:tcW w:w="4673" w:type="dxa"/>
            <w:tcBorders>
              <w:top w:val="nil"/>
              <w:left w:val="single" w:sz="4" w:space="0" w:color="auto"/>
              <w:bottom w:val="single" w:sz="4" w:space="0" w:color="auto"/>
              <w:right w:val="single" w:sz="4" w:space="0" w:color="auto"/>
            </w:tcBorders>
            <w:shd w:val="clear" w:color="auto" w:fill="auto"/>
            <w:vAlign w:val="center"/>
            <w:hideMark/>
          </w:tcPr>
          <w:p w14:paraId="550872AB" w14:textId="77777777" w:rsidR="0012792C" w:rsidRPr="0012792C" w:rsidRDefault="0012792C" w:rsidP="0012792C">
            <w:pPr>
              <w:rPr>
                <w:rFonts w:ascii="Aptos Narrow" w:hAnsi="Aptos Narrow"/>
                <w:color w:val="000000"/>
                <w:sz w:val="22"/>
                <w:szCs w:val="22"/>
                <w:lang w:val="es-CR" w:eastAsia="es-CR"/>
              </w:rPr>
            </w:pPr>
            <w:r w:rsidRPr="0012792C">
              <w:rPr>
                <w:rFonts w:ascii="Aptos Narrow" w:hAnsi="Aptos Narrow"/>
                <w:color w:val="000000"/>
                <w:sz w:val="22"/>
                <w:szCs w:val="22"/>
                <w:lang w:val="es-CR" w:eastAsia="es-CR"/>
              </w:rPr>
              <w:t>CEDULA_IN</w:t>
            </w:r>
          </w:p>
        </w:tc>
        <w:tc>
          <w:tcPr>
            <w:tcW w:w="4673" w:type="dxa"/>
            <w:tcBorders>
              <w:top w:val="nil"/>
              <w:left w:val="nil"/>
              <w:bottom w:val="single" w:sz="4" w:space="0" w:color="auto"/>
              <w:right w:val="single" w:sz="4" w:space="0" w:color="auto"/>
            </w:tcBorders>
            <w:shd w:val="clear" w:color="auto" w:fill="auto"/>
            <w:vAlign w:val="center"/>
            <w:hideMark/>
          </w:tcPr>
          <w:p w14:paraId="4023FF4F" w14:textId="77777777" w:rsidR="0012792C" w:rsidRPr="0012792C" w:rsidRDefault="0012792C" w:rsidP="0012792C">
            <w:pPr>
              <w:rPr>
                <w:rFonts w:ascii="Aptos Narrow" w:hAnsi="Aptos Narrow"/>
                <w:color w:val="000000"/>
                <w:sz w:val="22"/>
                <w:szCs w:val="22"/>
                <w:lang w:val="es-CR" w:eastAsia="es-CR"/>
              </w:rPr>
            </w:pPr>
            <w:r w:rsidRPr="0012792C">
              <w:rPr>
                <w:rFonts w:ascii="Aptos Narrow" w:hAnsi="Aptos Narrow"/>
                <w:color w:val="000000"/>
                <w:sz w:val="22"/>
                <w:szCs w:val="22"/>
                <w:lang w:val="es-CR" w:eastAsia="es-CR"/>
              </w:rPr>
              <w:t>NUMBER</w:t>
            </w:r>
          </w:p>
        </w:tc>
      </w:tr>
      <w:tr w:rsidR="0012792C" w:rsidRPr="00C25C8D" w14:paraId="6B6C7637" w14:textId="77777777" w:rsidTr="0012792C">
        <w:trPr>
          <w:trHeight w:val="576"/>
        </w:trPr>
        <w:tc>
          <w:tcPr>
            <w:tcW w:w="4673" w:type="dxa"/>
            <w:tcBorders>
              <w:top w:val="nil"/>
              <w:left w:val="single" w:sz="4" w:space="0" w:color="auto"/>
              <w:bottom w:val="single" w:sz="4" w:space="0" w:color="auto"/>
              <w:right w:val="single" w:sz="4" w:space="0" w:color="auto"/>
            </w:tcBorders>
            <w:shd w:val="clear" w:color="auto" w:fill="auto"/>
            <w:vAlign w:val="center"/>
            <w:hideMark/>
          </w:tcPr>
          <w:p w14:paraId="4E3E211D" w14:textId="77777777" w:rsidR="0012792C" w:rsidRPr="0012792C" w:rsidRDefault="0012792C" w:rsidP="0012792C">
            <w:pPr>
              <w:rPr>
                <w:rFonts w:ascii="Aptos Narrow" w:hAnsi="Aptos Narrow"/>
                <w:b/>
                <w:bCs/>
                <w:color w:val="000000"/>
                <w:sz w:val="22"/>
                <w:szCs w:val="22"/>
                <w:lang w:val="es-CR" w:eastAsia="es-CR"/>
              </w:rPr>
            </w:pPr>
            <w:proofErr w:type="spellStart"/>
            <w:r w:rsidRPr="0012792C">
              <w:rPr>
                <w:rFonts w:ascii="Aptos Narrow" w:hAnsi="Aptos Narrow"/>
                <w:b/>
                <w:bCs/>
                <w:color w:val="000000"/>
                <w:sz w:val="22"/>
                <w:szCs w:val="22"/>
                <w:lang w:eastAsia="es-CR"/>
              </w:rPr>
              <w:t>Salidas</w:t>
            </w:r>
            <w:proofErr w:type="spellEnd"/>
          </w:p>
        </w:tc>
        <w:tc>
          <w:tcPr>
            <w:tcW w:w="4673" w:type="dxa"/>
            <w:tcBorders>
              <w:top w:val="nil"/>
              <w:left w:val="nil"/>
              <w:bottom w:val="single" w:sz="4" w:space="0" w:color="auto"/>
              <w:right w:val="single" w:sz="4" w:space="0" w:color="auto"/>
            </w:tcBorders>
            <w:shd w:val="clear" w:color="auto" w:fill="auto"/>
            <w:vAlign w:val="center"/>
            <w:hideMark/>
          </w:tcPr>
          <w:p w14:paraId="4089396A" w14:textId="77777777" w:rsidR="0012792C" w:rsidRPr="0012792C" w:rsidRDefault="0012792C" w:rsidP="0012792C">
            <w:pPr>
              <w:rPr>
                <w:rFonts w:ascii="Aptos Narrow" w:hAnsi="Aptos Narrow"/>
                <w:color w:val="000000"/>
                <w:sz w:val="22"/>
                <w:szCs w:val="22"/>
                <w:lang w:val="es-CR" w:eastAsia="es-CR"/>
              </w:rPr>
            </w:pPr>
            <w:r w:rsidRPr="0012792C">
              <w:rPr>
                <w:rFonts w:ascii="Aptos Narrow" w:hAnsi="Aptos Narrow"/>
                <w:color w:val="000000"/>
                <w:sz w:val="22"/>
                <w:szCs w:val="22"/>
                <w:lang w:val="es-CR" w:eastAsia="es-CR"/>
              </w:rPr>
              <w:t xml:space="preserve">Cursor que contiene un </w:t>
            </w:r>
            <w:proofErr w:type="spellStart"/>
            <w:r w:rsidRPr="0012792C">
              <w:rPr>
                <w:rFonts w:ascii="Aptos Narrow" w:hAnsi="Aptos Narrow"/>
                <w:color w:val="000000"/>
                <w:sz w:val="22"/>
                <w:szCs w:val="22"/>
                <w:lang w:val="es-CR" w:eastAsia="es-CR"/>
              </w:rPr>
              <w:t>select</w:t>
            </w:r>
            <w:proofErr w:type="spellEnd"/>
            <w:r w:rsidRPr="0012792C">
              <w:rPr>
                <w:rFonts w:ascii="Aptos Narrow" w:hAnsi="Aptos Narrow"/>
                <w:color w:val="000000"/>
                <w:sz w:val="22"/>
                <w:szCs w:val="22"/>
                <w:lang w:val="es-CR" w:eastAsia="es-CR"/>
              </w:rPr>
              <w:t xml:space="preserve"> tomando en cuenta la cedula dada de la tabla Empleados</w:t>
            </w:r>
          </w:p>
        </w:tc>
      </w:tr>
      <w:tr w:rsidR="0012792C" w:rsidRPr="00C25C8D" w14:paraId="16973764" w14:textId="77777777" w:rsidTr="0012792C">
        <w:trPr>
          <w:trHeight w:val="864"/>
        </w:trPr>
        <w:tc>
          <w:tcPr>
            <w:tcW w:w="4673" w:type="dxa"/>
            <w:tcBorders>
              <w:top w:val="nil"/>
              <w:left w:val="single" w:sz="4" w:space="0" w:color="auto"/>
              <w:bottom w:val="single" w:sz="4" w:space="0" w:color="auto"/>
              <w:right w:val="single" w:sz="4" w:space="0" w:color="auto"/>
            </w:tcBorders>
            <w:shd w:val="clear" w:color="auto" w:fill="auto"/>
            <w:vAlign w:val="center"/>
            <w:hideMark/>
          </w:tcPr>
          <w:p w14:paraId="3B000C99" w14:textId="77777777" w:rsidR="0012792C" w:rsidRPr="0012792C" w:rsidRDefault="0012792C" w:rsidP="0012792C">
            <w:pPr>
              <w:rPr>
                <w:rFonts w:ascii="Aptos Narrow" w:hAnsi="Aptos Narrow"/>
                <w:b/>
                <w:bCs/>
                <w:color w:val="000000"/>
                <w:sz w:val="22"/>
                <w:szCs w:val="22"/>
                <w:lang w:val="es-CR" w:eastAsia="es-CR"/>
              </w:rPr>
            </w:pPr>
            <w:proofErr w:type="spellStart"/>
            <w:r w:rsidRPr="0012792C">
              <w:rPr>
                <w:rFonts w:ascii="Aptos Narrow" w:hAnsi="Aptos Narrow"/>
                <w:b/>
                <w:bCs/>
                <w:color w:val="000000"/>
                <w:sz w:val="22"/>
                <w:szCs w:val="22"/>
                <w:lang w:eastAsia="es-CR"/>
              </w:rPr>
              <w:t>Función</w:t>
            </w:r>
            <w:proofErr w:type="spellEnd"/>
          </w:p>
        </w:tc>
        <w:tc>
          <w:tcPr>
            <w:tcW w:w="4673" w:type="dxa"/>
            <w:tcBorders>
              <w:top w:val="nil"/>
              <w:left w:val="nil"/>
              <w:bottom w:val="single" w:sz="4" w:space="0" w:color="auto"/>
              <w:right w:val="single" w:sz="4" w:space="0" w:color="auto"/>
            </w:tcBorders>
            <w:shd w:val="clear" w:color="auto" w:fill="auto"/>
            <w:vAlign w:val="center"/>
            <w:hideMark/>
          </w:tcPr>
          <w:p w14:paraId="0BF023B9" w14:textId="77777777" w:rsidR="0012792C" w:rsidRPr="0012792C" w:rsidRDefault="0012792C" w:rsidP="0012792C">
            <w:pPr>
              <w:rPr>
                <w:rFonts w:ascii="Aptos Narrow" w:hAnsi="Aptos Narrow"/>
                <w:color w:val="000000"/>
                <w:sz w:val="22"/>
                <w:szCs w:val="22"/>
                <w:lang w:val="es-CR" w:eastAsia="es-CR"/>
              </w:rPr>
            </w:pPr>
            <w:r w:rsidRPr="0012792C">
              <w:rPr>
                <w:rFonts w:ascii="Aptos Narrow" w:hAnsi="Aptos Narrow"/>
                <w:color w:val="000000"/>
                <w:sz w:val="22"/>
                <w:szCs w:val="22"/>
                <w:lang w:val="es-CR" w:eastAsia="es-CR"/>
              </w:rPr>
              <w:t xml:space="preserve">Procedimiento que permite a la aplicación tener un cursor con </w:t>
            </w:r>
            <w:proofErr w:type="spellStart"/>
            <w:r w:rsidRPr="0012792C">
              <w:rPr>
                <w:rFonts w:ascii="Aptos Narrow" w:hAnsi="Aptos Narrow"/>
                <w:color w:val="000000"/>
                <w:sz w:val="22"/>
                <w:szCs w:val="22"/>
                <w:lang w:val="es-CR" w:eastAsia="es-CR"/>
              </w:rPr>
              <w:t>informacion</w:t>
            </w:r>
            <w:proofErr w:type="spellEnd"/>
            <w:r w:rsidRPr="0012792C">
              <w:rPr>
                <w:rFonts w:ascii="Aptos Narrow" w:hAnsi="Aptos Narrow"/>
                <w:color w:val="000000"/>
                <w:sz w:val="22"/>
                <w:szCs w:val="22"/>
                <w:lang w:val="es-CR" w:eastAsia="es-CR"/>
              </w:rPr>
              <w:t xml:space="preserve"> especifica de los datos de la tabla Empleados para luego ser consumidos </w:t>
            </w:r>
          </w:p>
        </w:tc>
      </w:tr>
    </w:tbl>
    <w:p w14:paraId="71D7C58E" w14:textId="77777777" w:rsidR="0012792C" w:rsidRDefault="0012792C" w:rsidP="00402198">
      <w:pPr>
        <w:rPr>
          <w:rFonts w:eastAsia="Georgia"/>
          <w:b/>
          <w:w w:val="93"/>
          <w:sz w:val="24"/>
          <w:szCs w:val="24"/>
          <w:lang w:val="es-CR"/>
        </w:rPr>
      </w:pPr>
    </w:p>
    <w:p w14:paraId="0C9EF122" w14:textId="77777777" w:rsidR="00DC5932" w:rsidRDefault="00DC5932" w:rsidP="00402198">
      <w:pPr>
        <w:rPr>
          <w:rFonts w:eastAsia="Georgia"/>
          <w:b/>
          <w:w w:val="93"/>
          <w:sz w:val="24"/>
          <w:szCs w:val="24"/>
          <w:lang w:val="es-CR"/>
        </w:rPr>
      </w:pPr>
    </w:p>
    <w:p w14:paraId="23BCF75B" w14:textId="77777777" w:rsidR="00DC5932" w:rsidRDefault="00DC5932" w:rsidP="00402198">
      <w:pPr>
        <w:rPr>
          <w:rFonts w:eastAsia="Georgia"/>
          <w:b/>
          <w:w w:val="93"/>
          <w:sz w:val="24"/>
          <w:szCs w:val="24"/>
          <w:lang w:val="es-CR"/>
        </w:rPr>
      </w:pPr>
    </w:p>
    <w:p w14:paraId="38409A28" w14:textId="77777777" w:rsidR="00DC5932" w:rsidRDefault="00DC5932" w:rsidP="00402198">
      <w:pPr>
        <w:rPr>
          <w:rFonts w:eastAsia="Georgia"/>
          <w:b/>
          <w:w w:val="93"/>
          <w:sz w:val="24"/>
          <w:szCs w:val="24"/>
          <w:lang w:val="es-CR"/>
        </w:rPr>
      </w:pPr>
    </w:p>
    <w:p w14:paraId="7E2F5E89" w14:textId="77777777" w:rsidR="00DC5932" w:rsidRDefault="00DC5932" w:rsidP="00402198">
      <w:pPr>
        <w:rPr>
          <w:rFonts w:eastAsia="Georgia"/>
          <w:b/>
          <w:w w:val="93"/>
          <w:sz w:val="24"/>
          <w:szCs w:val="24"/>
          <w:lang w:val="es-CR"/>
        </w:rPr>
      </w:pPr>
    </w:p>
    <w:p w14:paraId="1D7FA11A" w14:textId="77777777" w:rsidR="00DC5932" w:rsidRDefault="00DC5932" w:rsidP="00402198">
      <w:pPr>
        <w:rPr>
          <w:rFonts w:eastAsia="Georgia"/>
          <w:b/>
          <w:w w:val="93"/>
          <w:sz w:val="24"/>
          <w:szCs w:val="24"/>
          <w:lang w:val="es-CR"/>
        </w:rPr>
      </w:pPr>
    </w:p>
    <w:p w14:paraId="69EDC3FD" w14:textId="77777777" w:rsidR="00DC5932" w:rsidRDefault="00DC5932" w:rsidP="00402198">
      <w:pPr>
        <w:rPr>
          <w:rFonts w:eastAsia="Georgia"/>
          <w:b/>
          <w:w w:val="93"/>
          <w:sz w:val="24"/>
          <w:szCs w:val="24"/>
          <w:lang w:val="es-CR"/>
        </w:rPr>
      </w:pPr>
    </w:p>
    <w:p w14:paraId="3B141CAD" w14:textId="77777777" w:rsidR="00DC5932" w:rsidRDefault="00DC5932" w:rsidP="00402198">
      <w:pPr>
        <w:rPr>
          <w:rFonts w:eastAsia="Georgia"/>
          <w:b/>
          <w:w w:val="93"/>
          <w:sz w:val="24"/>
          <w:szCs w:val="24"/>
          <w:lang w:val="es-CR"/>
        </w:rPr>
      </w:pPr>
    </w:p>
    <w:p w14:paraId="580EA782" w14:textId="77777777" w:rsidR="00DC5932" w:rsidRDefault="00DC5932" w:rsidP="00402198">
      <w:pPr>
        <w:rPr>
          <w:rFonts w:eastAsia="Georgia"/>
          <w:b/>
          <w:w w:val="93"/>
          <w:sz w:val="24"/>
          <w:szCs w:val="24"/>
          <w:lang w:val="es-CR"/>
        </w:rPr>
      </w:pPr>
    </w:p>
    <w:tbl>
      <w:tblPr>
        <w:tblW w:w="9332" w:type="dxa"/>
        <w:tblCellMar>
          <w:left w:w="70" w:type="dxa"/>
          <w:right w:w="70" w:type="dxa"/>
        </w:tblCellMar>
        <w:tblLook w:val="04A0" w:firstRow="1" w:lastRow="0" w:firstColumn="1" w:lastColumn="0" w:noHBand="0" w:noVBand="1"/>
      </w:tblPr>
      <w:tblGrid>
        <w:gridCol w:w="4673"/>
        <w:gridCol w:w="4659"/>
      </w:tblGrid>
      <w:tr w:rsidR="00E33C54" w:rsidRPr="00E33C54" w14:paraId="60EACBFB" w14:textId="77777777" w:rsidTr="00B04519">
        <w:trPr>
          <w:trHeight w:val="288"/>
        </w:trPr>
        <w:tc>
          <w:tcPr>
            <w:tcW w:w="467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4432C3B" w14:textId="77777777" w:rsidR="00E33C54" w:rsidRPr="00E33C54" w:rsidRDefault="00E33C54" w:rsidP="00E33C54">
            <w:pPr>
              <w:rPr>
                <w:rFonts w:ascii="Aptos Narrow" w:hAnsi="Aptos Narrow"/>
                <w:b/>
                <w:bCs/>
                <w:color w:val="000000"/>
                <w:sz w:val="22"/>
                <w:szCs w:val="22"/>
                <w:lang w:val="es-CR" w:eastAsia="es-CR"/>
              </w:rPr>
            </w:pPr>
            <w:proofErr w:type="spellStart"/>
            <w:r w:rsidRPr="00E33C54">
              <w:rPr>
                <w:rFonts w:ascii="Aptos Narrow" w:hAnsi="Aptos Narrow"/>
                <w:b/>
                <w:bCs/>
                <w:color w:val="000000"/>
                <w:sz w:val="22"/>
                <w:szCs w:val="22"/>
                <w:lang w:eastAsia="es-CR"/>
              </w:rPr>
              <w:lastRenderedPageBreak/>
              <w:t>Objeto</w:t>
            </w:r>
            <w:proofErr w:type="spellEnd"/>
          </w:p>
        </w:tc>
        <w:tc>
          <w:tcPr>
            <w:tcW w:w="4659" w:type="dxa"/>
            <w:tcBorders>
              <w:top w:val="single" w:sz="4" w:space="0" w:color="auto"/>
              <w:left w:val="nil"/>
              <w:bottom w:val="single" w:sz="4" w:space="0" w:color="auto"/>
              <w:right w:val="single" w:sz="4" w:space="0" w:color="auto"/>
            </w:tcBorders>
            <w:shd w:val="clear" w:color="auto" w:fill="auto"/>
            <w:vAlign w:val="center"/>
            <w:hideMark/>
          </w:tcPr>
          <w:p w14:paraId="5004BD9B" w14:textId="77777777" w:rsidR="00E33C54" w:rsidRPr="00E33C54" w:rsidRDefault="00E33C54" w:rsidP="00E33C54">
            <w:pPr>
              <w:rPr>
                <w:rFonts w:ascii="Aptos Narrow" w:hAnsi="Aptos Narrow"/>
                <w:b/>
                <w:bCs/>
                <w:color w:val="000000"/>
                <w:sz w:val="22"/>
                <w:szCs w:val="22"/>
                <w:lang w:val="es-CR" w:eastAsia="es-CR"/>
              </w:rPr>
            </w:pPr>
            <w:r w:rsidRPr="00E33C54">
              <w:rPr>
                <w:rFonts w:ascii="Aptos Narrow" w:hAnsi="Aptos Narrow"/>
                <w:b/>
                <w:bCs/>
                <w:color w:val="000000"/>
                <w:sz w:val="22"/>
                <w:szCs w:val="22"/>
                <w:lang w:eastAsia="es-CR"/>
              </w:rPr>
              <w:t>PROCEDURE INSERTAR_EMPLEADO</w:t>
            </w:r>
          </w:p>
        </w:tc>
      </w:tr>
      <w:tr w:rsidR="00E33C54" w:rsidRPr="00E33C54" w14:paraId="59E0A57D" w14:textId="77777777" w:rsidTr="00B04519">
        <w:trPr>
          <w:trHeight w:val="288"/>
        </w:trPr>
        <w:tc>
          <w:tcPr>
            <w:tcW w:w="4673" w:type="dxa"/>
            <w:tcBorders>
              <w:top w:val="nil"/>
              <w:left w:val="single" w:sz="4" w:space="0" w:color="auto"/>
              <w:bottom w:val="single" w:sz="4" w:space="0" w:color="auto"/>
              <w:right w:val="single" w:sz="4" w:space="0" w:color="auto"/>
            </w:tcBorders>
            <w:shd w:val="clear" w:color="auto" w:fill="auto"/>
            <w:vAlign w:val="center"/>
            <w:hideMark/>
          </w:tcPr>
          <w:p w14:paraId="2AA052DF" w14:textId="77777777" w:rsidR="00E33C54" w:rsidRPr="00E33C54" w:rsidRDefault="00E33C54" w:rsidP="00E33C54">
            <w:pPr>
              <w:rPr>
                <w:rFonts w:ascii="Aptos Narrow" w:hAnsi="Aptos Narrow"/>
                <w:b/>
                <w:bCs/>
                <w:color w:val="000000"/>
                <w:sz w:val="22"/>
                <w:szCs w:val="22"/>
                <w:lang w:val="es-CR" w:eastAsia="es-CR"/>
              </w:rPr>
            </w:pPr>
            <w:r w:rsidRPr="00E33C54">
              <w:rPr>
                <w:rFonts w:ascii="Aptos Narrow" w:hAnsi="Aptos Narrow"/>
                <w:b/>
                <w:bCs/>
                <w:color w:val="000000"/>
                <w:sz w:val="22"/>
                <w:szCs w:val="22"/>
                <w:lang w:eastAsia="es-CR"/>
              </w:rPr>
              <w:t>Entradas</w:t>
            </w:r>
          </w:p>
        </w:tc>
        <w:tc>
          <w:tcPr>
            <w:tcW w:w="4659" w:type="dxa"/>
            <w:tcBorders>
              <w:top w:val="nil"/>
              <w:left w:val="nil"/>
              <w:bottom w:val="single" w:sz="4" w:space="0" w:color="auto"/>
              <w:right w:val="single" w:sz="4" w:space="0" w:color="auto"/>
            </w:tcBorders>
            <w:shd w:val="clear" w:color="auto" w:fill="auto"/>
            <w:vAlign w:val="center"/>
            <w:hideMark/>
          </w:tcPr>
          <w:p w14:paraId="6398040F" w14:textId="77777777" w:rsidR="00E33C54" w:rsidRPr="00E33C54" w:rsidRDefault="00E33C54" w:rsidP="00E33C54">
            <w:pPr>
              <w:rPr>
                <w:rFonts w:ascii="Aptos Narrow" w:hAnsi="Aptos Narrow"/>
                <w:b/>
                <w:bCs/>
                <w:color w:val="000000"/>
                <w:sz w:val="22"/>
                <w:szCs w:val="22"/>
                <w:lang w:val="es-CR" w:eastAsia="es-CR"/>
              </w:rPr>
            </w:pPr>
            <w:proofErr w:type="spellStart"/>
            <w:r w:rsidRPr="00E33C54">
              <w:rPr>
                <w:rFonts w:ascii="Aptos Narrow" w:hAnsi="Aptos Narrow"/>
                <w:b/>
                <w:bCs/>
                <w:color w:val="000000"/>
                <w:sz w:val="22"/>
                <w:szCs w:val="22"/>
                <w:lang w:eastAsia="es-CR"/>
              </w:rPr>
              <w:t>Descripción</w:t>
            </w:r>
            <w:proofErr w:type="spellEnd"/>
          </w:p>
        </w:tc>
      </w:tr>
      <w:tr w:rsidR="00E33C54" w:rsidRPr="00E33C54" w14:paraId="1B38FF8B" w14:textId="77777777" w:rsidTr="00B04519">
        <w:trPr>
          <w:trHeight w:val="288"/>
        </w:trPr>
        <w:tc>
          <w:tcPr>
            <w:tcW w:w="4673" w:type="dxa"/>
            <w:tcBorders>
              <w:top w:val="nil"/>
              <w:left w:val="single" w:sz="4" w:space="0" w:color="auto"/>
              <w:bottom w:val="single" w:sz="4" w:space="0" w:color="auto"/>
              <w:right w:val="single" w:sz="4" w:space="0" w:color="auto"/>
            </w:tcBorders>
            <w:shd w:val="clear" w:color="auto" w:fill="auto"/>
            <w:vAlign w:val="center"/>
            <w:hideMark/>
          </w:tcPr>
          <w:p w14:paraId="1A3997C9" w14:textId="77777777" w:rsidR="00E33C54" w:rsidRPr="00E33C54" w:rsidRDefault="00E33C54" w:rsidP="00E33C54">
            <w:pPr>
              <w:rPr>
                <w:rFonts w:ascii="Aptos Narrow" w:hAnsi="Aptos Narrow"/>
                <w:color w:val="000000"/>
                <w:sz w:val="22"/>
                <w:szCs w:val="22"/>
                <w:lang w:val="es-CR" w:eastAsia="es-CR"/>
              </w:rPr>
            </w:pPr>
            <w:r w:rsidRPr="00E33C54">
              <w:rPr>
                <w:rFonts w:ascii="Aptos Narrow" w:hAnsi="Aptos Narrow"/>
                <w:color w:val="000000"/>
                <w:sz w:val="22"/>
                <w:szCs w:val="22"/>
                <w:lang w:eastAsia="es-CR"/>
              </w:rPr>
              <w:t>CEDULA_IN</w:t>
            </w:r>
          </w:p>
        </w:tc>
        <w:tc>
          <w:tcPr>
            <w:tcW w:w="4659" w:type="dxa"/>
            <w:tcBorders>
              <w:top w:val="nil"/>
              <w:left w:val="nil"/>
              <w:bottom w:val="single" w:sz="4" w:space="0" w:color="auto"/>
              <w:right w:val="single" w:sz="4" w:space="0" w:color="auto"/>
            </w:tcBorders>
            <w:shd w:val="clear" w:color="auto" w:fill="auto"/>
            <w:vAlign w:val="center"/>
            <w:hideMark/>
          </w:tcPr>
          <w:p w14:paraId="2E80B8A9" w14:textId="77777777" w:rsidR="00E33C54" w:rsidRPr="00E33C54" w:rsidRDefault="00E33C54" w:rsidP="00E33C54">
            <w:pPr>
              <w:rPr>
                <w:rFonts w:ascii="Aptos Narrow" w:hAnsi="Aptos Narrow"/>
                <w:color w:val="000000"/>
                <w:sz w:val="22"/>
                <w:szCs w:val="22"/>
                <w:lang w:val="es-CR" w:eastAsia="es-CR"/>
              </w:rPr>
            </w:pPr>
            <w:r w:rsidRPr="00E33C54">
              <w:rPr>
                <w:rFonts w:ascii="Aptos Narrow" w:hAnsi="Aptos Narrow"/>
                <w:color w:val="000000"/>
                <w:sz w:val="22"/>
                <w:szCs w:val="22"/>
                <w:lang w:eastAsia="es-CR"/>
              </w:rPr>
              <w:t>(NUMBER)</w:t>
            </w:r>
          </w:p>
        </w:tc>
      </w:tr>
      <w:tr w:rsidR="00E33C54" w:rsidRPr="00E33C54" w14:paraId="102D6671" w14:textId="77777777" w:rsidTr="00B04519">
        <w:trPr>
          <w:trHeight w:val="288"/>
        </w:trPr>
        <w:tc>
          <w:tcPr>
            <w:tcW w:w="4673" w:type="dxa"/>
            <w:tcBorders>
              <w:top w:val="nil"/>
              <w:left w:val="single" w:sz="4" w:space="0" w:color="auto"/>
              <w:bottom w:val="single" w:sz="4" w:space="0" w:color="auto"/>
              <w:right w:val="single" w:sz="4" w:space="0" w:color="auto"/>
            </w:tcBorders>
            <w:shd w:val="clear" w:color="auto" w:fill="auto"/>
            <w:vAlign w:val="center"/>
            <w:hideMark/>
          </w:tcPr>
          <w:p w14:paraId="74B02A4B" w14:textId="77777777" w:rsidR="00E33C54" w:rsidRPr="00E33C54" w:rsidRDefault="00E33C54" w:rsidP="00E33C54">
            <w:pPr>
              <w:rPr>
                <w:rFonts w:ascii="Aptos Narrow" w:hAnsi="Aptos Narrow"/>
                <w:color w:val="000000"/>
                <w:sz w:val="22"/>
                <w:szCs w:val="22"/>
                <w:lang w:val="es-CR" w:eastAsia="es-CR"/>
              </w:rPr>
            </w:pPr>
            <w:r w:rsidRPr="00E33C54">
              <w:rPr>
                <w:rFonts w:ascii="Aptos Narrow" w:hAnsi="Aptos Narrow"/>
                <w:color w:val="000000"/>
                <w:sz w:val="22"/>
                <w:szCs w:val="22"/>
                <w:lang w:eastAsia="es-CR"/>
              </w:rPr>
              <w:t>NOMBRE_IN</w:t>
            </w:r>
          </w:p>
        </w:tc>
        <w:tc>
          <w:tcPr>
            <w:tcW w:w="4659" w:type="dxa"/>
            <w:tcBorders>
              <w:top w:val="nil"/>
              <w:left w:val="nil"/>
              <w:bottom w:val="single" w:sz="4" w:space="0" w:color="auto"/>
              <w:right w:val="single" w:sz="4" w:space="0" w:color="auto"/>
            </w:tcBorders>
            <w:shd w:val="clear" w:color="auto" w:fill="auto"/>
            <w:vAlign w:val="center"/>
            <w:hideMark/>
          </w:tcPr>
          <w:p w14:paraId="2553854B" w14:textId="77777777" w:rsidR="00E33C54" w:rsidRPr="00E33C54" w:rsidRDefault="00E33C54" w:rsidP="00E33C54">
            <w:pPr>
              <w:rPr>
                <w:rFonts w:ascii="Aptos Narrow" w:hAnsi="Aptos Narrow"/>
                <w:color w:val="000000"/>
                <w:sz w:val="22"/>
                <w:szCs w:val="22"/>
                <w:lang w:val="es-CR" w:eastAsia="es-CR"/>
              </w:rPr>
            </w:pPr>
            <w:r w:rsidRPr="00E33C54">
              <w:rPr>
                <w:rFonts w:ascii="Aptos Narrow" w:hAnsi="Aptos Narrow"/>
                <w:color w:val="000000"/>
                <w:sz w:val="22"/>
                <w:szCs w:val="22"/>
                <w:lang w:eastAsia="es-CR"/>
              </w:rPr>
              <w:t>(VARCHAR2)</w:t>
            </w:r>
          </w:p>
        </w:tc>
      </w:tr>
      <w:tr w:rsidR="00E33C54" w:rsidRPr="00E33C54" w14:paraId="29F48F92" w14:textId="77777777" w:rsidTr="00B04519">
        <w:trPr>
          <w:trHeight w:val="288"/>
        </w:trPr>
        <w:tc>
          <w:tcPr>
            <w:tcW w:w="4673" w:type="dxa"/>
            <w:tcBorders>
              <w:top w:val="nil"/>
              <w:left w:val="single" w:sz="4" w:space="0" w:color="auto"/>
              <w:bottom w:val="single" w:sz="4" w:space="0" w:color="auto"/>
              <w:right w:val="single" w:sz="4" w:space="0" w:color="auto"/>
            </w:tcBorders>
            <w:shd w:val="clear" w:color="auto" w:fill="auto"/>
            <w:vAlign w:val="center"/>
            <w:hideMark/>
          </w:tcPr>
          <w:p w14:paraId="38BFA883" w14:textId="77777777" w:rsidR="00E33C54" w:rsidRPr="00E33C54" w:rsidRDefault="00E33C54" w:rsidP="00E33C54">
            <w:pPr>
              <w:rPr>
                <w:rFonts w:ascii="Aptos Narrow" w:hAnsi="Aptos Narrow"/>
                <w:color w:val="000000"/>
                <w:sz w:val="22"/>
                <w:szCs w:val="22"/>
                <w:lang w:val="es-CR" w:eastAsia="es-CR"/>
              </w:rPr>
            </w:pPr>
            <w:r w:rsidRPr="00E33C54">
              <w:rPr>
                <w:rFonts w:ascii="Aptos Narrow" w:hAnsi="Aptos Narrow"/>
                <w:color w:val="000000"/>
                <w:sz w:val="22"/>
                <w:szCs w:val="22"/>
                <w:lang w:eastAsia="es-CR"/>
              </w:rPr>
              <w:t>TIPO_IN</w:t>
            </w:r>
          </w:p>
        </w:tc>
        <w:tc>
          <w:tcPr>
            <w:tcW w:w="4659" w:type="dxa"/>
            <w:tcBorders>
              <w:top w:val="nil"/>
              <w:left w:val="nil"/>
              <w:bottom w:val="single" w:sz="4" w:space="0" w:color="auto"/>
              <w:right w:val="single" w:sz="4" w:space="0" w:color="auto"/>
            </w:tcBorders>
            <w:shd w:val="clear" w:color="auto" w:fill="auto"/>
            <w:vAlign w:val="center"/>
            <w:hideMark/>
          </w:tcPr>
          <w:p w14:paraId="2BB06A8E" w14:textId="77777777" w:rsidR="00E33C54" w:rsidRPr="00E33C54" w:rsidRDefault="00E33C54" w:rsidP="00E33C54">
            <w:pPr>
              <w:rPr>
                <w:rFonts w:ascii="Aptos Narrow" w:hAnsi="Aptos Narrow"/>
                <w:color w:val="000000"/>
                <w:sz w:val="22"/>
                <w:szCs w:val="22"/>
                <w:lang w:val="es-CR" w:eastAsia="es-CR"/>
              </w:rPr>
            </w:pPr>
            <w:r w:rsidRPr="00E33C54">
              <w:rPr>
                <w:rFonts w:ascii="Aptos Narrow" w:hAnsi="Aptos Narrow"/>
                <w:color w:val="000000"/>
                <w:sz w:val="22"/>
                <w:szCs w:val="22"/>
                <w:lang w:eastAsia="es-CR"/>
              </w:rPr>
              <w:t>(VARCHAR2)</w:t>
            </w:r>
          </w:p>
        </w:tc>
      </w:tr>
      <w:tr w:rsidR="00E33C54" w:rsidRPr="00E33C54" w14:paraId="2C798EFF" w14:textId="77777777" w:rsidTr="00B04519">
        <w:trPr>
          <w:trHeight w:val="288"/>
        </w:trPr>
        <w:tc>
          <w:tcPr>
            <w:tcW w:w="4673" w:type="dxa"/>
            <w:tcBorders>
              <w:top w:val="nil"/>
              <w:left w:val="single" w:sz="4" w:space="0" w:color="auto"/>
              <w:bottom w:val="single" w:sz="4" w:space="0" w:color="auto"/>
              <w:right w:val="single" w:sz="4" w:space="0" w:color="auto"/>
            </w:tcBorders>
            <w:shd w:val="clear" w:color="auto" w:fill="auto"/>
            <w:vAlign w:val="center"/>
            <w:hideMark/>
          </w:tcPr>
          <w:p w14:paraId="2634A08B" w14:textId="77777777" w:rsidR="00E33C54" w:rsidRPr="00E33C54" w:rsidRDefault="00E33C54" w:rsidP="00E33C54">
            <w:pPr>
              <w:rPr>
                <w:rFonts w:ascii="Aptos Narrow" w:hAnsi="Aptos Narrow"/>
                <w:color w:val="000000"/>
                <w:sz w:val="22"/>
                <w:szCs w:val="22"/>
                <w:lang w:val="es-CR" w:eastAsia="es-CR"/>
              </w:rPr>
            </w:pPr>
            <w:r w:rsidRPr="00E33C54">
              <w:rPr>
                <w:rFonts w:ascii="Aptos Narrow" w:hAnsi="Aptos Narrow"/>
                <w:color w:val="000000"/>
                <w:sz w:val="22"/>
                <w:szCs w:val="22"/>
                <w:lang w:eastAsia="es-CR"/>
              </w:rPr>
              <w:t>TELEFONO_IN</w:t>
            </w:r>
          </w:p>
        </w:tc>
        <w:tc>
          <w:tcPr>
            <w:tcW w:w="4659" w:type="dxa"/>
            <w:tcBorders>
              <w:top w:val="nil"/>
              <w:left w:val="nil"/>
              <w:bottom w:val="single" w:sz="4" w:space="0" w:color="auto"/>
              <w:right w:val="single" w:sz="4" w:space="0" w:color="auto"/>
            </w:tcBorders>
            <w:shd w:val="clear" w:color="auto" w:fill="auto"/>
            <w:vAlign w:val="center"/>
            <w:hideMark/>
          </w:tcPr>
          <w:p w14:paraId="4BFFB96E" w14:textId="77777777" w:rsidR="00E33C54" w:rsidRPr="00E33C54" w:rsidRDefault="00E33C54" w:rsidP="00E33C54">
            <w:pPr>
              <w:rPr>
                <w:rFonts w:ascii="Aptos Narrow" w:hAnsi="Aptos Narrow"/>
                <w:color w:val="000000"/>
                <w:sz w:val="22"/>
                <w:szCs w:val="22"/>
                <w:lang w:val="es-CR" w:eastAsia="es-CR"/>
              </w:rPr>
            </w:pPr>
            <w:r w:rsidRPr="00E33C54">
              <w:rPr>
                <w:rFonts w:ascii="Aptos Narrow" w:hAnsi="Aptos Narrow"/>
                <w:color w:val="000000"/>
                <w:sz w:val="22"/>
                <w:szCs w:val="22"/>
                <w:lang w:eastAsia="es-CR"/>
              </w:rPr>
              <w:t>(VARCHAR2)</w:t>
            </w:r>
          </w:p>
        </w:tc>
      </w:tr>
      <w:tr w:rsidR="00E33C54" w:rsidRPr="00E33C54" w14:paraId="64A5A4F5" w14:textId="77777777" w:rsidTr="00B04519">
        <w:trPr>
          <w:trHeight w:val="288"/>
        </w:trPr>
        <w:tc>
          <w:tcPr>
            <w:tcW w:w="4673" w:type="dxa"/>
            <w:tcBorders>
              <w:top w:val="nil"/>
              <w:left w:val="single" w:sz="4" w:space="0" w:color="auto"/>
              <w:bottom w:val="single" w:sz="4" w:space="0" w:color="auto"/>
              <w:right w:val="single" w:sz="4" w:space="0" w:color="auto"/>
            </w:tcBorders>
            <w:shd w:val="clear" w:color="auto" w:fill="auto"/>
            <w:vAlign w:val="center"/>
            <w:hideMark/>
          </w:tcPr>
          <w:p w14:paraId="4E6FA4E7" w14:textId="77777777" w:rsidR="00E33C54" w:rsidRPr="00E33C54" w:rsidRDefault="00E33C54" w:rsidP="00E33C54">
            <w:pPr>
              <w:rPr>
                <w:rFonts w:ascii="Aptos Narrow" w:hAnsi="Aptos Narrow"/>
                <w:color w:val="000000"/>
                <w:sz w:val="22"/>
                <w:szCs w:val="22"/>
                <w:lang w:val="es-CR" w:eastAsia="es-CR"/>
              </w:rPr>
            </w:pPr>
            <w:r w:rsidRPr="00E33C54">
              <w:rPr>
                <w:rFonts w:ascii="Aptos Narrow" w:hAnsi="Aptos Narrow"/>
                <w:color w:val="000000"/>
                <w:sz w:val="22"/>
                <w:szCs w:val="22"/>
                <w:lang w:eastAsia="es-CR"/>
              </w:rPr>
              <w:t>DIRECCION_IN</w:t>
            </w:r>
          </w:p>
        </w:tc>
        <w:tc>
          <w:tcPr>
            <w:tcW w:w="4659" w:type="dxa"/>
            <w:tcBorders>
              <w:top w:val="nil"/>
              <w:left w:val="nil"/>
              <w:bottom w:val="single" w:sz="4" w:space="0" w:color="auto"/>
              <w:right w:val="single" w:sz="4" w:space="0" w:color="auto"/>
            </w:tcBorders>
            <w:shd w:val="clear" w:color="auto" w:fill="auto"/>
            <w:vAlign w:val="center"/>
            <w:hideMark/>
          </w:tcPr>
          <w:p w14:paraId="2C160AB6" w14:textId="77777777" w:rsidR="00E33C54" w:rsidRPr="00E33C54" w:rsidRDefault="00E33C54" w:rsidP="00E33C54">
            <w:pPr>
              <w:rPr>
                <w:rFonts w:ascii="Aptos Narrow" w:hAnsi="Aptos Narrow"/>
                <w:color w:val="000000"/>
                <w:sz w:val="22"/>
                <w:szCs w:val="22"/>
                <w:lang w:val="es-CR" w:eastAsia="es-CR"/>
              </w:rPr>
            </w:pPr>
            <w:r w:rsidRPr="00E33C54">
              <w:rPr>
                <w:rFonts w:ascii="Aptos Narrow" w:hAnsi="Aptos Narrow"/>
                <w:color w:val="000000"/>
                <w:sz w:val="22"/>
                <w:szCs w:val="22"/>
                <w:lang w:eastAsia="es-CR"/>
              </w:rPr>
              <w:t>(CLOB)</w:t>
            </w:r>
          </w:p>
        </w:tc>
      </w:tr>
      <w:tr w:rsidR="00E33C54" w:rsidRPr="00E33C54" w14:paraId="29832EEB" w14:textId="77777777" w:rsidTr="00B04519">
        <w:trPr>
          <w:trHeight w:val="288"/>
        </w:trPr>
        <w:tc>
          <w:tcPr>
            <w:tcW w:w="4673" w:type="dxa"/>
            <w:tcBorders>
              <w:top w:val="nil"/>
              <w:left w:val="single" w:sz="4" w:space="0" w:color="auto"/>
              <w:bottom w:val="single" w:sz="4" w:space="0" w:color="auto"/>
              <w:right w:val="single" w:sz="4" w:space="0" w:color="auto"/>
            </w:tcBorders>
            <w:shd w:val="clear" w:color="auto" w:fill="auto"/>
            <w:vAlign w:val="center"/>
            <w:hideMark/>
          </w:tcPr>
          <w:p w14:paraId="41B637BA" w14:textId="77777777" w:rsidR="00E33C54" w:rsidRPr="00E33C54" w:rsidRDefault="00E33C54" w:rsidP="00E33C54">
            <w:pPr>
              <w:rPr>
                <w:rFonts w:ascii="Aptos Narrow" w:hAnsi="Aptos Narrow"/>
                <w:color w:val="000000"/>
                <w:sz w:val="22"/>
                <w:szCs w:val="22"/>
                <w:lang w:val="es-CR" w:eastAsia="es-CR"/>
              </w:rPr>
            </w:pPr>
            <w:r w:rsidRPr="00E33C54">
              <w:rPr>
                <w:rFonts w:ascii="Aptos Narrow" w:hAnsi="Aptos Narrow"/>
                <w:color w:val="000000"/>
                <w:sz w:val="22"/>
                <w:szCs w:val="22"/>
                <w:lang w:val="es-CR" w:eastAsia="es-CR"/>
              </w:rPr>
              <w:t>CORREO_IN</w:t>
            </w:r>
          </w:p>
        </w:tc>
        <w:tc>
          <w:tcPr>
            <w:tcW w:w="4659" w:type="dxa"/>
            <w:tcBorders>
              <w:top w:val="nil"/>
              <w:left w:val="nil"/>
              <w:bottom w:val="single" w:sz="4" w:space="0" w:color="auto"/>
              <w:right w:val="single" w:sz="4" w:space="0" w:color="auto"/>
            </w:tcBorders>
            <w:shd w:val="clear" w:color="auto" w:fill="auto"/>
            <w:vAlign w:val="center"/>
            <w:hideMark/>
          </w:tcPr>
          <w:p w14:paraId="0684A38E" w14:textId="77777777" w:rsidR="00E33C54" w:rsidRPr="00E33C54" w:rsidRDefault="00E33C54" w:rsidP="00E33C54">
            <w:pPr>
              <w:rPr>
                <w:rFonts w:ascii="Aptos Narrow" w:hAnsi="Aptos Narrow"/>
                <w:color w:val="000000"/>
                <w:sz w:val="22"/>
                <w:szCs w:val="22"/>
                <w:lang w:val="es-CR" w:eastAsia="es-CR"/>
              </w:rPr>
            </w:pPr>
            <w:r w:rsidRPr="00E33C54">
              <w:rPr>
                <w:rFonts w:ascii="Aptos Narrow" w:hAnsi="Aptos Narrow"/>
                <w:color w:val="000000"/>
                <w:sz w:val="22"/>
                <w:szCs w:val="22"/>
                <w:lang w:val="es-CR" w:eastAsia="es-CR"/>
              </w:rPr>
              <w:t>(VARCHAR2)</w:t>
            </w:r>
          </w:p>
        </w:tc>
      </w:tr>
      <w:tr w:rsidR="00E33C54" w:rsidRPr="00E33C54" w14:paraId="1D848D66" w14:textId="77777777" w:rsidTr="00B04519">
        <w:trPr>
          <w:trHeight w:val="288"/>
        </w:trPr>
        <w:tc>
          <w:tcPr>
            <w:tcW w:w="4673" w:type="dxa"/>
            <w:tcBorders>
              <w:top w:val="nil"/>
              <w:left w:val="single" w:sz="4" w:space="0" w:color="auto"/>
              <w:bottom w:val="single" w:sz="4" w:space="0" w:color="auto"/>
              <w:right w:val="single" w:sz="4" w:space="0" w:color="auto"/>
            </w:tcBorders>
            <w:shd w:val="clear" w:color="auto" w:fill="auto"/>
            <w:vAlign w:val="center"/>
            <w:hideMark/>
          </w:tcPr>
          <w:p w14:paraId="28ABA6EB" w14:textId="77777777" w:rsidR="00E33C54" w:rsidRPr="00E33C54" w:rsidRDefault="00E33C54" w:rsidP="00E33C54">
            <w:pPr>
              <w:rPr>
                <w:rFonts w:ascii="Aptos Narrow" w:hAnsi="Aptos Narrow"/>
                <w:color w:val="000000"/>
                <w:sz w:val="22"/>
                <w:szCs w:val="22"/>
                <w:lang w:val="es-CR" w:eastAsia="es-CR"/>
              </w:rPr>
            </w:pPr>
            <w:r w:rsidRPr="00E33C54">
              <w:rPr>
                <w:rFonts w:ascii="Aptos Narrow" w:hAnsi="Aptos Narrow"/>
                <w:color w:val="000000"/>
                <w:sz w:val="22"/>
                <w:szCs w:val="22"/>
                <w:lang w:val="es-CR" w:eastAsia="es-CR"/>
              </w:rPr>
              <w:t>PUESTO_IN</w:t>
            </w:r>
          </w:p>
        </w:tc>
        <w:tc>
          <w:tcPr>
            <w:tcW w:w="4659" w:type="dxa"/>
            <w:tcBorders>
              <w:top w:val="nil"/>
              <w:left w:val="nil"/>
              <w:bottom w:val="single" w:sz="4" w:space="0" w:color="auto"/>
              <w:right w:val="single" w:sz="4" w:space="0" w:color="auto"/>
            </w:tcBorders>
            <w:shd w:val="clear" w:color="auto" w:fill="auto"/>
            <w:vAlign w:val="center"/>
            <w:hideMark/>
          </w:tcPr>
          <w:p w14:paraId="5C2F4C07" w14:textId="77777777" w:rsidR="00E33C54" w:rsidRPr="00E33C54" w:rsidRDefault="00E33C54" w:rsidP="00E33C54">
            <w:pPr>
              <w:rPr>
                <w:rFonts w:ascii="Aptos Narrow" w:hAnsi="Aptos Narrow"/>
                <w:color w:val="000000"/>
                <w:sz w:val="22"/>
                <w:szCs w:val="22"/>
                <w:lang w:val="es-CR" w:eastAsia="es-CR"/>
              </w:rPr>
            </w:pPr>
            <w:r w:rsidRPr="00E33C54">
              <w:rPr>
                <w:rFonts w:ascii="Aptos Narrow" w:hAnsi="Aptos Narrow"/>
                <w:color w:val="000000"/>
                <w:sz w:val="22"/>
                <w:szCs w:val="22"/>
                <w:lang w:val="es-CR" w:eastAsia="es-CR"/>
              </w:rPr>
              <w:t>(VARCHAR2)</w:t>
            </w:r>
          </w:p>
        </w:tc>
      </w:tr>
      <w:tr w:rsidR="00E33C54" w:rsidRPr="00E33C54" w14:paraId="63386552" w14:textId="77777777" w:rsidTr="00B04519">
        <w:trPr>
          <w:trHeight w:val="288"/>
        </w:trPr>
        <w:tc>
          <w:tcPr>
            <w:tcW w:w="4673" w:type="dxa"/>
            <w:tcBorders>
              <w:top w:val="nil"/>
              <w:left w:val="single" w:sz="4" w:space="0" w:color="auto"/>
              <w:bottom w:val="single" w:sz="4" w:space="0" w:color="auto"/>
              <w:right w:val="single" w:sz="4" w:space="0" w:color="auto"/>
            </w:tcBorders>
            <w:shd w:val="clear" w:color="auto" w:fill="auto"/>
            <w:vAlign w:val="center"/>
            <w:hideMark/>
          </w:tcPr>
          <w:p w14:paraId="01314844" w14:textId="77777777" w:rsidR="00E33C54" w:rsidRPr="00E33C54" w:rsidRDefault="00E33C54" w:rsidP="00E33C54">
            <w:pPr>
              <w:rPr>
                <w:rFonts w:ascii="Aptos Narrow" w:hAnsi="Aptos Narrow"/>
                <w:color w:val="000000"/>
                <w:sz w:val="22"/>
                <w:szCs w:val="22"/>
                <w:lang w:val="es-CR" w:eastAsia="es-CR"/>
              </w:rPr>
            </w:pPr>
            <w:r w:rsidRPr="00E33C54">
              <w:rPr>
                <w:rFonts w:ascii="Aptos Narrow" w:hAnsi="Aptos Narrow"/>
                <w:color w:val="000000"/>
                <w:sz w:val="22"/>
                <w:szCs w:val="22"/>
                <w:lang w:val="es-CR" w:eastAsia="es-CR"/>
              </w:rPr>
              <w:t>SALARIO_IN</w:t>
            </w:r>
          </w:p>
        </w:tc>
        <w:tc>
          <w:tcPr>
            <w:tcW w:w="4659" w:type="dxa"/>
            <w:tcBorders>
              <w:top w:val="nil"/>
              <w:left w:val="nil"/>
              <w:bottom w:val="single" w:sz="4" w:space="0" w:color="auto"/>
              <w:right w:val="single" w:sz="4" w:space="0" w:color="auto"/>
            </w:tcBorders>
            <w:shd w:val="clear" w:color="auto" w:fill="auto"/>
            <w:vAlign w:val="center"/>
            <w:hideMark/>
          </w:tcPr>
          <w:p w14:paraId="5AAE13BF" w14:textId="77777777" w:rsidR="00E33C54" w:rsidRPr="00E33C54" w:rsidRDefault="00E33C54" w:rsidP="00E33C54">
            <w:pPr>
              <w:rPr>
                <w:rFonts w:ascii="Aptos Narrow" w:hAnsi="Aptos Narrow"/>
                <w:color w:val="000000"/>
                <w:sz w:val="22"/>
                <w:szCs w:val="22"/>
                <w:lang w:val="es-CR" w:eastAsia="es-CR"/>
              </w:rPr>
            </w:pPr>
            <w:r w:rsidRPr="00E33C54">
              <w:rPr>
                <w:rFonts w:ascii="Aptos Narrow" w:hAnsi="Aptos Narrow"/>
                <w:color w:val="000000"/>
                <w:sz w:val="22"/>
                <w:szCs w:val="22"/>
                <w:lang w:val="es-CR" w:eastAsia="es-CR"/>
              </w:rPr>
              <w:t>(NUMBER)</w:t>
            </w:r>
          </w:p>
        </w:tc>
      </w:tr>
      <w:tr w:rsidR="00E33C54" w:rsidRPr="00E33C54" w14:paraId="219D03CB" w14:textId="77777777" w:rsidTr="00B04519">
        <w:trPr>
          <w:trHeight w:val="288"/>
        </w:trPr>
        <w:tc>
          <w:tcPr>
            <w:tcW w:w="4673" w:type="dxa"/>
            <w:tcBorders>
              <w:top w:val="nil"/>
              <w:left w:val="single" w:sz="4" w:space="0" w:color="auto"/>
              <w:bottom w:val="single" w:sz="4" w:space="0" w:color="auto"/>
              <w:right w:val="single" w:sz="4" w:space="0" w:color="auto"/>
            </w:tcBorders>
            <w:shd w:val="clear" w:color="auto" w:fill="auto"/>
            <w:vAlign w:val="center"/>
            <w:hideMark/>
          </w:tcPr>
          <w:p w14:paraId="0593E56A" w14:textId="77777777" w:rsidR="00E33C54" w:rsidRPr="00E33C54" w:rsidRDefault="00E33C54" w:rsidP="00E33C54">
            <w:pPr>
              <w:rPr>
                <w:rFonts w:ascii="Aptos Narrow" w:hAnsi="Aptos Narrow"/>
                <w:color w:val="000000"/>
                <w:sz w:val="22"/>
                <w:szCs w:val="22"/>
                <w:lang w:val="es-CR" w:eastAsia="es-CR"/>
              </w:rPr>
            </w:pPr>
            <w:r w:rsidRPr="00E33C54">
              <w:rPr>
                <w:rFonts w:ascii="Aptos Narrow" w:hAnsi="Aptos Narrow"/>
                <w:color w:val="000000"/>
                <w:sz w:val="22"/>
                <w:szCs w:val="22"/>
                <w:lang w:val="es-CR" w:eastAsia="es-CR"/>
              </w:rPr>
              <w:t>USERNAME_IN</w:t>
            </w:r>
          </w:p>
        </w:tc>
        <w:tc>
          <w:tcPr>
            <w:tcW w:w="4659" w:type="dxa"/>
            <w:tcBorders>
              <w:top w:val="nil"/>
              <w:left w:val="nil"/>
              <w:bottom w:val="single" w:sz="4" w:space="0" w:color="auto"/>
              <w:right w:val="single" w:sz="4" w:space="0" w:color="auto"/>
            </w:tcBorders>
            <w:shd w:val="clear" w:color="auto" w:fill="auto"/>
            <w:vAlign w:val="center"/>
            <w:hideMark/>
          </w:tcPr>
          <w:p w14:paraId="15D4D932" w14:textId="77777777" w:rsidR="00E33C54" w:rsidRPr="00E33C54" w:rsidRDefault="00E33C54" w:rsidP="00E33C54">
            <w:pPr>
              <w:rPr>
                <w:rFonts w:ascii="Aptos Narrow" w:hAnsi="Aptos Narrow"/>
                <w:color w:val="000000"/>
                <w:sz w:val="22"/>
                <w:szCs w:val="22"/>
                <w:lang w:val="es-CR" w:eastAsia="es-CR"/>
              </w:rPr>
            </w:pPr>
            <w:r w:rsidRPr="00E33C54">
              <w:rPr>
                <w:rFonts w:ascii="Aptos Narrow" w:hAnsi="Aptos Narrow"/>
                <w:color w:val="000000"/>
                <w:sz w:val="22"/>
                <w:szCs w:val="22"/>
                <w:lang w:val="es-CR" w:eastAsia="es-CR"/>
              </w:rPr>
              <w:t>(VARCHAR2)</w:t>
            </w:r>
          </w:p>
        </w:tc>
      </w:tr>
      <w:tr w:rsidR="00E33C54" w:rsidRPr="00E33C54" w14:paraId="57469519" w14:textId="77777777" w:rsidTr="00B04519">
        <w:trPr>
          <w:trHeight w:val="288"/>
        </w:trPr>
        <w:tc>
          <w:tcPr>
            <w:tcW w:w="4673" w:type="dxa"/>
            <w:tcBorders>
              <w:top w:val="nil"/>
              <w:left w:val="single" w:sz="4" w:space="0" w:color="auto"/>
              <w:bottom w:val="single" w:sz="4" w:space="0" w:color="auto"/>
              <w:right w:val="single" w:sz="4" w:space="0" w:color="auto"/>
            </w:tcBorders>
            <w:shd w:val="clear" w:color="auto" w:fill="auto"/>
            <w:noWrap/>
            <w:vAlign w:val="bottom"/>
            <w:hideMark/>
          </w:tcPr>
          <w:p w14:paraId="1FA7582B" w14:textId="77777777" w:rsidR="00E33C54" w:rsidRPr="00E33C54" w:rsidRDefault="00E33C54" w:rsidP="00E33C54">
            <w:pPr>
              <w:rPr>
                <w:rFonts w:ascii="Aptos Narrow" w:hAnsi="Aptos Narrow"/>
                <w:color w:val="000000"/>
                <w:sz w:val="22"/>
                <w:szCs w:val="22"/>
                <w:lang w:val="es-CR" w:eastAsia="es-CR"/>
              </w:rPr>
            </w:pPr>
            <w:r w:rsidRPr="00E33C54">
              <w:rPr>
                <w:rFonts w:ascii="Aptos Narrow" w:hAnsi="Aptos Narrow"/>
                <w:color w:val="000000"/>
                <w:sz w:val="22"/>
                <w:szCs w:val="22"/>
                <w:lang w:val="es-CR" w:eastAsia="es-CR"/>
              </w:rPr>
              <w:t>PASSWORD_IN</w:t>
            </w:r>
          </w:p>
        </w:tc>
        <w:tc>
          <w:tcPr>
            <w:tcW w:w="4659" w:type="dxa"/>
            <w:tcBorders>
              <w:top w:val="nil"/>
              <w:left w:val="nil"/>
              <w:bottom w:val="single" w:sz="4" w:space="0" w:color="auto"/>
              <w:right w:val="single" w:sz="4" w:space="0" w:color="auto"/>
            </w:tcBorders>
            <w:shd w:val="clear" w:color="auto" w:fill="auto"/>
            <w:noWrap/>
            <w:vAlign w:val="bottom"/>
            <w:hideMark/>
          </w:tcPr>
          <w:p w14:paraId="71EE1FCB" w14:textId="77777777" w:rsidR="00E33C54" w:rsidRPr="00E33C54" w:rsidRDefault="00E33C54" w:rsidP="00E33C54">
            <w:pPr>
              <w:rPr>
                <w:rFonts w:ascii="Aptos Narrow" w:hAnsi="Aptos Narrow"/>
                <w:color w:val="000000"/>
                <w:sz w:val="22"/>
                <w:szCs w:val="22"/>
                <w:lang w:val="es-CR" w:eastAsia="es-CR"/>
              </w:rPr>
            </w:pPr>
            <w:r w:rsidRPr="00E33C54">
              <w:rPr>
                <w:rFonts w:ascii="Aptos Narrow" w:hAnsi="Aptos Narrow"/>
                <w:color w:val="000000"/>
                <w:sz w:val="22"/>
                <w:szCs w:val="22"/>
                <w:lang w:val="es-CR" w:eastAsia="es-CR"/>
              </w:rPr>
              <w:t>(VARCHAR2)</w:t>
            </w:r>
          </w:p>
        </w:tc>
      </w:tr>
      <w:tr w:rsidR="00E33C54" w:rsidRPr="00C25C8D" w14:paraId="443A3C2C" w14:textId="77777777" w:rsidTr="00B04519">
        <w:trPr>
          <w:trHeight w:val="576"/>
        </w:trPr>
        <w:tc>
          <w:tcPr>
            <w:tcW w:w="4673" w:type="dxa"/>
            <w:tcBorders>
              <w:top w:val="nil"/>
              <w:left w:val="single" w:sz="4" w:space="0" w:color="auto"/>
              <w:bottom w:val="single" w:sz="4" w:space="0" w:color="auto"/>
              <w:right w:val="single" w:sz="4" w:space="0" w:color="auto"/>
            </w:tcBorders>
            <w:shd w:val="clear" w:color="auto" w:fill="auto"/>
            <w:vAlign w:val="center"/>
            <w:hideMark/>
          </w:tcPr>
          <w:p w14:paraId="49D2BEB7" w14:textId="77777777" w:rsidR="00E33C54" w:rsidRPr="00E33C54" w:rsidRDefault="00E33C54" w:rsidP="00E33C54">
            <w:pPr>
              <w:rPr>
                <w:rFonts w:ascii="Aptos Narrow" w:hAnsi="Aptos Narrow"/>
                <w:b/>
                <w:bCs/>
                <w:color w:val="000000"/>
                <w:sz w:val="22"/>
                <w:szCs w:val="22"/>
                <w:lang w:val="es-CR" w:eastAsia="es-CR"/>
              </w:rPr>
            </w:pPr>
            <w:proofErr w:type="spellStart"/>
            <w:r w:rsidRPr="00E33C54">
              <w:rPr>
                <w:rFonts w:ascii="Aptos Narrow" w:hAnsi="Aptos Narrow"/>
                <w:b/>
                <w:bCs/>
                <w:color w:val="000000"/>
                <w:sz w:val="22"/>
                <w:szCs w:val="22"/>
                <w:lang w:eastAsia="es-CR"/>
              </w:rPr>
              <w:t>Salidas</w:t>
            </w:r>
            <w:proofErr w:type="spellEnd"/>
          </w:p>
        </w:tc>
        <w:tc>
          <w:tcPr>
            <w:tcW w:w="4659" w:type="dxa"/>
            <w:tcBorders>
              <w:top w:val="nil"/>
              <w:left w:val="nil"/>
              <w:bottom w:val="single" w:sz="4" w:space="0" w:color="auto"/>
              <w:right w:val="single" w:sz="4" w:space="0" w:color="auto"/>
            </w:tcBorders>
            <w:shd w:val="clear" w:color="auto" w:fill="auto"/>
            <w:vAlign w:val="center"/>
            <w:hideMark/>
          </w:tcPr>
          <w:p w14:paraId="34EB5C21" w14:textId="77777777" w:rsidR="00E33C54" w:rsidRPr="00E33C54" w:rsidRDefault="00E33C54" w:rsidP="00E33C54">
            <w:pPr>
              <w:rPr>
                <w:rFonts w:ascii="Aptos Narrow" w:hAnsi="Aptos Narrow"/>
                <w:color w:val="000000"/>
                <w:sz w:val="22"/>
                <w:szCs w:val="22"/>
                <w:lang w:val="es-CR" w:eastAsia="es-CR"/>
              </w:rPr>
            </w:pPr>
            <w:r w:rsidRPr="00E33C54">
              <w:rPr>
                <w:rFonts w:ascii="Aptos Narrow" w:hAnsi="Aptos Narrow"/>
                <w:color w:val="000000"/>
                <w:sz w:val="22"/>
                <w:szCs w:val="22"/>
                <w:lang w:val="es-CR" w:eastAsia="es-CR"/>
              </w:rPr>
              <w:t>Mensaje de confirmación de la inserción del elemento</w:t>
            </w:r>
          </w:p>
        </w:tc>
      </w:tr>
      <w:tr w:rsidR="00E33C54" w:rsidRPr="00C25C8D" w14:paraId="59F41E80" w14:textId="77777777" w:rsidTr="00B04519">
        <w:trPr>
          <w:trHeight w:val="576"/>
        </w:trPr>
        <w:tc>
          <w:tcPr>
            <w:tcW w:w="4673" w:type="dxa"/>
            <w:tcBorders>
              <w:top w:val="nil"/>
              <w:left w:val="single" w:sz="4" w:space="0" w:color="auto"/>
              <w:bottom w:val="single" w:sz="4" w:space="0" w:color="auto"/>
              <w:right w:val="single" w:sz="4" w:space="0" w:color="auto"/>
            </w:tcBorders>
            <w:shd w:val="clear" w:color="auto" w:fill="auto"/>
            <w:vAlign w:val="center"/>
            <w:hideMark/>
          </w:tcPr>
          <w:p w14:paraId="09234A31" w14:textId="77777777" w:rsidR="00E33C54" w:rsidRPr="00E33C54" w:rsidRDefault="00E33C54" w:rsidP="00E33C54">
            <w:pPr>
              <w:rPr>
                <w:rFonts w:ascii="Aptos Narrow" w:hAnsi="Aptos Narrow"/>
                <w:b/>
                <w:bCs/>
                <w:color w:val="000000"/>
                <w:sz w:val="22"/>
                <w:szCs w:val="22"/>
                <w:lang w:val="es-CR" w:eastAsia="es-CR"/>
              </w:rPr>
            </w:pPr>
            <w:proofErr w:type="spellStart"/>
            <w:r w:rsidRPr="00E33C54">
              <w:rPr>
                <w:rFonts w:ascii="Aptos Narrow" w:hAnsi="Aptos Narrow"/>
                <w:b/>
                <w:bCs/>
                <w:color w:val="000000"/>
                <w:sz w:val="22"/>
                <w:szCs w:val="22"/>
                <w:lang w:eastAsia="es-CR"/>
              </w:rPr>
              <w:t>Función</w:t>
            </w:r>
            <w:proofErr w:type="spellEnd"/>
          </w:p>
        </w:tc>
        <w:tc>
          <w:tcPr>
            <w:tcW w:w="4659" w:type="dxa"/>
            <w:tcBorders>
              <w:top w:val="nil"/>
              <w:left w:val="nil"/>
              <w:bottom w:val="single" w:sz="4" w:space="0" w:color="auto"/>
              <w:right w:val="single" w:sz="4" w:space="0" w:color="auto"/>
            </w:tcBorders>
            <w:shd w:val="clear" w:color="auto" w:fill="auto"/>
            <w:vAlign w:val="center"/>
            <w:hideMark/>
          </w:tcPr>
          <w:p w14:paraId="29E1E3FD" w14:textId="77777777" w:rsidR="00E33C54" w:rsidRPr="00E33C54" w:rsidRDefault="00E33C54" w:rsidP="00E33C54">
            <w:pPr>
              <w:rPr>
                <w:rFonts w:ascii="Aptos Narrow" w:hAnsi="Aptos Narrow"/>
                <w:color w:val="000000"/>
                <w:sz w:val="22"/>
                <w:szCs w:val="22"/>
                <w:lang w:val="es-CR" w:eastAsia="es-CR"/>
              </w:rPr>
            </w:pPr>
            <w:r w:rsidRPr="00E33C54">
              <w:rPr>
                <w:rFonts w:ascii="Aptos Narrow" w:hAnsi="Aptos Narrow"/>
                <w:color w:val="000000"/>
                <w:sz w:val="22"/>
                <w:szCs w:val="22"/>
                <w:lang w:val="es-CR" w:eastAsia="es-CR"/>
              </w:rPr>
              <w:t>Procedimiento que permite agregar datos dentro de la tabla empleados</w:t>
            </w:r>
          </w:p>
        </w:tc>
      </w:tr>
    </w:tbl>
    <w:p w14:paraId="2E96D375" w14:textId="77777777" w:rsidR="007C17F8" w:rsidRDefault="007C17F8" w:rsidP="00C156A6">
      <w:pPr>
        <w:jc w:val="center"/>
        <w:rPr>
          <w:rFonts w:eastAsia="Georgia"/>
          <w:b/>
          <w:w w:val="93"/>
          <w:sz w:val="24"/>
          <w:szCs w:val="24"/>
          <w:lang w:val="es-CR"/>
        </w:rPr>
      </w:pPr>
    </w:p>
    <w:tbl>
      <w:tblPr>
        <w:tblW w:w="9360" w:type="dxa"/>
        <w:tblCellMar>
          <w:left w:w="70" w:type="dxa"/>
          <w:right w:w="70" w:type="dxa"/>
        </w:tblCellMar>
        <w:tblLook w:val="04A0" w:firstRow="1" w:lastRow="0" w:firstColumn="1" w:lastColumn="0" w:noHBand="0" w:noVBand="1"/>
      </w:tblPr>
      <w:tblGrid>
        <w:gridCol w:w="4673"/>
        <w:gridCol w:w="4687"/>
      </w:tblGrid>
      <w:tr w:rsidR="00E33C54" w:rsidRPr="00E33C54" w14:paraId="498DC7DB" w14:textId="77777777" w:rsidTr="00B04519">
        <w:trPr>
          <w:trHeight w:val="288"/>
        </w:trPr>
        <w:tc>
          <w:tcPr>
            <w:tcW w:w="467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BB07DBC" w14:textId="77777777" w:rsidR="00E33C54" w:rsidRPr="00E33C54" w:rsidRDefault="00E33C54" w:rsidP="00E33C54">
            <w:pPr>
              <w:rPr>
                <w:rFonts w:ascii="Aptos Narrow" w:hAnsi="Aptos Narrow"/>
                <w:b/>
                <w:bCs/>
                <w:color w:val="000000"/>
                <w:sz w:val="22"/>
                <w:szCs w:val="22"/>
                <w:lang w:val="es-CR" w:eastAsia="es-CR"/>
              </w:rPr>
            </w:pPr>
            <w:proofErr w:type="spellStart"/>
            <w:r w:rsidRPr="00E33C54">
              <w:rPr>
                <w:rFonts w:ascii="Aptos Narrow" w:hAnsi="Aptos Narrow"/>
                <w:b/>
                <w:bCs/>
                <w:color w:val="000000"/>
                <w:sz w:val="22"/>
                <w:szCs w:val="22"/>
                <w:lang w:eastAsia="es-CR"/>
              </w:rPr>
              <w:t>Objeto</w:t>
            </w:r>
            <w:proofErr w:type="spellEnd"/>
          </w:p>
        </w:tc>
        <w:tc>
          <w:tcPr>
            <w:tcW w:w="4687" w:type="dxa"/>
            <w:tcBorders>
              <w:top w:val="single" w:sz="4" w:space="0" w:color="auto"/>
              <w:left w:val="nil"/>
              <w:bottom w:val="single" w:sz="4" w:space="0" w:color="auto"/>
              <w:right w:val="single" w:sz="4" w:space="0" w:color="auto"/>
            </w:tcBorders>
            <w:shd w:val="clear" w:color="auto" w:fill="auto"/>
            <w:vAlign w:val="center"/>
            <w:hideMark/>
          </w:tcPr>
          <w:p w14:paraId="0CD45A02" w14:textId="77777777" w:rsidR="00E33C54" w:rsidRPr="00E33C54" w:rsidRDefault="00E33C54" w:rsidP="00E33C54">
            <w:pPr>
              <w:rPr>
                <w:rFonts w:ascii="Aptos Narrow" w:hAnsi="Aptos Narrow"/>
                <w:b/>
                <w:bCs/>
                <w:color w:val="000000"/>
                <w:sz w:val="22"/>
                <w:szCs w:val="22"/>
                <w:lang w:val="es-CR" w:eastAsia="es-CR"/>
              </w:rPr>
            </w:pPr>
            <w:r w:rsidRPr="00E33C54">
              <w:rPr>
                <w:rFonts w:ascii="Aptos Narrow" w:hAnsi="Aptos Narrow"/>
                <w:b/>
                <w:bCs/>
                <w:color w:val="000000"/>
                <w:sz w:val="22"/>
                <w:szCs w:val="22"/>
                <w:lang w:eastAsia="es-CR"/>
              </w:rPr>
              <w:t>PROCEDURE ACTUALIZAR_EMPLEADO</w:t>
            </w:r>
          </w:p>
        </w:tc>
      </w:tr>
      <w:tr w:rsidR="00E33C54" w:rsidRPr="00E33C54" w14:paraId="032CE138" w14:textId="77777777" w:rsidTr="00B04519">
        <w:trPr>
          <w:trHeight w:val="288"/>
        </w:trPr>
        <w:tc>
          <w:tcPr>
            <w:tcW w:w="4673" w:type="dxa"/>
            <w:tcBorders>
              <w:top w:val="nil"/>
              <w:left w:val="single" w:sz="4" w:space="0" w:color="auto"/>
              <w:bottom w:val="single" w:sz="4" w:space="0" w:color="auto"/>
              <w:right w:val="single" w:sz="4" w:space="0" w:color="auto"/>
            </w:tcBorders>
            <w:shd w:val="clear" w:color="auto" w:fill="auto"/>
            <w:vAlign w:val="center"/>
            <w:hideMark/>
          </w:tcPr>
          <w:p w14:paraId="5F390130" w14:textId="77777777" w:rsidR="00E33C54" w:rsidRPr="00E33C54" w:rsidRDefault="00E33C54" w:rsidP="00E33C54">
            <w:pPr>
              <w:rPr>
                <w:rFonts w:ascii="Aptos Narrow" w:hAnsi="Aptos Narrow"/>
                <w:b/>
                <w:bCs/>
                <w:color w:val="000000"/>
                <w:sz w:val="22"/>
                <w:szCs w:val="22"/>
                <w:lang w:val="es-CR" w:eastAsia="es-CR"/>
              </w:rPr>
            </w:pPr>
            <w:r w:rsidRPr="00E33C54">
              <w:rPr>
                <w:rFonts w:ascii="Aptos Narrow" w:hAnsi="Aptos Narrow"/>
                <w:b/>
                <w:bCs/>
                <w:color w:val="000000"/>
                <w:sz w:val="22"/>
                <w:szCs w:val="22"/>
                <w:lang w:eastAsia="es-CR"/>
              </w:rPr>
              <w:t>Entradas</w:t>
            </w:r>
          </w:p>
        </w:tc>
        <w:tc>
          <w:tcPr>
            <w:tcW w:w="4687" w:type="dxa"/>
            <w:tcBorders>
              <w:top w:val="nil"/>
              <w:left w:val="nil"/>
              <w:bottom w:val="single" w:sz="4" w:space="0" w:color="auto"/>
              <w:right w:val="single" w:sz="4" w:space="0" w:color="auto"/>
            </w:tcBorders>
            <w:shd w:val="clear" w:color="auto" w:fill="auto"/>
            <w:vAlign w:val="center"/>
            <w:hideMark/>
          </w:tcPr>
          <w:p w14:paraId="28EF661B" w14:textId="77777777" w:rsidR="00E33C54" w:rsidRPr="00E33C54" w:rsidRDefault="00E33C54" w:rsidP="00E33C54">
            <w:pPr>
              <w:rPr>
                <w:rFonts w:ascii="Aptos Narrow" w:hAnsi="Aptos Narrow"/>
                <w:b/>
                <w:bCs/>
                <w:color w:val="000000"/>
                <w:sz w:val="22"/>
                <w:szCs w:val="22"/>
                <w:lang w:val="es-CR" w:eastAsia="es-CR"/>
              </w:rPr>
            </w:pPr>
            <w:proofErr w:type="spellStart"/>
            <w:r w:rsidRPr="00E33C54">
              <w:rPr>
                <w:rFonts w:ascii="Aptos Narrow" w:hAnsi="Aptos Narrow"/>
                <w:b/>
                <w:bCs/>
                <w:color w:val="000000"/>
                <w:sz w:val="22"/>
                <w:szCs w:val="22"/>
                <w:lang w:eastAsia="es-CR"/>
              </w:rPr>
              <w:t>Descripción</w:t>
            </w:r>
            <w:proofErr w:type="spellEnd"/>
          </w:p>
        </w:tc>
      </w:tr>
      <w:tr w:rsidR="00E33C54" w:rsidRPr="00E33C54" w14:paraId="72E4B2F6" w14:textId="77777777" w:rsidTr="00B04519">
        <w:trPr>
          <w:trHeight w:val="288"/>
        </w:trPr>
        <w:tc>
          <w:tcPr>
            <w:tcW w:w="4673" w:type="dxa"/>
            <w:tcBorders>
              <w:top w:val="nil"/>
              <w:left w:val="single" w:sz="4" w:space="0" w:color="auto"/>
              <w:bottom w:val="single" w:sz="4" w:space="0" w:color="auto"/>
              <w:right w:val="single" w:sz="4" w:space="0" w:color="auto"/>
            </w:tcBorders>
            <w:shd w:val="clear" w:color="auto" w:fill="auto"/>
            <w:vAlign w:val="center"/>
            <w:hideMark/>
          </w:tcPr>
          <w:p w14:paraId="6BC8D8CA" w14:textId="77777777" w:rsidR="00E33C54" w:rsidRPr="00E33C54" w:rsidRDefault="00E33C54" w:rsidP="00E33C54">
            <w:pPr>
              <w:rPr>
                <w:rFonts w:ascii="Aptos Narrow" w:hAnsi="Aptos Narrow"/>
                <w:color w:val="000000"/>
                <w:sz w:val="22"/>
                <w:szCs w:val="22"/>
                <w:lang w:val="es-CR" w:eastAsia="es-CR"/>
              </w:rPr>
            </w:pPr>
            <w:r w:rsidRPr="00E33C54">
              <w:rPr>
                <w:rFonts w:ascii="Aptos Narrow" w:hAnsi="Aptos Narrow"/>
                <w:color w:val="000000"/>
                <w:sz w:val="22"/>
                <w:szCs w:val="22"/>
                <w:lang w:eastAsia="es-CR"/>
              </w:rPr>
              <w:t>CEDULA_IN</w:t>
            </w:r>
          </w:p>
        </w:tc>
        <w:tc>
          <w:tcPr>
            <w:tcW w:w="4687" w:type="dxa"/>
            <w:tcBorders>
              <w:top w:val="nil"/>
              <w:left w:val="nil"/>
              <w:bottom w:val="single" w:sz="4" w:space="0" w:color="auto"/>
              <w:right w:val="single" w:sz="4" w:space="0" w:color="auto"/>
            </w:tcBorders>
            <w:shd w:val="clear" w:color="auto" w:fill="auto"/>
            <w:vAlign w:val="center"/>
            <w:hideMark/>
          </w:tcPr>
          <w:p w14:paraId="1331A71D" w14:textId="77777777" w:rsidR="00E33C54" w:rsidRPr="00E33C54" w:rsidRDefault="00E33C54" w:rsidP="00E33C54">
            <w:pPr>
              <w:rPr>
                <w:rFonts w:ascii="Aptos Narrow" w:hAnsi="Aptos Narrow"/>
                <w:color w:val="000000"/>
                <w:sz w:val="22"/>
                <w:szCs w:val="22"/>
                <w:lang w:val="es-CR" w:eastAsia="es-CR"/>
              </w:rPr>
            </w:pPr>
            <w:r w:rsidRPr="00E33C54">
              <w:rPr>
                <w:rFonts w:ascii="Aptos Narrow" w:hAnsi="Aptos Narrow"/>
                <w:color w:val="000000"/>
                <w:sz w:val="22"/>
                <w:szCs w:val="22"/>
                <w:lang w:eastAsia="es-CR"/>
              </w:rPr>
              <w:t>(NUMBER)</w:t>
            </w:r>
          </w:p>
        </w:tc>
      </w:tr>
      <w:tr w:rsidR="00E33C54" w:rsidRPr="00E33C54" w14:paraId="0CFF3BB6" w14:textId="77777777" w:rsidTr="00B04519">
        <w:trPr>
          <w:trHeight w:val="288"/>
        </w:trPr>
        <w:tc>
          <w:tcPr>
            <w:tcW w:w="4673" w:type="dxa"/>
            <w:tcBorders>
              <w:top w:val="nil"/>
              <w:left w:val="single" w:sz="4" w:space="0" w:color="auto"/>
              <w:bottom w:val="single" w:sz="4" w:space="0" w:color="auto"/>
              <w:right w:val="single" w:sz="4" w:space="0" w:color="auto"/>
            </w:tcBorders>
            <w:shd w:val="clear" w:color="auto" w:fill="auto"/>
            <w:vAlign w:val="center"/>
            <w:hideMark/>
          </w:tcPr>
          <w:p w14:paraId="4AB286BF" w14:textId="77777777" w:rsidR="00E33C54" w:rsidRPr="00E33C54" w:rsidRDefault="00E33C54" w:rsidP="00E33C54">
            <w:pPr>
              <w:rPr>
                <w:rFonts w:ascii="Aptos Narrow" w:hAnsi="Aptos Narrow"/>
                <w:color w:val="000000"/>
                <w:sz w:val="22"/>
                <w:szCs w:val="22"/>
                <w:lang w:val="es-CR" w:eastAsia="es-CR"/>
              </w:rPr>
            </w:pPr>
            <w:r w:rsidRPr="00E33C54">
              <w:rPr>
                <w:rFonts w:ascii="Aptos Narrow" w:hAnsi="Aptos Narrow"/>
                <w:color w:val="000000"/>
                <w:sz w:val="22"/>
                <w:szCs w:val="22"/>
                <w:lang w:eastAsia="es-CR"/>
              </w:rPr>
              <w:t>NOMBRE_IN</w:t>
            </w:r>
          </w:p>
        </w:tc>
        <w:tc>
          <w:tcPr>
            <w:tcW w:w="4687" w:type="dxa"/>
            <w:tcBorders>
              <w:top w:val="nil"/>
              <w:left w:val="nil"/>
              <w:bottom w:val="single" w:sz="4" w:space="0" w:color="auto"/>
              <w:right w:val="single" w:sz="4" w:space="0" w:color="auto"/>
            </w:tcBorders>
            <w:shd w:val="clear" w:color="auto" w:fill="auto"/>
            <w:vAlign w:val="center"/>
            <w:hideMark/>
          </w:tcPr>
          <w:p w14:paraId="3DE81F22" w14:textId="77777777" w:rsidR="00E33C54" w:rsidRPr="00E33C54" w:rsidRDefault="00E33C54" w:rsidP="00E33C54">
            <w:pPr>
              <w:rPr>
                <w:rFonts w:ascii="Aptos Narrow" w:hAnsi="Aptos Narrow"/>
                <w:color w:val="000000"/>
                <w:sz w:val="22"/>
                <w:szCs w:val="22"/>
                <w:lang w:val="es-CR" w:eastAsia="es-CR"/>
              </w:rPr>
            </w:pPr>
            <w:r w:rsidRPr="00E33C54">
              <w:rPr>
                <w:rFonts w:ascii="Aptos Narrow" w:hAnsi="Aptos Narrow"/>
                <w:color w:val="000000"/>
                <w:sz w:val="22"/>
                <w:szCs w:val="22"/>
                <w:lang w:eastAsia="es-CR"/>
              </w:rPr>
              <w:t>(VARCHAR2)</w:t>
            </w:r>
          </w:p>
        </w:tc>
      </w:tr>
      <w:tr w:rsidR="00E33C54" w:rsidRPr="00E33C54" w14:paraId="3B09CF33" w14:textId="77777777" w:rsidTr="00B04519">
        <w:trPr>
          <w:trHeight w:val="288"/>
        </w:trPr>
        <w:tc>
          <w:tcPr>
            <w:tcW w:w="4673" w:type="dxa"/>
            <w:tcBorders>
              <w:top w:val="nil"/>
              <w:left w:val="single" w:sz="4" w:space="0" w:color="auto"/>
              <w:bottom w:val="single" w:sz="4" w:space="0" w:color="auto"/>
              <w:right w:val="single" w:sz="4" w:space="0" w:color="auto"/>
            </w:tcBorders>
            <w:shd w:val="clear" w:color="auto" w:fill="auto"/>
            <w:vAlign w:val="center"/>
            <w:hideMark/>
          </w:tcPr>
          <w:p w14:paraId="36A27F39" w14:textId="77777777" w:rsidR="00E33C54" w:rsidRPr="00E33C54" w:rsidRDefault="00E33C54" w:rsidP="00E33C54">
            <w:pPr>
              <w:rPr>
                <w:rFonts w:ascii="Aptos Narrow" w:hAnsi="Aptos Narrow"/>
                <w:color w:val="000000"/>
                <w:sz w:val="22"/>
                <w:szCs w:val="22"/>
                <w:lang w:val="es-CR" w:eastAsia="es-CR"/>
              </w:rPr>
            </w:pPr>
            <w:r w:rsidRPr="00E33C54">
              <w:rPr>
                <w:rFonts w:ascii="Aptos Narrow" w:hAnsi="Aptos Narrow"/>
                <w:color w:val="000000"/>
                <w:sz w:val="22"/>
                <w:szCs w:val="22"/>
                <w:lang w:eastAsia="es-CR"/>
              </w:rPr>
              <w:t>TIPO_IN</w:t>
            </w:r>
          </w:p>
        </w:tc>
        <w:tc>
          <w:tcPr>
            <w:tcW w:w="4687" w:type="dxa"/>
            <w:tcBorders>
              <w:top w:val="nil"/>
              <w:left w:val="nil"/>
              <w:bottom w:val="single" w:sz="4" w:space="0" w:color="auto"/>
              <w:right w:val="single" w:sz="4" w:space="0" w:color="auto"/>
            </w:tcBorders>
            <w:shd w:val="clear" w:color="auto" w:fill="auto"/>
            <w:vAlign w:val="center"/>
            <w:hideMark/>
          </w:tcPr>
          <w:p w14:paraId="12F779D6" w14:textId="77777777" w:rsidR="00E33C54" w:rsidRPr="00E33C54" w:rsidRDefault="00E33C54" w:rsidP="00E33C54">
            <w:pPr>
              <w:rPr>
                <w:rFonts w:ascii="Aptos Narrow" w:hAnsi="Aptos Narrow"/>
                <w:color w:val="000000"/>
                <w:sz w:val="22"/>
                <w:szCs w:val="22"/>
                <w:lang w:val="es-CR" w:eastAsia="es-CR"/>
              </w:rPr>
            </w:pPr>
            <w:r w:rsidRPr="00E33C54">
              <w:rPr>
                <w:rFonts w:ascii="Aptos Narrow" w:hAnsi="Aptos Narrow"/>
                <w:color w:val="000000"/>
                <w:sz w:val="22"/>
                <w:szCs w:val="22"/>
                <w:lang w:eastAsia="es-CR"/>
              </w:rPr>
              <w:t>(VARCHAR2)</w:t>
            </w:r>
          </w:p>
        </w:tc>
      </w:tr>
      <w:tr w:rsidR="00E33C54" w:rsidRPr="00E33C54" w14:paraId="4E795778" w14:textId="77777777" w:rsidTr="00B04519">
        <w:trPr>
          <w:trHeight w:val="288"/>
        </w:trPr>
        <w:tc>
          <w:tcPr>
            <w:tcW w:w="4673" w:type="dxa"/>
            <w:tcBorders>
              <w:top w:val="nil"/>
              <w:left w:val="single" w:sz="4" w:space="0" w:color="auto"/>
              <w:bottom w:val="single" w:sz="4" w:space="0" w:color="auto"/>
              <w:right w:val="single" w:sz="4" w:space="0" w:color="auto"/>
            </w:tcBorders>
            <w:shd w:val="clear" w:color="auto" w:fill="auto"/>
            <w:vAlign w:val="center"/>
            <w:hideMark/>
          </w:tcPr>
          <w:p w14:paraId="025EA3CF" w14:textId="77777777" w:rsidR="00E33C54" w:rsidRPr="00E33C54" w:rsidRDefault="00E33C54" w:rsidP="00E33C54">
            <w:pPr>
              <w:rPr>
                <w:rFonts w:ascii="Aptos Narrow" w:hAnsi="Aptos Narrow"/>
                <w:color w:val="000000"/>
                <w:sz w:val="22"/>
                <w:szCs w:val="22"/>
                <w:lang w:val="es-CR" w:eastAsia="es-CR"/>
              </w:rPr>
            </w:pPr>
            <w:r w:rsidRPr="00E33C54">
              <w:rPr>
                <w:rFonts w:ascii="Aptos Narrow" w:hAnsi="Aptos Narrow"/>
                <w:color w:val="000000"/>
                <w:sz w:val="22"/>
                <w:szCs w:val="22"/>
                <w:lang w:eastAsia="es-CR"/>
              </w:rPr>
              <w:t>TELEFONO_IN</w:t>
            </w:r>
          </w:p>
        </w:tc>
        <w:tc>
          <w:tcPr>
            <w:tcW w:w="4687" w:type="dxa"/>
            <w:tcBorders>
              <w:top w:val="nil"/>
              <w:left w:val="nil"/>
              <w:bottom w:val="single" w:sz="4" w:space="0" w:color="auto"/>
              <w:right w:val="single" w:sz="4" w:space="0" w:color="auto"/>
            </w:tcBorders>
            <w:shd w:val="clear" w:color="auto" w:fill="auto"/>
            <w:vAlign w:val="center"/>
            <w:hideMark/>
          </w:tcPr>
          <w:p w14:paraId="03BEEC3B" w14:textId="77777777" w:rsidR="00E33C54" w:rsidRPr="00E33C54" w:rsidRDefault="00E33C54" w:rsidP="00E33C54">
            <w:pPr>
              <w:rPr>
                <w:rFonts w:ascii="Aptos Narrow" w:hAnsi="Aptos Narrow"/>
                <w:color w:val="000000"/>
                <w:sz w:val="22"/>
                <w:szCs w:val="22"/>
                <w:lang w:val="es-CR" w:eastAsia="es-CR"/>
              </w:rPr>
            </w:pPr>
            <w:r w:rsidRPr="00E33C54">
              <w:rPr>
                <w:rFonts w:ascii="Aptos Narrow" w:hAnsi="Aptos Narrow"/>
                <w:color w:val="000000"/>
                <w:sz w:val="22"/>
                <w:szCs w:val="22"/>
                <w:lang w:eastAsia="es-CR"/>
              </w:rPr>
              <w:t>(VARCHAR2)</w:t>
            </w:r>
          </w:p>
        </w:tc>
      </w:tr>
      <w:tr w:rsidR="00E33C54" w:rsidRPr="00E33C54" w14:paraId="0584FE36" w14:textId="77777777" w:rsidTr="00B04519">
        <w:trPr>
          <w:trHeight w:val="288"/>
        </w:trPr>
        <w:tc>
          <w:tcPr>
            <w:tcW w:w="4673" w:type="dxa"/>
            <w:tcBorders>
              <w:top w:val="nil"/>
              <w:left w:val="single" w:sz="4" w:space="0" w:color="auto"/>
              <w:bottom w:val="single" w:sz="4" w:space="0" w:color="auto"/>
              <w:right w:val="single" w:sz="4" w:space="0" w:color="auto"/>
            </w:tcBorders>
            <w:shd w:val="clear" w:color="auto" w:fill="auto"/>
            <w:vAlign w:val="center"/>
            <w:hideMark/>
          </w:tcPr>
          <w:p w14:paraId="201D84BB" w14:textId="77777777" w:rsidR="00E33C54" w:rsidRPr="00E33C54" w:rsidRDefault="00E33C54" w:rsidP="00E33C54">
            <w:pPr>
              <w:rPr>
                <w:rFonts w:ascii="Aptos Narrow" w:hAnsi="Aptos Narrow"/>
                <w:color w:val="000000"/>
                <w:sz w:val="22"/>
                <w:szCs w:val="22"/>
                <w:lang w:val="es-CR" w:eastAsia="es-CR"/>
              </w:rPr>
            </w:pPr>
            <w:r w:rsidRPr="00E33C54">
              <w:rPr>
                <w:rFonts w:ascii="Aptos Narrow" w:hAnsi="Aptos Narrow"/>
                <w:color w:val="000000"/>
                <w:sz w:val="22"/>
                <w:szCs w:val="22"/>
                <w:lang w:eastAsia="es-CR"/>
              </w:rPr>
              <w:t>DIRECCION_IN</w:t>
            </w:r>
          </w:p>
        </w:tc>
        <w:tc>
          <w:tcPr>
            <w:tcW w:w="4687" w:type="dxa"/>
            <w:tcBorders>
              <w:top w:val="nil"/>
              <w:left w:val="nil"/>
              <w:bottom w:val="single" w:sz="4" w:space="0" w:color="auto"/>
              <w:right w:val="single" w:sz="4" w:space="0" w:color="auto"/>
            </w:tcBorders>
            <w:shd w:val="clear" w:color="auto" w:fill="auto"/>
            <w:vAlign w:val="center"/>
            <w:hideMark/>
          </w:tcPr>
          <w:p w14:paraId="2779C4F0" w14:textId="77777777" w:rsidR="00E33C54" w:rsidRPr="00E33C54" w:rsidRDefault="00E33C54" w:rsidP="00E33C54">
            <w:pPr>
              <w:rPr>
                <w:rFonts w:ascii="Aptos Narrow" w:hAnsi="Aptos Narrow"/>
                <w:color w:val="000000"/>
                <w:sz w:val="22"/>
                <w:szCs w:val="22"/>
                <w:lang w:val="es-CR" w:eastAsia="es-CR"/>
              </w:rPr>
            </w:pPr>
            <w:r w:rsidRPr="00E33C54">
              <w:rPr>
                <w:rFonts w:ascii="Aptos Narrow" w:hAnsi="Aptos Narrow"/>
                <w:color w:val="000000"/>
                <w:sz w:val="22"/>
                <w:szCs w:val="22"/>
                <w:lang w:eastAsia="es-CR"/>
              </w:rPr>
              <w:t>(CLOB)</w:t>
            </w:r>
          </w:p>
        </w:tc>
      </w:tr>
      <w:tr w:rsidR="00E33C54" w:rsidRPr="00E33C54" w14:paraId="2A584A49" w14:textId="77777777" w:rsidTr="00B04519">
        <w:trPr>
          <w:trHeight w:val="288"/>
        </w:trPr>
        <w:tc>
          <w:tcPr>
            <w:tcW w:w="4673" w:type="dxa"/>
            <w:tcBorders>
              <w:top w:val="nil"/>
              <w:left w:val="single" w:sz="4" w:space="0" w:color="auto"/>
              <w:bottom w:val="single" w:sz="4" w:space="0" w:color="auto"/>
              <w:right w:val="single" w:sz="4" w:space="0" w:color="auto"/>
            </w:tcBorders>
            <w:shd w:val="clear" w:color="auto" w:fill="auto"/>
            <w:vAlign w:val="center"/>
            <w:hideMark/>
          </w:tcPr>
          <w:p w14:paraId="5A191AFB" w14:textId="77777777" w:rsidR="00E33C54" w:rsidRPr="00E33C54" w:rsidRDefault="00E33C54" w:rsidP="00E33C54">
            <w:pPr>
              <w:rPr>
                <w:rFonts w:ascii="Aptos Narrow" w:hAnsi="Aptos Narrow"/>
                <w:color w:val="000000"/>
                <w:sz w:val="22"/>
                <w:szCs w:val="22"/>
                <w:lang w:val="es-CR" w:eastAsia="es-CR"/>
              </w:rPr>
            </w:pPr>
            <w:r w:rsidRPr="00E33C54">
              <w:rPr>
                <w:rFonts w:ascii="Aptos Narrow" w:hAnsi="Aptos Narrow"/>
                <w:color w:val="000000"/>
                <w:sz w:val="22"/>
                <w:szCs w:val="22"/>
                <w:lang w:val="es-CR" w:eastAsia="es-CR"/>
              </w:rPr>
              <w:t>CORREO_IN</w:t>
            </w:r>
          </w:p>
        </w:tc>
        <w:tc>
          <w:tcPr>
            <w:tcW w:w="4687" w:type="dxa"/>
            <w:tcBorders>
              <w:top w:val="nil"/>
              <w:left w:val="nil"/>
              <w:bottom w:val="single" w:sz="4" w:space="0" w:color="auto"/>
              <w:right w:val="single" w:sz="4" w:space="0" w:color="auto"/>
            </w:tcBorders>
            <w:shd w:val="clear" w:color="auto" w:fill="auto"/>
            <w:vAlign w:val="center"/>
            <w:hideMark/>
          </w:tcPr>
          <w:p w14:paraId="102D0653" w14:textId="77777777" w:rsidR="00E33C54" w:rsidRPr="00E33C54" w:rsidRDefault="00E33C54" w:rsidP="00E33C54">
            <w:pPr>
              <w:rPr>
                <w:rFonts w:ascii="Aptos Narrow" w:hAnsi="Aptos Narrow"/>
                <w:color w:val="000000"/>
                <w:sz w:val="22"/>
                <w:szCs w:val="22"/>
                <w:lang w:val="es-CR" w:eastAsia="es-CR"/>
              </w:rPr>
            </w:pPr>
            <w:r w:rsidRPr="00E33C54">
              <w:rPr>
                <w:rFonts w:ascii="Aptos Narrow" w:hAnsi="Aptos Narrow"/>
                <w:color w:val="000000"/>
                <w:sz w:val="22"/>
                <w:szCs w:val="22"/>
                <w:lang w:val="es-CR" w:eastAsia="es-CR"/>
              </w:rPr>
              <w:t>(VARCHAR2)</w:t>
            </w:r>
          </w:p>
        </w:tc>
      </w:tr>
      <w:tr w:rsidR="00E33C54" w:rsidRPr="00E33C54" w14:paraId="3A28E7E0" w14:textId="77777777" w:rsidTr="00B04519">
        <w:trPr>
          <w:trHeight w:val="288"/>
        </w:trPr>
        <w:tc>
          <w:tcPr>
            <w:tcW w:w="4673" w:type="dxa"/>
            <w:tcBorders>
              <w:top w:val="nil"/>
              <w:left w:val="single" w:sz="4" w:space="0" w:color="auto"/>
              <w:bottom w:val="single" w:sz="4" w:space="0" w:color="auto"/>
              <w:right w:val="single" w:sz="4" w:space="0" w:color="auto"/>
            </w:tcBorders>
            <w:shd w:val="clear" w:color="auto" w:fill="auto"/>
            <w:vAlign w:val="center"/>
            <w:hideMark/>
          </w:tcPr>
          <w:p w14:paraId="1826ABD6" w14:textId="77777777" w:rsidR="00E33C54" w:rsidRPr="00E33C54" w:rsidRDefault="00E33C54" w:rsidP="00E33C54">
            <w:pPr>
              <w:rPr>
                <w:rFonts w:ascii="Aptos Narrow" w:hAnsi="Aptos Narrow"/>
                <w:color w:val="000000"/>
                <w:sz w:val="22"/>
                <w:szCs w:val="22"/>
                <w:lang w:val="es-CR" w:eastAsia="es-CR"/>
              </w:rPr>
            </w:pPr>
            <w:r w:rsidRPr="00E33C54">
              <w:rPr>
                <w:rFonts w:ascii="Aptos Narrow" w:hAnsi="Aptos Narrow"/>
                <w:color w:val="000000"/>
                <w:sz w:val="22"/>
                <w:szCs w:val="22"/>
                <w:lang w:val="es-CR" w:eastAsia="es-CR"/>
              </w:rPr>
              <w:t>PUESTO_IN</w:t>
            </w:r>
          </w:p>
        </w:tc>
        <w:tc>
          <w:tcPr>
            <w:tcW w:w="4687" w:type="dxa"/>
            <w:tcBorders>
              <w:top w:val="nil"/>
              <w:left w:val="nil"/>
              <w:bottom w:val="single" w:sz="4" w:space="0" w:color="auto"/>
              <w:right w:val="single" w:sz="4" w:space="0" w:color="auto"/>
            </w:tcBorders>
            <w:shd w:val="clear" w:color="auto" w:fill="auto"/>
            <w:vAlign w:val="center"/>
            <w:hideMark/>
          </w:tcPr>
          <w:p w14:paraId="1E9AF800" w14:textId="77777777" w:rsidR="00E33C54" w:rsidRPr="00E33C54" w:rsidRDefault="00E33C54" w:rsidP="00E33C54">
            <w:pPr>
              <w:rPr>
                <w:rFonts w:ascii="Aptos Narrow" w:hAnsi="Aptos Narrow"/>
                <w:color w:val="000000"/>
                <w:sz w:val="22"/>
                <w:szCs w:val="22"/>
                <w:lang w:val="es-CR" w:eastAsia="es-CR"/>
              </w:rPr>
            </w:pPr>
            <w:r w:rsidRPr="00E33C54">
              <w:rPr>
                <w:rFonts w:ascii="Aptos Narrow" w:hAnsi="Aptos Narrow"/>
                <w:color w:val="000000"/>
                <w:sz w:val="22"/>
                <w:szCs w:val="22"/>
                <w:lang w:val="es-CR" w:eastAsia="es-CR"/>
              </w:rPr>
              <w:t>(VARCHAR2)</w:t>
            </w:r>
          </w:p>
        </w:tc>
      </w:tr>
      <w:tr w:rsidR="00E33C54" w:rsidRPr="00E33C54" w14:paraId="277941D5" w14:textId="77777777" w:rsidTr="00B04519">
        <w:trPr>
          <w:trHeight w:val="288"/>
        </w:trPr>
        <w:tc>
          <w:tcPr>
            <w:tcW w:w="4673" w:type="dxa"/>
            <w:tcBorders>
              <w:top w:val="nil"/>
              <w:left w:val="single" w:sz="4" w:space="0" w:color="auto"/>
              <w:bottom w:val="single" w:sz="4" w:space="0" w:color="auto"/>
              <w:right w:val="single" w:sz="4" w:space="0" w:color="auto"/>
            </w:tcBorders>
            <w:shd w:val="clear" w:color="auto" w:fill="auto"/>
            <w:vAlign w:val="center"/>
            <w:hideMark/>
          </w:tcPr>
          <w:p w14:paraId="4E5447FA" w14:textId="77777777" w:rsidR="00E33C54" w:rsidRPr="00E33C54" w:rsidRDefault="00E33C54" w:rsidP="00E33C54">
            <w:pPr>
              <w:rPr>
                <w:rFonts w:ascii="Aptos Narrow" w:hAnsi="Aptos Narrow"/>
                <w:color w:val="000000"/>
                <w:sz w:val="22"/>
                <w:szCs w:val="22"/>
                <w:lang w:val="es-CR" w:eastAsia="es-CR"/>
              </w:rPr>
            </w:pPr>
            <w:r w:rsidRPr="00E33C54">
              <w:rPr>
                <w:rFonts w:ascii="Aptos Narrow" w:hAnsi="Aptos Narrow"/>
                <w:color w:val="000000"/>
                <w:sz w:val="22"/>
                <w:szCs w:val="22"/>
                <w:lang w:val="es-CR" w:eastAsia="es-CR"/>
              </w:rPr>
              <w:t>SALARIO_IN</w:t>
            </w:r>
          </w:p>
        </w:tc>
        <w:tc>
          <w:tcPr>
            <w:tcW w:w="4687" w:type="dxa"/>
            <w:tcBorders>
              <w:top w:val="nil"/>
              <w:left w:val="nil"/>
              <w:bottom w:val="single" w:sz="4" w:space="0" w:color="auto"/>
              <w:right w:val="single" w:sz="4" w:space="0" w:color="auto"/>
            </w:tcBorders>
            <w:shd w:val="clear" w:color="auto" w:fill="auto"/>
            <w:vAlign w:val="center"/>
            <w:hideMark/>
          </w:tcPr>
          <w:p w14:paraId="125A263A" w14:textId="77777777" w:rsidR="00E33C54" w:rsidRPr="00E33C54" w:rsidRDefault="00E33C54" w:rsidP="00E33C54">
            <w:pPr>
              <w:rPr>
                <w:rFonts w:ascii="Aptos Narrow" w:hAnsi="Aptos Narrow"/>
                <w:color w:val="000000"/>
                <w:sz w:val="22"/>
                <w:szCs w:val="22"/>
                <w:lang w:val="es-CR" w:eastAsia="es-CR"/>
              </w:rPr>
            </w:pPr>
            <w:r w:rsidRPr="00E33C54">
              <w:rPr>
                <w:rFonts w:ascii="Aptos Narrow" w:hAnsi="Aptos Narrow"/>
                <w:color w:val="000000"/>
                <w:sz w:val="22"/>
                <w:szCs w:val="22"/>
                <w:lang w:val="es-CR" w:eastAsia="es-CR"/>
              </w:rPr>
              <w:t>(NUMBER)</w:t>
            </w:r>
          </w:p>
        </w:tc>
      </w:tr>
      <w:tr w:rsidR="00E33C54" w:rsidRPr="00E33C54" w14:paraId="253C81C7" w14:textId="77777777" w:rsidTr="00B04519">
        <w:trPr>
          <w:trHeight w:val="288"/>
        </w:trPr>
        <w:tc>
          <w:tcPr>
            <w:tcW w:w="4673" w:type="dxa"/>
            <w:tcBorders>
              <w:top w:val="nil"/>
              <w:left w:val="single" w:sz="4" w:space="0" w:color="auto"/>
              <w:bottom w:val="single" w:sz="4" w:space="0" w:color="auto"/>
              <w:right w:val="single" w:sz="4" w:space="0" w:color="auto"/>
            </w:tcBorders>
            <w:shd w:val="clear" w:color="auto" w:fill="auto"/>
            <w:vAlign w:val="center"/>
            <w:hideMark/>
          </w:tcPr>
          <w:p w14:paraId="71DF5C25" w14:textId="77777777" w:rsidR="00E33C54" w:rsidRPr="00E33C54" w:rsidRDefault="00E33C54" w:rsidP="00E33C54">
            <w:pPr>
              <w:rPr>
                <w:rFonts w:ascii="Aptos Narrow" w:hAnsi="Aptos Narrow"/>
                <w:color w:val="000000"/>
                <w:sz w:val="22"/>
                <w:szCs w:val="22"/>
                <w:lang w:val="es-CR" w:eastAsia="es-CR"/>
              </w:rPr>
            </w:pPr>
            <w:r w:rsidRPr="00E33C54">
              <w:rPr>
                <w:rFonts w:ascii="Aptos Narrow" w:hAnsi="Aptos Narrow"/>
                <w:color w:val="000000"/>
                <w:sz w:val="22"/>
                <w:szCs w:val="22"/>
                <w:lang w:val="es-CR" w:eastAsia="es-CR"/>
              </w:rPr>
              <w:t>USERNAME_IN</w:t>
            </w:r>
          </w:p>
        </w:tc>
        <w:tc>
          <w:tcPr>
            <w:tcW w:w="4687" w:type="dxa"/>
            <w:tcBorders>
              <w:top w:val="nil"/>
              <w:left w:val="nil"/>
              <w:bottom w:val="single" w:sz="4" w:space="0" w:color="auto"/>
              <w:right w:val="single" w:sz="4" w:space="0" w:color="auto"/>
            </w:tcBorders>
            <w:shd w:val="clear" w:color="auto" w:fill="auto"/>
            <w:vAlign w:val="center"/>
            <w:hideMark/>
          </w:tcPr>
          <w:p w14:paraId="20DEFA7E" w14:textId="77777777" w:rsidR="00E33C54" w:rsidRPr="00E33C54" w:rsidRDefault="00E33C54" w:rsidP="00E33C54">
            <w:pPr>
              <w:rPr>
                <w:rFonts w:ascii="Aptos Narrow" w:hAnsi="Aptos Narrow"/>
                <w:color w:val="000000"/>
                <w:sz w:val="22"/>
                <w:szCs w:val="22"/>
                <w:lang w:val="es-CR" w:eastAsia="es-CR"/>
              </w:rPr>
            </w:pPr>
            <w:r w:rsidRPr="00E33C54">
              <w:rPr>
                <w:rFonts w:ascii="Aptos Narrow" w:hAnsi="Aptos Narrow"/>
                <w:color w:val="000000"/>
                <w:sz w:val="22"/>
                <w:szCs w:val="22"/>
                <w:lang w:val="es-CR" w:eastAsia="es-CR"/>
              </w:rPr>
              <w:t>(VARCHAR2)</w:t>
            </w:r>
          </w:p>
        </w:tc>
      </w:tr>
      <w:tr w:rsidR="00E33C54" w:rsidRPr="00E33C54" w14:paraId="6A4C27A1" w14:textId="77777777" w:rsidTr="00B04519">
        <w:trPr>
          <w:trHeight w:val="288"/>
        </w:trPr>
        <w:tc>
          <w:tcPr>
            <w:tcW w:w="4673" w:type="dxa"/>
            <w:tcBorders>
              <w:top w:val="nil"/>
              <w:left w:val="single" w:sz="4" w:space="0" w:color="auto"/>
              <w:bottom w:val="single" w:sz="4" w:space="0" w:color="auto"/>
              <w:right w:val="single" w:sz="4" w:space="0" w:color="auto"/>
            </w:tcBorders>
            <w:shd w:val="clear" w:color="auto" w:fill="auto"/>
            <w:noWrap/>
            <w:vAlign w:val="bottom"/>
            <w:hideMark/>
          </w:tcPr>
          <w:p w14:paraId="1D4B6625" w14:textId="77777777" w:rsidR="00E33C54" w:rsidRPr="00E33C54" w:rsidRDefault="00E33C54" w:rsidP="00E33C54">
            <w:pPr>
              <w:rPr>
                <w:rFonts w:ascii="Aptos Narrow" w:hAnsi="Aptos Narrow"/>
                <w:color w:val="000000"/>
                <w:sz w:val="22"/>
                <w:szCs w:val="22"/>
                <w:lang w:val="es-CR" w:eastAsia="es-CR"/>
              </w:rPr>
            </w:pPr>
            <w:r w:rsidRPr="00E33C54">
              <w:rPr>
                <w:rFonts w:ascii="Aptos Narrow" w:hAnsi="Aptos Narrow"/>
                <w:color w:val="000000"/>
                <w:sz w:val="22"/>
                <w:szCs w:val="22"/>
                <w:lang w:val="es-CR" w:eastAsia="es-CR"/>
              </w:rPr>
              <w:t>PASSWORD_IN</w:t>
            </w:r>
          </w:p>
        </w:tc>
        <w:tc>
          <w:tcPr>
            <w:tcW w:w="4687" w:type="dxa"/>
            <w:tcBorders>
              <w:top w:val="nil"/>
              <w:left w:val="nil"/>
              <w:bottom w:val="single" w:sz="4" w:space="0" w:color="auto"/>
              <w:right w:val="single" w:sz="4" w:space="0" w:color="auto"/>
            </w:tcBorders>
            <w:shd w:val="clear" w:color="auto" w:fill="auto"/>
            <w:noWrap/>
            <w:vAlign w:val="bottom"/>
            <w:hideMark/>
          </w:tcPr>
          <w:p w14:paraId="709A4B6A" w14:textId="77777777" w:rsidR="00E33C54" w:rsidRPr="00E33C54" w:rsidRDefault="00E33C54" w:rsidP="00E33C54">
            <w:pPr>
              <w:rPr>
                <w:rFonts w:ascii="Aptos Narrow" w:hAnsi="Aptos Narrow"/>
                <w:color w:val="000000"/>
                <w:sz w:val="22"/>
                <w:szCs w:val="22"/>
                <w:lang w:val="es-CR" w:eastAsia="es-CR"/>
              </w:rPr>
            </w:pPr>
            <w:r w:rsidRPr="00E33C54">
              <w:rPr>
                <w:rFonts w:ascii="Aptos Narrow" w:hAnsi="Aptos Narrow"/>
                <w:color w:val="000000"/>
                <w:sz w:val="22"/>
                <w:szCs w:val="22"/>
                <w:lang w:val="es-CR" w:eastAsia="es-CR"/>
              </w:rPr>
              <w:t>(VARCHAR2)</w:t>
            </w:r>
          </w:p>
        </w:tc>
      </w:tr>
      <w:tr w:rsidR="00E33C54" w:rsidRPr="00C25C8D" w14:paraId="161BA7F5" w14:textId="77777777" w:rsidTr="00B04519">
        <w:trPr>
          <w:trHeight w:val="576"/>
        </w:trPr>
        <w:tc>
          <w:tcPr>
            <w:tcW w:w="4673" w:type="dxa"/>
            <w:tcBorders>
              <w:top w:val="nil"/>
              <w:left w:val="single" w:sz="4" w:space="0" w:color="auto"/>
              <w:bottom w:val="single" w:sz="4" w:space="0" w:color="auto"/>
              <w:right w:val="single" w:sz="4" w:space="0" w:color="auto"/>
            </w:tcBorders>
            <w:shd w:val="clear" w:color="auto" w:fill="auto"/>
            <w:vAlign w:val="center"/>
            <w:hideMark/>
          </w:tcPr>
          <w:p w14:paraId="06992ABA" w14:textId="77777777" w:rsidR="00E33C54" w:rsidRPr="00E33C54" w:rsidRDefault="00E33C54" w:rsidP="00E33C54">
            <w:pPr>
              <w:rPr>
                <w:rFonts w:ascii="Aptos Narrow" w:hAnsi="Aptos Narrow"/>
                <w:b/>
                <w:bCs/>
                <w:color w:val="000000"/>
                <w:sz w:val="22"/>
                <w:szCs w:val="22"/>
                <w:lang w:val="es-CR" w:eastAsia="es-CR"/>
              </w:rPr>
            </w:pPr>
            <w:proofErr w:type="spellStart"/>
            <w:r w:rsidRPr="00E33C54">
              <w:rPr>
                <w:rFonts w:ascii="Aptos Narrow" w:hAnsi="Aptos Narrow"/>
                <w:b/>
                <w:bCs/>
                <w:color w:val="000000"/>
                <w:sz w:val="22"/>
                <w:szCs w:val="22"/>
                <w:lang w:eastAsia="es-CR"/>
              </w:rPr>
              <w:t>Salidas</w:t>
            </w:r>
            <w:proofErr w:type="spellEnd"/>
          </w:p>
        </w:tc>
        <w:tc>
          <w:tcPr>
            <w:tcW w:w="4687" w:type="dxa"/>
            <w:tcBorders>
              <w:top w:val="nil"/>
              <w:left w:val="nil"/>
              <w:bottom w:val="single" w:sz="4" w:space="0" w:color="auto"/>
              <w:right w:val="single" w:sz="4" w:space="0" w:color="auto"/>
            </w:tcBorders>
            <w:shd w:val="clear" w:color="auto" w:fill="auto"/>
            <w:vAlign w:val="center"/>
            <w:hideMark/>
          </w:tcPr>
          <w:p w14:paraId="3D08CFE0" w14:textId="77777777" w:rsidR="00E33C54" w:rsidRPr="00E33C54" w:rsidRDefault="00E33C54" w:rsidP="00E33C54">
            <w:pPr>
              <w:rPr>
                <w:rFonts w:ascii="Aptos Narrow" w:hAnsi="Aptos Narrow"/>
                <w:color w:val="000000"/>
                <w:sz w:val="22"/>
                <w:szCs w:val="22"/>
                <w:lang w:val="es-CR" w:eastAsia="es-CR"/>
              </w:rPr>
            </w:pPr>
            <w:r w:rsidRPr="00E33C54">
              <w:rPr>
                <w:rFonts w:ascii="Aptos Narrow" w:hAnsi="Aptos Narrow"/>
                <w:color w:val="000000"/>
                <w:sz w:val="22"/>
                <w:szCs w:val="22"/>
                <w:lang w:val="es-CR" w:eastAsia="es-CR"/>
              </w:rPr>
              <w:t xml:space="preserve">Mensaje de </w:t>
            </w:r>
            <w:proofErr w:type="spellStart"/>
            <w:r w:rsidRPr="00E33C54">
              <w:rPr>
                <w:rFonts w:ascii="Aptos Narrow" w:hAnsi="Aptos Narrow"/>
                <w:color w:val="000000"/>
                <w:sz w:val="22"/>
                <w:szCs w:val="22"/>
                <w:lang w:val="es-CR" w:eastAsia="es-CR"/>
              </w:rPr>
              <w:t>confirmacion</w:t>
            </w:r>
            <w:proofErr w:type="spellEnd"/>
            <w:r w:rsidRPr="00E33C54">
              <w:rPr>
                <w:rFonts w:ascii="Aptos Narrow" w:hAnsi="Aptos Narrow"/>
                <w:color w:val="000000"/>
                <w:sz w:val="22"/>
                <w:szCs w:val="22"/>
                <w:lang w:val="es-CR" w:eastAsia="es-CR"/>
              </w:rPr>
              <w:t xml:space="preserve"> de la </w:t>
            </w:r>
            <w:proofErr w:type="spellStart"/>
            <w:r w:rsidRPr="00E33C54">
              <w:rPr>
                <w:rFonts w:ascii="Aptos Narrow" w:hAnsi="Aptos Narrow"/>
                <w:color w:val="000000"/>
                <w:sz w:val="22"/>
                <w:szCs w:val="22"/>
                <w:lang w:val="es-CR" w:eastAsia="es-CR"/>
              </w:rPr>
              <w:t>actualizacion</w:t>
            </w:r>
            <w:proofErr w:type="spellEnd"/>
            <w:r w:rsidRPr="00E33C54">
              <w:rPr>
                <w:rFonts w:ascii="Aptos Narrow" w:hAnsi="Aptos Narrow"/>
                <w:color w:val="000000"/>
                <w:sz w:val="22"/>
                <w:szCs w:val="22"/>
                <w:lang w:val="es-CR" w:eastAsia="es-CR"/>
              </w:rPr>
              <w:t xml:space="preserve"> del elemento</w:t>
            </w:r>
          </w:p>
        </w:tc>
      </w:tr>
      <w:tr w:rsidR="00E33C54" w:rsidRPr="00C25C8D" w14:paraId="0068050A" w14:textId="77777777" w:rsidTr="00B04519">
        <w:trPr>
          <w:trHeight w:val="576"/>
        </w:trPr>
        <w:tc>
          <w:tcPr>
            <w:tcW w:w="4673" w:type="dxa"/>
            <w:tcBorders>
              <w:top w:val="nil"/>
              <w:left w:val="single" w:sz="4" w:space="0" w:color="auto"/>
              <w:bottom w:val="single" w:sz="4" w:space="0" w:color="auto"/>
              <w:right w:val="single" w:sz="4" w:space="0" w:color="auto"/>
            </w:tcBorders>
            <w:shd w:val="clear" w:color="auto" w:fill="auto"/>
            <w:vAlign w:val="center"/>
            <w:hideMark/>
          </w:tcPr>
          <w:p w14:paraId="3E0724D7" w14:textId="77777777" w:rsidR="00E33C54" w:rsidRPr="00E33C54" w:rsidRDefault="00E33C54" w:rsidP="00E33C54">
            <w:pPr>
              <w:rPr>
                <w:rFonts w:ascii="Aptos Narrow" w:hAnsi="Aptos Narrow"/>
                <w:b/>
                <w:bCs/>
                <w:color w:val="000000"/>
                <w:sz w:val="22"/>
                <w:szCs w:val="22"/>
                <w:lang w:val="es-CR" w:eastAsia="es-CR"/>
              </w:rPr>
            </w:pPr>
            <w:proofErr w:type="spellStart"/>
            <w:r w:rsidRPr="00E33C54">
              <w:rPr>
                <w:rFonts w:ascii="Aptos Narrow" w:hAnsi="Aptos Narrow"/>
                <w:b/>
                <w:bCs/>
                <w:color w:val="000000"/>
                <w:sz w:val="22"/>
                <w:szCs w:val="22"/>
                <w:lang w:eastAsia="es-CR"/>
              </w:rPr>
              <w:t>Función</w:t>
            </w:r>
            <w:proofErr w:type="spellEnd"/>
          </w:p>
        </w:tc>
        <w:tc>
          <w:tcPr>
            <w:tcW w:w="4687" w:type="dxa"/>
            <w:tcBorders>
              <w:top w:val="nil"/>
              <w:left w:val="nil"/>
              <w:bottom w:val="single" w:sz="4" w:space="0" w:color="auto"/>
              <w:right w:val="single" w:sz="4" w:space="0" w:color="auto"/>
            </w:tcBorders>
            <w:shd w:val="clear" w:color="auto" w:fill="auto"/>
            <w:vAlign w:val="center"/>
            <w:hideMark/>
          </w:tcPr>
          <w:p w14:paraId="331D26D8" w14:textId="77777777" w:rsidR="00E33C54" w:rsidRPr="00E33C54" w:rsidRDefault="00E33C54" w:rsidP="00E33C54">
            <w:pPr>
              <w:rPr>
                <w:rFonts w:ascii="Aptos Narrow" w:hAnsi="Aptos Narrow"/>
                <w:color w:val="000000"/>
                <w:sz w:val="22"/>
                <w:szCs w:val="22"/>
                <w:lang w:val="es-CR" w:eastAsia="es-CR"/>
              </w:rPr>
            </w:pPr>
            <w:r w:rsidRPr="00E33C54">
              <w:rPr>
                <w:rFonts w:ascii="Aptos Narrow" w:hAnsi="Aptos Narrow"/>
                <w:color w:val="000000"/>
                <w:sz w:val="22"/>
                <w:szCs w:val="22"/>
                <w:lang w:val="es-CR" w:eastAsia="es-CR"/>
              </w:rPr>
              <w:t>Procedimiento que permite editar datos dentro de la tabla empleados</w:t>
            </w:r>
          </w:p>
        </w:tc>
      </w:tr>
    </w:tbl>
    <w:p w14:paraId="564439EA" w14:textId="77777777" w:rsidR="00402198" w:rsidRDefault="00402198" w:rsidP="00C156A6">
      <w:pPr>
        <w:jc w:val="center"/>
        <w:rPr>
          <w:rFonts w:eastAsia="Georgia"/>
          <w:b/>
          <w:w w:val="93"/>
          <w:sz w:val="24"/>
          <w:szCs w:val="24"/>
          <w:lang w:val="es-CR"/>
        </w:rPr>
      </w:pPr>
    </w:p>
    <w:tbl>
      <w:tblPr>
        <w:tblW w:w="9360" w:type="dxa"/>
        <w:tblCellMar>
          <w:left w:w="70" w:type="dxa"/>
          <w:right w:w="70" w:type="dxa"/>
        </w:tblCellMar>
        <w:tblLook w:val="04A0" w:firstRow="1" w:lastRow="0" w:firstColumn="1" w:lastColumn="0" w:noHBand="0" w:noVBand="1"/>
      </w:tblPr>
      <w:tblGrid>
        <w:gridCol w:w="4673"/>
        <w:gridCol w:w="4687"/>
      </w:tblGrid>
      <w:tr w:rsidR="00E33C54" w:rsidRPr="00E33C54" w14:paraId="78723F97" w14:textId="77777777" w:rsidTr="00B04519">
        <w:trPr>
          <w:trHeight w:val="288"/>
        </w:trPr>
        <w:tc>
          <w:tcPr>
            <w:tcW w:w="467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75E6200" w14:textId="77777777" w:rsidR="00E33C54" w:rsidRPr="00E33C54" w:rsidRDefault="00E33C54" w:rsidP="00E33C54">
            <w:pPr>
              <w:rPr>
                <w:rFonts w:ascii="Aptos Narrow" w:hAnsi="Aptos Narrow"/>
                <w:b/>
                <w:bCs/>
                <w:color w:val="000000"/>
                <w:sz w:val="22"/>
                <w:szCs w:val="22"/>
                <w:lang w:val="es-CR" w:eastAsia="es-CR"/>
              </w:rPr>
            </w:pPr>
            <w:proofErr w:type="spellStart"/>
            <w:r w:rsidRPr="00E33C54">
              <w:rPr>
                <w:rFonts w:ascii="Aptos Narrow" w:hAnsi="Aptos Narrow"/>
                <w:b/>
                <w:bCs/>
                <w:color w:val="000000"/>
                <w:sz w:val="22"/>
                <w:szCs w:val="22"/>
                <w:lang w:eastAsia="es-CR"/>
              </w:rPr>
              <w:t>Objeto</w:t>
            </w:r>
            <w:proofErr w:type="spellEnd"/>
          </w:p>
        </w:tc>
        <w:tc>
          <w:tcPr>
            <w:tcW w:w="4687" w:type="dxa"/>
            <w:tcBorders>
              <w:top w:val="single" w:sz="4" w:space="0" w:color="auto"/>
              <w:left w:val="nil"/>
              <w:bottom w:val="single" w:sz="4" w:space="0" w:color="auto"/>
              <w:right w:val="single" w:sz="4" w:space="0" w:color="auto"/>
            </w:tcBorders>
            <w:shd w:val="clear" w:color="auto" w:fill="auto"/>
            <w:vAlign w:val="center"/>
            <w:hideMark/>
          </w:tcPr>
          <w:p w14:paraId="1AE258B8" w14:textId="77777777" w:rsidR="00E33C54" w:rsidRPr="00E33C54" w:rsidRDefault="00E33C54" w:rsidP="00E33C54">
            <w:pPr>
              <w:rPr>
                <w:rFonts w:ascii="Aptos Narrow" w:hAnsi="Aptos Narrow"/>
                <w:b/>
                <w:bCs/>
                <w:color w:val="000000"/>
                <w:sz w:val="22"/>
                <w:szCs w:val="22"/>
                <w:lang w:val="es-CR" w:eastAsia="es-CR"/>
              </w:rPr>
            </w:pPr>
            <w:r w:rsidRPr="00E33C54">
              <w:rPr>
                <w:rFonts w:ascii="Aptos Narrow" w:hAnsi="Aptos Narrow"/>
                <w:b/>
                <w:bCs/>
                <w:color w:val="000000"/>
                <w:sz w:val="22"/>
                <w:szCs w:val="22"/>
                <w:lang w:eastAsia="es-CR"/>
              </w:rPr>
              <w:t>PROCEDURE ELIMINAR_EMPLEADO</w:t>
            </w:r>
          </w:p>
        </w:tc>
      </w:tr>
      <w:tr w:rsidR="00E33C54" w:rsidRPr="00E33C54" w14:paraId="5EC2B685" w14:textId="77777777" w:rsidTr="00B04519">
        <w:trPr>
          <w:trHeight w:val="288"/>
        </w:trPr>
        <w:tc>
          <w:tcPr>
            <w:tcW w:w="4673" w:type="dxa"/>
            <w:tcBorders>
              <w:top w:val="nil"/>
              <w:left w:val="single" w:sz="4" w:space="0" w:color="auto"/>
              <w:bottom w:val="single" w:sz="4" w:space="0" w:color="auto"/>
              <w:right w:val="single" w:sz="4" w:space="0" w:color="auto"/>
            </w:tcBorders>
            <w:shd w:val="clear" w:color="auto" w:fill="auto"/>
            <w:vAlign w:val="center"/>
            <w:hideMark/>
          </w:tcPr>
          <w:p w14:paraId="51FE7F43" w14:textId="77777777" w:rsidR="00E33C54" w:rsidRPr="00E33C54" w:rsidRDefault="00E33C54" w:rsidP="00E33C54">
            <w:pPr>
              <w:rPr>
                <w:rFonts w:ascii="Aptos Narrow" w:hAnsi="Aptos Narrow"/>
                <w:b/>
                <w:bCs/>
                <w:color w:val="000000"/>
                <w:sz w:val="22"/>
                <w:szCs w:val="22"/>
                <w:lang w:val="es-CR" w:eastAsia="es-CR"/>
              </w:rPr>
            </w:pPr>
            <w:r w:rsidRPr="00E33C54">
              <w:rPr>
                <w:rFonts w:ascii="Aptos Narrow" w:hAnsi="Aptos Narrow"/>
                <w:b/>
                <w:bCs/>
                <w:color w:val="000000"/>
                <w:sz w:val="22"/>
                <w:szCs w:val="22"/>
                <w:lang w:eastAsia="es-CR"/>
              </w:rPr>
              <w:t>Entradas</w:t>
            </w:r>
          </w:p>
        </w:tc>
        <w:tc>
          <w:tcPr>
            <w:tcW w:w="4687" w:type="dxa"/>
            <w:tcBorders>
              <w:top w:val="nil"/>
              <w:left w:val="nil"/>
              <w:bottom w:val="single" w:sz="4" w:space="0" w:color="auto"/>
              <w:right w:val="single" w:sz="4" w:space="0" w:color="auto"/>
            </w:tcBorders>
            <w:shd w:val="clear" w:color="auto" w:fill="auto"/>
            <w:vAlign w:val="center"/>
            <w:hideMark/>
          </w:tcPr>
          <w:p w14:paraId="2B650D79" w14:textId="77777777" w:rsidR="00E33C54" w:rsidRPr="00E33C54" w:rsidRDefault="00E33C54" w:rsidP="00E33C54">
            <w:pPr>
              <w:rPr>
                <w:rFonts w:ascii="Aptos Narrow" w:hAnsi="Aptos Narrow"/>
                <w:b/>
                <w:bCs/>
                <w:color w:val="000000"/>
                <w:sz w:val="22"/>
                <w:szCs w:val="22"/>
                <w:lang w:val="es-CR" w:eastAsia="es-CR"/>
              </w:rPr>
            </w:pPr>
            <w:proofErr w:type="spellStart"/>
            <w:r w:rsidRPr="00E33C54">
              <w:rPr>
                <w:rFonts w:ascii="Aptos Narrow" w:hAnsi="Aptos Narrow"/>
                <w:b/>
                <w:bCs/>
                <w:color w:val="000000"/>
                <w:sz w:val="22"/>
                <w:szCs w:val="22"/>
                <w:lang w:eastAsia="es-CR"/>
              </w:rPr>
              <w:t>Descripción</w:t>
            </w:r>
            <w:proofErr w:type="spellEnd"/>
          </w:p>
        </w:tc>
      </w:tr>
      <w:tr w:rsidR="00E33C54" w:rsidRPr="00E33C54" w14:paraId="2D395840" w14:textId="77777777" w:rsidTr="00B04519">
        <w:trPr>
          <w:trHeight w:val="288"/>
        </w:trPr>
        <w:tc>
          <w:tcPr>
            <w:tcW w:w="4673" w:type="dxa"/>
            <w:tcBorders>
              <w:top w:val="nil"/>
              <w:left w:val="single" w:sz="4" w:space="0" w:color="auto"/>
              <w:bottom w:val="single" w:sz="4" w:space="0" w:color="auto"/>
              <w:right w:val="single" w:sz="4" w:space="0" w:color="auto"/>
            </w:tcBorders>
            <w:shd w:val="clear" w:color="auto" w:fill="auto"/>
            <w:vAlign w:val="center"/>
            <w:hideMark/>
          </w:tcPr>
          <w:p w14:paraId="6EE0E4CE" w14:textId="77777777" w:rsidR="00E33C54" w:rsidRPr="00E33C54" w:rsidRDefault="00E33C54" w:rsidP="00E33C54">
            <w:pPr>
              <w:rPr>
                <w:rFonts w:ascii="Aptos Narrow" w:hAnsi="Aptos Narrow"/>
                <w:color w:val="000000"/>
                <w:sz w:val="22"/>
                <w:szCs w:val="22"/>
                <w:lang w:val="es-CR" w:eastAsia="es-CR"/>
              </w:rPr>
            </w:pPr>
            <w:r w:rsidRPr="00E33C54">
              <w:rPr>
                <w:rFonts w:ascii="Aptos Narrow" w:hAnsi="Aptos Narrow"/>
                <w:color w:val="000000"/>
                <w:sz w:val="22"/>
                <w:szCs w:val="22"/>
                <w:lang w:eastAsia="es-CR"/>
              </w:rPr>
              <w:t>CEDULA_IN</w:t>
            </w:r>
          </w:p>
        </w:tc>
        <w:tc>
          <w:tcPr>
            <w:tcW w:w="4687" w:type="dxa"/>
            <w:tcBorders>
              <w:top w:val="nil"/>
              <w:left w:val="nil"/>
              <w:bottom w:val="single" w:sz="4" w:space="0" w:color="auto"/>
              <w:right w:val="single" w:sz="4" w:space="0" w:color="auto"/>
            </w:tcBorders>
            <w:shd w:val="clear" w:color="auto" w:fill="auto"/>
            <w:vAlign w:val="center"/>
            <w:hideMark/>
          </w:tcPr>
          <w:p w14:paraId="44B6A088" w14:textId="77777777" w:rsidR="00E33C54" w:rsidRPr="00E33C54" w:rsidRDefault="00E33C54" w:rsidP="00E33C54">
            <w:pPr>
              <w:rPr>
                <w:rFonts w:ascii="Aptos Narrow" w:hAnsi="Aptos Narrow"/>
                <w:color w:val="000000"/>
                <w:sz w:val="22"/>
                <w:szCs w:val="22"/>
                <w:lang w:val="es-CR" w:eastAsia="es-CR"/>
              </w:rPr>
            </w:pPr>
            <w:r w:rsidRPr="00E33C54">
              <w:rPr>
                <w:rFonts w:ascii="Aptos Narrow" w:hAnsi="Aptos Narrow"/>
                <w:color w:val="000000"/>
                <w:sz w:val="22"/>
                <w:szCs w:val="22"/>
                <w:lang w:eastAsia="es-CR"/>
              </w:rPr>
              <w:t>(NUMBER)</w:t>
            </w:r>
          </w:p>
        </w:tc>
      </w:tr>
      <w:tr w:rsidR="00E33C54" w:rsidRPr="00C25C8D" w14:paraId="2C95B3B9" w14:textId="77777777" w:rsidTr="00B04519">
        <w:trPr>
          <w:trHeight w:val="576"/>
        </w:trPr>
        <w:tc>
          <w:tcPr>
            <w:tcW w:w="4673" w:type="dxa"/>
            <w:tcBorders>
              <w:top w:val="nil"/>
              <w:left w:val="single" w:sz="4" w:space="0" w:color="auto"/>
              <w:bottom w:val="single" w:sz="4" w:space="0" w:color="auto"/>
              <w:right w:val="single" w:sz="4" w:space="0" w:color="auto"/>
            </w:tcBorders>
            <w:shd w:val="clear" w:color="auto" w:fill="auto"/>
            <w:vAlign w:val="center"/>
            <w:hideMark/>
          </w:tcPr>
          <w:p w14:paraId="0BFB56BC" w14:textId="77777777" w:rsidR="00E33C54" w:rsidRPr="00E33C54" w:rsidRDefault="00E33C54" w:rsidP="00E33C54">
            <w:pPr>
              <w:rPr>
                <w:rFonts w:ascii="Aptos Narrow" w:hAnsi="Aptos Narrow"/>
                <w:b/>
                <w:bCs/>
                <w:color w:val="000000"/>
                <w:sz w:val="22"/>
                <w:szCs w:val="22"/>
                <w:lang w:val="es-CR" w:eastAsia="es-CR"/>
              </w:rPr>
            </w:pPr>
            <w:proofErr w:type="spellStart"/>
            <w:r w:rsidRPr="00E33C54">
              <w:rPr>
                <w:rFonts w:ascii="Aptos Narrow" w:hAnsi="Aptos Narrow"/>
                <w:b/>
                <w:bCs/>
                <w:color w:val="000000"/>
                <w:sz w:val="22"/>
                <w:szCs w:val="22"/>
                <w:lang w:eastAsia="es-CR"/>
              </w:rPr>
              <w:t>Salidas</w:t>
            </w:r>
            <w:proofErr w:type="spellEnd"/>
          </w:p>
        </w:tc>
        <w:tc>
          <w:tcPr>
            <w:tcW w:w="4687" w:type="dxa"/>
            <w:tcBorders>
              <w:top w:val="nil"/>
              <w:left w:val="nil"/>
              <w:bottom w:val="single" w:sz="4" w:space="0" w:color="auto"/>
              <w:right w:val="single" w:sz="4" w:space="0" w:color="auto"/>
            </w:tcBorders>
            <w:shd w:val="clear" w:color="auto" w:fill="auto"/>
            <w:vAlign w:val="center"/>
            <w:hideMark/>
          </w:tcPr>
          <w:p w14:paraId="443B28B6" w14:textId="77777777" w:rsidR="00E33C54" w:rsidRPr="00E33C54" w:rsidRDefault="00E33C54" w:rsidP="00E33C54">
            <w:pPr>
              <w:rPr>
                <w:rFonts w:ascii="Aptos Narrow" w:hAnsi="Aptos Narrow"/>
                <w:color w:val="000000"/>
                <w:sz w:val="22"/>
                <w:szCs w:val="22"/>
                <w:lang w:val="es-CR" w:eastAsia="es-CR"/>
              </w:rPr>
            </w:pPr>
            <w:r w:rsidRPr="00E33C54">
              <w:rPr>
                <w:rFonts w:ascii="Aptos Narrow" w:hAnsi="Aptos Narrow"/>
                <w:color w:val="000000"/>
                <w:sz w:val="22"/>
                <w:szCs w:val="22"/>
                <w:lang w:val="es-CR" w:eastAsia="es-CR"/>
              </w:rPr>
              <w:t>Mensaje de confirmación de la eliminación del elemento</w:t>
            </w:r>
          </w:p>
        </w:tc>
      </w:tr>
      <w:tr w:rsidR="00E33C54" w:rsidRPr="00C25C8D" w14:paraId="110D1B39" w14:textId="77777777" w:rsidTr="00B04519">
        <w:trPr>
          <w:trHeight w:val="576"/>
        </w:trPr>
        <w:tc>
          <w:tcPr>
            <w:tcW w:w="4673" w:type="dxa"/>
            <w:tcBorders>
              <w:top w:val="nil"/>
              <w:left w:val="single" w:sz="4" w:space="0" w:color="auto"/>
              <w:bottom w:val="single" w:sz="4" w:space="0" w:color="auto"/>
              <w:right w:val="single" w:sz="4" w:space="0" w:color="auto"/>
            </w:tcBorders>
            <w:shd w:val="clear" w:color="auto" w:fill="auto"/>
            <w:vAlign w:val="center"/>
            <w:hideMark/>
          </w:tcPr>
          <w:p w14:paraId="061C7F60" w14:textId="77777777" w:rsidR="00E33C54" w:rsidRPr="00E33C54" w:rsidRDefault="00E33C54" w:rsidP="00E33C54">
            <w:pPr>
              <w:rPr>
                <w:rFonts w:ascii="Aptos Narrow" w:hAnsi="Aptos Narrow"/>
                <w:b/>
                <w:bCs/>
                <w:color w:val="000000"/>
                <w:sz w:val="22"/>
                <w:szCs w:val="22"/>
                <w:lang w:val="es-CR" w:eastAsia="es-CR"/>
              </w:rPr>
            </w:pPr>
            <w:proofErr w:type="spellStart"/>
            <w:r w:rsidRPr="00E33C54">
              <w:rPr>
                <w:rFonts w:ascii="Aptos Narrow" w:hAnsi="Aptos Narrow"/>
                <w:b/>
                <w:bCs/>
                <w:color w:val="000000"/>
                <w:sz w:val="22"/>
                <w:szCs w:val="22"/>
                <w:lang w:eastAsia="es-CR"/>
              </w:rPr>
              <w:t>Función</w:t>
            </w:r>
            <w:proofErr w:type="spellEnd"/>
          </w:p>
        </w:tc>
        <w:tc>
          <w:tcPr>
            <w:tcW w:w="4687" w:type="dxa"/>
            <w:tcBorders>
              <w:top w:val="nil"/>
              <w:left w:val="nil"/>
              <w:bottom w:val="single" w:sz="4" w:space="0" w:color="auto"/>
              <w:right w:val="single" w:sz="4" w:space="0" w:color="auto"/>
            </w:tcBorders>
            <w:shd w:val="clear" w:color="auto" w:fill="auto"/>
            <w:vAlign w:val="center"/>
            <w:hideMark/>
          </w:tcPr>
          <w:p w14:paraId="0E4F3E13" w14:textId="77777777" w:rsidR="00E33C54" w:rsidRPr="00E33C54" w:rsidRDefault="00E33C54" w:rsidP="00E33C54">
            <w:pPr>
              <w:rPr>
                <w:rFonts w:ascii="Aptos Narrow" w:hAnsi="Aptos Narrow"/>
                <w:color w:val="000000"/>
                <w:sz w:val="22"/>
                <w:szCs w:val="22"/>
                <w:lang w:val="es-CR" w:eastAsia="es-CR"/>
              </w:rPr>
            </w:pPr>
            <w:r w:rsidRPr="00E33C54">
              <w:rPr>
                <w:rFonts w:ascii="Aptos Narrow" w:hAnsi="Aptos Narrow"/>
                <w:color w:val="000000"/>
                <w:sz w:val="22"/>
                <w:szCs w:val="22"/>
                <w:lang w:val="es-CR" w:eastAsia="es-CR"/>
              </w:rPr>
              <w:t>Procedimiento que permite eliminar datos dentro de la tabla empleados</w:t>
            </w:r>
          </w:p>
        </w:tc>
      </w:tr>
    </w:tbl>
    <w:p w14:paraId="09AEA7F2" w14:textId="77777777" w:rsidR="00402198" w:rsidRDefault="00402198" w:rsidP="00B04519">
      <w:pPr>
        <w:rPr>
          <w:rFonts w:eastAsia="Georgia"/>
          <w:b/>
          <w:w w:val="93"/>
          <w:sz w:val="24"/>
          <w:szCs w:val="24"/>
          <w:lang w:val="es-CR"/>
        </w:rPr>
      </w:pPr>
    </w:p>
    <w:tbl>
      <w:tblPr>
        <w:tblW w:w="9360" w:type="dxa"/>
        <w:tblCellMar>
          <w:left w:w="70" w:type="dxa"/>
          <w:right w:w="70" w:type="dxa"/>
        </w:tblCellMar>
        <w:tblLook w:val="04A0" w:firstRow="1" w:lastRow="0" w:firstColumn="1" w:lastColumn="0" w:noHBand="0" w:noVBand="1"/>
      </w:tblPr>
      <w:tblGrid>
        <w:gridCol w:w="4673"/>
        <w:gridCol w:w="4687"/>
      </w:tblGrid>
      <w:tr w:rsidR="00C97822" w:rsidRPr="00C97822" w14:paraId="50196169" w14:textId="77777777" w:rsidTr="00B04519">
        <w:trPr>
          <w:trHeight w:val="288"/>
        </w:trPr>
        <w:tc>
          <w:tcPr>
            <w:tcW w:w="467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BD238CA" w14:textId="77777777" w:rsidR="00C97822" w:rsidRPr="00C97822" w:rsidRDefault="00C97822" w:rsidP="00C97822">
            <w:pPr>
              <w:rPr>
                <w:rFonts w:ascii="Aptos Narrow" w:hAnsi="Aptos Narrow"/>
                <w:b/>
                <w:bCs/>
                <w:color w:val="000000"/>
                <w:sz w:val="22"/>
                <w:szCs w:val="22"/>
                <w:lang w:val="es-CR" w:eastAsia="es-CR"/>
              </w:rPr>
            </w:pPr>
            <w:proofErr w:type="spellStart"/>
            <w:r w:rsidRPr="00C97822">
              <w:rPr>
                <w:rFonts w:ascii="Aptos Narrow" w:hAnsi="Aptos Narrow"/>
                <w:b/>
                <w:bCs/>
                <w:color w:val="000000"/>
                <w:sz w:val="22"/>
                <w:szCs w:val="22"/>
                <w:lang w:eastAsia="es-CR"/>
              </w:rPr>
              <w:t>Objeto</w:t>
            </w:r>
            <w:proofErr w:type="spellEnd"/>
          </w:p>
        </w:tc>
        <w:tc>
          <w:tcPr>
            <w:tcW w:w="4687" w:type="dxa"/>
            <w:tcBorders>
              <w:top w:val="single" w:sz="4" w:space="0" w:color="auto"/>
              <w:left w:val="nil"/>
              <w:bottom w:val="single" w:sz="4" w:space="0" w:color="auto"/>
              <w:right w:val="single" w:sz="4" w:space="0" w:color="auto"/>
            </w:tcBorders>
            <w:shd w:val="clear" w:color="auto" w:fill="auto"/>
            <w:vAlign w:val="center"/>
            <w:hideMark/>
          </w:tcPr>
          <w:p w14:paraId="0AD95EE0" w14:textId="77777777" w:rsidR="00C97822" w:rsidRPr="00C97822" w:rsidRDefault="00C97822" w:rsidP="00C97822">
            <w:pPr>
              <w:rPr>
                <w:rFonts w:ascii="Aptos Narrow" w:hAnsi="Aptos Narrow"/>
                <w:b/>
                <w:bCs/>
                <w:color w:val="000000"/>
                <w:sz w:val="22"/>
                <w:szCs w:val="22"/>
                <w:lang w:val="es-CR" w:eastAsia="es-CR"/>
              </w:rPr>
            </w:pPr>
            <w:r w:rsidRPr="00C97822">
              <w:rPr>
                <w:rFonts w:ascii="Aptos Narrow" w:hAnsi="Aptos Narrow"/>
                <w:b/>
                <w:bCs/>
                <w:color w:val="000000"/>
                <w:sz w:val="22"/>
                <w:szCs w:val="22"/>
                <w:lang w:eastAsia="es-CR"/>
              </w:rPr>
              <w:t>PROCEDURE REPORTE_PRODUCTOS_DINAMICO</w:t>
            </w:r>
          </w:p>
        </w:tc>
      </w:tr>
      <w:tr w:rsidR="00C97822" w:rsidRPr="00C97822" w14:paraId="6C452862" w14:textId="77777777" w:rsidTr="00B04519">
        <w:trPr>
          <w:trHeight w:val="288"/>
        </w:trPr>
        <w:tc>
          <w:tcPr>
            <w:tcW w:w="4673" w:type="dxa"/>
            <w:tcBorders>
              <w:top w:val="nil"/>
              <w:left w:val="single" w:sz="4" w:space="0" w:color="auto"/>
              <w:bottom w:val="single" w:sz="4" w:space="0" w:color="auto"/>
              <w:right w:val="single" w:sz="4" w:space="0" w:color="auto"/>
            </w:tcBorders>
            <w:shd w:val="clear" w:color="auto" w:fill="auto"/>
            <w:vAlign w:val="center"/>
            <w:hideMark/>
          </w:tcPr>
          <w:p w14:paraId="78BACF29" w14:textId="77777777" w:rsidR="00C97822" w:rsidRPr="00C97822" w:rsidRDefault="00C97822" w:rsidP="00C97822">
            <w:pPr>
              <w:rPr>
                <w:rFonts w:ascii="Aptos Narrow" w:hAnsi="Aptos Narrow"/>
                <w:b/>
                <w:bCs/>
                <w:color w:val="000000"/>
                <w:sz w:val="22"/>
                <w:szCs w:val="22"/>
                <w:lang w:val="es-CR" w:eastAsia="es-CR"/>
              </w:rPr>
            </w:pPr>
            <w:r w:rsidRPr="00C97822">
              <w:rPr>
                <w:rFonts w:ascii="Aptos Narrow" w:hAnsi="Aptos Narrow"/>
                <w:b/>
                <w:bCs/>
                <w:color w:val="000000"/>
                <w:sz w:val="22"/>
                <w:szCs w:val="22"/>
                <w:lang w:eastAsia="es-CR"/>
              </w:rPr>
              <w:t>Entradas</w:t>
            </w:r>
          </w:p>
        </w:tc>
        <w:tc>
          <w:tcPr>
            <w:tcW w:w="4687" w:type="dxa"/>
            <w:tcBorders>
              <w:top w:val="nil"/>
              <w:left w:val="nil"/>
              <w:bottom w:val="single" w:sz="4" w:space="0" w:color="auto"/>
              <w:right w:val="single" w:sz="4" w:space="0" w:color="auto"/>
            </w:tcBorders>
            <w:shd w:val="clear" w:color="auto" w:fill="auto"/>
            <w:vAlign w:val="center"/>
            <w:hideMark/>
          </w:tcPr>
          <w:p w14:paraId="31AA45D1" w14:textId="77777777" w:rsidR="00C97822" w:rsidRPr="00C97822" w:rsidRDefault="00C97822" w:rsidP="00C97822">
            <w:pPr>
              <w:rPr>
                <w:rFonts w:ascii="Aptos Narrow" w:hAnsi="Aptos Narrow"/>
                <w:b/>
                <w:bCs/>
                <w:color w:val="000000"/>
                <w:sz w:val="22"/>
                <w:szCs w:val="22"/>
                <w:lang w:val="es-CR" w:eastAsia="es-CR"/>
              </w:rPr>
            </w:pPr>
            <w:proofErr w:type="spellStart"/>
            <w:r w:rsidRPr="00C97822">
              <w:rPr>
                <w:rFonts w:ascii="Aptos Narrow" w:hAnsi="Aptos Narrow"/>
                <w:b/>
                <w:bCs/>
                <w:color w:val="000000"/>
                <w:sz w:val="22"/>
                <w:szCs w:val="22"/>
                <w:lang w:eastAsia="es-CR"/>
              </w:rPr>
              <w:t>Descripción</w:t>
            </w:r>
            <w:proofErr w:type="spellEnd"/>
          </w:p>
        </w:tc>
      </w:tr>
      <w:tr w:rsidR="00C97822" w:rsidRPr="00C97822" w14:paraId="4F7D1404" w14:textId="77777777" w:rsidTr="00B04519">
        <w:trPr>
          <w:trHeight w:val="288"/>
        </w:trPr>
        <w:tc>
          <w:tcPr>
            <w:tcW w:w="4673" w:type="dxa"/>
            <w:tcBorders>
              <w:top w:val="nil"/>
              <w:left w:val="single" w:sz="4" w:space="0" w:color="auto"/>
              <w:bottom w:val="single" w:sz="4" w:space="0" w:color="auto"/>
              <w:right w:val="single" w:sz="4" w:space="0" w:color="auto"/>
            </w:tcBorders>
            <w:shd w:val="clear" w:color="auto" w:fill="auto"/>
            <w:vAlign w:val="center"/>
            <w:hideMark/>
          </w:tcPr>
          <w:p w14:paraId="342B200D" w14:textId="77777777" w:rsidR="00C97822" w:rsidRPr="00C97822" w:rsidRDefault="00C97822" w:rsidP="00C97822">
            <w:pPr>
              <w:rPr>
                <w:rFonts w:ascii="Aptos Narrow" w:hAnsi="Aptos Narrow"/>
                <w:color w:val="000000"/>
                <w:sz w:val="22"/>
                <w:szCs w:val="22"/>
                <w:lang w:val="es-CR" w:eastAsia="es-CR"/>
              </w:rPr>
            </w:pPr>
            <w:r w:rsidRPr="00C97822">
              <w:rPr>
                <w:rFonts w:ascii="Aptos Narrow" w:hAnsi="Aptos Narrow"/>
                <w:color w:val="000000"/>
                <w:sz w:val="22"/>
                <w:szCs w:val="22"/>
                <w:lang w:eastAsia="es-CR"/>
              </w:rPr>
              <w:t>FILTRO_CANTIDAD</w:t>
            </w:r>
          </w:p>
        </w:tc>
        <w:tc>
          <w:tcPr>
            <w:tcW w:w="4687" w:type="dxa"/>
            <w:tcBorders>
              <w:top w:val="nil"/>
              <w:left w:val="nil"/>
              <w:bottom w:val="single" w:sz="4" w:space="0" w:color="auto"/>
              <w:right w:val="single" w:sz="4" w:space="0" w:color="auto"/>
            </w:tcBorders>
            <w:shd w:val="clear" w:color="auto" w:fill="auto"/>
            <w:vAlign w:val="center"/>
            <w:hideMark/>
          </w:tcPr>
          <w:p w14:paraId="757974A7" w14:textId="77777777" w:rsidR="00C97822" w:rsidRPr="00C97822" w:rsidRDefault="00C97822" w:rsidP="00C97822">
            <w:pPr>
              <w:rPr>
                <w:rFonts w:ascii="Aptos Narrow" w:hAnsi="Aptos Narrow"/>
                <w:color w:val="000000"/>
                <w:sz w:val="22"/>
                <w:szCs w:val="22"/>
                <w:lang w:val="es-CR" w:eastAsia="es-CR"/>
              </w:rPr>
            </w:pPr>
            <w:r w:rsidRPr="00C97822">
              <w:rPr>
                <w:rFonts w:ascii="Aptos Narrow" w:hAnsi="Aptos Narrow"/>
                <w:color w:val="000000"/>
                <w:sz w:val="22"/>
                <w:szCs w:val="22"/>
                <w:lang w:eastAsia="es-CR"/>
              </w:rPr>
              <w:t>(VARCHAR2)</w:t>
            </w:r>
          </w:p>
        </w:tc>
      </w:tr>
      <w:tr w:rsidR="00C97822" w:rsidRPr="00C97822" w14:paraId="658B8FE4" w14:textId="77777777" w:rsidTr="00B04519">
        <w:trPr>
          <w:trHeight w:val="288"/>
        </w:trPr>
        <w:tc>
          <w:tcPr>
            <w:tcW w:w="4673" w:type="dxa"/>
            <w:tcBorders>
              <w:top w:val="nil"/>
              <w:left w:val="single" w:sz="4" w:space="0" w:color="auto"/>
              <w:bottom w:val="single" w:sz="4" w:space="0" w:color="auto"/>
              <w:right w:val="single" w:sz="4" w:space="0" w:color="auto"/>
            </w:tcBorders>
            <w:shd w:val="clear" w:color="auto" w:fill="auto"/>
            <w:vAlign w:val="center"/>
            <w:hideMark/>
          </w:tcPr>
          <w:p w14:paraId="0C75C648" w14:textId="77777777" w:rsidR="00C97822" w:rsidRPr="00C97822" w:rsidRDefault="00C97822" w:rsidP="00C97822">
            <w:pPr>
              <w:rPr>
                <w:rFonts w:ascii="Aptos Narrow" w:hAnsi="Aptos Narrow"/>
                <w:color w:val="000000"/>
                <w:sz w:val="22"/>
                <w:szCs w:val="22"/>
                <w:lang w:val="es-CR" w:eastAsia="es-CR"/>
              </w:rPr>
            </w:pPr>
            <w:r w:rsidRPr="00C97822">
              <w:rPr>
                <w:rFonts w:ascii="Aptos Narrow" w:hAnsi="Aptos Narrow"/>
                <w:color w:val="000000"/>
                <w:sz w:val="22"/>
                <w:szCs w:val="22"/>
                <w:lang w:eastAsia="es-CR"/>
              </w:rPr>
              <w:t>FILTRO_PRECIO</w:t>
            </w:r>
          </w:p>
        </w:tc>
        <w:tc>
          <w:tcPr>
            <w:tcW w:w="4687" w:type="dxa"/>
            <w:tcBorders>
              <w:top w:val="nil"/>
              <w:left w:val="nil"/>
              <w:bottom w:val="single" w:sz="4" w:space="0" w:color="auto"/>
              <w:right w:val="single" w:sz="4" w:space="0" w:color="auto"/>
            </w:tcBorders>
            <w:shd w:val="clear" w:color="auto" w:fill="auto"/>
            <w:vAlign w:val="center"/>
            <w:hideMark/>
          </w:tcPr>
          <w:p w14:paraId="1D44700E" w14:textId="77777777" w:rsidR="00C97822" w:rsidRPr="00C97822" w:rsidRDefault="00C97822" w:rsidP="00C97822">
            <w:pPr>
              <w:rPr>
                <w:rFonts w:ascii="Aptos Narrow" w:hAnsi="Aptos Narrow"/>
                <w:color w:val="000000"/>
                <w:sz w:val="22"/>
                <w:szCs w:val="22"/>
                <w:lang w:val="es-CR" w:eastAsia="es-CR"/>
              </w:rPr>
            </w:pPr>
            <w:r w:rsidRPr="00C97822">
              <w:rPr>
                <w:rFonts w:ascii="Aptos Narrow" w:hAnsi="Aptos Narrow"/>
                <w:color w:val="000000"/>
                <w:sz w:val="22"/>
                <w:szCs w:val="22"/>
                <w:lang w:eastAsia="es-CR"/>
              </w:rPr>
              <w:t>(VARCHAR2)</w:t>
            </w:r>
          </w:p>
        </w:tc>
      </w:tr>
      <w:tr w:rsidR="00C97822" w:rsidRPr="00C97822" w14:paraId="08CFFEBB" w14:textId="77777777" w:rsidTr="00B04519">
        <w:trPr>
          <w:trHeight w:val="288"/>
        </w:trPr>
        <w:tc>
          <w:tcPr>
            <w:tcW w:w="4673" w:type="dxa"/>
            <w:tcBorders>
              <w:top w:val="nil"/>
              <w:left w:val="single" w:sz="4" w:space="0" w:color="auto"/>
              <w:bottom w:val="single" w:sz="4" w:space="0" w:color="auto"/>
              <w:right w:val="single" w:sz="4" w:space="0" w:color="auto"/>
            </w:tcBorders>
            <w:shd w:val="clear" w:color="auto" w:fill="auto"/>
            <w:vAlign w:val="center"/>
            <w:hideMark/>
          </w:tcPr>
          <w:p w14:paraId="361C109F" w14:textId="77777777" w:rsidR="00C97822" w:rsidRPr="00C97822" w:rsidRDefault="00C97822" w:rsidP="00C97822">
            <w:pPr>
              <w:rPr>
                <w:rFonts w:ascii="Aptos Narrow" w:hAnsi="Aptos Narrow"/>
                <w:color w:val="000000"/>
                <w:sz w:val="22"/>
                <w:szCs w:val="22"/>
                <w:lang w:val="es-CR" w:eastAsia="es-CR"/>
              </w:rPr>
            </w:pPr>
            <w:r w:rsidRPr="00C97822">
              <w:rPr>
                <w:rFonts w:ascii="Aptos Narrow" w:hAnsi="Aptos Narrow"/>
                <w:color w:val="000000"/>
                <w:sz w:val="22"/>
                <w:szCs w:val="22"/>
                <w:lang w:eastAsia="es-CR"/>
              </w:rPr>
              <w:t>ORDEN_COL</w:t>
            </w:r>
          </w:p>
        </w:tc>
        <w:tc>
          <w:tcPr>
            <w:tcW w:w="4687" w:type="dxa"/>
            <w:tcBorders>
              <w:top w:val="nil"/>
              <w:left w:val="nil"/>
              <w:bottom w:val="single" w:sz="4" w:space="0" w:color="auto"/>
              <w:right w:val="single" w:sz="4" w:space="0" w:color="auto"/>
            </w:tcBorders>
            <w:shd w:val="clear" w:color="auto" w:fill="auto"/>
            <w:vAlign w:val="center"/>
            <w:hideMark/>
          </w:tcPr>
          <w:p w14:paraId="6DB661BA" w14:textId="77777777" w:rsidR="00C97822" w:rsidRPr="00C97822" w:rsidRDefault="00C97822" w:rsidP="00C97822">
            <w:pPr>
              <w:rPr>
                <w:rFonts w:ascii="Aptos Narrow" w:hAnsi="Aptos Narrow"/>
                <w:color w:val="000000"/>
                <w:sz w:val="22"/>
                <w:szCs w:val="22"/>
                <w:lang w:val="es-CR" w:eastAsia="es-CR"/>
              </w:rPr>
            </w:pPr>
            <w:r w:rsidRPr="00C97822">
              <w:rPr>
                <w:rFonts w:ascii="Aptos Narrow" w:hAnsi="Aptos Narrow"/>
                <w:color w:val="000000"/>
                <w:sz w:val="22"/>
                <w:szCs w:val="22"/>
                <w:lang w:eastAsia="es-CR"/>
              </w:rPr>
              <w:t>(VARCHAR2)</w:t>
            </w:r>
          </w:p>
        </w:tc>
      </w:tr>
      <w:tr w:rsidR="00C97822" w:rsidRPr="00C97822" w14:paraId="49EDADF0" w14:textId="77777777" w:rsidTr="00B04519">
        <w:trPr>
          <w:trHeight w:val="288"/>
        </w:trPr>
        <w:tc>
          <w:tcPr>
            <w:tcW w:w="4673" w:type="dxa"/>
            <w:tcBorders>
              <w:top w:val="nil"/>
              <w:left w:val="single" w:sz="4" w:space="0" w:color="auto"/>
              <w:bottom w:val="single" w:sz="4" w:space="0" w:color="auto"/>
              <w:right w:val="single" w:sz="4" w:space="0" w:color="auto"/>
            </w:tcBorders>
            <w:shd w:val="clear" w:color="auto" w:fill="auto"/>
            <w:vAlign w:val="center"/>
            <w:hideMark/>
          </w:tcPr>
          <w:p w14:paraId="2E6BFD9D" w14:textId="77777777" w:rsidR="00C97822" w:rsidRPr="00C97822" w:rsidRDefault="00C97822" w:rsidP="00C97822">
            <w:pPr>
              <w:rPr>
                <w:rFonts w:ascii="Aptos Narrow" w:hAnsi="Aptos Narrow"/>
                <w:color w:val="000000"/>
                <w:sz w:val="22"/>
                <w:szCs w:val="22"/>
                <w:lang w:val="es-CR" w:eastAsia="es-CR"/>
              </w:rPr>
            </w:pPr>
            <w:r w:rsidRPr="00C97822">
              <w:rPr>
                <w:rFonts w:ascii="Aptos Narrow" w:hAnsi="Aptos Narrow"/>
                <w:color w:val="000000"/>
                <w:sz w:val="22"/>
                <w:szCs w:val="22"/>
                <w:lang w:eastAsia="es-CR"/>
              </w:rPr>
              <w:t>ORDEN_TIPO</w:t>
            </w:r>
          </w:p>
        </w:tc>
        <w:tc>
          <w:tcPr>
            <w:tcW w:w="4687" w:type="dxa"/>
            <w:tcBorders>
              <w:top w:val="nil"/>
              <w:left w:val="nil"/>
              <w:bottom w:val="single" w:sz="4" w:space="0" w:color="auto"/>
              <w:right w:val="single" w:sz="4" w:space="0" w:color="auto"/>
            </w:tcBorders>
            <w:shd w:val="clear" w:color="auto" w:fill="auto"/>
            <w:vAlign w:val="center"/>
            <w:hideMark/>
          </w:tcPr>
          <w:p w14:paraId="7FED33EB" w14:textId="77777777" w:rsidR="00C97822" w:rsidRPr="00C97822" w:rsidRDefault="00C97822" w:rsidP="00C97822">
            <w:pPr>
              <w:rPr>
                <w:rFonts w:ascii="Aptos Narrow" w:hAnsi="Aptos Narrow"/>
                <w:color w:val="000000"/>
                <w:sz w:val="22"/>
                <w:szCs w:val="22"/>
                <w:lang w:val="es-CR" w:eastAsia="es-CR"/>
              </w:rPr>
            </w:pPr>
            <w:r w:rsidRPr="00C97822">
              <w:rPr>
                <w:rFonts w:ascii="Aptos Narrow" w:hAnsi="Aptos Narrow"/>
                <w:color w:val="000000"/>
                <w:sz w:val="22"/>
                <w:szCs w:val="22"/>
                <w:lang w:eastAsia="es-CR"/>
              </w:rPr>
              <w:t>(VARCHAR2)</w:t>
            </w:r>
          </w:p>
        </w:tc>
      </w:tr>
      <w:tr w:rsidR="00C97822" w:rsidRPr="00C25C8D" w14:paraId="0DF6A95A" w14:textId="77777777" w:rsidTr="00B04519">
        <w:trPr>
          <w:trHeight w:val="576"/>
        </w:trPr>
        <w:tc>
          <w:tcPr>
            <w:tcW w:w="4673" w:type="dxa"/>
            <w:tcBorders>
              <w:top w:val="nil"/>
              <w:left w:val="single" w:sz="4" w:space="0" w:color="auto"/>
              <w:bottom w:val="single" w:sz="4" w:space="0" w:color="auto"/>
              <w:right w:val="single" w:sz="4" w:space="0" w:color="auto"/>
            </w:tcBorders>
            <w:shd w:val="clear" w:color="auto" w:fill="auto"/>
            <w:vAlign w:val="center"/>
            <w:hideMark/>
          </w:tcPr>
          <w:p w14:paraId="3E36BBDC" w14:textId="77777777" w:rsidR="00C97822" w:rsidRPr="00C97822" w:rsidRDefault="00C97822" w:rsidP="00C97822">
            <w:pPr>
              <w:rPr>
                <w:rFonts w:ascii="Aptos Narrow" w:hAnsi="Aptos Narrow"/>
                <w:b/>
                <w:bCs/>
                <w:color w:val="000000"/>
                <w:sz w:val="22"/>
                <w:szCs w:val="22"/>
                <w:lang w:val="es-CR" w:eastAsia="es-CR"/>
              </w:rPr>
            </w:pPr>
            <w:proofErr w:type="spellStart"/>
            <w:r w:rsidRPr="00C97822">
              <w:rPr>
                <w:rFonts w:ascii="Aptos Narrow" w:hAnsi="Aptos Narrow"/>
                <w:b/>
                <w:bCs/>
                <w:color w:val="000000"/>
                <w:sz w:val="22"/>
                <w:szCs w:val="22"/>
                <w:lang w:eastAsia="es-CR"/>
              </w:rPr>
              <w:t>Salidas</w:t>
            </w:r>
            <w:proofErr w:type="spellEnd"/>
          </w:p>
        </w:tc>
        <w:tc>
          <w:tcPr>
            <w:tcW w:w="4687" w:type="dxa"/>
            <w:tcBorders>
              <w:top w:val="nil"/>
              <w:left w:val="nil"/>
              <w:bottom w:val="single" w:sz="4" w:space="0" w:color="auto"/>
              <w:right w:val="single" w:sz="4" w:space="0" w:color="auto"/>
            </w:tcBorders>
            <w:shd w:val="clear" w:color="auto" w:fill="auto"/>
            <w:vAlign w:val="center"/>
            <w:hideMark/>
          </w:tcPr>
          <w:p w14:paraId="54D1C16F" w14:textId="77777777" w:rsidR="00C97822" w:rsidRPr="00C97822" w:rsidRDefault="00C97822" w:rsidP="00C97822">
            <w:pPr>
              <w:rPr>
                <w:rFonts w:ascii="Aptos Narrow" w:hAnsi="Aptos Narrow"/>
                <w:color w:val="000000"/>
                <w:sz w:val="22"/>
                <w:szCs w:val="22"/>
                <w:lang w:val="es-CR" w:eastAsia="es-CR"/>
              </w:rPr>
            </w:pPr>
            <w:r w:rsidRPr="00C97822">
              <w:rPr>
                <w:rFonts w:ascii="Aptos Narrow" w:hAnsi="Aptos Narrow"/>
                <w:color w:val="000000"/>
                <w:sz w:val="22"/>
                <w:szCs w:val="22"/>
                <w:lang w:val="es-CR" w:eastAsia="es-CR"/>
              </w:rPr>
              <w:t>Lista detallada de todos los productos con sus precios y cantidades</w:t>
            </w:r>
          </w:p>
        </w:tc>
      </w:tr>
      <w:tr w:rsidR="00C97822" w:rsidRPr="00C25C8D" w14:paraId="41A8B538" w14:textId="77777777" w:rsidTr="00B04519">
        <w:trPr>
          <w:trHeight w:val="576"/>
        </w:trPr>
        <w:tc>
          <w:tcPr>
            <w:tcW w:w="4673" w:type="dxa"/>
            <w:tcBorders>
              <w:top w:val="nil"/>
              <w:left w:val="single" w:sz="4" w:space="0" w:color="auto"/>
              <w:bottom w:val="single" w:sz="4" w:space="0" w:color="auto"/>
              <w:right w:val="single" w:sz="4" w:space="0" w:color="auto"/>
            </w:tcBorders>
            <w:shd w:val="clear" w:color="auto" w:fill="auto"/>
            <w:vAlign w:val="center"/>
            <w:hideMark/>
          </w:tcPr>
          <w:p w14:paraId="4ACB95FF" w14:textId="77777777" w:rsidR="00C97822" w:rsidRPr="00C97822" w:rsidRDefault="00C97822" w:rsidP="00C97822">
            <w:pPr>
              <w:rPr>
                <w:rFonts w:ascii="Aptos Narrow" w:hAnsi="Aptos Narrow"/>
                <w:b/>
                <w:bCs/>
                <w:color w:val="000000"/>
                <w:sz w:val="22"/>
                <w:szCs w:val="22"/>
                <w:lang w:val="es-CR" w:eastAsia="es-CR"/>
              </w:rPr>
            </w:pPr>
            <w:proofErr w:type="spellStart"/>
            <w:r w:rsidRPr="00C97822">
              <w:rPr>
                <w:rFonts w:ascii="Aptos Narrow" w:hAnsi="Aptos Narrow"/>
                <w:b/>
                <w:bCs/>
                <w:color w:val="000000"/>
                <w:sz w:val="22"/>
                <w:szCs w:val="22"/>
                <w:lang w:eastAsia="es-CR"/>
              </w:rPr>
              <w:t>Función</w:t>
            </w:r>
            <w:proofErr w:type="spellEnd"/>
          </w:p>
        </w:tc>
        <w:tc>
          <w:tcPr>
            <w:tcW w:w="4687" w:type="dxa"/>
            <w:tcBorders>
              <w:top w:val="nil"/>
              <w:left w:val="nil"/>
              <w:bottom w:val="single" w:sz="4" w:space="0" w:color="auto"/>
              <w:right w:val="single" w:sz="4" w:space="0" w:color="auto"/>
            </w:tcBorders>
            <w:shd w:val="clear" w:color="auto" w:fill="auto"/>
            <w:vAlign w:val="center"/>
            <w:hideMark/>
          </w:tcPr>
          <w:p w14:paraId="7F46293B" w14:textId="77777777" w:rsidR="00C97822" w:rsidRPr="00C97822" w:rsidRDefault="00C97822" w:rsidP="00C97822">
            <w:pPr>
              <w:rPr>
                <w:rFonts w:ascii="Aptos Narrow" w:hAnsi="Aptos Narrow"/>
                <w:color w:val="000000"/>
                <w:sz w:val="22"/>
                <w:szCs w:val="22"/>
                <w:lang w:val="es-CR" w:eastAsia="es-CR"/>
              </w:rPr>
            </w:pPr>
            <w:r w:rsidRPr="00C97822">
              <w:rPr>
                <w:rFonts w:ascii="Aptos Narrow" w:hAnsi="Aptos Narrow"/>
                <w:color w:val="000000"/>
                <w:sz w:val="22"/>
                <w:szCs w:val="22"/>
                <w:lang w:val="es-CR" w:eastAsia="es-CR"/>
              </w:rPr>
              <w:t>Procedimiento para generar reportes dinámicos de productos usando filtros personalizados.</w:t>
            </w:r>
          </w:p>
        </w:tc>
      </w:tr>
    </w:tbl>
    <w:p w14:paraId="5982A1C1" w14:textId="77777777" w:rsidR="00BA42DB" w:rsidRDefault="00BA42DB" w:rsidP="00C156A6">
      <w:pPr>
        <w:jc w:val="center"/>
        <w:rPr>
          <w:rFonts w:eastAsia="Georgia"/>
          <w:b/>
          <w:w w:val="93"/>
          <w:sz w:val="24"/>
          <w:szCs w:val="24"/>
          <w:lang w:val="es-CR"/>
        </w:rPr>
      </w:pPr>
    </w:p>
    <w:tbl>
      <w:tblPr>
        <w:tblW w:w="9360" w:type="dxa"/>
        <w:tblCellMar>
          <w:left w:w="70" w:type="dxa"/>
          <w:right w:w="70" w:type="dxa"/>
        </w:tblCellMar>
        <w:tblLook w:val="04A0" w:firstRow="1" w:lastRow="0" w:firstColumn="1" w:lastColumn="0" w:noHBand="0" w:noVBand="1"/>
      </w:tblPr>
      <w:tblGrid>
        <w:gridCol w:w="4673"/>
        <w:gridCol w:w="4687"/>
      </w:tblGrid>
      <w:tr w:rsidR="0082754C" w:rsidRPr="0082754C" w14:paraId="3EAE2E5F" w14:textId="77777777" w:rsidTr="00B04519">
        <w:trPr>
          <w:trHeight w:val="288"/>
        </w:trPr>
        <w:tc>
          <w:tcPr>
            <w:tcW w:w="467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E95284A" w14:textId="77777777" w:rsidR="0082754C" w:rsidRPr="0082754C" w:rsidRDefault="0082754C" w:rsidP="0082754C">
            <w:pPr>
              <w:rPr>
                <w:rFonts w:ascii="Aptos Narrow" w:hAnsi="Aptos Narrow"/>
                <w:b/>
                <w:bCs/>
                <w:color w:val="000000"/>
                <w:sz w:val="22"/>
                <w:szCs w:val="22"/>
                <w:lang w:val="es-CR" w:eastAsia="es-CR"/>
              </w:rPr>
            </w:pPr>
            <w:proofErr w:type="spellStart"/>
            <w:r w:rsidRPr="0082754C">
              <w:rPr>
                <w:rFonts w:ascii="Aptos Narrow" w:hAnsi="Aptos Narrow"/>
                <w:b/>
                <w:bCs/>
                <w:color w:val="000000"/>
                <w:sz w:val="22"/>
                <w:szCs w:val="22"/>
                <w:lang w:eastAsia="es-CR"/>
              </w:rPr>
              <w:t>Objeto</w:t>
            </w:r>
            <w:proofErr w:type="spellEnd"/>
          </w:p>
        </w:tc>
        <w:tc>
          <w:tcPr>
            <w:tcW w:w="4687" w:type="dxa"/>
            <w:tcBorders>
              <w:top w:val="single" w:sz="4" w:space="0" w:color="auto"/>
              <w:left w:val="nil"/>
              <w:bottom w:val="single" w:sz="4" w:space="0" w:color="auto"/>
              <w:right w:val="single" w:sz="4" w:space="0" w:color="auto"/>
            </w:tcBorders>
            <w:shd w:val="clear" w:color="auto" w:fill="auto"/>
            <w:vAlign w:val="center"/>
            <w:hideMark/>
          </w:tcPr>
          <w:p w14:paraId="1B379725" w14:textId="77777777" w:rsidR="0082754C" w:rsidRPr="0082754C" w:rsidRDefault="0082754C" w:rsidP="0082754C">
            <w:pPr>
              <w:rPr>
                <w:rFonts w:ascii="Aptos Narrow" w:hAnsi="Aptos Narrow"/>
                <w:b/>
                <w:bCs/>
                <w:color w:val="000000"/>
                <w:sz w:val="22"/>
                <w:szCs w:val="22"/>
                <w:lang w:val="es-CR" w:eastAsia="es-CR"/>
              </w:rPr>
            </w:pPr>
            <w:r w:rsidRPr="0082754C">
              <w:rPr>
                <w:rFonts w:ascii="Aptos Narrow" w:hAnsi="Aptos Narrow"/>
                <w:b/>
                <w:bCs/>
                <w:color w:val="000000"/>
                <w:sz w:val="22"/>
                <w:szCs w:val="22"/>
                <w:lang w:eastAsia="es-CR"/>
              </w:rPr>
              <w:t>PACKAGE PKG_VENTAS</w:t>
            </w:r>
          </w:p>
        </w:tc>
      </w:tr>
      <w:tr w:rsidR="0082754C" w:rsidRPr="0082754C" w14:paraId="78E5DC8B" w14:textId="77777777" w:rsidTr="00B04519">
        <w:trPr>
          <w:trHeight w:val="288"/>
        </w:trPr>
        <w:tc>
          <w:tcPr>
            <w:tcW w:w="4673" w:type="dxa"/>
            <w:tcBorders>
              <w:top w:val="nil"/>
              <w:left w:val="single" w:sz="4" w:space="0" w:color="auto"/>
              <w:bottom w:val="single" w:sz="4" w:space="0" w:color="auto"/>
              <w:right w:val="single" w:sz="4" w:space="0" w:color="auto"/>
            </w:tcBorders>
            <w:shd w:val="clear" w:color="auto" w:fill="auto"/>
            <w:vAlign w:val="center"/>
            <w:hideMark/>
          </w:tcPr>
          <w:p w14:paraId="3B35DABD" w14:textId="77777777" w:rsidR="0082754C" w:rsidRPr="0082754C" w:rsidRDefault="0082754C" w:rsidP="0082754C">
            <w:pPr>
              <w:rPr>
                <w:rFonts w:ascii="Aptos Narrow" w:hAnsi="Aptos Narrow"/>
                <w:b/>
                <w:bCs/>
                <w:color w:val="000000"/>
                <w:sz w:val="22"/>
                <w:szCs w:val="22"/>
                <w:lang w:val="es-CR" w:eastAsia="es-CR"/>
              </w:rPr>
            </w:pPr>
            <w:proofErr w:type="spellStart"/>
            <w:r w:rsidRPr="0082754C">
              <w:rPr>
                <w:rFonts w:ascii="Aptos Narrow" w:hAnsi="Aptos Narrow"/>
                <w:b/>
                <w:bCs/>
                <w:color w:val="000000"/>
                <w:sz w:val="22"/>
                <w:szCs w:val="22"/>
                <w:lang w:eastAsia="es-CR"/>
              </w:rPr>
              <w:t>Componentes</w:t>
            </w:r>
            <w:proofErr w:type="spellEnd"/>
          </w:p>
        </w:tc>
        <w:tc>
          <w:tcPr>
            <w:tcW w:w="4687" w:type="dxa"/>
            <w:tcBorders>
              <w:top w:val="nil"/>
              <w:left w:val="nil"/>
              <w:bottom w:val="single" w:sz="4" w:space="0" w:color="auto"/>
              <w:right w:val="single" w:sz="4" w:space="0" w:color="auto"/>
            </w:tcBorders>
            <w:shd w:val="clear" w:color="auto" w:fill="auto"/>
            <w:vAlign w:val="center"/>
            <w:hideMark/>
          </w:tcPr>
          <w:p w14:paraId="1C15518A" w14:textId="77777777" w:rsidR="0082754C" w:rsidRPr="0082754C" w:rsidRDefault="0082754C" w:rsidP="0082754C">
            <w:pPr>
              <w:rPr>
                <w:rFonts w:ascii="Aptos Narrow" w:hAnsi="Aptos Narrow"/>
                <w:b/>
                <w:bCs/>
                <w:color w:val="000000"/>
                <w:sz w:val="22"/>
                <w:szCs w:val="22"/>
                <w:lang w:val="es-CR" w:eastAsia="es-CR"/>
              </w:rPr>
            </w:pPr>
            <w:proofErr w:type="spellStart"/>
            <w:r w:rsidRPr="0082754C">
              <w:rPr>
                <w:rFonts w:ascii="Aptos Narrow" w:hAnsi="Aptos Narrow"/>
                <w:b/>
                <w:bCs/>
                <w:color w:val="000000"/>
                <w:sz w:val="22"/>
                <w:szCs w:val="22"/>
                <w:lang w:eastAsia="es-CR"/>
              </w:rPr>
              <w:t>Descripción</w:t>
            </w:r>
            <w:proofErr w:type="spellEnd"/>
          </w:p>
        </w:tc>
      </w:tr>
      <w:tr w:rsidR="0082754C" w:rsidRPr="00C25C8D" w14:paraId="3C1A6A5D" w14:textId="77777777" w:rsidTr="00B04519">
        <w:trPr>
          <w:trHeight w:val="576"/>
        </w:trPr>
        <w:tc>
          <w:tcPr>
            <w:tcW w:w="4673" w:type="dxa"/>
            <w:tcBorders>
              <w:top w:val="nil"/>
              <w:left w:val="single" w:sz="4" w:space="0" w:color="auto"/>
              <w:bottom w:val="single" w:sz="4" w:space="0" w:color="auto"/>
              <w:right w:val="single" w:sz="4" w:space="0" w:color="auto"/>
            </w:tcBorders>
            <w:shd w:val="clear" w:color="auto" w:fill="auto"/>
            <w:vAlign w:val="center"/>
            <w:hideMark/>
          </w:tcPr>
          <w:p w14:paraId="254AB04B" w14:textId="77777777" w:rsidR="0082754C" w:rsidRPr="0082754C" w:rsidRDefault="0082754C" w:rsidP="0082754C">
            <w:pPr>
              <w:rPr>
                <w:rFonts w:ascii="Aptos Narrow" w:hAnsi="Aptos Narrow"/>
                <w:color w:val="000000"/>
                <w:sz w:val="22"/>
                <w:szCs w:val="22"/>
                <w:lang w:val="es-CR" w:eastAsia="es-CR"/>
              </w:rPr>
            </w:pPr>
            <w:r w:rsidRPr="0082754C">
              <w:rPr>
                <w:rFonts w:ascii="Aptos Narrow" w:hAnsi="Aptos Narrow"/>
                <w:color w:val="000000"/>
                <w:sz w:val="22"/>
                <w:szCs w:val="22"/>
                <w:lang w:eastAsia="es-CR"/>
              </w:rPr>
              <w:t>PROCEDURE REGISTRAR_VENTAS</w:t>
            </w:r>
          </w:p>
        </w:tc>
        <w:tc>
          <w:tcPr>
            <w:tcW w:w="4687" w:type="dxa"/>
            <w:tcBorders>
              <w:top w:val="nil"/>
              <w:left w:val="nil"/>
              <w:bottom w:val="single" w:sz="4" w:space="0" w:color="auto"/>
              <w:right w:val="single" w:sz="4" w:space="0" w:color="auto"/>
            </w:tcBorders>
            <w:shd w:val="clear" w:color="auto" w:fill="auto"/>
            <w:vAlign w:val="center"/>
            <w:hideMark/>
          </w:tcPr>
          <w:p w14:paraId="3D59E106" w14:textId="77777777" w:rsidR="0082754C" w:rsidRPr="0082754C" w:rsidRDefault="0082754C" w:rsidP="0082754C">
            <w:pPr>
              <w:rPr>
                <w:rFonts w:ascii="Aptos Narrow" w:hAnsi="Aptos Narrow"/>
                <w:color w:val="000000"/>
                <w:sz w:val="22"/>
                <w:szCs w:val="22"/>
                <w:lang w:val="es-CR" w:eastAsia="es-CR"/>
              </w:rPr>
            </w:pPr>
            <w:r w:rsidRPr="0082754C">
              <w:rPr>
                <w:rFonts w:ascii="Aptos Narrow" w:hAnsi="Aptos Narrow"/>
                <w:color w:val="000000"/>
                <w:sz w:val="22"/>
                <w:szCs w:val="22"/>
                <w:lang w:val="es-CR" w:eastAsia="es-CR"/>
              </w:rPr>
              <w:t>Registra una venta validando existencias en inventario</w:t>
            </w:r>
          </w:p>
        </w:tc>
      </w:tr>
      <w:tr w:rsidR="0082754C" w:rsidRPr="00C25C8D" w14:paraId="46429235" w14:textId="77777777" w:rsidTr="00B04519">
        <w:trPr>
          <w:trHeight w:val="288"/>
        </w:trPr>
        <w:tc>
          <w:tcPr>
            <w:tcW w:w="4673" w:type="dxa"/>
            <w:tcBorders>
              <w:top w:val="nil"/>
              <w:left w:val="single" w:sz="4" w:space="0" w:color="auto"/>
              <w:bottom w:val="single" w:sz="4" w:space="0" w:color="auto"/>
              <w:right w:val="single" w:sz="4" w:space="0" w:color="auto"/>
            </w:tcBorders>
            <w:shd w:val="clear" w:color="auto" w:fill="auto"/>
            <w:vAlign w:val="center"/>
            <w:hideMark/>
          </w:tcPr>
          <w:p w14:paraId="5C6F3AB0" w14:textId="77777777" w:rsidR="0082754C" w:rsidRPr="0082754C" w:rsidRDefault="0082754C" w:rsidP="0082754C">
            <w:pPr>
              <w:rPr>
                <w:rFonts w:ascii="Aptos Narrow" w:hAnsi="Aptos Narrow"/>
                <w:color w:val="000000"/>
                <w:sz w:val="22"/>
                <w:szCs w:val="22"/>
                <w:lang w:val="es-CR" w:eastAsia="es-CR"/>
              </w:rPr>
            </w:pPr>
            <w:r w:rsidRPr="0082754C">
              <w:rPr>
                <w:rFonts w:ascii="Aptos Narrow" w:hAnsi="Aptos Narrow"/>
                <w:color w:val="000000"/>
                <w:sz w:val="22"/>
                <w:szCs w:val="22"/>
                <w:lang w:eastAsia="es-CR"/>
              </w:rPr>
              <w:t>PROCEDURE LEER_VENTAS</w:t>
            </w:r>
          </w:p>
        </w:tc>
        <w:tc>
          <w:tcPr>
            <w:tcW w:w="4687" w:type="dxa"/>
            <w:tcBorders>
              <w:top w:val="nil"/>
              <w:left w:val="nil"/>
              <w:bottom w:val="single" w:sz="4" w:space="0" w:color="auto"/>
              <w:right w:val="single" w:sz="4" w:space="0" w:color="auto"/>
            </w:tcBorders>
            <w:shd w:val="clear" w:color="auto" w:fill="auto"/>
            <w:vAlign w:val="center"/>
            <w:hideMark/>
          </w:tcPr>
          <w:p w14:paraId="322B6807" w14:textId="77777777" w:rsidR="0082754C" w:rsidRPr="0082754C" w:rsidRDefault="0082754C" w:rsidP="0082754C">
            <w:pPr>
              <w:rPr>
                <w:rFonts w:ascii="Aptos Narrow" w:hAnsi="Aptos Narrow"/>
                <w:color w:val="000000"/>
                <w:sz w:val="22"/>
                <w:szCs w:val="22"/>
                <w:lang w:val="es-CR" w:eastAsia="es-CR"/>
              </w:rPr>
            </w:pPr>
            <w:r w:rsidRPr="0082754C">
              <w:rPr>
                <w:rFonts w:ascii="Aptos Narrow" w:hAnsi="Aptos Narrow"/>
                <w:color w:val="000000"/>
                <w:sz w:val="22"/>
                <w:szCs w:val="22"/>
                <w:lang w:val="es-CR" w:eastAsia="es-CR"/>
              </w:rPr>
              <w:t>Lee las ventas de la aplicación</w:t>
            </w:r>
          </w:p>
        </w:tc>
      </w:tr>
      <w:tr w:rsidR="0082754C" w:rsidRPr="00C25C8D" w14:paraId="48676747" w14:textId="77777777" w:rsidTr="00B04519">
        <w:trPr>
          <w:trHeight w:val="288"/>
        </w:trPr>
        <w:tc>
          <w:tcPr>
            <w:tcW w:w="4673" w:type="dxa"/>
            <w:tcBorders>
              <w:top w:val="nil"/>
              <w:left w:val="single" w:sz="4" w:space="0" w:color="auto"/>
              <w:bottom w:val="single" w:sz="4" w:space="0" w:color="auto"/>
              <w:right w:val="single" w:sz="4" w:space="0" w:color="auto"/>
            </w:tcBorders>
            <w:shd w:val="clear" w:color="auto" w:fill="auto"/>
            <w:vAlign w:val="center"/>
            <w:hideMark/>
          </w:tcPr>
          <w:p w14:paraId="02EFE7E7" w14:textId="77777777" w:rsidR="0082754C" w:rsidRPr="0082754C" w:rsidRDefault="0082754C" w:rsidP="0082754C">
            <w:pPr>
              <w:rPr>
                <w:rFonts w:ascii="Aptos Narrow" w:hAnsi="Aptos Narrow"/>
                <w:color w:val="000000"/>
                <w:sz w:val="22"/>
                <w:szCs w:val="22"/>
                <w:lang w:val="es-CR" w:eastAsia="es-CR"/>
              </w:rPr>
            </w:pPr>
            <w:r w:rsidRPr="0082754C">
              <w:rPr>
                <w:rFonts w:ascii="Aptos Narrow" w:hAnsi="Aptos Narrow"/>
                <w:color w:val="000000"/>
                <w:sz w:val="22"/>
                <w:szCs w:val="22"/>
                <w:lang w:eastAsia="es-CR"/>
              </w:rPr>
              <w:t>PROCEDURE ACTUALIZAR_VENTAS</w:t>
            </w:r>
          </w:p>
        </w:tc>
        <w:tc>
          <w:tcPr>
            <w:tcW w:w="4687" w:type="dxa"/>
            <w:tcBorders>
              <w:top w:val="nil"/>
              <w:left w:val="nil"/>
              <w:bottom w:val="single" w:sz="4" w:space="0" w:color="auto"/>
              <w:right w:val="single" w:sz="4" w:space="0" w:color="auto"/>
            </w:tcBorders>
            <w:shd w:val="clear" w:color="auto" w:fill="auto"/>
            <w:vAlign w:val="center"/>
            <w:hideMark/>
          </w:tcPr>
          <w:p w14:paraId="48A04AEE" w14:textId="77777777" w:rsidR="0082754C" w:rsidRPr="0082754C" w:rsidRDefault="0082754C" w:rsidP="0082754C">
            <w:pPr>
              <w:rPr>
                <w:rFonts w:ascii="Aptos Narrow" w:hAnsi="Aptos Narrow"/>
                <w:color w:val="000000"/>
                <w:sz w:val="22"/>
                <w:szCs w:val="22"/>
                <w:lang w:val="es-CR" w:eastAsia="es-CR"/>
              </w:rPr>
            </w:pPr>
            <w:r w:rsidRPr="0082754C">
              <w:rPr>
                <w:rFonts w:ascii="Aptos Narrow" w:hAnsi="Aptos Narrow"/>
                <w:color w:val="000000"/>
                <w:sz w:val="22"/>
                <w:szCs w:val="22"/>
                <w:lang w:val="es-CR" w:eastAsia="es-CR"/>
              </w:rPr>
              <w:t>Actualiza la tabla ventas con los datos actuales</w:t>
            </w:r>
          </w:p>
        </w:tc>
      </w:tr>
      <w:tr w:rsidR="0082754C" w:rsidRPr="0082754C" w14:paraId="5EE6722C" w14:textId="77777777" w:rsidTr="00B04519">
        <w:trPr>
          <w:trHeight w:val="288"/>
        </w:trPr>
        <w:tc>
          <w:tcPr>
            <w:tcW w:w="4673" w:type="dxa"/>
            <w:tcBorders>
              <w:top w:val="nil"/>
              <w:left w:val="single" w:sz="4" w:space="0" w:color="auto"/>
              <w:bottom w:val="single" w:sz="4" w:space="0" w:color="auto"/>
              <w:right w:val="single" w:sz="4" w:space="0" w:color="auto"/>
            </w:tcBorders>
            <w:shd w:val="clear" w:color="auto" w:fill="auto"/>
            <w:vAlign w:val="center"/>
            <w:hideMark/>
          </w:tcPr>
          <w:p w14:paraId="41F1DEF7" w14:textId="77777777" w:rsidR="0082754C" w:rsidRPr="0082754C" w:rsidRDefault="0082754C" w:rsidP="0082754C">
            <w:pPr>
              <w:rPr>
                <w:rFonts w:ascii="Aptos Narrow" w:hAnsi="Aptos Narrow"/>
                <w:color w:val="000000"/>
                <w:sz w:val="22"/>
                <w:szCs w:val="22"/>
                <w:lang w:val="es-CR" w:eastAsia="es-CR"/>
              </w:rPr>
            </w:pPr>
            <w:r w:rsidRPr="0082754C">
              <w:rPr>
                <w:rFonts w:ascii="Aptos Narrow" w:hAnsi="Aptos Narrow"/>
                <w:color w:val="000000"/>
                <w:sz w:val="22"/>
                <w:szCs w:val="22"/>
                <w:lang w:eastAsia="es-CR"/>
              </w:rPr>
              <w:t>PROCEDURE ELIMINAR_VENTAS</w:t>
            </w:r>
          </w:p>
        </w:tc>
        <w:tc>
          <w:tcPr>
            <w:tcW w:w="4687" w:type="dxa"/>
            <w:tcBorders>
              <w:top w:val="nil"/>
              <w:left w:val="nil"/>
              <w:bottom w:val="single" w:sz="4" w:space="0" w:color="auto"/>
              <w:right w:val="single" w:sz="4" w:space="0" w:color="auto"/>
            </w:tcBorders>
            <w:shd w:val="clear" w:color="auto" w:fill="auto"/>
            <w:vAlign w:val="center"/>
            <w:hideMark/>
          </w:tcPr>
          <w:p w14:paraId="77039134" w14:textId="77777777" w:rsidR="0082754C" w:rsidRPr="0082754C" w:rsidRDefault="0082754C" w:rsidP="0082754C">
            <w:pPr>
              <w:rPr>
                <w:rFonts w:ascii="Aptos Narrow" w:hAnsi="Aptos Narrow"/>
                <w:color w:val="000000"/>
                <w:sz w:val="22"/>
                <w:szCs w:val="22"/>
                <w:lang w:val="es-CR" w:eastAsia="es-CR"/>
              </w:rPr>
            </w:pPr>
            <w:proofErr w:type="spellStart"/>
            <w:r w:rsidRPr="0082754C">
              <w:rPr>
                <w:rFonts w:ascii="Aptos Narrow" w:hAnsi="Aptos Narrow"/>
                <w:color w:val="000000"/>
                <w:sz w:val="22"/>
                <w:szCs w:val="22"/>
                <w:lang w:eastAsia="es-CR"/>
              </w:rPr>
              <w:t>Elimina</w:t>
            </w:r>
            <w:proofErr w:type="spellEnd"/>
            <w:r w:rsidRPr="0082754C">
              <w:rPr>
                <w:rFonts w:ascii="Aptos Narrow" w:hAnsi="Aptos Narrow"/>
                <w:color w:val="000000"/>
                <w:sz w:val="22"/>
                <w:szCs w:val="22"/>
                <w:lang w:eastAsia="es-CR"/>
              </w:rPr>
              <w:t xml:space="preserve"> las </w:t>
            </w:r>
            <w:proofErr w:type="spellStart"/>
            <w:r w:rsidRPr="0082754C">
              <w:rPr>
                <w:rFonts w:ascii="Aptos Narrow" w:hAnsi="Aptos Narrow"/>
                <w:color w:val="000000"/>
                <w:sz w:val="22"/>
                <w:szCs w:val="22"/>
                <w:lang w:eastAsia="es-CR"/>
              </w:rPr>
              <w:t>ventas</w:t>
            </w:r>
            <w:proofErr w:type="spellEnd"/>
            <w:r w:rsidRPr="0082754C">
              <w:rPr>
                <w:rFonts w:ascii="Aptos Narrow" w:hAnsi="Aptos Narrow"/>
                <w:color w:val="000000"/>
                <w:sz w:val="22"/>
                <w:szCs w:val="22"/>
                <w:lang w:eastAsia="es-CR"/>
              </w:rPr>
              <w:t xml:space="preserve"> </w:t>
            </w:r>
            <w:proofErr w:type="spellStart"/>
            <w:r w:rsidRPr="0082754C">
              <w:rPr>
                <w:rFonts w:ascii="Aptos Narrow" w:hAnsi="Aptos Narrow"/>
                <w:color w:val="000000"/>
                <w:sz w:val="22"/>
                <w:szCs w:val="22"/>
                <w:lang w:eastAsia="es-CR"/>
              </w:rPr>
              <w:t>registradas</w:t>
            </w:r>
            <w:proofErr w:type="spellEnd"/>
          </w:p>
        </w:tc>
      </w:tr>
      <w:tr w:rsidR="0082754C" w:rsidRPr="00C25C8D" w14:paraId="55BB940D" w14:textId="77777777" w:rsidTr="00B04519">
        <w:trPr>
          <w:trHeight w:val="288"/>
        </w:trPr>
        <w:tc>
          <w:tcPr>
            <w:tcW w:w="4673" w:type="dxa"/>
            <w:tcBorders>
              <w:top w:val="nil"/>
              <w:left w:val="single" w:sz="4" w:space="0" w:color="auto"/>
              <w:bottom w:val="single" w:sz="4" w:space="0" w:color="auto"/>
              <w:right w:val="single" w:sz="4" w:space="0" w:color="auto"/>
            </w:tcBorders>
            <w:shd w:val="clear" w:color="auto" w:fill="auto"/>
            <w:vAlign w:val="center"/>
            <w:hideMark/>
          </w:tcPr>
          <w:p w14:paraId="49B6EC9B" w14:textId="77777777" w:rsidR="0082754C" w:rsidRPr="0082754C" w:rsidRDefault="0082754C" w:rsidP="0082754C">
            <w:pPr>
              <w:rPr>
                <w:rFonts w:ascii="Aptos Narrow" w:hAnsi="Aptos Narrow"/>
                <w:color w:val="000000"/>
                <w:sz w:val="22"/>
                <w:szCs w:val="22"/>
                <w:lang w:val="es-CR" w:eastAsia="es-CR"/>
              </w:rPr>
            </w:pPr>
            <w:r w:rsidRPr="0082754C">
              <w:rPr>
                <w:rFonts w:ascii="Aptos Narrow" w:hAnsi="Aptos Narrow"/>
                <w:color w:val="000000"/>
                <w:sz w:val="22"/>
                <w:szCs w:val="22"/>
                <w:lang w:val="es-CR" w:eastAsia="es-CR"/>
              </w:rPr>
              <w:t>FUNCTION CALCULAR_MONTO</w:t>
            </w:r>
          </w:p>
        </w:tc>
        <w:tc>
          <w:tcPr>
            <w:tcW w:w="4687" w:type="dxa"/>
            <w:tcBorders>
              <w:top w:val="nil"/>
              <w:left w:val="nil"/>
              <w:bottom w:val="single" w:sz="4" w:space="0" w:color="auto"/>
              <w:right w:val="single" w:sz="4" w:space="0" w:color="auto"/>
            </w:tcBorders>
            <w:shd w:val="clear" w:color="auto" w:fill="auto"/>
            <w:vAlign w:val="center"/>
            <w:hideMark/>
          </w:tcPr>
          <w:p w14:paraId="099FE25C" w14:textId="77777777" w:rsidR="0082754C" w:rsidRPr="0082754C" w:rsidRDefault="0082754C" w:rsidP="0082754C">
            <w:pPr>
              <w:rPr>
                <w:rFonts w:ascii="Aptos Narrow" w:hAnsi="Aptos Narrow"/>
                <w:color w:val="000000"/>
                <w:sz w:val="22"/>
                <w:szCs w:val="22"/>
                <w:lang w:val="es-CR" w:eastAsia="es-CR"/>
              </w:rPr>
            </w:pPr>
            <w:r w:rsidRPr="0082754C">
              <w:rPr>
                <w:rFonts w:ascii="Aptos Narrow" w:hAnsi="Aptos Narrow"/>
                <w:color w:val="000000"/>
                <w:sz w:val="22"/>
                <w:szCs w:val="22"/>
                <w:lang w:val="es-CR" w:eastAsia="es-CR"/>
              </w:rPr>
              <w:t>Calcula el monto final de una venta</w:t>
            </w:r>
          </w:p>
        </w:tc>
      </w:tr>
      <w:tr w:rsidR="0082754C" w:rsidRPr="0082754C" w14:paraId="3AF8F663" w14:textId="77777777" w:rsidTr="00B04519">
        <w:trPr>
          <w:trHeight w:val="288"/>
        </w:trPr>
        <w:tc>
          <w:tcPr>
            <w:tcW w:w="4673" w:type="dxa"/>
            <w:tcBorders>
              <w:top w:val="nil"/>
              <w:left w:val="single" w:sz="4" w:space="0" w:color="auto"/>
              <w:bottom w:val="single" w:sz="4" w:space="0" w:color="auto"/>
              <w:right w:val="single" w:sz="4" w:space="0" w:color="auto"/>
            </w:tcBorders>
            <w:shd w:val="clear" w:color="auto" w:fill="auto"/>
            <w:vAlign w:val="center"/>
            <w:hideMark/>
          </w:tcPr>
          <w:p w14:paraId="182B8C25" w14:textId="77777777" w:rsidR="0082754C" w:rsidRPr="0082754C" w:rsidRDefault="0082754C" w:rsidP="0082754C">
            <w:pPr>
              <w:rPr>
                <w:rFonts w:ascii="Aptos Narrow" w:hAnsi="Aptos Narrow"/>
                <w:b/>
                <w:bCs/>
                <w:color w:val="000000"/>
                <w:sz w:val="22"/>
                <w:szCs w:val="22"/>
                <w:lang w:val="es-CR" w:eastAsia="es-CR"/>
              </w:rPr>
            </w:pPr>
            <w:proofErr w:type="spellStart"/>
            <w:r w:rsidRPr="0082754C">
              <w:rPr>
                <w:rFonts w:ascii="Aptos Narrow" w:hAnsi="Aptos Narrow"/>
                <w:b/>
                <w:bCs/>
                <w:color w:val="000000"/>
                <w:sz w:val="22"/>
                <w:szCs w:val="22"/>
                <w:lang w:eastAsia="es-CR"/>
              </w:rPr>
              <w:t>Salidas</w:t>
            </w:r>
            <w:proofErr w:type="spellEnd"/>
          </w:p>
        </w:tc>
        <w:tc>
          <w:tcPr>
            <w:tcW w:w="4687" w:type="dxa"/>
            <w:tcBorders>
              <w:top w:val="nil"/>
              <w:left w:val="nil"/>
              <w:bottom w:val="single" w:sz="4" w:space="0" w:color="auto"/>
              <w:right w:val="single" w:sz="4" w:space="0" w:color="auto"/>
            </w:tcBorders>
            <w:shd w:val="clear" w:color="auto" w:fill="auto"/>
            <w:vAlign w:val="center"/>
            <w:hideMark/>
          </w:tcPr>
          <w:p w14:paraId="59AC1D9D" w14:textId="77777777" w:rsidR="0082754C" w:rsidRPr="0082754C" w:rsidRDefault="0082754C" w:rsidP="0082754C">
            <w:pPr>
              <w:rPr>
                <w:rFonts w:ascii="Aptos Narrow" w:hAnsi="Aptos Narrow"/>
                <w:color w:val="000000"/>
                <w:sz w:val="22"/>
                <w:szCs w:val="22"/>
                <w:lang w:val="es-CR" w:eastAsia="es-CR"/>
              </w:rPr>
            </w:pPr>
            <w:r w:rsidRPr="0082754C">
              <w:rPr>
                <w:rFonts w:ascii="Aptos Narrow" w:hAnsi="Aptos Narrow"/>
                <w:color w:val="000000"/>
                <w:sz w:val="22"/>
                <w:szCs w:val="22"/>
                <w:lang w:val="es-CR" w:eastAsia="es-CR"/>
              </w:rPr>
              <w:t> </w:t>
            </w:r>
          </w:p>
        </w:tc>
      </w:tr>
      <w:tr w:rsidR="0082754C" w:rsidRPr="00C25C8D" w14:paraId="5E291ED6" w14:textId="77777777" w:rsidTr="00B04519">
        <w:trPr>
          <w:trHeight w:val="576"/>
        </w:trPr>
        <w:tc>
          <w:tcPr>
            <w:tcW w:w="4673" w:type="dxa"/>
            <w:tcBorders>
              <w:top w:val="nil"/>
              <w:left w:val="single" w:sz="4" w:space="0" w:color="auto"/>
              <w:bottom w:val="single" w:sz="4" w:space="0" w:color="auto"/>
              <w:right w:val="single" w:sz="4" w:space="0" w:color="auto"/>
            </w:tcBorders>
            <w:shd w:val="clear" w:color="auto" w:fill="auto"/>
            <w:vAlign w:val="center"/>
            <w:hideMark/>
          </w:tcPr>
          <w:p w14:paraId="7C111272" w14:textId="77777777" w:rsidR="0082754C" w:rsidRPr="0082754C" w:rsidRDefault="0082754C" w:rsidP="0082754C">
            <w:pPr>
              <w:rPr>
                <w:rFonts w:ascii="Aptos Narrow" w:hAnsi="Aptos Narrow"/>
                <w:b/>
                <w:bCs/>
                <w:color w:val="000000"/>
                <w:sz w:val="22"/>
                <w:szCs w:val="22"/>
                <w:lang w:val="es-CR" w:eastAsia="es-CR"/>
              </w:rPr>
            </w:pPr>
            <w:proofErr w:type="spellStart"/>
            <w:r w:rsidRPr="0082754C">
              <w:rPr>
                <w:rFonts w:ascii="Aptos Narrow" w:hAnsi="Aptos Narrow"/>
                <w:b/>
                <w:bCs/>
                <w:color w:val="000000"/>
                <w:sz w:val="22"/>
                <w:szCs w:val="22"/>
                <w:lang w:eastAsia="es-CR"/>
              </w:rPr>
              <w:t>Función</w:t>
            </w:r>
            <w:proofErr w:type="spellEnd"/>
          </w:p>
        </w:tc>
        <w:tc>
          <w:tcPr>
            <w:tcW w:w="4687" w:type="dxa"/>
            <w:tcBorders>
              <w:top w:val="nil"/>
              <w:left w:val="nil"/>
              <w:bottom w:val="single" w:sz="4" w:space="0" w:color="auto"/>
              <w:right w:val="single" w:sz="4" w:space="0" w:color="auto"/>
            </w:tcBorders>
            <w:shd w:val="clear" w:color="auto" w:fill="auto"/>
            <w:vAlign w:val="center"/>
            <w:hideMark/>
          </w:tcPr>
          <w:p w14:paraId="35FDA17E" w14:textId="77777777" w:rsidR="0082754C" w:rsidRPr="0082754C" w:rsidRDefault="0082754C" w:rsidP="0082754C">
            <w:pPr>
              <w:rPr>
                <w:rFonts w:ascii="Aptos Narrow" w:hAnsi="Aptos Narrow"/>
                <w:color w:val="000000"/>
                <w:sz w:val="22"/>
                <w:szCs w:val="22"/>
                <w:lang w:val="es-CR" w:eastAsia="es-CR"/>
              </w:rPr>
            </w:pPr>
            <w:r w:rsidRPr="0082754C">
              <w:rPr>
                <w:rFonts w:ascii="Aptos Narrow" w:hAnsi="Aptos Narrow"/>
                <w:color w:val="000000"/>
                <w:sz w:val="22"/>
                <w:szCs w:val="22"/>
                <w:lang w:val="es-CR" w:eastAsia="es-CR"/>
              </w:rPr>
              <w:t>Agrupa procedimientos y funciones relacionados con ventas</w:t>
            </w:r>
          </w:p>
        </w:tc>
      </w:tr>
    </w:tbl>
    <w:p w14:paraId="4C1DFF89" w14:textId="77777777" w:rsidR="0082754C" w:rsidRDefault="0082754C" w:rsidP="00C156A6">
      <w:pPr>
        <w:jc w:val="center"/>
        <w:rPr>
          <w:rFonts w:eastAsia="Georgia"/>
          <w:b/>
          <w:w w:val="93"/>
          <w:sz w:val="24"/>
          <w:szCs w:val="24"/>
          <w:lang w:val="es-CR"/>
        </w:rPr>
      </w:pPr>
    </w:p>
    <w:tbl>
      <w:tblPr>
        <w:tblW w:w="9360" w:type="dxa"/>
        <w:tblCellMar>
          <w:left w:w="70" w:type="dxa"/>
          <w:right w:w="70" w:type="dxa"/>
        </w:tblCellMar>
        <w:tblLook w:val="04A0" w:firstRow="1" w:lastRow="0" w:firstColumn="1" w:lastColumn="0" w:noHBand="0" w:noVBand="1"/>
      </w:tblPr>
      <w:tblGrid>
        <w:gridCol w:w="4673"/>
        <w:gridCol w:w="4687"/>
      </w:tblGrid>
      <w:tr w:rsidR="0082754C" w:rsidRPr="0082754C" w14:paraId="4B64C285" w14:textId="77777777" w:rsidTr="00B04519">
        <w:trPr>
          <w:trHeight w:val="288"/>
        </w:trPr>
        <w:tc>
          <w:tcPr>
            <w:tcW w:w="467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142D48C" w14:textId="77777777" w:rsidR="0082754C" w:rsidRPr="0082754C" w:rsidRDefault="0082754C" w:rsidP="0082754C">
            <w:pPr>
              <w:rPr>
                <w:rFonts w:ascii="Aptos Narrow" w:hAnsi="Aptos Narrow"/>
                <w:b/>
                <w:bCs/>
                <w:color w:val="000000"/>
                <w:sz w:val="22"/>
                <w:szCs w:val="22"/>
                <w:lang w:val="es-CR" w:eastAsia="es-CR"/>
              </w:rPr>
            </w:pPr>
            <w:proofErr w:type="spellStart"/>
            <w:r w:rsidRPr="0082754C">
              <w:rPr>
                <w:rFonts w:ascii="Aptos Narrow" w:hAnsi="Aptos Narrow"/>
                <w:b/>
                <w:bCs/>
                <w:color w:val="000000"/>
                <w:sz w:val="22"/>
                <w:szCs w:val="22"/>
                <w:lang w:eastAsia="es-CR"/>
              </w:rPr>
              <w:t>Objeto</w:t>
            </w:r>
            <w:proofErr w:type="spellEnd"/>
          </w:p>
        </w:tc>
        <w:tc>
          <w:tcPr>
            <w:tcW w:w="4687" w:type="dxa"/>
            <w:tcBorders>
              <w:top w:val="single" w:sz="4" w:space="0" w:color="auto"/>
              <w:left w:val="nil"/>
              <w:bottom w:val="single" w:sz="4" w:space="0" w:color="auto"/>
              <w:right w:val="single" w:sz="4" w:space="0" w:color="auto"/>
            </w:tcBorders>
            <w:shd w:val="clear" w:color="auto" w:fill="auto"/>
            <w:vAlign w:val="center"/>
            <w:hideMark/>
          </w:tcPr>
          <w:p w14:paraId="0BE0D555" w14:textId="77777777" w:rsidR="0082754C" w:rsidRPr="0082754C" w:rsidRDefault="0082754C" w:rsidP="0082754C">
            <w:pPr>
              <w:rPr>
                <w:rFonts w:ascii="Aptos Narrow" w:hAnsi="Aptos Narrow"/>
                <w:b/>
                <w:bCs/>
                <w:color w:val="000000"/>
                <w:sz w:val="22"/>
                <w:szCs w:val="22"/>
                <w:lang w:val="es-CR" w:eastAsia="es-CR"/>
              </w:rPr>
            </w:pPr>
            <w:r w:rsidRPr="0082754C">
              <w:rPr>
                <w:rFonts w:ascii="Aptos Narrow" w:hAnsi="Aptos Narrow"/>
                <w:b/>
                <w:bCs/>
                <w:color w:val="000000"/>
                <w:sz w:val="22"/>
                <w:szCs w:val="22"/>
                <w:lang w:eastAsia="es-CR"/>
              </w:rPr>
              <w:t>PACKAGE PKG_INVENTARIO</w:t>
            </w:r>
          </w:p>
        </w:tc>
      </w:tr>
      <w:tr w:rsidR="0082754C" w:rsidRPr="0082754C" w14:paraId="57AF624E" w14:textId="77777777" w:rsidTr="00B04519">
        <w:trPr>
          <w:trHeight w:val="288"/>
        </w:trPr>
        <w:tc>
          <w:tcPr>
            <w:tcW w:w="4673" w:type="dxa"/>
            <w:tcBorders>
              <w:top w:val="nil"/>
              <w:left w:val="single" w:sz="4" w:space="0" w:color="auto"/>
              <w:bottom w:val="single" w:sz="4" w:space="0" w:color="auto"/>
              <w:right w:val="single" w:sz="4" w:space="0" w:color="auto"/>
            </w:tcBorders>
            <w:shd w:val="clear" w:color="auto" w:fill="auto"/>
            <w:vAlign w:val="center"/>
            <w:hideMark/>
          </w:tcPr>
          <w:p w14:paraId="73873B56" w14:textId="77777777" w:rsidR="0082754C" w:rsidRPr="0082754C" w:rsidRDefault="0082754C" w:rsidP="0082754C">
            <w:pPr>
              <w:rPr>
                <w:rFonts w:ascii="Aptos Narrow" w:hAnsi="Aptos Narrow"/>
                <w:b/>
                <w:bCs/>
                <w:color w:val="000000"/>
                <w:sz w:val="22"/>
                <w:szCs w:val="22"/>
                <w:lang w:val="es-CR" w:eastAsia="es-CR"/>
              </w:rPr>
            </w:pPr>
            <w:proofErr w:type="spellStart"/>
            <w:r w:rsidRPr="0082754C">
              <w:rPr>
                <w:rFonts w:ascii="Aptos Narrow" w:hAnsi="Aptos Narrow"/>
                <w:b/>
                <w:bCs/>
                <w:color w:val="000000"/>
                <w:sz w:val="22"/>
                <w:szCs w:val="22"/>
                <w:lang w:eastAsia="es-CR"/>
              </w:rPr>
              <w:t>Componentes</w:t>
            </w:r>
            <w:proofErr w:type="spellEnd"/>
          </w:p>
        </w:tc>
        <w:tc>
          <w:tcPr>
            <w:tcW w:w="4687" w:type="dxa"/>
            <w:tcBorders>
              <w:top w:val="nil"/>
              <w:left w:val="nil"/>
              <w:bottom w:val="single" w:sz="4" w:space="0" w:color="auto"/>
              <w:right w:val="single" w:sz="4" w:space="0" w:color="auto"/>
            </w:tcBorders>
            <w:shd w:val="clear" w:color="auto" w:fill="auto"/>
            <w:vAlign w:val="center"/>
            <w:hideMark/>
          </w:tcPr>
          <w:p w14:paraId="25FC35F9" w14:textId="77777777" w:rsidR="0082754C" w:rsidRPr="0082754C" w:rsidRDefault="0082754C" w:rsidP="0082754C">
            <w:pPr>
              <w:rPr>
                <w:rFonts w:ascii="Aptos Narrow" w:hAnsi="Aptos Narrow"/>
                <w:b/>
                <w:bCs/>
                <w:color w:val="000000"/>
                <w:sz w:val="22"/>
                <w:szCs w:val="22"/>
                <w:lang w:val="es-CR" w:eastAsia="es-CR"/>
              </w:rPr>
            </w:pPr>
            <w:proofErr w:type="spellStart"/>
            <w:r w:rsidRPr="0082754C">
              <w:rPr>
                <w:rFonts w:ascii="Aptos Narrow" w:hAnsi="Aptos Narrow"/>
                <w:b/>
                <w:bCs/>
                <w:color w:val="000000"/>
                <w:sz w:val="22"/>
                <w:szCs w:val="22"/>
                <w:lang w:eastAsia="es-CR"/>
              </w:rPr>
              <w:t>Descripción</w:t>
            </w:r>
            <w:proofErr w:type="spellEnd"/>
          </w:p>
        </w:tc>
      </w:tr>
      <w:tr w:rsidR="0082754C" w:rsidRPr="00C25C8D" w14:paraId="0C4C1BD5" w14:textId="77777777" w:rsidTr="00B04519">
        <w:trPr>
          <w:trHeight w:val="576"/>
        </w:trPr>
        <w:tc>
          <w:tcPr>
            <w:tcW w:w="4673" w:type="dxa"/>
            <w:tcBorders>
              <w:top w:val="nil"/>
              <w:left w:val="single" w:sz="4" w:space="0" w:color="auto"/>
              <w:bottom w:val="single" w:sz="4" w:space="0" w:color="auto"/>
              <w:right w:val="single" w:sz="4" w:space="0" w:color="auto"/>
            </w:tcBorders>
            <w:shd w:val="clear" w:color="auto" w:fill="auto"/>
            <w:vAlign w:val="center"/>
            <w:hideMark/>
          </w:tcPr>
          <w:p w14:paraId="7E5B23CC" w14:textId="77777777" w:rsidR="0082754C" w:rsidRPr="0082754C" w:rsidRDefault="0082754C" w:rsidP="0082754C">
            <w:pPr>
              <w:rPr>
                <w:rFonts w:ascii="Aptos Narrow" w:hAnsi="Aptos Narrow"/>
                <w:color w:val="000000"/>
                <w:sz w:val="22"/>
                <w:szCs w:val="22"/>
                <w:lang w:val="es-CR" w:eastAsia="es-CR"/>
              </w:rPr>
            </w:pPr>
            <w:r w:rsidRPr="0082754C">
              <w:rPr>
                <w:rFonts w:ascii="Aptos Narrow" w:hAnsi="Aptos Narrow"/>
                <w:color w:val="000000"/>
                <w:sz w:val="22"/>
                <w:szCs w:val="22"/>
                <w:lang w:eastAsia="es-CR"/>
              </w:rPr>
              <w:t>PROCEDURE ACTUALIZAR_INVENTARIO</w:t>
            </w:r>
          </w:p>
        </w:tc>
        <w:tc>
          <w:tcPr>
            <w:tcW w:w="4687" w:type="dxa"/>
            <w:tcBorders>
              <w:top w:val="nil"/>
              <w:left w:val="nil"/>
              <w:bottom w:val="single" w:sz="4" w:space="0" w:color="auto"/>
              <w:right w:val="single" w:sz="4" w:space="0" w:color="auto"/>
            </w:tcBorders>
            <w:shd w:val="clear" w:color="auto" w:fill="auto"/>
            <w:vAlign w:val="center"/>
            <w:hideMark/>
          </w:tcPr>
          <w:p w14:paraId="097944AB" w14:textId="77777777" w:rsidR="0082754C" w:rsidRPr="0082754C" w:rsidRDefault="0082754C" w:rsidP="0082754C">
            <w:pPr>
              <w:rPr>
                <w:rFonts w:ascii="Aptos Narrow" w:hAnsi="Aptos Narrow"/>
                <w:color w:val="000000"/>
                <w:sz w:val="22"/>
                <w:szCs w:val="22"/>
                <w:lang w:val="es-CR" w:eastAsia="es-CR"/>
              </w:rPr>
            </w:pPr>
            <w:r w:rsidRPr="0082754C">
              <w:rPr>
                <w:rFonts w:ascii="Aptos Narrow" w:hAnsi="Aptos Narrow"/>
                <w:color w:val="000000"/>
                <w:sz w:val="22"/>
                <w:szCs w:val="22"/>
                <w:lang w:val="es-CR" w:eastAsia="es-CR"/>
              </w:rPr>
              <w:t>Aumenta la cantidad de un producto específico en el inventario.</w:t>
            </w:r>
          </w:p>
        </w:tc>
      </w:tr>
      <w:tr w:rsidR="0082754C" w:rsidRPr="00C25C8D" w14:paraId="63308055" w14:textId="77777777" w:rsidTr="00B04519">
        <w:trPr>
          <w:trHeight w:val="576"/>
        </w:trPr>
        <w:tc>
          <w:tcPr>
            <w:tcW w:w="4673" w:type="dxa"/>
            <w:tcBorders>
              <w:top w:val="nil"/>
              <w:left w:val="single" w:sz="4" w:space="0" w:color="auto"/>
              <w:bottom w:val="single" w:sz="4" w:space="0" w:color="auto"/>
              <w:right w:val="single" w:sz="4" w:space="0" w:color="auto"/>
            </w:tcBorders>
            <w:shd w:val="clear" w:color="auto" w:fill="auto"/>
            <w:vAlign w:val="center"/>
            <w:hideMark/>
          </w:tcPr>
          <w:p w14:paraId="5ED46756" w14:textId="77777777" w:rsidR="0082754C" w:rsidRPr="0082754C" w:rsidRDefault="0082754C" w:rsidP="0082754C">
            <w:pPr>
              <w:rPr>
                <w:rFonts w:ascii="Aptos Narrow" w:hAnsi="Aptos Narrow"/>
                <w:color w:val="000000"/>
                <w:sz w:val="22"/>
                <w:szCs w:val="22"/>
                <w:lang w:val="es-CR" w:eastAsia="es-CR"/>
              </w:rPr>
            </w:pPr>
            <w:r w:rsidRPr="0082754C">
              <w:rPr>
                <w:rFonts w:ascii="Aptos Narrow" w:hAnsi="Aptos Narrow"/>
                <w:color w:val="000000"/>
                <w:sz w:val="22"/>
                <w:szCs w:val="22"/>
                <w:lang w:eastAsia="es-CR"/>
              </w:rPr>
              <w:t>FUNCTION CALCULAR_PRECIO_TOTAL</w:t>
            </w:r>
          </w:p>
        </w:tc>
        <w:tc>
          <w:tcPr>
            <w:tcW w:w="4687" w:type="dxa"/>
            <w:tcBorders>
              <w:top w:val="nil"/>
              <w:left w:val="nil"/>
              <w:bottom w:val="single" w:sz="4" w:space="0" w:color="auto"/>
              <w:right w:val="single" w:sz="4" w:space="0" w:color="auto"/>
            </w:tcBorders>
            <w:shd w:val="clear" w:color="auto" w:fill="auto"/>
            <w:vAlign w:val="center"/>
            <w:hideMark/>
          </w:tcPr>
          <w:p w14:paraId="158D277C" w14:textId="77777777" w:rsidR="0082754C" w:rsidRPr="0082754C" w:rsidRDefault="0082754C" w:rsidP="0082754C">
            <w:pPr>
              <w:rPr>
                <w:rFonts w:ascii="Aptos Narrow" w:hAnsi="Aptos Narrow"/>
                <w:color w:val="000000"/>
                <w:sz w:val="22"/>
                <w:szCs w:val="22"/>
                <w:lang w:val="es-CR" w:eastAsia="es-CR"/>
              </w:rPr>
            </w:pPr>
            <w:r w:rsidRPr="0082754C">
              <w:rPr>
                <w:rFonts w:ascii="Aptos Narrow" w:hAnsi="Aptos Narrow"/>
                <w:color w:val="000000"/>
                <w:sz w:val="22"/>
                <w:szCs w:val="22"/>
                <w:lang w:val="es-CR" w:eastAsia="es-CR"/>
              </w:rPr>
              <w:t>Calcula el precio total de un producto multiplicando su precio unitario por la cantidad.</w:t>
            </w:r>
          </w:p>
        </w:tc>
      </w:tr>
      <w:tr w:rsidR="0082754C" w:rsidRPr="0082754C" w14:paraId="53CBBFE4" w14:textId="77777777" w:rsidTr="00B04519">
        <w:trPr>
          <w:trHeight w:val="288"/>
        </w:trPr>
        <w:tc>
          <w:tcPr>
            <w:tcW w:w="4673" w:type="dxa"/>
            <w:tcBorders>
              <w:top w:val="nil"/>
              <w:left w:val="single" w:sz="4" w:space="0" w:color="auto"/>
              <w:bottom w:val="single" w:sz="4" w:space="0" w:color="auto"/>
              <w:right w:val="single" w:sz="4" w:space="0" w:color="auto"/>
            </w:tcBorders>
            <w:shd w:val="clear" w:color="auto" w:fill="auto"/>
            <w:vAlign w:val="center"/>
            <w:hideMark/>
          </w:tcPr>
          <w:p w14:paraId="56B8373C" w14:textId="77777777" w:rsidR="0082754C" w:rsidRPr="0082754C" w:rsidRDefault="0082754C" w:rsidP="0082754C">
            <w:pPr>
              <w:rPr>
                <w:rFonts w:ascii="Aptos Narrow" w:hAnsi="Aptos Narrow"/>
                <w:b/>
                <w:bCs/>
                <w:color w:val="000000"/>
                <w:sz w:val="22"/>
                <w:szCs w:val="22"/>
                <w:lang w:val="es-CR" w:eastAsia="es-CR"/>
              </w:rPr>
            </w:pPr>
            <w:proofErr w:type="spellStart"/>
            <w:r w:rsidRPr="0082754C">
              <w:rPr>
                <w:rFonts w:ascii="Aptos Narrow" w:hAnsi="Aptos Narrow"/>
                <w:b/>
                <w:bCs/>
                <w:color w:val="000000"/>
                <w:sz w:val="22"/>
                <w:szCs w:val="22"/>
                <w:lang w:eastAsia="es-CR"/>
              </w:rPr>
              <w:t>Salidas</w:t>
            </w:r>
            <w:proofErr w:type="spellEnd"/>
          </w:p>
        </w:tc>
        <w:tc>
          <w:tcPr>
            <w:tcW w:w="4687" w:type="dxa"/>
            <w:tcBorders>
              <w:top w:val="nil"/>
              <w:left w:val="nil"/>
              <w:bottom w:val="single" w:sz="4" w:space="0" w:color="auto"/>
              <w:right w:val="single" w:sz="4" w:space="0" w:color="auto"/>
            </w:tcBorders>
            <w:shd w:val="clear" w:color="auto" w:fill="auto"/>
            <w:vAlign w:val="center"/>
            <w:hideMark/>
          </w:tcPr>
          <w:p w14:paraId="742BEA63" w14:textId="77777777" w:rsidR="0082754C" w:rsidRPr="0082754C" w:rsidRDefault="0082754C" w:rsidP="0082754C">
            <w:pPr>
              <w:rPr>
                <w:rFonts w:ascii="Aptos Narrow" w:hAnsi="Aptos Narrow"/>
                <w:color w:val="000000"/>
                <w:sz w:val="22"/>
                <w:szCs w:val="22"/>
                <w:lang w:val="es-CR" w:eastAsia="es-CR"/>
              </w:rPr>
            </w:pPr>
            <w:r w:rsidRPr="0082754C">
              <w:rPr>
                <w:rFonts w:ascii="Aptos Narrow" w:hAnsi="Aptos Narrow"/>
                <w:color w:val="000000"/>
                <w:sz w:val="22"/>
                <w:szCs w:val="22"/>
                <w:lang w:val="es-CR" w:eastAsia="es-CR"/>
              </w:rPr>
              <w:t> </w:t>
            </w:r>
          </w:p>
        </w:tc>
      </w:tr>
      <w:tr w:rsidR="0082754C" w:rsidRPr="00C25C8D" w14:paraId="2B2BF4A3" w14:textId="77777777" w:rsidTr="00B04519">
        <w:trPr>
          <w:trHeight w:val="576"/>
        </w:trPr>
        <w:tc>
          <w:tcPr>
            <w:tcW w:w="4673" w:type="dxa"/>
            <w:tcBorders>
              <w:top w:val="nil"/>
              <w:left w:val="single" w:sz="4" w:space="0" w:color="auto"/>
              <w:bottom w:val="single" w:sz="4" w:space="0" w:color="auto"/>
              <w:right w:val="single" w:sz="4" w:space="0" w:color="auto"/>
            </w:tcBorders>
            <w:shd w:val="clear" w:color="auto" w:fill="auto"/>
            <w:vAlign w:val="center"/>
            <w:hideMark/>
          </w:tcPr>
          <w:p w14:paraId="4A8D6545" w14:textId="77777777" w:rsidR="0082754C" w:rsidRPr="0082754C" w:rsidRDefault="0082754C" w:rsidP="0082754C">
            <w:pPr>
              <w:rPr>
                <w:rFonts w:ascii="Aptos Narrow" w:hAnsi="Aptos Narrow"/>
                <w:b/>
                <w:bCs/>
                <w:color w:val="000000"/>
                <w:sz w:val="22"/>
                <w:szCs w:val="22"/>
                <w:lang w:val="es-CR" w:eastAsia="es-CR"/>
              </w:rPr>
            </w:pPr>
            <w:proofErr w:type="spellStart"/>
            <w:r w:rsidRPr="0082754C">
              <w:rPr>
                <w:rFonts w:ascii="Aptos Narrow" w:hAnsi="Aptos Narrow"/>
                <w:b/>
                <w:bCs/>
                <w:color w:val="000000"/>
                <w:sz w:val="22"/>
                <w:szCs w:val="22"/>
                <w:lang w:eastAsia="es-CR"/>
              </w:rPr>
              <w:t>Función</w:t>
            </w:r>
            <w:proofErr w:type="spellEnd"/>
          </w:p>
        </w:tc>
        <w:tc>
          <w:tcPr>
            <w:tcW w:w="4687" w:type="dxa"/>
            <w:tcBorders>
              <w:top w:val="nil"/>
              <w:left w:val="nil"/>
              <w:bottom w:val="single" w:sz="4" w:space="0" w:color="auto"/>
              <w:right w:val="single" w:sz="4" w:space="0" w:color="auto"/>
            </w:tcBorders>
            <w:shd w:val="clear" w:color="auto" w:fill="auto"/>
            <w:vAlign w:val="center"/>
            <w:hideMark/>
          </w:tcPr>
          <w:p w14:paraId="2D72E0EF" w14:textId="77777777" w:rsidR="0082754C" w:rsidRPr="0082754C" w:rsidRDefault="0082754C" w:rsidP="0082754C">
            <w:pPr>
              <w:rPr>
                <w:rFonts w:ascii="Aptos Narrow" w:hAnsi="Aptos Narrow"/>
                <w:color w:val="000000"/>
                <w:sz w:val="22"/>
                <w:szCs w:val="22"/>
                <w:lang w:val="es-CR" w:eastAsia="es-CR"/>
              </w:rPr>
            </w:pPr>
            <w:r w:rsidRPr="0082754C">
              <w:rPr>
                <w:rFonts w:ascii="Aptos Narrow" w:hAnsi="Aptos Narrow"/>
                <w:color w:val="000000"/>
                <w:sz w:val="22"/>
                <w:szCs w:val="22"/>
                <w:lang w:val="es-CR" w:eastAsia="es-CR"/>
              </w:rPr>
              <w:t xml:space="preserve">Agrupa procedimientos y funciones para gestionar inventarios </w:t>
            </w:r>
          </w:p>
        </w:tc>
      </w:tr>
    </w:tbl>
    <w:p w14:paraId="31BE8A9D" w14:textId="77777777" w:rsidR="0082754C" w:rsidRDefault="0082754C" w:rsidP="00C156A6">
      <w:pPr>
        <w:jc w:val="center"/>
        <w:rPr>
          <w:rFonts w:eastAsia="Georgia"/>
          <w:b/>
          <w:w w:val="93"/>
          <w:sz w:val="24"/>
          <w:szCs w:val="24"/>
          <w:lang w:val="es-CR"/>
        </w:rPr>
      </w:pPr>
    </w:p>
    <w:tbl>
      <w:tblPr>
        <w:tblW w:w="9360" w:type="dxa"/>
        <w:tblCellMar>
          <w:left w:w="70" w:type="dxa"/>
          <w:right w:w="70" w:type="dxa"/>
        </w:tblCellMar>
        <w:tblLook w:val="04A0" w:firstRow="1" w:lastRow="0" w:firstColumn="1" w:lastColumn="0" w:noHBand="0" w:noVBand="1"/>
      </w:tblPr>
      <w:tblGrid>
        <w:gridCol w:w="4673"/>
        <w:gridCol w:w="4687"/>
      </w:tblGrid>
      <w:tr w:rsidR="0082754C" w:rsidRPr="0082754C" w14:paraId="132B4472" w14:textId="77777777" w:rsidTr="00B04519">
        <w:trPr>
          <w:trHeight w:val="288"/>
        </w:trPr>
        <w:tc>
          <w:tcPr>
            <w:tcW w:w="467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BFDFA4E" w14:textId="77777777" w:rsidR="0082754C" w:rsidRPr="0082754C" w:rsidRDefault="0082754C" w:rsidP="0082754C">
            <w:pPr>
              <w:rPr>
                <w:rFonts w:ascii="Aptos Narrow" w:hAnsi="Aptos Narrow"/>
                <w:b/>
                <w:bCs/>
                <w:color w:val="000000"/>
                <w:sz w:val="22"/>
                <w:szCs w:val="22"/>
                <w:lang w:val="es-CR" w:eastAsia="es-CR"/>
              </w:rPr>
            </w:pPr>
            <w:proofErr w:type="spellStart"/>
            <w:r w:rsidRPr="0082754C">
              <w:rPr>
                <w:rFonts w:ascii="Aptos Narrow" w:hAnsi="Aptos Narrow"/>
                <w:b/>
                <w:bCs/>
                <w:color w:val="000000"/>
                <w:sz w:val="22"/>
                <w:szCs w:val="22"/>
                <w:lang w:eastAsia="es-CR"/>
              </w:rPr>
              <w:t>Objeto</w:t>
            </w:r>
            <w:proofErr w:type="spellEnd"/>
          </w:p>
        </w:tc>
        <w:tc>
          <w:tcPr>
            <w:tcW w:w="4687" w:type="dxa"/>
            <w:tcBorders>
              <w:top w:val="single" w:sz="4" w:space="0" w:color="auto"/>
              <w:left w:val="nil"/>
              <w:bottom w:val="single" w:sz="4" w:space="0" w:color="auto"/>
              <w:right w:val="single" w:sz="4" w:space="0" w:color="auto"/>
            </w:tcBorders>
            <w:shd w:val="clear" w:color="auto" w:fill="auto"/>
            <w:vAlign w:val="center"/>
            <w:hideMark/>
          </w:tcPr>
          <w:p w14:paraId="79783236" w14:textId="77777777" w:rsidR="0082754C" w:rsidRPr="0082754C" w:rsidRDefault="0082754C" w:rsidP="0082754C">
            <w:pPr>
              <w:rPr>
                <w:rFonts w:ascii="Aptos Narrow" w:hAnsi="Aptos Narrow"/>
                <w:b/>
                <w:bCs/>
                <w:color w:val="000000"/>
                <w:sz w:val="22"/>
                <w:szCs w:val="22"/>
                <w:lang w:val="es-CR" w:eastAsia="es-CR"/>
              </w:rPr>
            </w:pPr>
            <w:r w:rsidRPr="0082754C">
              <w:rPr>
                <w:rFonts w:ascii="Aptos Narrow" w:hAnsi="Aptos Narrow"/>
                <w:b/>
                <w:bCs/>
                <w:color w:val="000000"/>
                <w:sz w:val="22"/>
                <w:szCs w:val="22"/>
                <w:lang w:eastAsia="es-CR"/>
              </w:rPr>
              <w:t>EXCEPTION RAISE_APPLICATION_ERROR</w:t>
            </w:r>
          </w:p>
        </w:tc>
      </w:tr>
      <w:tr w:rsidR="0082754C" w:rsidRPr="0082754C" w14:paraId="69835FBA" w14:textId="77777777" w:rsidTr="00B04519">
        <w:trPr>
          <w:trHeight w:val="288"/>
        </w:trPr>
        <w:tc>
          <w:tcPr>
            <w:tcW w:w="4673" w:type="dxa"/>
            <w:tcBorders>
              <w:top w:val="nil"/>
              <w:left w:val="single" w:sz="4" w:space="0" w:color="auto"/>
              <w:bottom w:val="single" w:sz="4" w:space="0" w:color="auto"/>
              <w:right w:val="single" w:sz="4" w:space="0" w:color="auto"/>
            </w:tcBorders>
            <w:shd w:val="clear" w:color="auto" w:fill="auto"/>
            <w:vAlign w:val="center"/>
            <w:hideMark/>
          </w:tcPr>
          <w:p w14:paraId="7DED8295" w14:textId="77777777" w:rsidR="0082754C" w:rsidRPr="0082754C" w:rsidRDefault="0082754C" w:rsidP="0082754C">
            <w:pPr>
              <w:rPr>
                <w:rFonts w:ascii="Aptos Narrow" w:hAnsi="Aptos Narrow"/>
                <w:b/>
                <w:bCs/>
                <w:color w:val="000000"/>
                <w:sz w:val="22"/>
                <w:szCs w:val="22"/>
                <w:lang w:val="es-CR" w:eastAsia="es-CR"/>
              </w:rPr>
            </w:pPr>
            <w:proofErr w:type="spellStart"/>
            <w:r w:rsidRPr="0082754C">
              <w:rPr>
                <w:rFonts w:ascii="Aptos Narrow" w:hAnsi="Aptos Narrow"/>
                <w:b/>
                <w:bCs/>
                <w:color w:val="000000"/>
                <w:sz w:val="22"/>
                <w:szCs w:val="22"/>
                <w:lang w:eastAsia="es-CR"/>
              </w:rPr>
              <w:t>Componentes</w:t>
            </w:r>
            <w:proofErr w:type="spellEnd"/>
          </w:p>
        </w:tc>
        <w:tc>
          <w:tcPr>
            <w:tcW w:w="4687" w:type="dxa"/>
            <w:tcBorders>
              <w:top w:val="nil"/>
              <w:left w:val="nil"/>
              <w:bottom w:val="single" w:sz="4" w:space="0" w:color="auto"/>
              <w:right w:val="single" w:sz="4" w:space="0" w:color="auto"/>
            </w:tcBorders>
            <w:shd w:val="clear" w:color="auto" w:fill="auto"/>
            <w:vAlign w:val="center"/>
            <w:hideMark/>
          </w:tcPr>
          <w:p w14:paraId="1BB77EAC" w14:textId="77777777" w:rsidR="0082754C" w:rsidRPr="0082754C" w:rsidRDefault="0082754C" w:rsidP="0082754C">
            <w:pPr>
              <w:rPr>
                <w:rFonts w:ascii="Aptos Narrow" w:hAnsi="Aptos Narrow"/>
                <w:b/>
                <w:bCs/>
                <w:color w:val="000000"/>
                <w:sz w:val="22"/>
                <w:szCs w:val="22"/>
                <w:lang w:val="es-CR" w:eastAsia="es-CR"/>
              </w:rPr>
            </w:pPr>
            <w:proofErr w:type="spellStart"/>
            <w:r w:rsidRPr="0082754C">
              <w:rPr>
                <w:rFonts w:ascii="Aptos Narrow" w:hAnsi="Aptos Narrow"/>
                <w:b/>
                <w:bCs/>
                <w:color w:val="000000"/>
                <w:sz w:val="22"/>
                <w:szCs w:val="22"/>
                <w:lang w:eastAsia="es-CR"/>
              </w:rPr>
              <w:t>Descripción</w:t>
            </w:r>
            <w:proofErr w:type="spellEnd"/>
          </w:p>
        </w:tc>
      </w:tr>
      <w:tr w:rsidR="0082754C" w:rsidRPr="0082754C" w14:paraId="25DC8174" w14:textId="77777777" w:rsidTr="00B04519">
        <w:trPr>
          <w:trHeight w:val="288"/>
        </w:trPr>
        <w:tc>
          <w:tcPr>
            <w:tcW w:w="4673" w:type="dxa"/>
            <w:tcBorders>
              <w:top w:val="nil"/>
              <w:left w:val="single" w:sz="4" w:space="0" w:color="auto"/>
              <w:bottom w:val="single" w:sz="4" w:space="0" w:color="auto"/>
              <w:right w:val="single" w:sz="4" w:space="0" w:color="auto"/>
            </w:tcBorders>
            <w:shd w:val="clear" w:color="auto" w:fill="auto"/>
            <w:vAlign w:val="center"/>
            <w:hideMark/>
          </w:tcPr>
          <w:p w14:paraId="6FFC5B34" w14:textId="77777777" w:rsidR="0082754C" w:rsidRPr="0082754C" w:rsidRDefault="0082754C" w:rsidP="0082754C">
            <w:pPr>
              <w:rPr>
                <w:rFonts w:ascii="Aptos Narrow" w:hAnsi="Aptos Narrow"/>
                <w:color w:val="000000"/>
                <w:sz w:val="22"/>
                <w:szCs w:val="22"/>
                <w:lang w:val="es-CR" w:eastAsia="es-CR"/>
              </w:rPr>
            </w:pPr>
            <w:r w:rsidRPr="0082754C">
              <w:rPr>
                <w:rFonts w:ascii="Aptos Narrow" w:hAnsi="Aptos Narrow"/>
                <w:color w:val="000000"/>
                <w:sz w:val="22"/>
                <w:szCs w:val="22"/>
                <w:lang w:val="es-CR" w:eastAsia="es-CR"/>
              </w:rPr>
              <w:t> </w:t>
            </w:r>
          </w:p>
        </w:tc>
        <w:tc>
          <w:tcPr>
            <w:tcW w:w="4687" w:type="dxa"/>
            <w:tcBorders>
              <w:top w:val="nil"/>
              <w:left w:val="nil"/>
              <w:bottom w:val="single" w:sz="4" w:space="0" w:color="auto"/>
              <w:right w:val="single" w:sz="4" w:space="0" w:color="auto"/>
            </w:tcBorders>
            <w:shd w:val="clear" w:color="auto" w:fill="auto"/>
            <w:vAlign w:val="center"/>
            <w:hideMark/>
          </w:tcPr>
          <w:p w14:paraId="3F43C4AA" w14:textId="77777777" w:rsidR="0082754C" w:rsidRPr="0082754C" w:rsidRDefault="0082754C" w:rsidP="0082754C">
            <w:pPr>
              <w:rPr>
                <w:rFonts w:ascii="Aptos Narrow" w:hAnsi="Aptos Narrow"/>
                <w:color w:val="000000"/>
                <w:sz w:val="22"/>
                <w:szCs w:val="22"/>
                <w:lang w:val="es-CR" w:eastAsia="es-CR"/>
              </w:rPr>
            </w:pPr>
            <w:r w:rsidRPr="0082754C">
              <w:rPr>
                <w:rFonts w:ascii="Aptos Narrow" w:hAnsi="Aptos Narrow"/>
                <w:color w:val="000000"/>
                <w:sz w:val="22"/>
                <w:szCs w:val="22"/>
                <w:lang w:val="es-CR" w:eastAsia="es-CR"/>
              </w:rPr>
              <w:t> </w:t>
            </w:r>
          </w:p>
        </w:tc>
      </w:tr>
      <w:tr w:rsidR="0082754C" w:rsidRPr="0082754C" w14:paraId="3E14B8F6" w14:textId="77777777" w:rsidTr="00B04519">
        <w:trPr>
          <w:trHeight w:val="288"/>
        </w:trPr>
        <w:tc>
          <w:tcPr>
            <w:tcW w:w="4673" w:type="dxa"/>
            <w:tcBorders>
              <w:top w:val="nil"/>
              <w:left w:val="single" w:sz="4" w:space="0" w:color="auto"/>
              <w:bottom w:val="single" w:sz="4" w:space="0" w:color="auto"/>
              <w:right w:val="single" w:sz="4" w:space="0" w:color="auto"/>
            </w:tcBorders>
            <w:shd w:val="clear" w:color="auto" w:fill="auto"/>
            <w:vAlign w:val="center"/>
            <w:hideMark/>
          </w:tcPr>
          <w:p w14:paraId="175F14DD" w14:textId="77777777" w:rsidR="0082754C" w:rsidRPr="0082754C" w:rsidRDefault="0082754C" w:rsidP="0082754C">
            <w:pPr>
              <w:rPr>
                <w:rFonts w:ascii="Aptos Narrow" w:hAnsi="Aptos Narrow"/>
                <w:b/>
                <w:bCs/>
                <w:color w:val="000000"/>
                <w:sz w:val="22"/>
                <w:szCs w:val="22"/>
                <w:lang w:val="es-CR" w:eastAsia="es-CR"/>
              </w:rPr>
            </w:pPr>
            <w:proofErr w:type="spellStart"/>
            <w:r w:rsidRPr="0082754C">
              <w:rPr>
                <w:rFonts w:ascii="Aptos Narrow" w:hAnsi="Aptos Narrow"/>
                <w:b/>
                <w:bCs/>
                <w:color w:val="000000"/>
                <w:sz w:val="22"/>
                <w:szCs w:val="22"/>
                <w:lang w:eastAsia="es-CR"/>
              </w:rPr>
              <w:t>Salidas</w:t>
            </w:r>
            <w:proofErr w:type="spellEnd"/>
          </w:p>
        </w:tc>
        <w:tc>
          <w:tcPr>
            <w:tcW w:w="4687" w:type="dxa"/>
            <w:tcBorders>
              <w:top w:val="nil"/>
              <w:left w:val="nil"/>
              <w:bottom w:val="single" w:sz="4" w:space="0" w:color="auto"/>
              <w:right w:val="single" w:sz="4" w:space="0" w:color="auto"/>
            </w:tcBorders>
            <w:shd w:val="clear" w:color="auto" w:fill="auto"/>
            <w:vAlign w:val="center"/>
            <w:hideMark/>
          </w:tcPr>
          <w:p w14:paraId="35B00DF8" w14:textId="77777777" w:rsidR="0082754C" w:rsidRPr="0082754C" w:rsidRDefault="0082754C" w:rsidP="0082754C">
            <w:pPr>
              <w:rPr>
                <w:rFonts w:ascii="Aptos Narrow" w:hAnsi="Aptos Narrow"/>
                <w:color w:val="000000"/>
                <w:sz w:val="22"/>
                <w:szCs w:val="22"/>
                <w:lang w:val="es-CR" w:eastAsia="es-CR"/>
              </w:rPr>
            </w:pPr>
            <w:r w:rsidRPr="0082754C">
              <w:rPr>
                <w:rFonts w:ascii="Aptos Narrow" w:hAnsi="Aptos Narrow"/>
                <w:color w:val="000000"/>
                <w:sz w:val="22"/>
                <w:szCs w:val="22"/>
                <w:lang w:val="es-CR" w:eastAsia="es-CR"/>
              </w:rPr>
              <w:t> </w:t>
            </w:r>
          </w:p>
        </w:tc>
      </w:tr>
      <w:tr w:rsidR="0082754C" w:rsidRPr="00C25C8D" w14:paraId="7E600985" w14:textId="77777777" w:rsidTr="00B04519">
        <w:trPr>
          <w:trHeight w:val="864"/>
        </w:trPr>
        <w:tc>
          <w:tcPr>
            <w:tcW w:w="4673" w:type="dxa"/>
            <w:tcBorders>
              <w:top w:val="nil"/>
              <w:left w:val="single" w:sz="4" w:space="0" w:color="auto"/>
              <w:bottom w:val="single" w:sz="4" w:space="0" w:color="auto"/>
              <w:right w:val="single" w:sz="4" w:space="0" w:color="auto"/>
            </w:tcBorders>
            <w:shd w:val="clear" w:color="auto" w:fill="auto"/>
            <w:vAlign w:val="center"/>
            <w:hideMark/>
          </w:tcPr>
          <w:p w14:paraId="3C08955A" w14:textId="77777777" w:rsidR="0082754C" w:rsidRPr="0082754C" w:rsidRDefault="0082754C" w:rsidP="0082754C">
            <w:pPr>
              <w:rPr>
                <w:rFonts w:ascii="Aptos Narrow" w:hAnsi="Aptos Narrow"/>
                <w:b/>
                <w:bCs/>
                <w:color w:val="000000"/>
                <w:sz w:val="22"/>
                <w:szCs w:val="22"/>
                <w:lang w:val="es-CR" w:eastAsia="es-CR"/>
              </w:rPr>
            </w:pPr>
            <w:proofErr w:type="spellStart"/>
            <w:r w:rsidRPr="0082754C">
              <w:rPr>
                <w:rFonts w:ascii="Aptos Narrow" w:hAnsi="Aptos Narrow"/>
                <w:b/>
                <w:bCs/>
                <w:color w:val="000000"/>
                <w:sz w:val="22"/>
                <w:szCs w:val="22"/>
                <w:lang w:eastAsia="es-CR"/>
              </w:rPr>
              <w:t>Función</w:t>
            </w:r>
            <w:proofErr w:type="spellEnd"/>
          </w:p>
        </w:tc>
        <w:tc>
          <w:tcPr>
            <w:tcW w:w="4687" w:type="dxa"/>
            <w:tcBorders>
              <w:top w:val="nil"/>
              <w:left w:val="nil"/>
              <w:bottom w:val="single" w:sz="4" w:space="0" w:color="auto"/>
              <w:right w:val="single" w:sz="4" w:space="0" w:color="auto"/>
            </w:tcBorders>
            <w:shd w:val="clear" w:color="auto" w:fill="auto"/>
            <w:vAlign w:val="center"/>
            <w:hideMark/>
          </w:tcPr>
          <w:p w14:paraId="30566B53" w14:textId="77777777" w:rsidR="0082754C" w:rsidRPr="0082754C" w:rsidRDefault="0082754C" w:rsidP="0082754C">
            <w:pPr>
              <w:rPr>
                <w:rFonts w:ascii="Aptos Narrow" w:hAnsi="Aptos Narrow"/>
                <w:color w:val="000000"/>
                <w:sz w:val="22"/>
                <w:szCs w:val="22"/>
                <w:lang w:val="es-CR" w:eastAsia="es-CR"/>
              </w:rPr>
            </w:pPr>
            <w:r w:rsidRPr="0082754C">
              <w:rPr>
                <w:rFonts w:ascii="Aptos Narrow" w:hAnsi="Aptos Narrow"/>
                <w:color w:val="000000"/>
                <w:sz w:val="22"/>
                <w:szCs w:val="22"/>
                <w:lang w:val="es-CR" w:eastAsia="es-CR"/>
              </w:rPr>
              <w:t>Utilizada en REGISTRAR_VENTA para manejar errores como falta de existencias o datos incompletos</w:t>
            </w:r>
          </w:p>
        </w:tc>
      </w:tr>
    </w:tbl>
    <w:p w14:paraId="375B13B6" w14:textId="77777777" w:rsidR="00CC1639" w:rsidRDefault="00CC1639" w:rsidP="00C156A6">
      <w:pPr>
        <w:jc w:val="center"/>
        <w:rPr>
          <w:rFonts w:eastAsia="Georgia"/>
          <w:b/>
          <w:w w:val="93"/>
          <w:sz w:val="24"/>
          <w:szCs w:val="24"/>
          <w:lang w:val="es-CR"/>
        </w:rPr>
      </w:pPr>
    </w:p>
    <w:tbl>
      <w:tblPr>
        <w:tblW w:w="9360" w:type="dxa"/>
        <w:tblCellMar>
          <w:left w:w="70" w:type="dxa"/>
          <w:right w:w="70" w:type="dxa"/>
        </w:tblCellMar>
        <w:tblLook w:val="04A0" w:firstRow="1" w:lastRow="0" w:firstColumn="1" w:lastColumn="0" w:noHBand="0" w:noVBand="1"/>
      </w:tblPr>
      <w:tblGrid>
        <w:gridCol w:w="4673"/>
        <w:gridCol w:w="4687"/>
      </w:tblGrid>
      <w:tr w:rsidR="0082754C" w:rsidRPr="0082754C" w14:paraId="3224C2FE" w14:textId="77777777" w:rsidTr="00B04519">
        <w:trPr>
          <w:trHeight w:val="288"/>
        </w:trPr>
        <w:tc>
          <w:tcPr>
            <w:tcW w:w="467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DBE3F63" w14:textId="77777777" w:rsidR="0082754C" w:rsidRPr="0082754C" w:rsidRDefault="0082754C" w:rsidP="0082754C">
            <w:pPr>
              <w:rPr>
                <w:rFonts w:ascii="Aptos Narrow" w:hAnsi="Aptos Narrow"/>
                <w:b/>
                <w:bCs/>
                <w:color w:val="000000"/>
                <w:sz w:val="22"/>
                <w:szCs w:val="22"/>
                <w:lang w:val="es-CR" w:eastAsia="es-CR"/>
              </w:rPr>
            </w:pPr>
            <w:proofErr w:type="spellStart"/>
            <w:r w:rsidRPr="0082754C">
              <w:rPr>
                <w:rFonts w:ascii="Aptos Narrow" w:hAnsi="Aptos Narrow"/>
                <w:b/>
                <w:bCs/>
                <w:color w:val="000000"/>
                <w:sz w:val="22"/>
                <w:szCs w:val="22"/>
                <w:lang w:eastAsia="es-CR"/>
              </w:rPr>
              <w:t>Objeto</w:t>
            </w:r>
            <w:proofErr w:type="spellEnd"/>
          </w:p>
        </w:tc>
        <w:tc>
          <w:tcPr>
            <w:tcW w:w="4687" w:type="dxa"/>
            <w:tcBorders>
              <w:top w:val="single" w:sz="4" w:space="0" w:color="auto"/>
              <w:left w:val="nil"/>
              <w:bottom w:val="single" w:sz="4" w:space="0" w:color="auto"/>
              <w:right w:val="single" w:sz="4" w:space="0" w:color="auto"/>
            </w:tcBorders>
            <w:shd w:val="clear" w:color="auto" w:fill="auto"/>
            <w:vAlign w:val="center"/>
            <w:hideMark/>
          </w:tcPr>
          <w:p w14:paraId="3692A084" w14:textId="77777777" w:rsidR="0082754C" w:rsidRPr="0082754C" w:rsidRDefault="0082754C" w:rsidP="0082754C">
            <w:pPr>
              <w:rPr>
                <w:rFonts w:ascii="Aptos Narrow" w:hAnsi="Aptos Narrow"/>
                <w:b/>
                <w:bCs/>
                <w:color w:val="000000"/>
                <w:sz w:val="22"/>
                <w:szCs w:val="22"/>
                <w:lang w:val="es-CR" w:eastAsia="es-CR"/>
              </w:rPr>
            </w:pPr>
            <w:r w:rsidRPr="0082754C">
              <w:rPr>
                <w:rFonts w:ascii="Aptos Narrow" w:hAnsi="Aptos Narrow"/>
                <w:b/>
                <w:bCs/>
                <w:color w:val="000000"/>
                <w:sz w:val="22"/>
                <w:szCs w:val="22"/>
                <w:lang w:eastAsia="es-CR"/>
              </w:rPr>
              <w:t>EXCEPTION NO_DATA_FOUND</w:t>
            </w:r>
          </w:p>
        </w:tc>
      </w:tr>
      <w:tr w:rsidR="0082754C" w:rsidRPr="0082754C" w14:paraId="7B619FCE" w14:textId="77777777" w:rsidTr="00B04519">
        <w:trPr>
          <w:trHeight w:val="288"/>
        </w:trPr>
        <w:tc>
          <w:tcPr>
            <w:tcW w:w="4673" w:type="dxa"/>
            <w:tcBorders>
              <w:top w:val="nil"/>
              <w:left w:val="single" w:sz="4" w:space="0" w:color="auto"/>
              <w:bottom w:val="single" w:sz="4" w:space="0" w:color="auto"/>
              <w:right w:val="single" w:sz="4" w:space="0" w:color="auto"/>
            </w:tcBorders>
            <w:shd w:val="clear" w:color="auto" w:fill="auto"/>
            <w:vAlign w:val="center"/>
            <w:hideMark/>
          </w:tcPr>
          <w:p w14:paraId="47595859" w14:textId="77777777" w:rsidR="0082754C" w:rsidRPr="0082754C" w:rsidRDefault="0082754C" w:rsidP="0082754C">
            <w:pPr>
              <w:rPr>
                <w:rFonts w:ascii="Aptos Narrow" w:hAnsi="Aptos Narrow"/>
                <w:b/>
                <w:bCs/>
                <w:color w:val="000000"/>
                <w:sz w:val="22"/>
                <w:szCs w:val="22"/>
                <w:lang w:val="es-CR" w:eastAsia="es-CR"/>
              </w:rPr>
            </w:pPr>
            <w:proofErr w:type="spellStart"/>
            <w:r w:rsidRPr="0082754C">
              <w:rPr>
                <w:rFonts w:ascii="Aptos Narrow" w:hAnsi="Aptos Narrow"/>
                <w:b/>
                <w:bCs/>
                <w:color w:val="000000"/>
                <w:sz w:val="22"/>
                <w:szCs w:val="22"/>
                <w:lang w:eastAsia="es-CR"/>
              </w:rPr>
              <w:t>Componentes</w:t>
            </w:r>
            <w:proofErr w:type="spellEnd"/>
          </w:p>
        </w:tc>
        <w:tc>
          <w:tcPr>
            <w:tcW w:w="4687" w:type="dxa"/>
            <w:tcBorders>
              <w:top w:val="nil"/>
              <w:left w:val="nil"/>
              <w:bottom w:val="single" w:sz="4" w:space="0" w:color="auto"/>
              <w:right w:val="single" w:sz="4" w:space="0" w:color="auto"/>
            </w:tcBorders>
            <w:shd w:val="clear" w:color="auto" w:fill="auto"/>
            <w:vAlign w:val="center"/>
            <w:hideMark/>
          </w:tcPr>
          <w:p w14:paraId="499F3283" w14:textId="77777777" w:rsidR="0082754C" w:rsidRPr="0082754C" w:rsidRDefault="0082754C" w:rsidP="0082754C">
            <w:pPr>
              <w:rPr>
                <w:rFonts w:ascii="Aptos Narrow" w:hAnsi="Aptos Narrow"/>
                <w:b/>
                <w:bCs/>
                <w:color w:val="000000"/>
                <w:sz w:val="22"/>
                <w:szCs w:val="22"/>
                <w:lang w:val="es-CR" w:eastAsia="es-CR"/>
              </w:rPr>
            </w:pPr>
            <w:proofErr w:type="spellStart"/>
            <w:r w:rsidRPr="0082754C">
              <w:rPr>
                <w:rFonts w:ascii="Aptos Narrow" w:hAnsi="Aptos Narrow"/>
                <w:b/>
                <w:bCs/>
                <w:color w:val="000000"/>
                <w:sz w:val="22"/>
                <w:szCs w:val="22"/>
                <w:lang w:eastAsia="es-CR"/>
              </w:rPr>
              <w:t>Descripción</w:t>
            </w:r>
            <w:proofErr w:type="spellEnd"/>
          </w:p>
        </w:tc>
      </w:tr>
      <w:tr w:rsidR="0082754C" w:rsidRPr="0082754C" w14:paraId="12A4C77D" w14:textId="77777777" w:rsidTr="00B04519">
        <w:trPr>
          <w:trHeight w:val="288"/>
        </w:trPr>
        <w:tc>
          <w:tcPr>
            <w:tcW w:w="4673" w:type="dxa"/>
            <w:tcBorders>
              <w:top w:val="nil"/>
              <w:left w:val="single" w:sz="4" w:space="0" w:color="auto"/>
              <w:bottom w:val="single" w:sz="4" w:space="0" w:color="auto"/>
              <w:right w:val="single" w:sz="4" w:space="0" w:color="auto"/>
            </w:tcBorders>
            <w:shd w:val="clear" w:color="auto" w:fill="auto"/>
            <w:vAlign w:val="center"/>
            <w:hideMark/>
          </w:tcPr>
          <w:p w14:paraId="6B3CA854" w14:textId="77777777" w:rsidR="0082754C" w:rsidRPr="0082754C" w:rsidRDefault="0082754C" w:rsidP="0082754C">
            <w:pPr>
              <w:rPr>
                <w:rFonts w:ascii="Aptos Narrow" w:hAnsi="Aptos Narrow"/>
                <w:color w:val="000000"/>
                <w:sz w:val="22"/>
                <w:szCs w:val="22"/>
                <w:lang w:val="es-CR" w:eastAsia="es-CR"/>
              </w:rPr>
            </w:pPr>
            <w:r w:rsidRPr="0082754C">
              <w:rPr>
                <w:rFonts w:ascii="Aptos Narrow" w:hAnsi="Aptos Narrow"/>
                <w:color w:val="000000"/>
                <w:sz w:val="22"/>
                <w:szCs w:val="22"/>
                <w:lang w:val="es-CR" w:eastAsia="es-CR"/>
              </w:rPr>
              <w:t> </w:t>
            </w:r>
          </w:p>
        </w:tc>
        <w:tc>
          <w:tcPr>
            <w:tcW w:w="4687" w:type="dxa"/>
            <w:tcBorders>
              <w:top w:val="nil"/>
              <w:left w:val="nil"/>
              <w:bottom w:val="single" w:sz="4" w:space="0" w:color="auto"/>
              <w:right w:val="single" w:sz="4" w:space="0" w:color="auto"/>
            </w:tcBorders>
            <w:shd w:val="clear" w:color="auto" w:fill="auto"/>
            <w:vAlign w:val="center"/>
            <w:hideMark/>
          </w:tcPr>
          <w:p w14:paraId="1112A085" w14:textId="77777777" w:rsidR="0082754C" w:rsidRPr="0082754C" w:rsidRDefault="0082754C" w:rsidP="0082754C">
            <w:pPr>
              <w:rPr>
                <w:rFonts w:ascii="Aptos Narrow" w:hAnsi="Aptos Narrow"/>
                <w:color w:val="000000"/>
                <w:sz w:val="22"/>
                <w:szCs w:val="22"/>
                <w:lang w:val="es-CR" w:eastAsia="es-CR"/>
              </w:rPr>
            </w:pPr>
            <w:r w:rsidRPr="0082754C">
              <w:rPr>
                <w:rFonts w:ascii="Aptos Narrow" w:hAnsi="Aptos Narrow"/>
                <w:color w:val="000000"/>
                <w:sz w:val="22"/>
                <w:szCs w:val="22"/>
                <w:lang w:val="es-CR" w:eastAsia="es-CR"/>
              </w:rPr>
              <w:t> </w:t>
            </w:r>
          </w:p>
        </w:tc>
      </w:tr>
      <w:tr w:rsidR="0082754C" w:rsidRPr="0082754C" w14:paraId="23C46BFA" w14:textId="77777777" w:rsidTr="00B04519">
        <w:trPr>
          <w:trHeight w:val="288"/>
        </w:trPr>
        <w:tc>
          <w:tcPr>
            <w:tcW w:w="4673" w:type="dxa"/>
            <w:tcBorders>
              <w:top w:val="nil"/>
              <w:left w:val="single" w:sz="4" w:space="0" w:color="auto"/>
              <w:bottom w:val="single" w:sz="4" w:space="0" w:color="auto"/>
              <w:right w:val="single" w:sz="4" w:space="0" w:color="auto"/>
            </w:tcBorders>
            <w:shd w:val="clear" w:color="auto" w:fill="auto"/>
            <w:vAlign w:val="center"/>
            <w:hideMark/>
          </w:tcPr>
          <w:p w14:paraId="5685D097" w14:textId="77777777" w:rsidR="0082754C" w:rsidRPr="0082754C" w:rsidRDefault="0082754C" w:rsidP="0082754C">
            <w:pPr>
              <w:rPr>
                <w:rFonts w:ascii="Aptos Narrow" w:hAnsi="Aptos Narrow"/>
                <w:b/>
                <w:bCs/>
                <w:color w:val="000000"/>
                <w:sz w:val="22"/>
                <w:szCs w:val="22"/>
                <w:lang w:val="es-CR" w:eastAsia="es-CR"/>
              </w:rPr>
            </w:pPr>
            <w:proofErr w:type="spellStart"/>
            <w:r w:rsidRPr="0082754C">
              <w:rPr>
                <w:rFonts w:ascii="Aptos Narrow" w:hAnsi="Aptos Narrow"/>
                <w:b/>
                <w:bCs/>
                <w:color w:val="000000"/>
                <w:sz w:val="22"/>
                <w:szCs w:val="22"/>
                <w:lang w:eastAsia="es-CR"/>
              </w:rPr>
              <w:t>Salidas</w:t>
            </w:r>
            <w:proofErr w:type="spellEnd"/>
          </w:p>
        </w:tc>
        <w:tc>
          <w:tcPr>
            <w:tcW w:w="4687" w:type="dxa"/>
            <w:tcBorders>
              <w:top w:val="nil"/>
              <w:left w:val="nil"/>
              <w:bottom w:val="single" w:sz="4" w:space="0" w:color="auto"/>
              <w:right w:val="single" w:sz="4" w:space="0" w:color="auto"/>
            </w:tcBorders>
            <w:shd w:val="clear" w:color="auto" w:fill="auto"/>
            <w:vAlign w:val="center"/>
            <w:hideMark/>
          </w:tcPr>
          <w:p w14:paraId="66A003F3" w14:textId="77777777" w:rsidR="0082754C" w:rsidRPr="0082754C" w:rsidRDefault="0082754C" w:rsidP="0082754C">
            <w:pPr>
              <w:rPr>
                <w:rFonts w:ascii="Aptos Narrow" w:hAnsi="Aptos Narrow"/>
                <w:color w:val="000000"/>
                <w:sz w:val="22"/>
                <w:szCs w:val="22"/>
                <w:lang w:val="es-CR" w:eastAsia="es-CR"/>
              </w:rPr>
            </w:pPr>
            <w:r w:rsidRPr="0082754C">
              <w:rPr>
                <w:rFonts w:ascii="Aptos Narrow" w:hAnsi="Aptos Narrow"/>
                <w:color w:val="000000"/>
                <w:sz w:val="22"/>
                <w:szCs w:val="22"/>
                <w:lang w:val="es-CR" w:eastAsia="es-CR"/>
              </w:rPr>
              <w:t> </w:t>
            </w:r>
          </w:p>
        </w:tc>
      </w:tr>
      <w:tr w:rsidR="0082754C" w:rsidRPr="00C25C8D" w14:paraId="57FEF0CF" w14:textId="77777777" w:rsidTr="00B04519">
        <w:trPr>
          <w:trHeight w:val="576"/>
        </w:trPr>
        <w:tc>
          <w:tcPr>
            <w:tcW w:w="4673" w:type="dxa"/>
            <w:tcBorders>
              <w:top w:val="nil"/>
              <w:left w:val="single" w:sz="4" w:space="0" w:color="auto"/>
              <w:bottom w:val="single" w:sz="4" w:space="0" w:color="auto"/>
              <w:right w:val="single" w:sz="4" w:space="0" w:color="auto"/>
            </w:tcBorders>
            <w:shd w:val="clear" w:color="auto" w:fill="auto"/>
            <w:vAlign w:val="center"/>
            <w:hideMark/>
          </w:tcPr>
          <w:p w14:paraId="416F2279" w14:textId="77777777" w:rsidR="0082754C" w:rsidRPr="0082754C" w:rsidRDefault="0082754C" w:rsidP="0082754C">
            <w:pPr>
              <w:rPr>
                <w:rFonts w:ascii="Aptos Narrow" w:hAnsi="Aptos Narrow"/>
                <w:b/>
                <w:bCs/>
                <w:color w:val="000000"/>
                <w:sz w:val="22"/>
                <w:szCs w:val="22"/>
                <w:lang w:val="es-CR" w:eastAsia="es-CR"/>
              </w:rPr>
            </w:pPr>
            <w:proofErr w:type="spellStart"/>
            <w:r w:rsidRPr="0082754C">
              <w:rPr>
                <w:rFonts w:ascii="Aptos Narrow" w:hAnsi="Aptos Narrow"/>
                <w:b/>
                <w:bCs/>
                <w:color w:val="000000"/>
                <w:sz w:val="22"/>
                <w:szCs w:val="22"/>
                <w:lang w:eastAsia="es-CR"/>
              </w:rPr>
              <w:t>Función</w:t>
            </w:r>
            <w:proofErr w:type="spellEnd"/>
          </w:p>
        </w:tc>
        <w:tc>
          <w:tcPr>
            <w:tcW w:w="4687" w:type="dxa"/>
            <w:tcBorders>
              <w:top w:val="nil"/>
              <w:left w:val="nil"/>
              <w:bottom w:val="single" w:sz="4" w:space="0" w:color="auto"/>
              <w:right w:val="single" w:sz="4" w:space="0" w:color="auto"/>
            </w:tcBorders>
            <w:shd w:val="clear" w:color="auto" w:fill="auto"/>
            <w:vAlign w:val="center"/>
            <w:hideMark/>
          </w:tcPr>
          <w:p w14:paraId="5F8A4ED3" w14:textId="77777777" w:rsidR="0082754C" w:rsidRPr="0082754C" w:rsidRDefault="0082754C" w:rsidP="0082754C">
            <w:pPr>
              <w:rPr>
                <w:rFonts w:ascii="Aptos Narrow" w:hAnsi="Aptos Narrow"/>
                <w:color w:val="000000"/>
                <w:sz w:val="22"/>
                <w:szCs w:val="22"/>
                <w:lang w:val="es-CR" w:eastAsia="es-CR"/>
              </w:rPr>
            </w:pPr>
            <w:r w:rsidRPr="0082754C">
              <w:rPr>
                <w:rFonts w:ascii="Aptos Narrow" w:hAnsi="Aptos Narrow"/>
                <w:color w:val="000000"/>
                <w:sz w:val="22"/>
                <w:szCs w:val="22"/>
                <w:lang w:val="es-CR" w:eastAsia="es-CR"/>
              </w:rPr>
              <w:t>Captura errores cuando no se encuentra un producto en el inventario o un cliente en CLIENTES</w:t>
            </w:r>
          </w:p>
        </w:tc>
      </w:tr>
    </w:tbl>
    <w:p w14:paraId="1F493A0D" w14:textId="77777777" w:rsidR="0082754C" w:rsidRDefault="0082754C" w:rsidP="00C156A6">
      <w:pPr>
        <w:jc w:val="center"/>
        <w:rPr>
          <w:rFonts w:eastAsia="Georgia"/>
          <w:b/>
          <w:w w:val="93"/>
          <w:sz w:val="24"/>
          <w:szCs w:val="24"/>
          <w:lang w:val="es-CR"/>
        </w:rPr>
      </w:pPr>
    </w:p>
    <w:tbl>
      <w:tblPr>
        <w:tblW w:w="9360" w:type="dxa"/>
        <w:tblCellMar>
          <w:left w:w="70" w:type="dxa"/>
          <w:right w:w="70" w:type="dxa"/>
        </w:tblCellMar>
        <w:tblLook w:val="04A0" w:firstRow="1" w:lastRow="0" w:firstColumn="1" w:lastColumn="0" w:noHBand="0" w:noVBand="1"/>
      </w:tblPr>
      <w:tblGrid>
        <w:gridCol w:w="4673"/>
        <w:gridCol w:w="4687"/>
      </w:tblGrid>
      <w:tr w:rsidR="0082754C" w:rsidRPr="0082754C" w14:paraId="636C9363" w14:textId="77777777" w:rsidTr="00B04519">
        <w:trPr>
          <w:trHeight w:val="288"/>
        </w:trPr>
        <w:tc>
          <w:tcPr>
            <w:tcW w:w="467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CC5A638" w14:textId="77777777" w:rsidR="0082754C" w:rsidRPr="0082754C" w:rsidRDefault="0082754C" w:rsidP="0082754C">
            <w:pPr>
              <w:rPr>
                <w:rFonts w:ascii="Aptos Narrow" w:hAnsi="Aptos Narrow"/>
                <w:b/>
                <w:bCs/>
                <w:color w:val="000000"/>
                <w:sz w:val="22"/>
                <w:szCs w:val="22"/>
                <w:lang w:val="es-CR" w:eastAsia="es-CR"/>
              </w:rPr>
            </w:pPr>
            <w:proofErr w:type="spellStart"/>
            <w:r w:rsidRPr="0082754C">
              <w:rPr>
                <w:rFonts w:ascii="Aptos Narrow" w:hAnsi="Aptos Narrow"/>
                <w:b/>
                <w:bCs/>
                <w:color w:val="000000"/>
                <w:sz w:val="22"/>
                <w:szCs w:val="22"/>
                <w:lang w:eastAsia="es-CR"/>
              </w:rPr>
              <w:t>Objeto</w:t>
            </w:r>
            <w:proofErr w:type="spellEnd"/>
          </w:p>
        </w:tc>
        <w:tc>
          <w:tcPr>
            <w:tcW w:w="4687" w:type="dxa"/>
            <w:tcBorders>
              <w:top w:val="single" w:sz="4" w:space="0" w:color="auto"/>
              <w:left w:val="nil"/>
              <w:bottom w:val="single" w:sz="4" w:space="0" w:color="auto"/>
              <w:right w:val="single" w:sz="4" w:space="0" w:color="auto"/>
            </w:tcBorders>
            <w:shd w:val="clear" w:color="auto" w:fill="auto"/>
            <w:vAlign w:val="center"/>
            <w:hideMark/>
          </w:tcPr>
          <w:p w14:paraId="15867CC0" w14:textId="77777777" w:rsidR="0082754C" w:rsidRPr="0082754C" w:rsidRDefault="0082754C" w:rsidP="0082754C">
            <w:pPr>
              <w:rPr>
                <w:rFonts w:ascii="Aptos Narrow" w:hAnsi="Aptos Narrow"/>
                <w:b/>
                <w:bCs/>
                <w:color w:val="000000"/>
                <w:sz w:val="22"/>
                <w:szCs w:val="22"/>
                <w:lang w:val="es-CR" w:eastAsia="es-CR"/>
              </w:rPr>
            </w:pPr>
            <w:r w:rsidRPr="0082754C">
              <w:rPr>
                <w:rFonts w:ascii="Aptos Narrow" w:hAnsi="Aptos Narrow"/>
                <w:b/>
                <w:bCs/>
                <w:color w:val="000000"/>
                <w:sz w:val="22"/>
                <w:szCs w:val="22"/>
                <w:lang w:eastAsia="es-CR"/>
              </w:rPr>
              <w:t>EXCEPTION OTHERS</w:t>
            </w:r>
          </w:p>
        </w:tc>
      </w:tr>
      <w:tr w:rsidR="0082754C" w:rsidRPr="0082754C" w14:paraId="05865C0F" w14:textId="77777777" w:rsidTr="00B04519">
        <w:trPr>
          <w:trHeight w:val="288"/>
        </w:trPr>
        <w:tc>
          <w:tcPr>
            <w:tcW w:w="4673" w:type="dxa"/>
            <w:tcBorders>
              <w:top w:val="nil"/>
              <w:left w:val="single" w:sz="4" w:space="0" w:color="auto"/>
              <w:bottom w:val="single" w:sz="4" w:space="0" w:color="auto"/>
              <w:right w:val="single" w:sz="4" w:space="0" w:color="auto"/>
            </w:tcBorders>
            <w:shd w:val="clear" w:color="auto" w:fill="auto"/>
            <w:vAlign w:val="center"/>
            <w:hideMark/>
          </w:tcPr>
          <w:p w14:paraId="575F1B4C" w14:textId="77777777" w:rsidR="0082754C" w:rsidRPr="0082754C" w:rsidRDefault="0082754C" w:rsidP="0082754C">
            <w:pPr>
              <w:rPr>
                <w:rFonts w:ascii="Aptos Narrow" w:hAnsi="Aptos Narrow"/>
                <w:b/>
                <w:bCs/>
                <w:color w:val="000000"/>
                <w:sz w:val="22"/>
                <w:szCs w:val="22"/>
                <w:lang w:val="es-CR" w:eastAsia="es-CR"/>
              </w:rPr>
            </w:pPr>
            <w:proofErr w:type="spellStart"/>
            <w:r w:rsidRPr="0082754C">
              <w:rPr>
                <w:rFonts w:ascii="Aptos Narrow" w:hAnsi="Aptos Narrow"/>
                <w:b/>
                <w:bCs/>
                <w:color w:val="000000"/>
                <w:sz w:val="22"/>
                <w:szCs w:val="22"/>
                <w:lang w:eastAsia="es-CR"/>
              </w:rPr>
              <w:t>Componentes</w:t>
            </w:r>
            <w:proofErr w:type="spellEnd"/>
          </w:p>
        </w:tc>
        <w:tc>
          <w:tcPr>
            <w:tcW w:w="4687" w:type="dxa"/>
            <w:tcBorders>
              <w:top w:val="nil"/>
              <w:left w:val="nil"/>
              <w:bottom w:val="single" w:sz="4" w:space="0" w:color="auto"/>
              <w:right w:val="single" w:sz="4" w:space="0" w:color="auto"/>
            </w:tcBorders>
            <w:shd w:val="clear" w:color="auto" w:fill="auto"/>
            <w:vAlign w:val="center"/>
            <w:hideMark/>
          </w:tcPr>
          <w:p w14:paraId="76A726BF" w14:textId="77777777" w:rsidR="0082754C" w:rsidRPr="0082754C" w:rsidRDefault="0082754C" w:rsidP="0082754C">
            <w:pPr>
              <w:rPr>
                <w:rFonts w:ascii="Aptos Narrow" w:hAnsi="Aptos Narrow"/>
                <w:b/>
                <w:bCs/>
                <w:color w:val="000000"/>
                <w:sz w:val="22"/>
                <w:szCs w:val="22"/>
                <w:lang w:val="es-CR" w:eastAsia="es-CR"/>
              </w:rPr>
            </w:pPr>
            <w:proofErr w:type="spellStart"/>
            <w:r w:rsidRPr="0082754C">
              <w:rPr>
                <w:rFonts w:ascii="Aptos Narrow" w:hAnsi="Aptos Narrow"/>
                <w:b/>
                <w:bCs/>
                <w:color w:val="000000"/>
                <w:sz w:val="22"/>
                <w:szCs w:val="22"/>
                <w:lang w:eastAsia="es-CR"/>
              </w:rPr>
              <w:t>Descripción</w:t>
            </w:r>
            <w:proofErr w:type="spellEnd"/>
          </w:p>
        </w:tc>
      </w:tr>
      <w:tr w:rsidR="0082754C" w:rsidRPr="0082754C" w14:paraId="496571FE" w14:textId="77777777" w:rsidTr="00B04519">
        <w:trPr>
          <w:trHeight w:val="288"/>
        </w:trPr>
        <w:tc>
          <w:tcPr>
            <w:tcW w:w="4673" w:type="dxa"/>
            <w:tcBorders>
              <w:top w:val="nil"/>
              <w:left w:val="single" w:sz="4" w:space="0" w:color="auto"/>
              <w:bottom w:val="single" w:sz="4" w:space="0" w:color="auto"/>
              <w:right w:val="single" w:sz="4" w:space="0" w:color="auto"/>
            </w:tcBorders>
            <w:shd w:val="clear" w:color="auto" w:fill="auto"/>
            <w:vAlign w:val="center"/>
            <w:hideMark/>
          </w:tcPr>
          <w:p w14:paraId="0E8669DE" w14:textId="77777777" w:rsidR="0082754C" w:rsidRPr="0082754C" w:rsidRDefault="0082754C" w:rsidP="0082754C">
            <w:pPr>
              <w:rPr>
                <w:rFonts w:ascii="Aptos Narrow" w:hAnsi="Aptos Narrow"/>
                <w:color w:val="000000"/>
                <w:sz w:val="22"/>
                <w:szCs w:val="22"/>
                <w:lang w:val="es-CR" w:eastAsia="es-CR"/>
              </w:rPr>
            </w:pPr>
            <w:r w:rsidRPr="0082754C">
              <w:rPr>
                <w:rFonts w:ascii="Aptos Narrow" w:hAnsi="Aptos Narrow"/>
                <w:color w:val="000000"/>
                <w:sz w:val="22"/>
                <w:szCs w:val="22"/>
                <w:lang w:val="es-CR" w:eastAsia="es-CR"/>
              </w:rPr>
              <w:t> </w:t>
            </w:r>
          </w:p>
        </w:tc>
        <w:tc>
          <w:tcPr>
            <w:tcW w:w="4687" w:type="dxa"/>
            <w:tcBorders>
              <w:top w:val="nil"/>
              <w:left w:val="nil"/>
              <w:bottom w:val="single" w:sz="4" w:space="0" w:color="auto"/>
              <w:right w:val="single" w:sz="4" w:space="0" w:color="auto"/>
            </w:tcBorders>
            <w:shd w:val="clear" w:color="auto" w:fill="auto"/>
            <w:vAlign w:val="center"/>
            <w:hideMark/>
          </w:tcPr>
          <w:p w14:paraId="559828E3" w14:textId="77777777" w:rsidR="0082754C" w:rsidRPr="0082754C" w:rsidRDefault="0082754C" w:rsidP="0082754C">
            <w:pPr>
              <w:rPr>
                <w:rFonts w:ascii="Aptos Narrow" w:hAnsi="Aptos Narrow"/>
                <w:color w:val="000000"/>
                <w:sz w:val="22"/>
                <w:szCs w:val="22"/>
                <w:lang w:val="es-CR" w:eastAsia="es-CR"/>
              </w:rPr>
            </w:pPr>
            <w:r w:rsidRPr="0082754C">
              <w:rPr>
                <w:rFonts w:ascii="Aptos Narrow" w:hAnsi="Aptos Narrow"/>
                <w:color w:val="000000"/>
                <w:sz w:val="22"/>
                <w:szCs w:val="22"/>
                <w:lang w:val="es-CR" w:eastAsia="es-CR"/>
              </w:rPr>
              <w:t> </w:t>
            </w:r>
          </w:p>
        </w:tc>
      </w:tr>
      <w:tr w:rsidR="0082754C" w:rsidRPr="0082754C" w14:paraId="79E00AC0" w14:textId="77777777" w:rsidTr="00B04519">
        <w:trPr>
          <w:trHeight w:val="288"/>
        </w:trPr>
        <w:tc>
          <w:tcPr>
            <w:tcW w:w="4673" w:type="dxa"/>
            <w:tcBorders>
              <w:top w:val="nil"/>
              <w:left w:val="single" w:sz="4" w:space="0" w:color="auto"/>
              <w:bottom w:val="single" w:sz="4" w:space="0" w:color="auto"/>
              <w:right w:val="single" w:sz="4" w:space="0" w:color="auto"/>
            </w:tcBorders>
            <w:shd w:val="clear" w:color="auto" w:fill="auto"/>
            <w:vAlign w:val="center"/>
            <w:hideMark/>
          </w:tcPr>
          <w:p w14:paraId="53D2FBD5" w14:textId="77777777" w:rsidR="0082754C" w:rsidRPr="0082754C" w:rsidRDefault="0082754C" w:rsidP="0082754C">
            <w:pPr>
              <w:rPr>
                <w:rFonts w:ascii="Aptos Narrow" w:hAnsi="Aptos Narrow"/>
                <w:b/>
                <w:bCs/>
                <w:color w:val="000000"/>
                <w:sz w:val="22"/>
                <w:szCs w:val="22"/>
                <w:lang w:val="es-CR" w:eastAsia="es-CR"/>
              </w:rPr>
            </w:pPr>
            <w:proofErr w:type="spellStart"/>
            <w:r w:rsidRPr="0082754C">
              <w:rPr>
                <w:rFonts w:ascii="Aptos Narrow" w:hAnsi="Aptos Narrow"/>
                <w:b/>
                <w:bCs/>
                <w:color w:val="000000"/>
                <w:sz w:val="22"/>
                <w:szCs w:val="22"/>
                <w:lang w:eastAsia="es-CR"/>
              </w:rPr>
              <w:t>Salidas</w:t>
            </w:r>
            <w:proofErr w:type="spellEnd"/>
          </w:p>
        </w:tc>
        <w:tc>
          <w:tcPr>
            <w:tcW w:w="4687" w:type="dxa"/>
            <w:tcBorders>
              <w:top w:val="nil"/>
              <w:left w:val="nil"/>
              <w:bottom w:val="single" w:sz="4" w:space="0" w:color="auto"/>
              <w:right w:val="single" w:sz="4" w:space="0" w:color="auto"/>
            </w:tcBorders>
            <w:shd w:val="clear" w:color="auto" w:fill="auto"/>
            <w:vAlign w:val="center"/>
            <w:hideMark/>
          </w:tcPr>
          <w:p w14:paraId="6013FD0F" w14:textId="77777777" w:rsidR="0082754C" w:rsidRPr="0082754C" w:rsidRDefault="0082754C" w:rsidP="0082754C">
            <w:pPr>
              <w:rPr>
                <w:rFonts w:ascii="Aptos Narrow" w:hAnsi="Aptos Narrow"/>
                <w:color w:val="000000"/>
                <w:sz w:val="22"/>
                <w:szCs w:val="22"/>
                <w:lang w:val="es-CR" w:eastAsia="es-CR"/>
              </w:rPr>
            </w:pPr>
            <w:r w:rsidRPr="0082754C">
              <w:rPr>
                <w:rFonts w:ascii="Aptos Narrow" w:hAnsi="Aptos Narrow"/>
                <w:color w:val="000000"/>
                <w:sz w:val="22"/>
                <w:szCs w:val="22"/>
                <w:lang w:val="es-CR" w:eastAsia="es-CR"/>
              </w:rPr>
              <w:t> </w:t>
            </w:r>
          </w:p>
        </w:tc>
      </w:tr>
      <w:tr w:rsidR="0082754C" w:rsidRPr="00C25C8D" w14:paraId="09075DD5" w14:textId="77777777" w:rsidTr="00B04519">
        <w:trPr>
          <w:trHeight w:val="576"/>
        </w:trPr>
        <w:tc>
          <w:tcPr>
            <w:tcW w:w="4673" w:type="dxa"/>
            <w:tcBorders>
              <w:top w:val="nil"/>
              <w:left w:val="single" w:sz="4" w:space="0" w:color="auto"/>
              <w:bottom w:val="single" w:sz="4" w:space="0" w:color="auto"/>
              <w:right w:val="single" w:sz="4" w:space="0" w:color="auto"/>
            </w:tcBorders>
            <w:shd w:val="clear" w:color="auto" w:fill="auto"/>
            <w:vAlign w:val="center"/>
            <w:hideMark/>
          </w:tcPr>
          <w:p w14:paraId="230973F1" w14:textId="77777777" w:rsidR="0082754C" w:rsidRPr="0082754C" w:rsidRDefault="0082754C" w:rsidP="0082754C">
            <w:pPr>
              <w:rPr>
                <w:rFonts w:ascii="Aptos Narrow" w:hAnsi="Aptos Narrow"/>
                <w:b/>
                <w:bCs/>
                <w:color w:val="000000"/>
                <w:sz w:val="22"/>
                <w:szCs w:val="22"/>
                <w:lang w:val="es-CR" w:eastAsia="es-CR"/>
              </w:rPr>
            </w:pPr>
            <w:proofErr w:type="spellStart"/>
            <w:r w:rsidRPr="0082754C">
              <w:rPr>
                <w:rFonts w:ascii="Aptos Narrow" w:hAnsi="Aptos Narrow"/>
                <w:b/>
                <w:bCs/>
                <w:color w:val="000000"/>
                <w:sz w:val="22"/>
                <w:szCs w:val="22"/>
                <w:lang w:eastAsia="es-CR"/>
              </w:rPr>
              <w:t>Función</w:t>
            </w:r>
            <w:proofErr w:type="spellEnd"/>
          </w:p>
        </w:tc>
        <w:tc>
          <w:tcPr>
            <w:tcW w:w="4687" w:type="dxa"/>
            <w:tcBorders>
              <w:top w:val="nil"/>
              <w:left w:val="nil"/>
              <w:bottom w:val="single" w:sz="4" w:space="0" w:color="auto"/>
              <w:right w:val="single" w:sz="4" w:space="0" w:color="auto"/>
            </w:tcBorders>
            <w:shd w:val="clear" w:color="auto" w:fill="auto"/>
            <w:vAlign w:val="center"/>
            <w:hideMark/>
          </w:tcPr>
          <w:p w14:paraId="3CB1B8B2" w14:textId="77777777" w:rsidR="0082754C" w:rsidRPr="0082754C" w:rsidRDefault="0082754C" w:rsidP="0082754C">
            <w:pPr>
              <w:rPr>
                <w:rFonts w:ascii="Aptos Narrow" w:hAnsi="Aptos Narrow"/>
                <w:color w:val="000000"/>
                <w:sz w:val="22"/>
                <w:szCs w:val="22"/>
                <w:lang w:val="es-CR" w:eastAsia="es-CR"/>
              </w:rPr>
            </w:pPr>
            <w:r w:rsidRPr="0082754C">
              <w:rPr>
                <w:rFonts w:ascii="Aptos Narrow" w:hAnsi="Aptos Narrow"/>
                <w:color w:val="000000"/>
                <w:sz w:val="22"/>
                <w:szCs w:val="22"/>
                <w:lang w:val="es-CR" w:eastAsia="es-CR"/>
              </w:rPr>
              <w:t>Captura cualquier otro error no manejado explícitamente.</w:t>
            </w:r>
          </w:p>
        </w:tc>
      </w:tr>
    </w:tbl>
    <w:p w14:paraId="6A599881" w14:textId="77777777" w:rsidR="0082754C" w:rsidRDefault="0082754C" w:rsidP="00C156A6">
      <w:pPr>
        <w:jc w:val="center"/>
        <w:rPr>
          <w:rFonts w:eastAsia="Georgia"/>
          <w:b/>
          <w:w w:val="93"/>
          <w:sz w:val="24"/>
          <w:szCs w:val="24"/>
          <w:lang w:val="es-CR"/>
        </w:rPr>
      </w:pPr>
    </w:p>
    <w:tbl>
      <w:tblPr>
        <w:tblW w:w="9346" w:type="dxa"/>
        <w:tblCellMar>
          <w:left w:w="70" w:type="dxa"/>
          <w:right w:w="70" w:type="dxa"/>
        </w:tblCellMar>
        <w:tblLook w:val="04A0" w:firstRow="1" w:lastRow="0" w:firstColumn="1" w:lastColumn="0" w:noHBand="0" w:noVBand="1"/>
      </w:tblPr>
      <w:tblGrid>
        <w:gridCol w:w="4673"/>
        <w:gridCol w:w="4673"/>
      </w:tblGrid>
      <w:tr w:rsidR="00B04519" w:rsidRPr="00B04519" w14:paraId="2961B393" w14:textId="77777777" w:rsidTr="00B04519">
        <w:trPr>
          <w:trHeight w:val="288"/>
        </w:trPr>
        <w:tc>
          <w:tcPr>
            <w:tcW w:w="467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9A121D8" w14:textId="77777777" w:rsidR="00B04519" w:rsidRPr="00B04519" w:rsidRDefault="00B04519" w:rsidP="00B04519">
            <w:pPr>
              <w:rPr>
                <w:rFonts w:ascii="Aptos Narrow" w:hAnsi="Aptos Narrow"/>
                <w:b/>
                <w:bCs/>
                <w:color w:val="000000"/>
                <w:sz w:val="22"/>
                <w:szCs w:val="22"/>
                <w:lang w:val="es-CR" w:eastAsia="es-CR"/>
              </w:rPr>
            </w:pPr>
            <w:proofErr w:type="spellStart"/>
            <w:r w:rsidRPr="00B04519">
              <w:rPr>
                <w:rFonts w:ascii="Aptos Narrow" w:hAnsi="Aptos Narrow"/>
                <w:b/>
                <w:bCs/>
                <w:color w:val="000000"/>
                <w:sz w:val="22"/>
                <w:szCs w:val="22"/>
                <w:lang w:eastAsia="es-CR"/>
              </w:rPr>
              <w:t>Objeto</w:t>
            </w:r>
            <w:proofErr w:type="spellEnd"/>
          </w:p>
        </w:tc>
        <w:tc>
          <w:tcPr>
            <w:tcW w:w="4673" w:type="dxa"/>
            <w:tcBorders>
              <w:top w:val="single" w:sz="4" w:space="0" w:color="auto"/>
              <w:left w:val="nil"/>
              <w:bottom w:val="single" w:sz="4" w:space="0" w:color="auto"/>
              <w:right w:val="single" w:sz="4" w:space="0" w:color="auto"/>
            </w:tcBorders>
            <w:shd w:val="clear" w:color="auto" w:fill="auto"/>
            <w:vAlign w:val="center"/>
            <w:hideMark/>
          </w:tcPr>
          <w:p w14:paraId="159C547B" w14:textId="77777777" w:rsidR="00B04519" w:rsidRPr="00B04519" w:rsidRDefault="00B04519" w:rsidP="00B04519">
            <w:pPr>
              <w:rPr>
                <w:rFonts w:ascii="Aptos Narrow" w:hAnsi="Aptos Narrow"/>
                <w:b/>
                <w:bCs/>
                <w:color w:val="000000"/>
                <w:sz w:val="22"/>
                <w:szCs w:val="22"/>
                <w:lang w:val="es-CR" w:eastAsia="es-CR"/>
              </w:rPr>
            </w:pPr>
            <w:r w:rsidRPr="00B04519">
              <w:rPr>
                <w:rFonts w:ascii="Aptos Narrow" w:hAnsi="Aptos Narrow"/>
                <w:b/>
                <w:bCs/>
                <w:color w:val="000000"/>
                <w:sz w:val="22"/>
                <w:szCs w:val="22"/>
                <w:lang w:eastAsia="es-CR"/>
              </w:rPr>
              <w:t>DYNAMIC SQL REPORTE_PRODUCTOS</w:t>
            </w:r>
          </w:p>
        </w:tc>
      </w:tr>
      <w:tr w:rsidR="00B04519" w:rsidRPr="00B04519" w14:paraId="1D0C96B3" w14:textId="77777777" w:rsidTr="00B04519">
        <w:trPr>
          <w:trHeight w:val="288"/>
        </w:trPr>
        <w:tc>
          <w:tcPr>
            <w:tcW w:w="4673" w:type="dxa"/>
            <w:tcBorders>
              <w:top w:val="nil"/>
              <w:left w:val="single" w:sz="4" w:space="0" w:color="auto"/>
              <w:bottom w:val="single" w:sz="4" w:space="0" w:color="auto"/>
              <w:right w:val="single" w:sz="4" w:space="0" w:color="auto"/>
            </w:tcBorders>
            <w:shd w:val="clear" w:color="auto" w:fill="auto"/>
            <w:vAlign w:val="center"/>
            <w:hideMark/>
          </w:tcPr>
          <w:p w14:paraId="2432CD6B" w14:textId="77777777" w:rsidR="00B04519" w:rsidRPr="00B04519" w:rsidRDefault="00B04519" w:rsidP="00B04519">
            <w:pPr>
              <w:rPr>
                <w:rFonts w:ascii="Aptos Narrow" w:hAnsi="Aptos Narrow"/>
                <w:b/>
                <w:bCs/>
                <w:color w:val="000000"/>
                <w:sz w:val="22"/>
                <w:szCs w:val="22"/>
                <w:lang w:val="es-CR" w:eastAsia="es-CR"/>
              </w:rPr>
            </w:pPr>
            <w:proofErr w:type="spellStart"/>
            <w:r w:rsidRPr="00B04519">
              <w:rPr>
                <w:rFonts w:ascii="Aptos Narrow" w:hAnsi="Aptos Narrow"/>
                <w:b/>
                <w:bCs/>
                <w:color w:val="000000"/>
                <w:sz w:val="22"/>
                <w:szCs w:val="22"/>
                <w:lang w:eastAsia="es-CR"/>
              </w:rPr>
              <w:t>Componentes</w:t>
            </w:r>
            <w:proofErr w:type="spellEnd"/>
          </w:p>
        </w:tc>
        <w:tc>
          <w:tcPr>
            <w:tcW w:w="4673" w:type="dxa"/>
            <w:tcBorders>
              <w:top w:val="nil"/>
              <w:left w:val="nil"/>
              <w:bottom w:val="single" w:sz="4" w:space="0" w:color="auto"/>
              <w:right w:val="single" w:sz="4" w:space="0" w:color="auto"/>
            </w:tcBorders>
            <w:shd w:val="clear" w:color="auto" w:fill="auto"/>
            <w:vAlign w:val="center"/>
            <w:hideMark/>
          </w:tcPr>
          <w:p w14:paraId="4BFF527E" w14:textId="77777777" w:rsidR="00B04519" w:rsidRPr="00B04519" w:rsidRDefault="00B04519" w:rsidP="00B04519">
            <w:pPr>
              <w:rPr>
                <w:rFonts w:ascii="Aptos Narrow" w:hAnsi="Aptos Narrow"/>
                <w:b/>
                <w:bCs/>
                <w:color w:val="000000"/>
                <w:sz w:val="22"/>
                <w:szCs w:val="22"/>
                <w:lang w:val="es-CR" w:eastAsia="es-CR"/>
              </w:rPr>
            </w:pPr>
            <w:proofErr w:type="spellStart"/>
            <w:r w:rsidRPr="00B04519">
              <w:rPr>
                <w:rFonts w:ascii="Aptos Narrow" w:hAnsi="Aptos Narrow"/>
                <w:b/>
                <w:bCs/>
                <w:color w:val="000000"/>
                <w:sz w:val="22"/>
                <w:szCs w:val="22"/>
                <w:lang w:eastAsia="es-CR"/>
              </w:rPr>
              <w:t>Descripción</w:t>
            </w:r>
            <w:proofErr w:type="spellEnd"/>
          </w:p>
        </w:tc>
      </w:tr>
      <w:tr w:rsidR="00B04519" w:rsidRPr="00B04519" w14:paraId="1C2CEDE6" w14:textId="77777777" w:rsidTr="00B04519">
        <w:trPr>
          <w:trHeight w:val="288"/>
        </w:trPr>
        <w:tc>
          <w:tcPr>
            <w:tcW w:w="4673" w:type="dxa"/>
            <w:tcBorders>
              <w:top w:val="nil"/>
              <w:left w:val="single" w:sz="4" w:space="0" w:color="auto"/>
              <w:bottom w:val="single" w:sz="4" w:space="0" w:color="auto"/>
              <w:right w:val="single" w:sz="4" w:space="0" w:color="auto"/>
            </w:tcBorders>
            <w:shd w:val="clear" w:color="auto" w:fill="auto"/>
            <w:vAlign w:val="center"/>
            <w:hideMark/>
          </w:tcPr>
          <w:p w14:paraId="06FE0C39" w14:textId="77777777" w:rsidR="00B04519" w:rsidRPr="00B04519" w:rsidRDefault="00B04519" w:rsidP="00B04519">
            <w:pPr>
              <w:rPr>
                <w:rFonts w:ascii="Aptos Narrow" w:hAnsi="Aptos Narrow"/>
                <w:color w:val="000000"/>
                <w:sz w:val="22"/>
                <w:szCs w:val="22"/>
                <w:lang w:val="es-CR" w:eastAsia="es-CR"/>
              </w:rPr>
            </w:pPr>
            <w:r w:rsidRPr="00B04519">
              <w:rPr>
                <w:rFonts w:ascii="Aptos Narrow" w:hAnsi="Aptos Narrow"/>
                <w:color w:val="000000"/>
                <w:sz w:val="22"/>
                <w:szCs w:val="22"/>
                <w:lang w:val="es-CR" w:eastAsia="es-CR"/>
              </w:rPr>
              <w:t> </w:t>
            </w:r>
          </w:p>
        </w:tc>
        <w:tc>
          <w:tcPr>
            <w:tcW w:w="4673" w:type="dxa"/>
            <w:tcBorders>
              <w:top w:val="nil"/>
              <w:left w:val="nil"/>
              <w:bottom w:val="single" w:sz="4" w:space="0" w:color="auto"/>
              <w:right w:val="single" w:sz="4" w:space="0" w:color="auto"/>
            </w:tcBorders>
            <w:shd w:val="clear" w:color="auto" w:fill="auto"/>
            <w:vAlign w:val="center"/>
            <w:hideMark/>
          </w:tcPr>
          <w:p w14:paraId="5B27AD37" w14:textId="77777777" w:rsidR="00B04519" w:rsidRPr="00B04519" w:rsidRDefault="00B04519" w:rsidP="00B04519">
            <w:pPr>
              <w:rPr>
                <w:rFonts w:ascii="Aptos Narrow" w:hAnsi="Aptos Narrow"/>
                <w:color w:val="000000"/>
                <w:sz w:val="22"/>
                <w:szCs w:val="22"/>
                <w:lang w:val="es-CR" w:eastAsia="es-CR"/>
              </w:rPr>
            </w:pPr>
            <w:r w:rsidRPr="00B04519">
              <w:rPr>
                <w:rFonts w:ascii="Aptos Narrow" w:hAnsi="Aptos Narrow"/>
                <w:color w:val="000000"/>
                <w:sz w:val="22"/>
                <w:szCs w:val="22"/>
                <w:lang w:val="es-CR" w:eastAsia="es-CR"/>
              </w:rPr>
              <w:t> </w:t>
            </w:r>
          </w:p>
        </w:tc>
      </w:tr>
      <w:tr w:rsidR="00B04519" w:rsidRPr="00B04519" w14:paraId="53A7C7CC" w14:textId="77777777" w:rsidTr="00B04519">
        <w:trPr>
          <w:trHeight w:val="288"/>
        </w:trPr>
        <w:tc>
          <w:tcPr>
            <w:tcW w:w="4673" w:type="dxa"/>
            <w:tcBorders>
              <w:top w:val="nil"/>
              <w:left w:val="single" w:sz="4" w:space="0" w:color="auto"/>
              <w:bottom w:val="single" w:sz="4" w:space="0" w:color="auto"/>
              <w:right w:val="single" w:sz="4" w:space="0" w:color="auto"/>
            </w:tcBorders>
            <w:shd w:val="clear" w:color="auto" w:fill="auto"/>
            <w:vAlign w:val="center"/>
            <w:hideMark/>
          </w:tcPr>
          <w:p w14:paraId="02AF5F02" w14:textId="77777777" w:rsidR="00B04519" w:rsidRPr="00B04519" w:rsidRDefault="00B04519" w:rsidP="00B04519">
            <w:pPr>
              <w:rPr>
                <w:rFonts w:ascii="Aptos Narrow" w:hAnsi="Aptos Narrow"/>
                <w:b/>
                <w:bCs/>
                <w:color w:val="000000"/>
                <w:sz w:val="22"/>
                <w:szCs w:val="22"/>
                <w:lang w:val="es-CR" w:eastAsia="es-CR"/>
              </w:rPr>
            </w:pPr>
            <w:proofErr w:type="spellStart"/>
            <w:r w:rsidRPr="00B04519">
              <w:rPr>
                <w:rFonts w:ascii="Aptos Narrow" w:hAnsi="Aptos Narrow"/>
                <w:b/>
                <w:bCs/>
                <w:color w:val="000000"/>
                <w:sz w:val="22"/>
                <w:szCs w:val="22"/>
                <w:lang w:eastAsia="es-CR"/>
              </w:rPr>
              <w:t>Salidas</w:t>
            </w:r>
            <w:proofErr w:type="spellEnd"/>
          </w:p>
        </w:tc>
        <w:tc>
          <w:tcPr>
            <w:tcW w:w="4673" w:type="dxa"/>
            <w:tcBorders>
              <w:top w:val="nil"/>
              <w:left w:val="nil"/>
              <w:bottom w:val="single" w:sz="4" w:space="0" w:color="auto"/>
              <w:right w:val="single" w:sz="4" w:space="0" w:color="auto"/>
            </w:tcBorders>
            <w:shd w:val="clear" w:color="auto" w:fill="auto"/>
            <w:vAlign w:val="center"/>
            <w:hideMark/>
          </w:tcPr>
          <w:p w14:paraId="1CDC8A06" w14:textId="77777777" w:rsidR="00B04519" w:rsidRPr="00B04519" w:rsidRDefault="00B04519" w:rsidP="00B04519">
            <w:pPr>
              <w:rPr>
                <w:rFonts w:ascii="Aptos Narrow" w:hAnsi="Aptos Narrow"/>
                <w:color w:val="000000"/>
                <w:sz w:val="22"/>
                <w:szCs w:val="22"/>
                <w:lang w:val="es-CR" w:eastAsia="es-CR"/>
              </w:rPr>
            </w:pPr>
            <w:r w:rsidRPr="00B04519">
              <w:rPr>
                <w:rFonts w:ascii="Aptos Narrow" w:hAnsi="Aptos Narrow"/>
                <w:color w:val="000000"/>
                <w:sz w:val="22"/>
                <w:szCs w:val="22"/>
                <w:lang w:val="es-CR" w:eastAsia="es-CR"/>
              </w:rPr>
              <w:t> </w:t>
            </w:r>
          </w:p>
        </w:tc>
      </w:tr>
      <w:tr w:rsidR="00B04519" w:rsidRPr="00C25C8D" w14:paraId="6342E329" w14:textId="77777777" w:rsidTr="00B04519">
        <w:trPr>
          <w:trHeight w:val="576"/>
        </w:trPr>
        <w:tc>
          <w:tcPr>
            <w:tcW w:w="4673" w:type="dxa"/>
            <w:tcBorders>
              <w:top w:val="nil"/>
              <w:left w:val="single" w:sz="4" w:space="0" w:color="auto"/>
              <w:bottom w:val="single" w:sz="4" w:space="0" w:color="auto"/>
              <w:right w:val="single" w:sz="4" w:space="0" w:color="auto"/>
            </w:tcBorders>
            <w:shd w:val="clear" w:color="auto" w:fill="auto"/>
            <w:vAlign w:val="center"/>
            <w:hideMark/>
          </w:tcPr>
          <w:p w14:paraId="66A8AFC1" w14:textId="77777777" w:rsidR="00B04519" w:rsidRPr="00B04519" w:rsidRDefault="00B04519" w:rsidP="00B04519">
            <w:pPr>
              <w:rPr>
                <w:rFonts w:ascii="Aptos Narrow" w:hAnsi="Aptos Narrow"/>
                <w:b/>
                <w:bCs/>
                <w:color w:val="000000"/>
                <w:sz w:val="22"/>
                <w:szCs w:val="22"/>
                <w:lang w:val="es-CR" w:eastAsia="es-CR"/>
              </w:rPr>
            </w:pPr>
            <w:proofErr w:type="spellStart"/>
            <w:r w:rsidRPr="00B04519">
              <w:rPr>
                <w:rFonts w:ascii="Aptos Narrow" w:hAnsi="Aptos Narrow"/>
                <w:b/>
                <w:bCs/>
                <w:color w:val="000000"/>
                <w:sz w:val="22"/>
                <w:szCs w:val="22"/>
                <w:lang w:eastAsia="es-CR"/>
              </w:rPr>
              <w:t>Función</w:t>
            </w:r>
            <w:proofErr w:type="spellEnd"/>
          </w:p>
        </w:tc>
        <w:tc>
          <w:tcPr>
            <w:tcW w:w="4673" w:type="dxa"/>
            <w:tcBorders>
              <w:top w:val="nil"/>
              <w:left w:val="nil"/>
              <w:bottom w:val="single" w:sz="4" w:space="0" w:color="auto"/>
              <w:right w:val="single" w:sz="4" w:space="0" w:color="auto"/>
            </w:tcBorders>
            <w:shd w:val="clear" w:color="auto" w:fill="auto"/>
            <w:vAlign w:val="center"/>
            <w:hideMark/>
          </w:tcPr>
          <w:p w14:paraId="706B665D" w14:textId="77777777" w:rsidR="00B04519" w:rsidRPr="00B04519" w:rsidRDefault="00B04519" w:rsidP="00B04519">
            <w:pPr>
              <w:rPr>
                <w:rFonts w:ascii="Aptos Narrow" w:hAnsi="Aptos Narrow"/>
                <w:color w:val="000000"/>
                <w:sz w:val="22"/>
                <w:szCs w:val="22"/>
                <w:lang w:val="es-CR" w:eastAsia="es-CR"/>
              </w:rPr>
            </w:pPr>
            <w:r w:rsidRPr="00B04519">
              <w:rPr>
                <w:rFonts w:ascii="Aptos Narrow" w:hAnsi="Aptos Narrow"/>
                <w:color w:val="000000"/>
                <w:sz w:val="22"/>
                <w:szCs w:val="22"/>
                <w:lang w:val="es-CR" w:eastAsia="es-CR"/>
              </w:rPr>
              <w:t>Genera consultas dinámicas sobre la tabla PRODUCTOS basadas en condiciones específicas.</w:t>
            </w:r>
          </w:p>
        </w:tc>
      </w:tr>
    </w:tbl>
    <w:p w14:paraId="5984CF07" w14:textId="77777777" w:rsidR="0082754C" w:rsidRDefault="0082754C" w:rsidP="00C156A6">
      <w:pPr>
        <w:jc w:val="center"/>
        <w:rPr>
          <w:rFonts w:eastAsia="Georgia"/>
          <w:b/>
          <w:w w:val="93"/>
          <w:sz w:val="24"/>
          <w:szCs w:val="24"/>
          <w:lang w:val="es-CR"/>
        </w:rPr>
      </w:pPr>
    </w:p>
    <w:p w14:paraId="4F7AA662" w14:textId="77777777" w:rsidR="00DC5932" w:rsidRDefault="00DC5932" w:rsidP="00C156A6">
      <w:pPr>
        <w:jc w:val="center"/>
        <w:rPr>
          <w:rFonts w:eastAsia="Georgia"/>
          <w:b/>
          <w:w w:val="93"/>
          <w:sz w:val="24"/>
          <w:szCs w:val="24"/>
          <w:lang w:val="es-CR"/>
        </w:rPr>
      </w:pPr>
    </w:p>
    <w:p w14:paraId="067225CC" w14:textId="453CFB1F" w:rsidR="00C156A6" w:rsidRPr="00351DCA" w:rsidRDefault="00C156A6" w:rsidP="00C156A6">
      <w:pPr>
        <w:jc w:val="center"/>
        <w:rPr>
          <w:rFonts w:eastAsia="Georgia"/>
          <w:sz w:val="24"/>
          <w:szCs w:val="24"/>
          <w:lang w:val="es-CR"/>
        </w:rPr>
      </w:pPr>
      <w:r>
        <w:rPr>
          <w:rFonts w:eastAsia="Georgia"/>
          <w:b/>
          <w:w w:val="93"/>
          <w:sz w:val="24"/>
          <w:szCs w:val="24"/>
          <w:lang w:val="es-CR"/>
        </w:rPr>
        <w:lastRenderedPageBreak/>
        <w:t>Desarrollo</w:t>
      </w:r>
    </w:p>
    <w:p w14:paraId="2175188F" w14:textId="1F08969D" w:rsidR="00C156A6" w:rsidRPr="00351DCA" w:rsidRDefault="00C156A6" w:rsidP="00C156A6">
      <w:pPr>
        <w:ind w:left="120"/>
        <w:rPr>
          <w:rFonts w:eastAsia="Georgia"/>
          <w:sz w:val="24"/>
          <w:szCs w:val="24"/>
          <w:lang w:val="es-CR"/>
        </w:rPr>
      </w:pPr>
      <w:r>
        <w:rPr>
          <w:rFonts w:eastAsia="Georgia"/>
          <w:b/>
          <w:sz w:val="24"/>
          <w:szCs w:val="24"/>
          <w:lang w:val="es-CR"/>
        </w:rPr>
        <w:t>Evidencias</w:t>
      </w:r>
    </w:p>
    <w:p w14:paraId="2CD870F5" w14:textId="015FD5B4" w:rsidR="00C156A6" w:rsidRDefault="00C156A6" w:rsidP="00C156A6">
      <w:pPr>
        <w:rPr>
          <w:sz w:val="24"/>
          <w:szCs w:val="24"/>
          <w:lang w:val="es-CR"/>
        </w:rPr>
      </w:pPr>
    </w:p>
    <w:p w14:paraId="7ADC37A8" w14:textId="0968CDF9" w:rsidR="00C156A6" w:rsidRDefault="00C156A6" w:rsidP="00C156A6">
      <w:pPr>
        <w:rPr>
          <w:sz w:val="24"/>
          <w:szCs w:val="24"/>
          <w:lang w:val="es-CR"/>
        </w:rPr>
      </w:pPr>
      <w:r>
        <w:rPr>
          <w:sz w:val="24"/>
          <w:szCs w:val="24"/>
          <w:lang w:val="es-CR"/>
        </w:rPr>
        <w:tab/>
        <w:t>Se genera el Script para la generación del esquema que se trabajará para el proyecto en la base de datos Oracle, que el equipo ha decido denominar TLM, por las siglas “Tienda La Moda”.</w:t>
      </w:r>
    </w:p>
    <w:p w14:paraId="20BCF3FD" w14:textId="1619CA66" w:rsidR="00553D10" w:rsidRDefault="00553D10">
      <w:pPr>
        <w:rPr>
          <w:sz w:val="24"/>
          <w:szCs w:val="24"/>
          <w:lang w:val="es-CR"/>
        </w:rPr>
      </w:pPr>
      <w:r>
        <w:rPr>
          <w:sz w:val="24"/>
          <w:szCs w:val="24"/>
          <w:lang w:val="es-CR"/>
        </w:rPr>
        <w:br w:type="page"/>
      </w:r>
    </w:p>
    <w:p w14:paraId="76767202" w14:textId="77777777" w:rsidR="00C156A6" w:rsidRDefault="00C156A6" w:rsidP="00C156A6">
      <w:pPr>
        <w:rPr>
          <w:sz w:val="24"/>
          <w:szCs w:val="24"/>
          <w:lang w:val="es-CR"/>
        </w:rPr>
      </w:pPr>
    </w:p>
    <w:p w14:paraId="3A824F76" w14:textId="63C60F3F" w:rsidR="00C156A6" w:rsidRPr="00C156A6" w:rsidRDefault="00C156A6" w:rsidP="00C156A6">
      <w:pPr>
        <w:spacing w:line="200" w:lineRule="exact"/>
        <w:rPr>
          <w:rFonts w:eastAsia="Georgia"/>
          <w:b/>
          <w:sz w:val="24"/>
          <w:szCs w:val="24"/>
          <w:lang w:val="es-CR"/>
        </w:rPr>
      </w:pPr>
      <w:r w:rsidRPr="00C156A6">
        <w:rPr>
          <w:rFonts w:eastAsia="Georgia"/>
          <w:b/>
          <w:sz w:val="24"/>
          <w:szCs w:val="24"/>
          <w:lang w:val="es-CR"/>
        </w:rPr>
        <w:t>Figura</w:t>
      </w:r>
      <w:r w:rsidRPr="00C156A6">
        <w:rPr>
          <w:rFonts w:eastAsia="Georgia"/>
          <w:b/>
          <w:spacing w:val="-9"/>
          <w:sz w:val="24"/>
          <w:szCs w:val="24"/>
          <w:lang w:val="es-CR"/>
        </w:rPr>
        <w:t xml:space="preserve"> </w:t>
      </w:r>
      <w:r>
        <w:rPr>
          <w:rFonts w:eastAsia="Georgia"/>
          <w:b/>
          <w:w w:val="116"/>
          <w:sz w:val="24"/>
          <w:szCs w:val="24"/>
          <w:lang w:val="es-CR"/>
        </w:rPr>
        <w:t>2</w:t>
      </w:r>
    </w:p>
    <w:p w14:paraId="342F3BA2" w14:textId="77777777" w:rsidR="00C156A6" w:rsidRDefault="00C156A6" w:rsidP="00C156A6">
      <w:pPr>
        <w:spacing w:line="200" w:lineRule="exact"/>
        <w:rPr>
          <w:sz w:val="24"/>
          <w:szCs w:val="24"/>
          <w:lang w:val="es-CR"/>
        </w:rPr>
      </w:pPr>
    </w:p>
    <w:p w14:paraId="130F808F" w14:textId="115ED7B2" w:rsidR="00C156A6" w:rsidRPr="00C156A6" w:rsidRDefault="00C156A6" w:rsidP="00C156A6">
      <w:pPr>
        <w:rPr>
          <w:rFonts w:eastAsia="Arial"/>
          <w:sz w:val="24"/>
          <w:szCs w:val="24"/>
          <w:lang w:val="es-CR"/>
        </w:rPr>
      </w:pPr>
      <w:r>
        <w:rPr>
          <w:rFonts w:eastAsia="Arial"/>
          <w:i/>
          <w:sz w:val="24"/>
          <w:szCs w:val="24"/>
          <w:lang w:val="es-CR"/>
        </w:rPr>
        <w:t>Creación Esquema TLM</w:t>
      </w:r>
    </w:p>
    <w:p w14:paraId="005D9DD7" w14:textId="20F46BC5" w:rsidR="00C156A6" w:rsidRDefault="00C156A6" w:rsidP="00C156A6">
      <w:pPr>
        <w:rPr>
          <w:sz w:val="24"/>
          <w:szCs w:val="24"/>
          <w:lang w:val="es-CR"/>
        </w:rPr>
      </w:pPr>
      <w:r>
        <w:rPr>
          <w:noProof/>
        </w:rPr>
        <w:drawing>
          <wp:inline distT="0" distB="0" distL="0" distR="0" wp14:anchorId="5BD72DB2" wp14:editId="182E1320">
            <wp:extent cx="5400040" cy="2750820"/>
            <wp:effectExtent l="0" t="0" r="0" b="0"/>
            <wp:docPr id="746985868" name="Imagen 1" descr="Interfaz de usuario gráfica, Texto, Aplicación&#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6985868" name="Imagen 1" descr="Interfaz de usuario gráfica, Texto, Aplicación&#10;&#10;Descripción generada automáticamente con confianza media"/>
                    <pic:cNvPicPr>
                      <a:picLocks noChangeAspect="1"/>
                    </pic:cNvPicPr>
                  </pic:nvPicPr>
                  <pic:blipFill>
                    <a:blip r:embed="rId10"/>
                    <a:stretch>
                      <a:fillRect/>
                    </a:stretch>
                  </pic:blipFill>
                  <pic:spPr>
                    <a:xfrm>
                      <a:off x="0" y="0"/>
                      <a:ext cx="5400040" cy="2750820"/>
                    </a:xfrm>
                    <a:prstGeom prst="rect">
                      <a:avLst/>
                    </a:prstGeom>
                  </pic:spPr>
                </pic:pic>
              </a:graphicData>
            </a:graphic>
          </wp:inline>
        </w:drawing>
      </w:r>
    </w:p>
    <w:p w14:paraId="398D61AF" w14:textId="77777777" w:rsidR="00C156A6" w:rsidRDefault="00C156A6" w:rsidP="00C156A6">
      <w:pPr>
        <w:rPr>
          <w:sz w:val="24"/>
          <w:szCs w:val="24"/>
          <w:lang w:val="es-CR"/>
        </w:rPr>
      </w:pPr>
    </w:p>
    <w:p w14:paraId="22DAC5FF" w14:textId="77777777" w:rsidR="00C156A6" w:rsidRPr="00C156A6" w:rsidRDefault="00C156A6" w:rsidP="0038151B">
      <w:pPr>
        <w:ind w:firstLine="708"/>
        <w:rPr>
          <w:w w:val="108"/>
          <w:sz w:val="24"/>
          <w:szCs w:val="24"/>
          <w:lang w:val="es-CR"/>
        </w:rPr>
      </w:pPr>
      <w:r w:rsidRPr="00C156A6">
        <w:rPr>
          <w:w w:val="108"/>
          <w:sz w:val="24"/>
          <w:szCs w:val="24"/>
          <w:lang w:val="es-CR"/>
        </w:rPr>
        <w:t>Todos los scripts ejecutados</w:t>
      </w:r>
    </w:p>
    <w:p w14:paraId="3DEA86A7" w14:textId="0327858A" w:rsidR="00C156A6" w:rsidRDefault="00C156A6" w:rsidP="00C156A6">
      <w:pPr>
        <w:rPr>
          <w:lang w:val="es-MX"/>
        </w:rPr>
      </w:pPr>
      <w:r>
        <w:rPr>
          <w:lang w:val="es-MX"/>
        </w:rPr>
        <w:object w:dxaOrig="1546" w:dyaOrig="1001" w14:anchorId="104E31D7">
          <v:shape id="_x0000_i1026" type="#_x0000_t75" style="width:77.4pt;height:50.4pt" o:ole="">
            <v:imagedata r:id="rId11" o:title=""/>
          </v:shape>
          <o:OLEObject Type="Embed" ProgID="Package" ShapeID="_x0000_i1026" DrawAspect="Icon" ObjectID="_1795891608" r:id="rId12"/>
        </w:object>
      </w:r>
    </w:p>
    <w:p w14:paraId="0E7AE208" w14:textId="6087BBBD" w:rsidR="00C156A6" w:rsidRPr="00C156A6" w:rsidRDefault="00C156A6" w:rsidP="00C156A6">
      <w:pPr>
        <w:spacing w:line="200" w:lineRule="exact"/>
        <w:rPr>
          <w:rFonts w:eastAsia="Georgia"/>
          <w:b/>
          <w:sz w:val="24"/>
          <w:szCs w:val="24"/>
          <w:lang w:val="es-CR"/>
        </w:rPr>
      </w:pPr>
      <w:r w:rsidRPr="00C156A6">
        <w:rPr>
          <w:rFonts w:eastAsia="Georgia"/>
          <w:b/>
          <w:sz w:val="24"/>
          <w:szCs w:val="24"/>
          <w:lang w:val="es-CR"/>
        </w:rPr>
        <w:t>Figura</w:t>
      </w:r>
      <w:r w:rsidRPr="00C156A6">
        <w:rPr>
          <w:rFonts w:eastAsia="Georgia"/>
          <w:b/>
          <w:spacing w:val="-9"/>
          <w:sz w:val="24"/>
          <w:szCs w:val="24"/>
          <w:lang w:val="es-CR"/>
        </w:rPr>
        <w:t xml:space="preserve"> </w:t>
      </w:r>
      <w:r>
        <w:rPr>
          <w:rFonts w:eastAsia="Georgia"/>
          <w:b/>
          <w:w w:val="116"/>
          <w:sz w:val="24"/>
          <w:szCs w:val="24"/>
          <w:lang w:val="es-CR"/>
        </w:rPr>
        <w:t>3</w:t>
      </w:r>
    </w:p>
    <w:p w14:paraId="1B3E0CF9" w14:textId="77777777" w:rsidR="00C156A6" w:rsidRDefault="00C156A6" w:rsidP="00C156A6">
      <w:pPr>
        <w:spacing w:line="200" w:lineRule="exact"/>
        <w:rPr>
          <w:sz w:val="24"/>
          <w:szCs w:val="24"/>
          <w:lang w:val="es-CR"/>
        </w:rPr>
      </w:pPr>
    </w:p>
    <w:p w14:paraId="36846B8C" w14:textId="66357EE7" w:rsidR="00C156A6" w:rsidRPr="00C156A6" w:rsidRDefault="00C156A6" w:rsidP="00C156A6">
      <w:pPr>
        <w:rPr>
          <w:rFonts w:eastAsia="Arial"/>
          <w:sz w:val="24"/>
          <w:szCs w:val="24"/>
          <w:lang w:val="es-CR"/>
        </w:rPr>
      </w:pPr>
      <w:r>
        <w:rPr>
          <w:rFonts w:eastAsia="Arial"/>
          <w:i/>
          <w:sz w:val="24"/>
          <w:szCs w:val="24"/>
          <w:lang w:val="es-CR"/>
        </w:rPr>
        <w:t>Esquema TLM</w:t>
      </w:r>
    </w:p>
    <w:p w14:paraId="322F61AB" w14:textId="77777777" w:rsidR="00C156A6" w:rsidRDefault="00C156A6" w:rsidP="00C156A6">
      <w:pPr>
        <w:rPr>
          <w:sz w:val="24"/>
          <w:szCs w:val="24"/>
          <w:lang w:val="es-CR"/>
        </w:rPr>
      </w:pPr>
    </w:p>
    <w:p w14:paraId="07BD554E" w14:textId="057E390D" w:rsidR="00C156A6" w:rsidRDefault="00C156A6" w:rsidP="00C156A6">
      <w:pPr>
        <w:rPr>
          <w:sz w:val="24"/>
          <w:szCs w:val="24"/>
          <w:lang w:val="es-CR"/>
        </w:rPr>
      </w:pPr>
      <w:r w:rsidRPr="004834F3">
        <w:rPr>
          <w:b/>
          <w:bCs/>
          <w:noProof/>
          <w:lang w:val="es-MX"/>
        </w:rPr>
        <w:drawing>
          <wp:inline distT="0" distB="0" distL="0" distR="0" wp14:anchorId="565F658A" wp14:editId="3802451A">
            <wp:extent cx="2169459" cy="4472940"/>
            <wp:effectExtent l="0" t="0" r="2540" b="3810"/>
            <wp:docPr id="1422533166"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2533166" name="Imagen 1" descr="Interfaz de usuario gráfica, Texto, Aplicación&#10;&#10;Descripción generada automáticamente"/>
                    <pic:cNvPicPr/>
                  </pic:nvPicPr>
                  <pic:blipFill>
                    <a:blip r:embed="rId13"/>
                    <a:stretch>
                      <a:fillRect/>
                    </a:stretch>
                  </pic:blipFill>
                  <pic:spPr>
                    <a:xfrm>
                      <a:off x="0" y="0"/>
                      <a:ext cx="2172833" cy="4479897"/>
                    </a:xfrm>
                    <a:prstGeom prst="rect">
                      <a:avLst/>
                    </a:prstGeom>
                  </pic:spPr>
                </pic:pic>
              </a:graphicData>
            </a:graphic>
          </wp:inline>
        </w:drawing>
      </w:r>
    </w:p>
    <w:p w14:paraId="516DF627" w14:textId="77777777" w:rsidR="00C156A6" w:rsidRDefault="00C156A6" w:rsidP="00C156A6">
      <w:pPr>
        <w:rPr>
          <w:sz w:val="24"/>
          <w:szCs w:val="24"/>
          <w:lang w:val="es-CR"/>
        </w:rPr>
      </w:pPr>
    </w:p>
    <w:p w14:paraId="5F716BCF" w14:textId="05732FF0" w:rsidR="00C156A6" w:rsidRDefault="00C156A6" w:rsidP="0038151B">
      <w:pPr>
        <w:spacing w:line="480" w:lineRule="auto"/>
        <w:ind w:firstLine="708"/>
        <w:rPr>
          <w:sz w:val="24"/>
          <w:szCs w:val="24"/>
          <w:lang w:val="es-CR"/>
        </w:rPr>
      </w:pPr>
      <w:r>
        <w:rPr>
          <w:sz w:val="24"/>
          <w:szCs w:val="24"/>
          <w:lang w:val="es-CR"/>
        </w:rPr>
        <w:lastRenderedPageBreak/>
        <w:t>En el aplicativo trabajado en NetBeans con el lenguaje de programación Java, generamos la conexión a la base de datos mediante el código el programa mediante la clase Conexión que será utilizada y convocada a lo largo del proyecto para su integración con la base de datos.</w:t>
      </w:r>
    </w:p>
    <w:p w14:paraId="37298C3A" w14:textId="3E98CA9B" w:rsidR="00CB024A" w:rsidRPr="00CB024A" w:rsidRDefault="00CB024A" w:rsidP="00CB024A">
      <w:pPr>
        <w:spacing w:line="480" w:lineRule="auto"/>
        <w:rPr>
          <w:b/>
          <w:sz w:val="24"/>
          <w:szCs w:val="24"/>
          <w:lang w:val="es-CR"/>
        </w:rPr>
      </w:pPr>
      <w:r w:rsidRPr="00CB024A">
        <w:rPr>
          <w:b/>
          <w:sz w:val="24"/>
          <w:szCs w:val="24"/>
          <w:lang w:val="es-CR"/>
        </w:rPr>
        <w:t xml:space="preserve">Figura </w:t>
      </w:r>
      <w:r>
        <w:rPr>
          <w:b/>
          <w:sz w:val="24"/>
          <w:szCs w:val="24"/>
          <w:lang w:val="es-CR"/>
        </w:rPr>
        <w:t>4</w:t>
      </w:r>
    </w:p>
    <w:p w14:paraId="4FF565DC" w14:textId="5FCD9A69" w:rsidR="00CB024A" w:rsidRPr="00CB024A" w:rsidRDefault="00CB024A" w:rsidP="00CB024A">
      <w:pPr>
        <w:spacing w:line="480" w:lineRule="auto"/>
        <w:rPr>
          <w:sz w:val="24"/>
          <w:szCs w:val="24"/>
          <w:lang w:val="es-CR"/>
        </w:rPr>
      </w:pPr>
      <w:r>
        <w:rPr>
          <w:i/>
          <w:sz w:val="24"/>
          <w:szCs w:val="24"/>
          <w:lang w:val="es-CR"/>
        </w:rPr>
        <w:t>Conexión DB y APP</w:t>
      </w:r>
    </w:p>
    <w:p w14:paraId="2738461D" w14:textId="74C44C42" w:rsidR="00CB024A" w:rsidRDefault="00CB024A" w:rsidP="00CB024A">
      <w:pPr>
        <w:spacing w:line="480" w:lineRule="auto"/>
        <w:rPr>
          <w:sz w:val="24"/>
          <w:szCs w:val="24"/>
          <w:lang w:val="es-CR"/>
        </w:rPr>
      </w:pPr>
      <w:r w:rsidRPr="004C1966">
        <w:rPr>
          <w:noProof/>
          <w:lang w:val="es-MX"/>
        </w:rPr>
        <w:drawing>
          <wp:inline distT="0" distB="0" distL="0" distR="0" wp14:anchorId="29AE680E" wp14:editId="72183791">
            <wp:extent cx="5400040" cy="2870835"/>
            <wp:effectExtent l="0" t="0" r="0" b="5715"/>
            <wp:docPr id="1914869436"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4869436" name="Imagen 1" descr="Interfaz de usuario gráfica, Texto, Aplicación&#10;&#10;Descripción generada automáticamente"/>
                    <pic:cNvPicPr/>
                  </pic:nvPicPr>
                  <pic:blipFill>
                    <a:blip r:embed="rId14"/>
                    <a:stretch>
                      <a:fillRect/>
                    </a:stretch>
                  </pic:blipFill>
                  <pic:spPr>
                    <a:xfrm>
                      <a:off x="0" y="0"/>
                      <a:ext cx="5400040" cy="2870835"/>
                    </a:xfrm>
                    <a:prstGeom prst="rect">
                      <a:avLst/>
                    </a:prstGeom>
                  </pic:spPr>
                </pic:pic>
              </a:graphicData>
            </a:graphic>
          </wp:inline>
        </w:drawing>
      </w:r>
    </w:p>
    <w:p w14:paraId="29A76611" w14:textId="6EC55761" w:rsidR="00CB024A" w:rsidRDefault="00CB024A" w:rsidP="0038151B">
      <w:pPr>
        <w:spacing w:line="480" w:lineRule="auto"/>
        <w:ind w:firstLine="708"/>
        <w:rPr>
          <w:sz w:val="24"/>
          <w:szCs w:val="24"/>
          <w:lang w:val="es-CR"/>
        </w:rPr>
      </w:pPr>
      <w:r>
        <w:rPr>
          <w:sz w:val="24"/>
          <w:szCs w:val="24"/>
          <w:lang w:val="es-CR"/>
        </w:rPr>
        <w:t>Se realiza una prueba con la consulta a la tabla Empleados.</w:t>
      </w:r>
    </w:p>
    <w:p w14:paraId="3A39A179" w14:textId="7F86C994" w:rsidR="00CB024A" w:rsidRPr="00CB024A" w:rsidRDefault="00CB024A" w:rsidP="00CB024A">
      <w:pPr>
        <w:spacing w:line="480" w:lineRule="auto"/>
        <w:rPr>
          <w:b/>
          <w:sz w:val="24"/>
          <w:szCs w:val="24"/>
          <w:lang w:val="es-CR"/>
        </w:rPr>
      </w:pPr>
      <w:r w:rsidRPr="00CB024A">
        <w:rPr>
          <w:b/>
          <w:sz w:val="24"/>
          <w:szCs w:val="24"/>
          <w:lang w:val="es-CR"/>
        </w:rPr>
        <w:t xml:space="preserve">Figura </w:t>
      </w:r>
      <w:r>
        <w:rPr>
          <w:b/>
          <w:sz w:val="24"/>
          <w:szCs w:val="24"/>
          <w:lang w:val="es-CR"/>
        </w:rPr>
        <w:t>5</w:t>
      </w:r>
    </w:p>
    <w:p w14:paraId="4FF47C51" w14:textId="52CA20BF" w:rsidR="00CB024A" w:rsidRPr="00CB024A" w:rsidRDefault="00CB024A" w:rsidP="00CB024A">
      <w:pPr>
        <w:spacing w:line="480" w:lineRule="auto"/>
        <w:rPr>
          <w:sz w:val="24"/>
          <w:szCs w:val="24"/>
          <w:lang w:val="es-CR"/>
        </w:rPr>
      </w:pPr>
      <w:r>
        <w:rPr>
          <w:i/>
          <w:sz w:val="24"/>
          <w:szCs w:val="24"/>
          <w:lang w:val="es-CR"/>
        </w:rPr>
        <w:t>Empleados App</w:t>
      </w:r>
    </w:p>
    <w:p w14:paraId="4AB68EA6" w14:textId="4A37F261" w:rsidR="00CB024A" w:rsidRDefault="00CB024A" w:rsidP="00CB024A">
      <w:pPr>
        <w:spacing w:line="480" w:lineRule="auto"/>
        <w:rPr>
          <w:sz w:val="24"/>
          <w:szCs w:val="24"/>
          <w:lang w:val="es-CR"/>
        </w:rPr>
      </w:pPr>
      <w:r>
        <w:rPr>
          <w:noProof/>
        </w:rPr>
        <w:drawing>
          <wp:inline distT="0" distB="0" distL="0" distR="0" wp14:anchorId="5F5A559E" wp14:editId="2AFEAD6D">
            <wp:extent cx="3916752" cy="2956560"/>
            <wp:effectExtent l="0" t="0" r="7620" b="0"/>
            <wp:docPr id="305283818" name="Imagen 1" descr="Captura de pantalla de un cel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5283818" name="Imagen 1" descr="Captura de pantalla de un celular&#10;&#10;Descripción generada automáticamente"/>
                    <pic:cNvPicPr/>
                  </pic:nvPicPr>
                  <pic:blipFill>
                    <a:blip r:embed="rId15"/>
                    <a:stretch>
                      <a:fillRect/>
                    </a:stretch>
                  </pic:blipFill>
                  <pic:spPr>
                    <a:xfrm>
                      <a:off x="0" y="0"/>
                      <a:ext cx="3922475" cy="2960880"/>
                    </a:xfrm>
                    <a:prstGeom prst="rect">
                      <a:avLst/>
                    </a:prstGeom>
                  </pic:spPr>
                </pic:pic>
              </a:graphicData>
            </a:graphic>
          </wp:inline>
        </w:drawing>
      </w:r>
    </w:p>
    <w:p w14:paraId="72721753" w14:textId="77777777" w:rsidR="00CB024A" w:rsidRDefault="00CB024A" w:rsidP="00CB024A">
      <w:pPr>
        <w:spacing w:line="480" w:lineRule="auto"/>
        <w:rPr>
          <w:b/>
          <w:sz w:val="24"/>
          <w:szCs w:val="24"/>
          <w:lang w:val="es-CR"/>
        </w:rPr>
      </w:pPr>
    </w:p>
    <w:p w14:paraId="77176FF1" w14:textId="77777777" w:rsidR="00CB024A" w:rsidRDefault="00CB024A" w:rsidP="00CB024A">
      <w:pPr>
        <w:spacing w:line="480" w:lineRule="auto"/>
        <w:rPr>
          <w:b/>
          <w:sz w:val="24"/>
          <w:szCs w:val="24"/>
          <w:lang w:val="es-CR"/>
        </w:rPr>
      </w:pPr>
    </w:p>
    <w:p w14:paraId="63B7244E" w14:textId="77777777" w:rsidR="00CB024A" w:rsidRDefault="00CB024A" w:rsidP="00CB024A">
      <w:pPr>
        <w:spacing w:line="480" w:lineRule="auto"/>
        <w:rPr>
          <w:b/>
          <w:sz w:val="24"/>
          <w:szCs w:val="24"/>
          <w:lang w:val="es-CR"/>
        </w:rPr>
      </w:pPr>
    </w:p>
    <w:p w14:paraId="058EC380" w14:textId="592E63CA" w:rsidR="00CB024A" w:rsidRPr="00CB024A" w:rsidRDefault="00CB024A" w:rsidP="00CB024A">
      <w:pPr>
        <w:spacing w:line="480" w:lineRule="auto"/>
        <w:rPr>
          <w:b/>
          <w:sz w:val="24"/>
          <w:szCs w:val="24"/>
          <w:lang w:val="es-CR"/>
        </w:rPr>
      </w:pPr>
      <w:r w:rsidRPr="00CB024A">
        <w:rPr>
          <w:b/>
          <w:sz w:val="24"/>
          <w:szCs w:val="24"/>
          <w:lang w:val="es-CR"/>
        </w:rPr>
        <w:t xml:space="preserve">Figura </w:t>
      </w:r>
      <w:r>
        <w:rPr>
          <w:b/>
          <w:sz w:val="24"/>
          <w:szCs w:val="24"/>
          <w:lang w:val="es-CR"/>
        </w:rPr>
        <w:t>6</w:t>
      </w:r>
    </w:p>
    <w:p w14:paraId="50EEB082" w14:textId="766DF0A3" w:rsidR="00CB024A" w:rsidRDefault="00CB024A" w:rsidP="00CB024A">
      <w:pPr>
        <w:spacing w:line="480" w:lineRule="auto"/>
        <w:rPr>
          <w:i/>
          <w:sz w:val="24"/>
          <w:szCs w:val="24"/>
          <w:lang w:val="es-CR"/>
        </w:rPr>
      </w:pPr>
      <w:r>
        <w:rPr>
          <w:i/>
          <w:sz w:val="24"/>
          <w:szCs w:val="24"/>
          <w:lang w:val="es-CR"/>
        </w:rPr>
        <w:t>Tabla empleados DB</w:t>
      </w:r>
    </w:p>
    <w:p w14:paraId="3A56DB36" w14:textId="5B05C163" w:rsidR="00CB024A" w:rsidRPr="00CB024A" w:rsidRDefault="00CB024A" w:rsidP="00CB024A">
      <w:pPr>
        <w:spacing w:line="480" w:lineRule="auto"/>
        <w:rPr>
          <w:sz w:val="24"/>
          <w:szCs w:val="24"/>
          <w:lang w:val="es-CR"/>
        </w:rPr>
      </w:pPr>
      <w:r w:rsidRPr="000B65C2">
        <w:rPr>
          <w:noProof/>
          <w:lang w:val="es-MX"/>
        </w:rPr>
        <w:drawing>
          <wp:inline distT="0" distB="0" distL="0" distR="0" wp14:anchorId="06D8D2CD" wp14:editId="15C51E32">
            <wp:extent cx="5400040" cy="3615055"/>
            <wp:effectExtent l="0" t="0" r="0" b="4445"/>
            <wp:docPr id="469773352" name="Imagen 1"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9773352" name="Imagen 1" descr="Interfaz de usuario gráfica, Texto&#10;&#10;Descripción generada automáticamente"/>
                    <pic:cNvPicPr/>
                  </pic:nvPicPr>
                  <pic:blipFill>
                    <a:blip r:embed="rId16"/>
                    <a:stretch>
                      <a:fillRect/>
                    </a:stretch>
                  </pic:blipFill>
                  <pic:spPr>
                    <a:xfrm>
                      <a:off x="0" y="0"/>
                      <a:ext cx="5400040" cy="3615055"/>
                    </a:xfrm>
                    <a:prstGeom prst="rect">
                      <a:avLst/>
                    </a:prstGeom>
                  </pic:spPr>
                </pic:pic>
              </a:graphicData>
            </a:graphic>
          </wp:inline>
        </w:drawing>
      </w:r>
    </w:p>
    <w:p w14:paraId="2277D859" w14:textId="7677FAA8" w:rsidR="00CB024A" w:rsidRDefault="00CB024A" w:rsidP="0038151B">
      <w:pPr>
        <w:spacing w:line="480" w:lineRule="auto"/>
        <w:ind w:firstLine="708"/>
        <w:rPr>
          <w:sz w:val="24"/>
          <w:szCs w:val="24"/>
          <w:lang w:val="es-CR"/>
        </w:rPr>
      </w:pPr>
      <w:r>
        <w:rPr>
          <w:sz w:val="24"/>
          <w:szCs w:val="24"/>
          <w:lang w:val="es-CR"/>
        </w:rPr>
        <w:t>También se generan los procedimientos almacenados básicos para interactuar con la base de datos con el aplicativo.</w:t>
      </w:r>
    </w:p>
    <w:p w14:paraId="73F8235D" w14:textId="56F0D9A9" w:rsidR="00CB024A" w:rsidRPr="00CB024A" w:rsidRDefault="00CB024A" w:rsidP="00CB024A">
      <w:pPr>
        <w:spacing w:line="480" w:lineRule="auto"/>
        <w:rPr>
          <w:b/>
          <w:sz w:val="24"/>
          <w:szCs w:val="24"/>
          <w:lang w:val="es-CR"/>
        </w:rPr>
      </w:pPr>
      <w:r w:rsidRPr="00CB024A">
        <w:rPr>
          <w:b/>
          <w:sz w:val="24"/>
          <w:szCs w:val="24"/>
          <w:lang w:val="es-CR"/>
        </w:rPr>
        <w:t xml:space="preserve">Figura </w:t>
      </w:r>
      <w:r>
        <w:rPr>
          <w:b/>
          <w:sz w:val="24"/>
          <w:szCs w:val="24"/>
          <w:lang w:val="es-CR"/>
        </w:rPr>
        <w:t>7</w:t>
      </w:r>
    </w:p>
    <w:p w14:paraId="11719409" w14:textId="5DDAAE5E" w:rsidR="00CB024A" w:rsidRPr="00CB024A" w:rsidRDefault="00CB024A" w:rsidP="00CB024A">
      <w:pPr>
        <w:spacing w:line="480" w:lineRule="auto"/>
        <w:rPr>
          <w:sz w:val="24"/>
          <w:szCs w:val="24"/>
          <w:lang w:val="es-CR"/>
        </w:rPr>
      </w:pPr>
      <w:r>
        <w:rPr>
          <w:i/>
          <w:sz w:val="24"/>
          <w:szCs w:val="24"/>
          <w:lang w:val="es-CR"/>
        </w:rPr>
        <w:t>SP DB TLM</w:t>
      </w:r>
    </w:p>
    <w:p w14:paraId="33618859" w14:textId="3A860BBA" w:rsidR="00CB024A" w:rsidRDefault="00CB024A" w:rsidP="00CB024A">
      <w:pPr>
        <w:spacing w:line="480" w:lineRule="auto"/>
        <w:rPr>
          <w:sz w:val="24"/>
          <w:szCs w:val="24"/>
          <w:lang w:val="es-CR"/>
        </w:rPr>
      </w:pPr>
      <w:r w:rsidRPr="004834F3">
        <w:rPr>
          <w:noProof/>
        </w:rPr>
        <w:drawing>
          <wp:inline distT="0" distB="0" distL="0" distR="0" wp14:anchorId="4899B90F" wp14:editId="0BF469A8">
            <wp:extent cx="2152950" cy="2686425"/>
            <wp:effectExtent l="0" t="0" r="0" b="0"/>
            <wp:docPr id="2081548473" name="Imagen 1" descr="Interfaz de usuario gráfica, Texto, Aplicación, Chat o mensaje d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1548473" name="Imagen 1" descr="Interfaz de usuario gráfica, Texto, Aplicación, Chat o mensaje de texto&#10;&#10;Descripción generada automáticamente"/>
                    <pic:cNvPicPr/>
                  </pic:nvPicPr>
                  <pic:blipFill>
                    <a:blip r:embed="rId17"/>
                    <a:stretch>
                      <a:fillRect/>
                    </a:stretch>
                  </pic:blipFill>
                  <pic:spPr>
                    <a:xfrm>
                      <a:off x="0" y="0"/>
                      <a:ext cx="2152950" cy="2686425"/>
                    </a:xfrm>
                    <a:prstGeom prst="rect">
                      <a:avLst/>
                    </a:prstGeom>
                  </pic:spPr>
                </pic:pic>
              </a:graphicData>
            </a:graphic>
          </wp:inline>
        </w:drawing>
      </w:r>
    </w:p>
    <w:p w14:paraId="0A74BDE8" w14:textId="77777777" w:rsidR="00553D10" w:rsidRDefault="00553D10">
      <w:pPr>
        <w:rPr>
          <w:b/>
          <w:sz w:val="24"/>
          <w:szCs w:val="24"/>
          <w:lang w:val="es-CR"/>
        </w:rPr>
      </w:pPr>
      <w:r>
        <w:rPr>
          <w:b/>
          <w:sz w:val="24"/>
          <w:szCs w:val="24"/>
          <w:lang w:val="es-CR"/>
        </w:rPr>
        <w:br w:type="page"/>
      </w:r>
    </w:p>
    <w:p w14:paraId="510C7B86" w14:textId="4A21B6F5" w:rsidR="00CB024A" w:rsidRPr="00CB024A" w:rsidRDefault="00CB024A" w:rsidP="00CB024A">
      <w:pPr>
        <w:spacing w:line="480" w:lineRule="auto"/>
        <w:rPr>
          <w:b/>
          <w:sz w:val="24"/>
          <w:szCs w:val="24"/>
          <w:lang w:val="es-CR"/>
        </w:rPr>
      </w:pPr>
      <w:r w:rsidRPr="00CB024A">
        <w:rPr>
          <w:b/>
          <w:sz w:val="24"/>
          <w:szCs w:val="24"/>
          <w:lang w:val="es-CR"/>
        </w:rPr>
        <w:lastRenderedPageBreak/>
        <w:t xml:space="preserve">Figura </w:t>
      </w:r>
      <w:r>
        <w:rPr>
          <w:b/>
          <w:sz w:val="24"/>
          <w:szCs w:val="24"/>
          <w:lang w:val="es-CR"/>
        </w:rPr>
        <w:t>8</w:t>
      </w:r>
    </w:p>
    <w:p w14:paraId="66EBA4A3" w14:textId="3C53D839" w:rsidR="00CB024A" w:rsidRDefault="00CB024A" w:rsidP="00CB024A">
      <w:pPr>
        <w:spacing w:line="480" w:lineRule="auto"/>
        <w:rPr>
          <w:i/>
          <w:sz w:val="24"/>
          <w:szCs w:val="24"/>
          <w:lang w:val="es-CR"/>
        </w:rPr>
      </w:pPr>
      <w:proofErr w:type="spellStart"/>
      <w:r w:rsidRPr="00CB024A">
        <w:rPr>
          <w:i/>
          <w:sz w:val="24"/>
          <w:szCs w:val="24"/>
          <w:lang w:val="es-CR"/>
        </w:rPr>
        <w:t>C</w:t>
      </w:r>
      <w:r>
        <w:rPr>
          <w:i/>
          <w:sz w:val="24"/>
          <w:szCs w:val="24"/>
          <w:lang w:val="es-CR"/>
        </w:rPr>
        <w:t>all</w:t>
      </w:r>
      <w:proofErr w:type="spellEnd"/>
      <w:r>
        <w:rPr>
          <w:i/>
          <w:sz w:val="24"/>
          <w:szCs w:val="24"/>
          <w:lang w:val="es-CR"/>
        </w:rPr>
        <w:t xml:space="preserve"> SP APP</w:t>
      </w:r>
    </w:p>
    <w:p w14:paraId="722D2479" w14:textId="4F54ADE2" w:rsidR="00C156A6" w:rsidRPr="00351DCA" w:rsidRDefault="00CB024A" w:rsidP="00CB024A">
      <w:pPr>
        <w:spacing w:line="480" w:lineRule="auto"/>
        <w:rPr>
          <w:sz w:val="24"/>
          <w:szCs w:val="24"/>
          <w:lang w:val="es-CR"/>
        </w:rPr>
      </w:pPr>
      <w:r w:rsidRPr="004C1966">
        <w:rPr>
          <w:noProof/>
        </w:rPr>
        <w:drawing>
          <wp:inline distT="0" distB="0" distL="0" distR="0" wp14:anchorId="0EFD6617" wp14:editId="49A32E69">
            <wp:extent cx="5400040" cy="2856230"/>
            <wp:effectExtent l="0" t="0" r="0" b="1270"/>
            <wp:docPr id="1346942663" name="Imagen 1"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6942663" name="Imagen 1" descr="Interfaz de usuario gráfica, Texto, Aplicación, Correo electrónico&#10;&#10;Descripción generada automáticamente"/>
                    <pic:cNvPicPr/>
                  </pic:nvPicPr>
                  <pic:blipFill>
                    <a:blip r:embed="rId18"/>
                    <a:stretch>
                      <a:fillRect/>
                    </a:stretch>
                  </pic:blipFill>
                  <pic:spPr>
                    <a:xfrm>
                      <a:off x="0" y="0"/>
                      <a:ext cx="5400040" cy="2856230"/>
                    </a:xfrm>
                    <a:prstGeom prst="rect">
                      <a:avLst/>
                    </a:prstGeom>
                  </pic:spPr>
                </pic:pic>
              </a:graphicData>
            </a:graphic>
          </wp:inline>
        </w:drawing>
      </w:r>
    </w:p>
    <w:p w14:paraId="3F1C6D94" w14:textId="77777777" w:rsidR="00760459" w:rsidRPr="00351DCA" w:rsidRDefault="00760459">
      <w:pPr>
        <w:spacing w:before="8" w:line="160" w:lineRule="exact"/>
        <w:rPr>
          <w:sz w:val="24"/>
          <w:szCs w:val="24"/>
          <w:lang w:val="es-CR"/>
        </w:rPr>
      </w:pPr>
    </w:p>
    <w:p w14:paraId="40A4A540" w14:textId="77777777" w:rsidR="00760459" w:rsidRPr="00351DCA" w:rsidRDefault="00760459">
      <w:pPr>
        <w:spacing w:line="200" w:lineRule="exact"/>
        <w:rPr>
          <w:sz w:val="24"/>
          <w:szCs w:val="24"/>
          <w:lang w:val="es-CR"/>
        </w:rPr>
      </w:pPr>
    </w:p>
    <w:p w14:paraId="076463F7" w14:textId="77777777" w:rsidR="00760459" w:rsidRPr="00351DCA" w:rsidRDefault="00000000">
      <w:pPr>
        <w:ind w:left="2813"/>
        <w:rPr>
          <w:rFonts w:eastAsia="Georgia"/>
          <w:sz w:val="24"/>
          <w:szCs w:val="24"/>
          <w:lang w:val="es-CR"/>
        </w:rPr>
      </w:pPr>
      <w:r w:rsidRPr="00351DCA">
        <w:rPr>
          <w:rFonts w:eastAsia="Georgia"/>
          <w:b/>
          <w:w w:val="93"/>
          <w:sz w:val="24"/>
          <w:szCs w:val="24"/>
          <w:lang w:val="es-CR"/>
        </w:rPr>
        <w:t>Conclusiones</w:t>
      </w:r>
      <w:r w:rsidRPr="00351DCA">
        <w:rPr>
          <w:rFonts w:eastAsia="Georgia"/>
          <w:b/>
          <w:spacing w:val="32"/>
          <w:w w:val="93"/>
          <w:sz w:val="24"/>
          <w:szCs w:val="24"/>
          <w:lang w:val="es-CR"/>
        </w:rPr>
        <w:t xml:space="preserve"> </w:t>
      </w:r>
      <w:r w:rsidRPr="00351DCA">
        <w:rPr>
          <w:rFonts w:eastAsia="Georgia"/>
          <w:b/>
          <w:sz w:val="24"/>
          <w:szCs w:val="24"/>
          <w:lang w:val="es-CR"/>
        </w:rPr>
        <w:t>y</w:t>
      </w:r>
      <w:r w:rsidRPr="00351DCA">
        <w:rPr>
          <w:rFonts w:eastAsia="Georgia"/>
          <w:b/>
          <w:spacing w:val="36"/>
          <w:sz w:val="24"/>
          <w:szCs w:val="24"/>
          <w:lang w:val="es-CR"/>
        </w:rPr>
        <w:t xml:space="preserve"> </w:t>
      </w:r>
      <w:r w:rsidRPr="00351DCA">
        <w:rPr>
          <w:rFonts w:eastAsia="Georgia"/>
          <w:b/>
          <w:sz w:val="24"/>
          <w:szCs w:val="24"/>
          <w:lang w:val="es-CR"/>
        </w:rPr>
        <w:t>Recomendaciones</w:t>
      </w:r>
    </w:p>
    <w:p w14:paraId="315BBACC" w14:textId="77777777" w:rsidR="00760459" w:rsidRPr="00351DCA" w:rsidRDefault="00760459">
      <w:pPr>
        <w:spacing w:before="13" w:line="240" w:lineRule="exact"/>
        <w:rPr>
          <w:sz w:val="24"/>
          <w:szCs w:val="24"/>
          <w:lang w:val="es-CR"/>
        </w:rPr>
      </w:pPr>
    </w:p>
    <w:p w14:paraId="2719E333" w14:textId="77777777" w:rsidR="00760459" w:rsidRPr="00351DCA" w:rsidRDefault="00000000">
      <w:pPr>
        <w:ind w:left="120"/>
        <w:rPr>
          <w:rFonts w:eastAsia="Georgia"/>
          <w:sz w:val="24"/>
          <w:szCs w:val="24"/>
          <w:lang w:val="es-CR"/>
        </w:rPr>
      </w:pPr>
      <w:r w:rsidRPr="00351DCA">
        <w:rPr>
          <w:rFonts w:eastAsia="Georgia"/>
          <w:b/>
          <w:sz w:val="24"/>
          <w:szCs w:val="24"/>
          <w:lang w:val="es-CR"/>
        </w:rPr>
        <w:t>Conclusiones</w:t>
      </w:r>
    </w:p>
    <w:p w14:paraId="272DF31F" w14:textId="77777777" w:rsidR="00760459" w:rsidRPr="00351DCA" w:rsidRDefault="00760459">
      <w:pPr>
        <w:spacing w:before="9" w:line="240" w:lineRule="exact"/>
        <w:rPr>
          <w:sz w:val="24"/>
          <w:szCs w:val="24"/>
          <w:lang w:val="es-CR"/>
        </w:rPr>
      </w:pPr>
    </w:p>
    <w:p w14:paraId="28D4ACB4" w14:textId="45A9659E" w:rsidR="00760459" w:rsidRPr="00351DCA" w:rsidRDefault="00000000">
      <w:pPr>
        <w:spacing w:line="425" w:lineRule="auto"/>
        <w:ind w:left="665" w:right="122" w:hanging="279"/>
        <w:rPr>
          <w:sz w:val="24"/>
          <w:szCs w:val="24"/>
          <w:lang w:val="es-CR"/>
        </w:rPr>
      </w:pPr>
      <w:r w:rsidRPr="00351DCA">
        <w:rPr>
          <w:w w:val="220"/>
          <w:sz w:val="24"/>
          <w:szCs w:val="24"/>
          <w:lang w:val="es-CR"/>
        </w:rPr>
        <w:t>•</w:t>
      </w:r>
      <w:r w:rsidRPr="00351DCA">
        <w:rPr>
          <w:spacing w:val="-12"/>
          <w:w w:val="220"/>
          <w:sz w:val="24"/>
          <w:szCs w:val="24"/>
          <w:lang w:val="es-CR"/>
        </w:rPr>
        <w:t xml:space="preserve"> </w:t>
      </w:r>
      <w:r w:rsidR="008E0BCE" w:rsidRPr="00351DCA">
        <w:rPr>
          <w:rFonts w:eastAsia="Georgia"/>
          <w:b/>
          <w:w w:val="93"/>
          <w:sz w:val="24"/>
          <w:szCs w:val="24"/>
          <w:lang w:val="es-CR"/>
        </w:rPr>
        <w:t xml:space="preserve">Conexión </w:t>
      </w:r>
      <w:r w:rsidR="008E0BCE" w:rsidRPr="00351DCA">
        <w:rPr>
          <w:rFonts w:eastAsia="Georgia"/>
          <w:b/>
          <w:spacing w:val="1"/>
          <w:w w:val="93"/>
          <w:sz w:val="24"/>
          <w:szCs w:val="24"/>
          <w:lang w:val="es-CR"/>
        </w:rPr>
        <w:t>segura</w:t>
      </w:r>
      <w:r w:rsidRPr="00351DCA">
        <w:rPr>
          <w:rFonts w:eastAsia="Georgia"/>
          <w:b/>
          <w:spacing w:val="24"/>
          <w:w w:val="93"/>
          <w:sz w:val="24"/>
          <w:szCs w:val="24"/>
          <w:lang w:val="es-CR"/>
        </w:rPr>
        <w:t xml:space="preserve"> </w:t>
      </w:r>
      <w:r w:rsidRPr="00351DCA">
        <w:rPr>
          <w:rFonts w:eastAsia="Georgia"/>
          <w:b/>
          <w:sz w:val="24"/>
          <w:szCs w:val="24"/>
          <w:lang w:val="es-CR"/>
        </w:rPr>
        <w:t>y</w:t>
      </w:r>
      <w:r w:rsidRPr="00351DCA">
        <w:rPr>
          <w:rFonts w:eastAsia="Georgia"/>
          <w:b/>
          <w:spacing w:val="36"/>
          <w:sz w:val="24"/>
          <w:szCs w:val="24"/>
          <w:lang w:val="es-CR"/>
        </w:rPr>
        <w:t xml:space="preserve"> </w:t>
      </w:r>
      <w:r w:rsidRPr="00351DCA">
        <w:rPr>
          <w:rFonts w:eastAsia="Georgia"/>
          <w:b/>
          <w:w w:val="91"/>
          <w:sz w:val="24"/>
          <w:szCs w:val="24"/>
          <w:lang w:val="es-CR"/>
        </w:rPr>
        <w:t>confiable:</w:t>
      </w:r>
      <w:r w:rsidRPr="00351DCA">
        <w:rPr>
          <w:rFonts w:eastAsia="Georgia"/>
          <w:b/>
          <w:spacing w:val="47"/>
          <w:w w:val="91"/>
          <w:sz w:val="24"/>
          <w:szCs w:val="24"/>
          <w:lang w:val="es-CR"/>
        </w:rPr>
        <w:t xml:space="preserve"> </w:t>
      </w:r>
      <w:r w:rsidRPr="00351DCA">
        <w:rPr>
          <w:sz w:val="24"/>
          <w:szCs w:val="24"/>
          <w:lang w:val="es-CR"/>
        </w:rPr>
        <w:t>La</w:t>
      </w:r>
      <w:r w:rsidRPr="00351DCA">
        <w:rPr>
          <w:spacing w:val="30"/>
          <w:sz w:val="24"/>
          <w:szCs w:val="24"/>
          <w:lang w:val="es-CR"/>
        </w:rPr>
        <w:t xml:space="preserve"> </w:t>
      </w:r>
      <w:r w:rsidRPr="00351DCA">
        <w:rPr>
          <w:w w:val="105"/>
          <w:sz w:val="24"/>
          <w:szCs w:val="24"/>
          <w:lang w:val="es-CR"/>
        </w:rPr>
        <w:t>impleme</w:t>
      </w:r>
      <w:r w:rsidRPr="00351DCA">
        <w:rPr>
          <w:spacing w:val="-6"/>
          <w:w w:val="105"/>
          <w:sz w:val="24"/>
          <w:szCs w:val="24"/>
          <w:lang w:val="es-CR"/>
        </w:rPr>
        <w:t>n</w:t>
      </w:r>
      <w:r w:rsidRPr="00351DCA">
        <w:rPr>
          <w:w w:val="105"/>
          <w:sz w:val="24"/>
          <w:szCs w:val="24"/>
          <w:lang w:val="es-CR"/>
        </w:rPr>
        <w:t>tación</w:t>
      </w:r>
      <w:r w:rsidRPr="00351DCA">
        <w:rPr>
          <w:spacing w:val="22"/>
          <w:w w:val="105"/>
          <w:sz w:val="24"/>
          <w:szCs w:val="24"/>
          <w:lang w:val="es-CR"/>
        </w:rPr>
        <w:t xml:space="preserve"> </w:t>
      </w:r>
      <w:r w:rsidRPr="00351DCA">
        <w:rPr>
          <w:sz w:val="24"/>
          <w:szCs w:val="24"/>
          <w:lang w:val="es-CR"/>
        </w:rPr>
        <w:t>de</w:t>
      </w:r>
      <w:r w:rsidRPr="00351DCA">
        <w:rPr>
          <w:spacing w:val="28"/>
          <w:sz w:val="24"/>
          <w:szCs w:val="24"/>
          <w:lang w:val="es-CR"/>
        </w:rPr>
        <w:t xml:space="preserve"> </w:t>
      </w:r>
      <w:r w:rsidR="008E0BCE" w:rsidRPr="00351DCA">
        <w:rPr>
          <w:sz w:val="24"/>
          <w:szCs w:val="24"/>
          <w:lang w:val="es-CR"/>
        </w:rPr>
        <w:t xml:space="preserve">JDBC </w:t>
      </w:r>
      <w:r w:rsidR="008E0BCE" w:rsidRPr="00351DCA">
        <w:rPr>
          <w:spacing w:val="11"/>
          <w:sz w:val="24"/>
          <w:szCs w:val="24"/>
          <w:lang w:val="es-CR"/>
        </w:rPr>
        <w:t>para</w:t>
      </w:r>
      <w:r w:rsidR="008E0BCE" w:rsidRPr="00351DCA">
        <w:rPr>
          <w:sz w:val="24"/>
          <w:szCs w:val="24"/>
          <w:lang w:val="es-CR"/>
        </w:rPr>
        <w:t xml:space="preserve"> </w:t>
      </w:r>
      <w:r w:rsidR="008E0BCE" w:rsidRPr="00351DCA">
        <w:rPr>
          <w:spacing w:val="7"/>
          <w:sz w:val="24"/>
          <w:szCs w:val="24"/>
          <w:lang w:val="es-CR"/>
        </w:rPr>
        <w:t>conectar</w:t>
      </w:r>
      <w:r w:rsidR="008E0BCE" w:rsidRPr="00351DCA">
        <w:rPr>
          <w:sz w:val="24"/>
          <w:szCs w:val="24"/>
          <w:lang w:val="es-CR"/>
        </w:rPr>
        <w:t xml:space="preserve"> </w:t>
      </w:r>
      <w:r w:rsidR="008E0BCE" w:rsidRPr="00351DCA">
        <w:rPr>
          <w:spacing w:val="15"/>
          <w:sz w:val="24"/>
          <w:szCs w:val="24"/>
          <w:lang w:val="es-CR"/>
        </w:rPr>
        <w:t>Java</w:t>
      </w:r>
      <w:r w:rsidR="008E0BCE" w:rsidRPr="00351DCA">
        <w:rPr>
          <w:sz w:val="24"/>
          <w:szCs w:val="24"/>
          <w:lang w:val="es-CR"/>
        </w:rPr>
        <w:t xml:space="preserve"> </w:t>
      </w:r>
      <w:r w:rsidR="008E0BCE" w:rsidRPr="00351DCA">
        <w:rPr>
          <w:spacing w:val="15"/>
          <w:sz w:val="24"/>
          <w:szCs w:val="24"/>
          <w:lang w:val="es-CR"/>
        </w:rPr>
        <w:t>con</w:t>
      </w:r>
      <w:r w:rsidRPr="00351DCA">
        <w:rPr>
          <w:w w:val="103"/>
          <w:sz w:val="24"/>
          <w:szCs w:val="24"/>
          <w:lang w:val="es-CR"/>
        </w:rPr>
        <w:t xml:space="preserve"> </w:t>
      </w:r>
      <w:r w:rsidRPr="00351DCA">
        <w:rPr>
          <w:sz w:val="24"/>
          <w:szCs w:val="24"/>
          <w:lang w:val="es-CR"/>
        </w:rPr>
        <w:t>Oracle</w:t>
      </w:r>
      <w:r w:rsidRPr="00351DCA">
        <w:rPr>
          <w:spacing w:val="47"/>
          <w:sz w:val="24"/>
          <w:szCs w:val="24"/>
          <w:lang w:val="es-CR"/>
        </w:rPr>
        <w:t xml:space="preserve"> </w:t>
      </w:r>
      <w:r w:rsidR="008E0BCE" w:rsidRPr="00351DCA">
        <w:rPr>
          <w:sz w:val="24"/>
          <w:szCs w:val="24"/>
          <w:lang w:val="es-CR"/>
        </w:rPr>
        <w:t xml:space="preserve">demostró </w:t>
      </w:r>
      <w:r w:rsidR="008E0BCE" w:rsidRPr="00351DCA">
        <w:rPr>
          <w:spacing w:val="12"/>
          <w:sz w:val="24"/>
          <w:szCs w:val="24"/>
          <w:lang w:val="es-CR"/>
        </w:rPr>
        <w:t>ser</w:t>
      </w:r>
      <w:r w:rsidRPr="00351DCA">
        <w:rPr>
          <w:spacing w:val="28"/>
          <w:sz w:val="24"/>
          <w:szCs w:val="24"/>
          <w:lang w:val="es-CR"/>
        </w:rPr>
        <w:t xml:space="preserve"> </w:t>
      </w:r>
      <w:r w:rsidRPr="00351DCA">
        <w:rPr>
          <w:sz w:val="24"/>
          <w:szCs w:val="24"/>
          <w:lang w:val="es-CR"/>
        </w:rPr>
        <w:t>una</w:t>
      </w:r>
      <w:r w:rsidRPr="00351DCA">
        <w:rPr>
          <w:spacing w:val="49"/>
          <w:sz w:val="24"/>
          <w:szCs w:val="24"/>
          <w:lang w:val="es-CR"/>
        </w:rPr>
        <w:t xml:space="preserve"> </w:t>
      </w:r>
      <w:r w:rsidRPr="00351DCA">
        <w:rPr>
          <w:sz w:val="24"/>
          <w:szCs w:val="24"/>
          <w:lang w:val="es-CR"/>
        </w:rPr>
        <w:t>solución</w:t>
      </w:r>
      <w:r w:rsidRPr="00351DCA">
        <w:rPr>
          <w:spacing w:val="33"/>
          <w:sz w:val="24"/>
          <w:szCs w:val="24"/>
          <w:lang w:val="es-CR"/>
        </w:rPr>
        <w:t xml:space="preserve"> </w:t>
      </w:r>
      <w:r w:rsidRPr="00351DCA">
        <w:rPr>
          <w:sz w:val="24"/>
          <w:szCs w:val="24"/>
          <w:lang w:val="es-CR"/>
        </w:rPr>
        <w:t>eficaz,</w:t>
      </w:r>
      <w:r w:rsidRPr="00351DCA">
        <w:rPr>
          <w:spacing w:val="18"/>
          <w:sz w:val="24"/>
          <w:szCs w:val="24"/>
          <w:lang w:val="es-CR"/>
        </w:rPr>
        <w:t xml:space="preserve"> </w:t>
      </w:r>
      <w:r w:rsidRPr="00351DCA">
        <w:rPr>
          <w:w w:val="108"/>
          <w:sz w:val="24"/>
          <w:szCs w:val="24"/>
          <w:lang w:val="es-CR"/>
        </w:rPr>
        <w:t>gara</w:t>
      </w:r>
      <w:r w:rsidRPr="00351DCA">
        <w:rPr>
          <w:spacing w:val="-6"/>
          <w:w w:val="108"/>
          <w:sz w:val="24"/>
          <w:szCs w:val="24"/>
          <w:lang w:val="es-CR"/>
        </w:rPr>
        <w:t>n</w:t>
      </w:r>
      <w:r w:rsidRPr="00351DCA">
        <w:rPr>
          <w:w w:val="108"/>
          <w:sz w:val="24"/>
          <w:szCs w:val="24"/>
          <w:lang w:val="es-CR"/>
        </w:rPr>
        <w:t>tizando</w:t>
      </w:r>
      <w:r w:rsidRPr="00351DCA">
        <w:rPr>
          <w:spacing w:val="18"/>
          <w:w w:val="108"/>
          <w:sz w:val="24"/>
          <w:szCs w:val="24"/>
          <w:lang w:val="es-CR"/>
        </w:rPr>
        <w:t xml:space="preserve"> </w:t>
      </w:r>
      <w:r w:rsidRPr="00351DCA">
        <w:rPr>
          <w:sz w:val="24"/>
          <w:szCs w:val="24"/>
          <w:lang w:val="es-CR"/>
        </w:rPr>
        <w:t>la</w:t>
      </w:r>
      <w:r w:rsidRPr="00351DCA">
        <w:rPr>
          <w:spacing w:val="29"/>
          <w:sz w:val="24"/>
          <w:szCs w:val="24"/>
          <w:lang w:val="es-CR"/>
        </w:rPr>
        <w:t xml:space="preserve"> </w:t>
      </w:r>
      <w:r w:rsidR="008E0BCE" w:rsidRPr="00351DCA">
        <w:rPr>
          <w:sz w:val="24"/>
          <w:szCs w:val="24"/>
          <w:lang w:val="es-CR"/>
        </w:rPr>
        <w:t xml:space="preserve">seguridad </w:t>
      </w:r>
      <w:r w:rsidR="008E0BCE" w:rsidRPr="00351DCA">
        <w:rPr>
          <w:spacing w:val="13"/>
          <w:sz w:val="24"/>
          <w:szCs w:val="24"/>
          <w:lang w:val="es-CR"/>
        </w:rPr>
        <w:t>y</w:t>
      </w:r>
      <w:r w:rsidRPr="00351DCA">
        <w:rPr>
          <w:spacing w:val="22"/>
          <w:sz w:val="24"/>
          <w:szCs w:val="24"/>
          <w:lang w:val="es-CR"/>
        </w:rPr>
        <w:t xml:space="preserve"> </w:t>
      </w:r>
      <w:r w:rsidRPr="00351DCA">
        <w:rPr>
          <w:sz w:val="24"/>
          <w:szCs w:val="24"/>
          <w:lang w:val="es-CR"/>
        </w:rPr>
        <w:t>la</w:t>
      </w:r>
      <w:r w:rsidRPr="00351DCA">
        <w:rPr>
          <w:spacing w:val="29"/>
          <w:sz w:val="24"/>
          <w:szCs w:val="24"/>
          <w:lang w:val="es-CR"/>
        </w:rPr>
        <w:t xml:space="preserve"> </w:t>
      </w:r>
      <w:r w:rsidRPr="00351DCA">
        <w:rPr>
          <w:w w:val="108"/>
          <w:sz w:val="24"/>
          <w:szCs w:val="24"/>
          <w:lang w:val="es-CR"/>
        </w:rPr>
        <w:t>i</w:t>
      </w:r>
      <w:r w:rsidRPr="00351DCA">
        <w:rPr>
          <w:spacing w:val="-6"/>
          <w:w w:val="108"/>
          <w:sz w:val="24"/>
          <w:szCs w:val="24"/>
          <w:lang w:val="es-CR"/>
        </w:rPr>
        <w:t>n</w:t>
      </w:r>
      <w:r w:rsidRPr="00351DCA">
        <w:rPr>
          <w:w w:val="108"/>
          <w:sz w:val="24"/>
          <w:szCs w:val="24"/>
          <w:lang w:val="es-CR"/>
        </w:rPr>
        <w:t>tegridad</w:t>
      </w:r>
      <w:r w:rsidRPr="00351DCA">
        <w:rPr>
          <w:spacing w:val="17"/>
          <w:w w:val="108"/>
          <w:sz w:val="24"/>
          <w:szCs w:val="24"/>
          <w:lang w:val="es-CR"/>
        </w:rPr>
        <w:t xml:space="preserve"> </w:t>
      </w:r>
      <w:r w:rsidRPr="00351DCA">
        <w:rPr>
          <w:sz w:val="24"/>
          <w:szCs w:val="24"/>
          <w:lang w:val="es-CR"/>
        </w:rPr>
        <w:t>de</w:t>
      </w:r>
      <w:r w:rsidRPr="00351DCA">
        <w:rPr>
          <w:spacing w:val="28"/>
          <w:sz w:val="24"/>
          <w:szCs w:val="24"/>
          <w:lang w:val="es-CR"/>
        </w:rPr>
        <w:t xml:space="preserve"> </w:t>
      </w:r>
      <w:r w:rsidRPr="00351DCA">
        <w:rPr>
          <w:sz w:val="24"/>
          <w:szCs w:val="24"/>
          <w:lang w:val="es-CR"/>
        </w:rPr>
        <w:t xml:space="preserve">los </w:t>
      </w:r>
      <w:r w:rsidR="008E0BCE" w:rsidRPr="00351DCA">
        <w:rPr>
          <w:sz w:val="24"/>
          <w:szCs w:val="24"/>
          <w:lang w:val="es-CR"/>
        </w:rPr>
        <w:t xml:space="preserve">datos </w:t>
      </w:r>
      <w:r w:rsidR="008E0BCE" w:rsidRPr="00351DCA">
        <w:rPr>
          <w:spacing w:val="5"/>
          <w:sz w:val="24"/>
          <w:szCs w:val="24"/>
          <w:lang w:val="es-CR"/>
        </w:rPr>
        <w:t>sensibles</w:t>
      </w:r>
      <w:r w:rsidRPr="00351DCA">
        <w:rPr>
          <w:sz w:val="24"/>
          <w:szCs w:val="24"/>
          <w:lang w:val="es-CR"/>
        </w:rPr>
        <w:t>,</w:t>
      </w:r>
      <w:r w:rsidRPr="00351DCA">
        <w:rPr>
          <w:spacing w:val="44"/>
          <w:sz w:val="24"/>
          <w:szCs w:val="24"/>
          <w:lang w:val="es-CR"/>
        </w:rPr>
        <w:t xml:space="preserve"> </w:t>
      </w:r>
      <w:r w:rsidRPr="00351DCA">
        <w:rPr>
          <w:sz w:val="24"/>
          <w:szCs w:val="24"/>
          <w:lang w:val="es-CR"/>
        </w:rPr>
        <w:t>como</w:t>
      </w:r>
      <w:r w:rsidRPr="00351DCA">
        <w:rPr>
          <w:spacing w:val="23"/>
          <w:sz w:val="24"/>
          <w:szCs w:val="24"/>
          <w:lang w:val="es-CR"/>
        </w:rPr>
        <w:t xml:space="preserve"> </w:t>
      </w:r>
      <w:r w:rsidRPr="00351DCA">
        <w:rPr>
          <w:sz w:val="24"/>
          <w:szCs w:val="24"/>
          <w:lang w:val="es-CR"/>
        </w:rPr>
        <w:t>las</w:t>
      </w:r>
      <w:r w:rsidRPr="00351DCA">
        <w:rPr>
          <w:spacing w:val="28"/>
          <w:sz w:val="24"/>
          <w:szCs w:val="24"/>
          <w:lang w:val="es-CR"/>
        </w:rPr>
        <w:t xml:space="preserve"> </w:t>
      </w:r>
      <w:r w:rsidRPr="00351DCA">
        <w:rPr>
          <w:w w:val="106"/>
          <w:sz w:val="24"/>
          <w:szCs w:val="24"/>
          <w:lang w:val="es-CR"/>
        </w:rPr>
        <w:t>transacciones</w:t>
      </w:r>
      <w:r w:rsidRPr="00351DCA">
        <w:rPr>
          <w:spacing w:val="15"/>
          <w:w w:val="106"/>
          <w:sz w:val="24"/>
          <w:szCs w:val="24"/>
          <w:lang w:val="es-CR"/>
        </w:rPr>
        <w:t xml:space="preserve"> </w:t>
      </w:r>
      <w:r w:rsidRPr="00351DCA">
        <w:rPr>
          <w:sz w:val="24"/>
          <w:szCs w:val="24"/>
          <w:lang w:val="es-CR"/>
        </w:rPr>
        <w:t>de</w:t>
      </w:r>
      <w:r w:rsidRPr="00351DCA">
        <w:rPr>
          <w:spacing w:val="28"/>
          <w:sz w:val="24"/>
          <w:szCs w:val="24"/>
          <w:lang w:val="es-CR"/>
        </w:rPr>
        <w:t xml:space="preserve"> </w:t>
      </w:r>
      <w:r w:rsidR="008E0BCE" w:rsidRPr="00351DCA">
        <w:rPr>
          <w:spacing w:val="-6"/>
          <w:sz w:val="24"/>
          <w:szCs w:val="24"/>
          <w:lang w:val="es-CR"/>
        </w:rPr>
        <w:t>v</w:t>
      </w:r>
      <w:r w:rsidR="008E0BCE" w:rsidRPr="00351DCA">
        <w:rPr>
          <w:sz w:val="24"/>
          <w:szCs w:val="24"/>
          <w:lang w:val="es-CR"/>
        </w:rPr>
        <w:t>e</w:t>
      </w:r>
      <w:r w:rsidR="008E0BCE" w:rsidRPr="00351DCA">
        <w:rPr>
          <w:spacing w:val="-6"/>
          <w:sz w:val="24"/>
          <w:szCs w:val="24"/>
          <w:lang w:val="es-CR"/>
        </w:rPr>
        <w:t>n</w:t>
      </w:r>
      <w:r w:rsidR="008E0BCE" w:rsidRPr="00351DCA">
        <w:rPr>
          <w:sz w:val="24"/>
          <w:szCs w:val="24"/>
          <w:lang w:val="es-CR"/>
        </w:rPr>
        <w:t xml:space="preserve">tas </w:t>
      </w:r>
      <w:r w:rsidR="008E0BCE" w:rsidRPr="00351DCA">
        <w:rPr>
          <w:spacing w:val="12"/>
          <w:sz w:val="24"/>
          <w:szCs w:val="24"/>
          <w:lang w:val="es-CR"/>
        </w:rPr>
        <w:t>y</w:t>
      </w:r>
      <w:r w:rsidRPr="00351DCA">
        <w:rPr>
          <w:spacing w:val="22"/>
          <w:sz w:val="24"/>
          <w:szCs w:val="24"/>
          <w:lang w:val="es-CR"/>
        </w:rPr>
        <w:t xml:space="preserve"> </w:t>
      </w:r>
      <w:r w:rsidRPr="00351DCA">
        <w:rPr>
          <w:sz w:val="24"/>
          <w:szCs w:val="24"/>
          <w:lang w:val="es-CR"/>
        </w:rPr>
        <w:t>la</w:t>
      </w:r>
      <w:r w:rsidRPr="00351DCA">
        <w:rPr>
          <w:spacing w:val="29"/>
          <w:sz w:val="24"/>
          <w:szCs w:val="24"/>
          <w:lang w:val="es-CR"/>
        </w:rPr>
        <w:t xml:space="preserve"> </w:t>
      </w:r>
      <w:r w:rsidR="008E0BCE" w:rsidRPr="00351DCA">
        <w:rPr>
          <w:sz w:val="24"/>
          <w:szCs w:val="24"/>
          <w:lang w:val="es-CR"/>
        </w:rPr>
        <w:t xml:space="preserve">información </w:t>
      </w:r>
      <w:r w:rsidR="008E0BCE" w:rsidRPr="00351DCA">
        <w:rPr>
          <w:spacing w:val="5"/>
          <w:sz w:val="24"/>
          <w:szCs w:val="24"/>
          <w:lang w:val="es-CR"/>
        </w:rPr>
        <w:t>de</w:t>
      </w:r>
      <w:r w:rsidRPr="00351DCA">
        <w:rPr>
          <w:spacing w:val="28"/>
          <w:sz w:val="24"/>
          <w:szCs w:val="24"/>
          <w:lang w:val="es-CR"/>
        </w:rPr>
        <w:t xml:space="preserve"> </w:t>
      </w:r>
      <w:r w:rsidRPr="00351DCA">
        <w:rPr>
          <w:sz w:val="24"/>
          <w:szCs w:val="24"/>
          <w:lang w:val="es-CR"/>
        </w:rPr>
        <w:t>los</w:t>
      </w:r>
      <w:r w:rsidRPr="00351DCA">
        <w:rPr>
          <w:spacing w:val="15"/>
          <w:sz w:val="24"/>
          <w:szCs w:val="24"/>
          <w:lang w:val="es-CR"/>
        </w:rPr>
        <w:t xml:space="preserve"> </w:t>
      </w:r>
      <w:r w:rsidRPr="00351DCA">
        <w:rPr>
          <w:w w:val="104"/>
          <w:sz w:val="24"/>
          <w:szCs w:val="24"/>
          <w:lang w:val="es-CR"/>
        </w:rPr>
        <w:t>empleados.</w:t>
      </w:r>
    </w:p>
    <w:p w14:paraId="01F230F6" w14:textId="77777777" w:rsidR="00760459" w:rsidRPr="00351DCA" w:rsidRDefault="00760459">
      <w:pPr>
        <w:spacing w:before="7" w:line="180" w:lineRule="exact"/>
        <w:rPr>
          <w:sz w:val="24"/>
          <w:szCs w:val="24"/>
          <w:lang w:val="es-CR"/>
        </w:rPr>
      </w:pPr>
    </w:p>
    <w:p w14:paraId="434D105A" w14:textId="7A921671" w:rsidR="00760459" w:rsidRPr="00351DCA" w:rsidRDefault="00000000">
      <w:pPr>
        <w:spacing w:line="425" w:lineRule="auto"/>
        <w:ind w:left="665" w:right="529" w:hanging="279"/>
        <w:rPr>
          <w:sz w:val="24"/>
          <w:szCs w:val="24"/>
          <w:lang w:val="es-CR"/>
        </w:rPr>
      </w:pPr>
      <w:r w:rsidRPr="00351DCA">
        <w:rPr>
          <w:w w:val="220"/>
          <w:sz w:val="24"/>
          <w:szCs w:val="24"/>
          <w:lang w:val="es-CR"/>
        </w:rPr>
        <w:t>•</w:t>
      </w:r>
      <w:r w:rsidRPr="00351DCA">
        <w:rPr>
          <w:spacing w:val="-12"/>
          <w:w w:val="220"/>
          <w:sz w:val="24"/>
          <w:szCs w:val="24"/>
          <w:lang w:val="es-CR"/>
        </w:rPr>
        <w:t xml:space="preserve"> </w:t>
      </w:r>
      <w:r w:rsidRPr="00351DCA">
        <w:rPr>
          <w:rFonts w:eastAsia="Georgia"/>
          <w:b/>
          <w:w w:val="94"/>
          <w:sz w:val="24"/>
          <w:szCs w:val="24"/>
          <w:lang w:val="es-CR"/>
        </w:rPr>
        <w:t>Escalabilidad</w:t>
      </w:r>
      <w:r w:rsidRPr="00351DCA">
        <w:rPr>
          <w:rFonts w:eastAsia="Georgia"/>
          <w:b/>
          <w:spacing w:val="32"/>
          <w:w w:val="94"/>
          <w:sz w:val="24"/>
          <w:szCs w:val="24"/>
          <w:lang w:val="es-CR"/>
        </w:rPr>
        <w:t xml:space="preserve"> </w:t>
      </w:r>
      <w:r w:rsidRPr="00351DCA">
        <w:rPr>
          <w:rFonts w:eastAsia="Georgia"/>
          <w:b/>
          <w:sz w:val="24"/>
          <w:szCs w:val="24"/>
          <w:lang w:val="es-CR"/>
        </w:rPr>
        <w:t>futura:</w:t>
      </w:r>
      <w:r w:rsidRPr="00351DCA">
        <w:rPr>
          <w:rFonts w:eastAsia="Georgia"/>
          <w:b/>
          <w:spacing w:val="-14"/>
          <w:sz w:val="24"/>
          <w:szCs w:val="24"/>
          <w:lang w:val="es-CR"/>
        </w:rPr>
        <w:t xml:space="preserve"> </w:t>
      </w:r>
      <w:r w:rsidRPr="00351DCA">
        <w:rPr>
          <w:sz w:val="24"/>
          <w:szCs w:val="24"/>
          <w:lang w:val="es-CR"/>
        </w:rPr>
        <w:t>El</w:t>
      </w:r>
      <w:r w:rsidRPr="00351DCA">
        <w:rPr>
          <w:spacing w:val="32"/>
          <w:sz w:val="24"/>
          <w:szCs w:val="24"/>
          <w:lang w:val="es-CR"/>
        </w:rPr>
        <w:t xml:space="preserve"> </w:t>
      </w:r>
      <w:r w:rsidR="008E0BCE" w:rsidRPr="00351DCA">
        <w:rPr>
          <w:sz w:val="24"/>
          <w:szCs w:val="24"/>
          <w:lang w:val="es-CR"/>
        </w:rPr>
        <w:t xml:space="preserve">sistema </w:t>
      </w:r>
      <w:r w:rsidR="008E0BCE" w:rsidRPr="00351DCA">
        <w:rPr>
          <w:spacing w:val="9"/>
          <w:sz w:val="24"/>
          <w:szCs w:val="24"/>
          <w:lang w:val="es-CR"/>
        </w:rPr>
        <w:t>fue</w:t>
      </w:r>
      <w:r w:rsidRPr="00351DCA">
        <w:rPr>
          <w:spacing w:val="21"/>
          <w:sz w:val="24"/>
          <w:szCs w:val="24"/>
          <w:lang w:val="es-CR"/>
        </w:rPr>
        <w:t xml:space="preserve"> </w:t>
      </w:r>
      <w:r w:rsidR="008E0BCE" w:rsidRPr="00351DCA">
        <w:rPr>
          <w:sz w:val="24"/>
          <w:szCs w:val="24"/>
          <w:lang w:val="es-CR"/>
        </w:rPr>
        <w:t xml:space="preserve">diseñado </w:t>
      </w:r>
      <w:r w:rsidR="008E0BCE" w:rsidRPr="00351DCA">
        <w:rPr>
          <w:spacing w:val="2"/>
          <w:sz w:val="24"/>
          <w:szCs w:val="24"/>
          <w:lang w:val="es-CR"/>
        </w:rPr>
        <w:t>para</w:t>
      </w:r>
      <w:r w:rsidR="008E0BCE" w:rsidRPr="00351DCA">
        <w:rPr>
          <w:sz w:val="24"/>
          <w:szCs w:val="24"/>
          <w:lang w:val="es-CR"/>
        </w:rPr>
        <w:t xml:space="preserve"> </w:t>
      </w:r>
      <w:r w:rsidR="008E0BCE" w:rsidRPr="00351DCA">
        <w:rPr>
          <w:spacing w:val="7"/>
          <w:sz w:val="24"/>
          <w:szCs w:val="24"/>
          <w:lang w:val="es-CR"/>
        </w:rPr>
        <w:t>ser</w:t>
      </w:r>
      <w:r w:rsidRPr="00351DCA">
        <w:rPr>
          <w:spacing w:val="28"/>
          <w:sz w:val="24"/>
          <w:szCs w:val="24"/>
          <w:lang w:val="es-CR"/>
        </w:rPr>
        <w:t xml:space="preserve"> </w:t>
      </w:r>
      <w:r w:rsidRPr="00351DCA">
        <w:rPr>
          <w:sz w:val="24"/>
          <w:szCs w:val="24"/>
          <w:lang w:val="es-CR"/>
        </w:rPr>
        <w:t>escalable,</w:t>
      </w:r>
      <w:r w:rsidRPr="00351DCA">
        <w:rPr>
          <w:spacing w:val="52"/>
          <w:sz w:val="24"/>
          <w:szCs w:val="24"/>
          <w:lang w:val="es-CR"/>
        </w:rPr>
        <w:t xml:space="preserve"> </w:t>
      </w:r>
      <w:r w:rsidRPr="00351DCA">
        <w:rPr>
          <w:sz w:val="24"/>
          <w:szCs w:val="24"/>
          <w:lang w:val="es-CR"/>
        </w:rPr>
        <w:t>lo</w:t>
      </w:r>
      <w:r w:rsidRPr="00351DCA">
        <w:rPr>
          <w:spacing w:val="16"/>
          <w:sz w:val="24"/>
          <w:szCs w:val="24"/>
          <w:lang w:val="es-CR"/>
        </w:rPr>
        <w:t xml:space="preserve"> </w:t>
      </w:r>
      <w:r w:rsidRPr="00351DCA">
        <w:rPr>
          <w:sz w:val="24"/>
          <w:szCs w:val="24"/>
          <w:lang w:val="es-CR"/>
        </w:rPr>
        <w:t>que</w:t>
      </w:r>
      <w:r w:rsidRPr="00351DCA">
        <w:rPr>
          <w:spacing w:val="34"/>
          <w:sz w:val="24"/>
          <w:szCs w:val="24"/>
          <w:lang w:val="es-CR"/>
        </w:rPr>
        <w:t xml:space="preserve"> </w:t>
      </w:r>
      <w:r w:rsidRPr="00351DCA">
        <w:rPr>
          <w:spacing w:val="6"/>
          <w:w w:val="110"/>
          <w:sz w:val="24"/>
          <w:szCs w:val="24"/>
          <w:lang w:val="es-CR"/>
        </w:rPr>
        <w:t>p</w:t>
      </w:r>
      <w:r w:rsidRPr="00351DCA">
        <w:rPr>
          <w:w w:val="110"/>
          <w:sz w:val="24"/>
          <w:szCs w:val="24"/>
          <w:lang w:val="es-CR"/>
        </w:rPr>
        <w:t xml:space="preserve">ermitirá </w:t>
      </w:r>
      <w:r w:rsidR="008E0BCE" w:rsidRPr="00351DCA">
        <w:rPr>
          <w:sz w:val="24"/>
          <w:szCs w:val="24"/>
          <w:lang w:val="es-CR"/>
        </w:rPr>
        <w:t xml:space="preserve">futuras </w:t>
      </w:r>
      <w:r w:rsidR="008E0BCE" w:rsidRPr="00351DCA">
        <w:rPr>
          <w:spacing w:val="23"/>
          <w:sz w:val="24"/>
          <w:szCs w:val="24"/>
          <w:lang w:val="es-CR"/>
        </w:rPr>
        <w:t>ampliaciones</w:t>
      </w:r>
      <w:r w:rsidR="008E0BCE" w:rsidRPr="00351DCA">
        <w:rPr>
          <w:sz w:val="24"/>
          <w:szCs w:val="24"/>
          <w:lang w:val="es-CR"/>
        </w:rPr>
        <w:t xml:space="preserve">, </w:t>
      </w:r>
      <w:r w:rsidR="008E0BCE" w:rsidRPr="00351DCA">
        <w:rPr>
          <w:spacing w:val="16"/>
          <w:sz w:val="24"/>
          <w:szCs w:val="24"/>
          <w:lang w:val="es-CR"/>
        </w:rPr>
        <w:t>como</w:t>
      </w:r>
      <w:r w:rsidRPr="00351DCA">
        <w:rPr>
          <w:spacing w:val="23"/>
          <w:sz w:val="24"/>
          <w:szCs w:val="24"/>
          <w:lang w:val="es-CR"/>
        </w:rPr>
        <w:t xml:space="preserve"> </w:t>
      </w:r>
      <w:r w:rsidRPr="00351DCA">
        <w:rPr>
          <w:sz w:val="24"/>
          <w:szCs w:val="24"/>
          <w:lang w:val="es-CR"/>
        </w:rPr>
        <w:t>la</w:t>
      </w:r>
      <w:r w:rsidRPr="00351DCA">
        <w:rPr>
          <w:spacing w:val="29"/>
          <w:sz w:val="24"/>
          <w:szCs w:val="24"/>
          <w:lang w:val="es-CR"/>
        </w:rPr>
        <w:t xml:space="preserve"> </w:t>
      </w:r>
      <w:r w:rsidRPr="00351DCA">
        <w:rPr>
          <w:sz w:val="24"/>
          <w:szCs w:val="24"/>
          <w:lang w:val="es-CR"/>
        </w:rPr>
        <w:t>adición</w:t>
      </w:r>
      <w:r w:rsidRPr="00351DCA">
        <w:rPr>
          <w:spacing w:val="44"/>
          <w:sz w:val="24"/>
          <w:szCs w:val="24"/>
          <w:lang w:val="es-CR"/>
        </w:rPr>
        <w:t xml:space="preserve"> </w:t>
      </w:r>
      <w:r w:rsidRPr="00351DCA">
        <w:rPr>
          <w:sz w:val="24"/>
          <w:szCs w:val="24"/>
          <w:lang w:val="es-CR"/>
        </w:rPr>
        <w:t>de</w:t>
      </w:r>
      <w:r w:rsidRPr="00351DCA">
        <w:rPr>
          <w:spacing w:val="28"/>
          <w:sz w:val="24"/>
          <w:szCs w:val="24"/>
          <w:lang w:val="es-CR"/>
        </w:rPr>
        <w:t xml:space="preserve"> </w:t>
      </w:r>
      <w:r w:rsidR="008E0BCE" w:rsidRPr="00351DCA">
        <w:rPr>
          <w:spacing w:val="-6"/>
          <w:sz w:val="24"/>
          <w:szCs w:val="24"/>
          <w:lang w:val="es-CR"/>
        </w:rPr>
        <w:t>n</w:t>
      </w:r>
      <w:r w:rsidR="008E0BCE" w:rsidRPr="00351DCA">
        <w:rPr>
          <w:sz w:val="24"/>
          <w:szCs w:val="24"/>
          <w:lang w:val="es-CR"/>
        </w:rPr>
        <w:t>ue</w:t>
      </w:r>
      <w:r w:rsidR="008E0BCE" w:rsidRPr="00351DCA">
        <w:rPr>
          <w:spacing w:val="-12"/>
          <w:sz w:val="24"/>
          <w:szCs w:val="24"/>
          <w:lang w:val="es-CR"/>
        </w:rPr>
        <w:t>v</w:t>
      </w:r>
      <w:r w:rsidR="008E0BCE" w:rsidRPr="00351DCA">
        <w:rPr>
          <w:sz w:val="24"/>
          <w:szCs w:val="24"/>
          <w:lang w:val="es-CR"/>
        </w:rPr>
        <w:t xml:space="preserve">as </w:t>
      </w:r>
      <w:r w:rsidR="008E0BCE" w:rsidRPr="00351DCA">
        <w:rPr>
          <w:spacing w:val="1"/>
          <w:sz w:val="24"/>
          <w:szCs w:val="24"/>
          <w:lang w:val="es-CR"/>
        </w:rPr>
        <w:t>funcionalidades</w:t>
      </w:r>
      <w:r w:rsidRPr="00351DCA">
        <w:rPr>
          <w:spacing w:val="14"/>
          <w:w w:val="105"/>
          <w:sz w:val="24"/>
          <w:szCs w:val="24"/>
          <w:lang w:val="es-CR"/>
        </w:rPr>
        <w:t xml:space="preserve"> </w:t>
      </w:r>
      <w:r w:rsidRPr="00351DCA">
        <w:rPr>
          <w:sz w:val="24"/>
          <w:szCs w:val="24"/>
          <w:lang w:val="es-CR"/>
        </w:rPr>
        <w:t>o</w:t>
      </w:r>
      <w:r w:rsidRPr="00351DCA">
        <w:rPr>
          <w:spacing w:val="17"/>
          <w:sz w:val="24"/>
          <w:szCs w:val="24"/>
          <w:lang w:val="es-CR"/>
        </w:rPr>
        <w:t xml:space="preserve"> </w:t>
      </w:r>
      <w:r w:rsidRPr="00351DCA">
        <w:rPr>
          <w:sz w:val="24"/>
          <w:szCs w:val="24"/>
          <w:lang w:val="es-CR"/>
        </w:rPr>
        <w:t>la</w:t>
      </w:r>
      <w:r w:rsidRPr="00351DCA">
        <w:rPr>
          <w:spacing w:val="29"/>
          <w:sz w:val="24"/>
          <w:szCs w:val="24"/>
          <w:lang w:val="es-CR"/>
        </w:rPr>
        <w:t xml:space="preserve"> </w:t>
      </w:r>
      <w:r w:rsidR="008E0BCE" w:rsidRPr="00351DCA">
        <w:rPr>
          <w:sz w:val="24"/>
          <w:szCs w:val="24"/>
          <w:lang w:val="es-CR"/>
        </w:rPr>
        <w:t xml:space="preserve">expansión </w:t>
      </w:r>
      <w:r w:rsidR="008E0BCE" w:rsidRPr="00351DCA">
        <w:rPr>
          <w:spacing w:val="8"/>
          <w:sz w:val="24"/>
          <w:szCs w:val="24"/>
          <w:lang w:val="es-CR"/>
        </w:rPr>
        <w:t>del</w:t>
      </w:r>
      <w:r w:rsidRPr="00351DCA">
        <w:rPr>
          <w:w w:val="103"/>
          <w:sz w:val="24"/>
          <w:szCs w:val="24"/>
          <w:lang w:val="es-CR"/>
        </w:rPr>
        <w:t xml:space="preserve"> </w:t>
      </w:r>
      <w:r w:rsidRPr="00351DCA">
        <w:rPr>
          <w:sz w:val="24"/>
          <w:szCs w:val="24"/>
          <w:lang w:val="es-CR"/>
        </w:rPr>
        <w:t>neg</w:t>
      </w:r>
      <w:r w:rsidRPr="00351DCA">
        <w:rPr>
          <w:spacing w:val="6"/>
          <w:sz w:val="24"/>
          <w:szCs w:val="24"/>
          <w:lang w:val="es-CR"/>
        </w:rPr>
        <w:t>o</w:t>
      </w:r>
      <w:r w:rsidRPr="00351DCA">
        <w:rPr>
          <w:sz w:val="24"/>
          <w:szCs w:val="24"/>
          <w:lang w:val="es-CR"/>
        </w:rPr>
        <w:t>cio</w:t>
      </w:r>
      <w:r w:rsidRPr="00351DCA">
        <w:rPr>
          <w:spacing w:val="24"/>
          <w:sz w:val="24"/>
          <w:szCs w:val="24"/>
          <w:lang w:val="es-CR"/>
        </w:rPr>
        <w:t xml:space="preserve"> </w:t>
      </w:r>
      <w:r w:rsidRPr="00351DCA">
        <w:rPr>
          <w:sz w:val="24"/>
          <w:szCs w:val="24"/>
          <w:lang w:val="es-CR"/>
        </w:rPr>
        <w:t>a</w:t>
      </w:r>
      <w:r w:rsidRPr="00351DCA">
        <w:rPr>
          <w:spacing w:val="29"/>
          <w:sz w:val="24"/>
          <w:szCs w:val="24"/>
          <w:lang w:val="es-CR"/>
        </w:rPr>
        <w:t xml:space="preserve"> </w:t>
      </w:r>
      <w:r w:rsidR="008E0BCE" w:rsidRPr="00351DCA">
        <w:rPr>
          <w:spacing w:val="-6"/>
          <w:sz w:val="24"/>
          <w:szCs w:val="24"/>
          <w:lang w:val="es-CR"/>
        </w:rPr>
        <w:t>n</w:t>
      </w:r>
      <w:r w:rsidR="008E0BCE" w:rsidRPr="00351DCA">
        <w:rPr>
          <w:sz w:val="24"/>
          <w:szCs w:val="24"/>
          <w:lang w:val="es-CR"/>
        </w:rPr>
        <w:t>ue</w:t>
      </w:r>
      <w:r w:rsidR="008E0BCE" w:rsidRPr="00351DCA">
        <w:rPr>
          <w:spacing w:val="-12"/>
          <w:sz w:val="24"/>
          <w:szCs w:val="24"/>
          <w:lang w:val="es-CR"/>
        </w:rPr>
        <w:t>v</w:t>
      </w:r>
      <w:r w:rsidR="008E0BCE" w:rsidRPr="00351DCA">
        <w:rPr>
          <w:sz w:val="24"/>
          <w:szCs w:val="24"/>
          <w:lang w:val="es-CR"/>
        </w:rPr>
        <w:t xml:space="preserve">as </w:t>
      </w:r>
      <w:r w:rsidR="008E0BCE" w:rsidRPr="00351DCA">
        <w:rPr>
          <w:spacing w:val="1"/>
          <w:sz w:val="24"/>
          <w:szCs w:val="24"/>
          <w:lang w:val="es-CR"/>
        </w:rPr>
        <w:t>ubicaciones</w:t>
      </w:r>
      <w:r w:rsidRPr="00351DCA">
        <w:rPr>
          <w:w w:val="103"/>
          <w:sz w:val="24"/>
          <w:szCs w:val="24"/>
          <w:lang w:val="es-CR"/>
        </w:rPr>
        <w:t>.</w:t>
      </w:r>
    </w:p>
    <w:p w14:paraId="7E79355E" w14:textId="77777777" w:rsidR="00760459" w:rsidRPr="00351DCA" w:rsidRDefault="00760459">
      <w:pPr>
        <w:spacing w:before="7" w:line="180" w:lineRule="exact"/>
        <w:rPr>
          <w:sz w:val="24"/>
          <w:szCs w:val="24"/>
          <w:lang w:val="es-CR"/>
        </w:rPr>
      </w:pPr>
    </w:p>
    <w:p w14:paraId="0B0164D7" w14:textId="5EE9ABD6" w:rsidR="00760459" w:rsidRPr="00351DCA" w:rsidRDefault="00000000">
      <w:pPr>
        <w:spacing w:line="425" w:lineRule="auto"/>
        <w:ind w:left="665" w:right="574" w:hanging="279"/>
        <w:rPr>
          <w:sz w:val="24"/>
          <w:szCs w:val="24"/>
          <w:lang w:val="es-CR"/>
        </w:rPr>
        <w:sectPr w:rsidR="00760459" w:rsidRPr="00351DCA">
          <w:pgSz w:w="11920" w:h="16840"/>
          <w:pgMar w:top="960" w:right="1320" w:bottom="280" w:left="1320" w:header="751" w:footer="0" w:gutter="0"/>
          <w:cols w:space="720"/>
        </w:sectPr>
      </w:pPr>
      <w:r w:rsidRPr="00351DCA">
        <w:rPr>
          <w:w w:val="220"/>
          <w:sz w:val="24"/>
          <w:szCs w:val="24"/>
          <w:lang w:val="es-CR"/>
        </w:rPr>
        <w:t>•</w:t>
      </w:r>
      <w:r w:rsidRPr="00351DCA">
        <w:rPr>
          <w:spacing w:val="-12"/>
          <w:w w:val="220"/>
          <w:sz w:val="24"/>
          <w:szCs w:val="24"/>
          <w:lang w:val="es-CR"/>
        </w:rPr>
        <w:t xml:space="preserve"> </w:t>
      </w:r>
      <w:r w:rsidR="008E0BCE" w:rsidRPr="00351DCA">
        <w:rPr>
          <w:rFonts w:eastAsia="Georgia"/>
          <w:b/>
          <w:w w:val="92"/>
          <w:sz w:val="24"/>
          <w:szCs w:val="24"/>
          <w:lang w:val="es-CR"/>
        </w:rPr>
        <w:t>I</w:t>
      </w:r>
      <w:r w:rsidR="008E0BCE" w:rsidRPr="00351DCA">
        <w:rPr>
          <w:rFonts w:eastAsia="Georgia"/>
          <w:b/>
          <w:spacing w:val="-6"/>
          <w:w w:val="92"/>
          <w:sz w:val="24"/>
          <w:szCs w:val="24"/>
          <w:lang w:val="es-CR"/>
        </w:rPr>
        <w:t>n</w:t>
      </w:r>
      <w:r w:rsidR="008E0BCE" w:rsidRPr="00351DCA">
        <w:rPr>
          <w:rFonts w:eastAsia="Georgia"/>
          <w:b/>
          <w:w w:val="92"/>
          <w:sz w:val="24"/>
          <w:szCs w:val="24"/>
          <w:lang w:val="es-CR"/>
        </w:rPr>
        <w:t xml:space="preserve">tegración </w:t>
      </w:r>
      <w:r w:rsidR="008E0BCE" w:rsidRPr="00351DCA">
        <w:rPr>
          <w:rFonts w:eastAsia="Georgia"/>
          <w:b/>
          <w:spacing w:val="7"/>
          <w:w w:val="92"/>
          <w:sz w:val="24"/>
          <w:szCs w:val="24"/>
          <w:lang w:val="es-CR"/>
        </w:rPr>
        <w:t>eficiente</w:t>
      </w:r>
      <w:r w:rsidRPr="00351DCA">
        <w:rPr>
          <w:rFonts w:eastAsia="Georgia"/>
          <w:b/>
          <w:w w:val="92"/>
          <w:sz w:val="24"/>
          <w:szCs w:val="24"/>
          <w:lang w:val="es-CR"/>
        </w:rPr>
        <w:t>:</w:t>
      </w:r>
      <w:r w:rsidRPr="00351DCA">
        <w:rPr>
          <w:rFonts w:eastAsia="Georgia"/>
          <w:b/>
          <w:spacing w:val="42"/>
          <w:w w:val="92"/>
          <w:sz w:val="24"/>
          <w:szCs w:val="24"/>
          <w:lang w:val="es-CR"/>
        </w:rPr>
        <w:t xml:space="preserve"> </w:t>
      </w:r>
      <w:r w:rsidRPr="00351DCA">
        <w:rPr>
          <w:sz w:val="24"/>
          <w:szCs w:val="24"/>
          <w:lang w:val="es-CR"/>
        </w:rPr>
        <w:t>El</w:t>
      </w:r>
      <w:r w:rsidRPr="00351DCA">
        <w:rPr>
          <w:spacing w:val="32"/>
          <w:sz w:val="24"/>
          <w:szCs w:val="24"/>
          <w:lang w:val="es-CR"/>
        </w:rPr>
        <w:t xml:space="preserve"> </w:t>
      </w:r>
      <w:r w:rsidRPr="00351DCA">
        <w:rPr>
          <w:sz w:val="24"/>
          <w:szCs w:val="24"/>
          <w:lang w:val="es-CR"/>
        </w:rPr>
        <w:t>uso</w:t>
      </w:r>
      <w:r w:rsidRPr="00351DCA">
        <w:rPr>
          <w:spacing w:val="27"/>
          <w:sz w:val="24"/>
          <w:szCs w:val="24"/>
          <w:lang w:val="es-CR"/>
        </w:rPr>
        <w:t xml:space="preserve"> </w:t>
      </w:r>
      <w:r w:rsidRPr="00351DCA">
        <w:rPr>
          <w:sz w:val="24"/>
          <w:szCs w:val="24"/>
          <w:lang w:val="es-CR"/>
        </w:rPr>
        <w:t>de</w:t>
      </w:r>
      <w:r w:rsidRPr="00351DCA">
        <w:rPr>
          <w:spacing w:val="28"/>
          <w:sz w:val="24"/>
          <w:szCs w:val="24"/>
          <w:lang w:val="es-CR"/>
        </w:rPr>
        <w:t xml:space="preserve"> </w:t>
      </w:r>
      <w:r w:rsidR="008E0BCE" w:rsidRPr="00351DCA">
        <w:rPr>
          <w:sz w:val="24"/>
          <w:szCs w:val="24"/>
          <w:lang w:val="es-CR"/>
        </w:rPr>
        <w:t>J</w:t>
      </w:r>
      <w:r w:rsidR="008E0BCE" w:rsidRPr="00351DCA">
        <w:rPr>
          <w:spacing w:val="-6"/>
          <w:sz w:val="24"/>
          <w:szCs w:val="24"/>
          <w:lang w:val="es-CR"/>
        </w:rPr>
        <w:t>a</w:t>
      </w:r>
      <w:r w:rsidR="008E0BCE" w:rsidRPr="00351DCA">
        <w:rPr>
          <w:spacing w:val="-12"/>
          <w:sz w:val="24"/>
          <w:szCs w:val="24"/>
          <w:lang w:val="es-CR"/>
        </w:rPr>
        <w:t>v</w:t>
      </w:r>
      <w:r w:rsidR="008E0BCE" w:rsidRPr="00351DCA">
        <w:rPr>
          <w:sz w:val="24"/>
          <w:szCs w:val="24"/>
          <w:lang w:val="es-CR"/>
        </w:rPr>
        <w:t xml:space="preserve">a </w:t>
      </w:r>
      <w:r w:rsidR="008E0BCE" w:rsidRPr="00351DCA">
        <w:rPr>
          <w:spacing w:val="15"/>
          <w:sz w:val="24"/>
          <w:szCs w:val="24"/>
          <w:lang w:val="es-CR"/>
        </w:rPr>
        <w:t>en</w:t>
      </w:r>
      <w:r w:rsidRPr="00351DCA">
        <w:rPr>
          <w:spacing w:val="28"/>
          <w:sz w:val="24"/>
          <w:szCs w:val="24"/>
          <w:lang w:val="es-CR"/>
        </w:rPr>
        <w:t xml:space="preserve"> </w:t>
      </w:r>
      <w:r w:rsidR="008E0BCE" w:rsidRPr="00351DCA">
        <w:rPr>
          <w:sz w:val="24"/>
          <w:szCs w:val="24"/>
          <w:lang w:val="es-CR"/>
        </w:rPr>
        <w:t>conju</w:t>
      </w:r>
      <w:r w:rsidR="008E0BCE" w:rsidRPr="00351DCA">
        <w:rPr>
          <w:spacing w:val="-6"/>
          <w:sz w:val="24"/>
          <w:szCs w:val="24"/>
          <w:lang w:val="es-CR"/>
        </w:rPr>
        <w:t>n</w:t>
      </w:r>
      <w:r w:rsidR="008E0BCE" w:rsidRPr="00351DCA">
        <w:rPr>
          <w:sz w:val="24"/>
          <w:szCs w:val="24"/>
          <w:lang w:val="es-CR"/>
        </w:rPr>
        <w:t xml:space="preserve">to </w:t>
      </w:r>
      <w:r w:rsidR="008E0BCE" w:rsidRPr="00351DCA">
        <w:rPr>
          <w:spacing w:val="21"/>
          <w:sz w:val="24"/>
          <w:szCs w:val="24"/>
          <w:lang w:val="es-CR"/>
        </w:rPr>
        <w:t>con</w:t>
      </w:r>
      <w:r w:rsidRPr="00351DCA">
        <w:rPr>
          <w:spacing w:val="28"/>
          <w:sz w:val="24"/>
          <w:szCs w:val="24"/>
          <w:lang w:val="es-CR"/>
        </w:rPr>
        <w:t xml:space="preserve"> </w:t>
      </w:r>
      <w:r w:rsidRPr="00351DCA">
        <w:rPr>
          <w:sz w:val="24"/>
          <w:szCs w:val="24"/>
          <w:lang w:val="es-CR"/>
        </w:rPr>
        <w:t>Oracle</w:t>
      </w:r>
      <w:r w:rsidRPr="00351DCA">
        <w:rPr>
          <w:spacing w:val="47"/>
          <w:sz w:val="24"/>
          <w:szCs w:val="24"/>
          <w:lang w:val="es-CR"/>
        </w:rPr>
        <w:t xml:space="preserve"> </w:t>
      </w:r>
      <w:r w:rsidR="008E0BCE" w:rsidRPr="00351DCA">
        <w:rPr>
          <w:spacing w:val="6"/>
          <w:sz w:val="24"/>
          <w:szCs w:val="24"/>
          <w:lang w:val="es-CR"/>
        </w:rPr>
        <w:t>p</w:t>
      </w:r>
      <w:r w:rsidR="008E0BCE" w:rsidRPr="00351DCA">
        <w:rPr>
          <w:sz w:val="24"/>
          <w:szCs w:val="24"/>
          <w:lang w:val="es-CR"/>
        </w:rPr>
        <w:t xml:space="preserve">ermitió </w:t>
      </w:r>
      <w:r w:rsidR="008E0BCE" w:rsidRPr="00351DCA">
        <w:rPr>
          <w:spacing w:val="18"/>
          <w:sz w:val="24"/>
          <w:szCs w:val="24"/>
          <w:lang w:val="es-CR"/>
        </w:rPr>
        <w:t>crear</w:t>
      </w:r>
      <w:r w:rsidRPr="00351DCA">
        <w:rPr>
          <w:spacing w:val="49"/>
          <w:sz w:val="24"/>
          <w:szCs w:val="24"/>
          <w:lang w:val="es-CR"/>
        </w:rPr>
        <w:t xml:space="preserve"> </w:t>
      </w:r>
      <w:r w:rsidRPr="00351DCA">
        <w:rPr>
          <w:w w:val="110"/>
          <w:sz w:val="24"/>
          <w:szCs w:val="24"/>
          <w:lang w:val="es-CR"/>
        </w:rPr>
        <w:t xml:space="preserve">un </w:t>
      </w:r>
      <w:r w:rsidR="008E0BCE" w:rsidRPr="00351DCA">
        <w:rPr>
          <w:sz w:val="24"/>
          <w:szCs w:val="24"/>
          <w:lang w:val="es-CR"/>
        </w:rPr>
        <w:t xml:space="preserve">sistema </w:t>
      </w:r>
      <w:r w:rsidR="008E0BCE" w:rsidRPr="00351DCA">
        <w:rPr>
          <w:spacing w:val="9"/>
          <w:sz w:val="24"/>
          <w:szCs w:val="24"/>
          <w:lang w:val="es-CR"/>
        </w:rPr>
        <w:t>robusto</w:t>
      </w:r>
      <w:r w:rsidR="008E0BCE" w:rsidRPr="00351DCA">
        <w:rPr>
          <w:sz w:val="24"/>
          <w:szCs w:val="24"/>
          <w:lang w:val="es-CR"/>
        </w:rPr>
        <w:t xml:space="preserve"> </w:t>
      </w:r>
      <w:r w:rsidR="008E0BCE" w:rsidRPr="00351DCA">
        <w:rPr>
          <w:spacing w:val="16"/>
          <w:sz w:val="24"/>
          <w:szCs w:val="24"/>
          <w:lang w:val="es-CR"/>
        </w:rPr>
        <w:t>y</w:t>
      </w:r>
      <w:r w:rsidRPr="00351DCA">
        <w:rPr>
          <w:spacing w:val="22"/>
          <w:sz w:val="24"/>
          <w:szCs w:val="24"/>
          <w:lang w:val="es-CR"/>
        </w:rPr>
        <w:t xml:space="preserve"> </w:t>
      </w:r>
      <w:r w:rsidRPr="00351DCA">
        <w:rPr>
          <w:sz w:val="24"/>
          <w:szCs w:val="24"/>
          <w:lang w:val="es-CR"/>
        </w:rPr>
        <w:t>escalable,</w:t>
      </w:r>
      <w:r w:rsidRPr="00351DCA">
        <w:rPr>
          <w:spacing w:val="52"/>
          <w:sz w:val="24"/>
          <w:szCs w:val="24"/>
          <w:lang w:val="es-CR"/>
        </w:rPr>
        <w:t xml:space="preserve"> </w:t>
      </w:r>
      <w:r w:rsidRPr="00351DCA">
        <w:rPr>
          <w:sz w:val="24"/>
          <w:szCs w:val="24"/>
          <w:lang w:val="es-CR"/>
        </w:rPr>
        <w:t>ideal</w:t>
      </w:r>
      <w:r w:rsidRPr="00351DCA">
        <w:rPr>
          <w:spacing w:val="39"/>
          <w:sz w:val="24"/>
          <w:szCs w:val="24"/>
          <w:lang w:val="es-CR"/>
        </w:rPr>
        <w:t xml:space="preserve"> </w:t>
      </w:r>
      <w:r w:rsidR="008E0BCE" w:rsidRPr="00351DCA">
        <w:rPr>
          <w:sz w:val="24"/>
          <w:szCs w:val="24"/>
          <w:lang w:val="es-CR"/>
        </w:rPr>
        <w:t xml:space="preserve">para </w:t>
      </w:r>
      <w:r w:rsidR="008E0BCE" w:rsidRPr="00351DCA">
        <w:rPr>
          <w:spacing w:val="7"/>
          <w:sz w:val="24"/>
          <w:szCs w:val="24"/>
          <w:lang w:val="es-CR"/>
        </w:rPr>
        <w:t>gestionar</w:t>
      </w:r>
      <w:r w:rsidR="008E0BCE" w:rsidRPr="00351DCA">
        <w:rPr>
          <w:sz w:val="24"/>
          <w:szCs w:val="24"/>
          <w:lang w:val="es-CR"/>
        </w:rPr>
        <w:t xml:space="preserve"> </w:t>
      </w:r>
      <w:r w:rsidR="008E0BCE" w:rsidRPr="00351DCA">
        <w:rPr>
          <w:spacing w:val="19"/>
          <w:sz w:val="24"/>
          <w:szCs w:val="24"/>
          <w:lang w:val="es-CR"/>
        </w:rPr>
        <w:t>los</w:t>
      </w:r>
      <w:r w:rsidRPr="00351DCA">
        <w:rPr>
          <w:spacing w:val="15"/>
          <w:sz w:val="24"/>
          <w:szCs w:val="24"/>
          <w:lang w:val="es-CR"/>
        </w:rPr>
        <w:t xml:space="preserve"> </w:t>
      </w:r>
      <w:r w:rsidR="008E0BCE" w:rsidRPr="00351DCA">
        <w:rPr>
          <w:sz w:val="24"/>
          <w:szCs w:val="24"/>
          <w:lang w:val="es-CR"/>
        </w:rPr>
        <w:t>difere</w:t>
      </w:r>
      <w:r w:rsidR="008E0BCE" w:rsidRPr="00351DCA">
        <w:rPr>
          <w:spacing w:val="-6"/>
          <w:sz w:val="24"/>
          <w:szCs w:val="24"/>
          <w:lang w:val="es-CR"/>
        </w:rPr>
        <w:t>n</w:t>
      </w:r>
      <w:r w:rsidR="008E0BCE" w:rsidRPr="00351DCA">
        <w:rPr>
          <w:sz w:val="24"/>
          <w:szCs w:val="24"/>
          <w:lang w:val="es-CR"/>
        </w:rPr>
        <w:t xml:space="preserve">tes </w:t>
      </w:r>
      <w:r w:rsidR="008E0BCE" w:rsidRPr="00351DCA">
        <w:rPr>
          <w:spacing w:val="10"/>
          <w:sz w:val="24"/>
          <w:szCs w:val="24"/>
          <w:lang w:val="es-CR"/>
        </w:rPr>
        <w:t>módulos</w:t>
      </w:r>
      <w:r w:rsidRPr="00351DCA">
        <w:rPr>
          <w:spacing w:val="44"/>
          <w:sz w:val="24"/>
          <w:szCs w:val="24"/>
          <w:lang w:val="es-CR"/>
        </w:rPr>
        <w:t xml:space="preserve"> </w:t>
      </w:r>
      <w:r w:rsidRPr="00351DCA">
        <w:rPr>
          <w:sz w:val="24"/>
          <w:szCs w:val="24"/>
          <w:lang w:val="es-CR"/>
        </w:rPr>
        <w:t>de</w:t>
      </w:r>
      <w:r w:rsidRPr="00351DCA">
        <w:rPr>
          <w:spacing w:val="28"/>
          <w:sz w:val="24"/>
          <w:szCs w:val="24"/>
          <w:lang w:val="es-CR"/>
        </w:rPr>
        <w:t xml:space="preserve"> </w:t>
      </w:r>
      <w:r w:rsidRPr="00351DCA">
        <w:rPr>
          <w:sz w:val="24"/>
          <w:szCs w:val="24"/>
          <w:lang w:val="es-CR"/>
        </w:rPr>
        <w:t>la</w:t>
      </w:r>
      <w:r w:rsidRPr="00351DCA">
        <w:rPr>
          <w:spacing w:val="29"/>
          <w:sz w:val="24"/>
          <w:szCs w:val="24"/>
          <w:lang w:val="es-CR"/>
        </w:rPr>
        <w:t xml:space="preserve"> </w:t>
      </w:r>
      <w:r w:rsidRPr="00351DCA">
        <w:rPr>
          <w:w w:val="110"/>
          <w:sz w:val="24"/>
          <w:szCs w:val="24"/>
          <w:lang w:val="es-CR"/>
        </w:rPr>
        <w:t xml:space="preserve">tienda </w:t>
      </w:r>
      <w:r w:rsidRPr="00351DCA">
        <w:rPr>
          <w:sz w:val="24"/>
          <w:szCs w:val="24"/>
          <w:lang w:val="es-CR"/>
        </w:rPr>
        <w:t>"</w:t>
      </w:r>
      <w:r w:rsidR="008E0BCE" w:rsidRPr="00351DCA">
        <w:rPr>
          <w:sz w:val="24"/>
          <w:szCs w:val="24"/>
          <w:lang w:val="es-CR"/>
        </w:rPr>
        <w:t xml:space="preserve">Tienda </w:t>
      </w:r>
      <w:r w:rsidR="008E0BCE" w:rsidRPr="00351DCA">
        <w:rPr>
          <w:spacing w:val="5"/>
          <w:sz w:val="24"/>
          <w:szCs w:val="24"/>
          <w:lang w:val="es-CR"/>
        </w:rPr>
        <w:t>La</w:t>
      </w:r>
      <w:r w:rsidRPr="00351DCA">
        <w:rPr>
          <w:spacing w:val="30"/>
          <w:sz w:val="24"/>
          <w:szCs w:val="24"/>
          <w:lang w:val="es-CR"/>
        </w:rPr>
        <w:t xml:space="preserve"> </w:t>
      </w:r>
      <w:r w:rsidRPr="00351DCA">
        <w:rPr>
          <w:w w:val="101"/>
          <w:sz w:val="24"/>
          <w:szCs w:val="24"/>
          <w:lang w:val="es-CR"/>
        </w:rPr>
        <w:t>M</w:t>
      </w:r>
      <w:r w:rsidRPr="00351DCA">
        <w:rPr>
          <w:spacing w:val="6"/>
          <w:w w:val="101"/>
          <w:sz w:val="24"/>
          <w:szCs w:val="24"/>
          <w:lang w:val="es-CR"/>
        </w:rPr>
        <w:t>o</w:t>
      </w:r>
      <w:r w:rsidRPr="00351DCA">
        <w:rPr>
          <w:w w:val="105"/>
          <w:sz w:val="24"/>
          <w:szCs w:val="24"/>
          <w:lang w:val="es-CR"/>
        </w:rPr>
        <w:t>da".</w:t>
      </w:r>
    </w:p>
    <w:p w14:paraId="4F86522A" w14:textId="77777777" w:rsidR="00760459" w:rsidRPr="00351DCA" w:rsidRDefault="00760459">
      <w:pPr>
        <w:spacing w:before="1" w:line="120" w:lineRule="exact"/>
        <w:rPr>
          <w:sz w:val="24"/>
          <w:szCs w:val="24"/>
          <w:lang w:val="es-CR"/>
        </w:rPr>
      </w:pPr>
    </w:p>
    <w:p w14:paraId="6F0AE8BA" w14:textId="77777777" w:rsidR="00760459" w:rsidRPr="00351DCA" w:rsidRDefault="00760459">
      <w:pPr>
        <w:spacing w:line="200" w:lineRule="exact"/>
        <w:rPr>
          <w:sz w:val="24"/>
          <w:szCs w:val="24"/>
          <w:lang w:val="es-CR"/>
        </w:rPr>
      </w:pPr>
    </w:p>
    <w:p w14:paraId="108F0EC0" w14:textId="77777777" w:rsidR="00760459" w:rsidRPr="00351DCA" w:rsidRDefault="00760459">
      <w:pPr>
        <w:spacing w:line="200" w:lineRule="exact"/>
        <w:rPr>
          <w:sz w:val="24"/>
          <w:szCs w:val="24"/>
          <w:lang w:val="es-CR"/>
        </w:rPr>
      </w:pPr>
    </w:p>
    <w:p w14:paraId="5B3593DF" w14:textId="77777777" w:rsidR="00760459" w:rsidRPr="00351DCA" w:rsidRDefault="00000000">
      <w:pPr>
        <w:spacing w:before="31"/>
        <w:ind w:left="120"/>
        <w:rPr>
          <w:rFonts w:eastAsia="Georgia"/>
          <w:sz w:val="24"/>
          <w:szCs w:val="24"/>
          <w:lang w:val="es-CR"/>
        </w:rPr>
      </w:pPr>
      <w:r w:rsidRPr="00351DCA">
        <w:rPr>
          <w:rFonts w:eastAsia="Georgia"/>
          <w:b/>
          <w:sz w:val="24"/>
          <w:szCs w:val="24"/>
          <w:lang w:val="es-CR"/>
        </w:rPr>
        <w:t>Recomendaciones</w:t>
      </w:r>
    </w:p>
    <w:p w14:paraId="3176ADBA" w14:textId="77777777" w:rsidR="00760459" w:rsidRPr="00351DCA" w:rsidRDefault="00760459">
      <w:pPr>
        <w:spacing w:before="9" w:line="240" w:lineRule="exact"/>
        <w:rPr>
          <w:sz w:val="24"/>
          <w:szCs w:val="24"/>
          <w:lang w:val="es-CR"/>
        </w:rPr>
      </w:pPr>
    </w:p>
    <w:p w14:paraId="30F378A3" w14:textId="677532C2" w:rsidR="00760459" w:rsidRPr="00351DCA" w:rsidRDefault="00000000">
      <w:pPr>
        <w:spacing w:line="425" w:lineRule="auto"/>
        <w:ind w:left="665" w:right="177" w:hanging="279"/>
        <w:rPr>
          <w:sz w:val="24"/>
          <w:szCs w:val="24"/>
          <w:lang w:val="es-CR"/>
        </w:rPr>
      </w:pPr>
      <w:r w:rsidRPr="00351DCA">
        <w:rPr>
          <w:w w:val="220"/>
          <w:sz w:val="24"/>
          <w:szCs w:val="24"/>
          <w:lang w:val="es-CR"/>
        </w:rPr>
        <w:t>•</w:t>
      </w:r>
      <w:r w:rsidRPr="00351DCA">
        <w:rPr>
          <w:spacing w:val="-12"/>
          <w:w w:val="220"/>
          <w:sz w:val="24"/>
          <w:szCs w:val="24"/>
          <w:lang w:val="es-CR"/>
        </w:rPr>
        <w:t xml:space="preserve"> </w:t>
      </w:r>
      <w:r w:rsidR="00351DCA" w:rsidRPr="00351DCA">
        <w:rPr>
          <w:rFonts w:eastAsia="Georgia"/>
          <w:b/>
          <w:w w:val="94"/>
          <w:sz w:val="24"/>
          <w:szCs w:val="24"/>
          <w:lang w:val="es-CR"/>
        </w:rPr>
        <w:t xml:space="preserve">Capacitación </w:t>
      </w:r>
      <w:r w:rsidR="00351DCA" w:rsidRPr="00351DCA">
        <w:rPr>
          <w:rFonts w:eastAsia="Georgia"/>
          <w:b/>
          <w:spacing w:val="8"/>
          <w:w w:val="94"/>
          <w:sz w:val="24"/>
          <w:szCs w:val="24"/>
          <w:lang w:val="es-CR"/>
        </w:rPr>
        <w:t>continua</w:t>
      </w:r>
      <w:r w:rsidRPr="00351DCA">
        <w:rPr>
          <w:rFonts w:eastAsia="Georgia"/>
          <w:b/>
          <w:w w:val="94"/>
          <w:sz w:val="24"/>
          <w:szCs w:val="24"/>
          <w:lang w:val="es-CR"/>
        </w:rPr>
        <w:t>:</w:t>
      </w:r>
      <w:r w:rsidRPr="00351DCA">
        <w:rPr>
          <w:rFonts w:eastAsia="Georgia"/>
          <w:b/>
          <w:spacing w:val="32"/>
          <w:w w:val="94"/>
          <w:sz w:val="24"/>
          <w:szCs w:val="24"/>
          <w:lang w:val="es-CR"/>
        </w:rPr>
        <w:t xml:space="preserve"> </w:t>
      </w:r>
      <w:r w:rsidRPr="00351DCA">
        <w:rPr>
          <w:sz w:val="24"/>
          <w:szCs w:val="24"/>
          <w:lang w:val="es-CR"/>
        </w:rPr>
        <w:t>Es</w:t>
      </w:r>
      <w:r w:rsidRPr="00351DCA">
        <w:rPr>
          <w:spacing w:val="31"/>
          <w:sz w:val="24"/>
          <w:szCs w:val="24"/>
          <w:lang w:val="es-CR"/>
        </w:rPr>
        <w:t xml:space="preserve"> </w:t>
      </w:r>
      <w:r w:rsidR="00351DCA" w:rsidRPr="00351DCA">
        <w:rPr>
          <w:sz w:val="24"/>
          <w:szCs w:val="24"/>
          <w:lang w:val="es-CR"/>
        </w:rPr>
        <w:t xml:space="preserve">recomendable </w:t>
      </w:r>
      <w:r w:rsidR="00351DCA" w:rsidRPr="00351DCA">
        <w:rPr>
          <w:spacing w:val="25"/>
          <w:sz w:val="24"/>
          <w:szCs w:val="24"/>
          <w:lang w:val="es-CR"/>
        </w:rPr>
        <w:t>capacitar</w:t>
      </w:r>
      <w:r w:rsidRPr="00351DCA">
        <w:rPr>
          <w:spacing w:val="21"/>
          <w:w w:val="109"/>
          <w:sz w:val="24"/>
          <w:szCs w:val="24"/>
          <w:lang w:val="es-CR"/>
        </w:rPr>
        <w:t xml:space="preserve"> </w:t>
      </w:r>
      <w:r w:rsidRPr="00351DCA">
        <w:rPr>
          <w:w w:val="109"/>
          <w:sz w:val="24"/>
          <w:szCs w:val="24"/>
          <w:lang w:val="es-CR"/>
        </w:rPr>
        <w:t>co</w:t>
      </w:r>
      <w:r w:rsidRPr="00351DCA">
        <w:rPr>
          <w:spacing w:val="-7"/>
          <w:w w:val="109"/>
          <w:sz w:val="24"/>
          <w:szCs w:val="24"/>
          <w:lang w:val="es-CR"/>
        </w:rPr>
        <w:t>n</w:t>
      </w:r>
      <w:r w:rsidRPr="00351DCA">
        <w:rPr>
          <w:w w:val="109"/>
          <w:sz w:val="24"/>
          <w:szCs w:val="24"/>
          <w:lang w:val="es-CR"/>
        </w:rPr>
        <w:t>ti</w:t>
      </w:r>
      <w:r w:rsidRPr="00351DCA">
        <w:rPr>
          <w:spacing w:val="-7"/>
          <w:w w:val="109"/>
          <w:sz w:val="24"/>
          <w:szCs w:val="24"/>
          <w:lang w:val="es-CR"/>
        </w:rPr>
        <w:t>n</w:t>
      </w:r>
      <w:r w:rsidRPr="00351DCA">
        <w:rPr>
          <w:w w:val="109"/>
          <w:sz w:val="24"/>
          <w:szCs w:val="24"/>
          <w:lang w:val="es-CR"/>
        </w:rPr>
        <w:t>uame</w:t>
      </w:r>
      <w:r w:rsidRPr="00351DCA">
        <w:rPr>
          <w:spacing w:val="-7"/>
          <w:w w:val="109"/>
          <w:sz w:val="24"/>
          <w:szCs w:val="24"/>
          <w:lang w:val="es-CR"/>
        </w:rPr>
        <w:t>n</w:t>
      </w:r>
      <w:r w:rsidRPr="00351DCA">
        <w:rPr>
          <w:w w:val="109"/>
          <w:sz w:val="24"/>
          <w:szCs w:val="24"/>
          <w:lang w:val="es-CR"/>
        </w:rPr>
        <w:t>te</w:t>
      </w:r>
      <w:r w:rsidRPr="00351DCA">
        <w:rPr>
          <w:spacing w:val="6"/>
          <w:w w:val="109"/>
          <w:sz w:val="24"/>
          <w:szCs w:val="24"/>
          <w:lang w:val="es-CR"/>
        </w:rPr>
        <w:t xml:space="preserve"> </w:t>
      </w:r>
      <w:r w:rsidRPr="00351DCA">
        <w:rPr>
          <w:sz w:val="24"/>
          <w:szCs w:val="24"/>
          <w:lang w:val="es-CR"/>
        </w:rPr>
        <w:t>al</w:t>
      </w:r>
      <w:r w:rsidRPr="00351DCA">
        <w:rPr>
          <w:spacing w:val="29"/>
          <w:sz w:val="24"/>
          <w:szCs w:val="24"/>
          <w:lang w:val="es-CR"/>
        </w:rPr>
        <w:t xml:space="preserve"> </w:t>
      </w:r>
      <w:r w:rsidR="00351DCA" w:rsidRPr="00351DCA">
        <w:rPr>
          <w:spacing w:val="6"/>
          <w:sz w:val="24"/>
          <w:szCs w:val="24"/>
          <w:lang w:val="es-CR"/>
        </w:rPr>
        <w:t>p</w:t>
      </w:r>
      <w:r w:rsidR="00351DCA" w:rsidRPr="00351DCA">
        <w:rPr>
          <w:sz w:val="24"/>
          <w:szCs w:val="24"/>
          <w:lang w:val="es-CR"/>
        </w:rPr>
        <w:t xml:space="preserve">ersonal </w:t>
      </w:r>
      <w:r w:rsidR="00351DCA" w:rsidRPr="00351DCA">
        <w:rPr>
          <w:spacing w:val="6"/>
          <w:sz w:val="24"/>
          <w:szCs w:val="24"/>
          <w:lang w:val="es-CR"/>
        </w:rPr>
        <w:t>en</w:t>
      </w:r>
      <w:r w:rsidRPr="00351DCA">
        <w:rPr>
          <w:spacing w:val="28"/>
          <w:sz w:val="24"/>
          <w:szCs w:val="24"/>
          <w:lang w:val="es-CR"/>
        </w:rPr>
        <w:t xml:space="preserve"> </w:t>
      </w:r>
      <w:r w:rsidRPr="00351DCA">
        <w:rPr>
          <w:sz w:val="24"/>
          <w:szCs w:val="24"/>
          <w:lang w:val="es-CR"/>
        </w:rPr>
        <w:t>el uso</w:t>
      </w:r>
      <w:r w:rsidRPr="00351DCA">
        <w:rPr>
          <w:spacing w:val="27"/>
          <w:sz w:val="24"/>
          <w:szCs w:val="24"/>
          <w:lang w:val="es-CR"/>
        </w:rPr>
        <w:t xml:space="preserve"> </w:t>
      </w:r>
      <w:r w:rsidRPr="00351DCA">
        <w:rPr>
          <w:sz w:val="24"/>
          <w:szCs w:val="24"/>
          <w:lang w:val="es-CR"/>
        </w:rPr>
        <w:t>del</w:t>
      </w:r>
      <w:r w:rsidRPr="00351DCA">
        <w:rPr>
          <w:spacing w:val="26"/>
          <w:sz w:val="24"/>
          <w:szCs w:val="24"/>
          <w:lang w:val="es-CR"/>
        </w:rPr>
        <w:t xml:space="preserve"> </w:t>
      </w:r>
      <w:r w:rsidR="00351DCA" w:rsidRPr="00351DCA">
        <w:rPr>
          <w:sz w:val="24"/>
          <w:szCs w:val="24"/>
          <w:lang w:val="es-CR"/>
        </w:rPr>
        <w:t xml:space="preserve">sistema </w:t>
      </w:r>
      <w:r w:rsidR="008E0BCE" w:rsidRPr="00351DCA">
        <w:rPr>
          <w:spacing w:val="9"/>
          <w:sz w:val="24"/>
          <w:szCs w:val="24"/>
          <w:lang w:val="es-CR"/>
        </w:rPr>
        <w:t>para</w:t>
      </w:r>
      <w:r w:rsidR="008E0BCE" w:rsidRPr="00351DCA">
        <w:rPr>
          <w:sz w:val="24"/>
          <w:szCs w:val="24"/>
          <w:lang w:val="es-CR"/>
        </w:rPr>
        <w:t xml:space="preserve"> </w:t>
      </w:r>
      <w:r w:rsidR="008E0BCE" w:rsidRPr="00351DCA">
        <w:rPr>
          <w:spacing w:val="7"/>
          <w:sz w:val="24"/>
          <w:szCs w:val="24"/>
          <w:lang w:val="es-CR"/>
        </w:rPr>
        <w:t>que</w:t>
      </w:r>
      <w:r w:rsidRPr="00351DCA">
        <w:rPr>
          <w:spacing w:val="34"/>
          <w:sz w:val="24"/>
          <w:szCs w:val="24"/>
          <w:lang w:val="es-CR"/>
        </w:rPr>
        <w:t xml:space="preserve"> </w:t>
      </w:r>
      <w:r w:rsidR="008E0BCE" w:rsidRPr="00351DCA">
        <w:rPr>
          <w:sz w:val="24"/>
          <w:szCs w:val="24"/>
          <w:lang w:val="es-CR"/>
        </w:rPr>
        <w:t xml:space="preserve">puedan </w:t>
      </w:r>
      <w:r w:rsidR="008E0BCE" w:rsidRPr="00351DCA">
        <w:rPr>
          <w:spacing w:val="13"/>
          <w:sz w:val="24"/>
          <w:szCs w:val="24"/>
          <w:lang w:val="es-CR"/>
        </w:rPr>
        <w:t>aprovechar</w:t>
      </w:r>
      <w:r w:rsidRPr="00351DCA">
        <w:rPr>
          <w:spacing w:val="13"/>
          <w:w w:val="107"/>
          <w:sz w:val="24"/>
          <w:szCs w:val="24"/>
          <w:lang w:val="es-CR"/>
        </w:rPr>
        <w:t xml:space="preserve"> </w:t>
      </w:r>
      <w:r w:rsidRPr="00351DCA">
        <w:rPr>
          <w:sz w:val="24"/>
          <w:szCs w:val="24"/>
          <w:lang w:val="es-CR"/>
        </w:rPr>
        <w:t>al</w:t>
      </w:r>
      <w:r w:rsidRPr="00351DCA">
        <w:rPr>
          <w:spacing w:val="29"/>
          <w:sz w:val="24"/>
          <w:szCs w:val="24"/>
          <w:lang w:val="es-CR"/>
        </w:rPr>
        <w:t xml:space="preserve"> </w:t>
      </w:r>
      <w:r w:rsidRPr="00351DCA">
        <w:rPr>
          <w:sz w:val="24"/>
          <w:szCs w:val="24"/>
          <w:lang w:val="es-CR"/>
        </w:rPr>
        <w:t>máximo</w:t>
      </w:r>
      <w:r w:rsidRPr="00351DCA">
        <w:rPr>
          <w:spacing w:val="54"/>
          <w:sz w:val="24"/>
          <w:szCs w:val="24"/>
          <w:lang w:val="es-CR"/>
        </w:rPr>
        <w:t xml:space="preserve"> </w:t>
      </w:r>
      <w:r w:rsidRPr="00351DCA">
        <w:rPr>
          <w:sz w:val="24"/>
          <w:szCs w:val="24"/>
          <w:lang w:val="es-CR"/>
        </w:rPr>
        <w:t>las</w:t>
      </w:r>
      <w:r w:rsidRPr="00351DCA">
        <w:rPr>
          <w:spacing w:val="28"/>
          <w:sz w:val="24"/>
          <w:szCs w:val="24"/>
          <w:lang w:val="es-CR"/>
        </w:rPr>
        <w:t xml:space="preserve"> </w:t>
      </w:r>
      <w:r w:rsidRPr="00351DCA">
        <w:rPr>
          <w:w w:val="105"/>
          <w:sz w:val="24"/>
          <w:szCs w:val="24"/>
          <w:lang w:val="es-CR"/>
        </w:rPr>
        <w:t>funcionalidades</w:t>
      </w:r>
      <w:r w:rsidRPr="00351DCA">
        <w:rPr>
          <w:spacing w:val="14"/>
          <w:w w:val="105"/>
          <w:sz w:val="24"/>
          <w:szCs w:val="24"/>
          <w:lang w:val="es-CR"/>
        </w:rPr>
        <w:t xml:space="preserve"> </w:t>
      </w:r>
      <w:r w:rsidR="008E0BCE" w:rsidRPr="00351DCA">
        <w:rPr>
          <w:sz w:val="24"/>
          <w:szCs w:val="24"/>
          <w:lang w:val="es-CR"/>
        </w:rPr>
        <w:t>de este</w:t>
      </w:r>
      <w:r w:rsidRPr="00351DCA">
        <w:rPr>
          <w:spacing w:val="36"/>
          <w:sz w:val="24"/>
          <w:szCs w:val="24"/>
          <w:lang w:val="es-CR"/>
        </w:rPr>
        <w:t xml:space="preserve"> </w:t>
      </w:r>
      <w:r w:rsidRPr="00351DCA">
        <w:rPr>
          <w:w w:val="104"/>
          <w:sz w:val="24"/>
          <w:szCs w:val="24"/>
          <w:lang w:val="es-CR"/>
        </w:rPr>
        <w:t xml:space="preserve">y </w:t>
      </w:r>
      <w:r w:rsidR="008E0BCE" w:rsidRPr="00351DCA">
        <w:rPr>
          <w:sz w:val="24"/>
          <w:szCs w:val="24"/>
          <w:lang w:val="es-CR"/>
        </w:rPr>
        <w:t xml:space="preserve">evitar </w:t>
      </w:r>
      <w:r w:rsidR="008E0BCE" w:rsidRPr="00351DCA">
        <w:rPr>
          <w:spacing w:val="13"/>
          <w:sz w:val="24"/>
          <w:szCs w:val="24"/>
          <w:lang w:val="es-CR"/>
        </w:rPr>
        <w:t>errores</w:t>
      </w:r>
      <w:r w:rsidRPr="00351DCA">
        <w:rPr>
          <w:spacing w:val="48"/>
          <w:sz w:val="24"/>
          <w:szCs w:val="24"/>
          <w:lang w:val="es-CR"/>
        </w:rPr>
        <w:t xml:space="preserve"> </w:t>
      </w:r>
      <w:r w:rsidRPr="00351DCA">
        <w:rPr>
          <w:w w:val="104"/>
          <w:sz w:val="24"/>
          <w:szCs w:val="24"/>
          <w:lang w:val="es-CR"/>
        </w:rPr>
        <w:t>o</w:t>
      </w:r>
      <w:r w:rsidRPr="00351DCA">
        <w:rPr>
          <w:spacing w:val="6"/>
          <w:w w:val="104"/>
          <w:sz w:val="24"/>
          <w:szCs w:val="24"/>
          <w:lang w:val="es-CR"/>
        </w:rPr>
        <w:t>p</w:t>
      </w:r>
      <w:r w:rsidRPr="00351DCA">
        <w:rPr>
          <w:w w:val="110"/>
          <w:sz w:val="24"/>
          <w:szCs w:val="24"/>
          <w:lang w:val="es-CR"/>
        </w:rPr>
        <w:t>erati</w:t>
      </w:r>
      <w:r w:rsidRPr="00351DCA">
        <w:rPr>
          <w:spacing w:val="-6"/>
          <w:w w:val="110"/>
          <w:sz w:val="24"/>
          <w:szCs w:val="24"/>
          <w:lang w:val="es-CR"/>
        </w:rPr>
        <w:t>v</w:t>
      </w:r>
      <w:r w:rsidRPr="00351DCA">
        <w:rPr>
          <w:w w:val="102"/>
          <w:sz w:val="24"/>
          <w:szCs w:val="24"/>
          <w:lang w:val="es-CR"/>
        </w:rPr>
        <w:t>os.</w:t>
      </w:r>
    </w:p>
    <w:p w14:paraId="0767C44F" w14:textId="77777777" w:rsidR="00760459" w:rsidRPr="00351DCA" w:rsidRDefault="00760459">
      <w:pPr>
        <w:spacing w:before="7" w:line="180" w:lineRule="exact"/>
        <w:rPr>
          <w:sz w:val="24"/>
          <w:szCs w:val="24"/>
          <w:lang w:val="es-CR"/>
        </w:rPr>
      </w:pPr>
    </w:p>
    <w:p w14:paraId="32E2BBEE" w14:textId="75F4DEE1" w:rsidR="00760459" w:rsidRPr="00351DCA" w:rsidRDefault="00000000">
      <w:pPr>
        <w:spacing w:line="425" w:lineRule="auto"/>
        <w:ind w:left="665" w:right="712" w:hanging="279"/>
        <w:jc w:val="both"/>
        <w:rPr>
          <w:sz w:val="24"/>
          <w:szCs w:val="24"/>
          <w:lang w:val="es-CR"/>
        </w:rPr>
      </w:pPr>
      <w:r w:rsidRPr="00351DCA">
        <w:rPr>
          <w:w w:val="220"/>
          <w:sz w:val="24"/>
          <w:szCs w:val="24"/>
          <w:lang w:val="es-CR"/>
        </w:rPr>
        <w:t>•</w:t>
      </w:r>
      <w:r w:rsidRPr="00351DCA">
        <w:rPr>
          <w:spacing w:val="-12"/>
          <w:w w:val="220"/>
          <w:sz w:val="24"/>
          <w:szCs w:val="24"/>
          <w:lang w:val="es-CR"/>
        </w:rPr>
        <w:t xml:space="preserve"> </w:t>
      </w:r>
      <w:r w:rsidRPr="00351DCA">
        <w:rPr>
          <w:rFonts w:eastAsia="Georgia"/>
          <w:b/>
          <w:w w:val="94"/>
          <w:sz w:val="24"/>
          <w:szCs w:val="24"/>
          <w:lang w:val="es-CR"/>
        </w:rPr>
        <w:t>Monitoreo</w:t>
      </w:r>
      <w:r w:rsidRPr="00351DCA">
        <w:rPr>
          <w:rFonts w:eastAsia="Georgia"/>
          <w:b/>
          <w:spacing w:val="31"/>
          <w:w w:val="94"/>
          <w:sz w:val="24"/>
          <w:szCs w:val="24"/>
          <w:lang w:val="es-CR"/>
        </w:rPr>
        <w:t xml:space="preserve"> </w:t>
      </w:r>
      <w:r w:rsidRPr="00351DCA">
        <w:rPr>
          <w:rFonts w:eastAsia="Georgia"/>
          <w:b/>
          <w:sz w:val="24"/>
          <w:szCs w:val="24"/>
          <w:lang w:val="es-CR"/>
        </w:rPr>
        <w:t>del</w:t>
      </w:r>
      <w:r w:rsidRPr="00351DCA">
        <w:rPr>
          <w:rFonts w:eastAsia="Georgia"/>
          <w:b/>
          <w:spacing w:val="4"/>
          <w:sz w:val="24"/>
          <w:szCs w:val="24"/>
          <w:lang w:val="es-CR"/>
        </w:rPr>
        <w:t xml:space="preserve"> </w:t>
      </w:r>
      <w:r w:rsidRPr="00351DCA">
        <w:rPr>
          <w:rFonts w:eastAsia="Georgia"/>
          <w:b/>
          <w:w w:val="92"/>
          <w:sz w:val="24"/>
          <w:szCs w:val="24"/>
          <w:lang w:val="es-CR"/>
        </w:rPr>
        <w:t>rendimie</w:t>
      </w:r>
      <w:r w:rsidRPr="00351DCA">
        <w:rPr>
          <w:rFonts w:eastAsia="Georgia"/>
          <w:b/>
          <w:spacing w:val="-6"/>
          <w:w w:val="92"/>
          <w:sz w:val="24"/>
          <w:szCs w:val="24"/>
          <w:lang w:val="es-CR"/>
        </w:rPr>
        <w:t>n</w:t>
      </w:r>
      <w:r w:rsidRPr="00351DCA">
        <w:rPr>
          <w:rFonts w:eastAsia="Georgia"/>
          <w:b/>
          <w:w w:val="92"/>
          <w:sz w:val="24"/>
          <w:szCs w:val="24"/>
          <w:lang w:val="es-CR"/>
        </w:rPr>
        <w:t xml:space="preserve">to: </w:t>
      </w:r>
      <w:r w:rsidRPr="00351DCA">
        <w:rPr>
          <w:rFonts w:eastAsia="Georgia"/>
          <w:b/>
          <w:spacing w:val="4"/>
          <w:w w:val="92"/>
          <w:sz w:val="24"/>
          <w:szCs w:val="24"/>
          <w:lang w:val="es-CR"/>
        </w:rPr>
        <w:t xml:space="preserve"> </w:t>
      </w:r>
      <w:r w:rsidRPr="00351DCA">
        <w:rPr>
          <w:sz w:val="24"/>
          <w:szCs w:val="24"/>
          <w:lang w:val="es-CR"/>
        </w:rPr>
        <w:t>Se</w:t>
      </w:r>
      <w:r w:rsidRPr="00351DCA">
        <w:rPr>
          <w:spacing w:val="16"/>
          <w:sz w:val="24"/>
          <w:szCs w:val="24"/>
          <w:lang w:val="es-CR"/>
        </w:rPr>
        <w:t xml:space="preserve"> </w:t>
      </w:r>
      <w:r w:rsidRPr="00351DCA">
        <w:rPr>
          <w:sz w:val="24"/>
          <w:szCs w:val="24"/>
          <w:lang w:val="es-CR"/>
        </w:rPr>
        <w:t>sugiere</w:t>
      </w:r>
      <w:r w:rsidRPr="00351DCA">
        <w:rPr>
          <w:spacing w:val="37"/>
          <w:sz w:val="24"/>
          <w:szCs w:val="24"/>
          <w:lang w:val="es-CR"/>
        </w:rPr>
        <w:t xml:space="preserve"> </w:t>
      </w:r>
      <w:r w:rsidR="00351DCA" w:rsidRPr="00351DCA">
        <w:rPr>
          <w:sz w:val="24"/>
          <w:szCs w:val="24"/>
          <w:lang w:val="es-CR"/>
        </w:rPr>
        <w:t xml:space="preserve">establecer </w:t>
      </w:r>
      <w:r w:rsidR="00351DCA" w:rsidRPr="00351DCA">
        <w:rPr>
          <w:spacing w:val="16"/>
          <w:sz w:val="24"/>
          <w:szCs w:val="24"/>
          <w:lang w:val="es-CR"/>
        </w:rPr>
        <w:t>un</w:t>
      </w:r>
      <w:r w:rsidRPr="00351DCA">
        <w:rPr>
          <w:spacing w:val="39"/>
          <w:sz w:val="24"/>
          <w:szCs w:val="24"/>
          <w:lang w:val="es-CR"/>
        </w:rPr>
        <w:t xml:space="preserve"> </w:t>
      </w:r>
      <w:r w:rsidR="00351DCA" w:rsidRPr="00351DCA">
        <w:rPr>
          <w:sz w:val="24"/>
          <w:szCs w:val="24"/>
          <w:lang w:val="es-CR"/>
        </w:rPr>
        <w:t xml:space="preserve">sistema </w:t>
      </w:r>
      <w:r w:rsidR="00351DCA" w:rsidRPr="00351DCA">
        <w:rPr>
          <w:spacing w:val="9"/>
          <w:sz w:val="24"/>
          <w:szCs w:val="24"/>
          <w:lang w:val="es-CR"/>
        </w:rPr>
        <w:t>de</w:t>
      </w:r>
      <w:r w:rsidRPr="00351DCA">
        <w:rPr>
          <w:spacing w:val="28"/>
          <w:sz w:val="24"/>
          <w:szCs w:val="24"/>
          <w:lang w:val="es-CR"/>
        </w:rPr>
        <w:t xml:space="preserve"> </w:t>
      </w:r>
      <w:r w:rsidR="00351DCA" w:rsidRPr="00351DCA">
        <w:rPr>
          <w:sz w:val="24"/>
          <w:szCs w:val="24"/>
          <w:lang w:val="es-CR"/>
        </w:rPr>
        <w:t xml:space="preserve">monitoreo </w:t>
      </w:r>
      <w:r w:rsidR="00351DCA" w:rsidRPr="00351DCA">
        <w:rPr>
          <w:spacing w:val="17"/>
          <w:sz w:val="24"/>
          <w:szCs w:val="24"/>
          <w:lang w:val="es-CR"/>
        </w:rPr>
        <w:t>del</w:t>
      </w:r>
      <w:r w:rsidRPr="00351DCA">
        <w:rPr>
          <w:w w:val="103"/>
          <w:sz w:val="24"/>
          <w:szCs w:val="24"/>
          <w:lang w:val="es-CR"/>
        </w:rPr>
        <w:t xml:space="preserve"> </w:t>
      </w:r>
      <w:r w:rsidRPr="00351DCA">
        <w:rPr>
          <w:w w:val="107"/>
          <w:sz w:val="24"/>
          <w:szCs w:val="24"/>
          <w:lang w:val="es-CR"/>
        </w:rPr>
        <w:t>rendimie</w:t>
      </w:r>
      <w:r w:rsidRPr="00351DCA">
        <w:rPr>
          <w:spacing w:val="-6"/>
          <w:w w:val="107"/>
          <w:sz w:val="24"/>
          <w:szCs w:val="24"/>
          <w:lang w:val="es-CR"/>
        </w:rPr>
        <w:t>n</w:t>
      </w:r>
      <w:r w:rsidRPr="00351DCA">
        <w:rPr>
          <w:w w:val="107"/>
          <w:sz w:val="24"/>
          <w:szCs w:val="24"/>
          <w:lang w:val="es-CR"/>
        </w:rPr>
        <w:t>to</w:t>
      </w:r>
      <w:r w:rsidRPr="00351DCA">
        <w:rPr>
          <w:spacing w:val="9"/>
          <w:w w:val="107"/>
          <w:sz w:val="24"/>
          <w:szCs w:val="24"/>
          <w:lang w:val="es-CR"/>
        </w:rPr>
        <w:t xml:space="preserve"> </w:t>
      </w:r>
      <w:r w:rsidRPr="00351DCA">
        <w:rPr>
          <w:sz w:val="24"/>
          <w:szCs w:val="24"/>
          <w:lang w:val="es-CR"/>
        </w:rPr>
        <w:t>del</w:t>
      </w:r>
      <w:r w:rsidRPr="00351DCA">
        <w:rPr>
          <w:spacing w:val="20"/>
          <w:sz w:val="24"/>
          <w:szCs w:val="24"/>
          <w:lang w:val="es-CR"/>
        </w:rPr>
        <w:t xml:space="preserve"> </w:t>
      </w:r>
      <w:r w:rsidR="00351DCA" w:rsidRPr="00351DCA">
        <w:rPr>
          <w:sz w:val="24"/>
          <w:szCs w:val="24"/>
          <w:lang w:val="es-CR"/>
        </w:rPr>
        <w:t xml:space="preserve">sistema, </w:t>
      </w:r>
      <w:r w:rsidR="00351DCA" w:rsidRPr="00351DCA">
        <w:rPr>
          <w:spacing w:val="6"/>
          <w:sz w:val="24"/>
          <w:szCs w:val="24"/>
          <w:lang w:val="es-CR"/>
        </w:rPr>
        <w:t>para</w:t>
      </w:r>
      <w:r w:rsidR="00351DCA" w:rsidRPr="00351DCA">
        <w:rPr>
          <w:sz w:val="24"/>
          <w:szCs w:val="24"/>
          <w:lang w:val="es-CR"/>
        </w:rPr>
        <w:t xml:space="preserve"> detectar</w:t>
      </w:r>
      <w:r w:rsidRPr="00351DCA">
        <w:rPr>
          <w:spacing w:val="6"/>
          <w:w w:val="111"/>
          <w:sz w:val="24"/>
          <w:szCs w:val="24"/>
          <w:lang w:val="es-CR"/>
        </w:rPr>
        <w:t xml:space="preserve"> </w:t>
      </w:r>
      <w:r w:rsidRPr="00351DCA">
        <w:rPr>
          <w:sz w:val="24"/>
          <w:szCs w:val="24"/>
          <w:lang w:val="es-CR"/>
        </w:rPr>
        <w:t>y</w:t>
      </w:r>
      <w:r w:rsidRPr="00351DCA">
        <w:rPr>
          <w:spacing w:val="15"/>
          <w:sz w:val="24"/>
          <w:szCs w:val="24"/>
          <w:lang w:val="es-CR"/>
        </w:rPr>
        <w:t xml:space="preserve"> </w:t>
      </w:r>
      <w:r w:rsidRPr="00351DCA">
        <w:rPr>
          <w:sz w:val="24"/>
          <w:szCs w:val="24"/>
          <w:lang w:val="es-CR"/>
        </w:rPr>
        <w:t>solucionar</w:t>
      </w:r>
      <w:r w:rsidRPr="00351DCA">
        <w:rPr>
          <w:spacing w:val="46"/>
          <w:sz w:val="24"/>
          <w:szCs w:val="24"/>
          <w:lang w:val="es-CR"/>
        </w:rPr>
        <w:t xml:space="preserve"> </w:t>
      </w:r>
      <w:r w:rsidRPr="00351DCA">
        <w:rPr>
          <w:sz w:val="24"/>
          <w:szCs w:val="24"/>
          <w:lang w:val="es-CR"/>
        </w:rPr>
        <w:t>de</w:t>
      </w:r>
      <w:r w:rsidRPr="00351DCA">
        <w:rPr>
          <w:spacing w:val="21"/>
          <w:sz w:val="24"/>
          <w:szCs w:val="24"/>
          <w:lang w:val="es-CR"/>
        </w:rPr>
        <w:t xml:space="preserve"> </w:t>
      </w:r>
      <w:r w:rsidR="00351DCA" w:rsidRPr="00351DCA">
        <w:rPr>
          <w:sz w:val="24"/>
          <w:szCs w:val="24"/>
          <w:lang w:val="es-CR"/>
        </w:rPr>
        <w:t xml:space="preserve">manera </w:t>
      </w:r>
      <w:r w:rsidR="00351DCA" w:rsidRPr="00351DCA">
        <w:rPr>
          <w:spacing w:val="7"/>
          <w:sz w:val="24"/>
          <w:szCs w:val="24"/>
          <w:lang w:val="es-CR"/>
        </w:rPr>
        <w:t>proactiva</w:t>
      </w:r>
      <w:r w:rsidRPr="00351DCA">
        <w:rPr>
          <w:spacing w:val="19"/>
          <w:w w:val="107"/>
          <w:sz w:val="24"/>
          <w:szCs w:val="24"/>
          <w:lang w:val="es-CR"/>
        </w:rPr>
        <w:t xml:space="preserve"> </w:t>
      </w:r>
      <w:r w:rsidRPr="00351DCA">
        <w:rPr>
          <w:w w:val="107"/>
          <w:sz w:val="24"/>
          <w:szCs w:val="24"/>
          <w:lang w:val="es-CR"/>
        </w:rPr>
        <w:t xml:space="preserve">cualquier </w:t>
      </w:r>
      <w:r w:rsidR="00351DCA" w:rsidRPr="00351DCA">
        <w:rPr>
          <w:sz w:val="24"/>
          <w:szCs w:val="24"/>
          <w:lang w:val="es-CR"/>
        </w:rPr>
        <w:t xml:space="preserve">problema </w:t>
      </w:r>
      <w:r w:rsidR="00351DCA" w:rsidRPr="00351DCA">
        <w:rPr>
          <w:spacing w:val="13"/>
          <w:sz w:val="24"/>
          <w:szCs w:val="24"/>
          <w:lang w:val="es-CR"/>
        </w:rPr>
        <w:t>de</w:t>
      </w:r>
      <w:r w:rsidRPr="00351DCA">
        <w:rPr>
          <w:spacing w:val="28"/>
          <w:sz w:val="24"/>
          <w:szCs w:val="24"/>
          <w:lang w:val="es-CR"/>
        </w:rPr>
        <w:t xml:space="preserve"> </w:t>
      </w:r>
      <w:r w:rsidRPr="00351DCA">
        <w:rPr>
          <w:w w:val="111"/>
          <w:sz w:val="24"/>
          <w:szCs w:val="24"/>
          <w:lang w:val="es-CR"/>
        </w:rPr>
        <w:t>le</w:t>
      </w:r>
      <w:r w:rsidRPr="00351DCA">
        <w:rPr>
          <w:spacing w:val="-7"/>
          <w:w w:val="111"/>
          <w:sz w:val="24"/>
          <w:szCs w:val="24"/>
          <w:lang w:val="es-CR"/>
        </w:rPr>
        <w:t>n</w:t>
      </w:r>
      <w:r w:rsidRPr="00351DCA">
        <w:rPr>
          <w:w w:val="111"/>
          <w:sz w:val="24"/>
          <w:szCs w:val="24"/>
          <w:lang w:val="es-CR"/>
        </w:rPr>
        <w:t>titud</w:t>
      </w:r>
      <w:r w:rsidRPr="00351DCA">
        <w:rPr>
          <w:spacing w:val="14"/>
          <w:w w:val="111"/>
          <w:sz w:val="24"/>
          <w:szCs w:val="24"/>
          <w:lang w:val="es-CR"/>
        </w:rPr>
        <w:t xml:space="preserve"> </w:t>
      </w:r>
      <w:r w:rsidRPr="00351DCA">
        <w:rPr>
          <w:sz w:val="24"/>
          <w:szCs w:val="24"/>
          <w:lang w:val="es-CR"/>
        </w:rPr>
        <w:t>o</w:t>
      </w:r>
      <w:r w:rsidRPr="00351DCA">
        <w:rPr>
          <w:spacing w:val="17"/>
          <w:sz w:val="24"/>
          <w:szCs w:val="24"/>
          <w:lang w:val="es-CR"/>
        </w:rPr>
        <w:t xml:space="preserve"> </w:t>
      </w:r>
      <w:r w:rsidRPr="00351DCA">
        <w:rPr>
          <w:w w:val="106"/>
          <w:sz w:val="24"/>
          <w:szCs w:val="24"/>
          <w:lang w:val="es-CR"/>
        </w:rPr>
        <w:t>sobrecarga.</w:t>
      </w:r>
    </w:p>
    <w:p w14:paraId="3F5059E6" w14:textId="77777777" w:rsidR="00760459" w:rsidRPr="00351DCA" w:rsidRDefault="00760459">
      <w:pPr>
        <w:spacing w:before="7" w:line="180" w:lineRule="exact"/>
        <w:rPr>
          <w:sz w:val="24"/>
          <w:szCs w:val="24"/>
          <w:lang w:val="es-CR"/>
        </w:rPr>
      </w:pPr>
    </w:p>
    <w:p w14:paraId="5BA2032E" w14:textId="77777777" w:rsidR="00760459" w:rsidRDefault="00000000" w:rsidP="00EA3C80">
      <w:pPr>
        <w:spacing w:line="425" w:lineRule="auto"/>
        <w:ind w:left="665" w:right="121" w:hanging="279"/>
        <w:rPr>
          <w:sz w:val="24"/>
          <w:szCs w:val="24"/>
          <w:lang w:val="es-CR"/>
        </w:rPr>
      </w:pPr>
      <w:r w:rsidRPr="00351DCA">
        <w:rPr>
          <w:w w:val="220"/>
          <w:sz w:val="24"/>
          <w:szCs w:val="24"/>
          <w:lang w:val="es-CR"/>
        </w:rPr>
        <w:t>•</w:t>
      </w:r>
      <w:r w:rsidRPr="00351DCA">
        <w:rPr>
          <w:spacing w:val="-12"/>
          <w:w w:val="220"/>
          <w:sz w:val="24"/>
          <w:szCs w:val="24"/>
          <w:lang w:val="es-CR"/>
        </w:rPr>
        <w:t xml:space="preserve"> </w:t>
      </w:r>
      <w:r w:rsidRPr="00351DCA">
        <w:rPr>
          <w:rFonts w:eastAsia="Georgia"/>
          <w:b/>
          <w:w w:val="95"/>
          <w:sz w:val="24"/>
          <w:szCs w:val="24"/>
          <w:lang w:val="es-CR"/>
        </w:rPr>
        <w:t>Ma</w:t>
      </w:r>
      <w:r w:rsidRPr="00351DCA">
        <w:rPr>
          <w:rFonts w:eastAsia="Georgia"/>
          <w:b/>
          <w:spacing w:val="-7"/>
          <w:w w:val="95"/>
          <w:sz w:val="24"/>
          <w:szCs w:val="24"/>
          <w:lang w:val="es-CR"/>
        </w:rPr>
        <w:t>n</w:t>
      </w:r>
      <w:r w:rsidRPr="00351DCA">
        <w:rPr>
          <w:rFonts w:eastAsia="Georgia"/>
          <w:b/>
          <w:w w:val="95"/>
          <w:sz w:val="24"/>
          <w:szCs w:val="24"/>
          <w:lang w:val="es-CR"/>
        </w:rPr>
        <w:t>tenimie</w:t>
      </w:r>
      <w:r w:rsidRPr="00351DCA">
        <w:rPr>
          <w:rFonts w:eastAsia="Georgia"/>
          <w:b/>
          <w:spacing w:val="-7"/>
          <w:w w:val="95"/>
          <w:sz w:val="24"/>
          <w:szCs w:val="24"/>
          <w:lang w:val="es-CR"/>
        </w:rPr>
        <w:t>n</w:t>
      </w:r>
      <w:r w:rsidRPr="00351DCA">
        <w:rPr>
          <w:rFonts w:eastAsia="Georgia"/>
          <w:b/>
          <w:w w:val="95"/>
          <w:sz w:val="24"/>
          <w:szCs w:val="24"/>
          <w:lang w:val="es-CR"/>
        </w:rPr>
        <w:t>to</w:t>
      </w:r>
      <w:r w:rsidRPr="00351DCA">
        <w:rPr>
          <w:rFonts w:eastAsia="Georgia"/>
          <w:b/>
          <w:spacing w:val="32"/>
          <w:w w:val="95"/>
          <w:sz w:val="24"/>
          <w:szCs w:val="24"/>
          <w:lang w:val="es-CR"/>
        </w:rPr>
        <w:t xml:space="preserve"> </w:t>
      </w:r>
      <w:r w:rsidRPr="00351DCA">
        <w:rPr>
          <w:rFonts w:eastAsia="Georgia"/>
          <w:b/>
          <w:sz w:val="24"/>
          <w:szCs w:val="24"/>
          <w:lang w:val="es-CR"/>
        </w:rPr>
        <w:t>de</w:t>
      </w:r>
      <w:r w:rsidRPr="00351DCA">
        <w:rPr>
          <w:rFonts w:eastAsia="Georgia"/>
          <w:b/>
          <w:spacing w:val="9"/>
          <w:sz w:val="24"/>
          <w:szCs w:val="24"/>
          <w:lang w:val="es-CR"/>
        </w:rPr>
        <w:t xml:space="preserve"> </w:t>
      </w:r>
      <w:r w:rsidRPr="00351DCA">
        <w:rPr>
          <w:rFonts w:eastAsia="Georgia"/>
          <w:b/>
          <w:w w:val="92"/>
          <w:sz w:val="24"/>
          <w:szCs w:val="24"/>
          <w:lang w:val="es-CR"/>
        </w:rPr>
        <w:t>seguridad:</w:t>
      </w:r>
      <w:r w:rsidRPr="00351DCA">
        <w:rPr>
          <w:rFonts w:eastAsia="Georgia"/>
          <w:b/>
          <w:spacing w:val="46"/>
          <w:w w:val="92"/>
          <w:sz w:val="24"/>
          <w:szCs w:val="24"/>
          <w:lang w:val="es-CR"/>
        </w:rPr>
        <w:t xml:space="preserve"> </w:t>
      </w:r>
      <w:r w:rsidRPr="00351DCA">
        <w:rPr>
          <w:w w:val="108"/>
          <w:sz w:val="24"/>
          <w:szCs w:val="24"/>
          <w:lang w:val="es-CR"/>
        </w:rPr>
        <w:t>Ma</w:t>
      </w:r>
      <w:r w:rsidRPr="00351DCA">
        <w:rPr>
          <w:spacing w:val="-6"/>
          <w:w w:val="108"/>
          <w:sz w:val="24"/>
          <w:szCs w:val="24"/>
          <w:lang w:val="es-CR"/>
        </w:rPr>
        <w:t>n</w:t>
      </w:r>
      <w:r w:rsidRPr="00351DCA">
        <w:rPr>
          <w:w w:val="108"/>
          <w:sz w:val="24"/>
          <w:szCs w:val="24"/>
          <w:lang w:val="es-CR"/>
        </w:rPr>
        <w:t>tener</w:t>
      </w:r>
      <w:r w:rsidRPr="00351DCA">
        <w:rPr>
          <w:spacing w:val="15"/>
          <w:w w:val="108"/>
          <w:sz w:val="24"/>
          <w:szCs w:val="24"/>
          <w:lang w:val="es-CR"/>
        </w:rPr>
        <w:t xml:space="preserve"> </w:t>
      </w:r>
      <w:r w:rsidRPr="00351DCA">
        <w:rPr>
          <w:w w:val="108"/>
          <w:sz w:val="24"/>
          <w:szCs w:val="24"/>
          <w:lang w:val="es-CR"/>
        </w:rPr>
        <w:t>actualizadas</w:t>
      </w:r>
      <w:r w:rsidRPr="00351DCA">
        <w:rPr>
          <w:spacing w:val="17"/>
          <w:w w:val="108"/>
          <w:sz w:val="24"/>
          <w:szCs w:val="24"/>
          <w:lang w:val="es-CR"/>
        </w:rPr>
        <w:t xml:space="preserve"> </w:t>
      </w:r>
      <w:r w:rsidRPr="00351DCA">
        <w:rPr>
          <w:sz w:val="24"/>
          <w:szCs w:val="24"/>
          <w:lang w:val="es-CR"/>
        </w:rPr>
        <w:t>las</w:t>
      </w:r>
      <w:r w:rsidRPr="00351DCA">
        <w:rPr>
          <w:spacing w:val="28"/>
          <w:sz w:val="24"/>
          <w:szCs w:val="24"/>
          <w:lang w:val="es-CR"/>
        </w:rPr>
        <w:t xml:space="preserve"> </w:t>
      </w:r>
      <w:r w:rsidRPr="00351DCA">
        <w:rPr>
          <w:sz w:val="24"/>
          <w:szCs w:val="24"/>
          <w:lang w:val="es-CR"/>
        </w:rPr>
        <w:t>capas</w:t>
      </w:r>
      <w:r w:rsidRPr="00351DCA">
        <w:rPr>
          <w:spacing w:val="52"/>
          <w:sz w:val="24"/>
          <w:szCs w:val="24"/>
          <w:lang w:val="es-CR"/>
        </w:rPr>
        <w:t xml:space="preserve"> </w:t>
      </w:r>
      <w:r w:rsidRPr="00351DCA">
        <w:rPr>
          <w:sz w:val="24"/>
          <w:szCs w:val="24"/>
          <w:lang w:val="es-CR"/>
        </w:rPr>
        <w:t>de</w:t>
      </w:r>
      <w:r w:rsidRPr="00351DCA">
        <w:rPr>
          <w:spacing w:val="28"/>
          <w:sz w:val="24"/>
          <w:szCs w:val="24"/>
          <w:lang w:val="es-CR"/>
        </w:rPr>
        <w:t xml:space="preserve"> </w:t>
      </w:r>
      <w:r w:rsidR="00351DCA" w:rsidRPr="00351DCA">
        <w:rPr>
          <w:sz w:val="24"/>
          <w:szCs w:val="24"/>
          <w:lang w:val="es-CR"/>
        </w:rPr>
        <w:t xml:space="preserve">seguridad </w:t>
      </w:r>
      <w:r w:rsidR="00351DCA" w:rsidRPr="00351DCA">
        <w:rPr>
          <w:spacing w:val="13"/>
          <w:sz w:val="24"/>
          <w:szCs w:val="24"/>
          <w:lang w:val="es-CR"/>
        </w:rPr>
        <w:t>de</w:t>
      </w:r>
      <w:r w:rsidRPr="00351DCA">
        <w:rPr>
          <w:spacing w:val="28"/>
          <w:sz w:val="24"/>
          <w:szCs w:val="24"/>
          <w:lang w:val="es-CR"/>
        </w:rPr>
        <w:t xml:space="preserve"> </w:t>
      </w:r>
      <w:r w:rsidRPr="00351DCA">
        <w:rPr>
          <w:w w:val="120"/>
          <w:sz w:val="24"/>
          <w:szCs w:val="24"/>
          <w:lang w:val="es-CR"/>
        </w:rPr>
        <w:t>J</w:t>
      </w:r>
      <w:r w:rsidRPr="00351DCA">
        <w:rPr>
          <w:spacing w:val="-6"/>
          <w:w w:val="120"/>
          <w:sz w:val="24"/>
          <w:szCs w:val="24"/>
          <w:lang w:val="es-CR"/>
        </w:rPr>
        <w:t>a</w:t>
      </w:r>
      <w:r w:rsidRPr="00351DCA">
        <w:rPr>
          <w:spacing w:val="-12"/>
          <w:w w:val="104"/>
          <w:sz w:val="24"/>
          <w:szCs w:val="24"/>
          <w:lang w:val="es-CR"/>
        </w:rPr>
        <w:t>v</w:t>
      </w:r>
      <w:r w:rsidRPr="00351DCA">
        <w:rPr>
          <w:w w:val="111"/>
          <w:sz w:val="24"/>
          <w:szCs w:val="24"/>
          <w:lang w:val="es-CR"/>
        </w:rPr>
        <w:t xml:space="preserve">a </w:t>
      </w:r>
      <w:r w:rsidRPr="00351DCA">
        <w:rPr>
          <w:sz w:val="24"/>
          <w:szCs w:val="24"/>
          <w:lang w:val="es-CR"/>
        </w:rPr>
        <w:t>y</w:t>
      </w:r>
      <w:r w:rsidRPr="00351DCA">
        <w:rPr>
          <w:spacing w:val="22"/>
          <w:sz w:val="24"/>
          <w:szCs w:val="24"/>
          <w:lang w:val="es-CR"/>
        </w:rPr>
        <w:t xml:space="preserve"> </w:t>
      </w:r>
      <w:r w:rsidRPr="00351DCA">
        <w:rPr>
          <w:sz w:val="24"/>
          <w:szCs w:val="24"/>
          <w:lang w:val="es-CR"/>
        </w:rPr>
        <w:t>Oracle</w:t>
      </w:r>
      <w:r w:rsidRPr="00351DCA">
        <w:rPr>
          <w:spacing w:val="47"/>
          <w:sz w:val="24"/>
          <w:szCs w:val="24"/>
          <w:lang w:val="es-CR"/>
        </w:rPr>
        <w:t xml:space="preserve"> </w:t>
      </w:r>
      <w:r w:rsidRPr="00351DCA">
        <w:rPr>
          <w:sz w:val="24"/>
          <w:szCs w:val="24"/>
          <w:lang w:val="es-CR"/>
        </w:rPr>
        <w:t>es</w:t>
      </w:r>
      <w:r w:rsidRPr="00351DCA">
        <w:rPr>
          <w:spacing w:val="16"/>
          <w:sz w:val="24"/>
          <w:szCs w:val="24"/>
          <w:lang w:val="es-CR"/>
        </w:rPr>
        <w:t xml:space="preserve"> </w:t>
      </w:r>
      <w:r w:rsidRPr="00351DCA">
        <w:rPr>
          <w:w w:val="108"/>
          <w:sz w:val="24"/>
          <w:szCs w:val="24"/>
          <w:lang w:val="es-CR"/>
        </w:rPr>
        <w:t>fundame</w:t>
      </w:r>
      <w:r w:rsidRPr="00351DCA">
        <w:rPr>
          <w:spacing w:val="-6"/>
          <w:w w:val="108"/>
          <w:sz w:val="24"/>
          <w:szCs w:val="24"/>
          <w:lang w:val="es-CR"/>
        </w:rPr>
        <w:t>n</w:t>
      </w:r>
      <w:r w:rsidRPr="00351DCA">
        <w:rPr>
          <w:w w:val="108"/>
          <w:sz w:val="24"/>
          <w:szCs w:val="24"/>
          <w:lang w:val="es-CR"/>
        </w:rPr>
        <w:t>tal</w:t>
      </w:r>
      <w:r w:rsidRPr="00351DCA">
        <w:rPr>
          <w:spacing w:val="14"/>
          <w:w w:val="108"/>
          <w:sz w:val="24"/>
          <w:szCs w:val="24"/>
          <w:lang w:val="es-CR"/>
        </w:rPr>
        <w:t xml:space="preserve"> </w:t>
      </w:r>
      <w:r w:rsidR="00351DCA" w:rsidRPr="00351DCA">
        <w:rPr>
          <w:sz w:val="24"/>
          <w:szCs w:val="24"/>
          <w:lang w:val="es-CR"/>
        </w:rPr>
        <w:t xml:space="preserve">para </w:t>
      </w:r>
      <w:r w:rsidR="00351DCA" w:rsidRPr="00351DCA">
        <w:rPr>
          <w:spacing w:val="7"/>
          <w:sz w:val="24"/>
          <w:szCs w:val="24"/>
          <w:lang w:val="es-CR"/>
        </w:rPr>
        <w:t>proteger</w:t>
      </w:r>
      <w:r w:rsidR="00351DCA" w:rsidRPr="00351DCA">
        <w:rPr>
          <w:sz w:val="24"/>
          <w:szCs w:val="24"/>
          <w:lang w:val="es-CR"/>
        </w:rPr>
        <w:t xml:space="preserve"> </w:t>
      </w:r>
      <w:r w:rsidR="00351DCA" w:rsidRPr="00351DCA">
        <w:rPr>
          <w:spacing w:val="14"/>
          <w:sz w:val="24"/>
          <w:szCs w:val="24"/>
          <w:lang w:val="es-CR"/>
        </w:rPr>
        <w:t>los</w:t>
      </w:r>
      <w:r w:rsidRPr="00351DCA">
        <w:rPr>
          <w:spacing w:val="15"/>
          <w:sz w:val="24"/>
          <w:szCs w:val="24"/>
          <w:lang w:val="es-CR"/>
        </w:rPr>
        <w:t xml:space="preserve"> </w:t>
      </w:r>
      <w:r w:rsidR="00351DCA" w:rsidRPr="00351DCA">
        <w:rPr>
          <w:sz w:val="24"/>
          <w:szCs w:val="24"/>
          <w:lang w:val="es-CR"/>
        </w:rPr>
        <w:t xml:space="preserve">datos </w:t>
      </w:r>
      <w:r w:rsidR="00351DCA" w:rsidRPr="00351DCA">
        <w:rPr>
          <w:spacing w:val="6"/>
          <w:sz w:val="24"/>
          <w:szCs w:val="24"/>
          <w:lang w:val="es-CR"/>
        </w:rPr>
        <w:t>confidenciales</w:t>
      </w:r>
      <w:r w:rsidRPr="00351DCA">
        <w:rPr>
          <w:spacing w:val="43"/>
          <w:sz w:val="24"/>
          <w:szCs w:val="24"/>
          <w:lang w:val="es-CR"/>
        </w:rPr>
        <w:t xml:space="preserve"> </w:t>
      </w:r>
      <w:r w:rsidRPr="00351DCA">
        <w:rPr>
          <w:sz w:val="24"/>
          <w:szCs w:val="24"/>
          <w:lang w:val="es-CR"/>
        </w:rPr>
        <w:t>de</w:t>
      </w:r>
      <w:r w:rsidRPr="00351DCA">
        <w:rPr>
          <w:spacing w:val="28"/>
          <w:sz w:val="24"/>
          <w:szCs w:val="24"/>
          <w:lang w:val="es-CR"/>
        </w:rPr>
        <w:t xml:space="preserve"> </w:t>
      </w:r>
      <w:r w:rsidRPr="00351DCA">
        <w:rPr>
          <w:sz w:val="24"/>
          <w:szCs w:val="24"/>
          <w:lang w:val="es-CR"/>
        </w:rPr>
        <w:t>la</w:t>
      </w:r>
      <w:r w:rsidRPr="00351DCA">
        <w:rPr>
          <w:spacing w:val="29"/>
          <w:sz w:val="24"/>
          <w:szCs w:val="24"/>
          <w:lang w:val="es-CR"/>
        </w:rPr>
        <w:t xml:space="preserve"> </w:t>
      </w:r>
      <w:r w:rsidRPr="00351DCA">
        <w:rPr>
          <w:w w:val="110"/>
          <w:sz w:val="24"/>
          <w:szCs w:val="24"/>
          <w:lang w:val="es-CR"/>
        </w:rPr>
        <w:t xml:space="preserve">tienda, </w:t>
      </w:r>
      <w:r w:rsidRPr="00351DCA">
        <w:rPr>
          <w:w w:val="104"/>
          <w:sz w:val="24"/>
          <w:szCs w:val="24"/>
          <w:lang w:val="es-CR"/>
        </w:rPr>
        <w:t>es</w:t>
      </w:r>
      <w:r w:rsidRPr="00351DCA">
        <w:rPr>
          <w:spacing w:val="6"/>
          <w:w w:val="104"/>
          <w:sz w:val="24"/>
          <w:szCs w:val="24"/>
          <w:lang w:val="es-CR"/>
        </w:rPr>
        <w:t>p</w:t>
      </w:r>
      <w:r w:rsidRPr="00351DCA">
        <w:rPr>
          <w:w w:val="104"/>
          <w:sz w:val="24"/>
          <w:szCs w:val="24"/>
          <w:lang w:val="es-CR"/>
        </w:rPr>
        <w:t>ecialme</w:t>
      </w:r>
      <w:r w:rsidRPr="00351DCA">
        <w:rPr>
          <w:spacing w:val="-6"/>
          <w:w w:val="104"/>
          <w:sz w:val="24"/>
          <w:szCs w:val="24"/>
          <w:lang w:val="es-CR"/>
        </w:rPr>
        <w:t>n</w:t>
      </w:r>
      <w:r w:rsidRPr="00351DCA">
        <w:rPr>
          <w:w w:val="104"/>
          <w:sz w:val="24"/>
          <w:szCs w:val="24"/>
          <w:lang w:val="es-CR"/>
        </w:rPr>
        <w:t>te</w:t>
      </w:r>
      <w:r w:rsidRPr="00351DCA">
        <w:rPr>
          <w:spacing w:val="21"/>
          <w:w w:val="104"/>
          <w:sz w:val="24"/>
          <w:szCs w:val="24"/>
          <w:lang w:val="es-CR"/>
        </w:rPr>
        <w:t xml:space="preserve"> </w:t>
      </w:r>
      <w:r w:rsidRPr="00351DCA">
        <w:rPr>
          <w:sz w:val="24"/>
          <w:szCs w:val="24"/>
          <w:lang w:val="es-CR"/>
        </w:rPr>
        <w:t>en</w:t>
      </w:r>
      <w:r w:rsidRPr="00351DCA">
        <w:rPr>
          <w:spacing w:val="28"/>
          <w:sz w:val="24"/>
          <w:szCs w:val="24"/>
          <w:lang w:val="es-CR"/>
        </w:rPr>
        <w:t xml:space="preserve"> </w:t>
      </w:r>
      <w:r w:rsidRPr="00351DCA">
        <w:rPr>
          <w:sz w:val="24"/>
          <w:szCs w:val="24"/>
          <w:lang w:val="es-CR"/>
        </w:rPr>
        <w:t>el</w:t>
      </w:r>
      <w:r w:rsidRPr="00351DCA">
        <w:rPr>
          <w:spacing w:val="16"/>
          <w:sz w:val="24"/>
          <w:szCs w:val="24"/>
          <w:lang w:val="es-CR"/>
        </w:rPr>
        <w:t xml:space="preserve"> </w:t>
      </w:r>
      <w:r w:rsidRPr="00351DCA">
        <w:rPr>
          <w:sz w:val="24"/>
          <w:szCs w:val="24"/>
          <w:lang w:val="es-CR"/>
        </w:rPr>
        <w:t>manejo</w:t>
      </w:r>
      <w:r w:rsidRPr="00351DCA">
        <w:rPr>
          <w:spacing w:val="50"/>
          <w:sz w:val="24"/>
          <w:szCs w:val="24"/>
          <w:lang w:val="es-CR"/>
        </w:rPr>
        <w:t xml:space="preserve"> </w:t>
      </w:r>
      <w:r w:rsidRPr="00351DCA">
        <w:rPr>
          <w:sz w:val="24"/>
          <w:szCs w:val="24"/>
          <w:lang w:val="es-CR"/>
        </w:rPr>
        <w:t>de</w:t>
      </w:r>
      <w:r w:rsidRPr="00351DCA">
        <w:rPr>
          <w:spacing w:val="28"/>
          <w:sz w:val="24"/>
          <w:szCs w:val="24"/>
          <w:lang w:val="es-CR"/>
        </w:rPr>
        <w:t xml:space="preserve"> </w:t>
      </w:r>
      <w:r w:rsidRPr="00351DCA">
        <w:rPr>
          <w:w w:val="106"/>
          <w:sz w:val="24"/>
          <w:szCs w:val="24"/>
          <w:lang w:val="es-CR"/>
        </w:rPr>
        <w:t>transacciones</w:t>
      </w:r>
      <w:r w:rsidRPr="00351DCA">
        <w:rPr>
          <w:spacing w:val="15"/>
          <w:w w:val="106"/>
          <w:sz w:val="24"/>
          <w:szCs w:val="24"/>
          <w:lang w:val="es-CR"/>
        </w:rPr>
        <w:t xml:space="preserve"> </w:t>
      </w:r>
      <w:r w:rsidRPr="00351DCA">
        <w:rPr>
          <w:sz w:val="24"/>
          <w:szCs w:val="24"/>
          <w:lang w:val="es-CR"/>
        </w:rPr>
        <w:t>y</w:t>
      </w:r>
      <w:r w:rsidRPr="00351DCA">
        <w:rPr>
          <w:spacing w:val="22"/>
          <w:sz w:val="24"/>
          <w:szCs w:val="24"/>
          <w:lang w:val="es-CR"/>
        </w:rPr>
        <w:t xml:space="preserve"> </w:t>
      </w:r>
      <w:r w:rsidR="00351DCA" w:rsidRPr="00351DCA">
        <w:rPr>
          <w:sz w:val="24"/>
          <w:szCs w:val="24"/>
          <w:lang w:val="es-CR"/>
        </w:rPr>
        <w:t xml:space="preserve">datos </w:t>
      </w:r>
      <w:r w:rsidR="00351DCA" w:rsidRPr="00351DCA">
        <w:rPr>
          <w:spacing w:val="5"/>
          <w:sz w:val="24"/>
          <w:szCs w:val="24"/>
          <w:lang w:val="es-CR"/>
        </w:rPr>
        <w:t>personales</w:t>
      </w:r>
      <w:r w:rsidR="00351DCA" w:rsidRPr="00351DCA">
        <w:rPr>
          <w:sz w:val="24"/>
          <w:szCs w:val="24"/>
          <w:lang w:val="es-CR"/>
        </w:rPr>
        <w:t xml:space="preserve"> </w:t>
      </w:r>
      <w:r w:rsidR="00351DCA" w:rsidRPr="00351DCA">
        <w:rPr>
          <w:spacing w:val="7"/>
          <w:sz w:val="24"/>
          <w:szCs w:val="24"/>
          <w:lang w:val="es-CR"/>
        </w:rPr>
        <w:t>de</w:t>
      </w:r>
      <w:r w:rsidRPr="00351DCA">
        <w:rPr>
          <w:spacing w:val="28"/>
          <w:sz w:val="24"/>
          <w:szCs w:val="24"/>
          <w:lang w:val="es-CR"/>
        </w:rPr>
        <w:t xml:space="preserve"> </w:t>
      </w:r>
      <w:r w:rsidRPr="00351DCA">
        <w:rPr>
          <w:sz w:val="24"/>
          <w:szCs w:val="24"/>
          <w:lang w:val="es-CR"/>
        </w:rPr>
        <w:t>los</w:t>
      </w:r>
      <w:r w:rsidRPr="00351DCA">
        <w:rPr>
          <w:spacing w:val="15"/>
          <w:sz w:val="24"/>
          <w:szCs w:val="24"/>
          <w:lang w:val="es-CR"/>
        </w:rPr>
        <w:t xml:space="preserve"> </w:t>
      </w:r>
      <w:r w:rsidRPr="00351DCA">
        <w:rPr>
          <w:sz w:val="24"/>
          <w:szCs w:val="24"/>
          <w:lang w:val="es-CR"/>
        </w:rPr>
        <w:t>clie</w:t>
      </w:r>
      <w:r w:rsidRPr="00351DCA">
        <w:rPr>
          <w:spacing w:val="-6"/>
          <w:sz w:val="24"/>
          <w:szCs w:val="24"/>
          <w:lang w:val="es-CR"/>
        </w:rPr>
        <w:t>n</w:t>
      </w:r>
      <w:r w:rsidRPr="00351DCA">
        <w:rPr>
          <w:sz w:val="24"/>
          <w:szCs w:val="24"/>
          <w:lang w:val="es-CR"/>
        </w:rPr>
        <w:t>tes</w:t>
      </w:r>
      <w:r w:rsidRPr="00351DCA">
        <w:rPr>
          <w:spacing w:val="49"/>
          <w:sz w:val="24"/>
          <w:szCs w:val="24"/>
          <w:lang w:val="es-CR"/>
        </w:rPr>
        <w:t xml:space="preserve"> </w:t>
      </w:r>
      <w:r w:rsidRPr="00351DCA">
        <w:rPr>
          <w:w w:val="104"/>
          <w:sz w:val="24"/>
          <w:szCs w:val="24"/>
          <w:lang w:val="es-CR"/>
        </w:rPr>
        <w:t>y empleados.</w:t>
      </w:r>
    </w:p>
    <w:p w14:paraId="2D8B15C3" w14:textId="3C0DFA0C" w:rsidR="00EA3C80" w:rsidRPr="006D3F00" w:rsidRDefault="006D3F00" w:rsidP="006D3F00">
      <w:pPr>
        <w:spacing w:line="425" w:lineRule="auto"/>
        <w:ind w:left="665" w:right="121" w:hanging="279"/>
        <w:jc w:val="center"/>
        <w:rPr>
          <w:b/>
          <w:bCs/>
          <w:sz w:val="24"/>
          <w:szCs w:val="24"/>
          <w:lang w:val="es-CR"/>
        </w:rPr>
      </w:pPr>
      <w:r w:rsidRPr="006D3F00">
        <w:rPr>
          <w:b/>
          <w:bCs/>
          <w:sz w:val="24"/>
          <w:szCs w:val="24"/>
          <w:lang w:val="es-CR"/>
        </w:rPr>
        <w:t>Bibliografía</w:t>
      </w:r>
    </w:p>
    <w:p w14:paraId="2903BD74" w14:textId="46056652" w:rsidR="006D3F00" w:rsidRPr="006D3F00" w:rsidRDefault="006D3F00" w:rsidP="006D3F00">
      <w:pPr>
        <w:spacing w:line="425" w:lineRule="auto"/>
        <w:ind w:left="665" w:right="121" w:hanging="279"/>
        <w:rPr>
          <w:sz w:val="24"/>
          <w:szCs w:val="24"/>
          <w:lang w:val="es-CR"/>
        </w:rPr>
      </w:pPr>
      <w:r w:rsidRPr="006D3F00">
        <w:rPr>
          <w:b/>
          <w:bCs/>
          <w:sz w:val="24"/>
          <w:szCs w:val="24"/>
          <w:lang w:val="es-CR"/>
        </w:rPr>
        <w:t>Referencias</w:t>
      </w:r>
    </w:p>
    <w:p w14:paraId="0F87CDA5" w14:textId="77777777" w:rsidR="006D3F00" w:rsidRPr="006D3F00" w:rsidRDefault="006D3F00" w:rsidP="006D3F00">
      <w:pPr>
        <w:spacing w:line="425" w:lineRule="auto"/>
        <w:ind w:left="665" w:right="121" w:hanging="279"/>
        <w:rPr>
          <w:sz w:val="24"/>
          <w:szCs w:val="24"/>
          <w:lang w:val="es-CR"/>
        </w:rPr>
      </w:pPr>
      <w:r w:rsidRPr="006D3F00">
        <w:rPr>
          <w:sz w:val="24"/>
          <w:szCs w:val="24"/>
          <w:lang w:val="es-CR"/>
        </w:rPr>
        <w:t>Anónimo, U. (2011, 25 febrero). Tutorial básico de bases de datos en Java mediante JDBC - Adictos al trabajo. Adictos Al Trabajo. https://adictosaltrabajo.com/2011/02/25/tutorial-basico-jdbc/</w:t>
      </w:r>
    </w:p>
    <w:p w14:paraId="67E8DB23" w14:textId="33F1420E" w:rsidR="006D3F00" w:rsidRPr="006D3F00" w:rsidRDefault="008E0BCE" w:rsidP="006D3F00">
      <w:pPr>
        <w:spacing w:line="425" w:lineRule="auto"/>
        <w:ind w:left="665" w:right="121" w:hanging="279"/>
        <w:rPr>
          <w:sz w:val="24"/>
          <w:szCs w:val="24"/>
          <w:lang w:val="es-CR"/>
        </w:rPr>
      </w:pPr>
      <w:r w:rsidRPr="006D3F00">
        <w:rPr>
          <w:sz w:val="24"/>
          <w:szCs w:val="24"/>
          <w:lang w:val="es-CR"/>
        </w:rPr>
        <w:t>Hernández</w:t>
      </w:r>
      <w:r w:rsidR="006D3F00" w:rsidRPr="006D3F00">
        <w:rPr>
          <w:sz w:val="24"/>
          <w:szCs w:val="24"/>
          <w:lang w:val="es-CR"/>
        </w:rPr>
        <w:t xml:space="preserve">, Y. (2023, 23 enero). Características de Java como lenguaje de programación. Tutoriales </w:t>
      </w:r>
      <w:proofErr w:type="spellStart"/>
      <w:r w:rsidR="006D3F00" w:rsidRPr="006D3F00">
        <w:rPr>
          <w:sz w:val="24"/>
          <w:szCs w:val="24"/>
          <w:lang w:val="es-CR"/>
        </w:rPr>
        <w:t>Dongee</w:t>
      </w:r>
      <w:proofErr w:type="spellEnd"/>
      <w:r w:rsidR="006D3F00" w:rsidRPr="006D3F00">
        <w:rPr>
          <w:sz w:val="24"/>
          <w:szCs w:val="24"/>
          <w:lang w:val="es-CR"/>
        </w:rPr>
        <w:t>. https://www.dongee.com/tutoriales/caracteristicas-de-java-como-lenguaje-de-programacion/</w:t>
      </w:r>
    </w:p>
    <w:p w14:paraId="6B2BCC01" w14:textId="77777777" w:rsidR="006D3F00" w:rsidRPr="006D3F00" w:rsidRDefault="006D3F00" w:rsidP="006D3F00">
      <w:pPr>
        <w:spacing w:line="425" w:lineRule="auto"/>
        <w:ind w:left="665" w:right="121" w:hanging="279"/>
        <w:rPr>
          <w:sz w:val="24"/>
          <w:szCs w:val="24"/>
          <w:lang w:val="es-CR"/>
        </w:rPr>
      </w:pPr>
      <w:r w:rsidRPr="006D3F00">
        <w:rPr>
          <w:sz w:val="24"/>
          <w:szCs w:val="24"/>
          <w:lang w:val="es-CR"/>
        </w:rPr>
        <w:t xml:space="preserve">Nieva, G. (2017, 16 mayo). Guía básica para usar </w:t>
      </w:r>
      <w:proofErr w:type="spellStart"/>
      <w:r w:rsidRPr="006D3F00">
        <w:rPr>
          <w:sz w:val="24"/>
          <w:szCs w:val="24"/>
          <w:lang w:val="es-CR"/>
        </w:rPr>
        <w:t>Netbeans</w:t>
      </w:r>
      <w:proofErr w:type="spellEnd"/>
      <w:r w:rsidRPr="006D3F00">
        <w:rPr>
          <w:sz w:val="24"/>
          <w:szCs w:val="24"/>
          <w:lang w:val="es-CR"/>
        </w:rPr>
        <w:t xml:space="preserve">. </w:t>
      </w:r>
      <w:proofErr w:type="spellStart"/>
      <w:r w:rsidRPr="006D3F00">
        <w:rPr>
          <w:sz w:val="24"/>
          <w:szCs w:val="24"/>
          <w:lang w:val="es-CR"/>
        </w:rPr>
        <w:t>dCodinGames</w:t>
      </w:r>
      <w:proofErr w:type="spellEnd"/>
      <w:r w:rsidRPr="006D3F00">
        <w:rPr>
          <w:sz w:val="24"/>
          <w:szCs w:val="24"/>
          <w:lang w:val="es-CR"/>
        </w:rPr>
        <w:t>. https://dcodingames.com/guia-basica-para-usar-netbeans/</w:t>
      </w:r>
    </w:p>
    <w:p w14:paraId="0A3E354F" w14:textId="43AD377B" w:rsidR="006D3F00" w:rsidRPr="006D3F00" w:rsidRDefault="006D3F00" w:rsidP="006D3F00">
      <w:pPr>
        <w:spacing w:line="425" w:lineRule="auto"/>
        <w:ind w:left="665" w:right="121" w:hanging="279"/>
        <w:rPr>
          <w:sz w:val="24"/>
          <w:szCs w:val="24"/>
        </w:rPr>
      </w:pPr>
      <w:r>
        <w:rPr>
          <w:sz w:val="24"/>
          <w:szCs w:val="24"/>
          <w:lang w:val="es-CR"/>
        </w:rPr>
        <w:t xml:space="preserve">Coppola M. (2023,13 febrero) </w:t>
      </w:r>
      <w:r w:rsidRPr="006D3F00">
        <w:rPr>
          <w:sz w:val="24"/>
          <w:szCs w:val="24"/>
          <w:lang w:val="es-CR"/>
        </w:rPr>
        <w:t xml:space="preserve">Qué es Java, para qué sirve, características e historia. </w:t>
      </w:r>
      <w:proofErr w:type="spellStart"/>
      <w:r w:rsidRPr="006D3F00">
        <w:rPr>
          <w:sz w:val="24"/>
          <w:szCs w:val="24"/>
        </w:rPr>
        <w:t>Hubspot</w:t>
      </w:r>
      <w:proofErr w:type="spellEnd"/>
      <w:r w:rsidRPr="006D3F00">
        <w:rPr>
          <w:sz w:val="24"/>
          <w:szCs w:val="24"/>
        </w:rPr>
        <w:t>. https://blog.hubspot.es/website/que-es-java</w:t>
      </w:r>
    </w:p>
    <w:p w14:paraId="5D67EBBE" w14:textId="3CF7B404" w:rsidR="00760459" w:rsidRPr="006D3F00" w:rsidRDefault="006D3F00" w:rsidP="00A1439E">
      <w:pPr>
        <w:spacing w:line="425" w:lineRule="auto"/>
        <w:ind w:left="665" w:right="121" w:hanging="279"/>
        <w:rPr>
          <w:sz w:val="24"/>
          <w:szCs w:val="24"/>
          <w:lang w:val="es-CR"/>
        </w:rPr>
      </w:pPr>
      <w:r>
        <w:rPr>
          <w:sz w:val="24"/>
          <w:szCs w:val="24"/>
        </w:rPr>
        <w:t xml:space="preserve">Oracle (2024) </w:t>
      </w:r>
      <w:r w:rsidRPr="006D3F00">
        <w:rPr>
          <w:sz w:val="24"/>
          <w:szCs w:val="24"/>
        </w:rPr>
        <w:t xml:space="preserve">Software Java. </w:t>
      </w:r>
      <w:r w:rsidRPr="006D3F00">
        <w:rPr>
          <w:sz w:val="24"/>
          <w:szCs w:val="24"/>
          <w:lang w:val="es-CR"/>
        </w:rPr>
        <w:t>Oracle. https://www.oracle.com/es/java/</w:t>
      </w:r>
    </w:p>
    <w:sectPr w:rsidR="00760459" w:rsidRPr="006D3F00">
      <w:pgSz w:w="11920" w:h="16840"/>
      <w:pgMar w:top="960" w:right="1320" w:bottom="280" w:left="1340" w:header="751"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F48205A" w14:textId="77777777" w:rsidR="006E3B07" w:rsidRDefault="006E3B07">
      <w:r>
        <w:separator/>
      </w:r>
    </w:p>
  </w:endnote>
  <w:endnote w:type="continuationSeparator" w:id="0">
    <w:p w14:paraId="2BFCB457" w14:textId="77777777" w:rsidR="006E3B07" w:rsidRDefault="006E3B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Aptos Narrow">
    <w:charset w:val="00"/>
    <w:family w:val="swiss"/>
    <w:pitch w:val="variable"/>
    <w:sig w:usb0="20000287" w:usb1="00000003" w:usb2="00000000" w:usb3="00000000" w:csb0="0000019F" w:csb1="00000000"/>
  </w:font>
  <w:font w:name="Arial Unicode MS">
    <w:altName w:val="Arial"/>
    <w:panose1 w:val="020B0604020202020204"/>
    <w:charset w:val="00"/>
    <w:family w:val="roman"/>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2DFD29B" w14:textId="77777777" w:rsidR="006E3B07" w:rsidRDefault="006E3B07">
      <w:r>
        <w:separator/>
      </w:r>
    </w:p>
  </w:footnote>
  <w:footnote w:type="continuationSeparator" w:id="0">
    <w:p w14:paraId="41951656" w14:textId="77777777" w:rsidR="006E3B07" w:rsidRDefault="006E3B0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8161E1F" w14:textId="77777777" w:rsidR="00760459" w:rsidRDefault="00000000">
    <w:pPr>
      <w:spacing w:line="200" w:lineRule="exact"/>
    </w:pPr>
    <w:r>
      <w:pict w14:anchorId="52C16AD6">
        <v:shapetype id="_x0000_t202" coordsize="21600,21600" o:spt="202" path="m,l,21600r21600,l21600,xe">
          <v:stroke joinstyle="miter"/>
          <v:path gradientshapeok="t" o:connecttype="rect"/>
        </v:shapetype>
        <v:shape id="_x0000_s1025" type="#_x0000_t202" style="position:absolute;margin-left:510.35pt;margin-top:36.55pt;width:14.9pt;height:12.9pt;z-index:-251658752;mso-position-horizontal-relative:page;mso-position-vertical-relative:page" filled="f" stroked="f">
          <v:textbox inset="0,0,0,0">
            <w:txbxContent>
              <w:p w14:paraId="612C8508" w14:textId="77777777" w:rsidR="00760459" w:rsidRDefault="00000000">
                <w:pPr>
                  <w:spacing w:line="240" w:lineRule="exact"/>
                  <w:ind w:left="40"/>
                  <w:rPr>
                    <w:sz w:val="22"/>
                    <w:szCs w:val="22"/>
                  </w:rPr>
                </w:pPr>
                <w:r>
                  <w:fldChar w:fldCharType="begin"/>
                </w:r>
                <w:r>
                  <w:rPr>
                    <w:sz w:val="22"/>
                    <w:szCs w:val="22"/>
                  </w:rPr>
                  <w:instrText xml:space="preserve"> PAGE </w:instrText>
                </w:r>
                <w:r>
                  <w:fldChar w:fldCharType="separate"/>
                </w:r>
                <w:r>
                  <w:t>10</w:t>
                </w:r>
                <w:r>
                  <w:fldChar w:fldCharType="end"/>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14D2A99"/>
    <w:multiLevelType w:val="multilevel"/>
    <w:tmpl w:val="CC3A6DCC"/>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num w:numId="1" w16cid:durableId="12737817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0459"/>
    <w:rsid w:val="00027E77"/>
    <w:rsid w:val="00041667"/>
    <w:rsid w:val="000543AC"/>
    <w:rsid w:val="0012792C"/>
    <w:rsid w:val="001C6DDE"/>
    <w:rsid w:val="001E6936"/>
    <w:rsid w:val="00273B94"/>
    <w:rsid w:val="00351DCA"/>
    <w:rsid w:val="0038151B"/>
    <w:rsid w:val="003A1DF7"/>
    <w:rsid w:val="003D47CB"/>
    <w:rsid w:val="00400761"/>
    <w:rsid w:val="00402198"/>
    <w:rsid w:val="00454DE4"/>
    <w:rsid w:val="00494D75"/>
    <w:rsid w:val="004C3D6F"/>
    <w:rsid w:val="004D0BE1"/>
    <w:rsid w:val="004D309A"/>
    <w:rsid w:val="0051531E"/>
    <w:rsid w:val="00553D10"/>
    <w:rsid w:val="00570663"/>
    <w:rsid w:val="00575C90"/>
    <w:rsid w:val="005A66BB"/>
    <w:rsid w:val="005E5083"/>
    <w:rsid w:val="006058BB"/>
    <w:rsid w:val="0060743A"/>
    <w:rsid w:val="00632F89"/>
    <w:rsid w:val="00693274"/>
    <w:rsid w:val="006B7F2E"/>
    <w:rsid w:val="006D3F00"/>
    <w:rsid w:val="006E3B07"/>
    <w:rsid w:val="00711017"/>
    <w:rsid w:val="00760459"/>
    <w:rsid w:val="0078075B"/>
    <w:rsid w:val="007C17F8"/>
    <w:rsid w:val="007D22EB"/>
    <w:rsid w:val="0082754C"/>
    <w:rsid w:val="00837A92"/>
    <w:rsid w:val="008A521A"/>
    <w:rsid w:val="008D3572"/>
    <w:rsid w:val="008E0BCE"/>
    <w:rsid w:val="009225BA"/>
    <w:rsid w:val="00A1439E"/>
    <w:rsid w:val="00A354A6"/>
    <w:rsid w:val="00A67004"/>
    <w:rsid w:val="00AD7E77"/>
    <w:rsid w:val="00B04519"/>
    <w:rsid w:val="00B2148C"/>
    <w:rsid w:val="00B307D2"/>
    <w:rsid w:val="00B74F7B"/>
    <w:rsid w:val="00B7598B"/>
    <w:rsid w:val="00BA42DB"/>
    <w:rsid w:val="00BC6882"/>
    <w:rsid w:val="00C156A6"/>
    <w:rsid w:val="00C2586C"/>
    <w:rsid w:val="00C25C8D"/>
    <w:rsid w:val="00C97822"/>
    <w:rsid w:val="00CA07E8"/>
    <w:rsid w:val="00CB024A"/>
    <w:rsid w:val="00CC1639"/>
    <w:rsid w:val="00DC5932"/>
    <w:rsid w:val="00E33C54"/>
    <w:rsid w:val="00EA3C80"/>
    <w:rsid w:val="00EA49F7"/>
    <w:rsid w:val="00EA6EB5"/>
    <w:rsid w:val="00F862DD"/>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780AE9"/>
  <w15:docId w15:val="{D8B82E5F-5E30-4679-8798-D8D4050135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56A6"/>
  </w:style>
  <w:style w:type="paragraph" w:styleId="Heading1">
    <w:name w:val="heading 1"/>
    <w:basedOn w:val="Normal"/>
    <w:next w:val="Normal"/>
    <w:link w:val="Heading1Char"/>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table" w:styleId="TableGrid">
    <w:name w:val="Table Grid"/>
    <w:basedOn w:val="TableNormal"/>
    <w:uiPriority w:val="59"/>
    <w:rsid w:val="00AD7E7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AD7E77"/>
    <w:rPr>
      <w:b/>
      <w:bCs/>
    </w:rPr>
  </w:style>
  <w:style w:type="character" w:styleId="HTMLCode">
    <w:name w:val="HTML Code"/>
    <w:basedOn w:val="DefaultParagraphFont"/>
    <w:uiPriority w:val="99"/>
    <w:semiHidden/>
    <w:unhideWhenUsed/>
    <w:rsid w:val="00AD7E77"/>
    <w:rPr>
      <w:rFonts w:ascii="Courier New" w:eastAsia="Times New Roman" w:hAnsi="Courier New" w:cs="Courier New"/>
      <w:sz w:val="20"/>
      <w:szCs w:val="20"/>
    </w:rPr>
  </w:style>
  <w:style w:type="paragraph" w:styleId="Header">
    <w:name w:val="header"/>
    <w:basedOn w:val="Normal"/>
    <w:link w:val="HeaderChar"/>
    <w:uiPriority w:val="99"/>
    <w:unhideWhenUsed/>
    <w:rsid w:val="00494D75"/>
    <w:pPr>
      <w:tabs>
        <w:tab w:val="center" w:pos="4419"/>
        <w:tab w:val="right" w:pos="8838"/>
      </w:tabs>
    </w:pPr>
  </w:style>
  <w:style w:type="character" w:customStyle="1" w:styleId="HeaderChar">
    <w:name w:val="Header Char"/>
    <w:basedOn w:val="DefaultParagraphFont"/>
    <w:link w:val="Header"/>
    <w:uiPriority w:val="99"/>
    <w:rsid w:val="00494D75"/>
  </w:style>
  <w:style w:type="paragraph" w:styleId="Footer">
    <w:name w:val="footer"/>
    <w:basedOn w:val="Normal"/>
    <w:link w:val="FooterChar"/>
    <w:uiPriority w:val="99"/>
    <w:unhideWhenUsed/>
    <w:rsid w:val="00494D75"/>
    <w:pPr>
      <w:tabs>
        <w:tab w:val="center" w:pos="4419"/>
        <w:tab w:val="right" w:pos="8838"/>
      </w:tabs>
    </w:pPr>
  </w:style>
  <w:style w:type="character" w:customStyle="1" w:styleId="FooterChar">
    <w:name w:val="Footer Char"/>
    <w:basedOn w:val="DefaultParagraphFont"/>
    <w:link w:val="Footer"/>
    <w:uiPriority w:val="99"/>
    <w:rsid w:val="00494D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251302">
      <w:bodyDiv w:val="1"/>
      <w:marLeft w:val="0"/>
      <w:marRight w:val="0"/>
      <w:marTop w:val="0"/>
      <w:marBottom w:val="0"/>
      <w:divBdr>
        <w:top w:val="none" w:sz="0" w:space="0" w:color="auto"/>
        <w:left w:val="none" w:sz="0" w:space="0" w:color="auto"/>
        <w:bottom w:val="none" w:sz="0" w:space="0" w:color="auto"/>
        <w:right w:val="none" w:sz="0" w:space="0" w:color="auto"/>
      </w:divBdr>
    </w:div>
    <w:div w:id="27267346">
      <w:bodyDiv w:val="1"/>
      <w:marLeft w:val="0"/>
      <w:marRight w:val="0"/>
      <w:marTop w:val="0"/>
      <w:marBottom w:val="0"/>
      <w:divBdr>
        <w:top w:val="none" w:sz="0" w:space="0" w:color="auto"/>
        <w:left w:val="none" w:sz="0" w:space="0" w:color="auto"/>
        <w:bottom w:val="none" w:sz="0" w:space="0" w:color="auto"/>
        <w:right w:val="none" w:sz="0" w:space="0" w:color="auto"/>
      </w:divBdr>
    </w:div>
    <w:div w:id="50464763">
      <w:bodyDiv w:val="1"/>
      <w:marLeft w:val="0"/>
      <w:marRight w:val="0"/>
      <w:marTop w:val="0"/>
      <w:marBottom w:val="0"/>
      <w:divBdr>
        <w:top w:val="none" w:sz="0" w:space="0" w:color="auto"/>
        <w:left w:val="none" w:sz="0" w:space="0" w:color="auto"/>
        <w:bottom w:val="none" w:sz="0" w:space="0" w:color="auto"/>
        <w:right w:val="none" w:sz="0" w:space="0" w:color="auto"/>
      </w:divBdr>
    </w:div>
    <w:div w:id="52704643">
      <w:bodyDiv w:val="1"/>
      <w:marLeft w:val="0"/>
      <w:marRight w:val="0"/>
      <w:marTop w:val="0"/>
      <w:marBottom w:val="0"/>
      <w:divBdr>
        <w:top w:val="none" w:sz="0" w:space="0" w:color="auto"/>
        <w:left w:val="none" w:sz="0" w:space="0" w:color="auto"/>
        <w:bottom w:val="none" w:sz="0" w:space="0" w:color="auto"/>
        <w:right w:val="none" w:sz="0" w:space="0" w:color="auto"/>
      </w:divBdr>
    </w:div>
    <w:div w:id="68114160">
      <w:bodyDiv w:val="1"/>
      <w:marLeft w:val="0"/>
      <w:marRight w:val="0"/>
      <w:marTop w:val="0"/>
      <w:marBottom w:val="0"/>
      <w:divBdr>
        <w:top w:val="none" w:sz="0" w:space="0" w:color="auto"/>
        <w:left w:val="none" w:sz="0" w:space="0" w:color="auto"/>
        <w:bottom w:val="none" w:sz="0" w:space="0" w:color="auto"/>
        <w:right w:val="none" w:sz="0" w:space="0" w:color="auto"/>
      </w:divBdr>
    </w:div>
    <w:div w:id="77679647">
      <w:bodyDiv w:val="1"/>
      <w:marLeft w:val="0"/>
      <w:marRight w:val="0"/>
      <w:marTop w:val="0"/>
      <w:marBottom w:val="0"/>
      <w:divBdr>
        <w:top w:val="none" w:sz="0" w:space="0" w:color="auto"/>
        <w:left w:val="none" w:sz="0" w:space="0" w:color="auto"/>
        <w:bottom w:val="none" w:sz="0" w:space="0" w:color="auto"/>
        <w:right w:val="none" w:sz="0" w:space="0" w:color="auto"/>
      </w:divBdr>
    </w:div>
    <w:div w:id="82384295">
      <w:bodyDiv w:val="1"/>
      <w:marLeft w:val="0"/>
      <w:marRight w:val="0"/>
      <w:marTop w:val="0"/>
      <w:marBottom w:val="0"/>
      <w:divBdr>
        <w:top w:val="none" w:sz="0" w:space="0" w:color="auto"/>
        <w:left w:val="none" w:sz="0" w:space="0" w:color="auto"/>
        <w:bottom w:val="none" w:sz="0" w:space="0" w:color="auto"/>
        <w:right w:val="none" w:sz="0" w:space="0" w:color="auto"/>
      </w:divBdr>
    </w:div>
    <w:div w:id="186674539">
      <w:bodyDiv w:val="1"/>
      <w:marLeft w:val="0"/>
      <w:marRight w:val="0"/>
      <w:marTop w:val="0"/>
      <w:marBottom w:val="0"/>
      <w:divBdr>
        <w:top w:val="none" w:sz="0" w:space="0" w:color="auto"/>
        <w:left w:val="none" w:sz="0" w:space="0" w:color="auto"/>
        <w:bottom w:val="none" w:sz="0" w:space="0" w:color="auto"/>
        <w:right w:val="none" w:sz="0" w:space="0" w:color="auto"/>
      </w:divBdr>
    </w:div>
    <w:div w:id="187836925">
      <w:bodyDiv w:val="1"/>
      <w:marLeft w:val="0"/>
      <w:marRight w:val="0"/>
      <w:marTop w:val="0"/>
      <w:marBottom w:val="0"/>
      <w:divBdr>
        <w:top w:val="none" w:sz="0" w:space="0" w:color="auto"/>
        <w:left w:val="none" w:sz="0" w:space="0" w:color="auto"/>
        <w:bottom w:val="none" w:sz="0" w:space="0" w:color="auto"/>
        <w:right w:val="none" w:sz="0" w:space="0" w:color="auto"/>
      </w:divBdr>
    </w:div>
    <w:div w:id="210115935">
      <w:bodyDiv w:val="1"/>
      <w:marLeft w:val="0"/>
      <w:marRight w:val="0"/>
      <w:marTop w:val="0"/>
      <w:marBottom w:val="0"/>
      <w:divBdr>
        <w:top w:val="none" w:sz="0" w:space="0" w:color="auto"/>
        <w:left w:val="none" w:sz="0" w:space="0" w:color="auto"/>
        <w:bottom w:val="none" w:sz="0" w:space="0" w:color="auto"/>
        <w:right w:val="none" w:sz="0" w:space="0" w:color="auto"/>
      </w:divBdr>
    </w:div>
    <w:div w:id="255333316">
      <w:bodyDiv w:val="1"/>
      <w:marLeft w:val="0"/>
      <w:marRight w:val="0"/>
      <w:marTop w:val="0"/>
      <w:marBottom w:val="0"/>
      <w:divBdr>
        <w:top w:val="none" w:sz="0" w:space="0" w:color="auto"/>
        <w:left w:val="none" w:sz="0" w:space="0" w:color="auto"/>
        <w:bottom w:val="none" w:sz="0" w:space="0" w:color="auto"/>
        <w:right w:val="none" w:sz="0" w:space="0" w:color="auto"/>
      </w:divBdr>
    </w:div>
    <w:div w:id="349989436">
      <w:bodyDiv w:val="1"/>
      <w:marLeft w:val="0"/>
      <w:marRight w:val="0"/>
      <w:marTop w:val="0"/>
      <w:marBottom w:val="0"/>
      <w:divBdr>
        <w:top w:val="none" w:sz="0" w:space="0" w:color="auto"/>
        <w:left w:val="none" w:sz="0" w:space="0" w:color="auto"/>
        <w:bottom w:val="none" w:sz="0" w:space="0" w:color="auto"/>
        <w:right w:val="none" w:sz="0" w:space="0" w:color="auto"/>
      </w:divBdr>
    </w:div>
    <w:div w:id="414674141">
      <w:bodyDiv w:val="1"/>
      <w:marLeft w:val="0"/>
      <w:marRight w:val="0"/>
      <w:marTop w:val="0"/>
      <w:marBottom w:val="0"/>
      <w:divBdr>
        <w:top w:val="none" w:sz="0" w:space="0" w:color="auto"/>
        <w:left w:val="none" w:sz="0" w:space="0" w:color="auto"/>
        <w:bottom w:val="none" w:sz="0" w:space="0" w:color="auto"/>
        <w:right w:val="none" w:sz="0" w:space="0" w:color="auto"/>
      </w:divBdr>
    </w:div>
    <w:div w:id="461776798">
      <w:bodyDiv w:val="1"/>
      <w:marLeft w:val="0"/>
      <w:marRight w:val="0"/>
      <w:marTop w:val="0"/>
      <w:marBottom w:val="0"/>
      <w:divBdr>
        <w:top w:val="none" w:sz="0" w:space="0" w:color="auto"/>
        <w:left w:val="none" w:sz="0" w:space="0" w:color="auto"/>
        <w:bottom w:val="none" w:sz="0" w:space="0" w:color="auto"/>
        <w:right w:val="none" w:sz="0" w:space="0" w:color="auto"/>
      </w:divBdr>
    </w:div>
    <w:div w:id="505555336">
      <w:bodyDiv w:val="1"/>
      <w:marLeft w:val="0"/>
      <w:marRight w:val="0"/>
      <w:marTop w:val="0"/>
      <w:marBottom w:val="0"/>
      <w:divBdr>
        <w:top w:val="none" w:sz="0" w:space="0" w:color="auto"/>
        <w:left w:val="none" w:sz="0" w:space="0" w:color="auto"/>
        <w:bottom w:val="none" w:sz="0" w:space="0" w:color="auto"/>
        <w:right w:val="none" w:sz="0" w:space="0" w:color="auto"/>
      </w:divBdr>
    </w:div>
    <w:div w:id="515966019">
      <w:bodyDiv w:val="1"/>
      <w:marLeft w:val="0"/>
      <w:marRight w:val="0"/>
      <w:marTop w:val="0"/>
      <w:marBottom w:val="0"/>
      <w:divBdr>
        <w:top w:val="none" w:sz="0" w:space="0" w:color="auto"/>
        <w:left w:val="none" w:sz="0" w:space="0" w:color="auto"/>
        <w:bottom w:val="none" w:sz="0" w:space="0" w:color="auto"/>
        <w:right w:val="none" w:sz="0" w:space="0" w:color="auto"/>
      </w:divBdr>
    </w:div>
    <w:div w:id="539778343">
      <w:bodyDiv w:val="1"/>
      <w:marLeft w:val="0"/>
      <w:marRight w:val="0"/>
      <w:marTop w:val="0"/>
      <w:marBottom w:val="0"/>
      <w:divBdr>
        <w:top w:val="none" w:sz="0" w:space="0" w:color="auto"/>
        <w:left w:val="none" w:sz="0" w:space="0" w:color="auto"/>
        <w:bottom w:val="none" w:sz="0" w:space="0" w:color="auto"/>
        <w:right w:val="none" w:sz="0" w:space="0" w:color="auto"/>
      </w:divBdr>
    </w:div>
    <w:div w:id="540167541">
      <w:bodyDiv w:val="1"/>
      <w:marLeft w:val="0"/>
      <w:marRight w:val="0"/>
      <w:marTop w:val="0"/>
      <w:marBottom w:val="0"/>
      <w:divBdr>
        <w:top w:val="none" w:sz="0" w:space="0" w:color="auto"/>
        <w:left w:val="none" w:sz="0" w:space="0" w:color="auto"/>
        <w:bottom w:val="none" w:sz="0" w:space="0" w:color="auto"/>
        <w:right w:val="none" w:sz="0" w:space="0" w:color="auto"/>
      </w:divBdr>
    </w:div>
    <w:div w:id="541409487">
      <w:bodyDiv w:val="1"/>
      <w:marLeft w:val="0"/>
      <w:marRight w:val="0"/>
      <w:marTop w:val="0"/>
      <w:marBottom w:val="0"/>
      <w:divBdr>
        <w:top w:val="none" w:sz="0" w:space="0" w:color="auto"/>
        <w:left w:val="none" w:sz="0" w:space="0" w:color="auto"/>
        <w:bottom w:val="none" w:sz="0" w:space="0" w:color="auto"/>
        <w:right w:val="none" w:sz="0" w:space="0" w:color="auto"/>
      </w:divBdr>
    </w:div>
    <w:div w:id="583148477">
      <w:bodyDiv w:val="1"/>
      <w:marLeft w:val="0"/>
      <w:marRight w:val="0"/>
      <w:marTop w:val="0"/>
      <w:marBottom w:val="0"/>
      <w:divBdr>
        <w:top w:val="none" w:sz="0" w:space="0" w:color="auto"/>
        <w:left w:val="none" w:sz="0" w:space="0" w:color="auto"/>
        <w:bottom w:val="none" w:sz="0" w:space="0" w:color="auto"/>
        <w:right w:val="none" w:sz="0" w:space="0" w:color="auto"/>
      </w:divBdr>
    </w:div>
    <w:div w:id="634288496">
      <w:bodyDiv w:val="1"/>
      <w:marLeft w:val="0"/>
      <w:marRight w:val="0"/>
      <w:marTop w:val="0"/>
      <w:marBottom w:val="0"/>
      <w:divBdr>
        <w:top w:val="none" w:sz="0" w:space="0" w:color="auto"/>
        <w:left w:val="none" w:sz="0" w:space="0" w:color="auto"/>
        <w:bottom w:val="none" w:sz="0" w:space="0" w:color="auto"/>
        <w:right w:val="none" w:sz="0" w:space="0" w:color="auto"/>
      </w:divBdr>
    </w:div>
    <w:div w:id="642538023">
      <w:bodyDiv w:val="1"/>
      <w:marLeft w:val="0"/>
      <w:marRight w:val="0"/>
      <w:marTop w:val="0"/>
      <w:marBottom w:val="0"/>
      <w:divBdr>
        <w:top w:val="none" w:sz="0" w:space="0" w:color="auto"/>
        <w:left w:val="none" w:sz="0" w:space="0" w:color="auto"/>
        <w:bottom w:val="none" w:sz="0" w:space="0" w:color="auto"/>
        <w:right w:val="none" w:sz="0" w:space="0" w:color="auto"/>
      </w:divBdr>
    </w:div>
    <w:div w:id="644433556">
      <w:bodyDiv w:val="1"/>
      <w:marLeft w:val="0"/>
      <w:marRight w:val="0"/>
      <w:marTop w:val="0"/>
      <w:marBottom w:val="0"/>
      <w:divBdr>
        <w:top w:val="none" w:sz="0" w:space="0" w:color="auto"/>
        <w:left w:val="none" w:sz="0" w:space="0" w:color="auto"/>
        <w:bottom w:val="none" w:sz="0" w:space="0" w:color="auto"/>
        <w:right w:val="none" w:sz="0" w:space="0" w:color="auto"/>
      </w:divBdr>
    </w:div>
    <w:div w:id="656760223">
      <w:bodyDiv w:val="1"/>
      <w:marLeft w:val="0"/>
      <w:marRight w:val="0"/>
      <w:marTop w:val="0"/>
      <w:marBottom w:val="0"/>
      <w:divBdr>
        <w:top w:val="none" w:sz="0" w:space="0" w:color="auto"/>
        <w:left w:val="none" w:sz="0" w:space="0" w:color="auto"/>
        <w:bottom w:val="none" w:sz="0" w:space="0" w:color="auto"/>
        <w:right w:val="none" w:sz="0" w:space="0" w:color="auto"/>
      </w:divBdr>
    </w:div>
    <w:div w:id="695159421">
      <w:bodyDiv w:val="1"/>
      <w:marLeft w:val="0"/>
      <w:marRight w:val="0"/>
      <w:marTop w:val="0"/>
      <w:marBottom w:val="0"/>
      <w:divBdr>
        <w:top w:val="none" w:sz="0" w:space="0" w:color="auto"/>
        <w:left w:val="none" w:sz="0" w:space="0" w:color="auto"/>
        <w:bottom w:val="none" w:sz="0" w:space="0" w:color="auto"/>
        <w:right w:val="none" w:sz="0" w:space="0" w:color="auto"/>
      </w:divBdr>
    </w:div>
    <w:div w:id="759065056">
      <w:bodyDiv w:val="1"/>
      <w:marLeft w:val="0"/>
      <w:marRight w:val="0"/>
      <w:marTop w:val="0"/>
      <w:marBottom w:val="0"/>
      <w:divBdr>
        <w:top w:val="none" w:sz="0" w:space="0" w:color="auto"/>
        <w:left w:val="none" w:sz="0" w:space="0" w:color="auto"/>
        <w:bottom w:val="none" w:sz="0" w:space="0" w:color="auto"/>
        <w:right w:val="none" w:sz="0" w:space="0" w:color="auto"/>
      </w:divBdr>
    </w:div>
    <w:div w:id="761729409">
      <w:bodyDiv w:val="1"/>
      <w:marLeft w:val="0"/>
      <w:marRight w:val="0"/>
      <w:marTop w:val="0"/>
      <w:marBottom w:val="0"/>
      <w:divBdr>
        <w:top w:val="none" w:sz="0" w:space="0" w:color="auto"/>
        <w:left w:val="none" w:sz="0" w:space="0" w:color="auto"/>
        <w:bottom w:val="none" w:sz="0" w:space="0" w:color="auto"/>
        <w:right w:val="none" w:sz="0" w:space="0" w:color="auto"/>
      </w:divBdr>
    </w:div>
    <w:div w:id="768546944">
      <w:bodyDiv w:val="1"/>
      <w:marLeft w:val="0"/>
      <w:marRight w:val="0"/>
      <w:marTop w:val="0"/>
      <w:marBottom w:val="0"/>
      <w:divBdr>
        <w:top w:val="none" w:sz="0" w:space="0" w:color="auto"/>
        <w:left w:val="none" w:sz="0" w:space="0" w:color="auto"/>
        <w:bottom w:val="none" w:sz="0" w:space="0" w:color="auto"/>
        <w:right w:val="none" w:sz="0" w:space="0" w:color="auto"/>
      </w:divBdr>
    </w:div>
    <w:div w:id="800457693">
      <w:bodyDiv w:val="1"/>
      <w:marLeft w:val="0"/>
      <w:marRight w:val="0"/>
      <w:marTop w:val="0"/>
      <w:marBottom w:val="0"/>
      <w:divBdr>
        <w:top w:val="none" w:sz="0" w:space="0" w:color="auto"/>
        <w:left w:val="none" w:sz="0" w:space="0" w:color="auto"/>
        <w:bottom w:val="none" w:sz="0" w:space="0" w:color="auto"/>
        <w:right w:val="none" w:sz="0" w:space="0" w:color="auto"/>
      </w:divBdr>
    </w:div>
    <w:div w:id="810095875">
      <w:bodyDiv w:val="1"/>
      <w:marLeft w:val="0"/>
      <w:marRight w:val="0"/>
      <w:marTop w:val="0"/>
      <w:marBottom w:val="0"/>
      <w:divBdr>
        <w:top w:val="none" w:sz="0" w:space="0" w:color="auto"/>
        <w:left w:val="none" w:sz="0" w:space="0" w:color="auto"/>
        <w:bottom w:val="none" w:sz="0" w:space="0" w:color="auto"/>
        <w:right w:val="none" w:sz="0" w:space="0" w:color="auto"/>
      </w:divBdr>
    </w:div>
    <w:div w:id="829563811">
      <w:bodyDiv w:val="1"/>
      <w:marLeft w:val="0"/>
      <w:marRight w:val="0"/>
      <w:marTop w:val="0"/>
      <w:marBottom w:val="0"/>
      <w:divBdr>
        <w:top w:val="none" w:sz="0" w:space="0" w:color="auto"/>
        <w:left w:val="none" w:sz="0" w:space="0" w:color="auto"/>
        <w:bottom w:val="none" w:sz="0" w:space="0" w:color="auto"/>
        <w:right w:val="none" w:sz="0" w:space="0" w:color="auto"/>
      </w:divBdr>
    </w:div>
    <w:div w:id="830021455">
      <w:bodyDiv w:val="1"/>
      <w:marLeft w:val="0"/>
      <w:marRight w:val="0"/>
      <w:marTop w:val="0"/>
      <w:marBottom w:val="0"/>
      <w:divBdr>
        <w:top w:val="none" w:sz="0" w:space="0" w:color="auto"/>
        <w:left w:val="none" w:sz="0" w:space="0" w:color="auto"/>
        <w:bottom w:val="none" w:sz="0" w:space="0" w:color="auto"/>
        <w:right w:val="none" w:sz="0" w:space="0" w:color="auto"/>
      </w:divBdr>
    </w:div>
    <w:div w:id="836191599">
      <w:bodyDiv w:val="1"/>
      <w:marLeft w:val="0"/>
      <w:marRight w:val="0"/>
      <w:marTop w:val="0"/>
      <w:marBottom w:val="0"/>
      <w:divBdr>
        <w:top w:val="none" w:sz="0" w:space="0" w:color="auto"/>
        <w:left w:val="none" w:sz="0" w:space="0" w:color="auto"/>
        <w:bottom w:val="none" w:sz="0" w:space="0" w:color="auto"/>
        <w:right w:val="none" w:sz="0" w:space="0" w:color="auto"/>
      </w:divBdr>
    </w:div>
    <w:div w:id="904799853">
      <w:bodyDiv w:val="1"/>
      <w:marLeft w:val="0"/>
      <w:marRight w:val="0"/>
      <w:marTop w:val="0"/>
      <w:marBottom w:val="0"/>
      <w:divBdr>
        <w:top w:val="none" w:sz="0" w:space="0" w:color="auto"/>
        <w:left w:val="none" w:sz="0" w:space="0" w:color="auto"/>
        <w:bottom w:val="none" w:sz="0" w:space="0" w:color="auto"/>
        <w:right w:val="none" w:sz="0" w:space="0" w:color="auto"/>
      </w:divBdr>
    </w:div>
    <w:div w:id="964851136">
      <w:bodyDiv w:val="1"/>
      <w:marLeft w:val="0"/>
      <w:marRight w:val="0"/>
      <w:marTop w:val="0"/>
      <w:marBottom w:val="0"/>
      <w:divBdr>
        <w:top w:val="none" w:sz="0" w:space="0" w:color="auto"/>
        <w:left w:val="none" w:sz="0" w:space="0" w:color="auto"/>
        <w:bottom w:val="none" w:sz="0" w:space="0" w:color="auto"/>
        <w:right w:val="none" w:sz="0" w:space="0" w:color="auto"/>
      </w:divBdr>
    </w:div>
    <w:div w:id="1001157027">
      <w:bodyDiv w:val="1"/>
      <w:marLeft w:val="0"/>
      <w:marRight w:val="0"/>
      <w:marTop w:val="0"/>
      <w:marBottom w:val="0"/>
      <w:divBdr>
        <w:top w:val="none" w:sz="0" w:space="0" w:color="auto"/>
        <w:left w:val="none" w:sz="0" w:space="0" w:color="auto"/>
        <w:bottom w:val="none" w:sz="0" w:space="0" w:color="auto"/>
        <w:right w:val="none" w:sz="0" w:space="0" w:color="auto"/>
      </w:divBdr>
    </w:div>
    <w:div w:id="1030960497">
      <w:bodyDiv w:val="1"/>
      <w:marLeft w:val="0"/>
      <w:marRight w:val="0"/>
      <w:marTop w:val="0"/>
      <w:marBottom w:val="0"/>
      <w:divBdr>
        <w:top w:val="none" w:sz="0" w:space="0" w:color="auto"/>
        <w:left w:val="none" w:sz="0" w:space="0" w:color="auto"/>
        <w:bottom w:val="none" w:sz="0" w:space="0" w:color="auto"/>
        <w:right w:val="none" w:sz="0" w:space="0" w:color="auto"/>
      </w:divBdr>
    </w:div>
    <w:div w:id="1045833688">
      <w:bodyDiv w:val="1"/>
      <w:marLeft w:val="0"/>
      <w:marRight w:val="0"/>
      <w:marTop w:val="0"/>
      <w:marBottom w:val="0"/>
      <w:divBdr>
        <w:top w:val="none" w:sz="0" w:space="0" w:color="auto"/>
        <w:left w:val="none" w:sz="0" w:space="0" w:color="auto"/>
        <w:bottom w:val="none" w:sz="0" w:space="0" w:color="auto"/>
        <w:right w:val="none" w:sz="0" w:space="0" w:color="auto"/>
      </w:divBdr>
    </w:div>
    <w:div w:id="1066952544">
      <w:bodyDiv w:val="1"/>
      <w:marLeft w:val="0"/>
      <w:marRight w:val="0"/>
      <w:marTop w:val="0"/>
      <w:marBottom w:val="0"/>
      <w:divBdr>
        <w:top w:val="none" w:sz="0" w:space="0" w:color="auto"/>
        <w:left w:val="none" w:sz="0" w:space="0" w:color="auto"/>
        <w:bottom w:val="none" w:sz="0" w:space="0" w:color="auto"/>
        <w:right w:val="none" w:sz="0" w:space="0" w:color="auto"/>
      </w:divBdr>
    </w:div>
    <w:div w:id="1150292539">
      <w:bodyDiv w:val="1"/>
      <w:marLeft w:val="0"/>
      <w:marRight w:val="0"/>
      <w:marTop w:val="0"/>
      <w:marBottom w:val="0"/>
      <w:divBdr>
        <w:top w:val="none" w:sz="0" w:space="0" w:color="auto"/>
        <w:left w:val="none" w:sz="0" w:space="0" w:color="auto"/>
        <w:bottom w:val="none" w:sz="0" w:space="0" w:color="auto"/>
        <w:right w:val="none" w:sz="0" w:space="0" w:color="auto"/>
      </w:divBdr>
    </w:div>
    <w:div w:id="1177308722">
      <w:bodyDiv w:val="1"/>
      <w:marLeft w:val="0"/>
      <w:marRight w:val="0"/>
      <w:marTop w:val="0"/>
      <w:marBottom w:val="0"/>
      <w:divBdr>
        <w:top w:val="none" w:sz="0" w:space="0" w:color="auto"/>
        <w:left w:val="none" w:sz="0" w:space="0" w:color="auto"/>
        <w:bottom w:val="none" w:sz="0" w:space="0" w:color="auto"/>
        <w:right w:val="none" w:sz="0" w:space="0" w:color="auto"/>
      </w:divBdr>
    </w:div>
    <w:div w:id="1178159920">
      <w:bodyDiv w:val="1"/>
      <w:marLeft w:val="0"/>
      <w:marRight w:val="0"/>
      <w:marTop w:val="0"/>
      <w:marBottom w:val="0"/>
      <w:divBdr>
        <w:top w:val="none" w:sz="0" w:space="0" w:color="auto"/>
        <w:left w:val="none" w:sz="0" w:space="0" w:color="auto"/>
        <w:bottom w:val="none" w:sz="0" w:space="0" w:color="auto"/>
        <w:right w:val="none" w:sz="0" w:space="0" w:color="auto"/>
      </w:divBdr>
    </w:div>
    <w:div w:id="1222865011">
      <w:bodyDiv w:val="1"/>
      <w:marLeft w:val="0"/>
      <w:marRight w:val="0"/>
      <w:marTop w:val="0"/>
      <w:marBottom w:val="0"/>
      <w:divBdr>
        <w:top w:val="none" w:sz="0" w:space="0" w:color="auto"/>
        <w:left w:val="none" w:sz="0" w:space="0" w:color="auto"/>
        <w:bottom w:val="none" w:sz="0" w:space="0" w:color="auto"/>
        <w:right w:val="none" w:sz="0" w:space="0" w:color="auto"/>
      </w:divBdr>
    </w:div>
    <w:div w:id="1223760740">
      <w:bodyDiv w:val="1"/>
      <w:marLeft w:val="0"/>
      <w:marRight w:val="0"/>
      <w:marTop w:val="0"/>
      <w:marBottom w:val="0"/>
      <w:divBdr>
        <w:top w:val="none" w:sz="0" w:space="0" w:color="auto"/>
        <w:left w:val="none" w:sz="0" w:space="0" w:color="auto"/>
        <w:bottom w:val="none" w:sz="0" w:space="0" w:color="auto"/>
        <w:right w:val="none" w:sz="0" w:space="0" w:color="auto"/>
      </w:divBdr>
    </w:div>
    <w:div w:id="1241452455">
      <w:bodyDiv w:val="1"/>
      <w:marLeft w:val="0"/>
      <w:marRight w:val="0"/>
      <w:marTop w:val="0"/>
      <w:marBottom w:val="0"/>
      <w:divBdr>
        <w:top w:val="none" w:sz="0" w:space="0" w:color="auto"/>
        <w:left w:val="none" w:sz="0" w:space="0" w:color="auto"/>
        <w:bottom w:val="none" w:sz="0" w:space="0" w:color="auto"/>
        <w:right w:val="none" w:sz="0" w:space="0" w:color="auto"/>
      </w:divBdr>
    </w:div>
    <w:div w:id="1262882045">
      <w:bodyDiv w:val="1"/>
      <w:marLeft w:val="0"/>
      <w:marRight w:val="0"/>
      <w:marTop w:val="0"/>
      <w:marBottom w:val="0"/>
      <w:divBdr>
        <w:top w:val="none" w:sz="0" w:space="0" w:color="auto"/>
        <w:left w:val="none" w:sz="0" w:space="0" w:color="auto"/>
        <w:bottom w:val="none" w:sz="0" w:space="0" w:color="auto"/>
        <w:right w:val="none" w:sz="0" w:space="0" w:color="auto"/>
      </w:divBdr>
    </w:div>
    <w:div w:id="1283729701">
      <w:bodyDiv w:val="1"/>
      <w:marLeft w:val="0"/>
      <w:marRight w:val="0"/>
      <w:marTop w:val="0"/>
      <w:marBottom w:val="0"/>
      <w:divBdr>
        <w:top w:val="none" w:sz="0" w:space="0" w:color="auto"/>
        <w:left w:val="none" w:sz="0" w:space="0" w:color="auto"/>
        <w:bottom w:val="none" w:sz="0" w:space="0" w:color="auto"/>
        <w:right w:val="none" w:sz="0" w:space="0" w:color="auto"/>
      </w:divBdr>
    </w:div>
    <w:div w:id="1294865129">
      <w:bodyDiv w:val="1"/>
      <w:marLeft w:val="0"/>
      <w:marRight w:val="0"/>
      <w:marTop w:val="0"/>
      <w:marBottom w:val="0"/>
      <w:divBdr>
        <w:top w:val="none" w:sz="0" w:space="0" w:color="auto"/>
        <w:left w:val="none" w:sz="0" w:space="0" w:color="auto"/>
        <w:bottom w:val="none" w:sz="0" w:space="0" w:color="auto"/>
        <w:right w:val="none" w:sz="0" w:space="0" w:color="auto"/>
      </w:divBdr>
    </w:div>
    <w:div w:id="1312951377">
      <w:bodyDiv w:val="1"/>
      <w:marLeft w:val="0"/>
      <w:marRight w:val="0"/>
      <w:marTop w:val="0"/>
      <w:marBottom w:val="0"/>
      <w:divBdr>
        <w:top w:val="none" w:sz="0" w:space="0" w:color="auto"/>
        <w:left w:val="none" w:sz="0" w:space="0" w:color="auto"/>
        <w:bottom w:val="none" w:sz="0" w:space="0" w:color="auto"/>
        <w:right w:val="none" w:sz="0" w:space="0" w:color="auto"/>
      </w:divBdr>
    </w:div>
    <w:div w:id="1362438380">
      <w:bodyDiv w:val="1"/>
      <w:marLeft w:val="0"/>
      <w:marRight w:val="0"/>
      <w:marTop w:val="0"/>
      <w:marBottom w:val="0"/>
      <w:divBdr>
        <w:top w:val="none" w:sz="0" w:space="0" w:color="auto"/>
        <w:left w:val="none" w:sz="0" w:space="0" w:color="auto"/>
        <w:bottom w:val="none" w:sz="0" w:space="0" w:color="auto"/>
        <w:right w:val="none" w:sz="0" w:space="0" w:color="auto"/>
      </w:divBdr>
    </w:div>
    <w:div w:id="1370647662">
      <w:bodyDiv w:val="1"/>
      <w:marLeft w:val="0"/>
      <w:marRight w:val="0"/>
      <w:marTop w:val="0"/>
      <w:marBottom w:val="0"/>
      <w:divBdr>
        <w:top w:val="none" w:sz="0" w:space="0" w:color="auto"/>
        <w:left w:val="none" w:sz="0" w:space="0" w:color="auto"/>
        <w:bottom w:val="none" w:sz="0" w:space="0" w:color="auto"/>
        <w:right w:val="none" w:sz="0" w:space="0" w:color="auto"/>
      </w:divBdr>
    </w:div>
    <w:div w:id="1408842102">
      <w:bodyDiv w:val="1"/>
      <w:marLeft w:val="0"/>
      <w:marRight w:val="0"/>
      <w:marTop w:val="0"/>
      <w:marBottom w:val="0"/>
      <w:divBdr>
        <w:top w:val="none" w:sz="0" w:space="0" w:color="auto"/>
        <w:left w:val="none" w:sz="0" w:space="0" w:color="auto"/>
        <w:bottom w:val="none" w:sz="0" w:space="0" w:color="auto"/>
        <w:right w:val="none" w:sz="0" w:space="0" w:color="auto"/>
      </w:divBdr>
    </w:div>
    <w:div w:id="1415007226">
      <w:bodyDiv w:val="1"/>
      <w:marLeft w:val="0"/>
      <w:marRight w:val="0"/>
      <w:marTop w:val="0"/>
      <w:marBottom w:val="0"/>
      <w:divBdr>
        <w:top w:val="none" w:sz="0" w:space="0" w:color="auto"/>
        <w:left w:val="none" w:sz="0" w:space="0" w:color="auto"/>
        <w:bottom w:val="none" w:sz="0" w:space="0" w:color="auto"/>
        <w:right w:val="none" w:sz="0" w:space="0" w:color="auto"/>
      </w:divBdr>
    </w:div>
    <w:div w:id="1417634919">
      <w:bodyDiv w:val="1"/>
      <w:marLeft w:val="0"/>
      <w:marRight w:val="0"/>
      <w:marTop w:val="0"/>
      <w:marBottom w:val="0"/>
      <w:divBdr>
        <w:top w:val="none" w:sz="0" w:space="0" w:color="auto"/>
        <w:left w:val="none" w:sz="0" w:space="0" w:color="auto"/>
        <w:bottom w:val="none" w:sz="0" w:space="0" w:color="auto"/>
        <w:right w:val="none" w:sz="0" w:space="0" w:color="auto"/>
      </w:divBdr>
    </w:div>
    <w:div w:id="1458717277">
      <w:bodyDiv w:val="1"/>
      <w:marLeft w:val="0"/>
      <w:marRight w:val="0"/>
      <w:marTop w:val="0"/>
      <w:marBottom w:val="0"/>
      <w:divBdr>
        <w:top w:val="none" w:sz="0" w:space="0" w:color="auto"/>
        <w:left w:val="none" w:sz="0" w:space="0" w:color="auto"/>
        <w:bottom w:val="none" w:sz="0" w:space="0" w:color="auto"/>
        <w:right w:val="none" w:sz="0" w:space="0" w:color="auto"/>
      </w:divBdr>
    </w:div>
    <w:div w:id="1499883993">
      <w:bodyDiv w:val="1"/>
      <w:marLeft w:val="0"/>
      <w:marRight w:val="0"/>
      <w:marTop w:val="0"/>
      <w:marBottom w:val="0"/>
      <w:divBdr>
        <w:top w:val="none" w:sz="0" w:space="0" w:color="auto"/>
        <w:left w:val="none" w:sz="0" w:space="0" w:color="auto"/>
        <w:bottom w:val="none" w:sz="0" w:space="0" w:color="auto"/>
        <w:right w:val="none" w:sz="0" w:space="0" w:color="auto"/>
      </w:divBdr>
    </w:div>
    <w:div w:id="1518470351">
      <w:bodyDiv w:val="1"/>
      <w:marLeft w:val="0"/>
      <w:marRight w:val="0"/>
      <w:marTop w:val="0"/>
      <w:marBottom w:val="0"/>
      <w:divBdr>
        <w:top w:val="none" w:sz="0" w:space="0" w:color="auto"/>
        <w:left w:val="none" w:sz="0" w:space="0" w:color="auto"/>
        <w:bottom w:val="none" w:sz="0" w:space="0" w:color="auto"/>
        <w:right w:val="none" w:sz="0" w:space="0" w:color="auto"/>
      </w:divBdr>
    </w:div>
    <w:div w:id="1540127354">
      <w:bodyDiv w:val="1"/>
      <w:marLeft w:val="0"/>
      <w:marRight w:val="0"/>
      <w:marTop w:val="0"/>
      <w:marBottom w:val="0"/>
      <w:divBdr>
        <w:top w:val="none" w:sz="0" w:space="0" w:color="auto"/>
        <w:left w:val="none" w:sz="0" w:space="0" w:color="auto"/>
        <w:bottom w:val="none" w:sz="0" w:space="0" w:color="auto"/>
        <w:right w:val="none" w:sz="0" w:space="0" w:color="auto"/>
      </w:divBdr>
    </w:div>
    <w:div w:id="1550417900">
      <w:bodyDiv w:val="1"/>
      <w:marLeft w:val="0"/>
      <w:marRight w:val="0"/>
      <w:marTop w:val="0"/>
      <w:marBottom w:val="0"/>
      <w:divBdr>
        <w:top w:val="none" w:sz="0" w:space="0" w:color="auto"/>
        <w:left w:val="none" w:sz="0" w:space="0" w:color="auto"/>
        <w:bottom w:val="none" w:sz="0" w:space="0" w:color="auto"/>
        <w:right w:val="none" w:sz="0" w:space="0" w:color="auto"/>
      </w:divBdr>
    </w:div>
    <w:div w:id="1567841300">
      <w:bodyDiv w:val="1"/>
      <w:marLeft w:val="0"/>
      <w:marRight w:val="0"/>
      <w:marTop w:val="0"/>
      <w:marBottom w:val="0"/>
      <w:divBdr>
        <w:top w:val="none" w:sz="0" w:space="0" w:color="auto"/>
        <w:left w:val="none" w:sz="0" w:space="0" w:color="auto"/>
        <w:bottom w:val="none" w:sz="0" w:space="0" w:color="auto"/>
        <w:right w:val="none" w:sz="0" w:space="0" w:color="auto"/>
      </w:divBdr>
    </w:div>
    <w:div w:id="1576667086">
      <w:bodyDiv w:val="1"/>
      <w:marLeft w:val="0"/>
      <w:marRight w:val="0"/>
      <w:marTop w:val="0"/>
      <w:marBottom w:val="0"/>
      <w:divBdr>
        <w:top w:val="none" w:sz="0" w:space="0" w:color="auto"/>
        <w:left w:val="none" w:sz="0" w:space="0" w:color="auto"/>
        <w:bottom w:val="none" w:sz="0" w:space="0" w:color="auto"/>
        <w:right w:val="none" w:sz="0" w:space="0" w:color="auto"/>
      </w:divBdr>
    </w:div>
    <w:div w:id="1615675605">
      <w:bodyDiv w:val="1"/>
      <w:marLeft w:val="0"/>
      <w:marRight w:val="0"/>
      <w:marTop w:val="0"/>
      <w:marBottom w:val="0"/>
      <w:divBdr>
        <w:top w:val="none" w:sz="0" w:space="0" w:color="auto"/>
        <w:left w:val="none" w:sz="0" w:space="0" w:color="auto"/>
        <w:bottom w:val="none" w:sz="0" w:space="0" w:color="auto"/>
        <w:right w:val="none" w:sz="0" w:space="0" w:color="auto"/>
      </w:divBdr>
    </w:div>
    <w:div w:id="1679114848">
      <w:bodyDiv w:val="1"/>
      <w:marLeft w:val="0"/>
      <w:marRight w:val="0"/>
      <w:marTop w:val="0"/>
      <w:marBottom w:val="0"/>
      <w:divBdr>
        <w:top w:val="none" w:sz="0" w:space="0" w:color="auto"/>
        <w:left w:val="none" w:sz="0" w:space="0" w:color="auto"/>
        <w:bottom w:val="none" w:sz="0" w:space="0" w:color="auto"/>
        <w:right w:val="none" w:sz="0" w:space="0" w:color="auto"/>
      </w:divBdr>
    </w:div>
    <w:div w:id="1688017380">
      <w:bodyDiv w:val="1"/>
      <w:marLeft w:val="0"/>
      <w:marRight w:val="0"/>
      <w:marTop w:val="0"/>
      <w:marBottom w:val="0"/>
      <w:divBdr>
        <w:top w:val="none" w:sz="0" w:space="0" w:color="auto"/>
        <w:left w:val="none" w:sz="0" w:space="0" w:color="auto"/>
        <w:bottom w:val="none" w:sz="0" w:space="0" w:color="auto"/>
        <w:right w:val="none" w:sz="0" w:space="0" w:color="auto"/>
      </w:divBdr>
    </w:div>
    <w:div w:id="1702366008">
      <w:bodyDiv w:val="1"/>
      <w:marLeft w:val="0"/>
      <w:marRight w:val="0"/>
      <w:marTop w:val="0"/>
      <w:marBottom w:val="0"/>
      <w:divBdr>
        <w:top w:val="none" w:sz="0" w:space="0" w:color="auto"/>
        <w:left w:val="none" w:sz="0" w:space="0" w:color="auto"/>
        <w:bottom w:val="none" w:sz="0" w:space="0" w:color="auto"/>
        <w:right w:val="none" w:sz="0" w:space="0" w:color="auto"/>
      </w:divBdr>
    </w:div>
    <w:div w:id="1745100257">
      <w:bodyDiv w:val="1"/>
      <w:marLeft w:val="0"/>
      <w:marRight w:val="0"/>
      <w:marTop w:val="0"/>
      <w:marBottom w:val="0"/>
      <w:divBdr>
        <w:top w:val="none" w:sz="0" w:space="0" w:color="auto"/>
        <w:left w:val="none" w:sz="0" w:space="0" w:color="auto"/>
        <w:bottom w:val="none" w:sz="0" w:space="0" w:color="auto"/>
        <w:right w:val="none" w:sz="0" w:space="0" w:color="auto"/>
      </w:divBdr>
    </w:div>
    <w:div w:id="1747455516">
      <w:bodyDiv w:val="1"/>
      <w:marLeft w:val="0"/>
      <w:marRight w:val="0"/>
      <w:marTop w:val="0"/>
      <w:marBottom w:val="0"/>
      <w:divBdr>
        <w:top w:val="none" w:sz="0" w:space="0" w:color="auto"/>
        <w:left w:val="none" w:sz="0" w:space="0" w:color="auto"/>
        <w:bottom w:val="none" w:sz="0" w:space="0" w:color="auto"/>
        <w:right w:val="none" w:sz="0" w:space="0" w:color="auto"/>
      </w:divBdr>
    </w:div>
    <w:div w:id="1798335580">
      <w:bodyDiv w:val="1"/>
      <w:marLeft w:val="0"/>
      <w:marRight w:val="0"/>
      <w:marTop w:val="0"/>
      <w:marBottom w:val="0"/>
      <w:divBdr>
        <w:top w:val="none" w:sz="0" w:space="0" w:color="auto"/>
        <w:left w:val="none" w:sz="0" w:space="0" w:color="auto"/>
        <w:bottom w:val="none" w:sz="0" w:space="0" w:color="auto"/>
        <w:right w:val="none" w:sz="0" w:space="0" w:color="auto"/>
      </w:divBdr>
    </w:div>
    <w:div w:id="1807695631">
      <w:bodyDiv w:val="1"/>
      <w:marLeft w:val="0"/>
      <w:marRight w:val="0"/>
      <w:marTop w:val="0"/>
      <w:marBottom w:val="0"/>
      <w:divBdr>
        <w:top w:val="none" w:sz="0" w:space="0" w:color="auto"/>
        <w:left w:val="none" w:sz="0" w:space="0" w:color="auto"/>
        <w:bottom w:val="none" w:sz="0" w:space="0" w:color="auto"/>
        <w:right w:val="none" w:sz="0" w:space="0" w:color="auto"/>
      </w:divBdr>
    </w:div>
    <w:div w:id="1815295174">
      <w:bodyDiv w:val="1"/>
      <w:marLeft w:val="0"/>
      <w:marRight w:val="0"/>
      <w:marTop w:val="0"/>
      <w:marBottom w:val="0"/>
      <w:divBdr>
        <w:top w:val="none" w:sz="0" w:space="0" w:color="auto"/>
        <w:left w:val="none" w:sz="0" w:space="0" w:color="auto"/>
        <w:bottom w:val="none" w:sz="0" w:space="0" w:color="auto"/>
        <w:right w:val="none" w:sz="0" w:space="0" w:color="auto"/>
      </w:divBdr>
    </w:div>
    <w:div w:id="1818917974">
      <w:bodyDiv w:val="1"/>
      <w:marLeft w:val="0"/>
      <w:marRight w:val="0"/>
      <w:marTop w:val="0"/>
      <w:marBottom w:val="0"/>
      <w:divBdr>
        <w:top w:val="none" w:sz="0" w:space="0" w:color="auto"/>
        <w:left w:val="none" w:sz="0" w:space="0" w:color="auto"/>
        <w:bottom w:val="none" w:sz="0" w:space="0" w:color="auto"/>
        <w:right w:val="none" w:sz="0" w:space="0" w:color="auto"/>
      </w:divBdr>
    </w:div>
    <w:div w:id="1917549177">
      <w:bodyDiv w:val="1"/>
      <w:marLeft w:val="0"/>
      <w:marRight w:val="0"/>
      <w:marTop w:val="0"/>
      <w:marBottom w:val="0"/>
      <w:divBdr>
        <w:top w:val="none" w:sz="0" w:space="0" w:color="auto"/>
        <w:left w:val="none" w:sz="0" w:space="0" w:color="auto"/>
        <w:bottom w:val="none" w:sz="0" w:space="0" w:color="auto"/>
        <w:right w:val="none" w:sz="0" w:space="0" w:color="auto"/>
      </w:divBdr>
    </w:div>
    <w:div w:id="2016689285">
      <w:bodyDiv w:val="1"/>
      <w:marLeft w:val="0"/>
      <w:marRight w:val="0"/>
      <w:marTop w:val="0"/>
      <w:marBottom w:val="0"/>
      <w:divBdr>
        <w:top w:val="none" w:sz="0" w:space="0" w:color="auto"/>
        <w:left w:val="none" w:sz="0" w:space="0" w:color="auto"/>
        <w:bottom w:val="none" w:sz="0" w:space="0" w:color="auto"/>
        <w:right w:val="none" w:sz="0" w:space="0" w:color="auto"/>
      </w:divBdr>
    </w:div>
    <w:div w:id="2032298346">
      <w:bodyDiv w:val="1"/>
      <w:marLeft w:val="0"/>
      <w:marRight w:val="0"/>
      <w:marTop w:val="0"/>
      <w:marBottom w:val="0"/>
      <w:divBdr>
        <w:top w:val="none" w:sz="0" w:space="0" w:color="auto"/>
        <w:left w:val="none" w:sz="0" w:space="0" w:color="auto"/>
        <w:bottom w:val="none" w:sz="0" w:space="0" w:color="auto"/>
        <w:right w:val="none" w:sz="0" w:space="0" w:color="auto"/>
      </w:divBdr>
    </w:div>
    <w:div w:id="2064017238">
      <w:bodyDiv w:val="1"/>
      <w:marLeft w:val="0"/>
      <w:marRight w:val="0"/>
      <w:marTop w:val="0"/>
      <w:marBottom w:val="0"/>
      <w:divBdr>
        <w:top w:val="none" w:sz="0" w:space="0" w:color="auto"/>
        <w:left w:val="none" w:sz="0" w:space="0" w:color="auto"/>
        <w:bottom w:val="none" w:sz="0" w:space="0" w:color="auto"/>
        <w:right w:val="none" w:sz="0" w:space="0" w:color="auto"/>
      </w:divBdr>
    </w:div>
    <w:div w:id="2076463996">
      <w:bodyDiv w:val="1"/>
      <w:marLeft w:val="0"/>
      <w:marRight w:val="0"/>
      <w:marTop w:val="0"/>
      <w:marBottom w:val="0"/>
      <w:divBdr>
        <w:top w:val="none" w:sz="0" w:space="0" w:color="auto"/>
        <w:left w:val="none" w:sz="0" w:space="0" w:color="auto"/>
        <w:bottom w:val="none" w:sz="0" w:space="0" w:color="auto"/>
        <w:right w:val="none" w:sz="0" w:space="0" w:color="auto"/>
      </w:divBdr>
    </w:div>
    <w:div w:id="2099447185">
      <w:bodyDiv w:val="1"/>
      <w:marLeft w:val="0"/>
      <w:marRight w:val="0"/>
      <w:marTop w:val="0"/>
      <w:marBottom w:val="0"/>
      <w:divBdr>
        <w:top w:val="none" w:sz="0" w:space="0" w:color="auto"/>
        <w:left w:val="none" w:sz="0" w:space="0" w:color="auto"/>
        <w:bottom w:val="none" w:sz="0" w:space="0" w:color="auto"/>
        <w:right w:val="none" w:sz="0" w:space="0" w:color="auto"/>
      </w:divBdr>
    </w:div>
    <w:div w:id="2121139710">
      <w:bodyDiv w:val="1"/>
      <w:marLeft w:val="0"/>
      <w:marRight w:val="0"/>
      <w:marTop w:val="0"/>
      <w:marBottom w:val="0"/>
      <w:divBdr>
        <w:top w:val="none" w:sz="0" w:space="0" w:color="auto"/>
        <w:left w:val="none" w:sz="0" w:space="0" w:color="auto"/>
        <w:bottom w:val="none" w:sz="0" w:space="0" w:color="auto"/>
        <w:right w:val="none" w:sz="0" w:space="0" w:color="auto"/>
      </w:divBdr>
    </w:div>
    <w:div w:id="212822894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oleObject" Target="embeddings/oleObject1.bin"/><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emf"/><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328</TotalTime>
  <Pages>31</Pages>
  <Words>5794</Words>
  <Characters>33028</Characters>
  <Application>Microsoft Office Word</Application>
  <DocSecurity>0</DocSecurity>
  <Lines>275</Lines>
  <Paragraphs>77</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38745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Frander Rojas Madrigal</dc:creator>
  <cp:lastModifiedBy>URROZ CABALLERO DAVID ALEXANDER</cp:lastModifiedBy>
  <cp:revision>13</cp:revision>
  <cp:lastPrinted>2024-11-20T00:28:00Z</cp:lastPrinted>
  <dcterms:created xsi:type="dcterms:W3CDTF">2024-11-20T00:27:00Z</dcterms:created>
  <dcterms:modified xsi:type="dcterms:W3CDTF">2024-12-17T04:00:00Z</dcterms:modified>
</cp:coreProperties>
</file>